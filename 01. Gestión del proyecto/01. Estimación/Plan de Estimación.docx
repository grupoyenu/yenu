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FE3E46">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anchor distT="0" distB="0" distL="114300" distR="114300" simplePos="0" relativeHeight="251687936" behindDoc="0" locked="0" layoutInCell="1" allowOverlap="1">
                <wp:simplePos x="0" y="0"/>
                <wp:positionH relativeFrom="column">
                  <wp:posOffset>2391410</wp:posOffset>
                </wp:positionH>
                <wp:positionV relativeFrom="paragraph">
                  <wp:posOffset>-895985</wp:posOffset>
                </wp:positionV>
                <wp:extent cx="611505" cy="756285"/>
                <wp:effectExtent l="19050" t="0" r="0" b="0"/>
                <wp:wrapNone/>
                <wp:docPr id="7" name="6 Imagen" descr="Logo UNPA BFT 200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PA BFT 200x250.png"/>
                        <pic:cNvPicPr/>
                      </pic:nvPicPr>
                      <pic:blipFill>
                        <a:blip r:embed="rId9" cstate="print"/>
                        <a:stretch>
                          <a:fillRect/>
                        </a:stretch>
                      </pic:blipFill>
                      <pic:spPr>
                        <a:xfrm>
                          <a:off x="0" y="0"/>
                          <a:ext cx="611505" cy="756285"/>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440610">
          <w:pPr>
            <w:pStyle w:val="Sinespaciado"/>
            <w:rPr>
              <w:rFonts w:asciiTheme="majorHAnsi" w:eastAsiaTheme="majorEastAsia" w:hAnsiTheme="majorHAnsi" w:cstheme="majorBidi"/>
              <w:sz w:val="72"/>
              <w:szCs w:val="72"/>
            </w:rPr>
          </w:pPr>
          <w:r w:rsidRPr="00440610">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440610">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40610">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40610">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8D4E8D">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Estimación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FE3E46">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D06E99" w:rsidRPr="00C60EEA" w:rsidRDefault="00D06E99"/>
        <w:p w:rsidR="00BC5404" w:rsidRDefault="00FE3E46" w:rsidP="000B2DD4">
          <w:pPr>
            <w:pStyle w:val="PSI-Comentario"/>
          </w:pPr>
          <w:r>
            <w:rPr>
              <w:noProof/>
              <w:lang w:eastAsia="es-AR"/>
            </w:rPr>
            <w:drawing>
              <wp:anchor distT="0" distB="0" distL="114300" distR="114300" simplePos="0" relativeHeight="251686912" behindDoc="0" locked="0" layoutInCell="1" allowOverlap="1">
                <wp:simplePos x="0" y="0"/>
                <wp:positionH relativeFrom="column">
                  <wp:posOffset>-8080</wp:posOffset>
                </wp:positionH>
                <wp:positionV relativeFrom="paragraph">
                  <wp:posOffset>5928908</wp:posOffset>
                </wp:positionV>
                <wp:extent cx="5407573" cy="536028"/>
                <wp:effectExtent l="0" t="0" r="0" b="0"/>
                <wp:wrapNone/>
                <wp:docPr id="2" name="1 Imagen" descr="Yenu integrantes BFB 300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nu integrantes BFB 3000x300.png"/>
                        <pic:cNvPicPr/>
                      </pic:nvPicPr>
                      <pic:blipFill>
                        <a:blip r:embed="rId10" cstate="print"/>
                        <a:stretch>
                          <a:fillRect/>
                        </a:stretch>
                      </pic:blipFill>
                      <pic:spPr>
                        <a:xfrm>
                          <a:off x="0" y="0"/>
                          <a:ext cx="5407573" cy="536028"/>
                        </a:xfrm>
                        <a:prstGeom prst="rect">
                          <a:avLst/>
                        </a:prstGeom>
                      </pic:spPr>
                    </pic:pic>
                  </a:graphicData>
                </a:graphic>
              </wp:anchor>
            </w:drawing>
          </w:r>
          <w:r>
            <w:rPr>
              <w:noProof/>
              <w:lang w:eastAsia="es-AR"/>
            </w:rPr>
            <w:drawing>
              <wp:anchor distT="0" distB="0" distL="114300" distR="114300" simplePos="0" relativeHeight="251685888" behindDoc="0" locked="0" layoutInCell="1" allowOverlap="1">
                <wp:simplePos x="0" y="0"/>
                <wp:positionH relativeFrom="column">
                  <wp:posOffset>990600</wp:posOffset>
                </wp:positionH>
                <wp:positionV relativeFrom="paragraph">
                  <wp:posOffset>351155</wp:posOffset>
                </wp:positionV>
                <wp:extent cx="3032125" cy="2743200"/>
                <wp:effectExtent l="19050" t="0" r="0" b="0"/>
                <wp:wrapSquare wrapText="bothSides"/>
                <wp:docPr id="1" name="0 Imagen" descr="Isologo Tempus FT 1000x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logo Tempus FT 1000x900.png"/>
                        <pic:cNvPicPr/>
                      </pic:nvPicPr>
                      <pic:blipFill>
                        <a:blip r:embed="rId11" cstate="print"/>
                        <a:stretch>
                          <a:fillRect/>
                        </a:stretch>
                      </pic:blipFill>
                      <pic:spPr>
                        <a:xfrm>
                          <a:off x="0" y="0"/>
                          <a:ext cx="3032125" cy="2743200"/>
                        </a:xfrm>
                        <a:prstGeom prst="rect">
                          <a:avLst/>
                        </a:prstGeom>
                      </pic:spPr>
                    </pic:pic>
                  </a:graphicData>
                </a:graphic>
              </wp:anchor>
            </w:drawing>
          </w:r>
          <w:r w:rsidR="00D06E99" w:rsidRPr="008B3B0F">
            <w:br w:type="page"/>
          </w:r>
        </w:p>
        <w:p w:rsidR="00BC5404" w:rsidRDefault="00440610" w:rsidP="000B2DD4">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style="mso-next-textbox:#_x0000_s2068">
                  <w:txbxContent>
                    <w:p w:rsidR="00584C83" w:rsidRPr="001823C5" w:rsidRDefault="00584C83" w:rsidP="001823C5">
                      <w:pPr>
                        <w:pStyle w:val="PSI-DescripcindelDocumentos"/>
                      </w:pPr>
                      <w:r w:rsidRPr="001823C5">
                        <w:t>Una parte importante de la toma de decisiones al comenzar un nuevo proyecto de desarrollo de software está dada por el costo que éste tendrá</w:t>
                      </w:r>
                    </w:p>
                    <w:p w:rsidR="002F5469" w:rsidRDefault="00584C83" w:rsidP="001823C5">
                      <w:pPr>
                        <w:pStyle w:val="PSI-DescripcindelDocumentos"/>
                      </w:pPr>
                      <w:r w:rsidRPr="001823C5">
                        <w:t>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r>
                        <w:t>.</w:t>
                      </w:r>
                    </w:p>
                  </w:txbxContent>
                </v:textbox>
                <w10:wrap type="square" anchorx="margin" anchory="margin"/>
              </v:shape>
            </w:pict>
          </w:r>
        </w:p>
        <w:p w:rsidR="00397566" w:rsidRPr="005313D3" w:rsidRDefault="00440610" w:rsidP="00FE3E46">
          <w:pPr>
            <w:pStyle w:val="PSI-Comentario"/>
          </w:pPr>
          <w:r>
            <w:rPr>
              <w:noProof/>
              <w:lang w:eastAsia="es-ES"/>
            </w:rPr>
            <w:pict>
              <v:rect id="_x0000_s2065"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B2DD4">
          <w:pPr>
            <w:pStyle w:val="PSI-Comentario"/>
          </w:pPr>
        </w:p>
        <w:p w:rsidR="00D06E99" w:rsidRPr="00C60EEA" w:rsidRDefault="00440610"/>
      </w:sdtContent>
    </w:sdt>
    <w:p w:rsidR="00A13DBA" w:rsidRPr="00C60EEA" w:rsidRDefault="00FE3E46" w:rsidP="00A13DBA">
      <w:pPr>
        <w:ind w:left="0" w:firstLine="0"/>
      </w:pPr>
      <w:r>
        <w:rPr>
          <w:noProof/>
          <w:lang w:val="es-AR" w:eastAsia="es-AR"/>
        </w:rPr>
        <w:drawing>
          <wp:anchor distT="0" distB="0" distL="114300" distR="114300" simplePos="0" relativeHeight="251688960" behindDoc="0" locked="0" layoutInCell="1" allowOverlap="1">
            <wp:simplePos x="0" y="0"/>
            <wp:positionH relativeFrom="column">
              <wp:posOffset>4027893</wp:posOffset>
            </wp:positionH>
            <wp:positionV relativeFrom="paragraph">
              <wp:posOffset>6231540</wp:posOffset>
            </wp:positionV>
            <wp:extent cx="2443656" cy="2443655"/>
            <wp:effectExtent l="0" t="0" r="0" b="0"/>
            <wp:wrapNone/>
            <wp:docPr id="8" name="7 Imagen" descr="Yenu 7fb2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nu 7fb2c3.png"/>
                    <pic:cNvPicPr/>
                  </pic:nvPicPr>
                  <pic:blipFill>
                    <a:blip r:embed="rId12"/>
                    <a:stretch>
                      <a:fillRect/>
                    </a:stretch>
                  </pic:blipFill>
                  <pic:spPr>
                    <a:xfrm>
                      <a:off x="0" y="0"/>
                      <a:ext cx="2443656" cy="2443655"/>
                    </a:xfrm>
                    <a:prstGeom prst="rect">
                      <a:avLst/>
                    </a:prstGeom>
                  </pic:spPr>
                </pic:pic>
              </a:graphicData>
            </a:graphic>
          </wp:anchor>
        </w:drawing>
      </w:r>
      <w:r w:rsidR="007F38C0" w:rsidRPr="00C60EEA">
        <w:br w:type="page"/>
      </w:r>
    </w:p>
    <w:p w:rsidR="000F79DF" w:rsidRPr="00C60EEA"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0B2DD4" w:rsidRDefault="00440610">
          <w:pPr>
            <w:pStyle w:val="TDC1"/>
            <w:rPr>
              <w:rFonts w:eastAsiaTheme="minorEastAsia"/>
              <w:b w:val="0"/>
              <w:bCs w:val="0"/>
              <w:noProof/>
              <w:sz w:val="22"/>
              <w:szCs w:val="22"/>
              <w:lang w:eastAsia="es-ES"/>
            </w:rPr>
          </w:pPr>
          <w:r w:rsidRPr="00440610">
            <w:fldChar w:fldCharType="begin"/>
          </w:r>
          <w:r w:rsidR="000F79DF" w:rsidRPr="00C60EEA">
            <w:instrText xml:space="preserve"> TOC \o "1-3" \h \z \u </w:instrText>
          </w:r>
          <w:r w:rsidRPr="00440610">
            <w:fldChar w:fldCharType="separate"/>
          </w:r>
          <w:hyperlink w:anchor="_Toc259439566" w:history="1">
            <w:r w:rsidR="000B2DD4" w:rsidRPr="00400DF2">
              <w:rPr>
                <w:rStyle w:val="Hipervnculo"/>
                <w:noProof/>
              </w:rPr>
              <w:t>Introducción</w:t>
            </w:r>
            <w:r w:rsidR="000B2DD4">
              <w:rPr>
                <w:noProof/>
                <w:webHidden/>
              </w:rPr>
              <w:tab/>
            </w:r>
            <w:r>
              <w:rPr>
                <w:noProof/>
                <w:webHidden/>
              </w:rPr>
              <w:fldChar w:fldCharType="begin"/>
            </w:r>
            <w:r w:rsidR="000B2DD4">
              <w:rPr>
                <w:noProof/>
                <w:webHidden/>
              </w:rPr>
              <w:instrText xml:space="preserve"> PAGEREF _Toc259439566 \h </w:instrText>
            </w:r>
            <w:r>
              <w:rPr>
                <w:noProof/>
                <w:webHidden/>
              </w:rPr>
            </w:r>
            <w:r>
              <w:rPr>
                <w:noProof/>
                <w:webHidden/>
              </w:rPr>
              <w:fldChar w:fldCharType="separate"/>
            </w:r>
            <w:r w:rsidR="00FE3E46">
              <w:rPr>
                <w:noProof/>
                <w:webHidden/>
              </w:rPr>
              <w:t>3</w:t>
            </w:r>
            <w:r>
              <w:rPr>
                <w:noProof/>
                <w:webHidden/>
              </w:rPr>
              <w:fldChar w:fldCharType="end"/>
            </w:r>
          </w:hyperlink>
        </w:p>
        <w:p w:rsidR="000B2DD4" w:rsidRDefault="00440610">
          <w:pPr>
            <w:pStyle w:val="TDC2"/>
            <w:rPr>
              <w:rFonts w:eastAsiaTheme="minorEastAsia"/>
              <w:i w:val="0"/>
              <w:iCs w:val="0"/>
              <w:noProof/>
              <w:sz w:val="22"/>
              <w:szCs w:val="22"/>
              <w:lang w:eastAsia="es-ES"/>
            </w:rPr>
          </w:pPr>
          <w:hyperlink w:anchor="_Toc259439567" w:history="1">
            <w:r w:rsidR="000B2DD4" w:rsidRPr="00400DF2">
              <w:rPr>
                <w:rStyle w:val="Hipervnculo"/>
                <w:noProof/>
              </w:rPr>
              <w:t>Propósito</w:t>
            </w:r>
            <w:r w:rsidR="000B2DD4">
              <w:rPr>
                <w:noProof/>
                <w:webHidden/>
              </w:rPr>
              <w:tab/>
            </w:r>
            <w:r>
              <w:rPr>
                <w:noProof/>
                <w:webHidden/>
              </w:rPr>
              <w:fldChar w:fldCharType="begin"/>
            </w:r>
            <w:r w:rsidR="000B2DD4">
              <w:rPr>
                <w:noProof/>
                <w:webHidden/>
              </w:rPr>
              <w:instrText xml:space="preserve"> PAGEREF _Toc259439567 \h </w:instrText>
            </w:r>
            <w:r>
              <w:rPr>
                <w:noProof/>
                <w:webHidden/>
              </w:rPr>
            </w:r>
            <w:r>
              <w:rPr>
                <w:noProof/>
                <w:webHidden/>
              </w:rPr>
              <w:fldChar w:fldCharType="separate"/>
            </w:r>
            <w:r w:rsidR="00FE3E46">
              <w:rPr>
                <w:noProof/>
                <w:webHidden/>
              </w:rPr>
              <w:t>3</w:t>
            </w:r>
            <w:r>
              <w:rPr>
                <w:noProof/>
                <w:webHidden/>
              </w:rPr>
              <w:fldChar w:fldCharType="end"/>
            </w:r>
          </w:hyperlink>
        </w:p>
        <w:p w:rsidR="000B2DD4" w:rsidRDefault="00440610">
          <w:pPr>
            <w:pStyle w:val="TDC2"/>
            <w:rPr>
              <w:rFonts w:eastAsiaTheme="minorEastAsia"/>
              <w:i w:val="0"/>
              <w:iCs w:val="0"/>
              <w:noProof/>
              <w:sz w:val="22"/>
              <w:szCs w:val="22"/>
              <w:lang w:eastAsia="es-ES"/>
            </w:rPr>
          </w:pPr>
          <w:hyperlink w:anchor="_Toc259439568" w:history="1">
            <w:r w:rsidR="000B2DD4" w:rsidRPr="00400DF2">
              <w:rPr>
                <w:rStyle w:val="Hipervnculo"/>
                <w:noProof/>
              </w:rPr>
              <w:t>Alcance</w:t>
            </w:r>
            <w:r w:rsidR="000B2DD4">
              <w:rPr>
                <w:noProof/>
                <w:webHidden/>
              </w:rPr>
              <w:tab/>
            </w:r>
            <w:r>
              <w:rPr>
                <w:noProof/>
                <w:webHidden/>
              </w:rPr>
              <w:fldChar w:fldCharType="begin"/>
            </w:r>
            <w:r w:rsidR="000B2DD4">
              <w:rPr>
                <w:noProof/>
                <w:webHidden/>
              </w:rPr>
              <w:instrText xml:space="preserve"> PAGEREF _Toc259439568 \h </w:instrText>
            </w:r>
            <w:r>
              <w:rPr>
                <w:noProof/>
                <w:webHidden/>
              </w:rPr>
            </w:r>
            <w:r>
              <w:rPr>
                <w:noProof/>
                <w:webHidden/>
              </w:rPr>
              <w:fldChar w:fldCharType="separate"/>
            </w:r>
            <w:r w:rsidR="00FE3E46">
              <w:rPr>
                <w:noProof/>
                <w:webHidden/>
              </w:rPr>
              <w:t>3</w:t>
            </w:r>
            <w:r>
              <w:rPr>
                <w:noProof/>
                <w:webHidden/>
              </w:rPr>
              <w:fldChar w:fldCharType="end"/>
            </w:r>
          </w:hyperlink>
        </w:p>
        <w:p w:rsidR="000B2DD4" w:rsidRDefault="00440610">
          <w:pPr>
            <w:pStyle w:val="TDC2"/>
            <w:rPr>
              <w:rFonts w:eastAsiaTheme="minorEastAsia"/>
              <w:i w:val="0"/>
              <w:iCs w:val="0"/>
              <w:noProof/>
              <w:sz w:val="22"/>
              <w:szCs w:val="22"/>
              <w:lang w:eastAsia="es-ES"/>
            </w:rPr>
          </w:pPr>
          <w:hyperlink w:anchor="_Toc259439569" w:history="1">
            <w:r w:rsidR="000B2DD4" w:rsidRPr="00400DF2">
              <w:rPr>
                <w:rStyle w:val="Hipervnculo"/>
                <w:noProof/>
              </w:rPr>
              <w:t>Resumen</w:t>
            </w:r>
            <w:r w:rsidR="000B2DD4">
              <w:rPr>
                <w:noProof/>
                <w:webHidden/>
              </w:rPr>
              <w:tab/>
            </w:r>
            <w:r>
              <w:rPr>
                <w:noProof/>
                <w:webHidden/>
              </w:rPr>
              <w:fldChar w:fldCharType="begin"/>
            </w:r>
            <w:r w:rsidR="000B2DD4">
              <w:rPr>
                <w:noProof/>
                <w:webHidden/>
              </w:rPr>
              <w:instrText xml:space="preserve"> PAGEREF _Toc259439569 \h </w:instrText>
            </w:r>
            <w:r>
              <w:rPr>
                <w:noProof/>
                <w:webHidden/>
              </w:rPr>
            </w:r>
            <w:r>
              <w:rPr>
                <w:noProof/>
                <w:webHidden/>
              </w:rPr>
              <w:fldChar w:fldCharType="separate"/>
            </w:r>
            <w:r w:rsidR="00FE3E46">
              <w:rPr>
                <w:noProof/>
                <w:webHidden/>
              </w:rPr>
              <w:t>3</w:t>
            </w:r>
            <w:r>
              <w:rPr>
                <w:noProof/>
                <w:webHidden/>
              </w:rPr>
              <w:fldChar w:fldCharType="end"/>
            </w:r>
          </w:hyperlink>
        </w:p>
        <w:p w:rsidR="000B2DD4" w:rsidRDefault="00440610">
          <w:pPr>
            <w:pStyle w:val="TDC2"/>
            <w:rPr>
              <w:rFonts w:eastAsiaTheme="minorEastAsia"/>
              <w:i w:val="0"/>
              <w:iCs w:val="0"/>
              <w:noProof/>
              <w:sz w:val="22"/>
              <w:szCs w:val="22"/>
              <w:lang w:eastAsia="es-ES"/>
            </w:rPr>
          </w:pPr>
          <w:hyperlink w:anchor="_Toc259439570" w:history="1">
            <w:r w:rsidR="000B2DD4" w:rsidRPr="00400DF2">
              <w:rPr>
                <w:rStyle w:val="Hipervnculo"/>
                <w:noProof/>
              </w:rPr>
              <w:t>Objetivos de la administración</w:t>
            </w:r>
            <w:r w:rsidR="000B2DD4">
              <w:rPr>
                <w:noProof/>
                <w:webHidden/>
              </w:rPr>
              <w:tab/>
            </w:r>
            <w:r>
              <w:rPr>
                <w:noProof/>
                <w:webHidden/>
              </w:rPr>
              <w:fldChar w:fldCharType="begin"/>
            </w:r>
            <w:r w:rsidR="000B2DD4">
              <w:rPr>
                <w:noProof/>
                <w:webHidden/>
              </w:rPr>
              <w:instrText xml:space="preserve"> PAGEREF _Toc259439570 \h </w:instrText>
            </w:r>
            <w:r>
              <w:rPr>
                <w:noProof/>
                <w:webHidden/>
              </w:rPr>
            </w:r>
            <w:r>
              <w:rPr>
                <w:noProof/>
                <w:webHidden/>
              </w:rPr>
              <w:fldChar w:fldCharType="separate"/>
            </w:r>
            <w:r w:rsidR="00FE3E46">
              <w:rPr>
                <w:noProof/>
                <w:webHidden/>
              </w:rPr>
              <w:t>3</w:t>
            </w:r>
            <w:r>
              <w:rPr>
                <w:noProof/>
                <w:webHidden/>
              </w:rPr>
              <w:fldChar w:fldCharType="end"/>
            </w:r>
          </w:hyperlink>
        </w:p>
        <w:p w:rsidR="000B2DD4" w:rsidRDefault="00440610">
          <w:pPr>
            <w:pStyle w:val="TDC2"/>
            <w:rPr>
              <w:rFonts w:eastAsiaTheme="minorEastAsia"/>
              <w:i w:val="0"/>
              <w:iCs w:val="0"/>
              <w:noProof/>
              <w:sz w:val="22"/>
              <w:szCs w:val="22"/>
              <w:lang w:eastAsia="es-ES"/>
            </w:rPr>
          </w:pPr>
          <w:hyperlink w:anchor="_Toc259439571" w:history="1">
            <w:r w:rsidR="000B2DD4" w:rsidRPr="00400DF2">
              <w:rPr>
                <w:rStyle w:val="Hipervnculo"/>
                <w:noProof/>
                <w:lang w:val="en-US"/>
              </w:rPr>
              <w:t>Referencias</w:t>
            </w:r>
            <w:r w:rsidR="000B2DD4">
              <w:rPr>
                <w:noProof/>
                <w:webHidden/>
              </w:rPr>
              <w:tab/>
            </w:r>
            <w:r>
              <w:rPr>
                <w:noProof/>
                <w:webHidden/>
              </w:rPr>
              <w:fldChar w:fldCharType="begin"/>
            </w:r>
            <w:r w:rsidR="000B2DD4">
              <w:rPr>
                <w:noProof/>
                <w:webHidden/>
              </w:rPr>
              <w:instrText xml:space="preserve"> PAGEREF _Toc259439571 \h </w:instrText>
            </w:r>
            <w:r>
              <w:rPr>
                <w:noProof/>
                <w:webHidden/>
              </w:rPr>
            </w:r>
            <w:r>
              <w:rPr>
                <w:noProof/>
                <w:webHidden/>
              </w:rPr>
              <w:fldChar w:fldCharType="separate"/>
            </w:r>
            <w:r w:rsidR="00FE3E46">
              <w:rPr>
                <w:noProof/>
                <w:webHidden/>
              </w:rPr>
              <w:t>3</w:t>
            </w:r>
            <w:r>
              <w:rPr>
                <w:noProof/>
                <w:webHidden/>
              </w:rPr>
              <w:fldChar w:fldCharType="end"/>
            </w:r>
          </w:hyperlink>
        </w:p>
        <w:p w:rsidR="000B2DD4" w:rsidRDefault="00440610">
          <w:pPr>
            <w:pStyle w:val="TDC1"/>
            <w:rPr>
              <w:rFonts w:eastAsiaTheme="minorEastAsia"/>
              <w:b w:val="0"/>
              <w:bCs w:val="0"/>
              <w:noProof/>
              <w:sz w:val="22"/>
              <w:szCs w:val="22"/>
              <w:lang w:eastAsia="es-ES"/>
            </w:rPr>
          </w:pPr>
          <w:hyperlink w:anchor="_Toc259439572" w:history="1">
            <w:r w:rsidR="000B2DD4" w:rsidRPr="00400DF2">
              <w:rPr>
                <w:rStyle w:val="Hipervnculo"/>
                <w:noProof/>
              </w:rPr>
              <w:t>Métricas basadas en Casos de Uso</w:t>
            </w:r>
            <w:r w:rsidR="000B2DD4">
              <w:rPr>
                <w:noProof/>
                <w:webHidden/>
              </w:rPr>
              <w:tab/>
            </w:r>
            <w:r>
              <w:rPr>
                <w:noProof/>
                <w:webHidden/>
              </w:rPr>
              <w:fldChar w:fldCharType="begin"/>
            </w:r>
            <w:r w:rsidR="000B2DD4">
              <w:rPr>
                <w:noProof/>
                <w:webHidden/>
              </w:rPr>
              <w:instrText xml:space="preserve"> PAGEREF _Toc259439572 \h </w:instrText>
            </w:r>
            <w:r>
              <w:rPr>
                <w:noProof/>
                <w:webHidden/>
              </w:rPr>
            </w:r>
            <w:r>
              <w:rPr>
                <w:noProof/>
                <w:webHidden/>
              </w:rPr>
              <w:fldChar w:fldCharType="separate"/>
            </w:r>
            <w:r w:rsidR="00FE3E46">
              <w:rPr>
                <w:noProof/>
                <w:webHidden/>
              </w:rPr>
              <w:t>3</w:t>
            </w:r>
            <w:r>
              <w:rPr>
                <w:noProof/>
                <w:webHidden/>
              </w:rPr>
              <w:fldChar w:fldCharType="end"/>
            </w:r>
          </w:hyperlink>
        </w:p>
        <w:p w:rsidR="000B2DD4" w:rsidRDefault="00440610">
          <w:pPr>
            <w:pStyle w:val="TDC2"/>
            <w:rPr>
              <w:rFonts w:eastAsiaTheme="minorEastAsia"/>
              <w:i w:val="0"/>
              <w:iCs w:val="0"/>
              <w:noProof/>
              <w:sz w:val="22"/>
              <w:szCs w:val="22"/>
              <w:lang w:eastAsia="es-ES"/>
            </w:rPr>
          </w:pPr>
          <w:hyperlink w:anchor="_Toc259439573" w:history="1">
            <w:r w:rsidR="000B2DD4" w:rsidRPr="00400DF2">
              <w:rPr>
                <w:rStyle w:val="Hipervnculo"/>
                <w:noProof/>
              </w:rPr>
              <w:t>Puntos de Casos de Uso Sin Ajustar</w:t>
            </w:r>
            <w:r w:rsidR="000B2DD4">
              <w:rPr>
                <w:noProof/>
                <w:webHidden/>
              </w:rPr>
              <w:tab/>
            </w:r>
            <w:r>
              <w:rPr>
                <w:noProof/>
                <w:webHidden/>
              </w:rPr>
              <w:fldChar w:fldCharType="begin"/>
            </w:r>
            <w:r w:rsidR="000B2DD4">
              <w:rPr>
                <w:noProof/>
                <w:webHidden/>
              </w:rPr>
              <w:instrText xml:space="preserve"> PAGEREF _Toc259439573 \h </w:instrText>
            </w:r>
            <w:r>
              <w:rPr>
                <w:noProof/>
                <w:webHidden/>
              </w:rPr>
            </w:r>
            <w:r>
              <w:rPr>
                <w:noProof/>
                <w:webHidden/>
              </w:rPr>
              <w:fldChar w:fldCharType="separate"/>
            </w:r>
            <w:r w:rsidR="00FE3E46">
              <w:rPr>
                <w:noProof/>
                <w:webHidden/>
              </w:rPr>
              <w:t>3</w:t>
            </w:r>
            <w:r>
              <w:rPr>
                <w:noProof/>
                <w:webHidden/>
              </w:rPr>
              <w:fldChar w:fldCharType="end"/>
            </w:r>
          </w:hyperlink>
        </w:p>
        <w:p w:rsidR="000B2DD4" w:rsidRDefault="00440610">
          <w:pPr>
            <w:pStyle w:val="TDC3"/>
            <w:rPr>
              <w:rFonts w:eastAsiaTheme="minorEastAsia"/>
              <w:noProof/>
              <w:sz w:val="22"/>
              <w:szCs w:val="22"/>
              <w:lang w:eastAsia="es-ES"/>
            </w:rPr>
          </w:pPr>
          <w:hyperlink w:anchor="_Toc259439574" w:history="1">
            <w:r w:rsidR="000B2DD4" w:rsidRPr="00400DF2">
              <w:rPr>
                <w:rStyle w:val="Hipervnculo"/>
                <w:noProof/>
              </w:rPr>
              <w:t>Peso de los Actores (UAW)</w:t>
            </w:r>
            <w:r w:rsidR="000B2DD4">
              <w:rPr>
                <w:noProof/>
                <w:webHidden/>
              </w:rPr>
              <w:tab/>
            </w:r>
            <w:r>
              <w:rPr>
                <w:noProof/>
                <w:webHidden/>
              </w:rPr>
              <w:fldChar w:fldCharType="begin"/>
            </w:r>
            <w:r w:rsidR="000B2DD4">
              <w:rPr>
                <w:noProof/>
                <w:webHidden/>
              </w:rPr>
              <w:instrText xml:space="preserve"> PAGEREF _Toc259439574 \h </w:instrText>
            </w:r>
            <w:r>
              <w:rPr>
                <w:noProof/>
                <w:webHidden/>
              </w:rPr>
            </w:r>
            <w:r>
              <w:rPr>
                <w:noProof/>
                <w:webHidden/>
              </w:rPr>
              <w:fldChar w:fldCharType="separate"/>
            </w:r>
            <w:r w:rsidR="00FE3E46">
              <w:rPr>
                <w:noProof/>
                <w:webHidden/>
              </w:rPr>
              <w:t>3</w:t>
            </w:r>
            <w:r>
              <w:rPr>
                <w:noProof/>
                <w:webHidden/>
              </w:rPr>
              <w:fldChar w:fldCharType="end"/>
            </w:r>
          </w:hyperlink>
        </w:p>
        <w:p w:rsidR="000B2DD4" w:rsidRDefault="00440610">
          <w:pPr>
            <w:pStyle w:val="TDC3"/>
            <w:rPr>
              <w:rFonts w:eastAsiaTheme="minorEastAsia"/>
              <w:noProof/>
              <w:sz w:val="22"/>
              <w:szCs w:val="22"/>
              <w:lang w:eastAsia="es-ES"/>
            </w:rPr>
          </w:pPr>
          <w:hyperlink w:anchor="_Toc259439575" w:history="1">
            <w:r w:rsidR="000B2DD4" w:rsidRPr="00400DF2">
              <w:rPr>
                <w:rStyle w:val="Hipervnculo"/>
                <w:noProof/>
              </w:rPr>
              <w:t>Peso de los Casos de Uso (UUCW)</w:t>
            </w:r>
            <w:r w:rsidR="000B2DD4">
              <w:rPr>
                <w:noProof/>
                <w:webHidden/>
              </w:rPr>
              <w:tab/>
            </w:r>
            <w:r>
              <w:rPr>
                <w:noProof/>
                <w:webHidden/>
              </w:rPr>
              <w:fldChar w:fldCharType="begin"/>
            </w:r>
            <w:r w:rsidR="000B2DD4">
              <w:rPr>
                <w:noProof/>
                <w:webHidden/>
              </w:rPr>
              <w:instrText xml:space="preserve"> PAGEREF _Toc259439575 \h </w:instrText>
            </w:r>
            <w:r>
              <w:rPr>
                <w:noProof/>
                <w:webHidden/>
              </w:rPr>
            </w:r>
            <w:r>
              <w:rPr>
                <w:noProof/>
                <w:webHidden/>
              </w:rPr>
              <w:fldChar w:fldCharType="separate"/>
            </w:r>
            <w:r w:rsidR="00FE3E46">
              <w:rPr>
                <w:noProof/>
                <w:webHidden/>
              </w:rPr>
              <w:t>3</w:t>
            </w:r>
            <w:r>
              <w:rPr>
                <w:noProof/>
                <w:webHidden/>
              </w:rPr>
              <w:fldChar w:fldCharType="end"/>
            </w:r>
          </w:hyperlink>
        </w:p>
        <w:p w:rsidR="000B2DD4" w:rsidRDefault="00440610">
          <w:pPr>
            <w:pStyle w:val="TDC3"/>
            <w:rPr>
              <w:rFonts w:eastAsiaTheme="minorEastAsia"/>
              <w:noProof/>
              <w:sz w:val="22"/>
              <w:szCs w:val="22"/>
              <w:lang w:eastAsia="es-ES"/>
            </w:rPr>
          </w:pPr>
          <w:hyperlink w:anchor="_Toc259439576" w:history="1">
            <w:r w:rsidR="000B2DD4" w:rsidRPr="00400DF2">
              <w:rPr>
                <w:rStyle w:val="Hipervnculo"/>
                <w:noProof/>
              </w:rPr>
              <w:t>Cálculo de los Puntos de Casos de Uso sin Ajustar (UUCP)</w:t>
            </w:r>
            <w:r w:rsidR="000B2DD4">
              <w:rPr>
                <w:noProof/>
                <w:webHidden/>
              </w:rPr>
              <w:tab/>
            </w:r>
            <w:r>
              <w:rPr>
                <w:noProof/>
                <w:webHidden/>
              </w:rPr>
              <w:fldChar w:fldCharType="begin"/>
            </w:r>
            <w:r w:rsidR="000B2DD4">
              <w:rPr>
                <w:noProof/>
                <w:webHidden/>
              </w:rPr>
              <w:instrText xml:space="preserve"> PAGEREF _Toc259439576 \h </w:instrText>
            </w:r>
            <w:r>
              <w:rPr>
                <w:noProof/>
                <w:webHidden/>
              </w:rPr>
            </w:r>
            <w:r>
              <w:rPr>
                <w:noProof/>
                <w:webHidden/>
              </w:rPr>
              <w:fldChar w:fldCharType="separate"/>
            </w:r>
            <w:r w:rsidR="00FE3E46">
              <w:rPr>
                <w:noProof/>
                <w:webHidden/>
              </w:rPr>
              <w:t>3</w:t>
            </w:r>
            <w:r>
              <w:rPr>
                <w:noProof/>
                <w:webHidden/>
              </w:rPr>
              <w:fldChar w:fldCharType="end"/>
            </w:r>
          </w:hyperlink>
        </w:p>
        <w:p w:rsidR="000B2DD4" w:rsidRDefault="00440610">
          <w:pPr>
            <w:pStyle w:val="TDC2"/>
            <w:rPr>
              <w:rFonts w:eastAsiaTheme="minorEastAsia"/>
              <w:i w:val="0"/>
              <w:iCs w:val="0"/>
              <w:noProof/>
              <w:sz w:val="22"/>
              <w:szCs w:val="22"/>
              <w:lang w:eastAsia="es-ES"/>
            </w:rPr>
          </w:pPr>
          <w:hyperlink w:anchor="_Toc259439577" w:history="1">
            <w:r w:rsidR="000B2DD4" w:rsidRPr="00400DF2">
              <w:rPr>
                <w:rStyle w:val="Hipervnculo"/>
                <w:noProof/>
              </w:rPr>
              <w:t>Puntos de Casos de Uso Ajustados</w:t>
            </w:r>
            <w:r w:rsidR="000B2DD4">
              <w:rPr>
                <w:noProof/>
                <w:webHidden/>
              </w:rPr>
              <w:tab/>
            </w:r>
            <w:r>
              <w:rPr>
                <w:noProof/>
                <w:webHidden/>
              </w:rPr>
              <w:fldChar w:fldCharType="begin"/>
            </w:r>
            <w:r w:rsidR="000B2DD4">
              <w:rPr>
                <w:noProof/>
                <w:webHidden/>
              </w:rPr>
              <w:instrText xml:space="preserve"> PAGEREF _Toc259439577 \h </w:instrText>
            </w:r>
            <w:r>
              <w:rPr>
                <w:noProof/>
                <w:webHidden/>
              </w:rPr>
            </w:r>
            <w:r>
              <w:rPr>
                <w:noProof/>
                <w:webHidden/>
              </w:rPr>
              <w:fldChar w:fldCharType="separate"/>
            </w:r>
            <w:r w:rsidR="00FE3E46">
              <w:rPr>
                <w:noProof/>
                <w:webHidden/>
              </w:rPr>
              <w:t>3</w:t>
            </w:r>
            <w:r>
              <w:rPr>
                <w:noProof/>
                <w:webHidden/>
              </w:rPr>
              <w:fldChar w:fldCharType="end"/>
            </w:r>
          </w:hyperlink>
        </w:p>
        <w:p w:rsidR="000B2DD4" w:rsidRDefault="00440610">
          <w:pPr>
            <w:pStyle w:val="TDC3"/>
            <w:rPr>
              <w:rFonts w:eastAsiaTheme="minorEastAsia"/>
              <w:noProof/>
              <w:sz w:val="22"/>
              <w:szCs w:val="22"/>
              <w:lang w:eastAsia="es-ES"/>
            </w:rPr>
          </w:pPr>
          <w:hyperlink w:anchor="_Toc259439578" w:history="1">
            <w:r w:rsidR="000B2DD4" w:rsidRPr="00400DF2">
              <w:rPr>
                <w:rStyle w:val="Hipervnculo"/>
                <w:noProof/>
              </w:rPr>
              <w:t>Factores Técnicos</w:t>
            </w:r>
            <w:r w:rsidR="000B2DD4">
              <w:rPr>
                <w:noProof/>
                <w:webHidden/>
              </w:rPr>
              <w:tab/>
            </w:r>
            <w:r>
              <w:rPr>
                <w:noProof/>
                <w:webHidden/>
              </w:rPr>
              <w:fldChar w:fldCharType="begin"/>
            </w:r>
            <w:r w:rsidR="000B2DD4">
              <w:rPr>
                <w:noProof/>
                <w:webHidden/>
              </w:rPr>
              <w:instrText xml:space="preserve"> PAGEREF _Toc259439578 \h </w:instrText>
            </w:r>
            <w:r>
              <w:rPr>
                <w:noProof/>
                <w:webHidden/>
              </w:rPr>
            </w:r>
            <w:r>
              <w:rPr>
                <w:noProof/>
                <w:webHidden/>
              </w:rPr>
              <w:fldChar w:fldCharType="separate"/>
            </w:r>
            <w:r w:rsidR="00FE3E46">
              <w:rPr>
                <w:noProof/>
                <w:webHidden/>
              </w:rPr>
              <w:t>3</w:t>
            </w:r>
            <w:r>
              <w:rPr>
                <w:noProof/>
                <w:webHidden/>
              </w:rPr>
              <w:fldChar w:fldCharType="end"/>
            </w:r>
          </w:hyperlink>
        </w:p>
        <w:p w:rsidR="000B2DD4" w:rsidRDefault="00440610">
          <w:pPr>
            <w:pStyle w:val="TDC3"/>
            <w:rPr>
              <w:rFonts w:eastAsiaTheme="minorEastAsia"/>
              <w:noProof/>
              <w:sz w:val="22"/>
              <w:szCs w:val="22"/>
              <w:lang w:eastAsia="es-ES"/>
            </w:rPr>
          </w:pPr>
          <w:hyperlink w:anchor="_Toc259439579" w:history="1">
            <w:r w:rsidR="000B2DD4" w:rsidRPr="00400DF2">
              <w:rPr>
                <w:rStyle w:val="Hipervnculo"/>
                <w:noProof/>
              </w:rPr>
              <w:t>Factores del entorno</w:t>
            </w:r>
            <w:r w:rsidR="000B2DD4">
              <w:rPr>
                <w:noProof/>
                <w:webHidden/>
              </w:rPr>
              <w:tab/>
            </w:r>
            <w:r>
              <w:rPr>
                <w:noProof/>
                <w:webHidden/>
              </w:rPr>
              <w:fldChar w:fldCharType="begin"/>
            </w:r>
            <w:r w:rsidR="000B2DD4">
              <w:rPr>
                <w:noProof/>
                <w:webHidden/>
              </w:rPr>
              <w:instrText xml:space="preserve"> PAGEREF _Toc259439579 \h </w:instrText>
            </w:r>
            <w:r>
              <w:rPr>
                <w:noProof/>
                <w:webHidden/>
              </w:rPr>
            </w:r>
            <w:r>
              <w:rPr>
                <w:noProof/>
                <w:webHidden/>
              </w:rPr>
              <w:fldChar w:fldCharType="separate"/>
            </w:r>
            <w:r w:rsidR="00FE3E46">
              <w:rPr>
                <w:noProof/>
                <w:webHidden/>
              </w:rPr>
              <w:t>3</w:t>
            </w:r>
            <w:r>
              <w:rPr>
                <w:noProof/>
                <w:webHidden/>
              </w:rPr>
              <w:fldChar w:fldCharType="end"/>
            </w:r>
          </w:hyperlink>
        </w:p>
        <w:p w:rsidR="000B2DD4" w:rsidRDefault="00440610">
          <w:pPr>
            <w:pStyle w:val="TDC3"/>
            <w:rPr>
              <w:rFonts w:eastAsiaTheme="minorEastAsia"/>
              <w:noProof/>
              <w:sz w:val="22"/>
              <w:szCs w:val="22"/>
              <w:lang w:eastAsia="es-ES"/>
            </w:rPr>
          </w:pPr>
          <w:hyperlink w:anchor="_Toc259439580" w:history="1">
            <w:r w:rsidR="000B2DD4" w:rsidRPr="00400DF2">
              <w:rPr>
                <w:rStyle w:val="Hipervnculo"/>
                <w:noProof/>
              </w:rPr>
              <w:t>Cálculo de Puntos de Casos de Uso Ajustados (UCP)</w:t>
            </w:r>
            <w:r w:rsidR="000B2DD4">
              <w:rPr>
                <w:noProof/>
                <w:webHidden/>
              </w:rPr>
              <w:tab/>
            </w:r>
            <w:r>
              <w:rPr>
                <w:noProof/>
                <w:webHidden/>
              </w:rPr>
              <w:fldChar w:fldCharType="begin"/>
            </w:r>
            <w:r w:rsidR="000B2DD4">
              <w:rPr>
                <w:noProof/>
                <w:webHidden/>
              </w:rPr>
              <w:instrText xml:space="preserve"> PAGEREF _Toc259439580 \h </w:instrText>
            </w:r>
            <w:r>
              <w:rPr>
                <w:noProof/>
                <w:webHidden/>
              </w:rPr>
            </w:r>
            <w:r>
              <w:rPr>
                <w:noProof/>
                <w:webHidden/>
              </w:rPr>
              <w:fldChar w:fldCharType="separate"/>
            </w:r>
            <w:r w:rsidR="00FE3E46">
              <w:rPr>
                <w:noProof/>
                <w:webHidden/>
              </w:rPr>
              <w:t>3</w:t>
            </w:r>
            <w:r>
              <w:rPr>
                <w:noProof/>
                <w:webHidden/>
              </w:rPr>
              <w:fldChar w:fldCharType="end"/>
            </w:r>
          </w:hyperlink>
        </w:p>
        <w:p w:rsidR="000B2DD4" w:rsidRDefault="00440610">
          <w:pPr>
            <w:pStyle w:val="TDC2"/>
            <w:rPr>
              <w:rFonts w:eastAsiaTheme="minorEastAsia"/>
              <w:i w:val="0"/>
              <w:iCs w:val="0"/>
              <w:noProof/>
              <w:sz w:val="22"/>
              <w:szCs w:val="22"/>
              <w:lang w:eastAsia="es-ES"/>
            </w:rPr>
          </w:pPr>
          <w:hyperlink w:anchor="_Toc259439581" w:history="1">
            <w:r w:rsidR="000B2DD4" w:rsidRPr="00400DF2">
              <w:rPr>
                <w:rStyle w:val="Hipervnculo"/>
                <w:noProof/>
              </w:rPr>
              <w:t>Estimación del número de Horas-Hombre</w:t>
            </w:r>
            <w:r w:rsidR="000B2DD4">
              <w:rPr>
                <w:noProof/>
                <w:webHidden/>
              </w:rPr>
              <w:tab/>
            </w:r>
            <w:r>
              <w:rPr>
                <w:noProof/>
                <w:webHidden/>
              </w:rPr>
              <w:fldChar w:fldCharType="begin"/>
            </w:r>
            <w:r w:rsidR="000B2DD4">
              <w:rPr>
                <w:noProof/>
                <w:webHidden/>
              </w:rPr>
              <w:instrText xml:space="preserve"> PAGEREF _Toc259439581 \h </w:instrText>
            </w:r>
            <w:r>
              <w:rPr>
                <w:noProof/>
                <w:webHidden/>
              </w:rPr>
            </w:r>
            <w:r>
              <w:rPr>
                <w:noProof/>
                <w:webHidden/>
              </w:rPr>
              <w:fldChar w:fldCharType="separate"/>
            </w:r>
            <w:r w:rsidR="00FE3E46">
              <w:rPr>
                <w:noProof/>
                <w:webHidden/>
              </w:rPr>
              <w:t>3</w:t>
            </w:r>
            <w:r>
              <w:rPr>
                <w:noProof/>
                <w:webHidden/>
              </w:rPr>
              <w:fldChar w:fldCharType="end"/>
            </w:r>
          </w:hyperlink>
        </w:p>
        <w:p w:rsidR="000B2DD4" w:rsidRDefault="00440610">
          <w:pPr>
            <w:pStyle w:val="TDC2"/>
            <w:rPr>
              <w:rFonts w:eastAsiaTheme="minorEastAsia"/>
              <w:i w:val="0"/>
              <w:iCs w:val="0"/>
              <w:noProof/>
              <w:sz w:val="22"/>
              <w:szCs w:val="22"/>
              <w:lang w:eastAsia="es-ES"/>
            </w:rPr>
          </w:pPr>
          <w:hyperlink w:anchor="_Toc259439582" w:history="1">
            <w:r w:rsidR="000B2DD4" w:rsidRPr="00400DF2">
              <w:rPr>
                <w:rStyle w:val="Hipervnculo"/>
                <w:noProof/>
              </w:rPr>
              <w:t>Estimación del número de Horas-Hombre refinado</w:t>
            </w:r>
            <w:r w:rsidR="000B2DD4">
              <w:rPr>
                <w:noProof/>
                <w:webHidden/>
              </w:rPr>
              <w:tab/>
            </w:r>
            <w:r>
              <w:rPr>
                <w:noProof/>
                <w:webHidden/>
              </w:rPr>
              <w:fldChar w:fldCharType="begin"/>
            </w:r>
            <w:r w:rsidR="000B2DD4">
              <w:rPr>
                <w:noProof/>
                <w:webHidden/>
              </w:rPr>
              <w:instrText xml:space="preserve"> PAGEREF _Toc259439582 \h </w:instrText>
            </w:r>
            <w:r>
              <w:rPr>
                <w:noProof/>
                <w:webHidden/>
              </w:rPr>
            </w:r>
            <w:r>
              <w:rPr>
                <w:noProof/>
                <w:webHidden/>
              </w:rPr>
              <w:fldChar w:fldCharType="separate"/>
            </w:r>
            <w:r w:rsidR="00FE3E46">
              <w:rPr>
                <w:noProof/>
                <w:webHidden/>
              </w:rPr>
              <w:t>3</w:t>
            </w:r>
            <w:r>
              <w:rPr>
                <w:noProof/>
                <w:webHidden/>
              </w:rPr>
              <w:fldChar w:fldCharType="end"/>
            </w:r>
          </w:hyperlink>
        </w:p>
        <w:p w:rsidR="000F79DF" w:rsidRPr="00C60EEA" w:rsidRDefault="00440610" w:rsidP="000F79DF">
          <w:pPr>
            <w:tabs>
              <w:tab w:val="left" w:pos="5954"/>
            </w:tabs>
          </w:pPr>
          <w:r w:rsidRPr="00C60EEA">
            <w:fldChar w:fldCharType="end"/>
          </w:r>
        </w:p>
      </w:sdtContent>
    </w:sdt>
    <w:p w:rsidR="0040066E" w:rsidRPr="00C60EEA" w:rsidRDefault="0040066E" w:rsidP="000F79DF">
      <w:pPr>
        <w:ind w:left="0" w:firstLine="0"/>
      </w:pPr>
    </w:p>
    <w:p w:rsidR="00861B8F" w:rsidRPr="00C60EEA" w:rsidRDefault="00861B8F" w:rsidP="0040066E">
      <w:r w:rsidRPr="00C60EEA">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Pr="008D4E8D" w:rsidRDefault="008D4E8D" w:rsidP="008D4E8D">
          <w:pPr>
            <w:pStyle w:val="PSI-Ttulo"/>
          </w:pPr>
          <w:r w:rsidRPr="008D4E8D">
            <w:t>Plan de Estimación</w:t>
          </w:r>
        </w:p>
      </w:sdtContent>
    </w:sdt>
    <w:p w:rsidR="008D4E8D" w:rsidRDefault="008D4E8D" w:rsidP="00696E34">
      <w:pPr>
        <w:pStyle w:val="PSI-Normal"/>
      </w:pPr>
      <w:bookmarkStart w:id="0" w:name="_Toc140412749"/>
      <w:bookmarkStart w:id="1" w:name="_Toc140415227"/>
      <w:bookmarkStart w:id="2" w:name="_Toc140421776"/>
      <w:bookmarkStart w:id="3" w:name="_Toc159588469"/>
    </w:p>
    <w:p w:rsidR="008D4E8D" w:rsidRDefault="008D4E8D" w:rsidP="008D4E8D">
      <w:pPr>
        <w:pStyle w:val="PSI-Ttulo1"/>
      </w:pPr>
      <w:bookmarkStart w:id="4" w:name="_Toc259439566"/>
      <w:r w:rsidRPr="00023E69">
        <w:t>Introducción</w:t>
      </w:r>
      <w:bookmarkEnd w:id="0"/>
      <w:bookmarkEnd w:id="1"/>
      <w:bookmarkEnd w:id="2"/>
      <w:bookmarkEnd w:id="3"/>
      <w:bookmarkEnd w:id="4"/>
    </w:p>
    <w:p w:rsidR="00C527C8" w:rsidRPr="00C527C8" w:rsidRDefault="00C527C8" w:rsidP="00375286">
      <w:pPr>
        <w:pStyle w:val="PSI-Normal"/>
        <w:ind w:left="0" w:firstLine="0"/>
      </w:pPr>
      <w:r w:rsidRPr="00C527C8">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C527C8" w:rsidRPr="00C527C8" w:rsidRDefault="00C527C8" w:rsidP="00375286">
      <w:pPr>
        <w:pStyle w:val="PSI-Normal"/>
        <w:ind w:left="0" w:firstLine="0"/>
      </w:pPr>
      <w:r w:rsidRPr="00C527C8">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C527C8" w:rsidRPr="00C527C8" w:rsidRDefault="00C527C8" w:rsidP="00375286">
      <w:pPr>
        <w:pStyle w:val="PSI-Normal"/>
        <w:ind w:left="0" w:firstLine="0"/>
      </w:pPr>
      <w:r w:rsidRPr="00C527C8">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w:t>
      </w:r>
      <w:r w:rsidR="00D96801" w:rsidRPr="00C527C8">
        <w:t>más</w:t>
      </w:r>
      <w:r w:rsidRPr="00C527C8">
        <w:t xml:space="preserve">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8D4E8D" w:rsidRPr="00C60EEA" w:rsidRDefault="008D4E8D" w:rsidP="008D4E8D"/>
    <w:p w:rsidR="008D4E8D" w:rsidRPr="00002805" w:rsidRDefault="008D4E8D" w:rsidP="008D4E8D">
      <w:pPr>
        <w:pStyle w:val="PSI-Ttulo2"/>
      </w:pPr>
      <w:bookmarkStart w:id="5" w:name="_Toc159588470"/>
      <w:bookmarkStart w:id="6" w:name="_Toc259439567"/>
      <w:r>
        <w:t>P</w:t>
      </w:r>
      <w:bookmarkStart w:id="7" w:name="_Toc140412750"/>
      <w:bookmarkStart w:id="8" w:name="_Toc140415228"/>
      <w:bookmarkStart w:id="9" w:name="_Toc140421777"/>
      <w:r w:rsidRPr="00023E69">
        <w:t>ropósito</w:t>
      </w:r>
      <w:bookmarkEnd w:id="5"/>
      <w:bookmarkEnd w:id="6"/>
      <w:bookmarkEnd w:id="7"/>
      <w:bookmarkEnd w:id="8"/>
      <w:bookmarkEnd w:id="9"/>
    </w:p>
    <w:p w:rsidR="008D4E8D" w:rsidRPr="00D96801" w:rsidRDefault="008D4E8D" w:rsidP="00D96801">
      <w:pPr>
        <w:pStyle w:val="PSI-Normal"/>
      </w:pPr>
      <w:r w:rsidRPr="00D96801">
        <w:t>Durante el desarrollo de un proyecto de software es necesario estimar:</w:t>
      </w:r>
    </w:p>
    <w:p w:rsidR="008D4E8D" w:rsidRPr="008D4E8D" w:rsidRDefault="008D4E8D" w:rsidP="00372F75">
      <w:pPr>
        <w:pStyle w:val="PSI-Normal"/>
        <w:numPr>
          <w:ilvl w:val="0"/>
          <w:numId w:val="40"/>
        </w:numPr>
      </w:pPr>
      <w:r w:rsidRPr="008D4E8D">
        <w:t>Cuanto tiempo se tardará en desarrollar el sistema</w:t>
      </w:r>
    </w:p>
    <w:p w:rsidR="008D4E8D" w:rsidRPr="008D4E8D" w:rsidRDefault="008D4E8D" w:rsidP="00372F75">
      <w:pPr>
        <w:pStyle w:val="PSI-Normal"/>
        <w:numPr>
          <w:ilvl w:val="0"/>
          <w:numId w:val="40"/>
        </w:numPr>
      </w:pPr>
      <w:r w:rsidRPr="008D4E8D">
        <w:t>Cuantas personas se necesitarán para desarrollarlo</w:t>
      </w:r>
    </w:p>
    <w:p w:rsidR="008D4E8D" w:rsidRPr="008D4E8D" w:rsidRDefault="008D4E8D" w:rsidP="00696E34">
      <w:pPr>
        <w:pStyle w:val="PSI-Normal"/>
      </w:pPr>
    </w:p>
    <w:p w:rsidR="008D4E8D" w:rsidRPr="008D4E8D" w:rsidRDefault="008D4E8D" w:rsidP="00696E34">
      <w:pPr>
        <w:pStyle w:val="PSI-Normal"/>
      </w:pPr>
      <w:r w:rsidRPr="008D4E8D">
        <w:t>Por lo tanto es necesario cuantificar:</w:t>
      </w:r>
    </w:p>
    <w:p w:rsidR="008D4E8D" w:rsidRDefault="008D4E8D" w:rsidP="00372F75">
      <w:pPr>
        <w:pStyle w:val="PSI-Normal"/>
        <w:numPr>
          <w:ilvl w:val="0"/>
          <w:numId w:val="41"/>
        </w:numPr>
      </w:pPr>
      <w:r w:rsidRPr="00023E69">
        <w:t>Complejidad</w:t>
      </w:r>
      <w:r>
        <w:t xml:space="preserve"> del </w:t>
      </w:r>
      <w:r w:rsidRPr="00023E69">
        <w:t>Sistema</w:t>
      </w:r>
    </w:p>
    <w:p w:rsidR="008D4E8D" w:rsidRDefault="008D4E8D" w:rsidP="00372F75">
      <w:pPr>
        <w:pStyle w:val="PSI-Normal"/>
        <w:numPr>
          <w:ilvl w:val="0"/>
          <w:numId w:val="41"/>
        </w:numPr>
      </w:pPr>
      <w:r w:rsidRPr="00023E69">
        <w:t>Funcionalidad</w:t>
      </w:r>
    </w:p>
    <w:p w:rsidR="008D4E8D" w:rsidRDefault="008D4E8D" w:rsidP="00372F75">
      <w:pPr>
        <w:pStyle w:val="PSI-Normal"/>
        <w:numPr>
          <w:ilvl w:val="0"/>
          <w:numId w:val="41"/>
        </w:numPr>
      </w:pPr>
      <w:r w:rsidRPr="00023E69">
        <w:t>Complejidad</w:t>
      </w:r>
      <w:r>
        <w:t xml:space="preserve"> </w:t>
      </w:r>
      <w:r w:rsidRPr="00023E69">
        <w:t>Técnica</w:t>
      </w:r>
    </w:p>
    <w:p w:rsidR="008D4E8D" w:rsidRPr="008D4E8D" w:rsidRDefault="008D4E8D" w:rsidP="00372F75">
      <w:pPr>
        <w:pStyle w:val="PSI-Normal"/>
        <w:numPr>
          <w:ilvl w:val="0"/>
          <w:numId w:val="41"/>
        </w:numPr>
      </w:pPr>
      <w:r w:rsidRPr="008D4E8D">
        <w:t>El nivel de experiencia de los integrantes del proyecto</w:t>
      </w:r>
    </w:p>
    <w:p w:rsidR="008D4E8D" w:rsidRPr="008D4E8D" w:rsidRDefault="008D4E8D" w:rsidP="00372F75">
      <w:pPr>
        <w:pStyle w:val="PSI-Normal"/>
        <w:numPr>
          <w:ilvl w:val="0"/>
          <w:numId w:val="41"/>
        </w:numPr>
      </w:pPr>
      <w:r w:rsidRPr="008D4E8D">
        <w:lastRenderedPageBreak/>
        <w:t>El tiempo necesario para producir una unidad funcional</w:t>
      </w:r>
    </w:p>
    <w:p w:rsidR="008D4E8D" w:rsidRPr="00D96801" w:rsidRDefault="00372F75" w:rsidP="00D96801">
      <w:pPr>
        <w:pStyle w:val="PSI-Normal"/>
      </w:pPr>
      <w:r>
        <w:br/>
      </w:r>
      <w:r w:rsidR="008D4E8D" w:rsidRPr="00D96801">
        <w:t>En este documento presenta un método de estimación desarrollado por Gustav Karner, perteneciente a Rational Software Corporation, el cual caracteriza la complejidad de un sistema a través de Puntos de Casos de Uso.</w:t>
      </w:r>
    </w:p>
    <w:p w:rsidR="008D4E8D" w:rsidRPr="008D4E8D" w:rsidRDefault="008D4E8D" w:rsidP="00696E34">
      <w:pPr>
        <w:pStyle w:val="PSI-Normal"/>
      </w:pPr>
    </w:p>
    <w:p w:rsidR="008D4E8D" w:rsidRPr="00002805" w:rsidRDefault="008D4E8D" w:rsidP="008D4E8D">
      <w:pPr>
        <w:pStyle w:val="PSI-Ttulo2"/>
      </w:pPr>
      <w:bookmarkStart w:id="10" w:name="_Toc140412751"/>
      <w:bookmarkStart w:id="11" w:name="_Toc140415229"/>
      <w:bookmarkStart w:id="12" w:name="_Toc140421778"/>
      <w:bookmarkStart w:id="13" w:name="_Toc159588471"/>
      <w:bookmarkStart w:id="14" w:name="_Toc259439568"/>
      <w:r w:rsidRPr="00023E69">
        <w:t>Alcance</w:t>
      </w:r>
      <w:bookmarkEnd w:id="10"/>
      <w:bookmarkEnd w:id="11"/>
      <w:bookmarkEnd w:id="12"/>
      <w:bookmarkEnd w:id="13"/>
      <w:bookmarkEnd w:id="14"/>
    </w:p>
    <w:p w:rsidR="008D4E8D" w:rsidRPr="00D96801" w:rsidRDefault="008D4E8D" w:rsidP="00375286">
      <w:pPr>
        <w:pStyle w:val="PSI-Normal"/>
        <w:ind w:left="0" w:firstLine="0"/>
      </w:pPr>
      <w:r w:rsidRPr="00D96801">
        <w:t>El método presentado es estimativo y deberá ser utilizado para tomar una idea del número de horas – hombre para el proyecto.</w:t>
      </w:r>
    </w:p>
    <w:p w:rsidR="008D4E8D" w:rsidRPr="00D96801" w:rsidRDefault="008D4E8D" w:rsidP="00375286">
      <w:pPr>
        <w:pStyle w:val="PSI-Normal"/>
        <w:ind w:left="0" w:firstLine="0"/>
      </w:pPr>
      <w:r w:rsidRPr="00D96801">
        <w:t>Las fórmulas han sido obtenidas empíricamente, y la experiencia hasta la fecha muestra que las mismas se aplican en buena forma para aplicaciones de negocios, como ser sistemas de información.</w:t>
      </w:r>
      <w:r w:rsidRPr="00D96801">
        <w:br/>
      </w:r>
    </w:p>
    <w:p w:rsidR="008D4E8D" w:rsidRPr="00002805" w:rsidRDefault="008D4E8D" w:rsidP="008D4E8D">
      <w:pPr>
        <w:pStyle w:val="PSI-Ttulo2"/>
      </w:pPr>
      <w:bookmarkStart w:id="15" w:name="_Toc140412752"/>
      <w:bookmarkStart w:id="16" w:name="_Toc140415230"/>
      <w:bookmarkStart w:id="17" w:name="_Toc140421779"/>
      <w:bookmarkStart w:id="18" w:name="_Toc159588472"/>
      <w:bookmarkStart w:id="19" w:name="_Toc259439569"/>
      <w:r w:rsidRPr="005A1FE6">
        <w:t>Resumen</w:t>
      </w:r>
      <w:bookmarkEnd w:id="15"/>
      <w:bookmarkEnd w:id="16"/>
      <w:bookmarkEnd w:id="17"/>
      <w:bookmarkEnd w:id="18"/>
      <w:bookmarkEnd w:id="19"/>
    </w:p>
    <w:p w:rsidR="008D4E8D" w:rsidRPr="008D4E8D" w:rsidRDefault="008D4E8D" w:rsidP="00696E34">
      <w:pPr>
        <w:pStyle w:val="PSI-Normal"/>
      </w:pPr>
      <w:r w:rsidRPr="008D4E8D">
        <w:t>El presente método se compone de los siguientes pasos:</w:t>
      </w:r>
    </w:p>
    <w:p w:rsidR="008D4E8D" w:rsidRPr="008D4E8D" w:rsidRDefault="008D4E8D" w:rsidP="00FC7888">
      <w:pPr>
        <w:pStyle w:val="PSI-Normal"/>
        <w:numPr>
          <w:ilvl w:val="0"/>
          <w:numId w:val="42"/>
        </w:numPr>
      </w:pPr>
      <w:r w:rsidRPr="008D4E8D">
        <w:t>Cálculo de Puntos de Casos de Uso Sin Ajustar (UUCP)</w:t>
      </w:r>
    </w:p>
    <w:p w:rsidR="008D4E8D" w:rsidRPr="008D4E8D" w:rsidRDefault="008D4E8D" w:rsidP="00FC7888">
      <w:pPr>
        <w:pStyle w:val="PSI-Normal"/>
        <w:numPr>
          <w:ilvl w:val="0"/>
          <w:numId w:val="42"/>
        </w:numPr>
      </w:pPr>
      <w:r w:rsidRPr="008D4E8D">
        <w:t>Cálculo de Puntos de Casos de Uso Ajustados (UCP)</w:t>
      </w:r>
    </w:p>
    <w:p w:rsidR="008D4E8D" w:rsidRPr="008D4E8D" w:rsidRDefault="008D4E8D" w:rsidP="00FC7888">
      <w:pPr>
        <w:pStyle w:val="PSI-Normal"/>
        <w:numPr>
          <w:ilvl w:val="0"/>
          <w:numId w:val="42"/>
        </w:numPr>
      </w:pPr>
      <w:r w:rsidRPr="008D4E8D">
        <w:t>Estimación del número de Horas-Hombre</w:t>
      </w:r>
    </w:p>
    <w:p w:rsidR="008D4E8D" w:rsidRDefault="008D4E8D" w:rsidP="00FC7888">
      <w:pPr>
        <w:pStyle w:val="PSI-Normal"/>
        <w:numPr>
          <w:ilvl w:val="0"/>
          <w:numId w:val="42"/>
        </w:numPr>
      </w:pPr>
      <w:r w:rsidRPr="008D4E8D">
        <w:t>Estimación del número de Horas-Hombre refinado</w:t>
      </w:r>
    </w:p>
    <w:p w:rsidR="008D4E8D" w:rsidRPr="008D4E8D" w:rsidRDefault="008D4E8D" w:rsidP="00696E34">
      <w:pPr>
        <w:pStyle w:val="PSI-Normal"/>
      </w:pPr>
    </w:p>
    <w:p w:rsidR="008D4E8D" w:rsidRDefault="008D4E8D" w:rsidP="00067E25">
      <w:pPr>
        <w:pStyle w:val="PSI-Ttulo2"/>
        <w:ind w:left="0" w:firstLine="0"/>
      </w:pPr>
      <w:bookmarkStart w:id="20" w:name="_Toc140412753"/>
      <w:bookmarkStart w:id="21" w:name="_Toc140415231"/>
      <w:bookmarkStart w:id="22" w:name="_Toc140421780"/>
      <w:bookmarkStart w:id="23" w:name="_Toc159588473"/>
      <w:bookmarkStart w:id="24" w:name="_Toc259439570"/>
      <w:r w:rsidRPr="005A1FE6">
        <w:t>Objetivos</w:t>
      </w:r>
      <w:r>
        <w:t xml:space="preserve"> de la </w:t>
      </w:r>
      <w:r w:rsidRPr="005A1FE6">
        <w:t>administración</w:t>
      </w:r>
      <w:bookmarkEnd w:id="20"/>
      <w:bookmarkEnd w:id="21"/>
      <w:bookmarkEnd w:id="22"/>
      <w:bookmarkEnd w:id="23"/>
      <w:bookmarkEnd w:id="24"/>
    </w:p>
    <w:p w:rsidR="008D4E8D" w:rsidRPr="00D96801" w:rsidRDefault="008D4E8D" w:rsidP="00375286">
      <w:pPr>
        <w:pStyle w:val="PSI-Normal"/>
        <w:ind w:left="0" w:firstLine="0"/>
      </w:pPr>
      <w:r w:rsidRPr="00D96801">
        <w:t>El objetivo de este plan es obtener un número simple que caracterice completamente al sistema y se corresponda con la productividad en las tareas de ingeniería que ha sido observada.</w:t>
      </w:r>
    </w:p>
    <w:p w:rsidR="005D7E9B" w:rsidRDefault="005D7E9B" w:rsidP="00696E34">
      <w:pPr>
        <w:pStyle w:val="PSI-Normal"/>
      </w:pPr>
    </w:p>
    <w:p w:rsidR="005D7E9B" w:rsidRPr="00584C83" w:rsidRDefault="005D7E9B" w:rsidP="005D7E9B">
      <w:pPr>
        <w:pStyle w:val="PSI-Ttulo2"/>
        <w:rPr>
          <w:lang w:val="en-US"/>
        </w:rPr>
      </w:pPr>
      <w:bookmarkStart w:id="25" w:name="_Toc259439571"/>
      <w:r w:rsidRPr="00584C83">
        <w:rPr>
          <w:lang w:val="en-US"/>
        </w:rPr>
        <w:t>Referencias</w:t>
      </w:r>
      <w:bookmarkEnd w:id="25"/>
    </w:p>
    <w:p w:rsidR="00F953B3" w:rsidRPr="005D7E9B" w:rsidRDefault="00F953B3" w:rsidP="00F953B3">
      <w:pPr>
        <w:pStyle w:val="PSI-Ttulo4"/>
        <w:rPr>
          <w:lang w:val="en-US"/>
        </w:rPr>
      </w:pPr>
      <w:r w:rsidRPr="005D7E9B">
        <w:rPr>
          <w:lang w:val="en-US"/>
        </w:rPr>
        <w:t>Applying Use Cases: A Practical Guide</w:t>
      </w:r>
    </w:p>
    <w:p w:rsidR="00F953B3" w:rsidRPr="00C60EEA" w:rsidRDefault="00F953B3" w:rsidP="00F953B3">
      <w:pPr>
        <w:spacing w:before="0" w:line="240" w:lineRule="auto"/>
        <w:ind w:left="720"/>
        <w:rPr>
          <w:lang w:val="en-GB"/>
        </w:rPr>
      </w:pPr>
      <w:r w:rsidRPr="00C60EEA">
        <w:rPr>
          <w:lang w:val="en-GB"/>
        </w:rPr>
        <w:t>Authores:  G. Schneider y J. P. Winters</w:t>
      </w:r>
    </w:p>
    <w:p w:rsidR="00F953B3" w:rsidRPr="00C60EEA" w:rsidRDefault="00F953B3" w:rsidP="00F953B3">
      <w:pPr>
        <w:spacing w:before="0" w:line="240" w:lineRule="auto"/>
      </w:pPr>
      <w:r w:rsidRPr="00C60EEA">
        <w:rPr>
          <w:lang w:val="en-GB"/>
        </w:rPr>
        <w:tab/>
      </w:r>
      <w:r w:rsidRPr="00C60EEA">
        <w:t>Edición:     Segunda – Editorial: Addison Wesley</w:t>
      </w:r>
    </w:p>
    <w:p w:rsidR="00F953B3" w:rsidRPr="00C60EEA" w:rsidRDefault="00F953B3" w:rsidP="00F953B3">
      <w:pPr>
        <w:spacing w:before="0" w:line="240" w:lineRule="auto"/>
      </w:pPr>
      <w:r w:rsidRPr="00C60EEA">
        <w:tab/>
        <w:t>ISBN:        0-2001-70853-1</w:t>
      </w:r>
    </w:p>
    <w:p w:rsidR="00F953B3" w:rsidRPr="00C60EEA" w:rsidRDefault="00F953B3" w:rsidP="00F953B3">
      <w:pPr>
        <w:spacing w:before="0"/>
      </w:pPr>
    </w:p>
    <w:p w:rsidR="00F953B3" w:rsidRPr="00C60EEA" w:rsidRDefault="00805E6F" w:rsidP="00F953B3">
      <w:pPr>
        <w:pStyle w:val="PSI-Ttulo4"/>
        <w:rPr>
          <w:lang w:val="en-US"/>
        </w:rPr>
      </w:pPr>
      <w:r>
        <w:rPr>
          <w:lang w:val="en-US"/>
        </w:rPr>
        <w:lastRenderedPageBreak/>
        <w:br/>
      </w:r>
      <w:r w:rsidR="00F953B3" w:rsidRPr="00C60EEA">
        <w:rPr>
          <w:lang w:val="en-US"/>
        </w:rPr>
        <w:t>Resource Estimation for Objectory Projects (Paper)</w:t>
      </w:r>
    </w:p>
    <w:p w:rsidR="00F953B3" w:rsidRPr="00C60EEA" w:rsidRDefault="00F953B3" w:rsidP="00F953B3">
      <w:pPr>
        <w:spacing w:before="0" w:line="240" w:lineRule="auto"/>
        <w:ind w:left="720"/>
        <w:rPr>
          <w:lang w:val="en-GB"/>
        </w:rPr>
      </w:pPr>
      <w:r w:rsidRPr="00C60EEA">
        <w:rPr>
          <w:lang w:val="en-GB"/>
        </w:rPr>
        <w:tab/>
        <w:t>G. Kerner  -  Objectory Systems</w:t>
      </w:r>
      <w:r w:rsidRPr="00C60EEA">
        <w:rPr>
          <w:lang w:val="en-GB"/>
        </w:rPr>
        <w:br/>
      </w:r>
    </w:p>
    <w:p w:rsidR="00F953B3" w:rsidRPr="00C60EEA" w:rsidRDefault="00F953B3" w:rsidP="00F953B3">
      <w:pPr>
        <w:pStyle w:val="PSI-Ttulo4"/>
        <w:rPr>
          <w:lang w:val="en-US"/>
        </w:rPr>
      </w:pPr>
      <w:r w:rsidRPr="00C60EEA">
        <w:rPr>
          <w:lang w:val="en-US"/>
        </w:rPr>
        <w:t>The Estimation of Effort Based on Use Cases (Paper)</w:t>
      </w:r>
    </w:p>
    <w:p w:rsidR="00F953B3" w:rsidRPr="005D7E9B" w:rsidRDefault="00F953B3" w:rsidP="00F953B3">
      <w:pPr>
        <w:spacing w:before="0" w:line="240" w:lineRule="auto"/>
        <w:ind w:left="720"/>
      </w:pPr>
      <w:r w:rsidRPr="00C60EEA">
        <w:rPr>
          <w:lang w:val="en-GB"/>
        </w:rPr>
        <w:tab/>
      </w:r>
      <w:r w:rsidRPr="005D7E9B">
        <w:t>J. Smith - Rational Software</w:t>
      </w:r>
    </w:p>
    <w:p w:rsidR="005D7E9B" w:rsidRPr="008D4E8D" w:rsidRDefault="00DB0E65" w:rsidP="005D7E9B">
      <w:pPr>
        <w:pStyle w:val="PSI-Normal"/>
      </w:pPr>
      <w:r>
        <w:t>Carroll, 2005; Clemmons, 2006; Karner, 1993; Nageswaran, 2007</w:t>
      </w:r>
    </w:p>
    <w:p w:rsidR="008D4E8D" w:rsidRPr="008D4E8D" w:rsidRDefault="008D4E8D" w:rsidP="008D4E8D">
      <w:pPr>
        <w:pStyle w:val="Textoindependiente"/>
        <w:jc w:val="both"/>
        <w:rPr>
          <w:lang w:val="es-ES"/>
        </w:rPr>
      </w:pPr>
    </w:p>
    <w:p w:rsidR="008D4E8D" w:rsidRPr="0024041E" w:rsidRDefault="00B810D5" w:rsidP="008D4E8D">
      <w:pPr>
        <w:pStyle w:val="PSI-Ttulo1"/>
      </w:pPr>
      <w:bookmarkStart w:id="26" w:name="_Toc140412754"/>
      <w:bookmarkStart w:id="27" w:name="_Toc159588474"/>
      <w:r>
        <w:br/>
      </w:r>
      <w:bookmarkStart w:id="28" w:name="_Toc259439572"/>
      <w:r w:rsidR="008D4E8D">
        <w:t>M</w:t>
      </w:r>
      <w:bookmarkStart w:id="29" w:name="_Toc140415232"/>
      <w:bookmarkStart w:id="30" w:name="_Toc140421781"/>
      <w:r w:rsidR="008D4E8D" w:rsidRPr="00023E69">
        <w:t>étricas basadas en Casos de Uso</w:t>
      </w:r>
      <w:bookmarkEnd w:id="26"/>
      <w:bookmarkEnd w:id="27"/>
      <w:bookmarkEnd w:id="28"/>
      <w:bookmarkEnd w:id="29"/>
      <w:bookmarkEnd w:id="30"/>
      <w:r w:rsidR="008D4E8D">
        <w:br/>
      </w:r>
    </w:p>
    <w:p w:rsidR="008D4E8D" w:rsidRPr="007A118A" w:rsidRDefault="008D4E8D" w:rsidP="008D4E8D">
      <w:pPr>
        <w:pStyle w:val="PSI-Ttulo2"/>
      </w:pPr>
      <w:bookmarkStart w:id="31" w:name="_Toc140412755"/>
      <w:bookmarkStart w:id="32" w:name="_Toc140415233"/>
      <w:bookmarkStart w:id="33" w:name="_Toc140421782"/>
      <w:bookmarkStart w:id="34" w:name="_Toc159588475"/>
      <w:bookmarkStart w:id="35" w:name="_Toc259439573"/>
      <w:r w:rsidRPr="007A118A">
        <w:t>Puntos de Casos de Uso Sin Ajustar</w:t>
      </w:r>
      <w:bookmarkEnd w:id="31"/>
      <w:bookmarkEnd w:id="32"/>
      <w:bookmarkEnd w:id="33"/>
      <w:bookmarkEnd w:id="34"/>
      <w:bookmarkEnd w:id="35"/>
    </w:p>
    <w:p w:rsidR="00C60EEA" w:rsidRPr="00D96801" w:rsidRDefault="008D4E8D" w:rsidP="00375286">
      <w:pPr>
        <w:pStyle w:val="PSI-Normal"/>
        <w:ind w:left="0" w:firstLine="0"/>
      </w:pPr>
      <w:r w:rsidRPr="00D96801">
        <w:t>Para realizar este cálculo es necesario conocer el Peso de los Actores y el Peso de los Casos de Uso.</w:t>
      </w:r>
    </w:p>
    <w:p w:rsidR="008D4E8D" w:rsidRPr="008D4E8D" w:rsidRDefault="008D4E8D" w:rsidP="00696E34">
      <w:pPr>
        <w:pStyle w:val="PSI-Normal"/>
      </w:pPr>
    </w:p>
    <w:p w:rsidR="008D4E8D" w:rsidRDefault="008D4E8D" w:rsidP="008D4E8D">
      <w:pPr>
        <w:pStyle w:val="PSI-Ttulo3"/>
      </w:pPr>
      <w:bookmarkStart w:id="36" w:name="_Toc140412756"/>
      <w:bookmarkStart w:id="37" w:name="_Toc159588476"/>
      <w:bookmarkStart w:id="38" w:name="_Toc259439574"/>
      <w:r>
        <w:t>P</w:t>
      </w:r>
      <w:bookmarkStart w:id="39" w:name="_Toc140415234"/>
      <w:bookmarkStart w:id="40" w:name="_Toc140421783"/>
      <w:r w:rsidRPr="00511565">
        <w:t>eso de los Actores (UAW)</w:t>
      </w:r>
      <w:bookmarkEnd w:id="36"/>
      <w:bookmarkEnd w:id="37"/>
      <w:bookmarkEnd w:id="38"/>
      <w:bookmarkEnd w:id="39"/>
      <w:bookmarkEnd w:id="40"/>
    </w:p>
    <w:p w:rsidR="008D4E8D" w:rsidRPr="00D96801" w:rsidRDefault="008D4E8D" w:rsidP="00375286">
      <w:pPr>
        <w:pStyle w:val="PSI-Normal"/>
        <w:ind w:left="0" w:firstLine="0"/>
      </w:pPr>
      <w:r w:rsidRPr="00D96801">
        <w:t>Se consideran los actores del sistema determinando si su intervención es simple, promedio o avanzada de acuerdo a la siguiente tabla:</w:t>
      </w:r>
    </w:p>
    <w:p w:rsidR="008D4E8D" w:rsidRPr="00C60EEA" w:rsidRDefault="008D4E8D" w:rsidP="008D4E8D">
      <w:pPr>
        <w:jc w:val="both"/>
      </w:pPr>
    </w:p>
    <w:tbl>
      <w:tblPr>
        <w:tblW w:w="0" w:type="auto"/>
        <w:jc w:val="center"/>
        <w:tblLayout w:type="fixed"/>
        <w:tblCellMar>
          <w:top w:w="55" w:type="dxa"/>
          <w:left w:w="55" w:type="dxa"/>
          <w:bottom w:w="55" w:type="dxa"/>
          <w:right w:w="55" w:type="dxa"/>
        </w:tblCellMar>
        <w:tblLook w:val="0000"/>
      </w:tblPr>
      <w:tblGrid>
        <w:gridCol w:w="1739"/>
        <w:gridCol w:w="5628"/>
      </w:tblGrid>
      <w:tr w:rsidR="008D4E8D" w:rsidRPr="00375286" w:rsidTr="00375286">
        <w:trPr>
          <w:tblHeader/>
          <w:jc w:val="center"/>
        </w:trPr>
        <w:tc>
          <w:tcPr>
            <w:tcW w:w="1739"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Tipo de Actor</w:t>
            </w:r>
          </w:p>
        </w:tc>
        <w:tc>
          <w:tcPr>
            <w:tcW w:w="5628" w:type="dxa"/>
            <w:tcBorders>
              <w:top w:val="single" w:sz="1" w:space="0" w:color="000000"/>
              <w:left w:val="single" w:sz="1" w:space="0" w:color="000000"/>
              <w:bottom w:val="single" w:sz="1" w:space="0" w:color="000000"/>
              <w:right w:val="single" w:sz="1" w:space="0" w:color="000000"/>
            </w:tcBorders>
            <w:shd w:val="clear" w:color="auto" w:fill="E6E6E6"/>
          </w:tcPr>
          <w:p w:rsidR="008D4E8D" w:rsidRPr="00375286" w:rsidRDefault="008D4E8D" w:rsidP="00375286">
            <w:pPr>
              <w:rPr>
                <w:b/>
              </w:rPr>
            </w:pPr>
            <w:r w:rsidRPr="00375286">
              <w:rPr>
                <w:b/>
              </w:rPr>
              <w:t>Descripción</w:t>
            </w:r>
          </w:p>
        </w:tc>
      </w:tr>
      <w:tr w:rsidR="008D4E8D" w:rsidRPr="00023E69" w:rsidTr="00375286">
        <w:trPr>
          <w:jc w:val="center"/>
        </w:trPr>
        <w:tc>
          <w:tcPr>
            <w:tcW w:w="1739" w:type="dxa"/>
            <w:tcBorders>
              <w:left w:val="single" w:sz="1" w:space="0" w:color="000000"/>
              <w:bottom w:val="single" w:sz="1" w:space="0" w:color="000000"/>
            </w:tcBorders>
            <w:vAlign w:val="center"/>
          </w:tcPr>
          <w:p w:rsidR="008D4E8D" w:rsidRDefault="008D4E8D" w:rsidP="00375286">
            <w:pPr>
              <w:pStyle w:val="PSI-Normal"/>
            </w:pPr>
            <w:r>
              <w:t>Simple</w:t>
            </w:r>
          </w:p>
        </w:tc>
        <w:tc>
          <w:tcPr>
            <w:tcW w:w="5628" w:type="dxa"/>
            <w:tcBorders>
              <w:left w:val="single" w:sz="1" w:space="0" w:color="000000"/>
              <w:bottom w:val="single" w:sz="1" w:space="0" w:color="000000"/>
              <w:right w:val="single" w:sz="1" w:space="0" w:color="000000"/>
            </w:tcBorders>
          </w:tcPr>
          <w:p w:rsidR="008D4E8D" w:rsidRPr="00023E69" w:rsidRDefault="00375286" w:rsidP="00375286">
            <w:pPr>
              <w:pStyle w:val="PSI-Normal"/>
            </w:pPr>
            <w:r>
              <w:t xml:space="preserve"> </w:t>
            </w:r>
            <w:r w:rsidR="008D4E8D" w:rsidRPr="00023E69">
              <w:t>Otro sistema con una interfa</w:t>
            </w:r>
            <w:r w:rsidR="008D4E8D">
              <w:t>z</w:t>
            </w:r>
            <w:r w:rsidR="008D4E8D" w:rsidRPr="00023E69">
              <w:t xml:space="preserve"> de aplicación definida</w:t>
            </w:r>
            <w:r w:rsidR="00ED5709">
              <w:t>.</w:t>
            </w:r>
          </w:p>
        </w:tc>
      </w:tr>
      <w:tr w:rsidR="008D4E8D" w:rsidRPr="00023E69" w:rsidTr="00375286">
        <w:trPr>
          <w:jc w:val="center"/>
        </w:trPr>
        <w:tc>
          <w:tcPr>
            <w:tcW w:w="1739" w:type="dxa"/>
            <w:tcBorders>
              <w:left w:val="single" w:sz="1" w:space="0" w:color="000000"/>
              <w:bottom w:val="single" w:sz="1" w:space="0" w:color="000000"/>
            </w:tcBorders>
            <w:vAlign w:val="center"/>
          </w:tcPr>
          <w:p w:rsidR="008D4E8D" w:rsidRDefault="008D4E8D" w:rsidP="00375286">
            <w:pPr>
              <w:pStyle w:val="PSI-Normal"/>
            </w:pPr>
            <w:r w:rsidRPr="00511565">
              <w:t>Promedio</w:t>
            </w:r>
          </w:p>
        </w:tc>
        <w:tc>
          <w:tcPr>
            <w:tcW w:w="5628" w:type="dxa"/>
            <w:tcBorders>
              <w:left w:val="single" w:sz="1" w:space="0" w:color="000000"/>
              <w:bottom w:val="single" w:sz="1" w:space="0" w:color="000000"/>
              <w:right w:val="single" w:sz="1" w:space="0" w:color="000000"/>
            </w:tcBorders>
          </w:tcPr>
          <w:p w:rsidR="008D4E8D" w:rsidRPr="00023E69" w:rsidRDefault="008D4E8D" w:rsidP="00375286">
            <w:pPr>
              <w:pStyle w:val="PSI-Normal"/>
              <w:ind w:left="48" w:firstLine="0"/>
            </w:pPr>
            <w:r w:rsidRPr="00023E69">
              <w:t xml:space="preserve">Otro sistema interactuando a través de un protocolo, o un usuario interactuando por medio de una </w:t>
            </w:r>
            <w:r w:rsidR="007D6E33" w:rsidRPr="00023E69">
              <w:t>interface</w:t>
            </w:r>
            <w:r w:rsidRPr="00023E69">
              <w:t xml:space="preserve"> basada en texto.</w:t>
            </w:r>
          </w:p>
        </w:tc>
      </w:tr>
      <w:tr w:rsidR="008D4E8D" w:rsidRPr="00023E69" w:rsidTr="00375286">
        <w:trPr>
          <w:jc w:val="center"/>
        </w:trPr>
        <w:tc>
          <w:tcPr>
            <w:tcW w:w="1739" w:type="dxa"/>
            <w:tcBorders>
              <w:left w:val="single" w:sz="1" w:space="0" w:color="000000"/>
              <w:bottom w:val="single" w:sz="1" w:space="0" w:color="000000"/>
            </w:tcBorders>
            <w:vAlign w:val="center"/>
          </w:tcPr>
          <w:p w:rsidR="008D4E8D" w:rsidRDefault="008D4E8D" w:rsidP="00375286">
            <w:pPr>
              <w:pStyle w:val="PSI-Normal"/>
            </w:pPr>
            <w:r w:rsidRPr="00511565">
              <w:t>Complejo</w:t>
            </w:r>
          </w:p>
        </w:tc>
        <w:tc>
          <w:tcPr>
            <w:tcW w:w="5628" w:type="dxa"/>
            <w:tcBorders>
              <w:left w:val="single" w:sz="1" w:space="0" w:color="000000"/>
              <w:bottom w:val="single" w:sz="1" w:space="0" w:color="000000"/>
              <w:right w:val="single" w:sz="1" w:space="0" w:color="000000"/>
            </w:tcBorders>
          </w:tcPr>
          <w:p w:rsidR="008D4E8D" w:rsidRPr="00023E69" w:rsidRDefault="00375286" w:rsidP="00375286">
            <w:pPr>
              <w:pStyle w:val="PSI-Normal"/>
            </w:pPr>
            <w:r>
              <w:t xml:space="preserve"> </w:t>
            </w:r>
            <w:r w:rsidR="008D4E8D" w:rsidRPr="00023E69">
              <w:t>Un usuario interactuando a través de una GUI</w:t>
            </w:r>
            <w:r w:rsidR="00ED5709">
              <w:t>.</w:t>
            </w:r>
          </w:p>
        </w:tc>
      </w:tr>
    </w:tbl>
    <w:p w:rsidR="008D4E8D" w:rsidRPr="00C60EEA" w:rsidRDefault="008D4E8D" w:rsidP="007D6E33">
      <w:pPr>
        <w:ind w:left="0" w:firstLine="0"/>
      </w:pPr>
    </w:p>
    <w:p w:rsidR="008D4E8D" w:rsidRPr="00D96801" w:rsidRDefault="008D4E8D" w:rsidP="00D96801">
      <w:pPr>
        <w:pStyle w:val="PSI-Normal"/>
      </w:pPr>
      <w:r w:rsidRPr="00D96801">
        <w:t>Se cuenta la cantidad de actores de cada tipo.</w:t>
      </w:r>
    </w:p>
    <w:p w:rsidR="008D4E8D" w:rsidRDefault="008D4E8D" w:rsidP="00D96801">
      <w:pPr>
        <w:pStyle w:val="PSI-Normal"/>
      </w:pPr>
      <w:r w:rsidRPr="00D96801">
        <w:t>Se multiplica cada tipo por el factor de peso.</w:t>
      </w:r>
    </w:p>
    <w:p w:rsidR="00375286" w:rsidRDefault="00375286" w:rsidP="00D96801">
      <w:pPr>
        <w:pStyle w:val="PSI-Normal"/>
      </w:pPr>
    </w:p>
    <w:p w:rsidR="00375286" w:rsidRPr="00D96801" w:rsidRDefault="00375286" w:rsidP="00D96801">
      <w:pPr>
        <w:pStyle w:val="PSI-Normal"/>
      </w:pPr>
    </w:p>
    <w:p w:rsidR="008D4E8D" w:rsidRPr="00C60EEA" w:rsidRDefault="008D4E8D" w:rsidP="008D4E8D"/>
    <w:tbl>
      <w:tblPr>
        <w:tblW w:w="0" w:type="auto"/>
        <w:jc w:val="center"/>
        <w:tblInd w:w="10" w:type="dxa"/>
        <w:tblLayout w:type="fixed"/>
        <w:tblCellMar>
          <w:top w:w="55" w:type="dxa"/>
          <w:left w:w="55" w:type="dxa"/>
          <w:bottom w:w="55" w:type="dxa"/>
          <w:right w:w="55" w:type="dxa"/>
        </w:tblCellMar>
        <w:tblLook w:val="0000"/>
      </w:tblPr>
      <w:tblGrid>
        <w:gridCol w:w="1358"/>
        <w:gridCol w:w="918"/>
      </w:tblGrid>
      <w:tr w:rsidR="008D4E8D" w:rsidRPr="00375286" w:rsidTr="00375286">
        <w:trPr>
          <w:tblHeader/>
          <w:jc w:val="center"/>
        </w:trPr>
        <w:tc>
          <w:tcPr>
            <w:tcW w:w="1358"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lastRenderedPageBreak/>
              <w:t>Tipo de Actor</w:t>
            </w:r>
          </w:p>
        </w:tc>
        <w:tc>
          <w:tcPr>
            <w:tcW w:w="918"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8D4E8D" w:rsidRPr="00375286" w:rsidRDefault="008D4E8D" w:rsidP="00375286">
            <w:pPr>
              <w:jc w:val="center"/>
              <w:rPr>
                <w:b/>
              </w:rPr>
            </w:pPr>
            <w:r w:rsidRPr="00375286">
              <w:rPr>
                <w:b/>
              </w:rPr>
              <w:t>Peso</w:t>
            </w:r>
          </w:p>
        </w:tc>
      </w:tr>
      <w:tr w:rsidR="008D4E8D" w:rsidTr="00375286">
        <w:trPr>
          <w:jc w:val="center"/>
        </w:trPr>
        <w:tc>
          <w:tcPr>
            <w:tcW w:w="1358" w:type="dxa"/>
            <w:tcBorders>
              <w:left w:val="single" w:sz="1" w:space="0" w:color="000000"/>
              <w:bottom w:val="single" w:sz="1" w:space="0" w:color="000000"/>
            </w:tcBorders>
            <w:vAlign w:val="center"/>
          </w:tcPr>
          <w:p w:rsidR="008D4E8D" w:rsidRPr="00375286" w:rsidRDefault="008D4E8D" w:rsidP="00375286">
            <w:pPr>
              <w:pStyle w:val="PSI-Normal"/>
            </w:pPr>
            <w:r w:rsidRPr="00375286">
              <w:t>Simple</w:t>
            </w:r>
          </w:p>
        </w:tc>
        <w:tc>
          <w:tcPr>
            <w:tcW w:w="918" w:type="dxa"/>
            <w:tcBorders>
              <w:left w:val="single" w:sz="1" w:space="0" w:color="000000"/>
              <w:bottom w:val="single" w:sz="1" w:space="0" w:color="000000"/>
              <w:right w:val="single" w:sz="1" w:space="0" w:color="000000"/>
            </w:tcBorders>
            <w:vAlign w:val="center"/>
          </w:tcPr>
          <w:p w:rsidR="008D4E8D" w:rsidRPr="00375286" w:rsidRDefault="008D4E8D" w:rsidP="00375286">
            <w:pPr>
              <w:pStyle w:val="PSI-Normal"/>
              <w:jc w:val="center"/>
            </w:pPr>
            <w:r w:rsidRPr="00375286">
              <w:t>1</w:t>
            </w:r>
          </w:p>
        </w:tc>
      </w:tr>
      <w:tr w:rsidR="008D4E8D" w:rsidTr="00375286">
        <w:trPr>
          <w:jc w:val="center"/>
        </w:trPr>
        <w:tc>
          <w:tcPr>
            <w:tcW w:w="1358" w:type="dxa"/>
            <w:tcBorders>
              <w:left w:val="single" w:sz="1" w:space="0" w:color="000000"/>
              <w:bottom w:val="single" w:sz="1" w:space="0" w:color="000000"/>
            </w:tcBorders>
            <w:vAlign w:val="center"/>
          </w:tcPr>
          <w:p w:rsidR="008D4E8D" w:rsidRDefault="008D4E8D" w:rsidP="00375286">
            <w:pPr>
              <w:pStyle w:val="PSI-Normal"/>
            </w:pPr>
            <w:r w:rsidRPr="00511565">
              <w:t>Promedio</w:t>
            </w:r>
          </w:p>
        </w:tc>
        <w:tc>
          <w:tcPr>
            <w:tcW w:w="918"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2</w:t>
            </w:r>
          </w:p>
        </w:tc>
      </w:tr>
      <w:tr w:rsidR="008D4E8D" w:rsidTr="00375286">
        <w:trPr>
          <w:jc w:val="center"/>
        </w:trPr>
        <w:tc>
          <w:tcPr>
            <w:tcW w:w="1358" w:type="dxa"/>
            <w:tcBorders>
              <w:left w:val="single" w:sz="1" w:space="0" w:color="000000"/>
              <w:bottom w:val="single" w:sz="1" w:space="0" w:color="000000"/>
            </w:tcBorders>
            <w:vAlign w:val="center"/>
          </w:tcPr>
          <w:p w:rsidR="008D4E8D" w:rsidRDefault="008D4E8D" w:rsidP="00375286">
            <w:pPr>
              <w:pStyle w:val="PSI-Normal"/>
            </w:pPr>
            <w:r w:rsidRPr="00511565">
              <w:t>Complejo</w:t>
            </w:r>
          </w:p>
        </w:tc>
        <w:tc>
          <w:tcPr>
            <w:tcW w:w="918"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3</w:t>
            </w:r>
          </w:p>
        </w:tc>
      </w:tr>
    </w:tbl>
    <w:p w:rsidR="008D4E8D" w:rsidRPr="00C60EEA" w:rsidRDefault="008D4E8D" w:rsidP="008D4E8D"/>
    <w:p w:rsidR="007D6E33" w:rsidRDefault="008D4E8D" w:rsidP="00C0029A">
      <w:pPr>
        <w:pStyle w:val="PSI-Normal"/>
      </w:pPr>
      <w:r w:rsidRPr="00C60EEA">
        <w:t>Finalmente, se suman estos productos para obtener el total.</w:t>
      </w:r>
    </w:p>
    <w:p w:rsidR="008D4E8D" w:rsidRPr="00C60EEA" w:rsidRDefault="008D4E8D" w:rsidP="007D6E33">
      <w:pPr>
        <w:ind w:left="2268"/>
        <w:jc w:val="both"/>
      </w:pPr>
    </w:p>
    <w:p w:rsidR="008D4E8D" w:rsidRPr="00023E69" w:rsidRDefault="008D4E8D" w:rsidP="008D4E8D">
      <w:pPr>
        <w:pStyle w:val="PSI-Ttulo3"/>
      </w:pPr>
      <w:bookmarkStart w:id="41" w:name="_Toc140412757"/>
      <w:bookmarkStart w:id="42" w:name="_Toc140415235"/>
      <w:bookmarkStart w:id="43" w:name="_Toc140421784"/>
      <w:bookmarkStart w:id="44" w:name="_Toc159588477"/>
      <w:bookmarkStart w:id="45" w:name="_Toc259439575"/>
      <w:r w:rsidRPr="003D46EF">
        <w:t>Peso de los Casos de Uso (UUCW)</w:t>
      </w:r>
      <w:bookmarkEnd w:id="41"/>
      <w:bookmarkEnd w:id="42"/>
      <w:bookmarkEnd w:id="43"/>
      <w:bookmarkEnd w:id="44"/>
      <w:bookmarkEnd w:id="45"/>
    </w:p>
    <w:p w:rsidR="008D4E8D" w:rsidRPr="00D96801" w:rsidRDefault="008D4E8D" w:rsidP="00375286">
      <w:pPr>
        <w:pStyle w:val="PSI-Normal"/>
        <w:ind w:left="0" w:firstLine="0"/>
      </w:pPr>
      <w:r w:rsidRPr="00D96801">
        <w:t>En primer lugar se debe determinar para cada Caso de Uso su tipo: Simple, Promedio o Complejo.</w:t>
      </w:r>
    </w:p>
    <w:p w:rsidR="008D4E8D" w:rsidRPr="00D96801" w:rsidRDefault="008D4E8D" w:rsidP="00D96801">
      <w:pPr>
        <w:pStyle w:val="PSI-Normal"/>
      </w:pPr>
      <w:r w:rsidRPr="00D96801">
        <w:t>Existen dos alternativas para realizar esta tarea:</w:t>
      </w:r>
    </w:p>
    <w:p w:rsidR="008D4E8D" w:rsidRPr="00C60EEA" w:rsidRDefault="008D4E8D" w:rsidP="002F5469">
      <w:pPr>
        <w:pStyle w:val="PSI-Normal"/>
        <w:numPr>
          <w:ilvl w:val="0"/>
          <w:numId w:val="39"/>
        </w:numPr>
      </w:pPr>
      <w:r w:rsidRPr="00C60EEA">
        <w:t>Basado en transacciones</w:t>
      </w:r>
    </w:p>
    <w:p w:rsidR="007D6E33" w:rsidRDefault="008D4E8D" w:rsidP="002F5469">
      <w:pPr>
        <w:pStyle w:val="PSI-Normal"/>
        <w:numPr>
          <w:ilvl w:val="0"/>
          <w:numId w:val="39"/>
        </w:numPr>
      </w:pPr>
      <w:r w:rsidRPr="00C60EEA">
        <w:t>Basado en Clases de Análisis</w:t>
      </w:r>
    </w:p>
    <w:p w:rsidR="008D4E8D" w:rsidRPr="00C60EEA" w:rsidRDefault="008D4E8D" w:rsidP="00D7629A">
      <w:pPr>
        <w:ind w:left="0" w:firstLine="0"/>
        <w:rPr>
          <w:lang w:val="es-AR"/>
        </w:rPr>
      </w:pPr>
    </w:p>
    <w:p w:rsidR="008D4E8D" w:rsidRDefault="008D4E8D" w:rsidP="007D6E33">
      <w:pPr>
        <w:pStyle w:val="PSI-Ttulo4"/>
      </w:pPr>
      <w:bookmarkStart w:id="46" w:name="_Toc140412758"/>
      <w:bookmarkStart w:id="47" w:name="_Toc140415236"/>
      <w:bookmarkStart w:id="48" w:name="_Toc140421785"/>
      <w:bookmarkStart w:id="49" w:name="_Toc159588478"/>
      <w:r w:rsidRPr="007A118A">
        <w:t>Basado en transacciones</w:t>
      </w:r>
      <w:bookmarkEnd w:id="46"/>
      <w:bookmarkEnd w:id="47"/>
      <w:bookmarkEnd w:id="48"/>
      <w:bookmarkEnd w:id="49"/>
    </w:p>
    <w:p w:rsidR="008D4E8D" w:rsidRPr="00D96801" w:rsidRDefault="008D4E8D" w:rsidP="00D96801">
      <w:pPr>
        <w:pStyle w:val="PSI-Normal"/>
      </w:pPr>
      <w:r w:rsidRPr="00D96801">
        <w:t>Se determina el número de transacciones en un caso de uso, incluyendo los flujos alternativos.</w:t>
      </w:r>
    </w:p>
    <w:p w:rsidR="008D4E8D" w:rsidRPr="00D96801" w:rsidRDefault="008D4E8D" w:rsidP="00D96801">
      <w:pPr>
        <w:pStyle w:val="PSI-Normal"/>
      </w:pPr>
      <w:r w:rsidRPr="00D96801">
        <w:t>Se entiende por transacción  a un set atómico de actividades, que deben ejecutarse completamente o no hacerlo en absoluto.</w:t>
      </w:r>
    </w:p>
    <w:p w:rsidR="008D4E8D" w:rsidRPr="00C60EEA" w:rsidRDefault="008D4E8D" w:rsidP="00696E34">
      <w:pPr>
        <w:ind w:left="0" w:firstLine="0"/>
      </w:pPr>
    </w:p>
    <w:tbl>
      <w:tblPr>
        <w:tblW w:w="0" w:type="auto"/>
        <w:jc w:val="center"/>
        <w:tblLayout w:type="fixed"/>
        <w:tblCellMar>
          <w:top w:w="55" w:type="dxa"/>
          <w:left w:w="55" w:type="dxa"/>
          <w:bottom w:w="55" w:type="dxa"/>
          <w:right w:w="55" w:type="dxa"/>
        </w:tblCellMar>
        <w:tblLook w:val="0000"/>
      </w:tblPr>
      <w:tblGrid>
        <w:gridCol w:w="1980"/>
        <w:gridCol w:w="2939"/>
        <w:gridCol w:w="887"/>
      </w:tblGrid>
      <w:tr w:rsidR="008D4E8D" w:rsidRPr="00375286" w:rsidTr="00375286">
        <w:trPr>
          <w:tblHeader/>
          <w:jc w:val="center"/>
        </w:trPr>
        <w:tc>
          <w:tcPr>
            <w:tcW w:w="1980"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Tipo de Caso de uso</w:t>
            </w:r>
          </w:p>
        </w:tc>
        <w:tc>
          <w:tcPr>
            <w:tcW w:w="2939"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Descripción – Compuesto por</w:t>
            </w:r>
          </w:p>
        </w:tc>
        <w:tc>
          <w:tcPr>
            <w:tcW w:w="887"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8D4E8D" w:rsidRPr="00375286" w:rsidRDefault="008D4E8D" w:rsidP="00375286">
            <w:pPr>
              <w:jc w:val="center"/>
              <w:rPr>
                <w:b/>
              </w:rPr>
            </w:pPr>
            <w:r w:rsidRPr="00375286">
              <w:rPr>
                <w:b/>
              </w:rPr>
              <w:t>Factor</w:t>
            </w:r>
          </w:p>
        </w:tc>
      </w:tr>
      <w:tr w:rsidR="008D4E8D" w:rsidTr="00375286">
        <w:trPr>
          <w:jc w:val="center"/>
        </w:trPr>
        <w:tc>
          <w:tcPr>
            <w:tcW w:w="1980" w:type="dxa"/>
            <w:tcBorders>
              <w:left w:val="single" w:sz="1" w:space="0" w:color="000000"/>
              <w:bottom w:val="single" w:sz="1" w:space="0" w:color="000000"/>
            </w:tcBorders>
            <w:vAlign w:val="center"/>
          </w:tcPr>
          <w:p w:rsidR="008D4E8D" w:rsidRDefault="008D4E8D" w:rsidP="00375286">
            <w:pPr>
              <w:pStyle w:val="PSI-Normal"/>
            </w:pPr>
            <w:r>
              <w:t>Simple</w:t>
            </w:r>
          </w:p>
        </w:tc>
        <w:tc>
          <w:tcPr>
            <w:tcW w:w="2939" w:type="dxa"/>
            <w:tcBorders>
              <w:left w:val="single" w:sz="1" w:space="0" w:color="000000"/>
              <w:bottom w:val="single" w:sz="1" w:space="0" w:color="000000"/>
            </w:tcBorders>
          </w:tcPr>
          <w:p w:rsidR="008D4E8D" w:rsidRDefault="008D4E8D" w:rsidP="00375286">
            <w:pPr>
              <w:pStyle w:val="PSI-Normal"/>
            </w:pPr>
            <w:r>
              <w:t>3 transacciones o menos</w:t>
            </w:r>
          </w:p>
        </w:tc>
        <w:tc>
          <w:tcPr>
            <w:tcW w:w="887"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5</w:t>
            </w:r>
          </w:p>
        </w:tc>
      </w:tr>
      <w:tr w:rsidR="008D4E8D" w:rsidTr="00375286">
        <w:trPr>
          <w:jc w:val="center"/>
        </w:trPr>
        <w:tc>
          <w:tcPr>
            <w:tcW w:w="1980" w:type="dxa"/>
            <w:tcBorders>
              <w:left w:val="single" w:sz="1" w:space="0" w:color="000000"/>
              <w:bottom w:val="single" w:sz="1" w:space="0" w:color="000000"/>
            </w:tcBorders>
            <w:vAlign w:val="center"/>
          </w:tcPr>
          <w:p w:rsidR="008D4E8D" w:rsidRDefault="008D4E8D" w:rsidP="00375286">
            <w:pPr>
              <w:pStyle w:val="PSI-Normal"/>
            </w:pPr>
            <w:r>
              <w:t>Promedio</w:t>
            </w:r>
          </w:p>
        </w:tc>
        <w:tc>
          <w:tcPr>
            <w:tcW w:w="2939" w:type="dxa"/>
            <w:tcBorders>
              <w:left w:val="single" w:sz="1" w:space="0" w:color="000000"/>
              <w:bottom w:val="single" w:sz="1" w:space="0" w:color="000000"/>
            </w:tcBorders>
          </w:tcPr>
          <w:p w:rsidR="008D4E8D" w:rsidRDefault="008D4E8D" w:rsidP="00375286">
            <w:pPr>
              <w:pStyle w:val="PSI-Normal"/>
            </w:pPr>
            <w:smartTag w:uri="urn:schemas-microsoft-com:office:smarttags" w:element="metricconverter">
              <w:smartTagPr>
                <w:attr w:name="ProductID" w:val="4 a"/>
              </w:smartTagPr>
              <w:r>
                <w:t>4 a</w:t>
              </w:r>
            </w:smartTag>
            <w:r>
              <w:t xml:space="preserve"> 7 transacciones</w:t>
            </w:r>
          </w:p>
        </w:tc>
        <w:tc>
          <w:tcPr>
            <w:tcW w:w="887"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10</w:t>
            </w:r>
          </w:p>
        </w:tc>
      </w:tr>
      <w:tr w:rsidR="008D4E8D" w:rsidTr="00375286">
        <w:trPr>
          <w:jc w:val="center"/>
        </w:trPr>
        <w:tc>
          <w:tcPr>
            <w:tcW w:w="1980" w:type="dxa"/>
            <w:tcBorders>
              <w:left w:val="single" w:sz="1" w:space="0" w:color="000000"/>
              <w:bottom w:val="single" w:sz="1" w:space="0" w:color="000000"/>
            </w:tcBorders>
            <w:vAlign w:val="center"/>
          </w:tcPr>
          <w:p w:rsidR="008D4E8D" w:rsidRDefault="008D4E8D" w:rsidP="00375286">
            <w:pPr>
              <w:pStyle w:val="PSI-Normal"/>
            </w:pPr>
            <w:r>
              <w:t>Complejo</w:t>
            </w:r>
          </w:p>
        </w:tc>
        <w:tc>
          <w:tcPr>
            <w:tcW w:w="2939" w:type="dxa"/>
            <w:tcBorders>
              <w:left w:val="single" w:sz="1" w:space="0" w:color="000000"/>
              <w:bottom w:val="single" w:sz="1" w:space="0" w:color="000000"/>
            </w:tcBorders>
          </w:tcPr>
          <w:p w:rsidR="008D4E8D" w:rsidRDefault="008D4E8D" w:rsidP="00375286">
            <w:pPr>
              <w:pStyle w:val="PSI-Normal"/>
            </w:pPr>
            <w:r>
              <w:t>Más de 7 transacciones</w:t>
            </w:r>
          </w:p>
        </w:tc>
        <w:tc>
          <w:tcPr>
            <w:tcW w:w="887"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15</w:t>
            </w:r>
          </w:p>
        </w:tc>
      </w:tr>
    </w:tbl>
    <w:p w:rsidR="007D6E33" w:rsidRDefault="007D6E33"/>
    <w:p w:rsidR="008D4E8D" w:rsidRDefault="008D4E8D" w:rsidP="007D6E33">
      <w:pPr>
        <w:pStyle w:val="PSI-Ttulo4"/>
      </w:pPr>
      <w:bookmarkStart w:id="50" w:name="_Toc140412759"/>
      <w:bookmarkStart w:id="51" w:name="_Toc140415237"/>
      <w:bookmarkStart w:id="52" w:name="_Toc140421786"/>
      <w:bookmarkStart w:id="53" w:name="_Toc159588479"/>
      <w:r>
        <w:lastRenderedPageBreak/>
        <w:t>Basado en Clases de Análisis</w:t>
      </w:r>
      <w:bookmarkEnd w:id="50"/>
      <w:bookmarkEnd w:id="51"/>
      <w:bookmarkEnd w:id="52"/>
      <w:bookmarkEnd w:id="53"/>
    </w:p>
    <w:p w:rsidR="008D4E8D" w:rsidRPr="00D96801" w:rsidRDefault="008D4E8D" w:rsidP="00375286">
      <w:pPr>
        <w:pStyle w:val="PSI-Normal"/>
        <w:ind w:left="0" w:firstLine="0"/>
      </w:pPr>
      <w:r w:rsidRPr="00D96801">
        <w:t>Se debe observar cuantas clases de análisis se han utilizado para realizar un caso de uso en particular</w:t>
      </w:r>
    </w:p>
    <w:p w:rsidR="008D4E8D" w:rsidRPr="00C60EEA" w:rsidRDefault="008D4E8D" w:rsidP="008D4E8D"/>
    <w:tbl>
      <w:tblPr>
        <w:tblW w:w="0" w:type="auto"/>
        <w:jc w:val="center"/>
        <w:tblLayout w:type="fixed"/>
        <w:tblCellMar>
          <w:top w:w="55" w:type="dxa"/>
          <w:left w:w="55" w:type="dxa"/>
          <w:bottom w:w="55" w:type="dxa"/>
          <w:right w:w="55" w:type="dxa"/>
        </w:tblCellMar>
        <w:tblLook w:val="0000"/>
      </w:tblPr>
      <w:tblGrid>
        <w:gridCol w:w="2063"/>
        <w:gridCol w:w="3026"/>
        <w:gridCol w:w="1029"/>
      </w:tblGrid>
      <w:tr w:rsidR="008D4E8D" w:rsidRPr="00375286" w:rsidTr="00375286">
        <w:trPr>
          <w:tblHeader/>
          <w:jc w:val="center"/>
        </w:trPr>
        <w:tc>
          <w:tcPr>
            <w:tcW w:w="2063"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Tipo de Caso de uso</w:t>
            </w:r>
          </w:p>
        </w:tc>
        <w:tc>
          <w:tcPr>
            <w:tcW w:w="3026"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rPr>
                <w:b/>
              </w:rPr>
            </w:pPr>
            <w:r w:rsidRPr="00375286">
              <w:rPr>
                <w:b/>
              </w:rPr>
              <w:t>Descripción – Compuesto por</w:t>
            </w:r>
          </w:p>
        </w:tc>
        <w:tc>
          <w:tcPr>
            <w:tcW w:w="1029"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8D4E8D" w:rsidRPr="00375286" w:rsidRDefault="008D4E8D" w:rsidP="00375286">
            <w:pPr>
              <w:jc w:val="center"/>
              <w:rPr>
                <w:b/>
              </w:rPr>
            </w:pPr>
            <w:r w:rsidRPr="00375286">
              <w:rPr>
                <w:b/>
              </w:rPr>
              <w:t>Factor</w:t>
            </w:r>
          </w:p>
        </w:tc>
      </w:tr>
      <w:tr w:rsidR="008D4E8D" w:rsidTr="00375286">
        <w:trPr>
          <w:jc w:val="center"/>
        </w:trPr>
        <w:tc>
          <w:tcPr>
            <w:tcW w:w="2063" w:type="dxa"/>
            <w:tcBorders>
              <w:left w:val="single" w:sz="1" w:space="0" w:color="000000"/>
              <w:bottom w:val="single" w:sz="1" w:space="0" w:color="000000"/>
            </w:tcBorders>
            <w:vAlign w:val="center"/>
          </w:tcPr>
          <w:p w:rsidR="008D4E8D" w:rsidRDefault="008D4E8D" w:rsidP="00375286">
            <w:pPr>
              <w:pStyle w:val="PSI-Normal"/>
            </w:pPr>
            <w:r>
              <w:t>Simple</w:t>
            </w:r>
          </w:p>
        </w:tc>
        <w:tc>
          <w:tcPr>
            <w:tcW w:w="3026" w:type="dxa"/>
            <w:tcBorders>
              <w:left w:val="single" w:sz="1" w:space="0" w:color="000000"/>
              <w:bottom w:val="single" w:sz="1" w:space="0" w:color="000000"/>
            </w:tcBorders>
          </w:tcPr>
          <w:p w:rsidR="008D4E8D" w:rsidRDefault="008D4E8D" w:rsidP="00375286">
            <w:pPr>
              <w:pStyle w:val="PSI-Normal"/>
            </w:pPr>
            <w:r>
              <w:t>Menos de 5 clases de análisis</w:t>
            </w:r>
          </w:p>
        </w:tc>
        <w:tc>
          <w:tcPr>
            <w:tcW w:w="1029"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5</w:t>
            </w:r>
          </w:p>
        </w:tc>
      </w:tr>
      <w:tr w:rsidR="008D4E8D" w:rsidTr="00375286">
        <w:trPr>
          <w:jc w:val="center"/>
        </w:trPr>
        <w:tc>
          <w:tcPr>
            <w:tcW w:w="2063" w:type="dxa"/>
            <w:tcBorders>
              <w:left w:val="single" w:sz="1" w:space="0" w:color="000000"/>
              <w:bottom w:val="single" w:sz="1" w:space="0" w:color="000000"/>
            </w:tcBorders>
            <w:vAlign w:val="center"/>
          </w:tcPr>
          <w:p w:rsidR="008D4E8D" w:rsidRDefault="008D4E8D" w:rsidP="00375286">
            <w:pPr>
              <w:pStyle w:val="PSI-Normal"/>
            </w:pPr>
            <w:r>
              <w:t>Promedio</w:t>
            </w:r>
          </w:p>
        </w:tc>
        <w:tc>
          <w:tcPr>
            <w:tcW w:w="3026" w:type="dxa"/>
            <w:tcBorders>
              <w:left w:val="single" w:sz="1" w:space="0" w:color="000000"/>
              <w:bottom w:val="single" w:sz="1" w:space="0" w:color="000000"/>
            </w:tcBorders>
          </w:tcPr>
          <w:p w:rsidR="008D4E8D" w:rsidRDefault="008D4E8D" w:rsidP="00375286">
            <w:pPr>
              <w:pStyle w:val="PSI-Normal"/>
            </w:pPr>
            <w:smartTag w:uri="urn:schemas-microsoft-com:office:smarttags" w:element="metricconverter">
              <w:smartTagPr>
                <w:attr w:name="ProductID" w:val="5 a"/>
              </w:smartTagPr>
              <w:r>
                <w:t>5 a</w:t>
              </w:r>
            </w:smartTag>
            <w:r>
              <w:t xml:space="preserve"> 10 clases de análisis</w:t>
            </w:r>
          </w:p>
        </w:tc>
        <w:tc>
          <w:tcPr>
            <w:tcW w:w="1029"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10</w:t>
            </w:r>
          </w:p>
        </w:tc>
      </w:tr>
      <w:tr w:rsidR="008D4E8D" w:rsidTr="00375286">
        <w:trPr>
          <w:jc w:val="center"/>
        </w:trPr>
        <w:tc>
          <w:tcPr>
            <w:tcW w:w="2063" w:type="dxa"/>
            <w:tcBorders>
              <w:left w:val="single" w:sz="1" w:space="0" w:color="000000"/>
              <w:bottom w:val="single" w:sz="1" w:space="0" w:color="000000"/>
            </w:tcBorders>
            <w:vAlign w:val="center"/>
          </w:tcPr>
          <w:p w:rsidR="008D4E8D" w:rsidRDefault="008D4E8D" w:rsidP="00375286">
            <w:pPr>
              <w:pStyle w:val="PSI-Normal"/>
            </w:pPr>
            <w:r>
              <w:t>Complejo</w:t>
            </w:r>
          </w:p>
        </w:tc>
        <w:tc>
          <w:tcPr>
            <w:tcW w:w="3026" w:type="dxa"/>
            <w:tcBorders>
              <w:left w:val="single" w:sz="1" w:space="0" w:color="000000"/>
              <w:bottom w:val="single" w:sz="1" w:space="0" w:color="000000"/>
            </w:tcBorders>
          </w:tcPr>
          <w:p w:rsidR="008D4E8D" w:rsidRPr="00023E69" w:rsidRDefault="008D4E8D" w:rsidP="00375286">
            <w:pPr>
              <w:pStyle w:val="PSI-Normal"/>
            </w:pPr>
            <w:r w:rsidRPr="00023E69">
              <w:t>Más de 10 clases de análisis</w:t>
            </w:r>
          </w:p>
        </w:tc>
        <w:tc>
          <w:tcPr>
            <w:tcW w:w="1029"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15</w:t>
            </w:r>
          </w:p>
        </w:tc>
      </w:tr>
    </w:tbl>
    <w:p w:rsidR="008D4E8D" w:rsidRPr="00C60EEA" w:rsidRDefault="008D4E8D" w:rsidP="00696E34">
      <w:pPr>
        <w:ind w:left="0" w:firstLine="0"/>
      </w:pPr>
    </w:p>
    <w:p w:rsidR="008D4E8D" w:rsidRPr="00D96801" w:rsidRDefault="008D4E8D" w:rsidP="00D96801">
      <w:pPr>
        <w:pStyle w:val="PSI-Normal"/>
      </w:pPr>
      <w:r w:rsidRPr="00D96801">
        <w:t xml:space="preserve">A continuación se debe determinar de </w:t>
      </w:r>
      <w:r w:rsidR="00562A45" w:rsidRPr="00D96801">
        <w:t>qué</w:t>
      </w:r>
      <w:r w:rsidRPr="00D96801">
        <w:t xml:space="preserve"> tipo es cada caso de uso.</w:t>
      </w:r>
    </w:p>
    <w:p w:rsidR="008D4E8D" w:rsidRPr="00D96801" w:rsidRDefault="008D4E8D" w:rsidP="00D96801">
      <w:pPr>
        <w:pStyle w:val="PSI-Normal"/>
      </w:pPr>
      <w:r w:rsidRPr="00D96801">
        <w:t>Se cuenta cuantos casos de uso de cada tipo se tienen.</w:t>
      </w:r>
    </w:p>
    <w:p w:rsidR="008D4E8D" w:rsidRPr="00D96801" w:rsidRDefault="008D4E8D" w:rsidP="00D96801">
      <w:pPr>
        <w:pStyle w:val="PSI-Normal"/>
      </w:pPr>
      <w:r w:rsidRPr="00D96801">
        <w:t>Se multiplica la cantidad de cada tipo por el factor</w:t>
      </w:r>
    </w:p>
    <w:p w:rsidR="008D4E8D" w:rsidRPr="00C60EEA" w:rsidRDefault="008D4E8D" w:rsidP="00696E34">
      <w:pPr>
        <w:pStyle w:val="PSI-Normal"/>
      </w:pPr>
      <w:r w:rsidRPr="00C60EEA">
        <w:t>Finalmente, se suman esos productos para obtener el total.</w:t>
      </w:r>
    </w:p>
    <w:p w:rsidR="008D4E8D" w:rsidRPr="00C60EEA" w:rsidRDefault="008D4E8D" w:rsidP="00D7629A"/>
    <w:p w:rsidR="008D4E8D" w:rsidRPr="00023E69" w:rsidRDefault="008D4E8D" w:rsidP="008D4E8D">
      <w:pPr>
        <w:pStyle w:val="PSI-Ttulo3"/>
      </w:pPr>
      <w:bookmarkStart w:id="54" w:name="_Toc140412760"/>
      <w:bookmarkStart w:id="55" w:name="_Toc140415238"/>
      <w:bookmarkStart w:id="56" w:name="_Toc140421787"/>
      <w:bookmarkStart w:id="57" w:name="_Toc159588480"/>
      <w:bookmarkStart w:id="58" w:name="_Toc259439576"/>
      <w:r w:rsidRPr="00023E69">
        <w:t>Cálculo de los Puntos de Casos de Uso sin Ajustar (UUCP)</w:t>
      </w:r>
      <w:bookmarkEnd w:id="54"/>
      <w:bookmarkEnd w:id="55"/>
      <w:bookmarkEnd w:id="56"/>
      <w:bookmarkEnd w:id="57"/>
      <w:bookmarkEnd w:id="58"/>
    </w:p>
    <w:p w:rsidR="00696E34" w:rsidRDefault="008D4E8D" w:rsidP="00375286">
      <w:pPr>
        <w:pStyle w:val="PSI-Normal"/>
        <w:ind w:left="0" w:firstLine="0"/>
      </w:pPr>
      <w:r w:rsidRPr="00C60EEA">
        <w:t>(</w:t>
      </w:r>
      <w:r w:rsidR="00375286" w:rsidRPr="00C60EEA">
        <w:t>Obtenido</w:t>
      </w:r>
      <w:r w:rsidRPr="00C60EEA">
        <w:t xml:space="preserve"> a través de uno de los dos mecanismos mencionados).</w:t>
      </w:r>
    </w:p>
    <w:p w:rsidR="008D4E8D" w:rsidRPr="00696E34" w:rsidRDefault="008D4E8D" w:rsidP="00696E34">
      <w:pPr>
        <w:pStyle w:val="PSI-Normal"/>
        <w:rPr>
          <w:b/>
        </w:rPr>
      </w:pPr>
      <w:r w:rsidRPr="00696E34">
        <w:rPr>
          <w:b/>
        </w:rPr>
        <w:t>UUCP = UAW + UUCW</w:t>
      </w:r>
    </w:p>
    <w:p w:rsidR="008D4E8D" w:rsidRPr="00C60EEA" w:rsidRDefault="008D4E8D" w:rsidP="00F6138E"/>
    <w:p w:rsidR="008D4E8D" w:rsidRPr="00A24DC9" w:rsidRDefault="008D4E8D" w:rsidP="008D4E8D">
      <w:pPr>
        <w:pStyle w:val="PSI-Ttulo2"/>
      </w:pPr>
      <w:bookmarkStart w:id="59" w:name="_Toc140412761"/>
      <w:bookmarkStart w:id="60" w:name="_Toc140415239"/>
      <w:bookmarkStart w:id="61" w:name="_Toc140421788"/>
      <w:bookmarkStart w:id="62" w:name="_Toc159588481"/>
      <w:bookmarkStart w:id="63" w:name="_Toc259439577"/>
      <w:r>
        <w:t>Puntos de Casos de Uso Ajustados</w:t>
      </w:r>
      <w:bookmarkEnd w:id="59"/>
      <w:bookmarkEnd w:id="60"/>
      <w:bookmarkEnd w:id="61"/>
      <w:bookmarkEnd w:id="62"/>
      <w:bookmarkEnd w:id="63"/>
    </w:p>
    <w:p w:rsidR="008D4E8D" w:rsidRPr="00C60EEA" w:rsidRDefault="008D4E8D" w:rsidP="00375286">
      <w:pPr>
        <w:pStyle w:val="PSI-Normal"/>
        <w:ind w:left="0" w:firstLine="0"/>
      </w:pPr>
      <w:r w:rsidRPr="00C60EEA">
        <w:t>Este método incorpora factores técnicos y del entorno, de manera de obtener una estimación más adecuada para el tipo de sistema a desarrollar.</w:t>
      </w:r>
    </w:p>
    <w:p w:rsidR="008D4E8D" w:rsidRPr="00C60EEA" w:rsidRDefault="008D4E8D" w:rsidP="00D96801">
      <w:pPr>
        <w:pStyle w:val="PSI-Normal"/>
      </w:pPr>
    </w:p>
    <w:p w:rsidR="00375286" w:rsidRDefault="00375286">
      <w:pPr>
        <w:rPr>
          <w:rFonts w:asciiTheme="majorHAnsi" w:eastAsiaTheme="majorEastAsia" w:hAnsiTheme="majorHAnsi" w:cstheme="majorBidi"/>
          <w:b/>
          <w:bCs/>
          <w:color w:val="4F81BD" w:themeColor="accent1"/>
        </w:rPr>
      </w:pPr>
      <w:bookmarkStart w:id="64" w:name="_Toc140412762"/>
      <w:bookmarkStart w:id="65" w:name="_Toc159588482"/>
      <w:r>
        <w:br w:type="page"/>
      </w:r>
    </w:p>
    <w:p w:rsidR="008D4E8D" w:rsidRPr="007D6E33" w:rsidRDefault="008D4E8D" w:rsidP="007D6E33">
      <w:pPr>
        <w:pStyle w:val="PSI-Ttulo3"/>
      </w:pPr>
      <w:bookmarkStart w:id="66" w:name="_Toc259439578"/>
      <w:r>
        <w:lastRenderedPageBreak/>
        <w:t>F</w:t>
      </w:r>
      <w:bookmarkStart w:id="67" w:name="_Toc140415240"/>
      <w:bookmarkStart w:id="68" w:name="_Toc140421789"/>
      <w:r>
        <w:t>actores Técnicos</w:t>
      </w:r>
      <w:bookmarkEnd w:id="64"/>
      <w:bookmarkEnd w:id="65"/>
      <w:bookmarkEnd w:id="66"/>
      <w:bookmarkEnd w:id="67"/>
      <w:bookmarkEnd w:id="68"/>
    </w:p>
    <w:p w:rsidR="008D4E8D" w:rsidRDefault="008D4E8D" w:rsidP="007D6E33">
      <w:pPr>
        <w:pStyle w:val="PSI-Ttulo4"/>
      </w:pPr>
      <w:bookmarkStart w:id="69" w:name="_Toc140412763"/>
      <w:bookmarkStart w:id="70" w:name="_Toc140415241"/>
      <w:bookmarkStart w:id="71" w:name="_Toc140421790"/>
      <w:bookmarkStart w:id="72" w:name="_Toc159588483"/>
      <w:r w:rsidRPr="00D5400D">
        <w:t>Referencias</w:t>
      </w:r>
      <w:bookmarkEnd w:id="69"/>
      <w:bookmarkEnd w:id="70"/>
      <w:bookmarkEnd w:id="71"/>
      <w:bookmarkEnd w:id="72"/>
    </w:p>
    <w:p w:rsidR="008D4E8D" w:rsidRPr="00C60EEA" w:rsidRDefault="008D4E8D" w:rsidP="008D4E8D"/>
    <w:tbl>
      <w:tblPr>
        <w:tblW w:w="0" w:type="auto"/>
        <w:jc w:val="center"/>
        <w:tblLayout w:type="fixed"/>
        <w:tblCellMar>
          <w:top w:w="55" w:type="dxa"/>
          <w:left w:w="55" w:type="dxa"/>
          <w:bottom w:w="55" w:type="dxa"/>
          <w:right w:w="55" w:type="dxa"/>
        </w:tblCellMar>
        <w:tblLook w:val="0000"/>
      </w:tblPr>
      <w:tblGrid>
        <w:gridCol w:w="1606"/>
        <w:gridCol w:w="3842"/>
        <w:gridCol w:w="804"/>
      </w:tblGrid>
      <w:tr w:rsidR="008D4E8D" w:rsidRPr="00375286" w:rsidTr="00375286">
        <w:trPr>
          <w:tblHeader/>
          <w:jc w:val="center"/>
        </w:trPr>
        <w:tc>
          <w:tcPr>
            <w:tcW w:w="1606" w:type="dxa"/>
            <w:tcBorders>
              <w:top w:val="single" w:sz="1" w:space="0" w:color="000000"/>
              <w:left w:val="single" w:sz="1" w:space="0" w:color="000000"/>
              <w:bottom w:val="single" w:sz="1" w:space="0" w:color="000000"/>
            </w:tcBorders>
            <w:shd w:val="clear" w:color="auto" w:fill="E6E6E6"/>
            <w:vAlign w:val="center"/>
          </w:tcPr>
          <w:p w:rsidR="008D4E8D" w:rsidRPr="00375286" w:rsidRDefault="008D4E8D" w:rsidP="00375286">
            <w:pPr>
              <w:pStyle w:val="PSI-Normal"/>
              <w:jc w:val="center"/>
              <w:rPr>
                <w:b/>
              </w:rPr>
            </w:pPr>
            <w:r w:rsidRPr="00375286">
              <w:rPr>
                <w:b/>
              </w:rPr>
              <w:t>Factor Técnico</w:t>
            </w:r>
          </w:p>
        </w:tc>
        <w:tc>
          <w:tcPr>
            <w:tcW w:w="3842"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pStyle w:val="PSI-Normal"/>
              <w:rPr>
                <w:b/>
              </w:rPr>
            </w:pPr>
            <w:r w:rsidRPr="00375286">
              <w:rPr>
                <w:b/>
              </w:rPr>
              <w:t>Descripción</w:t>
            </w:r>
          </w:p>
        </w:tc>
        <w:tc>
          <w:tcPr>
            <w:tcW w:w="804"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8D4E8D" w:rsidRPr="00375286" w:rsidRDefault="008D4E8D" w:rsidP="00375286">
            <w:pPr>
              <w:pStyle w:val="PSI-Normal"/>
              <w:jc w:val="center"/>
              <w:rPr>
                <w:b/>
              </w:rPr>
            </w:pPr>
            <w:r w:rsidRPr="00375286">
              <w:rPr>
                <w:b/>
              </w:rPr>
              <w:t>Peso</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T1</w:t>
            </w:r>
          </w:p>
        </w:tc>
        <w:tc>
          <w:tcPr>
            <w:tcW w:w="3842" w:type="dxa"/>
            <w:tcBorders>
              <w:left w:val="single" w:sz="1" w:space="0" w:color="000000"/>
              <w:bottom w:val="single" w:sz="1" w:space="0" w:color="000000"/>
            </w:tcBorders>
          </w:tcPr>
          <w:p w:rsidR="008D4E8D" w:rsidRDefault="008D4E8D" w:rsidP="00375286">
            <w:pPr>
              <w:pStyle w:val="PSI-Normal"/>
            </w:pPr>
            <w:r>
              <w:t>Sistema Distribuido</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2</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T2</w:t>
            </w:r>
          </w:p>
        </w:tc>
        <w:tc>
          <w:tcPr>
            <w:tcW w:w="3842" w:type="dxa"/>
            <w:tcBorders>
              <w:left w:val="single" w:sz="1" w:space="0" w:color="000000"/>
              <w:bottom w:val="single" w:sz="1" w:space="0" w:color="000000"/>
            </w:tcBorders>
          </w:tcPr>
          <w:p w:rsidR="008D4E8D" w:rsidRDefault="008D4E8D" w:rsidP="00375286">
            <w:pPr>
              <w:pStyle w:val="PSI-Normal"/>
            </w:pPr>
            <w:r>
              <w:t>Objetivos de alta performance</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T3</w:t>
            </w:r>
          </w:p>
        </w:tc>
        <w:tc>
          <w:tcPr>
            <w:tcW w:w="3842" w:type="dxa"/>
            <w:tcBorders>
              <w:left w:val="single" w:sz="1" w:space="0" w:color="000000"/>
              <w:bottom w:val="single" w:sz="1" w:space="0" w:color="000000"/>
            </w:tcBorders>
          </w:tcPr>
          <w:p w:rsidR="008D4E8D" w:rsidRPr="00023E69" w:rsidRDefault="008D4E8D" w:rsidP="00375286">
            <w:pPr>
              <w:pStyle w:val="PSI-Normal"/>
            </w:pPr>
            <w:r w:rsidRPr="00023E69">
              <w:t>Eficiencia para el usuario final</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T4</w:t>
            </w:r>
          </w:p>
        </w:tc>
        <w:tc>
          <w:tcPr>
            <w:tcW w:w="3842" w:type="dxa"/>
            <w:tcBorders>
              <w:left w:val="single" w:sz="1" w:space="0" w:color="000000"/>
              <w:bottom w:val="single" w:sz="1" w:space="0" w:color="000000"/>
            </w:tcBorders>
          </w:tcPr>
          <w:p w:rsidR="008D4E8D" w:rsidRDefault="008D4E8D" w:rsidP="00375286">
            <w:pPr>
              <w:pStyle w:val="PSI-Normal"/>
            </w:pPr>
            <w:r>
              <w:t>Procesamiento interno complejo</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T5</w:t>
            </w:r>
          </w:p>
        </w:tc>
        <w:tc>
          <w:tcPr>
            <w:tcW w:w="3842" w:type="dxa"/>
            <w:tcBorders>
              <w:left w:val="single" w:sz="1" w:space="0" w:color="000000"/>
              <w:bottom w:val="single" w:sz="1" w:space="0" w:color="000000"/>
            </w:tcBorders>
          </w:tcPr>
          <w:p w:rsidR="008D4E8D" w:rsidRPr="00023E69" w:rsidRDefault="008D4E8D" w:rsidP="00375286">
            <w:pPr>
              <w:pStyle w:val="PSI-Normal"/>
            </w:pPr>
            <w:r w:rsidRPr="00023E69">
              <w:t>El código debe ser reusable</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T6</w:t>
            </w:r>
          </w:p>
        </w:tc>
        <w:tc>
          <w:tcPr>
            <w:tcW w:w="3842" w:type="dxa"/>
            <w:tcBorders>
              <w:left w:val="single" w:sz="1" w:space="0" w:color="000000"/>
              <w:bottom w:val="single" w:sz="1" w:space="0" w:color="000000"/>
            </w:tcBorders>
          </w:tcPr>
          <w:p w:rsidR="008D4E8D" w:rsidRDefault="008D4E8D" w:rsidP="00375286">
            <w:pPr>
              <w:pStyle w:val="PSI-Normal"/>
            </w:pPr>
            <w:r>
              <w:t>Facilidad de instalación</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0,5</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T7</w:t>
            </w:r>
          </w:p>
        </w:tc>
        <w:tc>
          <w:tcPr>
            <w:tcW w:w="3842" w:type="dxa"/>
            <w:tcBorders>
              <w:left w:val="single" w:sz="1" w:space="0" w:color="000000"/>
              <w:bottom w:val="single" w:sz="1" w:space="0" w:color="000000"/>
            </w:tcBorders>
          </w:tcPr>
          <w:p w:rsidR="008D4E8D" w:rsidRDefault="008D4E8D" w:rsidP="00375286">
            <w:pPr>
              <w:pStyle w:val="PSI-Normal"/>
            </w:pPr>
            <w:r>
              <w:t>Facilidad de uso</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0,5</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T8</w:t>
            </w:r>
          </w:p>
        </w:tc>
        <w:tc>
          <w:tcPr>
            <w:tcW w:w="3842" w:type="dxa"/>
            <w:tcBorders>
              <w:left w:val="single" w:sz="1" w:space="0" w:color="000000"/>
              <w:bottom w:val="single" w:sz="1" w:space="0" w:color="000000"/>
            </w:tcBorders>
          </w:tcPr>
          <w:p w:rsidR="008D4E8D" w:rsidRDefault="008D4E8D" w:rsidP="00375286">
            <w:pPr>
              <w:pStyle w:val="PSI-Normal"/>
            </w:pPr>
            <w:r>
              <w:t>Portabilidad</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2</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T9</w:t>
            </w:r>
          </w:p>
        </w:tc>
        <w:tc>
          <w:tcPr>
            <w:tcW w:w="3842" w:type="dxa"/>
            <w:tcBorders>
              <w:left w:val="single" w:sz="1" w:space="0" w:color="000000"/>
              <w:bottom w:val="single" w:sz="1" w:space="0" w:color="000000"/>
            </w:tcBorders>
          </w:tcPr>
          <w:p w:rsidR="008D4E8D" w:rsidRDefault="008D4E8D" w:rsidP="00375286">
            <w:pPr>
              <w:pStyle w:val="PSI-Normal"/>
            </w:pPr>
            <w:r>
              <w:t>Facilidad al cambio</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T10</w:t>
            </w:r>
          </w:p>
        </w:tc>
        <w:tc>
          <w:tcPr>
            <w:tcW w:w="3842" w:type="dxa"/>
            <w:tcBorders>
              <w:left w:val="single" w:sz="1" w:space="0" w:color="000000"/>
              <w:bottom w:val="single" w:sz="1" w:space="0" w:color="000000"/>
            </w:tcBorders>
          </w:tcPr>
          <w:p w:rsidR="008D4E8D" w:rsidRDefault="008D4E8D" w:rsidP="00375286">
            <w:pPr>
              <w:pStyle w:val="PSI-Normal"/>
            </w:pPr>
            <w:r>
              <w:t>Concurrencia</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T11</w:t>
            </w:r>
          </w:p>
        </w:tc>
        <w:tc>
          <w:tcPr>
            <w:tcW w:w="3842" w:type="dxa"/>
            <w:tcBorders>
              <w:left w:val="single" w:sz="1" w:space="0" w:color="000000"/>
              <w:bottom w:val="single" w:sz="1" w:space="0" w:color="000000"/>
            </w:tcBorders>
          </w:tcPr>
          <w:p w:rsidR="008D4E8D" w:rsidRPr="00023E69" w:rsidRDefault="008D4E8D" w:rsidP="00375286">
            <w:pPr>
              <w:pStyle w:val="PSI-Normal"/>
            </w:pPr>
            <w:r w:rsidRPr="00023E69">
              <w:t>Incluye características especiales de seguridad</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T12</w:t>
            </w:r>
          </w:p>
        </w:tc>
        <w:tc>
          <w:tcPr>
            <w:tcW w:w="3842" w:type="dxa"/>
            <w:tcBorders>
              <w:left w:val="single" w:sz="1" w:space="0" w:color="000000"/>
              <w:bottom w:val="single" w:sz="1" w:space="0" w:color="000000"/>
            </w:tcBorders>
          </w:tcPr>
          <w:p w:rsidR="008D4E8D" w:rsidRDefault="008D4E8D" w:rsidP="00375286">
            <w:pPr>
              <w:pStyle w:val="PSI-Normal"/>
            </w:pPr>
            <w:r>
              <w:t>Provee acceso directo tripartito</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rPr>
          <w:jc w:val="center"/>
        </w:trPr>
        <w:tc>
          <w:tcPr>
            <w:tcW w:w="1606" w:type="dxa"/>
            <w:tcBorders>
              <w:left w:val="single" w:sz="1" w:space="0" w:color="000000"/>
              <w:bottom w:val="single" w:sz="1" w:space="0" w:color="000000"/>
            </w:tcBorders>
            <w:vAlign w:val="center"/>
          </w:tcPr>
          <w:p w:rsidR="008D4E8D" w:rsidRDefault="008D4E8D" w:rsidP="00375286">
            <w:pPr>
              <w:pStyle w:val="PSI-Normal"/>
              <w:jc w:val="center"/>
            </w:pPr>
            <w:r>
              <w:t>T13</w:t>
            </w:r>
          </w:p>
        </w:tc>
        <w:tc>
          <w:tcPr>
            <w:tcW w:w="3842" w:type="dxa"/>
            <w:tcBorders>
              <w:left w:val="single" w:sz="1" w:space="0" w:color="000000"/>
              <w:bottom w:val="single" w:sz="1" w:space="0" w:color="000000"/>
            </w:tcBorders>
          </w:tcPr>
          <w:p w:rsidR="008D4E8D" w:rsidRDefault="008D4E8D" w:rsidP="00375286">
            <w:pPr>
              <w:pStyle w:val="PSI-Normal"/>
            </w:pPr>
            <w:r>
              <w:t>Entrenamiento de usuarios especial</w:t>
            </w:r>
          </w:p>
        </w:tc>
        <w:tc>
          <w:tcPr>
            <w:tcW w:w="804"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bl>
    <w:p w:rsidR="008D4E8D" w:rsidRPr="00C60EEA" w:rsidRDefault="008D4E8D" w:rsidP="007D6E33">
      <w:pPr>
        <w:ind w:left="0" w:firstLine="0"/>
      </w:pPr>
    </w:p>
    <w:p w:rsidR="008D4E8D" w:rsidRPr="002E40DB" w:rsidRDefault="008D4E8D" w:rsidP="007D6E33">
      <w:pPr>
        <w:pStyle w:val="PSI-Ttulo4"/>
      </w:pPr>
      <w:bookmarkStart w:id="73" w:name="_Toc140412764"/>
      <w:bookmarkStart w:id="74" w:name="_Toc140415242"/>
      <w:bookmarkStart w:id="75" w:name="_Toc140421791"/>
      <w:bookmarkStart w:id="76" w:name="_Toc159588484"/>
      <w:r w:rsidRPr="002E40DB">
        <w:t>Peso de los factores técnicos (Tfactor)</w:t>
      </w:r>
      <w:bookmarkEnd w:id="73"/>
      <w:bookmarkEnd w:id="74"/>
      <w:bookmarkEnd w:id="75"/>
      <w:bookmarkEnd w:id="76"/>
    </w:p>
    <w:p w:rsidR="008D4E8D" w:rsidRPr="00C60EEA" w:rsidRDefault="008D4E8D" w:rsidP="00696E34">
      <w:pPr>
        <w:pStyle w:val="PSI-Normal"/>
      </w:pPr>
      <w:r w:rsidRPr="00C60EEA">
        <w:t xml:space="preserve">En base a la tabla anterior, calificar cada ítem de </w:t>
      </w:r>
      <w:smartTag w:uri="urn:schemas-microsoft-com:office:smarttags" w:element="metricconverter">
        <w:smartTagPr>
          <w:attr w:name="ProductID" w:val="0 a"/>
        </w:smartTagPr>
        <w:r w:rsidRPr="00C60EEA">
          <w:t>0 a</w:t>
        </w:r>
      </w:smartTag>
      <w:r w:rsidRPr="00C60EEA">
        <w:t xml:space="preserve"> 5, en donde:</w:t>
      </w:r>
    </w:p>
    <w:p w:rsidR="008D4E8D" w:rsidRPr="00C60EEA" w:rsidRDefault="008D4E8D" w:rsidP="00F6138E">
      <w:pPr>
        <w:pStyle w:val="PSI-Normal"/>
        <w:numPr>
          <w:ilvl w:val="0"/>
          <w:numId w:val="43"/>
        </w:numPr>
      </w:pPr>
      <w:r w:rsidRPr="00C60EEA">
        <w:t>Un puntaje de 0 significa que el factor es irrelevante</w:t>
      </w:r>
    </w:p>
    <w:p w:rsidR="008D4E8D" w:rsidRPr="00C60EEA" w:rsidRDefault="008D4E8D" w:rsidP="00F6138E">
      <w:pPr>
        <w:pStyle w:val="PSI-Normal"/>
        <w:numPr>
          <w:ilvl w:val="0"/>
          <w:numId w:val="43"/>
        </w:numPr>
      </w:pPr>
      <w:r w:rsidRPr="00C60EEA">
        <w:t>Un puntaje de 5 significa que el factor es esencial</w:t>
      </w:r>
    </w:p>
    <w:p w:rsidR="008D4E8D" w:rsidRPr="00C60EEA" w:rsidRDefault="008D4E8D" w:rsidP="00F6138E">
      <w:pPr>
        <w:pStyle w:val="PSI-Normal"/>
        <w:numPr>
          <w:ilvl w:val="0"/>
          <w:numId w:val="43"/>
        </w:numPr>
      </w:pPr>
      <w:r w:rsidRPr="00C60EEA">
        <w:t>Un puntaje de 3 significa que el factor es promedio</w:t>
      </w:r>
    </w:p>
    <w:p w:rsidR="008D4E8D" w:rsidRPr="00C60EEA" w:rsidRDefault="008D4E8D" w:rsidP="00696E34">
      <w:pPr>
        <w:pStyle w:val="PSI-Normal"/>
      </w:pPr>
    </w:p>
    <w:p w:rsidR="008D4E8D" w:rsidRPr="00C60EEA" w:rsidRDefault="008D4E8D" w:rsidP="00696E34">
      <w:pPr>
        <w:pStyle w:val="PSI-Normal"/>
      </w:pPr>
      <w:r w:rsidRPr="00C60EEA">
        <w:lastRenderedPageBreak/>
        <w:t>Se multiplica cada factor por su calificación.</w:t>
      </w:r>
    </w:p>
    <w:p w:rsidR="008D4E8D" w:rsidRPr="00C60EEA" w:rsidRDefault="008D4E8D" w:rsidP="00696E34">
      <w:pPr>
        <w:pStyle w:val="PSI-Normal"/>
      </w:pPr>
      <w:r w:rsidRPr="00C60EEA">
        <w:t>Se suman estos productos para obtener el total TFactor</w:t>
      </w:r>
    </w:p>
    <w:p w:rsidR="008D4E8D" w:rsidRPr="00C60EEA" w:rsidRDefault="008D4E8D" w:rsidP="00696E34">
      <w:pPr>
        <w:pStyle w:val="PSI-Normal"/>
      </w:pPr>
      <w:r w:rsidRPr="00C60EEA">
        <w:t>Para obtener la valoración final, se utiliza la siguiente fórmula:</w:t>
      </w:r>
    </w:p>
    <w:p w:rsidR="008D4E8D" w:rsidRDefault="008D4E8D" w:rsidP="00696E34">
      <w:pPr>
        <w:pStyle w:val="PSI-Normal"/>
      </w:pPr>
      <w:r w:rsidRPr="00C60EEA">
        <w:t>TCF = 0,6 + (0,01 * TFactor)</w:t>
      </w:r>
    </w:p>
    <w:p w:rsidR="00696E34" w:rsidRPr="00C60EEA" w:rsidRDefault="00696E34" w:rsidP="00696E34">
      <w:pPr>
        <w:pStyle w:val="PSI-Normal"/>
      </w:pPr>
    </w:p>
    <w:p w:rsidR="008D4E8D" w:rsidRPr="007D6E33" w:rsidRDefault="008D4E8D" w:rsidP="007D6E33">
      <w:pPr>
        <w:pStyle w:val="PSI-Ttulo3"/>
      </w:pPr>
      <w:bookmarkStart w:id="77" w:name="_Toc140412765"/>
      <w:bookmarkStart w:id="78" w:name="_Toc140415243"/>
      <w:bookmarkStart w:id="79" w:name="_Toc140421792"/>
      <w:bookmarkStart w:id="80" w:name="_Toc159588485"/>
      <w:bookmarkStart w:id="81" w:name="_Toc259439579"/>
      <w:r>
        <w:t>Factores del entorno</w:t>
      </w:r>
      <w:bookmarkEnd w:id="77"/>
      <w:bookmarkEnd w:id="78"/>
      <w:bookmarkEnd w:id="79"/>
      <w:bookmarkEnd w:id="80"/>
      <w:bookmarkEnd w:id="81"/>
    </w:p>
    <w:p w:rsidR="008D4E8D" w:rsidRDefault="008D4E8D" w:rsidP="007D6E33">
      <w:pPr>
        <w:pStyle w:val="PSI-Ttulo4"/>
      </w:pPr>
      <w:bookmarkStart w:id="82" w:name="_Toc140412766"/>
      <w:bookmarkStart w:id="83" w:name="_Toc140415244"/>
      <w:bookmarkStart w:id="84" w:name="_Toc140421793"/>
      <w:bookmarkStart w:id="85" w:name="_Toc159588486"/>
      <w:r>
        <w:t>Referencias</w:t>
      </w:r>
      <w:bookmarkEnd w:id="82"/>
      <w:bookmarkEnd w:id="83"/>
      <w:bookmarkEnd w:id="84"/>
      <w:bookmarkEnd w:id="85"/>
    </w:p>
    <w:p w:rsidR="008D4E8D" w:rsidRPr="00C60EEA" w:rsidRDefault="008D4E8D" w:rsidP="008D4E8D"/>
    <w:tbl>
      <w:tblPr>
        <w:tblW w:w="0" w:type="auto"/>
        <w:tblInd w:w="906" w:type="dxa"/>
        <w:tblLayout w:type="fixed"/>
        <w:tblCellMar>
          <w:top w:w="55" w:type="dxa"/>
          <w:left w:w="55" w:type="dxa"/>
          <w:bottom w:w="55" w:type="dxa"/>
          <w:right w:w="55" w:type="dxa"/>
        </w:tblCellMar>
        <w:tblLook w:val="0000"/>
      </w:tblPr>
      <w:tblGrid>
        <w:gridCol w:w="2126"/>
        <w:gridCol w:w="4030"/>
        <w:gridCol w:w="926"/>
      </w:tblGrid>
      <w:tr w:rsidR="008D4E8D" w:rsidRPr="00375286" w:rsidTr="00375286">
        <w:trPr>
          <w:tblHeader/>
        </w:trPr>
        <w:tc>
          <w:tcPr>
            <w:tcW w:w="2126" w:type="dxa"/>
            <w:tcBorders>
              <w:top w:val="single" w:sz="1" w:space="0" w:color="000000"/>
              <w:left w:val="single" w:sz="1" w:space="0" w:color="000000"/>
              <w:bottom w:val="single" w:sz="1" w:space="0" w:color="000000"/>
            </w:tcBorders>
            <w:shd w:val="clear" w:color="auto" w:fill="E6E6E6"/>
            <w:vAlign w:val="center"/>
          </w:tcPr>
          <w:p w:rsidR="008D4E8D" w:rsidRPr="00375286" w:rsidRDefault="008D4E8D" w:rsidP="00375286">
            <w:pPr>
              <w:pStyle w:val="PSI-Normal"/>
              <w:jc w:val="center"/>
              <w:rPr>
                <w:b/>
              </w:rPr>
            </w:pPr>
            <w:r w:rsidRPr="00375286">
              <w:rPr>
                <w:b/>
              </w:rPr>
              <w:t>Factor del Entorno</w:t>
            </w:r>
          </w:p>
        </w:tc>
        <w:tc>
          <w:tcPr>
            <w:tcW w:w="4030" w:type="dxa"/>
            <w:tcBorders>
              <w:top w:val="single" w:sz="1" w:space="0" w:color="000000"/>
              <w:left w:val="single" w:sz="1" w:space="0" w:color="000000"/>
              <w:bottom w:val="single" w:sz="1" w:space="0" w:color="000000"/>
            </w:tcBorders>
            <w:shd w:val="clear" w:color="auto" w:fill="E6E6E6"/>
          </w:tcPr>
          <w:p w:rsidR="008D4E8D" w:rsidRPr="00375286" w:rsidRDefault="008D4E8D" w:rsidP="00375286">
            <w:pPr>
              <w:pStyle w:val="PSI-Normal"/>
              <w:rPr>
                <w:b/>
              </w:rPr>
            </w:pPr>
            <w:r w:rsidRPr="00375286">
              <w:rPr>
                <w:b/>
              </w:rPr>
              <w:t>Descripción</w:t>
            </w:r>
          </w:p>
        </w:tc>
        <w:tc>
          <w:tcPr>
            <w:tcW w:w="926" w:type="dxa"/>
            <w:tcBorders>
              <w:top w:val="single" w:sz="1" w:space="0" w:color="000000"/>
              <w:left w:val="single" w:sz="1" w:space="0" w:color="000000"/>
              <w:bottom w:val="single" w:sz="1" w:space="0" w:color="000000"/>
              <w:right w:val="single" w:sz="1" w:space="0" w:color="000000"/>
            </w:tcBorders>
            <w:shd w:val="clear" w:color="auto" w:fill="E6E6E6"/>
            <w:vAlign w:val="center"/>
          </w:tcPr>
          <w:p w:rsidR="008D4E8D" w:rsidRPr="00375286" w:rsidRDefault="008D4E8D" w:rsidP="00375286">
            <w:pPr>
              <w:pStyle w:val="PSI-Normal"/>
              <w:jc w:val="center"/>
              <w:rPr>
                <w:b/>
              </w:rPr>
            </w:pPr>
            <w:r w:rsidRPr="00375286">
              <w:rPr>
                <w:b/>
              </w:rPr>
              <w:t>Peso</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E1</w:t>
            </w:r>
          </w:p>
        </w:tc>
        <w:tc>
          <w:tcPr>
            <w:tcW w:w="4030" w:type="dxa"/>
            <w:tcBorders>
              <w:left w:val="single" w:sz="1" w:space="0" w:color="000000"/>
              <w:bottom w:val="single" w:sz="1" w:space="0" w:color="000000"/>
            </w:tcBorders>
          </w:tcPr>
          <w:p w:rsidR="008D4E8D" w:rsidRPr="00023E69" w:rsidRDefault="008D4E8D" w:rsidP="00375286">
            <w:pPr>
              <w:pStyle w:val="PSI-Normal"/>
            </w:pPr>
            <w:r w:rsidRPr="00023E69">
              <w:t>Experiencia en el uso de RUP</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1,5</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E2</w:t>
            </w:r>
          </w:p>
        </w:tc>
        <w:tc>
          <w:tcPr>
            <w:tcW w:w="4030" w:type="dxa"/>
            <w:tcBorders>
              <w:left w:val="single" w:sz="1" w:space="0" w:color="000000"/>
              <w:bottom w:val="single" w:sz="1" w:space="0" w:color="000000"/>
            </w:tcBorders>
          </w:tcPr>
          <w:p w:rsidR="008D4E8D" w:rsidRDefault="008D4E8D" w:rsidP="00375286">
            <w:pPr>
              <w:pStyle w:val="PSI-Normal"/>
            </w:pPr>
            <w:r>
              <w:t>Experiencia en la aplicación</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0,5</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E3</w:t>
            </w:r>
          </w:p>
        </w:tc>
        <w:tc>
          <w:tcPr>
            <w:tcW w:w="4030" w:type="dxa"/>
            <w:tcBorders>
              <w:left w:val="single" w:sz="1" w:space="0" w:color="000000"/>
              <w:bottom w:val="single" w:sz="1" w:space="0" w:color="000000"/>
            </w:tcBorders>
          </w:tcPr>
          <w:p w:rsidR="008D4E8D" w:rsidRPr="00023E69" w:rsidRDefault="008D4E8D" w:rsidP="00375286">
            <w:pPr>
              <w:pStyle w:val="PSI-Normal"/>
              <w:ind w:left="0" w:firstLine="0"/>
            </w:pPr>
            <w:r w:rsidRPr="00023E69">
              <w:t>Experiencia en el desarrollo Orientado a Objetos</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E4</w:t>
            </w:r>
          </w:p>
        </w:tc>
        <w:tc>
          <w:tcPr>
            <w:tcW w:w="4030" w:type="dxa"/>
            <w:tcBorders>
              <w:left w:val="single" w:sz="1" w:space="0" w:color="000000"/>
              <w:bottom w:val="single" w:sz="1" w:space="0" w:color="000000"/>
            </w:tcBorders>
          </w:tcPr>
          <w:p w:rsidR="008D4E8D" w:rsidRDefault="008D4E8D" w:rsidP="00375286">
            <w:pPr>
              <w:pStyle w:val="PSI-Normal"/>
            </w:pPr>
            <w:r>
              <w:t>Capacidad del Líder</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0,5</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E5</w:t>
            </w:r>
          </w:p>
        </w:tc>
        <w:tc>
          <w:tcPr>
            <w:tcW w:w="4030" w:type="dxa"/>
            <w:tcBorders>
              <w:left w:val="single" w:sz="1" w:space="0" w:color="000000"/>
              <w:bottom w:val="single" w:sz="1" w:space="0" w:color="000000"/>
            </w:tcBorders>
          </w:tcPr>
          <w:p w:rsidR="008D4E8D" w:rsidRDefault="008D4E8D" w:rsidP="00375286">
            <w:pPr>
              <w:pStyle w:val="PSI-Normal"/>
            </w:pPr>
            <w:r>
              <w:t>Motivación</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E6</w:t>
            </w:r>
          </w:p>
        </w:tc>
        <w:tc>
          <w:tcPr>
            <w:tcW w:w="4030" w:type="dxa"/>
            <w:tcBorders>
              <w:left w:val="single" w:sz="1" w:space="0" w:color="000000"/>
              <w:bottom w:val="single" w:sz="1" w:space="0" w:color="000000"/>
            </w:tcBorders>
          </w:tcPr>
          <w:p w:rsidR="008D4E8D" w:rsidRDefault="008D4E8D" w:rsidP="00375286">
            <w:pPr>
              <w:pStyle w:val="PSI-Normal"/>
            </w:pPr>
            <w:r>
              <w:t>Requisitos estables</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2</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E7</w:t>
            </w:r>
          </w:p>
        </w:tc>
        <w:tc>
          <w:tcPr>
            <w:tcW w:w="4030" w:type="dxa"/>
            <w:tcBorders>
              <w:left w:val="single" w:sz="1" w:space="0" w:color="000000"/>
              <w:bottom w:val="single" w:sz="1" w:space="0" w:color="000000"/>
            </w:tcBorders>
          </w:tcPr>
          <w:p w:rsidR="008D4E8D" w:rsidRDefault="008D4E8D" w:rsidP="00375286">
            <w:pPr>
              <w:pStyle w:val="PSI-Normal"/>
            </w:pPr>
            <w:r>
              <w:t>Trabajadores part-time</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r w:rsidR="008D4E8D" w:rsidTr="00375286">
        <w:tc>
          <w:tcPr>
            <w:tcW w:w="2126" w:type="dxa"/>
            <w:tcBorders>
              <w:left w:val="single" w:sz="1" w:space="0" w:color="000000"/>
              <w:bottom w:val="single" w:sz="1" w:space="0" w:color="000000"/>
            </w:tcBorders>
            <w:vAlign w:val="center"/>
          </w:tcPr>
          <w:p w:rsidR="008D4E8D" w:rsidRDefault="008D4E8D" w:rsidP="00375286">
            <w:pPr>
              <w:pStyle w:val="PSI-Normal"/>
              <w:jc w:val="center"/>
            </w:pPr>
            <w:r>
              <w:t>E8</w:t>
            </w:r>
          </w:p>
        </w:tc>
        <w:tc>
          <w:tcPr>
            <w:tcW w:w="4030" w:type="dxa"/>
            <w:tcBorders>
              <w:left w:val="single" w:sz="1" w:space="0" w:color="000000"/>
              <w:bottom w:val="single" w:sz="1" w:space="0" w:color="000000"/>
            </w:tcBorders>
          </w:tcPr>
          <w:p w:rsidR="008D4E8D" w:rsidRPr="00023E69" w:rsidRDefault="008D4E8D" w:rsidP="00375286">
            <w:pPr>
              <w:pStyle w:val="PSI-Normal"/>
              <w:ind w:left="0" w:firstLine="0"/>
            </w:pPr>
            <w:r w:rsidRPr="00023E69">
              <w:t>Dificultades en el lenguaje de programación</w:t>
            </w:r>
          </w:p>
        </w:tc>
        <w:tc>
          <w:tcPr>
            <w:tcW w:w="926" w:type="dxa"/>
            <w:tcBorders>
              <w:left w:val="single" w:sz="1" w:space="0" w:color="000000"/>
              <w:bottom w:val="single" w:sz="1" w:space="0" w:color="000000"/>
              <w:right w:val="single" w:sz="1" w:space="0" w:color="000000"/>
            </w:tcBorders>
            <w:vAlign w:val="center"/>
          </w:tcPr>
          <w:p w:rsidR="008D4E8D" w:rsidRDefault="008D4E8D" w:rsidP="00375286">
            <w:pPr>
              <w:pStyle w:val="PSI-Normal"/>
              <w:jc w:val="center"/>
            </w:pPr>
            <w:r>
              <w:t>-1</w:t>
            </w:r>
          </w:p>
        </w:tc>
      </w:tr>
    </w:tbl>
    <w:p w:rsidR="007D6E33" w:rsidRDefault="008D4E8D" w:rsidP="007D6E33">
      <w:pPr>
        <w:pStyle w:val="PSI-Ttulo4"/>
      </w:pPr>
      <w:r w:rsidRPr="00C60EEA">
        <w:br/>
      </w:r>
      <w:bookmarkStart w:id="86" w:name="_Toc140412767"/>
      <w:bookmarkStart w:id="87" w:name="_Toc140415245"/>
      <w:bookmarkStart w:id="88" w:name="_Toc140421794"/>
      <w:bookmarkStart w:id="89" w:name="_Toc159588487"/>
      <w:r w:rsidRPr="00075E39">
        <w:t>Peso de los factores del entorno (EF)</w:t>
      </w:r>
      <w:bookmarkEnd w:id="86"/>
      <w:bookmarkEnd w:id="87"/>
      <w:bookmarkEnd w:id="88"/>
      <w:bookmarkEnd w:id="89"/>
    </w:p>
    <w:p w:rsidR="008D4E8D" w:rsidRPr="00696E34" w:rsidRDefault="008D4E8D" w:rsidP="007D6E33">
      <w:pPr>
        <w:pStyle w:val="PSI-Normal"/>
      </w:pPr>
      <w:r w:rsidRPr="00696E34">
        <w:t>En base a la tabla anterior, calificar cada ítem de 0 a 5, de acuerdo a lo siguiente:</w:t>
      </w:r>
    </w:p>
    <w:p w:rsidR="008D4E8D" w:rsidRPr="00696E34" w:rsidRDefault="008D4E8D" w:rsidP="007D6E33">
      <w:pPr>
        <w:pStyle w:val="PSI-Normal"/>
        <w:ind w:left="0" w:firstLine="0"/>
      </w:pPr>
    </w:p>
    <w:p w:rsidR="008D4E8D" w:rsidRPr="00696E34" w:rsidRDefault="008D4E8D" w:rsidP="00696E34">
      <w:pPr>
        <w:pStyle w:val="PSI-Normal"/>
        <w:rPr>
          <w:b/>
        </w:rPr>
      </w:pPr>
      <w:r w:rsidRPr="00696E34">
        <w:rPr>
          <w:b/>
        </w:rPr>
        <w:t>Para los factores E1 a E4</w:t>
      </w:r>
    </w:p>
    <w:p w:rsidR="008D4E8D" w:rsidRPr="00696E34" w:rsidRDefault="008D4E8D" w:rsidP="00696E34">
      <w:pPr>
        <w:pStyle w:val="PSI-Normal"/>
      </w:pPr>
      <w:r w:rsidRPr="00696E34">
        <w:t>Un puntaje de 0 significa que no hay experiencia en ese punto</w:t>
      </w:r>
    </w:p>
    <w:p w:rsidR="008D4E8D" w:rsidRPr="00696E34" w:rsidRDefault="008D4E8D" w:rsidP="00696E34">
      <w:pPr>
        <w:pStyle w:val="PSI-Normal"/>
      </w:pPr>
      <w:r w:rsidRPr="00696E34">
        <w:t>Un puntaje de 5 significa experto</w:t>
      </w:r>
    </w:p>
    <w:p w:rsidR="008D4E8D" w:rsidRDefault="008D4E8D" w:rsidP="00696E34">
      <w:pPr>
        <w:pStyle w:val="PSI-Normal"/>
      </w:pPr>
      <w:r w:rsidRPr="00696E34">
        <w:t>Un puntaje de 3 significa promedio</w:t>
      </w:r>
    </w:p>
    <w:p w:rsidR="00696E34" w:rsidRPr="00696E34" w:rsidRDefault="00696E34" w:rsidP="00696E34">
      <w:pPr>
        <w:pStyle w:val="PSI-Normal"/>
      </w:pPr>
    </w:p>
    <w:p w:rsidR="008D4E8D" w:rsidRPr="00696E34" w:rsidRDefault="008D4E8D" w:rsidP="00696E34">
      <w:pPr>
        <w:pStyle w:val="PSI-Normal"/>
        <w:rPr>
          <w:b/>
        </w:rPr>
      </w:pPr>
      <w:r w:rsidRPr="00696E34">
        <w:rPr>
          <w:b/>
        </w:rPr>
        <w:t>Para el factor E5 (Motivación)</w:t>
      </w:r>
    </w:p>
    <w:p w:rsidR="008D4E8D" w:rsidRPr="00696E34" w:rsidRDefault="008D4E8D" w:rsidP="00696E34">
      <w:pPr>
        <w:pStyle w:val="PSI-Normal"/>
      </w:pPr>
      <w:r w:rsidRPr="00696E34">
        <w:t>Un puntaje de 0 significa que no hay motivación en el grupo de desarrollo</w:t>
      </w:r>
    </w:p>
    <w:p w:rsidR="008D4E8D" w:rsidRPr="00696E34" w:rsidRDefault="008D4E8D" w:rsidP="00696E34">
      <w:pPr>
        <w:pStyle w:val="PSI-Normal"/>
      </w:pPr>
      <w:r w:rsidRPr="00696E34">
        <w:t>Un puntaje de 5 significa una alta motivación</w:t>
      </w:r>
    </w:p>
    <w:p w:rsidR="00696E34" w:rsidRDefault="00696E34" w:rsidP="00696E34">
      <w:pPr>
        <w:pStyle w:val="PSI-Normal"/>
      </w:pPr>
    </w:p>
    <w:p w:rsidR="008D4E8D" w:rsidRPr="00696E34" w:rsidRDefault="008D4E8D" w:rsidP="00696E34">
      <w:pPr>
        <w:pStyle w:val="PSI-Normal"/>
        <w:rPr>
          <w:b/>
        </w:rPr>
      </w:pPr>
      <w:r w:rsidRPr="00696E34">
        <w:rPr>
          <w:b/>
        </w:rPr>
        <w:t>Para el factor E6 (Requisitos estables)</w:t>
      </w:r>
    </w:p>
    <w:p w:rsidR="008D4E8D" w:rsidRPr="00696E34" w:rsidRDefault="008D4E8D" w:rsidP="00696E34">
      <w:pPr>
        <w:pStyle w:val="PSI-Normal"/>
      </w:pPr>
      <w:r w:rsidRPr="00696E34">
        <w:t>Un puntaje de 0 significa requisitos extremadamente inestables</w:t>
      </w:r>
    </w:p>
    <w:p w:rsidR="008D4E8D" w:rsidRPr="00696E34" w:rsidRDefault="008D4E8D" w:rsidP="00696E34">
      <w:pPr>
        <w:pStyle w:val="PSI-Normal"/>
      </w:pPr>
      <w:r w:rsidRPr="00696E34">
        <w:t>Un puntaje de 5 significa requisitos sin cambios</w:t>
      </w:r>
    </w:p>
    <w:p w:rsidR="00696E34" w:rsidRDefault="00696E34" w:rsidP="00696E34">
      <w:pPr>
        <w:pStyle w:val="PSI-Normal"/>
      </w:pPr>
    </w:p>
    <w:p w:rsidR="008D4E8D" w:rsidRPr="00696E34" w:rsidRDefault="008D4E8D" w:rsidP="00696E34">
      <w:pPr>
        <w:pStyle w:val="PSI-Normal"/>
        <w:rPr>
          <w:b/>
        </w:rPr>
      </w:pPr>
      <w:r w:rsidRPr="00696E34">
        <w:rPr>
          <w:b/>
        </w:rPr>
        <w:t>Para el factor E7 (Trabajadores part-time)</w:t>
      </w:r>
    </w:p>
    <w:p w:rsidR="008D4E8D" w:rsidRPr="00696E34" w:rsidRDefault="008D4E8D" w:rsidP="00696E34">
      <w:pPr>
        <w:pStyle w:val="PSI-Normal"/>
      </w:pPr>
      <w:r w:rsidRPr="00696E34">
        <w:t>Un puntaje de 0 significa que no hay trabajadores part-time</w:t>
      </w:r>
    </w:p>
    <w:p w:rsidR="008D4E8D" w:rsidRPr="00696E34" w:rsidRDefault="008D4E8D" w:rsidP="00696E34">
      <w:pPr>
        <w:pStyle w:val="PSI-Normal"/>
      </w:pPr>
      <w:r w:rsidRPr="00696E34">
        <w:t>Un puntaje de 5 significa que todos los trabajadores son part-time</w:t>
      </w:r>
    </w:p>
    <w:p w:rsidR="00696E34" w:rsidRDefault="00696E34" w:rsidP="00696E34">
      <w:pPr>
        <w:pStyle w:val="PSI-Normal"/>
      </w:pPr>
    </w:p>
    <w:p w:rsidR="008D4E8D" w:rsidRPr="00696E34" w:rsidRDefault="008D4E8D" w:rsidP="00696E34">
      <w:pPr>
        <w:pStyle w:val="PSI-Normal"/>
        <w:rPr>
          <w:b/>
        </w:rPr>
      </w:pPr>
      <w:r w:rsidRPr="00696E34">
        <w:rPr>
          <w:b/>
        </w:rPr>
        <w:t>Para el factor E8 (Dificultades en el lenguaje de programación)</w:t>
      </w:r>
    </w:p>
    <w:p w:rsidR="008D4E8D" w:rsidRPr="00696E34" w:rsidRDefault="008D4E8D" w:rsidP="00696E34">
      <w:pPr>
        <w:pStyle w:val="PSI-Normal"/>
      </w:pPr>
      <w:r w:rsidRPr="00696E34">
        <w:t>Un puntaje de 0 significa que el lenguaje de programación es de uso sencillo</w:t>
      </w:r>
    </w:p>
    <w:p w:rsidR="008D4E8D" w:rsidRPr="00696E34" w:rsidRDefault="008D4E8D" w:rsidP="00696E34">
      <w:pPr>
        <w:pStyle w:val="PSI-Normal"/>
      </w:pPr>
      <w:r w:rsidRPr="00696E34">
        <w:t>Un puntaje de 5 significa que el lenguaje de programación presenta muchas dificultades</w:t>
      </w:r>
    </w:p>
    <w:p w:rsidR="008D4E8D" w:rsidRPr="00696E34" w:rsidRDefault="008D4E8D" w:rsidP="00696E34">
      <w:pPr>
        <w:pStyle w:val="PSI-Normal"/>
      </w:pPr>
    </w:p>
    <w:p w:rsidR="008D4E8D" w:rsidRPr="00696E34" w:rsidRDefault="008D4E8D" w:rsidP="00696E34">
      <w:pPr>
        <w:pStyle w:val="PSI-Normal"/>
      </w:pPr>
      <w:r w:rsidRPr="00696E34">
        <w:t>Se multiplica cada factor por su calificación.</w:t>
      </w:r>
    </w:p>
    <w:p w:rsidR="008D4E8D" w:rsidRPr="00696E34" w:rsidRDefault="008D4E8D" w:rsidP="00696E34">
      <w:pPr>
        <w:pStyle w:val="PSI-Normal"/>
      </w:pPr>
      <w:r w:rsidRPr="00696E34">
        <w:t>Se suman estos productos para obtener el total EFactor</w:t>
      </w:r>
    </w:p>
    <w:p w:rsidR="008D4E8D" w:rsidRPr="00696E34" w:rsidRDefault="008D4E8D" w:rsidP="00696E34">
      <w:pPr>
        <w:pStyle w:val="PSI-Normal"/>
      </w:pPr>
      <w:r w:rsidRPr="00696E34">
        <w:t>Para obtener la valoración final, se utiliza la siguiente fórmula:</w:t>
      </w:r>
    </w:p>
    <w:p w:rsidR="008D4E8D" w:rsidRPr="00696E34" w:rsidRDefault="008D4E8D" w:rsidP="00696E34">
      <w:pPr>
        <w:pStyle w:val="PSI-Normal"/>
      </w:pPr>
      <w:r w:rsidRPr="00696E34">
        <w:t>EF = 1,4 + (- 0,03 * EFactor)</w:t>
      </w:r>
    </w:p>
    <w:p w:rsidR="008D4E8D" w:rsidRPr="00C60EEA" w:rsidRDefault="008D4E8D" w:rsidP="008D4E8D">
      <w:pPr>
        <w:tabs>
          <w:tab w:val="left" w:pos="0"/>
        </w:tabs>
        <w:spacing w:before="120" w:after="60"/>
      </w:pPr>
    </w:p>
    <w:p w:rsidR="008D4E8D" w:rsidRPr="00696E34" w:rsidRDefault="008D4E8D" w:rsidP="00696E34">
      <w:pPr>
        <w:pStyle w:val="PSI-Ttulo3"/>
      </w:pPr>
      <w:bookmarkStart w:id="90" w:name="_Toc140412768"/>
      <w:bookmarkStart w:id="91" w:name="_Toc140415246"/>
      <w:bookmarkStart w:id="92" w:name="_Toc140421795"/>
      <w:bookmarkStart w:id="93" w:name="_Toc159588488"/>
      <w:bookmarkStart w:id="94" w:name="_Toc259439580"/>
      <w:r>
        <w:t>Cálculo de Puntos de Casos de Uso Ajustados (UCP)</w:t>
      </w:r>
      <w:bookmarkEnd w:id="90"/>
      <w:bookmarkEnd w:id="91"/>
      <w:bookmarkEnd w:id="92"/>
      <w:bookmarkEnd w:id="93"/>
      <w:bookmarkEnd w:id="94"/>
    </w:p>
    <w:p w:rsidR="008D4E8D" w:rsidRPr="00696E34" w:rsidRDefault="00696E34" w:rsidP="00696E34">
      <w:pPr>
        <w:pStyle w:val="PSI-Normal"/>
      </w:pPr>
      <w:r w:rsidRPr="00696E34">
        <w:t xml:space="preserve">Los puntos </w:t>
      </w:r>
      <w:r w:rsidR="008D4E8D" w:rsidRPr="00696E34">
        <w:t>Casos de Uso Ajustados se obtienen de acuerdo a la siguiente fórmula:</w:t>
      </w:r>
    </w:p>
    <w:p w:rsidR="008D4E8D" w:rsidRPr="00696E34" w:rsidRDefault="008D4E8D" w:rsidP="00696E34">
      <w:pPr>
        <w:pStyle w:val="PSI-Normal"/>
        <w:rPr>
          <w:b/>
        </w:rPr>
      </w:pPr>
      <w:r w:rsidRPr="00696E34">
        <w:rPr>
          <w:b/>
        </w:rPr>
        <w:t>UCP = UUCP * TCF * EF</w:t>
      </w:r>
    </w:p>
    <w:p w:rsidR="008D4E8D" w:rsidRPr="00C60EEA" w:rsidRDefault="008D4E8D" w:rsidP="00696E34">
      <w:pPr>
        <w:pStyle w:val="PSI-Normal"/>
      </w:pPr>
    </w:p>
    <w:p w:rsidR="00C60EEA" w:rsidRDefault="00C60EEA">
      <w:pPr>
        <w:rPr>
          <w:rFonts w:asciiTheme="majorHAnsi" w:eastAsiaTheme="majorEastAsia" w:hAnsiTheme="majorHAnsi" w:cstheme="majorBidi"/>
          <w:b/>
          <w:bCs/>
          <w:color w:val="4F81BD" w:themeColor="accent1"/>
          <w:sz w:val="26"/>
          <w:szCs w:val="26"/>
          <w:lang w:val="es-AR"/>
        </w:rPr>
      </w:pPr>
      <w:bookmarkStart w:id="95" w:name="_Toc140412769"/>
      <w:bookmarkStart w:id="96" w:name="_Toc140415247"/>
      <w:bookmarkStart w:id="97" w:name="_Toc140421796"/>
      <w:bookmarkStart w:id="98" w:name="_Toc159588489"/>
      <w:r>
        <w:br w:type="page"/>
      </w:r>
    </w:p>
    <w:p w:rsidR="008D4E8D" w:rsidRPr="00474E73" w:rsidRDefault="008D4E8D" w:rsidP="008D4E8D">
      <w:pPr>
        <w:pStyle w:val="PSI-Ttulo2"/>
      </w:pPr>
      <w:bookmarkStart w:id="99" w:name="_Toc259439581"/>
      <w:r w:rsidRPr="00023E69">
        <w:lastRenderedPageBreak/>
        <w:t>Estimación del número de Horas-Hombre</w:t>
      </w:r>
      <w:bookmarkEnd w:id="95"/>
      <w:bookmarkEnd w:id="96"/>
      <w:bookmarkEnd w:id="97"/>
      <w:bookmarkEnd w:id="98"/>
      <w:bookmarkEnd w:id="99"/>
    </w:p>
    <w:p w:rsidR="008D4E8D" w:rsidRPr="00C60EEA" w:rsidRDefault="008D4E8D" w:rsidP="00696E34">
      <w:pPr>
        <w:pStyle w:val="PSI-Normal"/>
      </w:pPr>
      <w:r w:rsidRPr="00C60EEA">
        <w:t>En general, Karner sugiere utilizar 20 horas-hombre por UCP</w:t>
      </w:r>
    </w:p>
    <w:p w:rsidR="008D4E8D" w:rsidRPr="00C60EEA" w:rsidRDefault="008D4E8D" w:rsidP="00696E34">
      <w:pPr>
        <w:pStyle w:val="PSI-Normal"/>
      </w:pPr>
      <w:r w:rsidRPr="00C60EEA">
        <w:t>Total Hombres Hora = UCP * 20</w:t>
      </w:r>
    </w:p>
    <w:p w:rsidR="008D4E8D" w:rsidRPr="00C60EEA" w:rsidRDefault="008D4E8D" w:rsidP="008D4E8D">
      <w:pPr>
        <w:tabs>
          <w:tab w:val="left" w:pos="0"/>
        </w:tabs>
        <w:spacing w:before="120" w:after="60"/>
        <w:rPr>
          <w:b/>
          <w:bCs/>
        </w:rPr>
      </w:pPr>
    </w:p>
    <w:p w:rsidR="008D4E8D" w:rsidRPr="00474E73" w:rsidRDefault="008D4E8D" w:rsidP="008D4E8D">
      <w:pPr>
        <w:pStyle w:val="PSI-Ttulo2"/>
      </w:pPr>
      <w:bookmarkStart w:id="100" w:name="_Toc140412770"/>
      <w:bookmarkStart w:id="101" w:name="_Toc140415248"/>
      <w:bookmarkStart w:id="102" w:name="_Toc140421797"/>
      <w:bookmarkStart w:id="103" w:name="_Toc159588490"/>
      <w:bookmarkStart w:id="104" w:name="_Toc259439582"/>
      <w:r w:rsidRPr="00023E69">
        <w:t>Estimación del número de Horas-Hombre refinado</w:t>
      </w:r>
      <w:bookmarkEnd w:id="100"/>
      <w:bookmarkEnd w:id="101"/>
      <w:bookmarkEnd w:id="102"/>
      <w:bookmarkEnd w:id="103"/>
      <w:bookmarkEnd w:id="104"/>
    </w:p>
    <w:p w:rsidR="008D4E8D" w:rsidRPr="00D96801" w:rsidRDefault="008D4E8D" w:rsidP="00375286">
      <w:pPr>
        <w:pStyle w:val="PSI-Normal"/>
        <w:ind w:left="0" w:firstLine="0"/>
      </w:pPr>
      <w:r w:rsidRPr="00D96801">
        <w:t>Se sugiere además utilizar un método de refinamiento basado en los factores del entorno, basándose en las siguientes consideraciones:</w:t>
      </w:r>
    </w:p>
    <w:p w:rsidR="008D4E8D" w:rsidRPr="00D96801" w:rsidRDefault="008D4E8D" w:rsidP="00375286">
      <w:pPr>
        <w:pStyle w:val="PSI-Normal"/>
        <w:ind w:left="0" w:firstLine="0"/>
      </w:pPr>
      <w:r w:rsidRPr="00D96801">
        <w:t>Los factores EF determinan en nivel de experiencia del staff y la estabilidad del proyecto.</w:t>
      </w:r>
    </w:p>
    <w:p w:rsidR="008D4E8D" w:rsidRPr="00D96801" w:rsidRDefault="008D4E8D" w:rsidP="00375286">
      <w:pPr>
        <w:pStyle w:val="PSI-Normal"/>
        <w:ind w:left="0" w:firstLine="0"/>
      </w:pPr>
      <w:r w:rsidRPr="00D96801">
        <w:t>Todos los valores negativos en esta área significan que se deberá utilizar tiempo para entrenamiento del personal o para solucionar problemas que se ocasionen.</w:t>
      </w:r>
    </w:p>
    <w:p w:rsidR="008D4E8D" w:rsidRPr="00D96801" w:rsidRDefault="008D4E8D" w:rsidP="00375286">
      <w:pPr>
        <w:pStyle w:val="PSI-Normal"/>
        <w:ind w:left="0" w:firstLine="0"/>
      </w:pPr>
      <w:r w:rsidRPr="00D96801">
        <w:t>Para lo cual se realizará lo siguiente:</w:t>
      </w:r>
    </w:p>
    <w:p w:rsidR="008D4E8D" w:rsidRPr="00D96801" w:rsidRDefault="008D4E8D" w:rsidP="00375286">
      <w:pPr>
        <w:pStyle w:val="PSI-Normal"/>
        <w:ind w:left="0" w:firstLine="0"/>
      </w:pPr>
      <w:r w:rsidRPr="00D96801">
        <w:t xml:space="preserve">Calcular </w:t>
      </w:r>
      <w:r w:rsidR="00C60EEA" w:rsidRPr="00D96801">
        <w:t>cuántos</w:t>
      </w:r>
      <w:r w:rsidRPr="00D96801">
        <w:t xml:space="preserve"> factores del entorno de E1 a E6 poseen una valoración menor a 3, y cuantos de E7 a E8 están por encima de 3. </w:t>
      </w:r>
    </w:p>
    <w:p w:rsidR="008D4E8D" w:rsidRPr="00D96801" w:rsidRDefault="008D4E8D" w:rsidP="00375286">
      <w:pPr>
        <w:pStyle w:val="PSI-Normal"/>
        <w:ind w:left="0" w:firstLine="0"/>
      </w:pPr>
      <w:r w:rsidRPr="00D96801">
        <w:t>La suma de ambos conteos brinda el valor TNEF, con el cual se puede ajustar la cantidad de horas-hombre a asignar para cada UCP. Este ajuste se realiza de la siguiente manera:</w:t>
      </w:r>
    </w:p>
    <w:p w:rsidR="008D4E8D" w:rsidRPr="00C60EEA" w:rsidRDefault="008D4E8D" w:rsidP="00F6138E">
      <w:pPr>
        <w:pStyle w:val="PSI-Normal"/>
        <w:numPr>
          <w:ilvl w:val="0"/>
          <w:numId w:val="44"/>
        </w:numPr>
      </w:pPr>
      <w:r w:rsidRPr="00C60EEA">
        <w:t>20 horas-hombre por UCP cuando TNEF  &lt;= 2</w:t>
      </w:r>
    </w:p>
    <w:p w:rsidR="008D4E8D" w:rsidRPr="00C60EEA" w:rsidRDefault="008D4E8D" w:rsidP="00F6138E">
      <w:pPr>
        <w:pStyle w:val="PSI-Normal"/>
        <w:numPr>
          <w:ilvl w:val="0"/>
          <w:numId w:val="44"/>
        </w:numPr>
      </w:pPr>
      <w:r w:rsidRPr="00C60EEA">
        <w:t>28 horas-hombre por UCP cuando  3 &gt;= TNEF &lt;= 4</w:t>
      </w:r>
    </w:p>
    <w:p w:rsidR="008D4E8D" w:rsidRPr="00C60EEA" w:rsidRDefault="008D4E8D" w:rsidP="00F6138E">
      <w:pPr>
        <w:pStyle w:val="PSI-Normal"/>
        <w:numPr>
          <w:ilvl w:val="0"/>
          <w:numId w:val="44"/>
        </w:numPr>
      </w:pPr>
      <w:r w:rsidRPr="00C60EEA">
        <w:t>36 horas-hombre por UCP cuando TNEF &gt;= 4</w:t>
      </w:r>
    </w:p>
    <w:p w:rsidR="008D4E8D" w:rsidRPr="00C60EEA" w:rsidRDefault="008D4E8D" w:rsidP="00696E34">
      <w:pPr>
        <w:pStyle w:val="PSI-Normal"/>
      </w:pPr>
      <w:r w:rsidRPr="00C60EEA">
        <w:t>En este caso se recomienda considerar no avanzar con el proyecto.</w:t>
      </w:r>
    </w:p>
    <w:p w:rsidR="008D4E8D" w:rsidRPr="00C60EEA" w:rsidRDefault="008D4E8D" w:rsidP="008D4E8D"/>
    <w:p w:rsidR="008D4E8D" w:rsidRPr="00C60EEA" w:rsidRDefault="008D4E8D" w:rsidP="008D4E8D">
      <w:pPr>
        <w:rPr>
          <w:b/>
        </w:rPr>
      </w:pPr>
      <w:r w:rsidRPr="00C60EEA">
        <w:rPr>
          <w:b/>
        </w:rPr>
        <w:t xml:space="preserve">  </w:t>
      </w:r>
    </w:p>
    <w:p w:rsidR="008D4E8D" w:rsidRPr="00C60EEA" w:rsidRDefault="008D4E8D" w:rsidP="008D4E8D">
      <w:pPr>
        <w:rPr>
          <w:b/>
        </w:rPr>
      </w:pPr>
    </w:p>
    <w:p w:rsidR="008D4E8D" w:rsidRPr="00C60EEA" w:rsidRDefault="008D4E8D" w:rsidP="00F953B3">
      <w:pPr>
        <w:pStyle w:val="PSI-Ttulo1"/>
        <w:rPr>
          <w:b w:val="0"/>
        </w:rPr>
      </w:pPr>
    </w:p>
    <w:sectPr w:rsidR="008D4E8D" w:rsidRPr="00C60E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AF9" w:rsidRDefault="00594AF9" w:rsidP="00C94FBE">
      <w:pPr>
        <w:spacing w:before="0" w:line="240" w:lineRule="auto"/>
      </w:pPr>
      <w:r>
        <w:separator/>
      </w:r>
    </w:p>
    <w:p w:rsidR="00594AF9" w:rsidRDefault="00594AF9"/>
  </w:endnote>
  <w:endnote w:type="continuationSeparator" w:id="1">
    <w:p w:rsidR="00594AF9" w:rsidRDefault="00594AF9" w:rsidP="00C94FBE">
      <w:pPr>
        <w:spacing w:before="0" w:line="240" w:lineRule="auto"/>
      </w:pPr>
      <w:r>
        <w:continuationSeparator/>
      </w:r>
    </w:p>
    <w:p w:rsidR="00594AF9" w:rsidRDefault="00594AF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469" w:rsidRDefault="0044061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FE3E46">
          <w:rPr>
            <w:rFonts w:asciiTheme="majorHAnsi" w:hAnsiTheme="majorHAnsi"/>
            <w:lang w:val="es-AR"/>
          </w:rPr>
          <w:t>GRUPO DE DESARROLLO YENÙ</w:t>
        </w:r>
      </w:sdtContent>
    </w:sdt>
    <w:r w:rsidRPr="00440610">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2F5469">
          <w:tab/>
        </w:r>
        <w:r w:rsidR="002F5469">
          <w:tab/>
        </w:r>
        <w:r w:rsidR="002F5469">
          <w:tab/>
        </w:r>
        <w:r w:rsidR="002F5469">
          <w:tab/>
        </w:r>
        <w:r w:rsidR="002F5469" w:rsidRPr="00DD5A70">
          <w:rPr>
            <w:rFonts w:asciiTheme="majorHAnsi" w:hAnsiTheme="majorHAnsi" w:cstheme="majorHAnsi"/>
          </w:rPr>
          <w:t xml:space="preserve">Página </w:t>
        </w:r>
        <w:r w:rsidRPr="00DD5A70">
          <w:rPr>
            <w:rFonts w:asciiTheme="majorHAnsi" w:hAnsiTheme="majorHAnsi" w:cstheme="majorHAnsi"/>
          </w:rPr>
          <w:fldChar w:fldCharType="begin"/>
        </w:r>
        <w:r w:rsidR="002F546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E3E46">
          <w:rPr>
            <w:rFonts w:asciiTheme="majorHAnsi" w:hAnsiTheme="majorHAnsi" w:cstheme="majorHAnsi"/>
            <w:noProof/>
          </w:rPr>
          <w:t>12</w:t>
        </w:r>
        <w:r w:rsidRPr="00DD5A70">
          <w:rPr>
            <w:rFonts w:asciiTheme="majorHAnsi" w:hAnsiTheme="majorHAnsi" w:cstheme="majorHAnsi"/>
          </w:rPr>
          <w:fldChar w:fldCharType="end"/>
        </w:r>
        <w:r w:rsidR="002F5469" w:rsidRPr="00DD5A70">
          <w:rPr>
            <w:rFonts w:asciiTheme="majorHAnsi" w:hAnsiTheme="majorHAnsi" w:cstheme="majorHAnsi"/>
          </w:rPr>
          <w:t xml:space="preserve"> de </w:t>
        </w:r>
        <w:r w:rsidRPr="00DD5A70">
          <w:rPr>
            <w:rFonts w:asciiTheme="majorHAnsi" w:hAnsiTheme="majorHAnsi" w:cstheme="majorHAnsi"/>
          </w:rPr>
          <w:fldChar w:fldCharType="begin"/>
        </w:r>
        <w:r w:rsidR="002F546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E3E46">
          <w:rPr>
            <w:rFonts w:asciiTheme="majorHAnsi" w:hAnsiTheme="majorHAnsi" w:cstheme="majorHAnsi"/>
            <w:noProof/>
          </w:rPr>
          <w:t>12</w:t>
        </w:r>
        <w:r w:rsidRPr="00DD5A70">
          <w:rPr>
            <w:rFonts w:asciiTheme="majorHAnsi" w:hAnsiTheme="majorHAnsi" w:cstheme="majorHAnsi"/>
          </w:rPr>
          <w:fldChar w:fldCharType="end"/>
        </w:r>
      </w:sdtContent>
    </w:sdt>
  </w:p>
  <w:p w:rsidR="002F5469" w:rsidRDefault="002F5469" w:rsidP="00FE3E46">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AF9" w:rsidRDefault="00594AF9" w:rsidP="00C94FBE">
      <w:pPr>
        <w:spacing w:before="0" w:line="240" w:lineRule="auto"/>
      </w:pPr>
      <w:r>
        <w:separator/>
      </w:r>
    </w:p>
    <w:p w:rsidR="00594AF9" w:rsidRDefault="00594AF9"/>
  </w:footnote>
  <w:footnote w:type="continuationSeparator" w:id="1">
    <w:p w:rsidR="00594AF9" w:rsidRDefault="00594AF9" w:rsidP="00C94FBE">
      <w:pPr>
        <w:spacing w:before="0" w:line="240" w:lineRule="auto"/>
      </w:pPr>
      <w:r>
        <w:continuationSeparator/>
      </w:r>
    </w:p>
    <w:p w:rsidR="00594AF9" w:rsidRDefault="00594AF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2F5469" w:rsidRDefault="002F5469">
        <w:pPr>
          <w:pStyle w:val="Encabezado"/>
          <w:rPr>
            <w:rFonts w:asciiTheme="majorHAnsi" w:eastAsiaTheme="majorEastAsia" w:hAnsiTheme="majorHAnsi" w:cstheme="majorBidi"/>
          </w:rPr>
        </w:pPr>
        <w:r>
          <w:rPr>
            <w:rFonts w:asciiTheme="majorHAnsi" w:eastAsiaTheme="majorEastAsia" w:hAnsiTheme="majorHAnsi" w:cstheme="majorBidi"/>
            <w:lang w:val="es-AR"/>
          </w:rPr>
          <w:t>Plan de Estimación</w:t>
        </w:r>
      </w:p>
    </w:sdtContent>
  </w:sdt>
  <w:p w:rsidR="002F5469" w:rsidRPr="000F4F97" w:rsidRDefault="0044061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440610">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FE3E46">
          <w:rPr>
            <w:rFonts w:asciiTheme="majorHAnsi" w:eastAsiaTheme="majorEastAsia" w:hAnsiTheme="majorHAnsi" w:cstheme="majorBidi"/>
            <w:szCs w:val="36"/>
            <w:lang w:val="es-AR"/>
          </w:rPr>
          <w:t>TEMPUS</w:t>
        </w:r>
      </w:sdtContent>
    </w:sdt>
    <w:r w:rsidR="002F546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18D4D9AE"/>
    <w:name w:val="WW8Num2"/>
    <w:lvl w:ilvl="0">
      <w:start w:val="1"/>
      <w:numFmt w:val="decimal"/>
      <w:lvlText w:val="%1."/>
      <w:lvlJc w:val="left"/>
      <w:pPr>
        <w:tabs>
          <w:tab w:val="num" w:pos="0"/>
        </w:tabs>
        <w:ind w:left="0" w:firstLine="0"/>
      </w:pPr>
    </w:lvl>
    <w:lvl w:ilvl="1">
      <w:start w:val="1"/>
      <w:numFmt w:val="none"/>
      <w:lvlText w:val="2.3."/>
      <w:lvlJc w:val="left"/>
      <w:pPr>
        <w:tabs>
          <w:tab w:val="num" w:pos="360"/>
        </w:tabs>
        <w:ind w:left="360" w:hanging="360"/>
      </w:pPr>
      <w:rPr>
        <w:rFonts w:hint="default"/>
      </w:r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3.%4.%5"/>
      <w:lvlJc w:val="left"/>
      <w:pPr>
        <w:tabs>
          <w:tab w:val="num" w:pos="0"/>
        </w:tabs>
        <w:ind w:left="0" w:firstLine="0"/>
      </w:pPr>
    </w:lvl>
    <w:lvl w:ilvl="5">
      <w:start w:val="1"/>
      <w:numFmt w:val="decimal"/>
      <w:lvlText w:val="%3.%4.%5.%6"/>
      <w:lvlJc w:val="left"/>
      <w:pPr>
        <w:tabs>
          <w:tab w:val="num" w:pos="0"/>
        </w:tabs>
        <w:ind w:left="0" w:firstLine="0"/>
      </w:pPr>
    </w:lvl>
    <w:lvl w:ilvl="6">
      <w:start w:val="1"/>
      <w:numFmt w:val="decimal"/>
      <w:lvlText w:val="%3.%4.%5.%6.%7"/>
      <w:lvlJc w:val="left"/>
      <w:pPr>
        <w:tabs>
          <w:tab w:val="num" w:pos="0"/>
        </w:tabs>
        <w:ind w:left="0" w:firstLine="0"/>
      </w:pPr>
    </w:lvl>
    <w:lvl w:ilvl="7">
      <w:start w:val="1"/>
      <w:numFmt w:val="decimal"/>
      <w:lvlText w:val="%3.%4.%5.%6.%7.%8"/>
      <w:lvlJc w:val="left"/>
      <w:pPr>
        <w:tabs>
          <w:tab w:val="num" w:pos="0"/>
        </w:tabs>
        <w:ind w:left="0" w:firstLine="0"/>
      </w:pPr>
    </w:lvl>
    <w:lvl w:ilvl="8">
      <w:start w:val="1"/>
      <w:numFmt w:val="decimal"/>
      <w:lvlText w:val="%3.%4.%5.%6.%7.%8.%9"/>
      <w:lvlJc w:val="left"/>
      <w:pPr>
        <w:tabs>
          <w:tab w:val="num" w:pos="0"/>
        </w:tabs>
        <w:ind w:left="0" w:firstLine="0"/>
      </w:pPr>
    </w:lvl>
  </w:abstractNum>
  <w:abstractNum w:abstractNumId="1">
    <w:nsid w:val="00000003"/>
    <w:multiLevelType w:val="multilevel"/>
    <w:tmpl w:val="00000003"/>
    <w:name w:val="Outline"/>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6244C73"/>
    <w:multiLevelType w:val="hybridMultilevel"/>
    <w:tmpl w:val="3F0C1DA6"/>
    <w:lvl w:ilvl="0" w:tplc="8B280076">
      <w:start w:val="1"/>
      <w:numFmt w:val="none"/>
      <w:lvlText w:val="1.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81B3358"/>
    <w:multiLevelType w:val="hybridMultilevel"/>
    <w:tmpl w:val="C7FCB182"/>
    <w:lvl w:ilvl="0" w:tplc="9E34D710">
      <w:start w:val="1"/>
      <w:numFmt w:val="none"/>
      <w:lvlText w:val="2.3.2.2."/>
      <w:lvlJc w:val="left"/>
      <w:pPr>
        <w:tabs>
          <w:tab w:val="num" w:pos="2421"/>
        </w:tabs>
        <w:ind w:left="2421"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9E34D710">
      <w:start w:val="1"/>
      <w:numFmt w:val="none"/>
      <w:lvlText w:val="2.3.2.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0A3D6B68"/>
    <w:multiLevelType w:val="hybridMultilevel"/>
    <w:tmpl w:val="2B442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EF57F27"/>
    <w:multiLevelType w:val="hybridMultilevel"/>
    <w:tmpl w:val="AD2E5AE8"/>
    <w:lvl w:ilvl="0" w:tplc="40265248">
      <w:start w:val="1"/>
      <w:numFmt w:val="none"/>
      <w:lvlText w:val="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0FAE3E54"/>
    <w:multiLevelType w:val="hybridMultilevel"/>
    <w:tmpl w:val="57166F68"/>
    <w:lvl w:ilvl="0" w:tplc="5DDC471A">
      <w:start w:val="1"/>
      <w:numFmt w:val="none"/>
      <w:lvlText w:val="2.3.1.2."/>
      <w:lvlJc w:val="left"/>
      <w:pPr>
        <w:tabs>
          <w:tab w:val="num" w:pos="2988"/>
        </w:tabs>
        <w:ind w:left="298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E4924608">
      <w:start w:val="1"/>
      <w:numFmt w:val="none"/>
      <w:lvlText w:val="2.3.1.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05C4464"/>
    <w:multiLevelType w:val="hybridMultilevel"/>
    <w:tmpl w:val="5928B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1EC450D"/>
    <w:multiLevelType w:val="hybridMultilevel"/>
    <w:tmpl w:val="8D1847A2"/>
    <w:lvl w:ilvl="0" w:tplc="12D4D2E4">
      <w:start w:val="1"/>
      <w:numFmt w:val="bullet"/>
      <w:lvlText w:val=""/>
      <w:lvlJc w:val="left"/>
      <w:pPr>
        <w:ind w:left="829" w:hanging="360"/>
      </w:pPr>
      <w:rPr>
        <w:rFonts w:ascii="Symbol" w:hAnsi="Symbol" w:hint="default"/>
      </w:rPr>
    </w:lvl>
    <w:lvl w:ilvl="1" w:tplc="2A042C12" w:tentative="1">
      <w:start w:val="1"/>
      <w:numFmt w:val="bullet"/>
      <w:lvlText w:val="o"/>
      <w:lvlJc w:val="left"/>
      <w:pPr>
        <w:ind w:left="1549" w:hanging="360"/>
      </w:pPr>
      <w:rPr>
        <w:rFonts w:ascii="Courier New" w:hAnsi="Courier New" w:cs="Courier New" w:hint="default"/>
      </w:rPr>
    </w:lvl>
    <w:lvl w:ilvl="2" w:tplc="F7DA24A8" w:tentative="1">
      <w:start w:val="1"/>
      <w:numFmt w:val="bullet"/>
      <w:lvlText w:val=""/>
      <w:lvlJc w:val="left"/>
      <w:pPr>
        <w:ind w:left="2269" w:hanging="360"/>
      </w:pPr>
      <w:rPr>
        <w:rFonts w:ascii="Wingdings" w:hAnsi="Wingdings" w:hint="default"/>
      </w:rPr>
    </w:lvl>
    <w:lvl w:ilvl="3" w:tplc="C96E32E6" w:tentative="1">
      <w:start w:val="1"/>
      <w:numFmt w:val="bullet"/>
      <w:lvlText w:val=""/>
      <w:lvlJc w:val="left"/>
      <w:pPr>
        <w:ind w:left="2989" w:hanging="360"/>
      </w:pPr>
      <w:rPr>
        <w:rFonts w:ascii="Symbol" w:hAnsi="Symbol" w:hint="default"/>
      </w:rPr>
    </w:lvl>
    <w:lvl w:ilvl="4" w:tplc="0CC67AB8" w:tentative="1">
      <w:start w:val="1"/>
      <w:numFmt w:val="bullet"/>
      <w:lvlText w:val="o"/>
      <w:lvlJc w:val="left"/>
      <w:pPr>
        <w:ind w:left="3709" w:hanging="360"/>
      </w:pPr>
      <w:rPr>
        <w:rFonts w:ascii="Courier New" w:hAnsi="Courier New" w:cs="Courier New" w:hint="default"/>
      </w:rPr>
    </w:lvl>
    <w:lvl w:ilvl="5" w:tplc="8A988E24" w:tentative="1">
      <w:start w:val="1"/>
      <w:numFmt w:val="bullet"/>
      <w:lvlText w:val=""/>
      <w:lvlJc w:val="left"/>
      <w:pPr>
        <w:ind w:left="4429" w:hanging="360"/>
      </w:pPr>
      <w:rPr>
        <w:rFonts w:ascii="Wingdings" w:hAnsi="Wingdings" w:hint="default"/>
      </w:rPr>
    </w:lvl>
    <w:lvl w:ilvl="6" w:tplc="77D0087A" w:tentative="1">
      <w:start w:val="1"/>
      <w:numFmt w:val="bullet"/>
      <w:lvlText w:val=""/>
      <w:lvlJc w:val="left"/>
      <w:pPr>
        <w:ind w:left="5149" w:hanging="360"/>
      </w:pPr>
      <w:rPr>
        <w:rFonts w:ascii="Symbol" w:hAnsi="Symbol" w:hint="default"/>
      </w:rPr>
    </w:lvl>
    <w:lvl w:ilvl="7" w:tplc="76D41CE2" w:tentative="1">
      <w:start w:val="1"/>
      <w:numFmt w:val="bullet"/>
      <w:lvlText w:val="o"/>
      <w:lvlJc w:val="left"/>
      <w:pPr>
        <w:ind w:left="5869" w:hanging="360"/>
      </w:pPr>
      <w:rPr>
        <w:rFonts w:ascii="Courier New" w:hAnsi="Courier New" w:cs="Courier New" w:hint="default"/>
      </w:rPr>
    </w:lvl>
    <w:lvl w:ilvl="8" w:tplc="8CC842E6" w:tentative="1">
      <w:start w:val="1"/>
      <w:numFmt w:val="bullet"/>
      <w:lvlText w:val=""/>
      <w:lvlJc w:val="left"/>
      <w:pPr>
        <w:ind w:left="6589" w:hanging="360"/>
      </w:pPr>
      <w:rPr>
        <w:rFonts w:ascii="Wingdings" w:hAnsi="Wingdings" w:hint="default"/>
      </w:rPr>
    </w:lvl>
  </w:abstractNum>
  <w:abstractNum w:abstractNumId="12">
    <w:nsid w:val="1F471821"/>
    <w:multiLevelType w:val="hybridMultilevel"/>
    <w:tmpl w:val="ACF6DE16"/>
    <w:lvl w:ilvl="0" w:tplc="83EEE82A">
      <w:start w:val="1"/>
      <w:numFmt w:val="none"/>
      <w:lvlText w:val="2.2.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4">
    <w:nsid w:val="258C2800"/>
    <w:multiLevelType w:val="hybridMultilevel"/>
    <w:tmpl w:val="74485E28"/>
    <w:lvl w:ilvl="0" w:tplc="797C0EAC">
      <w:start w:val="1"/>
      <w:numFmt w:val="none"/>
      <w:lvlText w:val="2.3.2."/>
      <w:lvlJc w:val="left"/>
      <w:pPr>
        <w:tabs>
          <w:tab w:val="num" w:pos="720"/>
        </w:tabs>
        <w:ind w:left="720" w:hanging="360"/>
      </w:pPr>
      <w:rPr>
        <w:rFonts w:hint="default"/>
      </w:rPr>
    </w:lvl>
    <w:lvl w:ilvl="1" w:tplc="00CAB15A">
      <w:start w:val="1"/>
      <w:numFmt w:val="none"/>
      <w:lvlText w:val="2.3.2.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8F74C37"/>
    <w:multiLevelType w:val="hybridMultilevel"/>
    <w:tmpl w:val="2292A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137581"/>
    <w:multiLevelType w:val="hybridMultilevel"/>
    <w:tmpl w:val="69602110"/>
    <w:name w:val="Outline2"/>
    <w:lvl w:ilvl="0" w:tplc="7018A59C">
      <w:start w:val="1"/>
      <w:numFmt w:val="none"/>
      <w:lvlText w:val="1.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33C4FBE"/>
    <w:multiLevelType w:val="hybridMultilevel"/>
    <w:tmpl w:val="9982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83C08E6"/>
    <w:multiLevelType w:val="hybridMultilevel"/>
    <w:tmpl w:val="133E6FFE"/>
    <w:lvl w:ilvl="0" w:tplc="6D0A9706">
      <w:start w:val="1"/>
      <w:numFmt w:val="none"/>
      <w:lvlText w:val="4.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B9D2778"/>
    <w:multiLevelType w:val="hybridMultilevel"/>
    <w:tmpl w:val="BEF698D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nsid w:val="41E70920"/>
    <w:multiLevelType w:val="hybridMultilevel"/>
    <w:tmpl w:val="F064C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34B4DDA"/>
    <w:multiLevelType w:val="hybridMultilevel"/>
    <w:tmpl w:val="D59C5AF0"/>
    <w:lvl w:ilvl="0" w:tplc="900C9E12">
      <w:start w:val="1"/>
      <w:numFmt w:val="none"/>
      <w:lvlText w:val="2.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4B929C7"/>
    <w:multiLevelType w:val="hybridMultilevel"/>
    <w:tmpl w:val="DF160DE6"/>
    <w:lvl w:ilvl="0" w:tplc="70722EF2">
      <w:start w:val="1"/>
      <w:numFmt w:val="none"/>
      <w:lvlText w:val="2.2.2.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4">
    <w:nsid w:val="48BA4FC8"/>
    <w:multiLevelType w:val="hybridMultilevel"/>
    <w:tmpl w:val="62AA7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B92772D"/>
    <w:multiLevelType w:val="hybridMultilevel"/>
    <w:tmpl w:val="77C08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EB11042"/>
    <w:multiLevelType w:val="hybridMultilevel"/>
    <w:tmpl w:val="EC1A3A32"/>
    <w:lvl w:ilvl="0" w:tplc="F01E686E">
      <w:start w:val="1"/>
      <w:numFmt w:val="none"/>
      <w:lvlText w:val="4.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1A91445"/>
    <w:multiLevelType w:val="hybridMultilevel"/>
    <w:tmpl w:val="AB16E5E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nsid w:val="52D90BB8"/>
    <w:multiLevelType w:val="hybridMultilevel"/>
    <w:tmpl w:val="1D2461DE"/>
    <w:lvl w:ilvl="0" w:tplc="E9224652">
      <w:start w:val="1"/>
      <w:numFmt w:val="decimal"/>
      <w:pStyle w:val="PSI-ComentarioNumeracin"/>
      <w:lvlText w:val="%1."/>
      <w:lvlJc w:val="left"/>
      <w:pPr>
        <w:ind w:left="1072" w:hanging="360"/>
      </w:pPr>
      <w:rPr>
        <w:rFonts w:hint="default"/>
      </w:rPr>
    </w:lvl>
    <w:lvl w:ilvl="1" w:tplc="0C0A0019" w:tentative="1">
      <w:start w:val="1"/>
      <w:numFmt w:val="bullet"/>
      <w:lvlText w:val="o"/>
      <w:lvlJc w:val="left"/>
      <w:pPr>
        <w:ind w:left="1792" w:hanging="360"/>
      </w:pPr>
      <w:rPr>
        <w:rFonts w:ascii="Courier New" w:hAnsi="Courier New" w:cs="Courier New" w:hint="default"/>
      </w:rPr>
    </w:lvl>
    <w:lvl w:ilvl="2" w:tplc="0C0A001B" w:tentative="1">
      <w:start w:val="1"/>
      <w:numFmt w:val="bullet"/>
      <w:lvlText w:val=""/>
      <w:lvlJc w:val="left"/>
      <w:pPr>
        <w:ind w:left="2512" w:hanging="360"/>
      </w:pPr>
      <w:rPr>
        <w:rFonts w:ascii="Wingdings" w:hAnsi="Wingdings" w:hint="default"/>
      </w:rPr>
    </w:lvl>
    <w:lvl w:ilvl="3" w:tplc="0C0A000F" w:tentative="1">
      <w:start w:val="1"/>
      <w:numFmt w:val="bullet"/>
      <w:lvlText w:val=""/>
      <w:lvlJc w:val="left"/>
      <w:pPr>
        <w:ind w:left="3232" w:hanging="360"/>
      </w:pPr>
      <w:rPr>
        <w:rFonts w:ascii="Symbol" w:hAnsi="Symbol" w:hint="default"/>
      </w:rPr>
    </w:lvl>
    <w:lvl w:ilvl="4" w:tplc="0C0A0019" w:tentative="1">
      <w:start w:val="1"/>
      <w:numFmt w:val="bullet"/>
      <w:lvlText w:val="o"/>
      <w:lvlJc w:val="left"/>
      <w:pPr>
        <w:ind w:left="3952" w:hanging="360"/>
      </w:pPr>
      <w:rPr>
        <w:rFonts w:ascii="Courier New" w:hAnsi="Courier New" w:cs="Courier New" w:hint="default"/>
      </w:rPr>
    </w:lvl>
    <w:lvl w:ilvl="5" w:tplc="0C0A001B" w:tentative="1">
      <w:start w:val="1"/>
      <w:numFmt w:val="bullet"/>
      <w:lvlText w:val=""/>
      <w:lvlJc w:val="left"/>
      <w:pPr>
        <w:ind w:left="4672" w:hanging="360"/>
      </w:pPr>
      <w:rPr>
        <w:rFonts w:ascii="Wingdings" w:hAnsi="Wingdings" w:hint="default"/>
      </w:rPr>
    </w:lvl>
    <w:lvl w:ilvl="6" w:tplc="0C0A000F" w:tentative="1">
      <w:start w:val="1"/>
      <w:numFmt w:val="bullet"/>
      <w:lvlText w:val=""/>
      <w:lvlJc w:val="left"/>
      <w:pPr>
        <w:ind w:left="5392" w:hanging="360"/>
      </w:pPr>
      <w:rPr>
        <w:rFonts w:ascii="Symbol" w:hAnsi="Symbol" w:hint="default"/>
      </w:rPr>
    </w:lvl>
    <w:lvl w:ilvl="7" w:tplc="0C0A0019" w:tentative="1">
      <w:start w:val="1"/>
      <w:numFmt w:val="bullet"/>
      <w:lvlText w:val="o"/>
      <w:lvlJc w:val="left"/>
      <w:pPr>
        <w:ind w:left="6112" w:hanging="360"/>
      </w:pPr>
      <w:rPr>
        <w:rFonts w:ascii="Courier New" w:hAnsi="Courier New" w:cs="Courier New" w:hint="default"/>
      </w:rPr>
    </w:lvl>
    <w:lvl w:ilvl="8" w:tplc="0C0A001B" w:tentative="1">
      <w:start w:val="1"/>
      <w:numFmt w:val="bullet"/>
      <w:lvlText w:val=""/>
      <w:lvlJc w:val="left"/>
      <w:pPr>
        <w:ind w:left="6832" w:hanging="360"/>
      </w:pPr>
      <w:rPr>
        <w:rFonts w:ascii="Wingdings" w:hAnsi="Wingdings" w:hint="default"/>
      </w:rPr>
    </w:lvl>
  </w:abstractNum>
  <w:abstractNum w:abstractNumId="29">
    <w:nsid w:val="583D589B"/>
    <w:multiLevelType w:val="hybridMultilevel"/>
    <w:tmpl w:val="0570F0A2"/>
    <w:lvl w:ilvl="0" w:tplc="32B6F41E">
      <w:start w:val="1"/>
      <w:numFmt w:val="none"/>
      <w:lvlText w:val="4.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5B1D360E"/>
    <w:multiLevelType w:val="hybridMultilevel"/>
    <w:tmpl w:val="DF2659FE"/>
    <w:lvl w:ilvl="0" w:tplc="CD0602B8">
      <w:start w:val="1"/>
      <w:numFmt w:val="none"/>
      <w:lvlText w:val="2.1."/>
      <w:lvlJc w:val="left"/>
      <w:pPr>
        <w:tabs>
          <w:tab w:val="num" w:pos="720"/>
        </w:tabs>
        <w:ind w:left="720" w:hanging="360"/>
      </w:pPr>
      <w:rPr>
        <w:rFonts w:hint="default"/>
      </w:rPr>
    </w:lvl>
    <w:lvl w:ilvl="1" w:tplc="D4AEB184">
      <w:start w:val="1"/>
      <w:numFmt w:val="none"/>
      <w:lvlText w:val="2.2."/>
      <w:lvlJc w:val="left"/>
      <w:pPr>
        <w:tabs>
          <w:tab w:val="num" w:pos="1440"/>
        </w:tabs>
        <w:ind w:left="1440" w:hanging="360"/>
      </w:pPr>
      <w:rPr>
        <w:rFonts w:hint="default"/>
      </w:rPr>
    </w:lvl>
    <w:lvl w:ilvl="2" w:tplc="91FABA4E">
      <w:start w:val="1"/>
      <w:numFmt w:val="none"/>
      <w:lvlText w:val="2.2.1."/>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5FE356A9"/>
    <w:multiLevelType w:val="hybridMultilevel"/>
    <w:tmpl w:val="48E62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27F6556"/>
    <w:multiLevelType w:val="hybridMultilevel"/>
    <w:tmpl w:val="F56A9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3C42BC3"/>
    <w:multiLevelType w:val="hybridMultilevel"/>
    <w:tmpl w:val="2E7CB296"/>
    <w:lvl w:ilvl="0" w:tplc="B600CEDE">
      <w:start w:val="1"/>
      <w:numFmt w:val="none"/>
      <w:lvlText w:val="2.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63D237B6"/>
    <w:multiLevelType w:val="hybridMultilevel"/>
    <w:tmpl w:val="E056DB56"/>
    <w:lvl w:ilvl="0" w:tplc="31C84484">
      <w:start w:val="1"/>
      <w:numFmt w:val="none"/>
      <w:lvlText w:val="2.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6BA32B35"/>
    <w:multiLevelType w:val="hybridMultilevel"/>
    <w:tmpl w:val="92507944"/>
    <w:lvl w:ilvl="0" w:tplc="077A2D1C">
      <w:start w:val="1"/>
      <w:numFmt w:val="none"/>
      <w:lvlText w:val="4.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6FE213E5"/>
    <w:multiLevelType w:val="hybridMultilevel"/>
    <w:tmpl w:val="B5F06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nsid w:val="75534339"/>
    <w:multiLevelType w:val="hybridMultilevel"/>
    <w:tmpl w:val="56CA05E8"/>
    <w:lvl w:ilvl="0" w:tplc="E5687250">
      <w:start w:val="1"/>
      <w:numFmt w:val="none"/>
      <w:lvlText w:val="2.3.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77887528"/>
    <w:multiLevelType w:val="hybridMultilevel"/>
    <w:tmpl w:val="B3B499E6"/>
    <w:lvl w:ilvl="0" w:tplc="F43EA5FA">
      <w:start w:val="1"/>
      <w:numFmt w:val="none"/>
      <w:lvlText w:val="4.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nsid w:val="7DB855A7"/>
    <w:multiLevelType w:val="hybridMultilevel"/>
    <w:tmpl w:val="925C719E"/>
    <w:lvl w:ilvl="0" w:tplc="68BE9B22">
      <w:start w:val="1"/>
      <w:numFmt w:val="none"/>
      <w:lvlText w:val="2.3.1."/>
      <w:lvlJc w:val="left"/>
      <w:pPr>
        <w:tabs>
          <w:tab w:val="num" w:pos="720"/>
        </w:tabs>
        <w:ind w:left="720" w:hanging="360"/>
      </w:pPr>
      <w:rPr>
        <w:rFonts w:hint="default"/>
      </w:rPr>
    </w:lvl>
    <w:lvl w:ilvl="1" w:tplc="2536DF8C">
      <w:start w:val="1"/>
      <w:numFmt w:val="none"/>
      <w:lvlText w:val="2.3.1.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nsid w:val="7DD64906"/>
    <w:multiLevelType w:val="hybridMultilevel"/>
    <w:tmpl w:val="795E7434"/>
    <w:lvl w:ilvl="0" w:tplc="B6EADF18">
      <w:start w:val="1"/>
      <w:numFmt w:val="bullet"/>
      <w:pStyle w:val="PSI-ComentarioVieta"/>
      <w:lvlText w:val=""/>
      <w:lvlJc w:val="left"/>
      <w:pPr>
        <w:ind w:left="1072" w:hanging="360"/>
      </w:pPr>
      <w:rPr>
        <w:rFonts w:ascii="Symbol" w:hAnsi="Symbol" w:hint="default"/>
      </w:rPr>
    </w:lvl>
    <w:lvl w:ilvl="1" w:tplc="383CE1AA" w:tentative="1">
      <w:start w:val="1"/>
      <w:numFmt w:val="bullet"/>
      <w:lvlText w:val="o"/>
      <w:lvlJc w:val="left"/>
      <w:pPr>
        <w:ind w:left="1792" w:hanging="360"/>
      </w:pPr>
      <w:rPr>
        <w:rFonts w:ascii="Courier New" w:hAnsi="Courier New" w:cs="Courier New" w:hint="default"/>
      </w:rPr>
    </w:lvl>
    <w:lvl w:ilvl="2" w:tplc="F21003B6" w:tentative="1">
      <w:start w:val="1"/>
      <w:numFmt w:val="bullet"/>
      <w:lvlText w:val=""/>
      <w:lvlJc w:val="left"/>
      <w:pPr>
        <w:ind w:left="2512" w:hanging="360"/>
      </w:pPr>
      <w:rPr>
        <w:rFonts w:ascii="Wingdings" w:hAnsi="Wingdings" w:hint="default"/>
      </w:rPr>
    </w:lvl>
    <w:lvl w:ilvl="3" w:tplc="A1ACB7D4" w:tentative="1">
      <w:start w:val="1"/>
      <w:numFmt w:val="bullet"/>
      <w:lvlText w:val=""/>
      <w:lvlJc w:val="left"/>
      <w:pPr>
        <w:ind w:left="3232" w:hanging="360"/>
      </w:pPr>
      <w:rPr>
        <w:rFonts w:ascii="Symbol" w:hAnsi="Symbol" w:hint="default"/>
      </w:rPr>
    </w:lvl>
    <w:lvl w:ilvl="4" w:tplc="CC22D4EE" w:tentative="1">
      <w:start w:val="1"/>
      <w:numFmt w:val="bullet"/>
      <w:lvlText w:val="o"/>
      <w:lvlJc w:val="left"/>
      <w:pPr>
        <w:ind w:left="3952" w:hanging="360"/>
      </w:pPr>
      <w:rPr>
        <w:rFonts w:ascii="Courier New" w:hAnsi="Courier New" w:cs="Courier New" w:hint="default"/>
      </w:rPr>
    </w:lvl>
    <w:lvl w:ilvl="5" w:tplc="4EBE5C20" w:tentative="1">
      <w:start w:val="1"/>
      <w:numFmt w:val="bullet"/>
      <w:lvlText w:val=""/>
      <w:lvlJc w:val="left"/>
      <w:pPr>
        <w:ind w:left="4672" w:hanging="360"/>
      </w:pPr>
      <w:rPr>
        <w:rFonts w:ascii="Wingdings" w:hAnsi="Wingdings" w:hint="default"/>
      </w:rPr>
    </w:lvl>
    <w:lvl w:ilvl="6" w:tplc="A970A3E6" w:tentative="1">
      <w:start w:val="1"/>
      <w:numFmt w:val="bullet"/>
      <w:lvlText w:val=""/>
      <w:lvlJc w:val="left"/>
      <w:pPr>
        <w:ind w:left="5392" w:hanging="360"/>
      </w:pPr>
      <w:rPr>
        <w:rFonts w:ascii="Symbol" w:hAnsi="Symbol" w:hint="default"/>
      </w:rPr>
    </w:lvl>
    <w:lvl w:ilvl="7" w:tplc="4594BB0E" w:tentative="1">
      <w:start w:val="1"/>
      <w:numFmt w:val="bullet"/>
      <w:lvlText w:val="o"/>
      <w:lvlJc w:val="left"/>
      <w:pPr>
        <w:ind w:left="6112" w:hanging="360"/>
      </w:pPr>
      <w:rPr>
        <w:rFonts w:ascii="Courier New" w:hAnsi="Courier New" w:cs="Courier New" w:hint="default"/>
      </w:rPr>
    </w:lvl>
    <w:lvl w:ilvl="8" w:tplc="87E86DE8" w:tentative="1">
      <w:start w:val="1"/>
      <w:numFmt w:val="bullet"/>
      <w:lvlText w:val=""/>
      <w:lvlJc w:val="left"/>
      <w:pPr>
        <w:ind w:left="6832" w:hanging="360"/>
      </w:pPr>
      <w:rPr>
        <w:rFonts w:ascii="Wingdings" w:hAnsi="Wingdings" w:hint="default"/>
      </w:rPr>
    </w:lvl>
  </w:abstractNum>
  <w:num w:numId="1">
    <w:abstractNumId w:val="13"/>
  </w:num>
  <w:num w:numId="2">
    <w:abstractNumId w:val="23"/>
  </w:num>
  <w:num w:numId="3">
    <w:abstractNumId w:val="23"/>
  </w:num>
  <w:num w:numId="4">
    <w:abstractNumId w:val="23"/>
  </w:num>
  <w:num w:numId="5">
    <w:abstractNumId w:val="2"/>
  </w:num>
  <w:num w:numId="6">
    <w:abstractNumId w:val="3"/>
  </w:num>
  <w:num w:numId="7">
    <w:abstractNumId w:val="4"/>
  </w:num>
  <w:num w:numId="8">
    <w:abstractNumId w:val="1"/>
  </w:num>
  <w:num w:numId="9">
    <w:abstractNumId w:val="37"/>
  </w:num>
  <w:num w:numId="10">
    <w:abstractNumId w:val="41"/>
  </w:num>
  <w:num w:numId="11">
    <w:abstractNumId w:val="11"/>
  </w:num>
  <w:num w:numId="12">
    <w:abstractNumId w:val="28"/>
  </w:num>
  <w:num w:numId="13">
    <w:abstractNumId w:val="0"/>
  </w:num>
  <w:num w:numId="14">
    <w:abstractNumId w:val="19"/>
  </w:num>
  <w:num w:numId="15">
    <w:abstractNumId w:val="27"/>
  </w:num>
  <w:num w:numId="16">
    <w:abstractNumId w:val="16"/>
  </w:num>
  <w:num w:numId="17">
    <w:abstractNumId w:val="5"/>
  </w:num>
  <w:num w:numId="18">
    <w:abstractNumId w:val="30"/>
  </w:num>
  <w:num w:numId="19">
    <w:abstractNumId w:val="8"/>
  </w:num>
  <w:num w:numId="20">
    <w:abstractNumId w:val="22"/>
  </w:num>
  <w:num w:numId="21">
    <w:abstractNumId w:val="33"/>
  </w:num>
  <w:num w:numId="22">
    <w:abstractNumId w:val="12"/>
  </w:num>
  <w:num w:numId="23">
    <w:abstractNumId w:val="40"/>
  </w:num>
  <w:num w:numId="24">
    <w:abstractNumId w:val="14"/>
  </w:num>
  <w:num w:numId="25">
    <w:abstractNumId w:val="38"/>
  </w:num>
  <w:num w:numId="26">
    <w:abstractNumId w:val="21"/>
  </w:num>
  <w:num w:numId="27">
    <w:abstractNumId w:val="34"/>
  </w:num>
  <w:num w:numId="28">
    <w:abstractNumId w:val="35"/>
  </w:num>
  <w:num w:numId="29">
    <w:abstractNumId w:val="18"/>
  </w:num>
  <w:num w:numId="30">
    <w:abstractNumId w:val="29"/>
  </w:num>
  <w:num w:numId="31">
    <w:abstractNumId w:val="39"/>
  </w:num>
  <w:num w:numId="32">
    <w:abstractNumId w:val="26"/>
  </w:num>
  <w:num w:numId="33">
    <w:abstractNumId w:val="9"/>
  </w:num>
  <w:num w:numId="34">
    <w:abstractNumId w:val="6"/>
  </w:num>
  <w:num w:numId="35">
    <w:abstractNumId w:val="17"/>
  </w:num>
  <w:num w:numId="36">
    <w:abstractNumId w:val="25"/>
  </w:num>
  <w:num w:numId="37">
    <w:abstractNumId w:val="20"/>
  </w:num>
  <w:num w:numId="38">
    <w:abstractNumId w:val="15"/>
  </w:num>
  <w:num w:numId="39">
    <w:abstractNumId w:val="36"/>
  </w:num>
  <w:num w:numId="40">
    <w:abstractNumId w:val="31"/>
  </w:num>
  <w:num w:numId="41">
    <w:abstractNumId w:val="7"/>
  </w:num>
  <w:num w:numId="42">
    <w:abstractNumId w:val="24"/>
  </w:num>
  <w:num w:numId="43">
    <w:abstractNumId w:val="32"/>
  </w:num>
  <w:num w:numId="4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268496"/>
      <o:colormenu v:ext="edit" fillcolor="#268496" strokecolor="none"/>
    </o:shapedefaults>
    <o:shapelayout v:ext="edit">
      <o:idmap v:ext="edit" data="1"/>
      <o:rules v:ext="edit">
        <o:r id="V:Rule3" type="connector" idref="#_x0000_s1052"/>
        <o:r id="V:Rule4" type="connector" idref="#_x0000_s1060"/>
      </o:rules>
    </o:shapelayout>
  </w:hdrShapeDefaults>
  <w:footnotePr>
    <w:footnote w:id="0"/>
    <w:footnote w:id="1"/>
  </w:footnotePr>
  <w:endnotePr>
    <w:endnote w:id="0"/>
    <w:endnote w:id="1"/>
  </w:endnotePr>
  <w:compat/>
  <w:rsids>
    <w:rsidRoot w:val="00594AF9"/>
    <w:rsid w:val="00011BED"/>
    <w:rsid w:val="00017EFE"/>
    <w:rsid w:val="000440BD"/>
    <w:rsid w:val="00045F1A"/>
    <w:rsid w:val="00067E25"/>
    <w:rsid w:val="00087F53"/>
    <w:rsid w:val="00092BC0"/>
    <w:rsid w:val="000A0FE7"/>
    <w:rsid w:val="000B2DD4"/>
    <w:rsid w:val="000C495E"/>
    <w:rsid w:val="000C4C42"/>
    <w:rsid w:val="000C4E31"/>
    <w:rsid w:val="000D4C6E"/>
    <w:rsid w:val="000F1888"/>
    <w:rsid w:val="000F4F97"/>
    <w:rsid w:val="000F79DF"/>
    <w:rsid w:val="0010416D"/>
    <w:rsid w:val="001129A4"/>
    <w:rsid w:val="001163FF"/>
    <w:rsid w:val="00121FEB"/>
    <w:rsid w:val="0012205F"/>
    <w:rsid w:val="001238D5"/>
    <w:rsid w:val="00134049"/>
    <w:rsid w:val="001410A7"/>
    <w:rsid w:val="00144AE4"/>
    <w:rsid w:val="00150702"/>
    <w:rsid w:val="00175374"/>
    <w:rsid w:val="001823C5"/>
    <w:rsid w:val="00183953"/>
    <w:rsid w:val="00185A46"/>
    <w:rsid w:val="00191198"/>
    <w:rsid w:val="00191748"/>
    <w:rsid w:val="001950C8"/>
    <w:rsid w:val="001A2EE6"/>
    <w:rsid w:val="001B62D4"/>
    <w:rsid w:val="001C6104"/>
    <w:rsid w:val="001C799E"/>
    <w:rsid w:val="001F5F92"/>
    <w:rsid w:val="0020621B"/>
    <w:rsid w:val="00217A70"/>
    <w:rsid w:val="00224B75"/>
    <w:rsid w:val="00237535"/>
    <w:rsid w:val="00266229"/>
    <w:rsid w:val="00266C42"/>
    <w:rsid w:val="0027597B"/>
    <w:rsid w:val="00295CA9"/>
    <w:rsid w:val="002A41AA"/>
    <w:rsid w:val="002B506A"/>
    <w:rsid w:val="002B5AF9"/>
    <w:rsid w:val="002D0CCB"/>
    <w:rsid w:val="002E0AB6"/>
    <w:rsid w:val="002E7874"/>
    <w:rsid w:val="002F1461"/>
    <w:rsid w:val="002F5469"/>
    <w:rsid w:val="003130E3"/>
    <w:rsid w:val="003149A1"/>
    <w:rsid w:val="003163C6"/>
    <w:rsid w:val="00344258"/>
    <w:rsid w:val="00346864"/>
    <w:rsid w:val="00350E39"/>
    <w:rsid w:val="003560F2"/>
    <w:rsid w:val="00363FD1"/>
    <w:rsid w:val="00372F75"/>
    <w:rsid w:val="00375286"/>
    <w:rsid w:val="00397566"/>
    <w:rsid w:val="003A47C9"/>
    <w:rsid w:val="003B7F1F"/>
    <w:rsid w:val="003C54B1"/>
    <w:rsid w:val="003E12FE"/>
    <w:rsid w:val="003E29BF"/>
    <w:rsid w:val="0040066E"/>
    <w:rsid w:val="00440610"/>
    <w:rsid w:val="004525FF"/>
    <w:rsid w:val="004807AF"/>
    <w:rsid w:val="004A54C8"/>
    <w:rsid w:val="004C5D7E"/>
    <w:rsid w:val="004D45CD"/>
    <w:rsid w:val="004D5185"/>
    <w:rsid w:val="004E4935"/>
    <w:rsid w:val="004F4D25"/>
    <w:rsid w:val="005017FA"/>
    <w:rsid w:val="005046A5"/>
    <w:rsid w:val="00504A67"/>
    <w:rsid w:val="00511D9A"/>
    <w:rsid w:val="00515617"/>
    <w:rsid w:val="00551383"/>
    <w:rsid w:val="00562A45"/>
    <w:rsid w:val="00564033"/>
    <w:rsid w:val="00570F4F"/>
    <w:rsid w:val="00584C83"/>
    <w:rsid w:val="005857BB"/>
    <w:rsid w:val="00594AF9"/>
    <w:rsid w:val="0059596F"/>
    <w:rsid w:val="00597A23"/>
    <w:rsid w:val="005A0664"/>
    <w:rsid w:val="005A52A2"/>
    <w:rsid w:val="005B107A"/>
    <w:rsid w:val="005B5AEE"/>
    <w:rsid w:val="005B6373"/>
    <w:rsid w:val="005D7E9B"/>
    <w:rsid w:val="005E76A4"/>
    <w:rsid w:val="005F133C"/>
    <w:rsid w:val="005F5429"/>
    <w:rsid w:val="005F60BA"/>
    <w:rsid w:val="006124BF"/>
    <w:rsid w:val="00616A6E"/>
    <w:rsid w:val="006177BF"/>
    <w:rsid w:val="00653C38"/>
    <w:rsid w:val="006919D5"/>
    <w:rsid w:val="00696E34"/>
    <w:rsid w:val="006A2495"/>
    <w:rsid w:val="006B3371"/>
    <w:rsid w:val="0070494E"/>
    <w:rsid w:val="00705C02"/>
    <w:rsid w:val="00710BA6"/>
    <w:rsid w:val="00711DF8"/>
    <w:rsid w:val="007349D5"/>
    <w:rsid w:val="007447BE"/>
    <w:rsid w:val="007A33C6"/>
    <w:rsid w:val="007B151B"/>
    <w:rsid w:val="007B2E53"/>
    <w:rsid w:val="007C742C"/>
    <w:rsid w:val="007D6E33"/>
    <w:rsid w:val="007D7477"/>
    <w:rsid w:val="007E66A5"/>
    <w:rsid w:val="007F38C0"/>
    <w:rsid w:val="00801130"/>
    <w:rsid w:val="00805E6F"/>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D4E8D"/>
    <w:rsid w:val="008E48FB"/>
    <w:rsid w:val="00904CB6"/>
    <w:rsid w:val="0092483A"/>
    <w:rsid w:val="00942049"/>
    <w:rsid w:val="0096683E"/>
    <w:rsid w:val="00973BC4"/>
    <w:rsid w:val="009871A5"/>
    <w:rsid w:val="009931C2"/>
    <w:rsid w:val="009A3173"/>
    <w:rsid w:val="009E25EF"/>
    <w:rsid w:val="009E4DA8"/>
    <w:rsid w:val="009F4449"/>
    <w:rsid w:val="00A0436A"/>
    <w:rsid w:val="00A12B5B"/>
    <w:rsid w:val="00A13DBA"/>
    <w:rsid w:val="00A2496D"/>
    <w:rsid w:val="00A2757B"/>
    <w:rsid w:val="00A45630"/>
    <w:rsid w:val="00A50ABB"/>
    <w:rsid w:val="00A670E3"/>
    <w:rsid w:val="00A957EE"/>
    <w:rsid w:val="00AA2075"/>
    <w:rsid w:val="00AE0C53"/>
    <w:rsid w:val="00AF6C07"/>
    <w:rsid w:val="00B01480"/>
    <w:rsid w:val="00B0695A"/>
    <w:rsid w:val="00B071F2"/>
    <w:rsid w:val="00B138FE"/>
    <w:rsid w:val="00B144C2"/>
    <w:rsid w:val="00B20663"/>
    <w:rsid w:val="00B21F60"/>
    <w:rsid w:val="00B251C8"/>
    <w:rsid w:val="00B32896"/>
    <w:rsid w:val="00B36B62"/>
    <w:rsid w:val="00B77F48"/>
    <w:rsid w:val="00B810D5"/>
    <w:rsid w:val="00BA699A"/>
    <w:rsid w:val="00BB23C2"/>
    <w:rsid w:val="00BB4A41"/>
    <w:rsid w:val="00BB6AAE"/>
    <w:rsid w:val="00BB7855"/>
    <w:rsid w:val="00BC5404"/>
    <w:rsid w:val="00C0029A"/>
    <w:rsid w:val="00C05700"/>
    <w:rsid w:val="00C14B55"/>
    <w:rsid w:val="00C23F8C"/>
    <w:rsid w:val="00C24CDC"/>
    <w:rsid w:val="00C26C78"/>
    <w:rsid w:val="00C42873"/>
    <w:rsid w:val="00C5135E"/>
    <w:rsid w:val="00C527C8"/>
    <w:rsid w:val="00C60EEA"/>
    <w:rsid w:val="00C67EBC"/>
    <w:rsid w:val="00C7670E"/>
    <w:rsid w:val="00C872BB"/>
    <w:rsid w:val="00C94FBE"/>
    <w:rsid w:val="00C97238"/>
    <w:rsid w:val="00CB2CC9"/>
    <w:rsid w:val="00CC15F8"/>
    <w:rsid w:val="00CD323E"/>
    <w:rsid w:val="00CE0252"/>
    <w:rsid w:val="00CE0C6E"/>
    <w:rsid w:val="00CE7C8F"/>
    <w:rsid w:val="00CE7F5B"/>
    <w:rsid w:val="00D01B23"/>
    <w:rsid w:val="00D06E99"/>
    <w:rsid w:val="00D15FB2"/>
    <w:rsid w:val="00D255E1"/>
    <w:rsid w:val="00D46D12"/>
    <w:rsid w:val="00D649B2"/>
    <w:rsid w:val="00D7629A"/>
    <w:rsid w:val="00D80E83"/>
    <w:rsid w:val="00D96801"/>
    <w:rsid w:val="00DA284A"/>
    <w:rsid w:val="00DB0E65"/>
    <w:rsid w:val="00DB5DC0"/>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7D8C"/>
    <w:rsid w:val="00ED5709"/>
    <w:rsid w:val="00EE0084"/>
    <w:rsid w:val="00EF6542"/>
    <w:rsid w:val="00F045A2"/>
    <w:rsid w:val="00F163F8"/>
    <w:rsid w:val="00F209D3"/>
    <w:rsid w:val="00F36808"/>
    <w:rsid w:val="00F36E62"/>
    <w:rsid w:val="00F438B1"/>
    <w:rsid w:val="00F54DA6"/>
    <w:rsid w:val="00F60199"/>
    <w:rsid w:val="00F6138E"/>
    <w:rsid w:val="00F63239"/>
    <w:rsid w:val="00F6748E"/>
    <w:rsid w:val="00F771E5"/>
    <w:rsid w:val="00F813E9"/>
    <w:rsid w:val="00F815F5"/>
    <w:rsid w:val="00F926BE"/>
    <w:rsid w:val="00F953B3"/>
    <w:rsid w:val="00FC4195"/>
    <w:rsid w:val="00FC7888"/>
    <w:rsid w:val="00FD679B"/>
    <w:rsid w:val="00FE3E4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colormru v:ext="edit" colors="#4bacc6,#268496"/>
      <o:colormenu v:ext="edit" fillcolor="#268496"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B2DD4"/>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36E62"/>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13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134049"/>
    <w:pPr>
      <w:tabs>
        <w:tab w:val="right" w:leader="dot" w:pos="8505"/>
      </w:tabs>
      <w:spacing w:before="120"/>
      <w:ind w:left="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13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7D6E33"/>
    <w:pPr>
      <w:ind w:left="0" w:firstLine="0"/>
    </w:pPr>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8D4E8D"/>
  </w:style>
  <w:style w:type="paragraph" w:customStyle="1" w:styleId="PSI-Normal">
    <w:name w:val="PSI - Normal"/>
    <w:basedOn w:val="Normal"/>
    <w:qFormat/>
    <w:rsid w:val="00696E34"/>
    <w:pPr>
      <w:jc w:val="both"/>
    </w:pPr>
    <w:rPr>
      <w:bCs/>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Textoindependiente"/>
    <w:rsid w:val="008D4E8D"/>
    <w:pPr>
      <w:widowControl w:val="0"/>
      <w:suppressAutoHyphens/>
      <w:spacing w:before="0" w:after="120" w:line="240" w:lineRule="atLeast"/>
      <w:ind w:left="720" w:firstLine="0"/>
    </w:pPr>
    <w:rPr>
      <w:rFonts w:ascii="Times New Roman" w:eastAsia="Times New Roman" w:hAnsi="Times New Roman" w:cs="Times New Roman"/>
      <w:i/>
      <w:color w:val="0000FF"/>
      <w:sz w:val="20"/>
      <w:szCs w:val="20"/>
      <w:lang w:eastAsia="ar-SA"/>
    </w:rPr>
  </w:style>
  <w:style w:type="paragraph" w:customStyle="1" w:styleId="Contenidodelatabla">
    <w:name w:val="Contenido de la tabla"/>
    <w:basedOn w:val="Normal"/>
    <w:rsid w:val="008D4E8D"/>
    <w:pPr>
      <w:widowControl w:val="0"/>
      <w:suppressLineNumbers/>
      <w:suppressAutoHyphens/>
      <w:spacing w:before="0" w:line="240" w:lineRule="atLeast"/>
      <w:ind w:left="0" w:firstLine="0"/>
    </w:pPr>
    <w:rPr>
      <w:rFonts w:ascii="Times New Roman" w:eastAsia="Times New Roman" w:hAnsi="Times New Roman" w:cs="Times New Roman"/>
      <w:sz w:val="20"/>
      <w:szCs w:val="20"/>
      <w:lang w:eastAsia="ar-SA"/>
    </w:rPr>
  </w:style>
  <w:style w:type="paragraph" w:customStyle="1" w:styleId="Encabezadodelatabla">
    <w:name w:val="Encabezado de la tabla"/>
    <w:basedOn w:val="Contenidodelatabla"/>
    <w:rsid w:val="008D4E8D"/>
    <w:pPr>
      <w:jc w:val="center"/>
    </w:pPr>
    <w:rPr>
      <w:b/>
      <w:bCs/>
      <w:i/>
      <w:iCs/>
    </w:rPr>
  </w:style>
  <w:style w:type="paragraph" w:styleId="NormalWeb">
    <w:name w:val="Normal (Web)"/>
    <w:basedOn w:val="Normal"/>
    <w:uiPriority w:val="99"/>
    <w:semiHidden/>
    <w:unhideWhenUsed/>
    <w:rsid w:val="00C527C8"/>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Mapadeldocumento">
    <w:name w:val="Document Map"/>
    <w:basedOn w:val="Normal"/>
    <w:link w:val="MapadeldocumentoCar"/>
    <w:uiPriority w:val="99"/>
    <w:semiHidden/>
    <w:unhideWhenUsed/>
    <w:rsid w:val="00EF6542"/>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F65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71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e\Desktop\Laboratotio%20de%20desarrollo%20del%20software\Plantilla%20Plan%20de%20Esti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C06A6F-4D9A-456C-925C-7220834D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Estimacion</Template>
  <TotalTime>7</TotalTime>
  <Pages>12</Pages>
  <Words>1698</Words>
  <Characters>9344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Plan de Estimación</vt:lpstr>
    </vt:vector>
  </TitlesOfParts>
  <Company>GRUPO DE DESARROLLO YENÙ</Company>
  <LinksUpToDate>false</LinksUpToDate>
  <CharactersWithSpaces>11020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TEMPUS</dc:subject>
  <dc:creator>Mariela</dc:creator>
  <cp:lastModifiedBy>Mariela</cp:lastModifiedBy>
  <cp:revision>1</cp:revision>
  <dcterms:created xsi:type="dcterms:W3CDTF">2017-09-05T21:48:00Z</dcterms:created>
  <dcterms:modified xsi:type="dcterms:W3CDTF">2017-09-05T21:55:00Z</dcterms:modified>
</cp:coreProperties>
</file>