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A53B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5371F3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A53B9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395403" w:rsidRDefault="00395403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B02A52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>Esta estimación se realiza según el plan de estimación</w:t>
                      </w:r>
                      <w:r w:rsidR="00B67398">
                        <w:t xml:space="preserve"> definido</w:t>
                      </w:r>
                      <w:r>
                        <w:t xml:space="preserve"> para este proyecto. </w:t>
                      </w:r>
                    </w:p>
                    <w:p w:rsidR="00DA2CBA" w:rsidRDefault="00DA2CB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2A53B9" w:rsidP="000437E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A53B9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61DFB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39420" w:history="1">
            <w:r w:rsidR="00461DFB" w:rsidRPr="00550DB0">
              <w:rPr>
                <w:rStyle w:val="Hipervnculo"/>
                <w:noProof/>
              </w:rPr>
              <w:t>Introducción</w:t>
            </w:r>
            <w:r w:rsidR="00461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1" w:history="1">
            <w:r w:rsidR="00461DFB" w:rsidRPr="00550DB0">
              <w:rPr>
                <w:rStyle w:val="Hipervnculo"/>
                <w:noProof/>
              </w:rPr>
              <w:t>Propósito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_Toc259439421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2" w:history="1">
            <w:r w:rsidR="00461DFB" w:rsidRPr="00550DB0">
              <w:rPr>
                <w:rStyle w:val="Hipervnculo"/>
                <w:noProof/>
              </w:rPr>
              <w:t>Alcance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_Toc259439422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3" w:history="1">
            <w:r w:rsidR="00461DFB" w:rsidRPr="00550DB0">
              <w:rPr>
                <w:rStyle w:val="Hipervnculo"/>
                <w:noProof/>
              </w:rPr>
              <w:t>Referencias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_Toc259439423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4" w:history="1">
            <w:r w:rsidR="00461DFB" w:rsidRPr="00550DB0">
              <w:rPr>
                <w:rStyle w:val="Hipervnculo"/>
                <w:noProof/>
              </w:rPr>
              <w:t>Resumen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_Toc259439424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25" w:history="1">
            <w:r w:rsidR="00461DFB" w:rsidRPr="00550DB0">
              <w:rPr>
                <w:rStyle w:val="Hipervnculo"/>
                <w:noProof/>
              </w:rPr>
              <w:t>Puntos de Casos de Uso Sin Ajustar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_Toc259439425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6" w:history="1">
            <w:r w:rsidR="00461DFB" w:rsidRPr="00550DB0">
              <w:rPr>
                <w:rStyle w:val="Hipervnculo"/>
                <w:noProof/>
              </w:rPr>
              <w:t>Actores por Caso de Uso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_Toc259439426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7" w:history="1">
            <w:r w:rsidR="00461DFB" w:rsidRPr="00550DB0">
              <w:rPr>
                <w:rStyle w:val="Hipervnculo"/>
                <w:noProof/>
              </w:rPr>
              <w:t>Peso de Actores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_Toc259439427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8" w:history="1">
            <w:r w:rsidR="00461DFB" w:rsidRPr="00550DB0">
              <w:rPr>
                <w:rStyle w:val="Hipervnculo"/>
                <w:noProof/>
              </w:rPr>
              <w:t>Peso de Casos de Uso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_Toc259439428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9" w:history="1">
            <w:r w:rsidR="00461DFB" w:rsidRPr="00550DB0">
              <w:rPr>
                <w:rStyle w:val="Hipervnculo"/>
                <w:noProof/>
              </w:rPr>
              <w:t>Cálculo de Puntos de Casos de Uso Sin Ajustar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_Toc259439429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0" w:history="1">
            <w:r w:rsidR="00461DFB" w:rsidRPr="00550DB0">
              <w:rPr>
                <w:rStyle w:val="Hipervnculo"/>
                <w:noProof/>
              </w:rPr>
              <w:t>Puntos de Casos de Uso Ajustados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_Toc259439430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1" w:history="1">
            <w:r w:rsidR="00461DFB" w:rsidRPr="00550DB0">
              <w:rPr>
                <w:rStyle w:val="Hipervnculo"/>
                <w:noProof/>
              </w:rPr>
              <w:t>Casos de Uso Ajustados para Factores Técnicos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_Toc259439431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39432" w:history="1">
            <w:r w:rsidR="00461DFB" w:rsidRPr="00550DB0">
              <w:rPr>
                <w:rStyle w:val="Hipervnculo"/>
                <w:noProof/>
              </w:rPr>
              <w:t>Valoración Final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_Toc259439432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3" w:history="1">
            <w:r w:rsidR="00461DFB" w:rsidRPr="00550DB0">
              <w:rPr>
                <w:rStyle w:val="Hipervnculo"/>
                <w:noProof/>
              </w:rPr>
              <w:t>Casos de Uso Ajustados para Factores del Entorno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_Toc259439433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39434" w:history="1">
            <w:r w:rsidR="00461DFB" w:rsidRPr="00550DB0">
              <w:rPr>
                <w:rStyle w:val="Hipervnculo"/>
                <w:noProof/>
              </w:rPr>
              <w:t>Valoración Final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_Toc259439434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5" w:history="1">
            <w:r w:rsidR="00461DFB" w:rsidRPr="00550DB0">
              <w:rPr>
                <w:rStyle w:val="Hipervnculo"/>
                <w:noProof/>
              </w:rPr>
              <w:t>Cálculo de Puntos de Casos de Uso Ajustados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_Toc259439435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6" w:history="1">
            <w:r w:rsidR="00461DFB" w:rsidRPr="00550DB0">
              <w:rPr>
                <w:rStyle w:val="Hipervnculo"/>
                <w:noProof/>
              </w:rPr>
              <w:t>Estimación de Horas-Hombre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_Toc259439436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7" w:history="1">
            <w:r w:rsidR="00461DFB" w:rsidRPr="00550DB0">
              <w:rPr>
                <w:rStyle w:val="Hipervnculo"/>
                <w:noProof/>
              </w:rPr>
              <w:t>Estimación de Horas-Hombre Refinada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_Toc259439437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2A53B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8" w:history="1">
            <w:r w:rsidR="00461DFB" w:rsidRPr="00550DB0">
              <w:rPr>
                <w:rStyle w:val="Hipervnculo"/>
                <w:noProof/>
              </w:rPr>
              <w:t>Estimación del Costo de Desarrollo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_Toc259439438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5371F3" w:rsidP="009A3173">
          <w:pPr>
            <w:pStyle w:val="PSI-Ttulo"/>
          </w:pPr>
          <w:r>
            <w:t>Estimación del proyecto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943942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9439421"/>
      <w:r>
        <w:t>Propósito</w:t>
      </w:r>
      <w:bookmarkEnd w:id="1"/>
    </w:p>
    <w:p w:rsidR="00E85FE7" w:rsidRDefault="005371F3" w:rsidP="002A0277">
      <w:pPr>
        <w:pStyle w:val="PSI-Normal"/>
      </w:pPr>
      <w:r>
        <w:t xml:space="preserve">El fin de este documento es generar una estimación concreta del proyecto completo, sobre la base de los casos de uso que se han identificado durante la fase de Inicio. </w:t>
      </w:r>
    </w:p>
    <w:p w:rsidR="00844329" w:rsidRDefault="00844329" w:rsidP="00844329">
      <w:pPr>
        <w:pStyle w:val="PSI-Ttulo2"/>
      </w:pPr>
      <w:bookmarkStart w:id="2" w:name="_Toc259439422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25943942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25943942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5B5AEE">
      <w:pPr>
        <w:pStyle w:val="PSI-Ttulo1"/>
      </w:pPr>
      <w:bookmarkStart w:id="5" w:name="_Toc259439425"/>
      <w:r>
        <w:lastRenderedPageBreak/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943942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8E07E5" w:rsidP="008E07E5">
            <w:pPr>
              <w:jc w:val="center"/>
            </w:pPr>
            <w:r>
              <w:t>CU02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8E07E5" w:rsidP="008E07E5">
            <w:pPr>
              <w:jc w:val="center"/>
            </w:pPr>
            <w:r>
              <w:t>CU03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0437E1">
            <w:pPr>
              <w:jc w:val="both"/>
            </w:pP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E07E5" w:rsidP="000437E1">
            <w:pPr>
              <w:jc w:val="both"/>
            </w:pP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E07E5" w:rsidP="000437E1">
            <w:pPr>
              <w:jc w:val="both"/>
            </w:pP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E07E5" w:rsidP="000437E1">
            <w:pPr>
              <w:jc w:val="both"/>
            </w:pP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F203D0" w:rsidP="008E07E5">
            <w:pPr>
              <w:jc w:val="center"/>
            </w:pPr>
            <w: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DD7D0F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0437E1">
            <w:pPr>
              <w:jc w:val="both"/>
            </w:pP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8E07E5">
            <w:pPr>
              <w:jc w:val="center"/>
            </w:pPr>
            <w:r>
              <w:t>CU12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F203D0">
            <w:pPr>
              <w:pStyle w:val="PSI-Normal"/>
              <w:spacing w:before="0"/>
              <w:jc w:val="center"/>
            </w:pPr>
            <w:r>
              <w:t>CU13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F203D0">
            <w:pPr>
              <w:pStyle w:val="PSI-Normal"/>
              <w:spacing w:before="0"/>
              <w:jc w:val="center"/>
            </w:pPr>
            <w:r>
              <w:t>CU14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F203D0">
            <w:pPr>
              <w:pStyle w:val="PSI-Normal"/>
              <w:spacing w:before="0"/>
              <w:jc w:val="center"/>
            </w:pPr>
            <w:r>
              <w:t>CU15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F203D0">
            <w:pPr>
              <w:pStyle w:val="PSI-Normal"/>
              <w:spacing w:before="0"/>
              <w:jc w:val="center"/>
            </w:pPr>
            <w:r>
              <w:t>CU16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  <w:bookmarkStart w:id="7" w:name="_GoBack"/>
            <w:bookmarkEnd w:id="7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8E07E5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F203D0" w:rsidP="00F203D0">
            <w:pPr>
              <w:pStyle w:val="PSI-Normal"/>
              <w:spacing w:before="0"/>
              <w:jc w:val="center"/>
            </w:pPr>
            <w:r>
              <w:t>CU17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8E07E5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8E07E5" w:rsidP="000437E1">
            <w:pPr>
              <w:jc w:val="both"/>
            </w:pPr>
          </w:p>
        </w:tc>
      </w:tr>
      <w:tr w:rsidR="00F203D0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3D0" w:rsidRDefault="00F203D0" w:rsidP="00F203D0">
            <w:pPr>
              <w:pStyle w:val="PSI-Normal"/>
              <w:spacing w:before="0"/>
              <w:jc w:val="center"/>
            </w:pPr>
            <w:r>
              <w:t>CU18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3D0" w:rsidRPr="00166A0F" w:rsidRDefault="00F203D0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3D0" w:rsidRPr="00E85FE7" w:rsidRDefault="00F203D0" w:rsidP="000437E1">
            <w:pPr>
              <w:jc w:val="both"/>
            </w:pPr>
          </w:p>
        </w:tc>
      </w:tr>
      <w:tr w:rsidR="00F203D0" w:rsidRPr="00166A0F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3D0" w:rsidRDefault="00F203D0" w:rsidP="00F203D0">
            <w:pPr>
              <w:pStyle w:val="PSI-Normal"/>
              <w:spacing w:before="0"/>
              <w:jc w:val="center"/>
            </w:pPr>
            <w:r>
              <w:t>CU19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3D0" w:rsidRPr="00166A0F" w:rsidRDefault="00F203D0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03D0" w:rsidRPr="00E85FE7" w:rsidRDefault="00F203D0" w:rsidP="000437E1">
            <w:pPr>
              <w:jc w:val="both"/>
            </w:pP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8" w:name="_Toc259439427"/>
      <w:r>
        <w:t>Peso de Actores</w:t>
      </w:r>
      <w:bookmarkEnd w:id="8"/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1485"/>
        <w:gridCol w:w="1107"/>
        <w:gridCol w:w="2740"/>
        <w:gridCol w:w="856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&lt;Número de Casos de Uso en el que participa&gt;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  <w:r>
              <w:t>&lt;Un Actor&gt;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&lt;Tipo de Actor&gt;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2A0277" w:rsidP="000437E1">
            <w:pPr>
              <w:jc w:val="both"/>
            </w:pPr>
            <w:r>
              <w:t>&lt;Factor Correspondiente&gt;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2A0277" w:rsidP="000437E1">
            <w:pPr>
              <w:jc w:val="both"/>
            </w:pPr>
            <w:r>
              <w:t>&lt;Peso&gt;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&lt;Número de Casos de Uso en el que participa&gt;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  <w:r>
              <w:t>&lt;Otro Actor&gt;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&lt;Tipo de Actor&gt;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2A0277" w:rsidP="000437E1">
            <w:pPr>
              <w:jc w:val="both"/>
            </w:pPr>
            <w:r>
              <w:t>&lt;Factor Correspondiente&gt;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2A0277" w:rsidP="000437E1">
            <w:pPr>
              <w:jc w:val="both"/>
            </w:pPr>
            <w:r>
              <w:t>&lt;Peso&gt;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2A0277" w:rsidP="000437E1">
            <w:pPr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A0277" w:rsidP="000437E1">
            <w:pPr>
              <w:jc w:val="both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A0277" w:rsidP="000437E1">
            <w:pPr>
              <w:jc w:val="both"/>
            </w:pP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0437E1">
            <w:pPr>
              <w:jc w:val="both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ED3CBC" w:rsidP="000437E1">
            <w:pPr>
              <w:jc w:val="both"/>
            </w:pP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9" w:name="_Toc259439428"/>
      <w:r>
        <w:t>Peso de Casos de Uso</w:t>
      </w:r>
      <w:bookmarkEnd w:id="9"/>
    </w:p>
    <w:tbl>
      <w:tblPr>
        <w:tblW w:w="717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6"/>
        <w:gridCol w:w="1483"/>
        <w:gridCol w:w="1373"/>
        <w:gridCol w:w="1116"/>
      </w:tblGrid>
      <w:tr w:rsidR="00DA2CBA" w:rsidRPr="00166A0F" w:rsidTr="00ED3CBC">
        <w:trPr>
          <w:tblHeader/>
          <w:jc w:val="center"/>
        </w:trPr>
        <w:tc>
          <w:tcPr>
            <w:tcW w:w="320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proofErr w:type="spellStart"/>
            <w:r>
              <w:rPr>
                <w:i w:val="0"/>
                <w:iCs w:val="0"/>
              </w:rPr>
              <w:t>Cant</w:t>
            </w:r>
            <w:proofErr w:type="spellEnd"/>
            <w:r>
              <w:rPr>
                <w:i w:val="0"/>
                <w:iCs w:val="0"/>
              </w:rPr>
              <w:t>.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11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DA2CBA" w:rsidRPr="00166A0F" w:rsidTr="00ED3CBC">
        <w:trPr>
          <w:trHeight w:val="42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42199D" w:rsidP="000437E1">
            <w:pPr>
              <w:jc w:val="both"/>
            </w:pPr>
            <w:r>
              <w:t>&lt;Un Caso de Uso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DA2CBA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DA2CBA" w:rsidP="000437E1">
            <w:pPr>
              <w:jc w:val="both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BA" w:rsidRDefault="00DA2CBA" w:rsidP="000437E1">
            <w:pPr>
              <w:jc w:val="both"/>
            </w:pPr>
            <w:r>
              <w:t>&lt;Factor&gt;</w:t>
            </w:r>
          </w:p>
        </w:tc>
      </w:tr>
      <w:tr w:rsidR="0042199D" w:rsidRPr="00ED3CBC" w:rsidTr="00ED3CBC">
        <w:trPr>
          <w:trHeight w:val="42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9D" w:rsidRPr="00ED3CBC" w:rsidRDefault="0042199D" w:rsidP="000437E1">
            <w:pPr>
              <w:jc w:val="both"/>
            </w:pPr>
          </w:p>
        </w:tc>
      </w:tr>
      <w:tr w:rsidR="00ED3CBC" w:rsidRPr="00ED3CBC" w:rsidTr="00ED3CBC">
        <w:trPr>
          <w:trHeight w:val="427"/>
          <w:jc w:val="center"/>
        </w:trPr>
        <w:tc>
          <w:tcPr>
            <w:tcW w:w="6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BC" w:rsidRPr="00ED3CBC" w:rsidRDefault="00ED3CBC" w:rsidP="000437E1">
            <w:pPr>
              <w:jc w:val="both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ED3CBC" w:rsidP="000437E1">
            <w:pPr>
              <w:jc w:val="both"/>
            </w:pP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10" w:name="_Toc259439429"/>
      <w:r>
        <w:t>Cálculo de Puntos de Casos de Uso Sin Ajustar</w:t>
      </w:r>
      <w:bookmarkEnd w:id="10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1" w:name="_Toc259439430"/>
      <w:r>
        <w:t>Puntos de Casos de Uso Ajustados</w:t>
      </w:r>
      <w:bookmarkEnd w:id="11"/>
    </w:p>
    <w:p w:rsidR="00844329" w:rsidRDefault="00844329" w:rsidP="00844329">
      <w:pPr>
        <w:pStyle w:val="PSI-Ttulo2"/>
      </w:pPr>
      <w:bookmarkStart w:id="12" w:name="_Toc25943943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proofErr w:type="spellStart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</w:t>
            </w:r>
            <w:proofErr w:type="spellEnd"/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 xml:space="preserve">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3" w:name="_Toc259439432"/>
      <w:r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</w:p>
    <w:p w:rsidR="001A526F" w:rsidRDefault="001A526F" w:rsidP="001A526F">
      <w:pPr>
        <w:pStyle w:val="PSI-Normal"/>
      </w:pPr>
    </w:p>
    <w:p w:rsidR="00844329" w:rsidRDefault="00844329" w:rsidP="00844329">
      <w:pPr>
        <w:pStyle w:val="PSI-Ttulo2"/>
      </w:pPr>
      <w:bookmarkStart w:id="14" w:name="_Toc25943943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5" w:name="_Toc259439434"/>
      <w:r>
        <w:t>Valoración Final</w:t>
      </w:r>
      <w:bookmarkEnd w:id="15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</w:p>
    <w:p w:rsidR="00844329" w:rsidRDefault="00844329" w:rsidP="00844329">
      <w:pPr>
        <w:pStyle w:val="PSI-Ttulo2"/>
      </w:pPr>
      <w:bookmarkStart w:id="16" w:name="_Toc259439435"/>
      <w:r>
        <w:t>Cálculo de Puntos de Casos de Uso Ajustados</w:t>
      </w:r>
      <w:bookmarkEnd w:id="16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9439436"/>
      <w:r>
        <w:lastRenderedPageBreak/>
        <w:t>Estimación de Horas-Hombre</w:t>
      </w:r>
      <w:bookmarkEnd w:id="17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8" w:name="_Toc259439437"/>
      <w:r>
        <w:t>Estimación de Horas-Hombre Refinada</w:t>
      </w:r>
      <w:bookmarkEnd w:id="18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p w:rsidR="00E44F6A" w:rsidRDefault="00E44F6A" w:rsidP="002A0277">
      <w:pPr>
        <w:pStyle w:val="PSI-Normal"/>
      </w:pPr>
    </w:p>
    <w:p w:rsidR="00844329" w:rsidRDefault="00844329" w:rsidP="005B5AEE">
      <w:pPr>
        <w:pStyle w:val="PSI-Ttulo1"/>
      </w:pPr>
      <w:bookmarkStart w:id="19" w:name="_Toc259439438"/>
      <w:r>
        <w:t>Estimación del Costo de Desarrollo</w:t>
      </w:r>
      <w:bookmarkEnd w:id="19"/>
    </w:p>
    <w:p w:rsidR="00844329" w:rsidRDefault="00844329" w:rsidP="002A0277">
      <w:pPr>
        <w:pStyle w:val="PSI-Normal"/>
      </w:pPr>
    </w:p>
    <w:sectPr w:rsidR="0084432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3B9" w:rsidRDefault="002A53B9" w:rsidP="00C94FBE">
      <w:pPr>
        <w:spacing w:before="0" w:line="240" w:lineRule="auto"/>
      </w:pPr>
      <w:r>
        <w:separator/>
      </w:r>
    </w:p>
    <w:p w:rsidR="002A53B9" w:rsidRDefault="002A53B9"/>
  </w:endnote>
  <w:endnote w:type="continuationSeparator" w:id="0">
    <w:p w:rsidR="002A53B9" w:rsidRDefault="002A53B9" w:rsidP="00C94FBE">
      <w:pPr>
        <w:spacing w:before="0" w:line="240" w:lineRule="auto"/>
      </w:pPr>
      <w:r>
        <w:continuationSeparator/>
      </w:r>
    </w:p>
    <w:p w:rsidR="002A53B9" w:rsidRDefault="002A5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BA" w:rsidRDefault="002A53B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37E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 w:rsidRPr="00DD5A70">
          <w:rPr>
            <w:rFonts w:asciiTheme="majorHAnsi" w:hAnsiTheme="majorHAnsi" w:cstheme="majorHAnsi"/>
          </w:rPr>
          <w:t xml:space="preserve">Página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PAGE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F203D0">
          <w:rPr>
            <w:rFonts w:asciiTheme="majorHAnsi" w:hAnsiTheme="majorHAnsi" w:cstheme="majorHAnsi"/>
            <w:noProof/>
          </w:rPr>
          <w:t>5</w:t>
        </w:r>
        <w:r w:rsidR="00AA3BD1" w:rsidRPr="00DD5A70">
          <w:rPr>
            <w:rFonts w:asciiTheme="majorHAnsi" w:hAnsiTheme="majorHAnsi" w:cstheme="majorHAnsi"/>
          </w:rPr>
          <w:fldChar w:fldCharType="end"/>
        </w:r>
        <w:r w:rsidR="00DA2CBA" w:rsidRPr="00DD5A70">
          <w:rPr>
            <w:rFonts w:asciiTheme="majorHAnsi" w:hAnsiTheme="majorHAnsi" w:cstheme="majorHAnsi"/>
          </w:rPr>
          <w:t xml:space="preserve"> de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NUMPAGES 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F203D0">
          <w:rPr>
            <w:rFonts w:asciiTheme="majorHAnsi" w:hAnsiTheme="majorHAnsi" w:cstheme="majorHAnsi"/>
            <w:noProof/>
          </w:rPr>
          <w:t>8</w:t>
        </w:r>
        <w:r w:rsidR="00AA3BD1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A2CBA" w:rsidRDefault="00DA2CBA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3B9" w:rsidRDefault="002A53B9" w:rsidP="00C94FBE">
      <w:pPr>
        <w:spacing w:before="0" w:line="240" w:lineRule="auto"/>
      </w:pPr>
      <w:r>
        <w:separator/>
      </w:r>
    </w:p>
    <w:p w:rsidR="002A53B9" w:rsidRDefault="002A53B9"/>
  </w:footnote>
  <w:footnote w:type="continuationSeparator" w:id="0">
    <w:p w:rsidR="002A53B9" w:rsidRDefault="002A53B9" w:rsidP="00C94FBE">
      <w:pPr>
        <w:spacing w:before="0" w:line="240" w:lineRule="auto"/>
      </w:pPr>
      <w:r>
        <w:continuationSeparator/>
      </w:r>
    </w:p>
    <w:p w:rsidR="002A53B9" w:rsidRDefault="002A53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2CBA" w:rsidRDefault="005371F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del proyecto</w:t>
        </w:r>
      </w:p>
    </w:sdtContent>
  </w:sdt>
  <w:p w:rsidR="00DA2CBA" w:rsidRPr="000F4F97" w:rsidRDefault="002A53B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437E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A2CBA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7E1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5403"/>
    <w:rsid w:val="00397566"/>
    <w:rsid w:val="003B7F1F"/>
    <w:rsid w:val="003C54B1"/>
    <w:rsid w:val="003E12FE"/>
    <w:rsid w:val="0040066E"/>
    <w:rsid w:val="0042199D"/>
    <w:rsid w:val="00426106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70494E"/>
    <w:rsid w:val="00705C02"/>
    <w:rsid w:val="00710BA6"/>
    <w:rsid w:val="00711DF8"/>
    <w:rsid w:val="00740DB7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07E5"/>
    <w:rsid w:val="008E48FB"/>
    <w:rsid w:val="00904CB6"/>
    <w:rsid w:val="0092483A"/>
    <w:rsid w:val="009300B2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670E3"/>
    <w:rsid w:val="00AA3BD1"/>
    <w:rsid w:val="00AE0C53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57AAA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203D0"/>
    <w:rsid w:val="00F36808"/>
    <w:rsid w:val="00F438B1"/>
    <w:rsid w:val="00F47F40"/>
    <w:rsid w:val="00F50EDE"/>
    <w:rsid w:val="00F54DA6"/>
    <w:rsid w:val="00F6748E"/>
    <w:rsid w:val="00F771E5"/>
    <w:rsid w:val="00F813E9"/>
    <w:rsid w:val="00F815F5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3A28B08-6D75-486C-90F5-6674851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65EFE3-E853-45CA-A4AC-683F978F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12</TotalTime>
  <Pages>8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&lt;Número&gt;</vt:lpstr>
    </vt:vector>
  </TitlesOfParts>
  <Company>GRUPO DE DESARROLLO YENÚ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</dc:title>
  <dc:subject>TEMPUS</dc:subject>
  <dc:creator>Emanuel</dc:creator>
  <cp:keywords/>
  <dc:description/>
  <cp:lastModifiedBy>Emanuel Marquez</cp:lastModifiedBy>
  <cp:revision>7</cp:revision>
  <dcterms:created xsi:type="dcterms:W3CDTF">2017-09-02T01:57:00Z</dcterms:created>
  <dcterms:modified xsi:type="dcterms:W3CDTF">2017-09-19T18:22:00Z</dcterms:modified>
</cp:coreProperties>
</file>