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0437E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76200</wp:posOffset>
                </wp:positionV>
                <wp:extent cx="609600" cy="76200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F47F4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5168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84432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Estimación </w:t>
              </w:r>
              <w:r w:rsidR="00426106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1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0437E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0437E1">
          <w:pPr>
            <w:pStyle w:val="Sinespaciado"/>
          </w:pPr>
          <w:bookmarkStart w:id="0" w:name="_GoBack"/>
          <w:bookmarkEnd w:id="0"/>
          <w:r>
            <w:rPr>
              <w:noProof/>
              <w:lang w:val="es-AR" w:eastAsia="es-AR"/>
            </w:rPr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3971925</wp:posOffset>
                </wp:positionV>
                <wp:extent cx="3048000" cy="27432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0437E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F47F40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>
                  <w:txbxContent>
                    <w:p w:rsidR="00395403" w:rsidRDefault="00395403" w:rsidP="00BD4891">
                      <w:pPr>
                        <w:pStyle w:val="PSI-DescripcindelDocumentos"/>
                        <w:ind w:left="0" w:firstLine="0"/>
                      </w:pPr>
                      <w:r>
                        <w:t xml:space="preserve">Este documento es la plantilla de una estimación dada, y considera los casos de uso descriptos en el documento de arquitectura del sistema que no fueran implementados hasta el momento. </w:t>
                      </w:r>
                    </w:p>
                    <w:p w:rsidR="00395403" w:rsidRPr="00B02A52" w:rsidRDefault="00395403" w:rsidP="00BD4891">
                      <w:pPr>
                        <w:pStyle w:val="PSI-DescripcindelDocumentos"/>
                        <w:ind w:left="0" w:firstLine="0"/>
                        <w:rPr>
                          <w:b/>
                        </w:rPr>
                      </w:pPr>
                      <w:r>
                        <w:t>Esta estimación se realiza según el plan de estimación</w:t>
                      </w:r>
                      <w:r w:rsidR="00B67398">
                        <w:t xml:space="preserve"> definido</w:t>
                      </w:r>
                      <w:r>
                        <w:t xml:space="preserve"> para este proyecto. </w:t>
                      </w:r>
                    </w:p>
                    <w:p w:rsidR="00DA2CBA" w:rsidRDefault="00DA2CBA" w:rsidP="00BD4891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F47F40" w:rsidP="000437E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F47F40"/>
      </w:sdtContent>
    </w:sdt>
    <w:p w:rsidR="00A13DBA" w:rsidRDefault="000437E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4015740</wp:posOffset>
            </wp:positionH>
            <wp:positionV relativeFrom="page">
              <wp:posOffset>8391525</wp:posOffset>
            </wp:positionV>
            <wp:extent cx="2438400" cy="24384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461DFB" w:rsidRDefault="00AA3BD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9439420" w:history="1">
            <w:r w:rsidR="00461DFB" w:rsidRPr="00550DB0">
              <w:rPr>
                <w:rStyle w:val="Hipervnculo"/>
                <w:noProof/>
              </w:rPr>
              <w:t>Introducción</w:t>
            </w:r>
            <w:r w:rsidR="00461D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DFB" w:rsidRDefault="00F47F4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421" w:history="1">
            <w:r w:rsidR="00461DFB" w:rsidRPr="00550DB0">
              <w:rPr>
                <w:rStyle w:val="Hipervnculo"/>
                <w:noProof/>
              </w:rPr>
              <w:t>Propósito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_Toc259439421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F47F4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422" w:history="1">
            <w:r w:rsidR="00461DFB" w:rsidRPr="00550DB0">
              <w:rPr>
                <w:rStyle w:val="Hipervnculo"/>
                <w:noProof/>
              </w:rPr>
              <w:t>Alcance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_Toc259439422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F47F4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423" w:history="1">
            <w:r w:rsidR="00461DFB" w:rsidRPr="00550DB0">
              <w:rPr>
                <w:rStyle w:val="Hipervnculo"/>
                <w:noProof/>
              </w:rPr>
              <w:t>Referencias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_Toc259439423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F47F4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424" w:history="1">
            <w:r w:rsidR="00461DFB" w:rsidRPr="00550DB0">
              <w:rPr>
                <w:rStyle w:val="Hipervnculo"/>
                <w:noProof/>
              </w:rPr>
              <w:t>Resumen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_Toc259439424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F47F4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9439425" w:history="1">
            <w:r w:rsidR="00461DFB" w:rsidRPr="00550DB0">
              <w:rPr>
                <w:rStyle w:val="Hipervnculo"/>
                <w:noProof/>
              </w:rPr>
              <w:t>Puntos de Casos de Uso Sin Ajustar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_Toc259439425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F47F4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426" w:history="1">
            <w:r w:rsidR="00461DFB" w:rsidRPr="00550DB0">
              <w:rPr>
                <w:rStyle w:val="Hipervnculo"/>
                <w:noProof/>
              </w:rPr>
              <w:t>Actores por Caso de Uso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_Toc259439426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F47F4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427" w:history="1">
            <w:r w:rsidR="00461DFB" w:rsidRPr="00550DB0">
              <w:rPr>
                <w:rStyle w:val="Hipervnculo"/>
                <w:noProof/>
              </w:rPr>
              <w:t>Peso de Actores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_Toc259439427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F47F4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428" w:history="1">
            <w:r w:rsidR="00461DFB" w:rsidRPr="00550DB0">
              <w:rPr>
                <w:rStyle w:val="Hipervnculo"/>
                <w:noProof/>
              </w:rPr>
              <w:t>Peso de Casos de Uso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_Toc259439428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F47F4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429" w:history="1">
            <w:r w:rsidR="00461DFB" w:rsidRPr="00550DB0">
              <w:rPr>
                <w:rStyle w:val="Hipervnculo"/>
                <w:noProof/>
              </w:rPr>
              <w:t>Cálculo de Puntos de Casos de Uso Sin Ajustar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_Toc259439429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F47F4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9439430" w:history="1">
            <w:r w:rsidR="00461DFB" w:rsidRPr="00550DB0">
              <w:rPr>
                <w:rStyle w:val="Hipervnculo"/>
                <w:noProof/>
              </w:rPr>
              <w:t>Puntos de Casos de Uso Ajustados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_Toc259439430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F47F4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431" w:history="1">
            <w:r w:rsidR="00461DFB" w:rsidRPr="00550DB0">
              <w:rPr>
                <w:rStyle w:val="Hipervnculo"/>
                <w:noProof/>
              </w:rPr>
              <w:t>Casos de Uso Ajustados para Factores Técnicos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_Toc259439431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F47F40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9439432" w:history="1">
            <w:r w:rsidR="00461DFB" w:rsidRPr="00550DB0">
              <w:rPr>
                <w:rStyle w:val="Hipervnculo"/>
                <w:noProof/>
              </w:rPr>
              <w:t>Valoración Final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_Toc259439432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F47F4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433" w:history="1">
            <w:r w:rsidR="00461DFB" w:rsidRPr="00550DB0">
              <w:rPr>
                <w:rStyle w:val="Hipervnculo"/>
                <w:noProof/>
              </w:rPr>
              <w:t>Casos de Uso Ajustados para Factores del Entorno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_Toc259439433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F47F40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9439434" w:history="1">
            <w:r w:rsidR="00461DFB" w:rsidRPr="00550DB0">
              <w:rPr>
                <w:rStyle w:val="Hipervnculo"/>
                <w:noProof/>
              </w:rPr>
              <w:t>Valoración Final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_Toc259439434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F47F4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9439435" w:history="1">
            <w:r w:rsidR="00461DFB" w:rsidRPr="00550DB0">
              <w:rPr>
                <w:rStyle w:val="Hipervnculo"/>
                <w:noProof/>
              </w:rPr>
              <w:t>Cálculo de Puntos de Casos de Uso Ajustados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_Toc259439435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F47F4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9439436" w:history="1">
            <w:r w:rsidR="00461DFB" w:rsidRPr="00550DB0">
              <w:rPr>
                <w:rStyle w:val="Hipervnculo"/>
                <w:noProof/>
              </w:rPr>
              <w:t>Estimación de Horas-Hombre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_Toc259439436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F47F4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9439437" w:history="1">
            <w:r w:rsidR="00461DFB" w:rsidRPr="00550DB0">
              <w:rPr>
                <w:rStyle w:val="Hipervnculo"/>
                <w:noProof/>
              </w:rPr>
              <w:t>Estimación de Horas-Hombre Refinada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_Toc259439437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461DFB" w:rsidRDefault="00F47F4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9439438" w:history="1">
            <w:r w:rsidR="00461DFB" w:rsidRPr="00550DB0">
              <w:rPr>
                <w:rStyle w:val="Hipervnculo"/>
                <w:noProof/>
              </w:rPr>
              <w:t>Estimación del Costo de Desarrollo</w:t>
            </w:r>
            <w:r w:rsidR="00461DFB">
              <w:rPr>
                <w:noProof/>
                <w:webHidden/>
              </w:rPr>
              <w:tab/>
            </w:r>
            <w:r w:rsidR="00AA3BD1">
              <w:rPr>
                <w:noProof/>
                <w:webHidden/>
              </w:rPr>
              <w:fldChar w:fldCharType="begin"/>
            </w:r>
            <w:r w:rsidR="00461DFB">
              <w:rPr>
                <w:noProof/>
                <w:webHidden/>
              </w:rPr>
              <w:instrText xml:space="preserve"> PAGEREF _Toc259439438 \h </w:instrText>
            </w:r>
            <w:r w:rsidR="00AA3BD1">
              <w:rPr>
                <w:noProof/>
                <w:webHidden/>
              </w:rPr>
            </w:r>
            <w:r w:rsidR="00AA3BD1">
              <w:rPr>
                <w:noProof/>
                <w:webHidden/>
              </w:rPr>
              <w:fldChar w:fldCharType="separate"/>
            </w:r>
            <w:r w:rsidR="000437E1">
              <w:rPr>
                <w:noProof/>
                <w:webHidden/>
              </w:rPr>
              <w:t>4</w:t>
            </w:r>
            <w:r w:rsidR="00AA3BD1">
              <w:rPr>
                <w:noProof/>
                <w:webHidden/>
              </w:rPr>
              <w:fldChar w:fldCharType="end"/>
            </w:r>
          </w:hyperlink>
        </w:p>
        <w:p w:rsidR="000F79DF" w:rsidRDefault="00AA3BD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426106" w:rsidP="009A3173">
          <w:pPr>
            <w:pStyle w:val="PSI-Ttulo"/>
          </w:pPr>
          <w:r>
            <w:t>Estimación 1</w:t>
          </w:r>
        </w:p>
      </w:sdtContent>
    </w:sdt>
    <w:p w:rsidR="00844329" w:rsidRDefault="00844329" w:rsidP="005B5AEE">
      <w:pPr>
        <w:pStyle w:val="PSI-Ttulo1"/>
      </w:pPr>
    </w:p>
    <w:p w:rsidR="007F38C0" w:rsidRDefault="00844329" w:rsidP="005B5AEE">
      <w:pPr>
        <w:pStyle w:val="PSI-Ttulo1"/>
      </w:pPr>
      <w:bookmarkStart w:id="1" w:name="_Toc259439420"/>
      <w:r>
        <w:t>Introducción</w:t>
      </w:r>
      <w:bookmarkEnd w:id="1"/>
    </w:p>
    <w:p w:rsidR="00844329" w:rsidRDefault="00844329" w:rsidP="00844329">
      <w:pPr>
        <w:pStyle w:val="PSI-Ttulo2"/>
      </w:pPr>
      <w:bookmarkStart w:id="2" w:name="_Toc259439421"/>
      <w:r>
        <w:t>Propósito</w:t>
      </w:r>
      <w:bookmarkEnd w:id="2"/>
    </w:p>
    <w:p w:rsidR="00E85FE7" w:rsidRDefault="00E85FE7" w:rsidP="000437E1">
      <w:pPr>
        <w:jc w:val="both"/>
      </w:pPr>
      <w:r>
        <w:t>[Se debe indicar el fin de este documento, indicando en que etapa del desarrollo se encuentra el grupo a la hora de realizar esta estimación.]</w:t>
      </w:r>
    </w:p>
    <w:p w:rsidR="00E85FE7" w:rsidRDefault="00E85FE7" w:rsidP="002A0277">
      <w:pPr>
        <w:pStyle w:val="PSI-Normal"/>
      </w:pPr>
    </w:p>
    <w:p w:rsidR="00844329" w:rsidRDefault="00844329" w:rsidP="00844329">
      <w:pPr>
        <w:pStyle w:val="PSI-Ttulo2"/>
      </w:pPr>
      <w:bookmarkStart w:id="3" w:name="_Toc259439422"/>
      <w:r>
        <w:t>Alcance</w:t>
      </w:r>
      <w:bookmarkEnd w:id="3"/>
    </w:p>
    <w:p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estimación presentada se ha realizado considerando los casos de uso descriptos en el documento de la arquitectura del sistema que no han sido implementados hasta el momento.</w:t>
      </w:r>
    </w:p>
    <w:p w:rsidR="00E85FE7" w:rsidRPr="00A453E6" w:rsidRDefault="00E85FE7" w:rsidP="00A453E6">
      <w:pPr>
        <w:pStyle w:val="PSI-Normal"/>
      </w:pPr>
    </w:p>
    <w:p w:rsidR="00844329" w:rsidRDefault="00844329" w:rsidP="00844329">
      <w:pPr>
        <w:pStyle w:val="PSI-Ttulo2"/>
      </w:pPr>
      <w:bookmarkStart w:id="4" w:name="_Toc259439423"/>
      <w:r>
        <w:t>Referencias</w:t>
      </w:r>
      <w:bookmarkEnd w:id="4"/>
    </w:p>
    <w:p w:rsidR="00E85FE7" w:rsidRDefault="00E85FE7" w:rsidP="000437E1">
      <w:pPr>
        <w:jc w:val="both"/>
      </w:pPr>
      <w:r>
        <w:t>[Señalar los documentos relacionados con éste, o a los que se hace referencia durante el desarrollo de la presente Estimación].</w:t>
      </w:r>
    </w:p>
    <w:p w:rsidR="00E85FE7" w:rsidRPr="00B02A52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Estimación</w:t>
      </w:r>
    </w:p>
    <w:p w:rsidR="00E85FE7" w:rsidRDefault="00E85FE7" w:rsidP="002A0277">
      <w:pPr>
        <w:pStyle w:val="PSI-Normal"/>
      </w:pPr>
    </w:p>
    <w:p w:rsidR="00844329" w:rsidRDefault="00844329" w:rsidP="00844329">
      <w:pPr>
        <w:pStyle w:val="PSI-Ttulo2"/>
      </w:pPr>
      <w:bookmarkStart w:id="5" w:name="_Toc259439424"/>
      <w:r>
        <w:t>Resumen</w:t>
      </w:r>
      <w:bookmarkEnd w:id="5"/>
    </w:p>
    <w:p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 xml:space="preserve">En las siguientes secciones, 3 y 4, se calcula el valor de Horas-Hombre estimado, en primer lugar con el factor de ajuste promedio y luego refinándolo de acuerdo a las características del proyecto y del grupo de desarrollo. </w:t>
      </w:r>
    </w:p>
    <w:p w:rsidR="00E85FE7" w:rsidRPr="00E85FE7" w:rsidRDefault="00E85FE7" w:rsidP="002A0277">
      <w:pPr>
        <w:pStyle w:val="PSI-Normal"/>
      </w:pPr>
    </w:p>
    <w:p w:rsidR="00B67398" w:rsidRDefault="00B673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844329" w:rsidRDefault="00844329" w:rsidP="005B5AEE">
      <w:pPr>
        <w:pStyle w:val="PSI-Ttulo1"/>
      </w:pPr>
      <w:bookmarkStart w:id="6" w:name="_Toc259439425"/>
      <w:r>
        <w:lastRenderedPageBreak/>
        <w:t>Puntos de Casos de Uso Sin Ajustar</w:t>
      </w:r>
      <w:bookmarkEnd w:id="6"/>
    </w:p>
    <w:p w:rsidR="00844329" w:rsidRDefault="00844329" w:rsidP="00844329">
      <w:pPr>
        <w:pStyle w:val="PSI-Ttulo2"/>
      </w:pPr>
      <w:bookmarkStart w:id="7" w:name="_Toc259439426"/>
      <w:r>
        <w:t>Actores por Caso de Uso</w:t>
      </w:r>
      <w:bookmarkEnd w:id="7"/>
    </w:p>
    <w:tbl>
      <w:tblPr>
        <w:tblW w:w="0" w:type="auto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0"/>
        <w:gridCol w:w="4421"/>
        <w:gridCol w:w="2410"/>
      </w:tblGrid>
      <w:tr w:rsidR="00E85FE7" w:rsidRPr="00166A0F" w:rsidTr="00E85FE7">
        <w:trPr>
          <w:tblHeader/>
          <w:jc w:val="center"/>
        </w:trPr>
        <w:tc>
          <w:tcPr>
            <w:tcW w:w="9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Número</w:t>
            </w:r>
          </w:p>
        </w:tc>
        <w:tc>
          <w:tcPr>
            <w:tcW w:w="4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 w:rsidRPr="00166A0F">
              <w:rPr>
                <w:i w:val="0"/>
                <w:iCs w:val="0"/>
              </w:rPr>
              <w:t>Caso de Uso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 w:rsidRPr="00166A0F">
              <w:rPr>
                <w:i w:val="0"/>
                <w:iCs w:val="0"/>
              </w:rPr>
              <w:t>Actores</w:t>
            </w:r>
          </w:p>
        </w:tc>
      </w:tr>
      <w:tr w:rsidR="00E85FE7" w:rsidRPr="00166A0F" w:rsidTr="00E85FE7">
        <w:trPr>
          <w:trHeight w:val="427"/>
          <w:jc w:val="center"/>
        </w:trPr>
        <w:tc>
          <w:tcPr>
            <w:tcW w:w="91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E85FE7" w:rsidRPr="00E85FE7" w:rsidRDefault="00E85FE7" w:rsidP="00CD2DBC">
            <w:pPr>
              <w:pStyle w:val="PSI-Normal"/>
              <w:spacing w:before="0"/>
              <w:jc w:val="center"/>
            </w:pPr>
            <w:r w:rsidRPr="00E85FE7">
              <w:t>1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E85FE7" w:rsidRPr="00166A0F" w:rsidRDefault="00E85FE7" w:rsidP="000437E1">
            <w:pPr>
              <w:jc w:val="both"/>
            </w:pPr>
            <w:r>
              <w:t>&lt;</w:t>
            </w:r>
            <w:r w:rsidR="00DD7D0F">
              <w:t>Un Caso de Uso</w:t>
            </w:r>
            <w:r>
              <w:t>&gt;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E85FE7" w:rsidRPr="00E85FE7" w:rsidRDefault="00DD7D0F" w:rsidP="000437E1">
            <w:pPr>
              <w:jc w:val="both"/>
            </w:pPr>
            <w:r>
              <w:t>&lt;Actores participantes&gt;</w:t>
            </w:r>
          </w:p>
        </w:tc>
      </w:tr>
      <w:tr w:rsidR="00DD7D0F" w:rsidRPr="00166A0F" w:rsidTr="00E85FE7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E85FE7" w:rsidRDefault="00DD7D0F" w:rsidP="00CD2DBC">
            <w:pPr>
              <w:pStyle w:val="PSI-Normal"/>
              <w:spacing w:before="0"/>
              <w:jc w:val="center"/>
            </w:pPr>
            <w:r>
              <w:t>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166A0F" w:rsidRDefault="00DD7D0F" w:rsidP="000437E1">
            <w:pPr>
              <w:jc w:val="both"/>
            </w:pPr>
            <w:r>
              <w:t>&lt;Otro Caso de Uso&gt;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E85FE7" w:rsidRDefault="00DD7D0F" w:rsidP="000437E1">
            <w:pPr>
              <w:jc w:val="both"/>
            </w:pPr>
            <w:r>
              <w:t>&lt;Actores participantes&gt;</w:t>
            </w:r>
          </w:p>
        </w:tc>
      </w:tr>
      <w:tr w:rsidR="00DD7D0F" w:rsidRPr="00166A0F" w:rsidTr="000437E1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Default="00DD7D0F" w:rsidP="00CD2DBC">
            <w:pPr>
              <w:pStyle w:val="PSI-Normal"/>
              <w:spacing w:before="0"/>
            </w:pP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166A0F" w:rsidRDefault="00DD7D0F" w:rsidP="000437E1">
            <w:pPr>
              <w:jc w:val="both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E85FE7" w:rsidRDefault="00DD7D0F" w:rsidP="000437E1">
            <w:pPr>
              <w:jc w:val="both"/>
            </w:pPr>
          </w:p>
        </w:tc>
      </w:tr>
    </w:tbl>
    <w:p w:rsidR="00E85FE7" w:rsidRDefault="00E85FE7" w:rsidP="00DD7D0F">
      <w:pPr>
        <w:pStyle w:val="PSI-Ttulo2"/>
        <w:ind w:left="0" w:firstLine="0"/>
      </w:pPr>
    </w:p>
    <w:p w:rsidR="00844329" w:rsidRDefault="00844329" w:rsidP="00844329">
      <w:pPr>
        <w:pStyle w:val="PSI-Ttulo2"/>
      </w:pPr>
      <w:bookmarkStart w:id="8" w:name="_Toc259439427"/>
      <w:r>
        <w:t>Peso de Actores</w:t>
      </w:r>
      <w:bookmarkEnd w:id="8"/>
    </w:p>
    <w:tbl>
      <w:tblPr>
        <w:tblW w:w="804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56"/>
        <w:gridCol w:w="1485"/>
        <w:gridCol w:w="1107"/>
        <w:gridCol w:w="2740"/>
        <w:gridCol w:w="856"/>
      </w:tblGrid>
      <w:tr w:rsidR="00ED3CBC" w:rsidRPr="00166A0F" w:rsidTr="00ED3CBC">
        <w:trPr>
          <w:tblHeader/>
          <w:jc w:val="center"/>
        </w:trPr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Cantidad</w:t>
            </w:r>
          </w:p>
        </w:tc>
        <w:tc>
          <w:tcPr>
            <w:tcW w:w="14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Actor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Tipo</w:t>
            </w:r>
          </w:p>
        </w:tc>
        <w:tc>
          <w:tcPr>
            <w:tcW w:w="2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A0277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Factor</w:t>
            </w:r>
          </w:p>
        </w:tc>
        <w:tc>
          <w:tcPr>
            <w:tcW w:w="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A0277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Peso</w:t>
            </w:r>
          </w:p>
        </w:tc>
      </w:tr>
      <w:tr w:rsidR="002A0277" w:rsidRPr="00166A0F" w:rsidTr="00ED3CBC">
        <w:trPr>
          <w:trHeight w:val="427"/>
          <w:jc w:val="center"/>
        </w:trPr>
        <w:tc>
          <w:tcPr>
            <w:tcW w:w="1856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E85FE7" w:rsidRDefault="002A0277" w:rsidP="000437E1">
            <w:pPr>
              <w:jc w:val="both"/>
            </w:pPr>
            <w:r>
              <w:t>&lt;Número de Casos de Uso en el que participa&gt;</w:t>
            </w:r>
          </w:p>
        </w:tc>
        <w:tc>
          <w:tcPr>
            <w:tcW w:w="1485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166A0F" w:rsidRDefault="002A0277" w:rsidP="000437E1">
            <w:pPr>
              <w:jc w:val="both"/>
            </w:pPr>
            <w:r>
              <w:t>&lt;Un Actor&gt;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A0277" w:rsidRPr="00E85FE7" w:rsidRDefault="002A0277" w:rsidP="000437E1">
            <w:pPr>
              <w:jc w:val="both"/>
            </w:pPr>
            <w:r>
              <w:t>&lt;Tipo de Actor&gt;</w:t>
            </w:r>
          </w:p>
        </w:tc>
        <w:tc>
          <w:tcPr>
            <w:tcW w:w="274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2A0277" w:rsidRDefault="002A0277" w:rsidP="000437E1">
            <w:pPr>
              <w:jc w:val="both"/>
            </w:pPr>
            <w:r>
              <w:t>&lt;Factor Correspondiente&gt;</w:t>
            </w:r>
          </w:p>
        </w:tc>
        <w:tc>
          <w:tcPr>
            <w:tcW w:w="85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2A0277" w:rsidRDefault="002A0277" w:rsidP="000437E1">
            <w:pPr>
              <w:jc w:val="both"/>
            </w:pPr>
            <w:r>
              <w:t>&lt;Peso&gt;</w:t>
            </w:r>
          </w:p>
        </w:tc>
      </w:tr>
      <w:tr w:rsidR="002A0277" w:rsidRPr="00166A0F" w:rsidTr="00ED3CB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2A0277" w:rsidP="000437E1">
            <w:pPr>
              <w:jc w:val="both"/>
            </w:pPr>
            <w:r>
              <w:t>&lt;Número de Casos de Uso en el que participa&gt;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166A0F" w:rsidRDefault="002A0277" w:rsidP="000437E1">
            <w:pPr>
              <w:jc w:val="both"/>
            </w:pPr>
            <w:r>
              <w:t>&lt;Otro Actor&gt;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2A0277" w:rsidP="000437E1">
            <w:pPr>
              <w:jc w:val="both"/>
            </w:pPr>
            <w:r>
              <w:t>&lt;Tipo de Actor&gt;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Default="002A0277" w:rsidP="000437E1">
            <w:pPr>
              <w:jc w:val="both"/>
            </w:pPr>
            <w:r>
              <w:t>&lt;Factor Correspondiente&gt;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Default="002A0277" w:rsidP="000437E1">
            <w:pPr>
              <w:jc w:val="both"/>
            </w:pPr>
            <w:r>
              <w:t>&lt;Peso&gt;</w:t>
            </w:r>
          </w:p>
        </w:tc>
      </w:tr>
      <w:tr w:rsidR="002A0277" w:rsidRPr="00166A0F" w:rsidTr="00ED3CB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Default="002A0277" w:rsidP="000437E1">
            <w:pPr>
              <w:jc w:val="both"/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166A0F" w:rsidRDefault="002A0277" w:rsidP="000437E1">
            <w:pPr>
              <w:jc w:val="both"/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2A0277" w:rsidP="000437E1">
            <w:pPr>
              <w:jc w:val="both"/>
            </w:pP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Pr="00E85FE7" w:rsidRDefault="002A0277" w:rsidP="000437E1">
            <w:pPr>
              <w:jc w:val="both"/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Pr="00E85FE7" w:rsidRDefault="002A0277" w:rsidP="000437E1">
            <w:pPr>
              <w:jc w:val="both"/>
            </w:pPr>
          </w:p>
        </w:tc>
      </w:tr>
      <w:tr w:rsidR="00ED3CBC" w:rsidRPr="00166A0F" w:rsidTr="00CD2DB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66"/>
          <w:jc w:val="center"/>
        </w:trPr>
        <w:tc>
          <w:tcPr>
            <w:tcW w:w="718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CBC" w:rsidRPr="00ED3CBC" w:rsidRDefault="00ED3CBC" w:rsidP="000437E1">
            <w:pPr>
              <w:jc w:val="both"/>
              <w:rPr>
                <w:rFonts w:ascii="Arial-BoldMT" w:eastAsia="Calibri" w:hAnsi="Arial-BoldMT" w:cs="Times New Roman"/>
                <w:color w:val="000000"/>
              </w:rPr>
            </w:pPr>
            <w:r w:rsidRPr="00166A0F">
              <w:rPr>
                <w:rFonts w:ascii="Calibri" w:eastAsia="Calibri" w:hAnsi="Calibri" w:cs="Times New Roman"/>
              </w:rPr>
              <w:t xml:space="preserve">Peso Total de Actores </w:t>
            </w:r>
            <w:r>
              <w:t>(</w:t>
            </w:r>
            <w:r w:rsidRPr="00166A0F">
              <w:rPr>
                <w:rFonts w:ascii="Arial-BoldMT" w:eastAsia="Calibri" w:hAnsi="Arial-BoldMT" w:cs="Times New Roman"/>
                <w:color w:val="000000"/>
              </w:rPr>
              <w:t>UAW</w:t>
            </w:r>
            <w:r>
              <w:rPr>
                <w:rFonts w:ascii="Arial-BoldMT" w:hAnsi="Arial-BoldMT"/>
                <w:color w:val="000000"/>
              </w:rPr>
              <w:t>)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3CBC" w:rsidRPr="00166A0F" w:rsidRDefault="00ED3CBC" w:rsidP="000437E1">
            <w:pPr>
              <w:jc w:val="both"/>
            </w:pPr>
          </w:p>
        </w:tc>
      </w:tr>
    </w:tbl>
    <w:p w:rsidR="002A0277" w:rsidRDefault="002A0277" w:rsidP="00DA2CBA">
      <w:pPr>
        <w:pStyle w:val="PSI-Normal"/>
        <w:ind w:left="0" w:firstLine="0"/>
      </w:pPr>
    </w:p>
    <w:p w:rsidR="00844329" w:rsidRDefault="00844329" w:rsidP="00844329">
      <w:pPr>
        <w:pStyle w:val="PSI-Ttulo2"/>
      </w:pPr>
      <w:bookmarkStart w:id="9" w:name="_Toc259439428"/>
      <w:r>
        <w:t>Peso de Casos de Uso</w:t>
      </w:r>
      <w:bookmarkEnd w:id="9"/>
    </w:p>
    <w:tbl>
      <w:tblPr>
        <w:tblW w:w="7178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06"/>
        <w:gridCol w:w="1483"/>
        <w:gridCol w:w="1373"/>
        <w:gridCol w:w="1116"/>
      </w:tblGrid>
      <w:tr w:rsidR="00DA2CBA" w:rsidRPr="00166A0F" w:rsidTr="00ED3CBC">
        <w:trPr>
          <w:tblHeader/>
          <w:jc w:val="center"/>
        </w:trPr>
        <w:tc>
          <w:tcPr>
            <w:tcW w:w="3206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</w:tcPr>
          <w:p w:rsidR="00DA2CBA" w:rsidRPr="00166A0F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Caso de Uso</w:t>
            </w:r>
          </w:p>
        </w:tc>
        <w:tc>
          <w:tcPr>
            <w:tcW w:w="1483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</w:tcPr>
          <w:p w:rsidR="00DA2CBA" w:rsidRPr="00166A0F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Cant. De Transacciones</w:t>
            </w:r>
          </w:p>
        </w:tc>
        <w:tc>
          <w:tcPr>
            <w:tcW w:w="1373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</w:tcPr>
          <w:p w:rsidR="00DA2CBA" w:rsidRPr="00166A0F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Tipo</w:t>
            </w:r>
          </w:p>
        </w:tc>
        <w:tc>
          <w:tcPr>
            <w:tcW w:w="1116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</w:tcPr>
          <w:p w:rsidR="00DA2CBA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Factor</w:t>
            </w:r>
          </w:p>
        </w:tc>
      </w:tr>
      <w:tr w:rsidR="00DA2CBA" w:rsidRPr="00166A0F" w:rsidTr="00ED3CBC">
        <w:trPr>
          <w:trHeight w:val="427"/>
          <w:jc w:val="center"/>
        </w:trPr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BA" w:rsidRPr="00E85FE7" w:rsidRDefault="0042199D" w:rsidP="000437E1">
            <w:pPr>
              <w:jc w:val="both"/>
            </w:pPr>
            <w:r>
              <w:t>&lt;Un Caso de Uso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BA" w:rsidRPr="00166A0F" w:rsidRDefault="00DA2CBA" w:rsidP="000437E1">
            <w:pPr>
              <w:jc w:val="both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BA" w:rsidRPr="00E85FE7" w:rsidRDefault="00DA2CBA" w:rsidP="000437E1">
            <w:pPr>
              <w:jc w:val="both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CBA" w:rsidRDefault="00DA2CBA" w:rsidP="000437E1">
            <w:pPr>
              <w:jc w:val="both"/>
            </w:pPr>
            <w:r>
              <w:t>&lt;Factor&gt;</w:t>
            </w:r>
          </w:p>
        </w:tc>
      </w:tr>
      <w:tr w:rsidR="0042199D" w:rsidRPr="00ED3CBC" w:rsidTr="00ED3CBC">
        <w:trPr>
          <w:trHeight w:val="427"/>
          <w:jc w:val="center"/>
        </w:trPr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99D" w:rsidRPr="00ED3CBC" w:rsidRDefault="0042199D" w:rsidP="000437E1">
            <w:pPr>
              <w:jc w:val="both"/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99D" w:rsidRPr="00ED3CBC" w:rsidRDefault="0042199D" w:rsidP="000437E1">
            <w:pPr>
              <w:jc w:val="both"/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199D" w:rsidRPr="00ED3CBC" w:rsidRDefault="0042199D" w:rsidP="000437E1">
            <w:pPr>
              <w:jc w:val="both"/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99D" w:rsidRPr="00ED3CBC" w:rsidRDefault="0042199D" w:rsidP="000437E1">
            <w:pPr>
              <w:jc w:val="both"/>
            </w:pPr>
          </w:p>
        </w:tc>
      </w:tr>
      <w:tr w:rsidR="00ED3CBC" w:rsidRPr="00ED3CBC" w:rsidTr="00ED3CBC">
        <w:trPr>
          <w:trHeight w:val="427"/>
          <w:jc w:val="center"/>
        </w:trPr>
        <w:tc>
          <w:tcPr>
            <w:tcW w:w="6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CBC" w:rsidRPr="00ED3CBC" w:rsidRDefault="00ED3CBC" w:rsidP="000437E1">
            <w:pPr>
              <w:jc w:val="both"/>
            </w:pPr>
            <w:r w:rsidRPr="00ED3CBC">
              <w:t>Pe</w:t>
            </w:r>
            <w:r>
              <w:t>so Total (UUCW)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CBC" w:rsidRPr="00ED3CBC" w:rsidRDefault="00ED3CBC" w:rsidP="000437E1">
            <w:pPr>
              <w:jc w:val="both"/>
            </w:pPr>
          </w:p>
        </w:tc>
      </w:tr>
    </w:tbl>
    <w:p w:rsidR="00DA2CBA" w:rsidRDefault="00DA2CBA" w:rsidP="00844329">
      <w:pPr>
        <w:pStyle w:val="PSI-Ttulo2"/>
      </w:pPr>
    </w:p>
    <w:p w:rsidR="00844329" w:rsidRDefault="00844329" w:rsidP="00844329">
      <w:pPr>
        <w:pStyle w:val="PSI-Ttulo2"/>
      </w:pPr>
      <w:bookmarkStart w:id="10" w:name="_Toc259439429"/>
      <w:r>
        <w:t>Cálculo de Puntos de Casos de Uso Sin Ajustar</w:t>
      </w:r>
      <w:bookmarkEnd w:id="10"/>
    </w:p>
    <w:p w:rsidR="001A685F" w:rsidRDefault="001A685F" w:rsidP="000437E1">
      <w:pPr>
        <w:jc w:val="both"/>
        <w:rPr>
          <w:b/>
        </w:rPr>
      </w:pPr>
      <w:r>
        <w:t>[</w:t>
      </w:r>
      <w:r w:rsidRPr="00C60EEA">
        <w:t>Este valor se obtiene de sumar el peso de los actores y el peso de los casos de uso</w:t>
      </w:r>
      <w:r>
        <w:t>]</w:t>
      </w:r>
    </w:p>
    <w:p w:rsidR="00844329" w:rsidRDefault="00C125DD" w:rsidP="00C125DD">
      <w:pPr>
        <w:pStyle w:val="PSI-Normal"/>
        <w:rPr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=  </w:t>
      </w:r>
    </w:p>
    <w:p w:rsidR="001A685F" w:rsidRPr="00C125DD" w:rsidRDefault="001A685F" w:rsidP="00C125DD">
      <w:pPr>
        <w:pStyle w:val="PSI-Normal"/>
        <w:rPr>
          <w:b/>
        </w:rPr>
      </w:pPr>
    </w:p>
    <w:p w:rsidR="00844329" w:rsidRDefault="00844329" w:rsidP="005B5AEE">
      <w:pPr>
        <w:pStyle w:val="PSI-Ttulo1"/>
      </w:pPr>
      <w:bookmarkStart w:id="11" w:name="_Toc259439430"/>
      <w:r>
        <w:t>Puntos de Casos de Uso Ajustados</w:t>
      </w:r>
      <w:bookmarkEnd w:id="11"/>
    </w:p>
    <w:p w:rsidR="00844329" w:rsidRDefault="00844329" w:rsidP="00844329">
      <w:pPr>
        <w:pStyle w:val="PSI-Ttulo2"/>
      </w:pPr>
      <w:bookmarkStart w:id="12" w:name="_Toc259439431"/>
      <w:r>
        <w:t>Casos de Uso Ajustados para Factores Técnicos</w:t>
      </w:r>
      <w:bookmarkEnd w:id="12"/>
    </w:p>
    <w:tbl>
      <w:tblPr>
        <w:tblW w:w="878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7"/>
        <w:gridCol w:w="684"/>
        <w:gridCol w:w="1127"/>
        <w:gridCol w:w="1415"/>
        <w:gridCol w:w="4317"/>
      </w:tblGrid>
      <w:tr w:rsidR="001A526F" w:rsidRPr="00166A0F" w:rsidTr="00B67398">
        <w:trPr>
          <w:jc w:val="center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1A526F">
            <w:pPr>
              <w:pStyle w:val="PSI-Normal"/>
              <w:spacing w:before="0"/>
              <w:jc w:val="center"/>
              <w:rPr>
                <w:b/>
              </w:rPr>
            </w:pPr>
            <w:r>
              <w:rPr>
                <w:b/>
              </w:rPr>
              <w:t>Factor</w:t>
            </w:r>
          </w:p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trHeight w:val="511"/>
          <w:jc w:val="center"/>
        </w:trPr>
        <w:tc>
          <w:tcPr>
            <w:tcW w:w="304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  <w:p w:rsidR="001A526F" w:rsidRPr="00166A0F" w:rsidRDefault="001A526F" w:rsidP="001A526F">
            <w:pPr>
              <w:pStyle w:val="PSI-Normal"/>
              <w:spacing w:before="0"/>
              <w:rPr>
                <w:rFonts w:ascii="ArialMT" w:eastAsia="Calibri" w:hAnsi="ArialMT" w:cs="Times New Roman"/>
                <w:color w:val="000000"/>
                <w:sz w:val="18"/>
              </w:rPr>
            </w:pPr>
            <w:r w:rsidRPr="00166A0F">
              <w:rPr>
                <w:rFonts w:ascii="ArialMT" w:eastAsia="Calibri" w:hAnsi="ArialMT" w:cs="Times New Roman"/>
                <w:color w:val="000000"/>
                <w:sz w:val="18"/>
              </w:rPr>
              <w:t>TFactor = Σ Nivel T * peso</w:t>
            </w:r>
          </w:p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3" w:name="_Toc259439432"/>
      <w:r>
        <w:t>Valoración Final</w:t>
      </w:r>
      <w:bookmarkEnd w:id="13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TCF = 0,6 + (0,01 * TFactor) = </w:t>
      </w:r>
    </w:p>
    <w:p w:rsidR="001A526F" w:rsidRDefault="001A526F" w:rsidP="001A526F">
      <w:pPr>
        <w:pStyle w:val="PSI-Normal"/>
      </w:pPr>
    </w:p>
    <w:p w:rsidR="00844329" w:rsidRDefault="00844329" w:rsidP="00844329">
      <w:pPr>
        <w:pStyle w:val="PSI-Ttulo2"/>
      </w:pPr>
      <w:bookmarkStart w:id="14" w:name="_Toc259439433"/>
      <w:r>
        <w:t>Casos de Uso Ajustados para Factores del Entorno</w:t>
      </w:r>
      <w:bookmarkEnd w:id="14"/>
    </w:p>
    <w:tbl>
      <w:tblPr>
        <w:tblW w:w="872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905"/>
        <w:gridCol w:w="1106"/>
        <w:gridCol w:w="1424"/>
        <w:gridCol w:w="4348"/>
      </w:tblGrid>
      <w:tr w:rsidR="001A526F" w:rsidRPr="00166A0F" w:rsidTr="00B67398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B67398">
            <w:pPr>
              <w:pStyle w:val="PSI-Normal"/>
              <w:spacing w:before="0"/>
              <w:jc w:val="center"/>
              <w:rPr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Factor</w:t>
            </w:r>
          </w:p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trHeight w:val="7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  <w:tr w:rsidR="001A526F" w:rsidRPr="001A526F" w:rsidTr="00B67398">
        <w:trPr>
          <w:trHeight w:val="29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</w:p>
        </w:tc>
      </w:tr>
      <w:tr w:rsidR="001A526F" w:rsidRPr="00166A0F" w:rsidTr="00B67398">
        <w:trPr>
          <w:trHeight w:val="511"/>
        </w:trPr>
        <w:tc>
          <w:tcPr>
            <w:tcW w:w="2955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EFactor = Σ Nivel T * Peso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5" w:name="_Toc259439434"/>
      <w:r>
        <w:lastRenderedPageBreak/>
        <w:t>Valoración Final</w:t>
      </w:r>
      <w:bookmarkEnd w:id="15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EF = 1,4 + (- 0,03 * EFactor) = </w:t>
      </w:r>
    </w:p>
    <w:p w:rsidR="00844329" w:rsidRDefault="00844329" w:rsidP="00844329">
      <w:pPr>
        <w:pStyle w:val="PSI-Ttulo2"/>
      </w:pPr>
      <w:bookmarkStart w:id="16" w:name="_Toc259439435"/>
      <w:r>
        <w:t>Cálculo de Puntos de Casos de Uso Ajustados</w:t>
      </w:r>
      <w:bookmarkEnd w:id="16"/>
    </w:p>
    <w:p w:rsidR="00584F64" w:rsidRDefault="00584F64" w:rsidP="000437E1">
      <w:pPr>
        <w:jc w:val="both"/>
      </w:pPr>
      <w:r>
        <w:t>[</w:t>
      </w:r>
      <w:r w:rsidRPr="00696E34">
        <w:t>Los puntos Casos de Uso Ajustados se obtienen de acuerdo a la siguiente fórmula:</w:t>
      </w:r>
      <w:r>
        <w:t>]</w:t>
      </w:r>
    </w:p>
    <w:p w:rsidR="00584F64" w:rsidRPr="00584F64" w:rsidRDefault="00584F64" w:rsidP="00584F64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</w:p>
    <w:p w:rsidR="00844329" w:rsidRDefault="00844329" w:rsidP="002A0277">
      <w:pPr>
        <w:pStyle w:val="PSI-Normal"/>
      </w:pPr>
    </w:p>
    <w:p w:rsidR="00844329" w:rsidRDefault="00844329" w:rsidP="005B5AEE">
      <w:pPr>
        <w:pStyle w:val="PSI-Ttulo1"/>
      </w:pPr>
      <w:bookmarkStart w:id="17" w:name="_Toc259439436"/>
      <w:r>
        <w:t>Estimación de Horas-Hombre</w:t>
      </w:r>
      <w:bookmarkEnd w:id="17"/>
    </w:p>
    <w:p w:rsidR="00C4529C" w:rsidRPr="00C60EEA" w:rsidRDefault="00C4529C" w:rsidP="000437E1">
      <w:pPr>
        <w:jc w:val="both"/>
      </w:pPr>
      <w:r>
        <w:t>[</w:t>
      </w:r>
      <w:r w:rsidRPr="00C60EEA">
        <w:t xml:space="preserve">En general, </w:t>
      </w:r>
      <w:r>
        <w:t>se</w:t>
      </w:r>
      <w:r w:rsidRPr="00C60EEA">
        <w:t xml:space="preserve"> sugiere utilizar 20 horas-hombre por UCP</w:t>
      </w:r>
      <w:r>
        <w:t>.]</w:t>
      </w:r>
    </w:p>
    <w:p w:rsidR="00C4529C" w:rsidRPr="00C4529C" w:rsidRDefault="00C4529C" w:rsidP="00C4529C">
      <w:pPr>
        <w:pStyle w:val="PSI-Normal"/>
        <w:rPr>
          <w:b/>
        </w:rPr>
      </w:pPr>
      <w:r w:rsidRPr="00C4529C">
        <w:rPr>
          <w:b/>
        </w:rPr>
        <w:t xml:space="preserve">Total Hombres Hora = UCP * 20 = </w:t>
      </w:r>
    </w:p>
    <w:p w:rsidR="00844329" w:rsidRDefault="00844329" w:rsidP="002A0277">
      <w:pPr>
        <w:pStyle w:val="PSI-Normal"/>
      </w:pPr>
    </w:p>
    <w:p w:rsidR="00844329" w:rsidRDefault="00844329" w:rsidP="005B5AEE">
      <w:pPr>
        <w:pStyle w:val="PSI-Ttulo1"/>
      </w:pPr>
      <w:bookmarkStart w:id="18" w:name="_Toc259439437"/>
      <w:r>
        <w:t>Estimación de Horas-Hombre Refinada</w:t>
      </w:r>
      <w:bookmarkEnd w:id="18"/>
    </w:p>
    <w:p w:rsidR="00E44F6A" w:rsidRPr="00C60EEA" w:rsidRDefault="00E44F6A" w:rsidP="000437E1">
      <w:pPr>
        <w:jc w:val="both"/>
      </w:pPr>
      <w:r>
        <w:t>[</w:t>
      </w:r>
      <w:r w:rsidRPr="00C60EEA">
        <w:t>Se sugiere además utilizar un método de refinamiento basado en los factores del entorno, basándose en las siguientes consideraciones:</w:t>
      </w:r>
    </w:p>
    <w:p w:rsidR="00E44F6A" w:rsidRPr="00C60EEA" w:rsidRDefault="00E44F6A" w:rsidP="000437E1">
      <w:pPr>
        <w:jc w:val="both"/>
      </w:pPr>
      <w:r w:rsidRPr="00C60EEA">
        <w:t>Los factores EF determinan en nivel de experiencia del staff y la estabilidad del proyecto.</w:t>
      </w:r>
    </w:p>
    <w:p w:rsidR="00E44F6A" w:rsidRPr="00C60EEA" w:rsidRDefault="00E44F6A" w:rsidP="000437E1">
      <w:pPr>
        <w:jc w:val="both"/>
      </w:pPr>
      <w:r w:rsidRPr="00C60EEA">
        <w:t>Todos los valores negativos en esta área significan que se deberá utilizar tiempo para entrenamiento del personal o para solucionar problemas que se ocasionen.</w:t>
      </w:r>
    </w:p>
    <w:p w:rsidR="00E44F6A" w:rsidRPr="00C60EEA" w:rsidRDefault="00E44F6A" w:rsidP="000437E1">
      <w:pPr>
        <w:jc w:val="both"/>
      </w:pPr>
      <w:r w:rsidRPr="00C60EEA">
        <w:t>Para lo cual se realizará lo siguiente:</w:t>
      </w:r>
    </w:p>
    <w:p w:rsidR="00E44F6A" w:rsidRPr="00C60EEA" w:rsidRDefault="00E44F6A" w:rsidP="000437E1">
      <w:pPr>
        <w:jc w:val="both"/>
      </w:pPr>
      <w:r w:rsidRPr="00C60EEA">
        <w:t xml:space="preserve">Calcular cuántos factores del entorno de E1 a E6 poseen una valoración menor a 3, y cuantos de E7 a E8 están por encima de 3. </w:t>
      </w:r>
    </w:p>
    <w:p w:rsidR="00E44F6A" w:rsidRPr="00C60EEA" w:rsidRDefault="00E44F6A" w:rsidP="000437E1">
      <w:pPr>
        <w:jc w:val="both"/>
      </w:pPr>
      <w:r w:rsidRPr="00C60EEA">
        <w:t>La suma de ambos conteos brinda el valor TNEF, con el cual se puede ajustar la cantidad de horas-hombre a asignar para cada UCP. Este ajuste se realiza de la siguiente manera:</w:t>
      </w:r>
    </w:p>
    <w:p w:rsidR="00E44F6A" w:rsidRPr="00C60EEA" w:rsidRDefault="00E44F6A" w:rsidP="000437E1">
      <w:pPr>
        <w:jc w:val="both"/>
      </w:pPr>
      <w:r w:rsidRPr="00C60EEA">
        <w:t>20 horas-hombre por UCP cuando TNEF  &lt;= 2</w:t>
      </w:r>
    </w:p>
    <w:p w:rsidR="00E44F6A" w:rsidRPr="00C60EEA" w:rsidRDefault="00E44F6A" w:rsidP="000437E1">
      <w:pPr>
        <w:jc w:val="both"/>
      </w:pPr>
      <w:r w:rsidRPr="00C60EEA">
        <w:t>28 horas-hombre por UCP cuando  3 &gt;= TNEF &lt;= 4</w:t>
      </w:r>
    </w:p>
    <w:p w:rsidR="00E44F6A" w:rsidRPr="00C60EEA" w:rsidRDefault="00E44F6A" w:rsidP="000437E1">
      <w:pPr>
        <w:jc w:val="both"/>
      </w:pPr>
      <w:r w:rsidRPr="00C60EEA">
        <w:t>36 horas-hombre por UCP cuando TNEF &gt;= 4</w:t>
      </w:r>
    </w:p>
    <w:p w:rsidR="00844329" w:rsidRDefault="00E44F6A" w:rsidP="000437E1">
      <w:pPr>
        <w:jc w:val="both"/>
      </w:pPr>
      <w:r w:rsidRPr="00C60EEA">
        <w:tab/>
        <w:t>En este caso se recomienda considerar no avanzar con el proyecto.</w:t>
      </w:r>
      <w:r>
        <w:t>]</w:t>
      </w:r>
    </w:p>
    <w:p w:rsidR="00E44F6A" w:rsidRDefault="00E44F6A" w:rsidP="002A0277">
      <w:pPr>
        <w:pStyle w:val="PSI-Normal"/>
      </w:pPr>
    </w:p>
    <w:p w:rsidR="00844329" w:rsidRDefault="00844329" w:rsidP="005B5AEE">
      <w:pPr>
        <w:pStyle w:val="PSI-Ttulo1"/>
      </w:pPr>
      <w:bookmarkStart w:id="19" w:name="_Toc259439438"/>
      <w:r>
        <w:t>Estimación del Costo de Desarrollo</w:t>
      </w:r>
      <w:bookmarkEnd w:id="19"/>
    </w:p>
    <w:p w:rsidR="00844329" w:rsidRDefault="00844329" w:rsidP="002A0277">
      <w:pPr>
        <w:pStyle w:val="PSI-Normal"/>
      </w:pPr>
    </w:p>
    <w:sectPr w:rsidR="0084432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F40" w:rsidRDefault="00F47F40" w:rsidP="00C94FBE">
      <w:pPr>
        <w:spacing w:before="0" w:line="240" w:lineRule="auto"/>
      </w:pPr>
      <w:r>
        <w:separator/>
      </w:r>
    </w:p>
    <w:p w:rsidR="00F47F40" w:rsidRDefault="00F47F40"/>
  </w:endnote>
  <w:endnote w:type="continuationSeparator" w:id="0">
    <w:p w:rsidR="00F47F40" w:rsidRDefault="00F47F40" w:rsidP="00C94FBE">
      <w:pPr>
        <w:spacing w:before="0" w:line="240" w:lineRule="auto"/>
      </w:pPr>
      <w:r>
        <w:continuationSeparator/>
      </w:r>
    </w:p>
    <w:p w:rsidR="00F47F40" w:rsidRDefault="00F47F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charset w:val="00"/>
    <w:family w:val="swiss"/>
    <w:pitch w:val="default"/>
  </w:font>
  <w:font w:name="ArialMT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CBA" w:rsidRDefault="00F47F40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0437E1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A2CBA">
          <w:tab/>
        </w:r>
        <w:r w:rsidR="00DA2CBA">
          <w:tab/>
        </w:r>
        <w:r w:rsidR="00DA2CBA">
          <w:tab/>
        </w:r>
        <w:r w:rsidR="00DA2CBA">
          <w:tab/>
        </w:r>
        <w:r w:rsidR="00DA2CBA">
          <w:tab/>
        </w:r>
        <w:r w:rsidR="00DA2CBA" w:rsidRPr="00DD5A70">
          <w:rPr>
            <w:rFonts w:asciiTheme="majorHAnsi" w:hAnsiTheme="majorHAnsi" w:cstheme="majorHAnsi"/>
          </w:rPr>
          <w:t xml:space="preserve">Página </w:t>
        </w:r>
        <w:r w:rsidR="00AA3BD1" w:rsidRPr="00DD5A70">
          <w:rPr>
            <w:rFonts w:asciiTheme="majorHAnsi" w:hAnsiTheme="majorHAnsi" w:cstheme="majorHAnsi"/>
          </w:rPr>
          <w:fldChar w:fldCharType="begin"/>
        </w:r>
        <w:r w:rsidR="00DA2CBA" w:rsidRPr="00DD5A70">
          <w:rPr>
            <w:rFonts w:asciiTheme="majorHAnsi" w:hAnsiTheme="majorHAnsi" w:cstheme="majorHAnsi"/>
          </w:rPr>
          <w:instrText xml:space="preserve"> PAGE </w:instrText>
        </w:r>
        <w:r w:rsidR="00AA3BD1" w:rsidRPr="00DD5A70">
          <w:rPr>
            <w:rFonts w:asciiTheme="majorHAnsi" w:hAnsiTheme="majorHAnsi" w:cstheme="majorHAnsi"/>
          </w:rPr>
          <w:fldChar w:fldCharType="separate"/>
        </w:r>
        <w:r w:rsidR="00426106">
          <w:rPr>
            <w:rFonts w:asciiTheme="majorHAnsi" w:hAnsiTheme="majorHAnsi" w:cstheme="majorHAnsi"/>
            <w:noProof/>
          </w:rPr>
          <w:t>3</w:t>
        </w:r>
        <w:r w:rsidR="00AA3BD1" w:rsidRPr="00DD5A70">
          <w:rPr>
            <w:rFonts w:asciiTheme="majorHAnsi" w:hAnsiTheme="majorHAnsi" w:cstheme="majorHAnsi"/>
          </w:rPr>
          <w:fldChar w:fldCharType="end"/>
        </w:r>
        <w:r w:rsidR="00DA2CBA" w:rsidRPr="00DD5A70">
          <w:rPr>
            <w:rFonts w:asciiTheme="majorHAnsi" w:hAnsiTheme="majorHAnsi" w:cstheme="majorHAnsi"/>
          </w:rPr>
          <w:t xml:space="preserve"> de </w:t>
        </w:r>
        <w:r w:rsidR="00AA3BD1" w:rsidRPr="00DD5A70">
          <w:rPr>
            <w:rFonts w:asciiTheme="majorHAnsi" w:hAnsiTheme="majorHAnsi" w:cstheme="majorHAnsi"/>
          </w:rPr>
          <w:fldChar w:fldCharType="begin"/>
        </w:r>
        <w:r w:rsidR="00DA2CBA" w:rsidRPr="00DD5A70">
          <w:rPr>
            <w:rFonts w:asciiTheme="majorHAnsi" w:hAnsiTheme="majorHAnsi" w:cstheme="majorHAnsi"/>
          </w:rPr>
          <w:instrText xml:space="preserve"> NUMPAGES  </w:instrText>
        </w:r>
        <w:r w:rsidR="00AA3BD1" w:rsidRPr="00DD5A70">
          <w:rPr>
            <w:rFonts w:asciiTheme="majorHAnsi" w:hAnsiTheme="majorHAnsi" w:cstheme="majorHAnsi"/>
          </w:rPr>
          <w:fldChar w:fldCharType="separate"/>
        </w:r>
        <w:r w:rsidR="00426106">
          <w:rPr>
            <w:rFonts w:asciiTheme="majorHAnsi" w:hAnsiTheme="majorHAnsi" w:cstheme="majorHAnsi"/>
            <w:noProof/>
          </w:rPr>
          <w:t>7</w:t>
        </w:r>
        <w:r w:rsidR="00AA3BD1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DA2CBA" w:rsidRDefault="00DA2CBA" w:rsidP="000437E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F40" w:rsidRDefault="00F47F40" w:rsidP="00C94FBE">
      <w:pPr>
        <w:spacing w:before="0" w:line="240" w:lineRule="auto"/>
      </w:pPr>
      <w:r>
        <w:separator/>
      </w:r>
    </w:p>
    <w:p w:rsidR="00F47F40" w:rsidRDefault="00F47F40"/>
  </w:footnote>
  <w:footnote w:type="continuationSeparator" w:id="0">
    <w:p w:rsidR="00F47F40" w:rsidRDefault="00F47F40" w:rsidP="00C94FBE">
      <w:pPr>
        <w:spacing w:before="0" w:line="240" w:lineRule="auto"/>
      </w:pPr>
      <w:r>
        <w:continuationSeparator/>
      </w:r>
    </w:p>
    <w:p w:rsidR="00F47F40" w:rsidRDefault="00F47F4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A2CBA" w:rsidRDefault="00426106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Estimación 1</w:t>
        </w:r>
      </w:p>
    </w:sdtContent>
  </w:sdt>
  <w:p w:rsidR="00DA2CBA" w:rsidRPr="000F4F97" w:rsidRDefault="00F47F4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0437E1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DA2CBA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2"/>
  </w:num>
  <w:num w:numId="11">
    <w:abstractNumId w:val="4"/>
  </w:num>
  <w:num w:numId="12">
    <w:abstractNumId w:val="8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37E1"/>
    <w:rsid w:val="00011BED"/>
    <w:rsid w:val="00016CF3"/>
    <w:rsid w:val="00017EFE"/>
    <w:rsid w:val="000437E1"/>
    <w:rsid w:val="00045F1A"/>
    <w:rsid w:val="00087F53"/>
    <w:rsid w:val="00092BC0"/>
    <w:rsid w:val="000A0FE7"/>
    <w:rsid w:val="000C4C42"/>
    <w:rsid w:val="000C4E31"/>
    <w:rsid w:val="000D4C6E"/>
    <w:rsid w:val="000E47B4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A526F"/>
    <w:rsid w:val="001A685F"/>
    <w:rsid w:val="001C6104"/>
    <w:rsid w:val="001C799E"/>
    <w:rsid w:val="001F5F92"/>
    <w:rsid w:val="0020621B"/>
    <w:rsid w:val="00217A70"/>
    <w:rsid w:val="00224B75"/>
    <w:rsid w:val="00266C42"/>
    <w:rsid w:val="00295CA9"/>
    <w:rsid w:val="002A0277"/>
    <w:rsid w:val="002A41AA"/>
    <w:rsid w:val="002B506A"/>
    <w:rsid w:val="002B5AF9"/>
    <w:rsid w:val="002D0CCB"/>
    <w:rsid w:val="002E0AB6"/>
    <w:rsid w:val="002E1C39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95403"/>
    <w:rsid w:val="00397566"/>
    <w:rsid w:val="003B7F1F"/>
    <w:rsid w:val="003C54B1"/>
    <w:rsid w:val="003E12FE"/>
    <w:rsid w:val="0040066E"/>
    <w:rsid w:val="0042199D"/>
    <w:rsid w:val="00426106"/>
    <w:rsid w:val="004525FF"/>
    <w:rsid w:val="00461DFB"/>
    <w:rsid w:val="004807AF"/>
    <w:rsid w:val="004A2E0C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0230"/>
    <w:rsid w:val="00531385"/>
    <w:rsid w:val="00564033"/>
    <w:rsid w:val="00570F4F"/>
    <w:rsid w:val="00584F64"/>
    <w:rsid w:val="005857BB"/>
    <w:rsid w:val="005858B0"/>
    <w:rsid w:val="0059596F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53C38"/>
    <w:rsid w:val="006919D5"/>
    <w:rsid w:val="00694B69"/>
    <w:rsid w:val="006A2495"/>
    <w:rsid w:val="006B3371"/>
    <w:rsid w:val="0070494E"/>
    <w:rsid w:val="00705C02"/>
    <w:rsid w:val="00710BA6"/>
    <w:rsid w:val="00711DF8"/>
    <w:rsid w:val="00740DB7"/>
    <w:rsid w:val="007447BE"/>
    <w:rsid w:val="007A33C6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44329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2483A"/>
    <w:rsid w:val="00942049"/>
    <w:rsid w:val="0096683E"/>
    <w:rsid w:val="009A3173"/>
    <w:rsid w:val="009E25EF"/>
    <w:rsid w:val="009E4DA8"/>
    <w:rsid w:val="009F4449"/>
    <w:rsid w:val="00A0436A"/>
    <w:rsid w:val="00A12B5B"/>
    <w:rsid w:val="00A13DBA"/>
    <w:rsid w:val="00A2496D"/>
    <w:rsid w:val="00A2757B"/>
    <w:rsid w:val="00A453E6"/>
    <w:rsid w:val="00A45630"/>
    <w:rsid w:val="00A50ABB"/>
    <w:rsid w:val="00A670E3"/>
    <w:rsid w:val="00AA3BD1"/>
    <w:rsid w:val="00AE0C53"/>
    <w:rsid w:val="00AF6C07"/>
    <w:rsid w:val="00B01480"/>
    <w:rsid w:val="00B02A52"/>
    <w:rsid w:val="00B0695A"/>
    <w:rsid w:val="00B071F2"/>
    <w:rsid w:val="00B138FE"/>
    <w:rsid w:val="00B144C2"/>
    <w:rsid w:val="00B20663"/>
    <w:rsid w:val="00B21F60"/>
    <w:rsid w:val="00B251C8"/>
    <w:rsid w:val="00B25644"/>
    <w:rsid w:val="00B320F9"/>
    <w:rsid w:val="00B32896"/>
    <w:rsid w:val="00B36B62"/>
    <w:rsid w:val="00B67398"/>
    <w:rsid w:val="00B77F48"/>
    <w:rsid w:val="00B8294B"/>
    <w:rsid w:val="00B960E7"/>
    <w:rsid w:val="00BA699A"/>
    <w:rsid w:val="00BB23C2"/>
    <w:rsid w:val="00BB4A41"/>
    <w:rsid w:val="00BB6AAE"/>
    <w:rsid w:val="00BB7855"/>
    <w:rsid w:val="00BC5404"/>
    <w:rsid w:val="00BD4891"/>
    <w:rsid w:val="00BF35EE"/>
    <w:rsid w:val="00C05700"/>
    <w:rsid w:val="00C125DD"/>
    <w:rsid w:val="00C23F8C"/>
    <w:rsid w:val="00C24CDC"/>
    <w:rsid w:val="00C26C78"/>
    <w:rsid w:val="00C42873"/>
    <w:rsid w:val="00C4529C"/>
    <w:rsid w:val="00C5135E"/>
    <w:rsid w:val="00C67EBC"/>
    <w:rsid w:val="00C7670E"/>
    <w:rsid w:val="00C872BB"/>
    <w:rsid w:val="00C94FBE"/>
    <w:rsid w:val="00C97238"/>
    <w:rsid w:val="00CB2CC9"/>
    <w:rsid w:val="00CD2DBC"/>
    <w:rsid w:val="00CD323E"/>
    <w:rsid w:val="00CE0252"/>
    <w:rsid w:val="00CE0C6E"/>
    <w:rsid w:val="00CE7C8F"/>
    <w:rsid w:val="00CE7F5B"/>
    <w:rsid w:val="00D01B23"/>
    <w:rsid w:val="00D06E99"/>
    <w:rsid w:val="00D15A3B"/>
    <w:rsid w:val="00D15FB2"/>
    <w:rsid w:val="00D255E1"/>
    <w:rsid w:val="00D649B2"/>
    <w:rsid w:val="00D73264"/>
    <w:rsid w:val="00D80E83"/>
    <w:rsid w:val="00DA284A"/>
    <w:rsid w:val="00DA2CBA"/>
    <w:rsid w:val="00DD0159"/>
    <w:rsid w:val="00DD5A70"/>
    <w:rsid w:val="00DD7D0F"/>
    <w:rsid w:val="00E012CC"/>
    <w:rsid w:val="00E0182D"/>
    <w:rsid w:val="00E01FEC"/>
    <w:rsid w:val="00E037C9"/>
    <w:rsid w:val="00E34178"/>
    <w:rsid w:val="00E36A01"/>
    <w:rsid w:val="00E41820"/>
    <w:rsid w:val="00E41E7A"/>
    <w:rsid w:val="00E438FE"/>
    <w:rsid w:val="00E44F6A"/>
    <w:rsid w:val="00E5392A"/>
    <w:rsid w:val="00E67DB5"/>
    <w:rsid w:val="00E7708C"/>
    <w:rsid w:val="00E8088F"/>
    <w:rsid w:val="00E8096E"/>
    <w:rsid w:val="00E84E25"/>
    <w:rsid w:val="00E85FE7"/>
    <w:rsid w:val="00E93312"/>
    <w:rsid w:val="00EA7D8C"/>
    <w:rsid w:val="00ED3CBC"/>
    <w:rsid w:val="00EE0084"/>
    <w:rsid w:val="00F045A2"/>
    <w:rsid w:val="00F163F8"/>
    <w:rsid w:val="00F36808"/>
    <w:rsid w:val="00F438B1"/>
    <w:rsid w:val="00F47F40"/>
    <w:rsid w:val="00F50EDE"/>
    <w:rsid w:val="00F54DA6"/>
    <w:rsid w:val="00F6748E"/>
    <w:rsid w:val="00F771E5"/>
    <w:rsid w:val="00F813E9"/>
    <w:rsid w:val="00F815F5"/>
    <w:rsid w:val="00F926BE"/>
    <w:rsid w:val="00FB24A5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03A28B08-6D75-486C-90F5-66748517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Estimaci&#243;n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E599C3-9FAA-413C-8FF0-FB6719057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</Template>
  <TotalTime>3</TotalTime>
  <Pages>7</Pages>
  <Words>847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&lt;Número&gt;</vt:lpstr>
    </vt:vector>
  </TitlesOfParts>
  <Company>GRUPO DE DESARROLLO YENÚ</Company>
  <LinksUpToDate>false</LinksUpToDate>
  <CharactersWithSpaces>5500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1</dc:title>
  <dc:subject>TEMPUS</dc:subject>
  <dc:creator>Emanuel</dc:creator>
  <cp:keywords/>
  <dc:description/>
  <cp:lastModifiedBy>Emanuel Marquez</cp:lastModifiedBy>
  <cp:revision>2</cp:revision>
  <dcterms:created xsi:type="dcterms:W3CDTF">2017-09-02T01:57:00Z</dcterms:created>
  <dcterms:modified xsi:type="dcterms:W3CDTF">2017-09-18T16:33:00Z</dcterms:modified>
</cp:coreProperties>
</file>