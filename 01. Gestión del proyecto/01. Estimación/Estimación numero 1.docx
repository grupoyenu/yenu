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32B499F9" w14:textId="77777777"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 wp14:anchorId="41438A82" wp14:editId="572572CB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583BB5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9B63F23" w14:textId="77777777" w:rsidR="00D06E99" w:rsidRDefault="001D391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52B1C038" wp14:editId="0828027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9525" t="9525" r="6985" b="11430"/>
                    <wp:wrapNone/>
                    <wp:docPr id="1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D0F196C" id="Rectangle 6" o:spid="_x0000_s1026" style="position:absolute;margin-left:0;margin-top:0;width:623.75pt;height:67.45pt;z-index:-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1F2FB61" wp14:editId="61A2668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2E9A9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44C614" wp14:editId="1F6FC71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1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9219A0F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1E36287C" wp14:editId="1EBBD01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9525" t="9525" r="6985" b="11430"/>
                    <wp:wrapNone/>
                    <wp:docPr id="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A8D4F23" id="Rectangle 7" o:spid="_x0000_s1026" style="position:absolute;margin-left:0;margin-top:0;width:623.75pt;height:67.45pt;z-index:-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A0EF58" w14:textId="58EA446F"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7E79E7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N1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7C0ABD56" w14:textId="77777777"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14:paraId="430E7930" w14:textId="77777777" w:rsidR="00D06E99" w:rsidRDefault="00D06E99">
          <w:pPr>
            <w:pStyle w:val="Sinespaciado"/>
          </w:pPr>
        </w:p>
        <w:p w14:paraId="1D4C047A" w14:textId="77777777" w:rsidR="006919D5" w:rsidRDefault="006919D5">
          <w:pPr>
            <w:pStyle w:val="Sinespaciado"/>
          </w:pPr>
        </w:p>
        <w:p w14:paraId="08546E3A" w14:textId="77777777"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 wp14:anchorId="262A3721" wp14:editId="3C91B8BE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A155980" w14:textId="77777777" w:rsidR="006919D5" w:rsidRDefault="006919D5">
          <w:pPr>
            <w:pStyle w:val="Sinespaciado"/>
          </w:pPr>
        </w:p>
        <w:p w14:paraId="10174058" w14:textId="77777777" w:rsidR="00D06E99" w:rsidRDefault="00D06E99"/>
        <w:p w14:paraId="670C3653" w14:textId="77777777"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 wp14:anchorId="3D691D00" wp14:editId="048A69E3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A8CFD7F" w14:textId="77777777" w:rsidR="00BC5404" w:rsidRDefault="001D3915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D0CD79F" wp14:editId="00B8C469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1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AE477" w14:textId="77777777" w:rsidR="00E40075" w:rsidRDefault="00E40075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14:paraId="7CAB6F36" w14:textId="77777777" w:rsidR="00E40075" w:rsidRPr="00B02A52" w:rsidRDefault="00E40075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14:paraId="57D65D7B" w14:textId="77777777" w:rsidR="00E40075" w:rsidRDefault="00E40075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D0CD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14:paraId="42CAE477" w14:textId="77777777" w:rsidR="00E40075" w:rsidRDefault="00E40075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14:paraId="7CAB6F36" w14:textId="77777777" w:rsidR="00E40075" w:rsidRPr="00B02A52" w:rsidRDefault="00E40075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14:paraId="57D65D7B" w14:textId="77777777" w:rsidR="00E40075" w:rsidRDefault="00E40075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DE5C7D4" w14:textId="77777777" w:rsidR="00397566" w:rsidRPr="005313D3" w:rsidRDefault="001D3915" w:rsidP="000437E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B5394DC" wp14:editId="608295E9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8890" t="12700" r="5715" b="10795"/>
                    <wp:wrapSquare wrapText="bothSides"/>
                    <wp:docPr id="1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26849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61B3FA1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32FEFED" w14:textId="77777777" w:rsidR="00397566" w:rsidRPr="008B3B0F" w:rsidRDefault="00397566" w:rsidP="000F4F97">
          <w:pPr>
            <w:pStyle w:val="PSI-Comentario"/>
          </w:pPr>
        </w:p>
        <w:p w14:paraId="01141DC2" w14:textId="77777777" w:rsidR="00D06E99" w:rsidRDefault="006B25E3"/>
      </w:sdtContent>
    </w:sdt>
    <w:p w14:paraId="7BC659F7" w14:textId="77777777"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 wp14:anchorId="0CBDF6B8" wp14:editId="6EAEB9F9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14:paraId="0376454F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6B4D87FE" w14:textId="77777777"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14:paraId="18670021" w14:textId="77777777" w:rsidR="009F4B8A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27CB859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45B8F750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F48EC1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38156206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5E46D7" w14:textId="77777777" w:rsidR="009F4B8A" w:rsidRDefault="006B25E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6D06498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3B007CA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327B1C9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4DC7151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7F40FA9" w14:textId="77777777" w:rsidR="009F4B8A" w:rsidRDefault="006B25E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099B10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608E9864" w14:textId="77777777" w:rsidR="009F4B8A" w:rsidRDefault="006B25E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59791D87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66E9EC9" w14:textId="77777777" w:rsidR="009F4B8A" w:rsidRDefault="006B25E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2CCE3739" w14:textId="77777777" w:rsidR="009F4B8A" w:rsidRDefault="006B25E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E295401" w14:textId="77777777" w:rsidR="009F4B8A" w:rsidRDefault="006B25E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288A373" w14:textId="77777777" w:rsidR="009F4B8A" w:rsidRDefault="006B25E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1EF33AA3" w14:textId="77777777" w:rsidR="009F4B8A" w:rsidRDefault="006B25E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 w:rsidR="009F4B8A"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 w:rsidR="009F4B8A">
              <w:rPr>
                <w:noProof/>
                <w:webHidden/>
              </w:rPr>
            </w:r>
            <w:r w:rsidR="009F4B8A"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 w:rsidR="009F4B8A">
              <w:rPr>
                <w:noProof/>
                <w:webHidden/>
              </w:rPr>
              <w:fldChar w:fldCharType="end"/>
            </w:r>
          </w:hyperlink>
        </w:p>
        <w:p w14:paraId="741D3A1B" w14:textId="77777777"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204B152C" w14:textId="77777777" w:rsidR="0040066E" w:rsidRDefault="0040066E" w:rsidP="000F79DF">
      <w:pPr>
        <w:ind w:left="0" w:firstLine="0"/>
      </w:pPr>
    </w:p>
    <w:p w14:paraId="7B77FA1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4C26500" w14:textId="5896276D" w:rsidR="00A13DBA" w:rsidRDefault="007E79E7" w:rsidP="009A3173">
          <w:pPr>
            <w:pStyle w:val="PSI-Ttulo"/>
          </w:pPr>
          <w:r>
            <w:t>Estimación N1</w:t>
          </w:r>
        </w:p>
      </w:sdtContent>
    </w:sdt>
    <w:p w14:paraId="70A99B9F" w14:textId="77777777" w:rsidR="00844329" w:rsidRDefault="00844329" w:rsidP="007B7EDB">
      <w:pPr>
        <w:pStyle w:val="PSI-Ttulo1"/>
      </w:pPr>
    </w:p>
    <w:p w14:paraId="35C40ECF" w14:textId="77777777"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14:paraId="3D78F257" w14:textId="77777777"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14:paraId="63F5D6F5" w14:textId="40987AE0" w:rsidR="00E85FE7" w:rsidRDefault="005371F3" w:rsidP="002A0277">
      <w:pPr>
        <w:pStyle w:val="PSI-Normal"/>
      </w:pPr>
      <w:r>
        <w:t xml:space="preserve">El fin de este documento es generar una estimación concreta </w:t>
      </w:r>
      <w:r w:rsidR="007E79E7">
        <w:t>para la fase de construcción</w:t>
      </w:r>
      <w:r>
        <w:t>, sobre la base de los casos de uso que se han identificado durante la fase de Inicio</w:t>
      </w:r>
      <w:r w:rsidR="007E79E7">
        <w:t xml:space="preserve"> y considerando los avances de la iteración anterior</w:t>
      </w:r>
      <w:r>
        <w:t xml:space="preserve">. </w:t>
      </w:r>
    </w:p>
    <w:p w14:paraId="69446FA9" w14:textId="77777777" w:rsidR="00844329" w:rsidRDefault="00844329" w:rsidP="00844329">
      <w:pPr>
        <w:pStyle w:val="PSI-Ttulo2"/>
      </w:pPr>
      <w:bookmarkStart w:id="2" w:name="_Toc493607152"/>
      <w:bookmarkStart w:id="3" w:name="_GoBack"/>
      <w:bookmarkEnd w:id="3"/>
      <w:r>
        <w:t>Alcance</w:t>
      </w:r>
      <w:bookmarkEnd w:id="2"/>
    </w:p>
    <w:p w14:paraId="017C8D80" w14:textId="77777777"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</w:t>
      </w:r>
      <w:proofErr w:type="spellStart"/>
      <w:r w:rsidR="005371F3">
        <w:t>Yenú</w:t>
      </w:r>
      <w:proofErr w:type="spellEnd"/>
      <w:r w:rsidRPr="00A453E6">
        <w:t>.</w:t>
      </w:r>
    </w:p>
    <w:p w14:paraId="224D1895" w14:textId="77777777"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14:paraId="02B4BEA3" w14:textId="77777777" w:rsidR="00E85FE7" w:rsidRPr="00A453E6" w:rsidRDefault="00E85FE7" w:rsidP="00A453E6">
      <w:pPr>
        <w:pStyle w:val="PSI-Normal"/>
      </w:pPr>
    </w:p>
    <w:p w14:paraId="6B021C29" w14:textId="77777777" w:rsidR="00844329" w:rsidRDefault="00844329" w:rsidP="00844329">
      <w:pPr>
        <w:pStyle w:val="PSI-Ttulo2"/>
      </w:pPr>
      <w:bookmarkStart w:id="4" w:name="_Toc493607153"/>
      <w:r>
        <w:t>Referencias</w:t>
      </w:r>
      <w:bookmarkEnd w:id="4"/>
    </w:p>
    <w:p w14:paraId="4AFF4825" w14:textId="77777777"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14:paraId="3E7F9453" w14:textId="77777777"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14:paraId="3F6A08AC" w14:textId="77777777" w:rsidR="00E85FE7" w:rsidRDefault="00E85FE7" w:rsidP="002A0277">
      <w:pPr>
        <w:pStyle w:val="PSI-Normal"/>
      </w:pPr>
    </w:p>
    <w:p w14:paraId="61DB8420" w14:textId="77777777" w:rsidR="00844329" w:rsidRDefault="00844329" w:rsidP="00844329">
      <w:pPr>
        <w:pStyle w:val="PSI-Ttulo2"/>
      </w:pPr>
      <w:bookmarkStart w:id="5" w:name="_Toc493607154"/>
      <w:r>
        <w:t>Resumen</w:t>
      </w:r>
      <w:bookmarkEnd w:id="5"/>
    </w:p>
    <w:p w14:paraId="3D68B111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14:paraId="745DB329" w14:textId="77777777"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14:paraId="49AF31DE" w14:textId="77777777"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14:paraId="6118E2CB" w14:textId="77777777" w:rsidR="00E85FE7" w:rsidRPr="00E85FE7" w:rsidRDefault="00E85FE7" w:rsidP="002A0277">
      <w:pPr>
        <w:pStyle w:val="PSI-Normal"/>
      </w:pPr>
    </w:p>
    <w:p w14:paraId="12C17B16" w14:textId="77777777"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239BBFB4" w14:textId="77777777" w:rsidR="00844329" w:rsidRDefault="00844329" w:rsidP="007B7EDB">
      <w:pPr>
        <w:pStyle w:val="PSI-Ttulo1"/>
      </w:pPr>
      <w:bookmarkStart w:id="6" w:name="_Toc493607155"/>
      <w:r>
        <w:lastRenderedPageBreak/>
        <w:t>Puntos de Casos de Uso Sin Ajustar</w:t>
      </w:r>
      <w:bookmarkEnd w:id="6"/>
    </w:p>
    <w:p w14:paraId="29162586" w14:textId="77777777" w:rsidR="009A7575" w:rsidRDefault="009A7575" w:rsidP="007B7EDB">
      <w:pPr>
        <w:pStyle w:val="PSI-Ttulo1"/>
      </w:pPr>
    </w:p>
    <w:p w14:paraId="51AA43F2" w14:textId="77777777" w:rsidR="00844329" w:rsidRDefault="00844329" w:rsidP="00844329">
      <w:pPr>
        <w:pStyle w:val="PSI-Ttulo2"/>
      </w:pPr>
      <w:bookmarkStart w:id="7" w:name="_Toc493607156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14:paraId="7CC5357C" w14:textId="77777777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BFD7295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1521858A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420CB694" w14:textId="77777777"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E85FE7" w:rsidRPr="00166A0F" w14:paraId="32088D40" w14:textId="77777777" w:rsidTr="008E07E5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34A1E190" w14:textId="77777777" w:rsidR="00E85FE7" w:rsidRPr="00E85FE7" w:rsidRDefault="00E509FE" w:rsidP="008E07E5">
            <w:pPr>
              <w:jc w:val="center"/>
            </w:pPr>
            <w:r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157338B" w14:textId="77777777" w:rsidR="00E85FE7" w:rsidRPr="00166A0F" w:rsidRDefault="008E07E5" w:rsidP="008E07E5">
            <w:r>
              <w:t>Importar horarios de cursada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9613A5B" w14:textId="77777777" w:rsidR="00E85FE7" w:rsidRPr="00E85FE7" w:rsidRDefault="008E07E5" w:rsidP="000437E1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38BD005B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213" w14:textId="77777777" w:rsidR="00DD7D0F" w:rsidRPr="00E85FE7" w:rsidRDefault="00E509FE" w:rsidP="008E07E5">
            <w:pPr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73DE" w14:textId="77777777" w:rsidR="00DD7D0F" w:rsidRPr="00166A0F" w:rsidRDefault="008E07E5" w:rsidP="008E07E5">
            <w:r>
              <w:t>Importar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1A2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0DF8F3AC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67FE" w14:textId="77777777" w:rsidR="008E07E5" w:rsidRDefault="00E509FE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594E" w14:textId="77777777" w:rsidR="008E07E5" w:rsidRDefault="00E509FE" w:rsidP="000437E1">
            <w:pPr>
              <w:jc w:val="both"/>
            </w:pPr>
            <w:r>
              <w:t>Buscar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03F6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71FCEFAA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D857" w14:textId="77777777" w:rsidR="008E07E5" w:rsidRDefault="00E509FE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046B1" w14:textId="77777777" w:rsidR="008E07E5" w:rsidRDefault="00E509FE" w:rsidP="000437E1">
            <w:pPr>
              <w:jc w:val="both"/>
            </w:pPr>
            <w:r>
              <w:t>Buscar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B9E9" w14:textId="77777777" w:rsidR="008E07E5" w:rsidRDefault="00E509FE" w:rsidP="000437E1">
            <w:pPr>
              <w:jc w:val="both"/>
            </w:pPr>
            <w:r>
              <w:t>Administrador, Público y Secretaria Académica</w:t>
            </w:r>
          </w:p>
        </w:tc>
      </w:tr>
      <w:tr w:rsidR="008E07E5" w:rsidRPr="00166A0F" w14:paraId="0FB5157D" w14:textId="77777777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34CAA" w14:textId="77777777" w:rsidR="008E07E5" w:rsidRDefault="00E509FE" w:rsidP="008E07E5">
            <w:pPr>
              <w:jc w:val="center"/>
            </w:pPr>
            <w:r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CBA2" w14:textId="77777777" w:rsidR="008E07E5" w:rsidRDefault="00E509FE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D054" w14:textId="77777777"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14:paraId="5797C44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056" w14:textId="77777777" w:rsidR="00DD7D0F" w:rsidRDefault="00E509FE" w:rsidP="008E07E5">
            <w:pPr>
              <w:jc w:val="center"/>
            </w:pPr>
            <w:r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85C" w14:textId="77777777" w:rsidR="00DD7D0F" w:rsidRPr="00166A0F" w:rsidRDefault="00E509FE" w:rsidP="000437E1">
            <w:pPr>
              <w:jc w:val="both"/>
            </w:pPr>
            <w:r>
              <w:t>Actualizar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51873" w14:textId="77777777"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D349591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0A83C" w14:textId="77777777" w:rsidR="008E07E5" w:rsidRDefault="00E509FE" w:rsidP="008E07E5">
            <w:pPr>
              <w:jc w:val="center"/>
            </w:pPr>
            <w:r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2EF98" w14:textId="77777777" w:rsidR="008E07E5" w:rsidRPr="00166A0F" w:rsidRDefault="00E509FE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657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52923010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ACF8" w14:textId="77777777" w:rsidR="008E07E5" w:rsidRDefault="00E509FE" w:rsidP="008E07E5">
            <w:pPr>
              <w:jc w:val="center"/>
            </w:pPr>
            <w:r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A95F" w14:textId="77777777" w:rsidR="008E07E5" w:rsidRPr="00166A0F" w:rsidRDefault="00E509FE" w:rsidP="000437E1">
            <w:pPr>
              <w:jc w:val="both"/>
            </w:pPr>
            <w:r>
              <w:t>Informe mesas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DFA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7169CBFF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B366" w14:textId="77777777" w:rsidR="008E07E5" w:rsidRDefault="00E509FE" w:rsidP="008E07E5">
            <w:pPr>
              <w:jc w:val="center"/>
            </w:pPr>
            <w:r>
              <w:t>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124E0" w14:textId="77777777" w:rsidR="008E07E5" w:rsidRPr="00166A0F" w:rsidRDefault="00E509FE" w:rsidP="000437E1">
            <w:pPr>
              <w:jc w:val="both"/>
            </w:pPr>
            <w:r>
              <w:t>Informe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088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671B6627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F77E" w14:textId="77777777" w:rsidR="008E07E5" w:rsidRDefault="00E509FE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4802" w14:textId="77777777" w:rsidR="008E07E5" w:rsidRPr="00166A0F" w:rsidRDefault="00E509FE" w:rsidP="000437E1">
            <w:pPr>
              <w:jc w:val="both"/>
            </w:pPr>
            <w:r>
              <w:t>Actualizar aulas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4726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48B093CA" w14:textId="77777777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CED8" w14:textId="77777777" w:rsidR="008E07E5" w:rsidRDefault="00E509FE" w:rsidP="008E07E5">
            <w:pPr>
              <w:jc w:val="center"/>
            </w:pPr>
            <w:r>
              <w:t>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04CC" w14:textId="77777777" w:rsidR="008E07E5" w:rsidRPr="00166A0F" w:rsidRDefault="00E509FE" w:rsidP="000437E1">
            <w:pPr>
              <w:jc w:val="both"/>
            </w:pPr>
            <w:r>
              <w:t>Actualizar carreras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AECD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F928703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8863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0A9D" w14:textId="77777777" w:rsidR="008E07E5" w:rsidRPr="00166A0F" w:rsidRDefault="00E509FE" w:rsidP="000437E1">
            <w:pPr>
              <w:jc w:val="both"/>
            </w:pPr>
            <w:r>
              <w:t>Crear horario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2244" w14:textId="77777777"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14:paraId="152F4EEB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3EAD" w14:textId="77777777" w:rsidR="008E07E5" w:rsidRDefault="00E509FE" w:rsidP="00F203D0">
            <w:pPr>
              <w:pStyle w:val="PSI-Normal"/>
              <w:spacing w:before="0"/>
              <w:jc w:val="center"/>
            </w:pPr>
            <w:r>
              <w:t>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62B8" w14:textId="77777777" w:rsidR="008E07E5" w:rsidRPr="00166A0F" w:rsidRDefault="00E509FE" w:rsidP="000437E1">
            <w:pPr>
              <w:jc w:val="both"/>
            </w:pPr>
            <w:r>
              <w:t>Crear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797" w14:textId="77777777" w:rsidR="008E07E5" w:rsidRPr="00E85FE7" w:rsidRDefault="00E509FE" w:rsidP="000437E1">
            <w:pPr>
              <w:jc w:val="both"/>
            </w:pPr>
            <w:r>
              <w:t xml:space="preserve">Administrador y </w:t>
            </w:r>
            <w:r>
              <w:lastRenderedPageBreak/>
              <w:t>Secretaria Académica</w:t>
            </w:r>
          </w:p>
        </w:tc>
      </w:tr>
      <w:tr w:rsidR="00F264C3" w:rsidRPr="00166A0F" w14:paraId="5E3132D8" w14:textId="77777777" w:rsidTr="00F203D0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56A6" w14:textId="77777777" w:rsidR="00F264C3" w:rsidRDefault="00F264C3" w:rsidP="00F203D0">
            <w:pPr>
              <w:pStyle w:val="PSI-Normal"/>
              <w:spacing w:before="0"/>
              <w:jc w:val="center"/>
            </w:pPr>
            <w:r>
              <w:lastRenderedPageBreak/>
              <w:t>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0DE" w14:textId="77777777" w:rsidR="00F264C3" w:rsidRDefault="00F264C3" w:rsidP="000437E1">
            <w:pPr>
              <w:jc w:val="both"/>
            </w:pPr>
            <w:r>
              <w:t xml:space="preserve">Notificar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0A71" w14:textId="77777777" w:rsidR="00F264C3" w:rsidRDefault="00F264C3" w:rsidP="000437E1">
            <w:pPr>
              <w:jc w:val="both"/>
            </w:pPr>
            <w:r>
              <w:t>Público</w:t>
            </w:r>
          </w:p>
        </w:tc>
      </w:tr>
    </w:tbl>
    <w:p w14:paraId="20785F3D" w14:textId="77777777" w:rsidR="00E85FE7" w:rsidRDefault="00E85FE7" w:rsidP="00DD7D0F">
      <w:pPr>
        <w:pStyle w:val="PSI-Ttulo2"/>
        <w:ind w:left="0" w:firstLine="0"/>
      </w:pPr>
    </w:p>
    <w:p w14:paraId="44EA67AC" w14:textId="77777777" w:rsidR="00844329" w:rsidRDefault="00844329" w:rsidP="00844329">
      <w:pPr>
        <w:pStyle w:val="PSI-Ttulo2"/>
      </w:pPr>
      <w:bookmarkStart w:id="8" w:name="_Toc493607157"/>
      <w:r>
        <w:t>Peso de Actores</w:t>
      </w:r>
      <w:bookmarkEnd w:id="8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2055"/>
        <w:gridCol w:w="1107"/>
        <w:gridCol w:w="2740"/>
        <w:gridCol w:w="856"/>
      </w:tblGrid>
      <w:tr w:rsidR="00ED3CBC" w:rsidRPr="00166A0F" w14:paraId="76703D3D" w14:textId="77777777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6F981A62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393906D5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BC7DC23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1D5524DA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66737584" w14:textId="77777777"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14:paraId="6EC30BD5" w14:textId="77777777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4AEA49C4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14:paraId="191CC0BE" w14:textId="77777777"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7F1AF902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48CFC693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14:paraId="6601D130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7A42B6DC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CBB6" w14:textId="77777777"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DD28" w14:textId="77777777" w:rsidR="002A0277" w:rsidRPr="00166A0F" w:rsidRDefault="00002BDC" w:rsidP="00592F89">
            <w:pPr>
              <w:jc w:val="center"/>
            </w:pPr>
            <w:r>
              <w:t>Publico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31C8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8EDD" w14:textId="77777777"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985" w14:textId="77777777"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14:paraId="298EF332" w14:textId="77777777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60A5" w14:textId="096749EA" w:rsidR="002A0277" w:rsidRDefault="00E40075" w:rsidP="00592F89">
            <w:pPr>
              <w:jc w:val="center"/>
            </w:pPr>
            <w:r>
              <w:t>1</w:t>
            </w:r>
          </w:p>
          <w:p w14:paraId="6C6E0410" w14:textId="77777777"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DA9D" w14:textId="77777777"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9C2B" w14:textId="77777777"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DD02" w14:textId="77777777"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8930" w14:textId="77777777"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14:paraId="26642D5E" w14:textId="77777777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148946" w14:textId="77777777"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08A" w14:textId="77777777" w:rsidR="00ED3CBC" w:rsidRPr="00166A0F" w:rsidRDefault="00E61766" w:rsidP="00592F89">
            <w:pPr>
              <w:spacing w:after="240"/>
              <w:jc w:val="center"/>
            </w:pPr>
            <w:r>
              <w:t>9</w:t>
            </w:r>
          </w:p>
        </w:tc>
      </w:tr>
    </w:tbl>
    <w:p w14:paraId="6C2D43E4" w14:textId="77777777" w:rsidR="002A0277" w:rsidRDefault="002A0277" w:rsidP="00DA2CBA">
      <w:pPr>
        <w:pStyle w:val="PSI-Normal"/>
        <w:ind w:left="0" w:firstLine="0"/>
      </w:pPr>
    </w:p>
    <w:p w14:paraId="1F926C61" w14:textId="77777777" w:rsidR="00844329" w:rsidRDefault="00844329" w:rsidP="0013103B">
      <w:pPr>
        <w:pStyle w:val="PSI-Ttulo2"/>
        <w:spacing w:after="240"/>
      </w:pPr>
      <w:bookmarkStart w:id="9" w:name="_Toc493607158"/>
      <w:r>
        <w:t>Peso de Casos de Uso</w:t>
      </w:r>
      <w:bookmarkEnd w:id="9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0"/>
        <w:gridCol w:w="2670"/>
        <w:gridCol w:w="1373"/>
        <w:gridCol w:w="1520"/>
      </w:tblGrid>
      <w:tr w:rsidR="00DA2CBA" w:rsidRPr="00166A0F" w14:paraId="6ABF3D0E" w14:textId="77777777" w:rsidTr="008B64B0">
        <w:trPr>
          <w:trHeight w:val="454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4F54841A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14:paraId="785CC27E" w14:textId="77777777"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199E4EF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14:paraId="69472E11" w14:textId="77777777"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DA2CBA" w:rsidRPr="00166A0F" w14:paraId="4FBD167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3E18" w14:textId="77777777" w:rsidR="00DA2CBA" w:rsidRPr="00E85FE7" w:rsidRDefault="008B64B0" w:rsidP="000437E1">
            <w:pPr>
              <w:jc w:val="both"/>
            </w:pPr>
            <w:r>
              <w:t>Importar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E9CC" w14:textId="77777777" w:rsidR="00DA2CBA" w:rsidRPr="00166A0F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119" w14:textId="77777777" w:rsidR="00DA2CBA" w:rsidRPr="00E85FE7" w:rsidRDefault="007F72F0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2CBB0" w14:textId="77777777" w:rsidR="00DA2CBA" w:rsidRDefault="009803DD" w:rsidP="007F5216">
            <w:pPr>
              <w:jc w:val="center"/>
            </w:pPr>
            <w:r>
              <w:t>15</w:t>
            </w:r>
          </w:p>
        </w:tc>
      </w:tr>
      <w:tr w:rsidR="0042199D" w:rsidRPr="00ED3CBC" w14:paraId="1912BF8F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08D4" w14:textId="77777777" w:rsidR="0042199D" w:rsidRPr="00ED3CBC" w:rsidRDefault="008B64B0" w:rsidP="000437E1">
            <w:pPr>
              <w:jc w:val="both"/>
            </w:pPr>
            <w:r>
              <w:t>Importar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78B2" w14:textId="77777777" w:rsidR="0042199D" w:rsidRPr="00ED3CBC" w:rsidRDefault="00BC2ADF" w:rsidP="007F5216">
            <w:pPr>
              <w:jc w:val="center"/>
            </w:pPr>
            <w:r>
              <w:t>7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09AC" w14:textId="77777777" w:rsidR="0042199D" w:rsidRPr="00ED3CBC" w:rsidRDefault="009B2A3D" w:rsidP="007F5216">
            <w:pPr>
              <w:jc w:val="center"/>
            </w:pPr>
            <w:r>
              <w:t>Complejo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F07D" w14:textId="77777777" w:rsidR="0042199D" w:rsidRPr="00ED3CBC" w:rsidRDefault="009803DD" w:rsidP="007F5216">
            <w:pPr>
              <w:jc w:val="center"/>
            </w:pPr>
            <w:r>
              <w:t>15</w:t>
            </w:r>
          </w:p>
        </w:tc>
      </w:tr>
      <w:tr w:rsidR="008B64B0" w:rsidRPr="00ED3CBC" w14:paraId="1E021E4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83BF" w14:textId="77777777" w:rsidR="008B64B0" w:rsidRPr="00ED3CBC" w:rsidRDefault="008B64B0" w:rsidP="000437E1">
            <w:pPr>
              <w:jc w:val="both"/>
            </w:pPr>
            <w:r>
              <w:t>Buscar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C70" w14:textId="551C0EC9" w:rsidR="008B64B0" w:rsidRPr="00ED3CBC" w:rsidRDefault="0013103B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4685" w14:textId="62B42718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707C6" w14:textId="5A08AD32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30409E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9009" w14:textId="77777777" w:rsidR="008B64B0" w:rsidRPr="00ED3CBC" w:rsidRDefault="008B64B0" w:rsidP="000437E1">
            <w:pPr>
              <w:jc w:val="both"/>
            </w:pPr>
            <w:r>
              <w:t>Buscar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7CBD" w14:textId="565E5AF0" w:rsidR="008B64B0" w:rsidRPr="00ED3CBC" w:rsidRDefault="0013103B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45D6" w14:textId="7F1C30E1" w:rsidR="008B64B0" w:rsidRPr="00ED3CBC" w:rsidRDefault="0013103B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0128" w14:textId="7CD387AB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5BC688A7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1A31" w14:textId="77777777" w:rsidR="008B64B0" w:rsidRPr="00ED3CBC" w:rsidRDefault="008B64B0" w:rsidP="000437E1">
            <w:pPr>
              <w:jc w:val="both"/>
            </w:pPr>
            <w:r>
              <w:t>Actualizar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EE2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BDFD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08A" w14:textId="77777777" w:rsidR="008B64B0" w:rsidRPr="00ED3CBC" w:rsidRDefault="009803DD" w:rsidP="00BC2ADF">
            <w:pPr>
              <w:jc w:val="center"/>
            </w:pPr>
            <w:r>
              <w:t>10</w:t>
            </w:r>
          </w:p>
        </w:tc>
      </w:tr>
      <w:tr w:rsidR="008B64B0" w:rsidRPr="00ED3CBC" w14:paraId="64E513A1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432F" w14:textId="77777777" w:rsidR="008B64B0" w:rsidRPr="00ED3CBC" w:rsidRDefault="008B64B0" w:rsidP="000437E1">
            <w:pPr>
              <w:jc w:val="both"/>
            </w:pPr>
            <w:r>
              <w:t>Actualizar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5E15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16B6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7BD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4B931645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FF00" w14:textId="77777777" w:rsidR="008B64B0" w:rsidRPr="00ED3CBC" w:rsidRDefault="008B64B0" w:rsidP="000437E1">
            <w:pPr>
              <w:jc w:val="both"/>
            </w:pPr>
            <w:r>
              <w:t>Informe horarios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1F9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4889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29D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67D471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289C" w14:textId="77777777" w:rsidR="008B64B0" w:rsidRPr="00ED3CBC" w:rsidRDefault="008B64B0" w:rsidP="000437E1">
            <w:pPr>
              <w:jc w:val="both"/>
            </w:pPr>
            <w:r>
              <w:t>Informe mesas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4D6D1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1EA38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151A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0689E41A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CDA5" w14:textId="77777777" w:rsidR="008B64B0" w:rsidRPr="00ED3CBC" w:rsidRDefault="008B64B0" w:rsidP="000437E1">
            <w:pPr>
              <w:jc w:val="both"/>
            </w:pPr>
            <w:r>
              <w:lastRenderedPageBreak/>
              <w:t>Informes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0FE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E0E5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29D50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4617CE62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6B58" w14:textId="77777777" w:rsidR="008B64B0" w:rsidRPr="00ED3CBC" w:rsidRDefault="008B64B0" w:rsidP="000437E1">
            <w:pPr>
              <w:jc w:val="both"/>
            </w:pPr>
            <w:r>
              <w:t>Actualizar aulas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E1F" w14:textId="77777777" w:rsidR="008B64B0" w:rsidRPr="00ED3CBC" w:rsidRDefault="00BC2ADF" w:rsidP="007F5216">
            <w:pPr>
              <w:jc w:val="center"/>
            </w:pPr>
            <w:r>
              <w:t>6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9E8B" w14:textId="77777777" w:rsidR="008B64B0" w:rsidRPr="00ED3CBC" w:rsidRDefault="00BC2ADF" w:rsidP="007F5216">
            <w:pPr>
              <w:jc w:val="center"/>
            </w:pPr>
            <w:r>
              <w:t>Promedio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7E5" w14:textId="77777777" w:rsidR="008B64B0" w:rsidRPr="00ED3CBC" w:rsidRDefault="009803DD" w:rsidP="007F5216">
            <w:pPr>
              <w:jc w:val="center"/>
            </w:pPr>
            <w:r>
              <w:t>10</w:t>
            </w:r>
          </w:p>
        </w:tc>
      </w:tr>
      <w:tr w:rsidR="008B64B0" w:rsidRPr="00ED3CBC" w14:paraId="1D5D0C03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4139" w14:textId="77777777" w:rsidR="008B64B0" w:rsidRDefault="008B64B0" w:rsidP="000437E1">
            <w:pPr>
              <w:jc w:val="both"/>
            </w:pPr>
            <w:r>
              <w:t>Crear 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1C13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BBD3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6CF7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2E428B1B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7F1F" w14:textId="77777777" w:rsidR="008B64B0" w:rsidRDefault="008B64B0" w:rsidP="000437E1">
            <w:pPr>
              <w:jc w:val="both"/>
            </w:pPr>
            <w:r>
              <w:t>Crear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C4D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6C0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7A71C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8B64B0" w:rsidRPr="00ED3CBC" w14:paraId="1C7A6F9C" w14:textId="77777777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4B8C" w14:textId="77777777" w:rsidR="008B64B0" w:rsidRPr="00ED3CBC" w:rsidRDefault="008B64B0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114E" w14:textId="77777777" w:rsidR="008B64B0" w:rsidRPr="00ED3CBC" w:rsidRDefault="00BC2ADF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8FD6" w14:textId="77777777" w:rsidR="008B64B0" w:rsidRPr="00ED3CBC" w:rsidRDefault="00BC2ADF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EEEB" w14:textId="77777777" w:rsidR="008B64B0" w:rsidRPr="00ED3CBC" w:rsidRDefault="009803DD" w:rsidP="007F5216">
            <w:pPr>
              <w:jc w:val="center"/>
            </w:pPr>
            <w:r>
              <w:t>5</w:t>
            </w:r>
          </w:p>
        </w:tc>
      </w:tr>
      <w:tr w:rsidR="00ED3CBC" w:rsidRPr="00ED3CBC" w14:paraId="08CF5FC9" w14:textId="77777777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87D07" w14:textId="77777777"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8B6" w14:textId="264FA232" w:rsidR="00ED3CBC" w:rsidRPr="00ED3CBC" w:rsidRDefault="0013103B" w:rsidP="007F5216">
            <w:pPr>
              <w:jc w:val="center"/>
            </w:pPr>
            <w:r>
              <w:t>1</w:t>
            </w:r>
            <w:r w:rsidR="00FE3597">
              <w:t>00</w:t>
            </w:r>
          </w:p>
        </w:tc>
      </w:tr>
    </w:tbl>
    <w:p w14:paraId="169A6A8E" w14:textId="77777777"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14:paraId="3CF67678" w14:textId="77777777" w:rsidR="00844329" w:rsidRDefault="00844329" w:rsidP="00844329">
      <w:pPr>
        <w:pStyle w:val="PSI-Ttulo2"/>
      </w:pPr>
      <w:bookmarkStart w:id="10" w:name="_Toc493607159"/>
      <w:r>
        <w:t>Cálculo de Puntos de Casos de Uso Sin Ajustar</w:t>
      </w:r>
      <w:bookmarkEnd w:id="10"/>
    </w:p>
    <w:p w14:paraId="562BABDD" w14:textId="77777777"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14:paraId="646D280E" w14:textId="2ED2D963"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E3597">
        <w:rPr>
          <w:rFonts w:ascii="Calibri" w:eastAsia="Calibri" w:hAnsi="Calibri" w:cs="Times New Roman"/>
          <w:b/>
        </w:rPr>
        <w:t>109</w:t>
      </w:r>
    </w:p>
    <w:p w14:paraId="4AA69B12" w14:textId="77777777" w:rsidR="001A685F" w:rsidRPr="00C125DD" w:rsidRDefault="001A685F" w:rsidP="00C125DD">
      <w:pPr>
        <w:pStyle w:val="PSI-Normal"/>
        <w:rPr>
          <w:b/>
        </w:rPr>
      </w:pPr>
    </w:p>
    <w:p w14:paraId="7497D049" w14:textId="77777777" w:rsidR="00844329" w:rsidRDefault="00844329" w:rsidP="007B7EDB">
      <w:pPr>
        <w:pStyle w:val="PSI-Ttulo1"/>
      </w:pPr>
      <w:bookmarkStart w:id="11" w:name="_Toc493607160"/>
      <w:r>
        <w:t>Puntos de Casos de Uso Ajustados</w:t>
      </w:r>
      <w:bookmarkEnd w:id="11"/>
    </w:p>
    <w:p w14:paraId="7F1E7D0C" w14:textId="77777777" w:rsidR="00844329" w:rsidRDefault="00844329" w:rsidP="007F5216">
      <w:pPr>
        <w:pStyle w:val="PSI-Ttulo2"/>
        <w:spacing w:after="240"/>
      </w:pPr>
      <w:bookmarkStart w:id="12" w:name="_Toc49360716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14:paraId="0F397D91" w14:textId="77777777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B0315D" w14:textId="77777777"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14:paraId="3562AE4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5C5A0EF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9BBA5F3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EDA2CC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F57FE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7B3DE43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92EEA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DB5C3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6E272B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14708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D068" w14:textId="77777777"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14:paraId="65FE195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9A7B5" w14:textId="77777777"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374CA" w14:textId="77777777"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B43F66" w14:textId="29533E51"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119FA" w14:textId="67DD6D70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5135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14:paraId="4A96FAB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0376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FAC40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3E6D27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E1E4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4A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14:paraId="1A3FBB6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D3997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71A0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EED6B6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AFDF3B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AF7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14:paraId="4210DBF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044CFC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0A23BC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A09A203" w14:textId="77777777"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2833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27F0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14:paraId="2935F2C5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3219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BB902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9688F3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CF7B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8F9B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14:paraId="509A7118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AF31A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0B572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0DD832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2B9A5A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64A2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14:paraId="21CC15F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1822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1BFE17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EFC152" w14:textId="699EE933"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687D" w14:textId="183D82F2"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6D70" w14:textId="77777777"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14:paraId="0AAF3ACB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45C82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DB9A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97E7A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EBD0C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4502" w14:textId="77777777"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14:paraId="2AE68C0D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F21C8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70040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571227" w14:textId="101F9A96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02FF1" w14:textId="1348DD59"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C1F39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14:paraId="5BBE161F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786FE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22A7EB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90E6EB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F7ABA6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D6D3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14:paraId="322157B2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638951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97AB09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896476" w14:textId="77777777"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E00E29" w14:textId="77777777"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0825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14:paraId="7A8A69BE" w14:textId="77777777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2E22DA" w14:textId="77777777"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BE135" w14:textId="77777777"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FB8A31" w14:textId="77777777"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14EC6" w14:textId="77777777"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B4A8" w14:textId="77777777"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14:paraId="24713D14" w14:textId="77777777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07A0A0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14:paraId="5EA9E4AD" w14:textId="77777777"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proofErr w:type="spellStart"/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</w:t>
            </w:r>
            <w:proofErr w:type="spellEnd"/>
            <w:r w:rsidRPr="007F5216">
              <w:rPr>
                <w:rFonts w:eastAsia="Calibri" w:cstheme="minorHAnsi"/>
                <w:b/>
                <w:color w:val="000000"/>
                <w:sz w:val="18"/>
              </w:rPr>
              <w:t xml:space="preserve"> = Σ Nivel T * peso</w:t>
            </w:r>
          </w:p>
          <w:p w14:paraId="36B6B6C9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8F131D" w14:textId="34BC530F"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0E0E" w14:textId="77777777"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14:paraId="2740E3D6" w14:textId="77777777" w:rsidR="001A526F" w:rsidRDefault="001A526F" w:rsidP="001A526F">
      <w:pPr>
        <w:pStyle w:val="PSI-Normal"/>
        <w:spacing w:before="0"/>
      </w:pPr>
    </w:p>
    <w:p w14:paraId="7F714BB9" w14:textId="77777777" w:rsidR="001A526F" w:rsidRDefault="001A526F" w:rsidP="001A526F">
      <w:pPr>
        <w:pStyle w:val="PSI-Ttulo3"/>
      </w:pPr>
      <w:bookmarkStart w:id="13" w:name="_Toc493607162"/>
      <w:r>
        <w:t>Valoración Final</w:t>
      </w:r>
      <w:bookmarkEnd w:id="13"/>
    </w:p>
    <w:p w14:paraId="3873073F" w14:textId="12E748D1"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>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</w:t>
      </w:r>
      <w:r w:rsidRPr="001A526F">
        <w:rPr>
          <w:b/>
        </w:rPr>
        <w:t xml:space="preserve"> </w:t>
      </w:r>
      <w:r w:rsidR="00224972">
        <w:rPr>
          <w:b/>
        </w:rPr>
        <w:t>0,785</w:t>
      </w:r>
      <w:r w:rsidR="007749A7">
        <w:rPr>
          <w:b/>
        </w:rPr>
        <w:t>.</w:t>
      </w:r>
    </w:p>
    <w:p w14:paraId="2FE9CC49" w14:textId="77777777" w:rsidR="001A526F" w:rsidRDefault="001A526F" w:rsidP="001A526F">
      <w:pPr>
        <w:pStyle w:val="PSI-Normal"/>
      </w:pPr>
    </w:p>
    <w:p w14:paraId="374EE28A" w14:textId="77777777" w:rsidR="00844329" w:rsidRDefault="00844329" w:rsidP="00E61766">
      <w:pPr>
        <w:pStyle w:val="PSI-Ttulo2"/>
        <w:spacing w:after="240"/>
      </w:pPr>
      <w:bookmarkStart w:id="14" w:name="_Toc49360716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14:paraId="326003E0" w14:textId="77777777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8558FB0" w14:textId="77777777"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14:paraId="35763EA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4FA10F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DE27BFD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BB73F4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65BFF5B" w14:textId="77777777"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14:paraId="3B4E4BF1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817C99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95B35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0E5F42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693F78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A5EC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Parte del equipo está familiarizado.</w:t>
            </w:r>
          </w:p>
        </w:tc>
      </w:tr>
      <w:tr w:rsidR="001A526F" w:rsidRPr="00166A0F" w14:paraId="1E109761" w14:textId="77777777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C4240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10A72BB0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43BE2D" w14:textId="4B993B14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59E3A9E0" w14:textId="4B9C1D55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D503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14:paraId="7977EE4A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7D8C1C0E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31D51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D24438" w14:textId="02F878E8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B8FD5F1" w14:textId="53E3011C"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E80" w14:textId="2B307313"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14:paraId="10B8442B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08FD8E96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253D42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4FEB6D4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1AB8DAFB" w14:textId="77777777" w:rsidR="001A526F" w:rsidRPr="001A526F" w:rsidRDefault="00474FAD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923F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media. </w:t>
            </w:r>
          </w:p>
        </w:tc>
      </w:tr>
      <w:tr w:rsidR="001A526F" w:rsidRPr="00166A0F" w14:paraId="0E628C47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1BF1D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18FB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64F66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4E6401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3AE1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14:paraId="12EDBBD5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C3EA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EC9C1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2C9E94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CC8296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0D8" w14:textId="77777777"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14:paraId="7A5DBB5D" w14:textId="77777777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14:paraId="454B9A4B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14:paraId="006B06C4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4EF46A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14:paraId="0A771A8B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EE40" w14:textId="77777777"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Todo el personal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>-time.</w:t>
            </w:r>
          </w:p>
        </w:tc>
      </w:tr>
      <w:tr w:rsidR="001A526F" w:rsidRPr="001A526F" w14:paraId="5125E2B2" w14:textId="77777777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E9EA7C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59DD8" w14:textId="77777777"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15389D" w14:textId="77777777"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29D45F" w14:textId="77777777" w:rsidR="001A526F" w:rsidRPr="001A526F" w:rsidRDefault="008D589F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2B96" w14:textId="77777777" w:rsidR="001A526F" w:rsidRPr="001A526F" w:rsidRDefault="003E32B3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utilizó</w:t>
            </w:r>
            <w:r w:rsidR="00371030">
              <w:rPr>
                <w:rFonts w:ascii="Calibri" w:eastAsia="Calibri" w:hAnsi="Calibri" w:cs="Times New Roman"/>
              </w:rPr>
              <w:t xml:space="preserve"> nunca en</w:t>
            </w:r>
            <w:r>
              <w:rPr>
                <w:rFonts w:ascii="Calibri" w:eastAsia="Calibri" w:hAnsi="Calibri" w:cs="Times New Roman"/>
              </w:rPr>
              <w:t xml:space="preserve"> el</w:t>
            </w:r>
            <w:r w:rsidR="00371030">
              <w:rPr>
                <w:rFonts w:ascii="Calibri" w:eastAsia="Calibri" w:hAnsi="Calibri" w:cs="Times New Roman"/>
              </w:rPr>
              <w:t xml:space="preserve"> l</w:t>
            </w:r>
            <w:r>
              <w:rPr>
                <w:rFonts w:ascii="Calibri" w:eastAsia="Calibri" w:hAnsi="Calibri" w:cs="Times New Roman"/>
              </w:rPr>
              <w:t>enguaje.</w:t>
            </w:r>
          </w:p>
        </w:tc>
      </w:tr>
      <w:tr w:rsidR="001A526F" w:rsidRPr="00166A0F" w14:paraId="72DC662C" w14:textId="77777777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576B243" w14:textId="77777777"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 w:rsidRPr="0071155F">
              <w:rPr>
                <w:rFonts w:ascii="Calibri" w:eastAsia="Calibri" w:hAnsi="Calibri" w:cs="Times New Roman"/>
                <w:b/>
              </w:rPr>
              <w:t>EFactor</w:t>
            </w:r>
            <w:proofErr w:type="spellEnd"/>
            <w:r w:rsidRPr="0071155F">
              <w:rPr>
                <w:rFonts w:ascii="Calibri" w:eastAsia="Calibri" w:hAnsi="Calibri" w:cs="Times New Roman"/>
                <w:b/>
              </w:rPr>
              <w:t xml:space="preserve">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A187E3" w14:textId="2BAE8588" w:rsidR="001A526F" w:rsidRPr="001A526F" w:rsidRDefault="008401D1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D73F" w14:textId="77777777"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14:paraId="0C48A178" w14:textId="77777777" w:rsidR="001A526F" w:rsidRDefault="001A526F" w:rsidP="001A526F">
      <w:pPr>
        <w:pStyle w:val="PSI-Normal"/>
        <w:spacing w:before="0"/>
      </w:pPr>
    </w:p>
    <w:p w14:paraId="59673941" w14:textId="77777777" w:rsidR="001A526F" w:rsidRDefault="001A526F" w:rsidP="001A526F">
      <w:pPr>
        <w:pStyle w:val="PSI-Ttulo3"/>
      </w:pPr>
      <w:bookmarkStart w:id="15" w:name="_Toc493607164"/>
      <w:r>
        <w:t>Valoración Final</w:t>
      </w:r>
      <w:bookmarkEnd w:id="15"/>
    </w:p>
    <w:p w14:paraId="680C6973" w14:textId="7D769B43"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8401D1">
        <w:rPr>
          <w:b/>
        </w:rPr>
        <w:t>1,4 + (- 0,03 * 17,5</w:t>
      </w:r>
      <w:r w:rsidR="008401D1" w:rsidRPr="001A526F">
        <w:rPr>
          <w:b/>
        </w:rPr>
        <w:t xml:space="preserve">) </w:t>
      </w:r>
      <w:r w:rsidR="008401D1">
        <w:rPr>
          <w:b/>
        </w:rPr>
        <w:t xml:space="preserve"> = 0,875</w:t>
      </w:r>
      <w:r w:rsidR="008D589F">
        <w:rPr>
          <w:b/>
        </w:rPr>
        <w:t>.</w:t>
      </w:r>
    </w:p>
    <w:p w14:paraId="3F363DC4" w14:textId="77777777" w:rsidR="00844329" w:rsidRDefault="00844329" w:rsidP="00844329">
      <w:pPr>
        <w:pStyle w:val="PSI-Ttulo2"/>
      </w:pPr>
      <w:bookmarkStart w:id="16" w:name="_Toc493607165"/>
      <w:r>
        <w:t>Cálculo de Puntos de Casos de Uso Ajustados</w:t>
      </w:r>
      <w:bookmarkEnd w:id="16"/>
    </w:p>
    <w:p w14:paraId="1EEC4BA4" w14:textId="79C5C4C3"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14:paraId="6A1E9856" w14:textId="3A0CF3A0"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7C7D49">
        <w:rPr>
          <w:b/>
        </w:rPr>
        <w:t>109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D3118">
        <w:rPr>
          <w:b/>
        </w:rPr>
        <w:t>8</w:t>
      </w:r>
      <w:r w:rsidR="007C7D49">
        <w:rPr>
          <w:b/>
        </w:rPr>
        <w:t>75</w:t>
      </w:r>
      <w:r w:rsidR="00876306">
        <w:rPr>
          <w:b/>
        </w:rPr>
        <w:t xml:space="preserve"> = </w:t>
      </w:r>
      <w:r w:rsidR="007C7D49">
        <w:rPr>
          <w:b/>
        </w:rPr>
        <w:t>75</w:t>
      </w:r>
    </w:p>
    <w:p w14:paraId="32C6F934" w14:textId="77777777" w:rsidR="00844329" w:rsidRDefault="00844329" w:rsidP="002A0277">
      <w:pPr>
        <w:pStyle w:val="PSI-Normal"/>
      </w:pPr>
    </w:p>
    <w:p w14:paraId="16531131" w14:textId="77777777" w:rsidR="00844329" w:rsidRDefault="00844329" w:rsidP="007B7EDB">
      <w:pPr>
        <w:pStyle w:val="PSI-Ttulo1"/>
      </w:pPr>
      <w:bookmarkStart w:id="17" w:name="_Toc493607166"/>
      <w:r>
        <w:t>Estimación de Horas-Hombre</w:t>
      </w:r>
      <w:bookmarkEnd w:id="17"/>
    </w:p>
    <w:p w14:paraId="0BC73B5A" w14:textId="77777777"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14:paraId="753CA829" w14:textId="4A0A12D3"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7C2C2E">
        <w:rPr>
          <w:b/>
        </w:rPr>
        <w:t>75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>
        <w:rPr>
          <w:b/>
        </w:rPr>
        <w:t xml:space="preserve"> </w:t>
      </w:r>
      <w:r w:rsidR="007C2C2E">
        <w:rPr>
          <w:b/>
        </w:rPr>
        <w:t>1500</w:t>
      </w:r>
    </w:p>
    <w:p w14:paraId="330C1D23" w14:textId="77777777" w:rsidR="00844329" w:rsidRDefault="00844329" w:rsidP="002A0277">
      <w:pPr>
        <w:pStyle w:val="PSI-Normal"/>
      </w:pPr>
    </w:p>
    <w:p w14:paraId="72C6A573" w14:textId="77777777" w:rsidR="00844329" w:rsidRDefault="00844329" w:rsidP="007B7EDB">
      <w:pPr>
        <w:pStyle w:val="PSI-Ttulo1"/>
      </w:pPr>
      <w:bookmarkStart w:id="18" w:name="_Toc493607167"/>
      <w:r>
        <w:t>Estimación de Horas-Hombre Refinada</w:t>
      </w:r>
      <w:bookmarkEnd w:id="18"/>
    </w:p>
    <w:p w14:paraId="49C60F88" w14:textId="1121B872"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14:paraId="4E4EBDD4" w14:textId="77777777" w:rsidR="00E44F6A" w:rsidRPr="00C60EEA" w:rsidRDefault="00E44F6A" w:rsidP="000437E1">
      <w:pPr>
        <w:jc w:val="both"/>
      </w:pPr>
      <w:r w:rsidRPr="00C60EEA">
        <w:lastRenderedPageBreak/>
        <w:t>Los factores EF determinan en nivel de experiencia del staff y la estabilidad del proyecto.</w:t>
      </w:r>
    </w:p>
    <w:p w14:paraId="3DD55DA9" w14:textId="77777777"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14:paraId="3D76E899" w14:textId="77777777" w:rsidR="00E44F6A" w:rsidRPr="00C60EEA" w:rsidRDefault="00E44F6A" w:rsidP="000437E1">
      <w:pPr>
        <w:jc w:val="both"/>
      </w:pPr>
      <w:r w:rsidRPr="00C60EEA">
        <w:t>Para lo cual se realizará lo siguiente:</w:t>
      </w:r>
    </w:p>
    <w:p w14:paraId="15C60502" w14:textId="77777777"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14:paraId="68BAE5E1" w14:textId="77777777"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14:paraId="6511E5DE" w14:textId="77777777" w:rsidR="00E44F6A" w:rsidRPr="00C60EEA" w:rsidRDefault="00E44F6A" w:rsidP="000437E1">
      <w:pPr>
        <w:jc w:val="both"/>
      </w:pPr>
      <w:r w:rsidRPr="00C60EEA">
        <w:t>20 horas-hombre por UCP cuando TNEF  &lt;= 2</w:t>
      </w:r>
    </w:p>
    <w:p w14:paraId="7AAC5C86" w14:textId="77777777"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14:paraId="41666994" w14:textId="77777777" w:rsidR="00E44F6A" w:rsidRPr="00C60EEA" w:rsidRDefault="00E44F6A" w:rsidP="000437E1">
      <w:pPr>
        <w:jc w:val="both"/>
      </w:pPr>
      <w:r w:rsidRPr="00C60EEA">
        <w:t>36 horas-hombre por UCP cuando TNEF &gt;= 4</w:t>
      </w:r>
    </w:p>
    <w:p w14:paraId="7789F452" w14:textId="6FD0B3CE" w:rsidR="00265D73" w:rsidRDefault="00E44F6A" w:rsidP="00F86669">
      <w:pPr>
        <w:jc w:val="both"/>
      </w:pPr>
      <w:r w:rsidRPr="00C60EEA">
        <w:t>En este caso se recomienda considerar no avanzar con el proyecto.</w:t>
      </w:r>
    </w:p>
    <w:p w14:paraId="4D084F3F" w14:textId="524CF0B0"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F86669">
        <w:rPr>
          <w:b/>
        </w:rPr>
        <w:t>75 * 20</w:t>
      </w:r>
      <w:r w:rsidR="00265D73" w:rsidRPr="00C4529C">
        <w:rPr>
          <w:b/>
        </w:rPr>
        <w:t xml:space="preserve"> =</w:t>
      </w:r>
      <w:r w:rsidR="00F86669">
        <w:rPr>
          <w:b/>
        </w:rPr>
        <w:t xml:space="preserve"> 1500</w:t>
      </w:r>
      <w:r>
        <w:rPr>
          <w:b/>
        </w:rPr>
        <w:t>.</w:t>
      </w:r>
    </w:p>
    <w:p w14:paraId="75EEE3F0" w14:textId="77777777" w:rsidR="008D1899" w:rsidRPr="008D1899" w:rsidRDefault="008D1899" w:rsidP="008D1899">
      <w:pPr>
        <w:pStyle w:val="PSI-Normal"/>
        <w:rPr>
          <w:b/>
        </w:rPr>
      </w:pPr>
    </w:p>
    <w:p w14:paraId="52D5133B" w14:textId="77777777" w:rsidR="007B7EDB" w:rsidRDefault="00844329" w:rsidP="007B7EDB">
      <w:pPr>
        <w:pStyle w:val="PSI-Ttulo1"/>
      </w:pPr>
      <w:bookmarkStart w:id="19" w:name="_Toc493607168"/>
      <w:r>
        <w:t>Estimación del Costo de Desarrollo</w:t>
      </w:r>
      <w:bookmarkEnd w:id="19"/>
    </w:p>
    <w:p w14:paraId="534F9520" w14:textId="77777777"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3133"/>
        <w:gridCol w:w="2615"/>
        <w:gridCol w:w="2615"/>
      </w:tblGrid>
      <w:tr w:rsidR="007B7EDB" w14:paraId="4FF07459" w14:textId="77777777" w:rsidTr="007B7EDB">
        <w:tc>
          <w:tcPr>
            <w:tcW w:w="3133" w:type="dxa"/>
          </w:tcPr>
          <w:p w14:paraId="2F18CC8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14:paraId="656B6A6D" w14:textId="77777777"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14:paraId="64DEBC73" w14:textId="59AEA050" w:rsidR="007B7EDB" w:rsidRDefault="00F86669" w:rsidP="007B7EDB">
            <w:pPr>
              <w:pStyle w:val="PSI-Normal"/>
              <w:ind w:left="0" w:firstLine="0"/>
              <w:jc w:val="center"/>
            </w:pPr>
            <w:r>
              <w:t>375</w:t>
            </w:r>
          </w:p>
        </w:tc>
      </w:tr>
      <w:tr w:rsidR="007B7EDB" w14:paraId="66ACE4F0" w14:textId="77777777" w:rsidTr="007B7EDB">
        <w:tc>
          <w:tcPr>
            <w:tcW w:w="3133" w:type="dxa"/>
          </w:tcPr>
          <w:p w14:paraId="56AC5BBD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14:paraId="2D484099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14:paraId="47E2E661" w14:textId="5C48388F" w:rsidR="007B7EDB" w:rsidRDefault="00F86669" w:rsidP="007B7EDB">
            <w:pPr>
              <w:pStyle w:val="PSI-Normal"/>
              <w:ind w:left="0" w:firstLine="0"/>
              <w:jc w:val="center"/>
            </w:pPr>
            <w:r>
              <w:t>750</w:t>
            </w:r>
          </w:p>
        </w:tc>
      </w:tr>
      <w:tr w:rsidR="007B7EDB" w14:paraId="633BE23F" w14:textId="77777777" w:rsidTr="007B7EDB">
        <w:tc>
          <w:tcPr>
            <w:tcW w:w="3133" w:type="dxa"/>
          </w:tcPr>
          <w:p w14:paraId="11D7B2E4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14:paraId="1AF6974B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14:paraId="0116D026" w14:textId="054FAA63" w:rsidR="007B7EDB" w:rsidRDefault="00F86669" w:rsidP="007B7EDB">
            <w:pPr>
              <w:pStyle w:val="PSI-Normal"/>
              <w:ind w:left="0" w:firstLine="0"/>
              <w:jc w:val="center"/>
            </w:pPr>
            <w:r>
              <w:t>1500</w:t>
            </w:r>
          </w:p>
        </w:tc>
      </w:tr>
      <w:tr w:rsidR="007B7EDB" w14:paraId="25772008" w14:textId="77777777" w:rsidTr="007B7EDB">
        <w:tc>
          <w:tcPr>
            <w:tcW w:w="3133" w:type="dxa"/>
          </w:tcPr>
          <w:p w14:paraId="0B637DAE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14:paraId="02D945A5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64517EB7" w14:textId="1B48F927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7B7EDB" w14:paraId="437BCBF0" w14:textId="77777777" w:rsidTr="007B7EDB">
        <w:tc>
          <w:tcPr>
            <w:tcW w:w="3133" w:type="dxa"/>
          </w:tcPr>
          <w:p w14:paraId="66148C73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14:paraId="3D5D04CC" w14:textId="77777777"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14:paraId="348DEAF7" w14:textId="16D4EC33" w:rsidR="007B7EDB" w:rsidRDefault="00F86669" w:rsidP="007B7EDB">
            <w:pPr>
              <w:pStyle w:val="PSI-Normal"/>
              <w:ind w:left="0" w:firstLine="0"/>
              <w:jc w:val="center"/>
            </w:pPr>
            <w:r>
              <w:t>562,5</w:t>
            </w:r>
          </w:p>
        </w:tc>
      </w:tr>
      <w:tr w:rsidR="00F86669" w14:paraId="32100817" w14:textId="77777777" w:rsidTr="00381C4B">
        <w:tc>
          <w:tcPr>
            <w:tcW w:w="5748" w:type="dxa"/>
            <w:gridSpan w:val="2"/>
            <w:shd w:val="clear" w:color="auto" w:fill="D9D9D9" w:themeFill="background1" w:themeFillShade="D9"/>
          </w:tcPr>
          <w:p w14:paraId="12038128" w14:textId="2892B37D"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14:paraId="2B7E9467" w14:textId="1EFC7C55" w:rsidR="00F86669" w:rsidRDefault="00F86669" w:rsidP="007B7EDB">
            <w:pPr>
              <w:pStyle w:val="PSI-Normal"/>
              <w:ind w:left="0" w:firstLine="0"/>
              <w:jc w:val="center"/>
            </w:pPr>
            <w:r>
              <w:t>3750</w:t>
            </w:r>
          </w:p>
        </w:tc>
      </w:tr>
    </w:tbl>
    <w:p w14:paraId="2C131793" w14:textId="095205DB" w:rsidR="00844329" w:rsidRDefault="00BC2ADF" w:rsidP="002A0277">
      <w:pPr>
        <w:pStyle w:val="PSI-Normal"/>
      </w:pPr>
      <w:r>
        <w:t>Total</w:t>
      </w:r>
      <w:r w:rsidR="0046699F">
        <w:t xml:space="preserve"> </w:t>
      </w:r>
      <w:r>
        <w:t>/</w:t>
      </w:r>
      <w:r w:rsidR="0046699F">
        <w:t xml:space="preserve"> </w:t>
      </w:r>
      <w:r>
        <w:t>(20*3)</w:t>
      </w:r>
      <w:r w:rsidR="0046699F">
        <w:t xml:space="preserve"> </w:t>
      </w:r>
      <w:r>
        <w:t>=</w:t>
      </w:r>
      <w:r w:rsidR="0046699F">
        <w:t xml:space="preserve">  </w:t>
      </w:r>
      <w:r w:rsidR="00F86669">
        <w:t>3750</w:t>
      </w:r>
      <w:r w:rsidR="0046699F">
        <w:t xml:space="preserve"> </w:t>
      </w:r>
      <w:r>
        <w:t>/</w:t>
      </w:r>
      <w:r w:rsidR="0046699F">
        <w:t xml:space="preserve"> </w:t>
      </w:r>
      <w:r>
        <w:t>60</w:t>
      </w:r>
      <w:r w:rsidR="0046699F">
        <w:t xml:space="preserve"> </w:t>
      </w:r>
      <w:r>
        <w:t>=</w:t>
      </w:r>
      <w:r w:rsidR="0046699F">
        <w:t xml:space="preserve"> </w:t>
      </w:r>
      <w:r w:rsidR="00F86669">
        <w:t>62,5.</w:t>
      </w:r>
    </w:p>
    <w:p w14:paraId="7CAD6FE5" w14:textId="21BDB14B" w:rsidR="00BC2ADF" w:rsidRDefault="00F86669" w:rsidP="002A0277">
      <w:pPr>
        <w:pStyle w:val="PSI-Normal"/>
      </w:pPr>
      <w:r>
        <w:t>62,5</w:t>
      </w:r>
      <w:r w:rsidR="0046699F">
        <w:t xml:space="preserve"> </w:t>
      </w:r>
      <w:r w:rsidR="001D3915">
        <w:t>/</w:t>
      </w:r>
      <w:r w:rsidR="0046699F">
        <w:t xml:space="preserve"> </w:t>
      </w:r>
      <w:r w:rsidR="001D3915">
        <w:t>4 semanas que tiene un mes</w:t>
      </w:r>
      <w:r w:rsidR="0046699F">
        <w:t xml:space="preserve"> </w:t>
      </w:r>
      <w:r w:rsidR="001D3915">
        <w:t>=</w:t>
      </w:r>
      <w:r>
        <w:t xml:space="preserve"> 1</w:t>
      </w:r>
      <w:r w:rsidR="001D3915">
        <w:t>5</w:t>
      </w:r>
      <w:r>
        <w:t>,6</w:t>
      </w:r>
      <w:r w:rsidR="0046699F">
        <w:t xml:space="preserve"> meses</w:t>
      </w:r>
    </w:p>
    <w:p w14:paraId="24AAA332" w14:textId="6CAD2EEF" w:rsidR="001D3915" w:rsidRDefault="00F86669" w:rsidP="0046699F">
      <w:pPr>
        <w:pStyle w:val="PSI-Normal"/>
      </w:pPr>
      <w:r>
        <w:t>15,6 / 12 = 1 años y 3</w:t>
      </w:r>
      <w:r w:rsidR="0046699F">
        <w:t xml:space="preserve"> meses.</w:t>
      </w:r>
    </w:p>
    <w:sectPr w:rsidR="001D3915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359C8" w14:textId="77777777" w:rsidR="006B25E3" w:rsidRDefault="006B25E3" w:rsidP="00C94FBE">
      <w:pPr>
        <w:spacing w:before="0" w:line="240" w:lineRule="auto"/>
      </w:pPr>
      <w:r>
        <w:separator/>
      </w:r>
    </w:p>
    <w:p w14:paraId="68082865" w14:textId="77777777" w:rsidR="006B25E3" w:rsidRDefault="006B25E3"/>
  </w:endnote>
  <w:endnote w:type="continuationSeparator" w:id="0">
    <w:p w14:paraId="2AE4C193" w14:textId="77777777" w:rsidR="006B25E3" w:rsidRDefault="006B25E3" w:rsidP="00C94FBE">
      <w:pPr>
        <w:spacing w:before="0" w:line="240" w:lineRule="auto"/>
      </w:pPr>
      <w:r>
        <w:continuationSeparator/>
      </w:r>
    </w:p>
    <w:p w14:paraId="24E2F7F3" w14:textId="77777777" w:rsidR="006B25E3" w:rsidRDefault="006B25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C1357" w14:textId="77777777" w:rsidR="00E40075" w:rsidRDefault="006B25E3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40075">
          <w:rPr>
            <w:rFonts w:asciiTheme="majorHAnsi" w:hAnsiTheme="majorHAnsi"/>
          </w:rPr>
          <w:t>GRUPO DE DESARROLLO YENÚ</w:t>
        </w:r>
      </w:sdtContent>
    </w:sdt>
    <w:r w:rsidR="00E40075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64BDD190" wp14:editId="611D797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0795" b="0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group w14:anchorId="02DAA44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>
          <w:tab/>
        </w:r>
        <w:r w:rsidR="00E40075" w:rsidRPr="00DD5A70">
          <w:rPr>
            <w:rFonts w:asciiTheme="majorHAnsi" w:hAnsiTheme="majorHAnsi" w:cstheme="majorHAnsi"/>
          </w:rPr>
          <w:t xml:space="preserve">Página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PAGE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7E79E7">
          <w:rPr>
            <w:rFonts w:asciiTheme="majorHAnsi" w:hAnsiTheme="majorHAnsi" w:cstheme="majorHAnsi"/>
            <w:noProof/>
          </w:rPr>
          <w:t>4</w:t>
        </w:r>
        <w:r w:rsidR="00E40075" w:rsidRPr="00DD5A70">
          <w:rPr>
            <w:rFonts w:asciiTheme="majorHAnsi" w:hAnsiTheme="majorHAnsi" w:cstheme="majorHAnsi"/>
          </w:rPr>
          <w:fldChar w:fldCharType="end"/>
        </w:r>
        <w:r w:rsidR="00E40075" w:rsidRPr="00DD5A70">
          <w:rPr>
            <w:rFonts w:asciiTheme="majorHAnsi" w:hAnsiTheme="majorHAnsi" w:cstheme="majorHAnsi"/>
          </w:rPr>
          <w:t xml:space="preserve"> de </w:t>
        </w:r>
        <w:r w:rsidR="00E40075" w:rsidRPr="00DD5A70">
          <w:rPr>
            <w:rFonts w:asciiTheme="majorHAnsi" w:hAnsiTheme="majorHAnsi" w:cstheme="majorHAnsi"/>
          </w:rPr>
          <w:fldChar w:fldCharType="begin"/>
        </w:r>
        <w:r w:rsidR="00E40075" w:rsidRPr="00DD5A70">
          <w:rPr>
            <w:rFonts w:asciiTheme="majorHAnsi" w:hAnsiTheme="majorHAnsi" w:cstheme="majorHAnsi"/>
          </w:rPr>
          <w:instrText xml:space="preserve"> NUMPAGES  </w:instrText>
        </w:r>
        <w:r w:rsidR="00E40075" w:rsidRPr="00DD5A70">
          <w:rPr>
            <w:rFonts w:asciiTheme="majorHAnsi" w:hAnsiTheme="majorHAnsi" w:cstheme="majorHAnsi"/>
          </w:rPr>
          <w:fldChar w:fldCharType="separate"/>
        </w:r>
        <w:r w:rsidR="007E79E7">
          <w:rPr>
            <w:rFonts w:asciiTheme="majorHAnsi" w:hAnsiTheme="majorHAnsi" w:cstheme="majorHAnsi"/>
            <w:noProof/>
          </w:rPr>
          <w:t>9</w:t>
        </w:r>
        <w:r w:rsidR="00E40075" w:rsidRPr="00DD5A70">
          <w:rPr>
            <w:rFonts w:asciiTheme="majorHAnsi" w:hAnsiTheme="majorHAnsi" w:cstheme="majorHAnsi"/>
          </w:rPr>
          <w:fldChar w:fldCharType="end"/>
        </w:r>
      </w:sdtContent>
    </w:sdt>
  </w:p>
  <w:p w14:paraId="51DEEDF6" w14:textId="77777777" w:rsidR="00E40075" w:rsidRDefault="00E40075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EC7AA" w14:textId="77777777" w:rsidR="006B25E3" w:rsidRDefault="006B25E3" w:rsidP="00C94FBE">
      <w:pPr>
        <w:spacing w:before="0" w:line="240" w:lineRule="auto"/>
      </w:pPr>
      <w:r>
        <w:separator/>
      </w:r>
    </w:p>
    <w:p w14:paraId="237E88DF" w14:textId="77777777" w:rsidR="006B25E3" w:rsidRDefault="006B25E3"/>
  </w:footnote>
  <w:footnote w:type="continuationSeparator" w:id="0">
    <w:p w14:paraId="14B913B7" w14:textId="77777777" w:rsidR="006B25E3" w:rsidRDefault="006B25E3" w:rsidP="00C94FBE">
      <w:pPr>
        <w:spacing w:before="0" w:line="240" w:lineRule="auto"/>
      </w:pPr>
      <w:r>
        <w:continuationSeparator/>
      </w:r>
    </w:p>
    <w:p w14:paraId="1B3601CA" w14:textId="77777777" w:rsidR="006B25E3" w:rsidRDefault="006B25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FF57FCD" w14:textId="4A6FD739" w:rsidR="00E40075" w:rsidRDefault="007E79E7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N1</w:t>
        </w:r>
      </w:p>
    </w:sdtContent>
  </w:sdt>
  <w:p w14:paraId="6834D5C1" w14:textId="77777777" w:rsidR="00E40075" w:rsidRPr="000F4F97" w:rsidRDefault="00E4007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B3929D4" wp14:editId="1B0688E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1333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D55315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2684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621B"/>
    <w:rsid w:val="00217A70"/>
    <w:rsid w:val="00224972"/>
    <w:rsid w:val="00224B75"/>
    <w:rsid w:val="00224D48"/>
    <w:rsid w:val="00265D73"/>
    <w:rsid w:val="00266C42"/>
    <w:rsid w:val="00295CA9"/>
    <w:rsid w:val="002A0277"/>
    <w:rsid w:val="002A41AA"/>
    <w:rsid w:val="002A53B9"/>
    <w:rsid w:val="002B506A"/>
    <w:rsid w:val="002B5AF9"/>
    <w:rsid w:val="002D0CCB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25E3"/>
    <w:rsid w:val="006B3371"/>
    <w:rsid w:val="006B46A0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E79E7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436A"/>
    <w:rsid w:val="00A12B5B"/>
    <w:rsid w:val="00A13DBA"/>
    <w:rsid w:val="00A2496D"/>
    <w:rsid w:val="00A2757B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492F"/>
    <w:rsid w:val="00F163F8"/>
    <w:rsid w:val="00F203D0"/>
    <w:rsid w:val="00F264C3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268496"/>
    </o:shapedefaults>
    <o:shapelayout v:ext="edit">
      <o:idmap v:ext="edit" data="1"/>
    </o:shapelayout>
  </w:shapeDefaults>
  <w:decimalSymbol w:val=","/>
  <w:listSeparator w:val=";"/>
  <w14:docId w14:val="76129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987AA-3F2D-4CD5-B83A-F5208A1C4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1</TotalTime>
  <Pages>9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del proyecto</vt:lpstr>
    </vt:vector>
  </TitlesOfParts>
  <Company>GRUPO DE DESARROLLO YENÚ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N1</dc:title>
  <dc:subject>TEMPUS</dc:subject>
  <dc:creator>Emanuel</dc:creator>
  <cp:lastModifiedBy>usuario</cp:lastModifiedBy>
  <cp:revision>2</cp:revision>
  <dcterms:created xsi:type="dcterms:W3CDTF">2017-10-17T03:34:00Z</dcterms:created>
  <dcterms:modified xsi:type="dcterms:W3CDTF">2017-10-17T03:34:00Z</dcterms:modified>
</cp:coreProperties>
</file>