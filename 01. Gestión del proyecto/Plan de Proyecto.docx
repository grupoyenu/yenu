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0E79A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3B3ADF">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875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597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8752;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9776;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D1E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E79A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004D0C" w:rsidP="00A4073B">
          <w:pPr>
            <w:pStyle w:val="PSI-Comentario"/>
          </w:pPr>
          <w:r>
            <w:rPr>
              <w:rFonts w:eastAsiaTheme="majorEastAsia" w:cstheme="majorBidi"/>
              <w:noProof/>
              <w:lang w:eastAsia="es-AR"/>
            </w:rPr>
            <w:drawing>
              <wp:anchor distT="0" distB="0" distL="114300" distR="114300" simplePos="0" relativeHeight="251661312" behindDoc="0" locked="0" layoutInCell="1" allowOverlap="1">
                <wp:simplePos x="0" y="0"/>
                <wp:positionH relativeFrom="column">
                  <wp:posOffset>-6247</wp:posOffset>
                </wp:positionH>
                <wp:positionV relativeFrom="page">
                  <wp:posOffset>9983972</wp:posOffset>
                </wp:positionV>
                <wp:extent cx="5400040" cy="539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3B3ADF" w:rsidP="00A4073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1824;mso-position-horizontal-relative:margin;mso-position-vertical-relative:margin" fillcolor="white [3212]" strokecolor="#31849b [2408]">
                <v:textbox style="mso-next-textbox:#_x0000_s1044">
                  <w:txbxContent>
                    <w:p w:rsidR="003B3ADF" w:rsidRPr="00A27ABD" w:rsidRDefault="003B3ADF" w:rsidP="00A4073B">
                      <w:pPr>
                        <w:pStyle w:val="PSI-Comentario"/>
                      </w:pPr>
                      <w:r>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w:r>
        </w:p>
        <w:p w:rsidR="00224B75" w:rsidRDefault="008B3B0F" w:rsidP="00A4073B">
          <w:pPr>
            <w:pStyle w:val="PSI-Comentario"/>
          </w:pPr>
          <w:r w:rsidRPr="008B3B0F">
            <w:t xml:space="preserve"> </w:t>
          </w:r>
        </w:p>
        <w:p w:rsidR="00397566" w:rsidRPr="005313D3" w:rsidRDefault="003B3ADF" w:rsidP="000E79AB">
          <w:pPr>
            <w:pStyle w:val="PSI-Comentario"/>
          </w:pPr>
          <w:r>
            <w:rPr>
              <w:noProof/>
              <w:lang w:eastAsia="es-ES"/>
            </w:rPr>
            <w:pict>
              <v:rect id="_x0000_s1041" style="position:absolute;left:0;text-align:left;margin-left:315.7pt;margin-top:-76.25pt;width:195.35pt;height:844.9pt;z-index:-251655680;mso-position-horizontal-relative:margin;mso-position-vertical-relative:margin" fillcolor="#268496" strokecolor="#31849b [2408]">
                <w10:wrap type="square" anchorx="margin" anchory="margin"/>
              </v:rect>
            </w:pict>
          </w:r>
        </w:p>
        <w:p w:rsidR="00397566" w:rsidRPr="008B3B0F" w:rsidRDefault="00397566" w:rsidP="00A4073B">
          <w:pPr>
            <w:pStyle w:val="PSI-Comentario"/>
          </w:pPr>
        </w:p>
        <w:p w:rsidR="00D06E99" w:rsidRDefault="003B3ADF"/>
      </w:sdtContent>
    </w:sdt>
    <w:p w:rsidR="00A13DBA" w:rsidRDefault="000E79AB" w:rsidP="00A13DBA">
      <w:pPr>
        <w:ind w:left="0" w:firstLine="0"/>
      </w:pPr>
      <w:r>
        <w:rPr>
          <w:noProof/>
          <w:lang w:val="es-AR" w:eastAsia="es-AR"/>
        </w:rPr>
        <w:drawing>
          <wp:anchor distT="0" distB="0" distL="114300" distR="114300" simplePos="0" relativeHeight="251655680" behindDoc="0" locked="0" layoutInCell="1" allowOverlap="1">
            <wp:simplePos x="0" y="0"/>
            <wp:positionH relativeFrom="column">
              <wp:posOffset>4215765</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AE25AC" w:rsidRDefault="00834ED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848521" w:history="1">
            <w:r w:rsidR="00AE25AC" w:rsidRPr="006F3AFA">
              <w:rPr>
                <w:rStyle w:val="Hipervnculo"/>
                <w:noProof/>
              </w:rPr>
              <w:t>Introducción</w:t>
            </w:r>
            <w:r w:rsidR="00AE25AC">
              <w:rPr>
                <w:noProof/>
                <w:webHidden/>
              </w:rPr>
              <w:tab/>
            </w:r>
            <w:r w:rsidR="00AE25AC">
              <w:rPr>
                <w:noProof/>
                <w:webHidden/>
              </w:rPr>
              <w:fldChar w:fldCharType="begin"/>
            </w:r>
            <w:r w:rsidR="00AE25AC">
              <w:rPr>
                <w:noProof/>
                <w:webHidden/>
              </w:rPr>
              <w:instrText xml:space="preserve"> PAGEREF _Toc492848521 \h </w:instrText>
            </w:r>
            <w:r w:rsidR="00AE25AC">
              <w:rPr>
                <w:noProof/>
                <w:webHidden/>
              </w:rPr>
            </w:r>
            <w:r w:rsidR="00AE25AC">
              <w:rPr>
                <w:noProof/>
                <w:webHidden/>
              </w:rPr>
              <w:fldChar w:fldCharType="separate"/>
            </w:r>
            <w:r w:rsidR="00776331">
              <w:rPr>
                <w:noProof/>
                <w:webHidden/>
              </w:rPr>
              <w:t>4</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22" w:history="1">
            <w:r w:rsidR="00AE25AC" w:rsidRPr="006F3AFA">
              <w:rPr>
                <w:rStyle w:val="Hipervnculo"/>
                <w:noProof/>
              </w:rPr>
              <w:t>Alcance del Proyecto</w:t>
            </w:r>
            <w:r w:rsidR="00AE25AC">
              <w:rPr>
                <w:noProof/>
                <w:webHidden/>
              </w:rPr>
              <w:tab/>
            </w:r>
            <w:r w:rsidR="00AE25AC">
              <w:rPr>
                <w:noProof/>
                <w:webHidden/>
              </w:rPr>
              <w:fldChar w:fldCharType="begin"/>
            </w:r>
            <w:r w:rsidR="00AE25AC">
              <w:rPr>
                <w:noProof/>
                <w:webHidden/>
              </w:rPr>
              <w:instrText xml:space="preserve"> PAGEREF _Toc492848522 \h </w:instrText>
            </w:r>
            <w:r w:rsidR="00AE25AC">
              <w:rPr>
                <w:noProof/>
                <w:webHidden/>
              </w:rPr>
            </w:r>
            <w:r w:rsidR="00AE25AC">
              <w:rPr>
                <w:noProof/>
                <w:webHidden/>
              </w:rPr>
              <w:fldChar w:fldCharType="separate"/>
            </w:r>
            <w:r w:rsidR="00776331">
              <w:rPr>
                <w:noProof/>
                <w:webHidden/>
              </w:rPr>
              <w:t>4</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23" w:history="1">
            <w:r w:rsidR="00AE25AC" w:rsidRPr="006F3AFA">
              <w:rPr>
                <w:rStyle w:val="Hipervnculo"/>
                <w:noProof/>
              </w:rPr>
              <w:t>Entregables del Proyecto</w:t>
            </w:r>
            <w:r w:rsidR="00AE25AC">
              <w:rPr>
                <w:noProof/>
                <w:webHidden/>
              </w:rPr>
              <w:tab/>
            </w:r>
            <w:r w:rsidR="00AE25AC">
              <w:rPr>
                <w:noProof/>
                <w:webHidden/>
              </w:rPr>
              <w:fldChar w:fldCharType="begin"/>
            </w:r>
            <w:r w:rsidR="00AE25AC">
              <w:rPr>
                <w:noProof/>
                <w:webHidden/>
              </w:rPr>
              <w:instrText xml:space="preserve"> PAGEREF _Toc492848523 \h </w:instrText>
            </w:r>
            <w:r w:rsidR="00AE25AC">
              <w:rPr>
                <w:noProof/>
                <w:webHidden/>
              </w:rPr>
            </w:r>
            <w:r w:rsidR="00AE25AC">
              <w:rPr>
                <w:noProof/>
                <w:webHidden/>
              </w:rPr>
              <w:fldChar w:fldCharType="separate"/>
            </w:r>
            <w:r w:rsidR="00776331">
              <w:rPr>
                <w:noProof/>
                <w:webHidden/>
              </w:rPr>
              <w:t>5</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24" w:history="1">
            <w:r w:rsidR="00AE25AC" w:rsidRPr="006F3AFA">
              <w:rPr>
                <w:rStyle w:val="Hipervnculo"/>
                <w:noProof/>
              </w:rPr>
              <w:t>Asunciones y Restricciones</w:t>
            </w:r>
            <w:r w:rsidR="00AE25AC">
              <w:rPr>
                <w:noProof/>
                <w:webHidden/>
              </w:rPr>
              <w:tab/>
            </w:r>
            <w:r w:rsidR="00AE25AC">
              <w:rPr>
                <w:noProof/>
                <w:webHidden/>
              </w:rPr>
              <w:fldChar w:fldCharType="begin"/>
            </w:r>
            <w:r w:rsidR="00AE25AC">
              <w:rPr>
                <w:noProof/>
                <w:webHidden/>
              </w:rPr>
              <w:instrText xml:space="preserve"> PAGEREF _Toc492848524 \h </w:instrText>
            </w:r>
            <w:r w:rsidR="00AE25AC">
              <w:rPr>
                <w:noProof/>
                <w:webHidden/>
              </w:rPr>
            </w:r>
            <w:r w:rsidR="00AE25AC">
              <w:rPr>
                <w:noProof/>
                <w:webHidden/>
              </w:rPr>
              <w:fldChar w:fldCharType="separate"/>
            </w:r>
            <w:r w:rsidR="00776331">
              <w:rPr>
                <w:noProof/>
                <w:webHidden/>
              </w:rPr>
              <w:t>6</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25" w:history="1">
            <w:r w:rsidR="00AE25AC" w:rsidRPr="006F3AFA">
              <w:rPr>
                <w:rStyle w:val="Hipervnculo"/>
                <w:noProof/>
              </w:rPr>
              <w:t>Estrategia de evolución del Plan</w:t>
            </w:r>
            <w:r w:rsidR="00AE25AC">
              <w:rPr>
                <w:noProof/>
                <w:webHidden/>
              </w:rPr>
              <w:tab/>
            </w:r>
            <w:r w:rsidR="00AE25AC">
              <w:rPr>
                <w:noProof/>
                <w:webHidden/>
              </w:rPr>
              <w:fldChar w:fldCharType="begin"/>
            </w:r>
            <w:r w:rsidR="00AE25AC">
              <w:rPr>
                <w:noProof/>
                <w:webHidden/>
              </w:rPr>
              <w:instrText xml:space="preserve"> PAGEREF _Toc492848525 \h </w:instrText>
            </w:r>
            <w:r w:rsidR="00AE25AC">
              <w:rPr>
                <w:noProof/>
                <w:webHidden/>
              </w:rPr>
            </w:r>
            <w:r w:rsidR="00AE25AC">
              <w:rPr>
                <w:noProof/>
                <w:webHidden/>
              </w:rPr>
              <w:fldChar w:fldCharType="separate"/>
            </w:r>
            <w:r w:rsidR="00776331">
              <w:rPr>
                <w:noProof/>
                <w:webHidden/>
              </w:rPr>
              <w:t>6</w:t>
            </w:r>
            <w:r w:rsidR="00AE25AC">
              <w:rPr>
                <w:noProof/>
                <w:webHidden/>
              </w:rPr>
              <w:fldChar w:fldCharType="end"/>
            </w:r>
          </w:hyperlink>
        </w:p>
        <w:p w:rsidR="00AE25AC" w:rsidRDefault="003B3ADF">
          <w:pPr>
            <w:pStyle w:val="TDC1"/>
            <w:rPr>
              <w:rFonts w:eastAsiaTheme="minorEastAsia"/>
              <w:b w:val="0"/>
              <w:bCs w:val="0"/>
              <w:noProof/>
              <w:sz w:val="22"/>
              <w:szCs w:val="22"/>
              <w:lang w:val="es-AR" w:eastAsia="es-AR"/>
            </w:rPr>
          </w:pPr>
          <w:hyperlink w:anchor="_Toc492848526" w:history="1">
            <w:r w:rsidR="00AE25AC" w:rsidRPr="006F3AFA">
              <w:rPr>
                <w:rStyle w:val="Hipervnculo"/>
                <w:noProof/>
              </w:rPr>
              <w:t>Organización del Proyecto</w:t>
            </w:r>
            <w:r w:rsidR="00AE25AC">
              <w:rPr>
                <w:noProof/>
                <w:webHidden/>
              </w:rPr>
              <w:tab/>
            </w:r>
            <w:r w:rsidR="00AE25AC">
              <w:rPr>
                <w:noProof/>
                <w:webHidden/>
              </w:rPr>
              <w:fldChar w:fldCharType="begin"/>
            </w:r>
            <w:r w:rsidR="00AE25AC">
              <w:rPr>
                <w:noProof/>
                <w:webHidden/>
              </w:rPr>
              <w:instrText xml:space="preserve"> PAGEREF _Toc492848526 \h </w:instrText>
            </w:r>
            <w:r w:rsidR="00AE25AC">
              <w:rPr>
                <w:noProof/>
                <w:webHidden/>
              </w:rPr>
            </w:r>
            <w:r w:rsidR="00AE25AC">
              <w:rPr>
                <w:noProof/>
                <w:webHidden/>
              </w:rPr>
              <w:fldChar w:fldCharType="separate"/>
            </w:r>
            <w:r w:rsidR="00776331">
              <w:rPr>
                <w:noProof/>
                <w:webHidden/>
              </w:rPr>
              <w:t>7</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27" w:history="1">
            <w:r w:rsidR="00AE25AC" w:rsidRPr="006F3AFA">
              <w:rPr>
                <w:rStyle w:val="Hipervnculo"/>
                <w:noProof/>
              </w:rPr>
              <w:t>Modelo de Proceso</w:t>
            </w:r>
            <w:r w:rsidR="00AE25AC">
              <w:rPr>
                <w:noProof/>
                <w:webHidden/>
              </w:rPr>
              <w:tab/>
            </w:r>
            <w:r w:rsidR="00AE25AC">
              <w:rPr>
                <w:noProof/>
                <w:webHidden/>
              </w:rPr>
              <w:fldChar w:fldCharType="begin"/>
            </w:r>
            <w:r w:rsidR="00AE25AC">
              <w:rPr>
                <w:noProof/>
                <w:webHidden/>
              </w:rPr>
              <w:instrText xml:space="preserve"> PAGEREF _Toc492848527 \h </w:instrText>
            </w:r>
            <w:r w:rsidR="00AE25AC">
              <w:rPr>
                <w:noProof/>
                <w:webHidden/>
              </w:rPr>
            </w:r>
            <w:r w:rsidR="00AE25AC">
              <w:rPr>
                <w:noProof/>
                <w:webHidden/>
              </w:rPr>
              <w:fldChar w:fldCharType="separate"/>
            </w:r>
            <w:r w:rsidR="00776331">
              <w:rPr>
                <w:noProof/>
                <w:webHidden/>
              </w:rPr>
              <w:t>7</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28" w:history="1">
            <w:r w:rsidR="00AE25AC" w:rsidRPr="006F3AFA">
              <w:rPr>
                <w:rStyle w:val="Hipervnculo"/>
                <w:noProof/>
              </w:rPr>
              <w:t>Estructura Organizacional</w:t>
            </w:r>
            <w:r w:rsidR="00AE25AC">
              <w:rPr>
                <w:noProof/>
                <w:webHidden/>
              </w:rPr>
              <w:tab/>
            </w:r>
            <w:r w:rsidR="00AE25AC">
              <w:rPr>
                <w:noProof/>
                <w:webHidden/>
              </w:rPr>
              <w:fldChar w:fldCharType="begin"/>
            </w:r>
            <w:r w:rsidR="00AE25AC">
              <w:rPr>
                <w:noProof/>
                <w:webHidden/>
              </w:rPr>
              <w:instrText xml:space="preserve"> PAGEREF _Toc492848528 \h </w:instrText>
            </w:r>
            <w:r w:rsidR="00AE25AC">
              <w:rPr>
                <w:noProof/>
                <w:webHidden/>
              </w:rPr>
            </w:r>
            <w:r w:rsidR="00AE25AC">
              <w:rPr>
                <w:noProof/>
                <w:webHidden/>
              </w:rPr>
              <w:fldChar w:fldCharType="separate"/>
            </w:r>
            <w:r w:rsidR="00776331">
              <w:rPr>
                <w:noProof/>
                <w:webHidden/>
              </w:rPr>
              <w:t>9</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29" w:history="1">
            <w:r w:rsidR="00AE25AC" w:rsidRPr="006F3AFA">
              <w:rPr>
                <w:rStyle w:val="Hipervnculo"/>
                <w:noProof/>
              </w:rPr>
              <w:t>Interfaces e Interacciones</w:t>
            </w:r>
            <w:r w:rsidR="00AE25AC">
              <w:rPr>
                <w:noProof/>
                <w:webHidden/>
              </w:rPr>
              <w:tab/>
            </w:r>
            <w:r w:rsidR="00AE25AC">
              <w:rPr>
                <w:noProof/>
                <w:webHidden/>
              </w:rPr>
              <w:fldChar w:fldCharType="begin"/>
            </w:r>
            <w:r w:rsidR="00AE25AC">
              <w:rPr>
                <w:noProof/>
                <w:webHidden/>
              </w:rPr>
              <w:instrText xml:space="preserve"> PAGEREF _Toc492848529 \h </w:instrText>
            </w:r>
            <w:r w:rsidR="00AE25AC">
              <w:rPr>
                <w:noProof/>
                <w:webHidden/>
              </w:rPr>
            </w:r>
            <w:r w:rsidR="00AE25AC">
              <w:rPr>
                <w:noProof/>
                <w:webHidden/>
              </w:rPr>
              <w:fldChar w:fldCharType="separate"/>
            </w:r>
            <w:r w:rsidR="00776331">
              <w:rPr>
                <w:noProof/>
                <w:webHidden/>
              </w:rPr>
              <w:t>10</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30" w:history="1">
            <w:r w:rsidR="00AE25AC" w:rsidRPr="006F3AFA">
              <w:rPr>
                <w:rStyle w:val="Hipervnculo"/>
                <w:noProof/>
              </w:rPr>
              <w:t>Responsables</w:t>
            </w:r>
            <w:r w:rsidR="00AE25AC">
              <w:rPr>
                <w:noProof/>
                <w:webHidden/>
              </w:rPr>
              <w:tab/>
            </w:r>
            <w:r w:rsidR="00AE25AC">
              <w:rPr>
                <w:noProof/>
                <w:webHidden/>
              </w:rPr>
              <w:fldChar w:fldCharType="begin"/>
            </w:r>
            <w:r w:rsidR="00AE25AC">
              <w:rPr>
                <w:noProof/>
                <w:webHidden/>
              </w:rPr>
              <w:instrText xml:space="preserve"> PAGEREF _Toc492848530 \h </w:instrText>
            </w:r>
            <w:r w:rsidR="00AE25AC">
              <w:rPr>
                <w:noProof/>
                <w:webHidden/>
              </w:rPr>
            </w:r>
            <w:r w:rsidR="00AE25AC">
              <w:rPr>
                <w:noProof/>
                <w:webHidden/>
              </w:rPr>
              <w:fldChar w:fldCharType="separate"/>
            </w:r>
            <w:r w:rsidR="00776331">
              <w:rPr>
                <w:noProof/>
                <w:webHidden/>
              </w:rPr>
              <w:t>10</w:t>
            </w:r>
            <w:r w:rsidR="00AE25AC">
              <w:rPr>
                <w:noProof/>
                <w:webHidden/>
              </w:rPr>
              <w:fldChar w:fldCharType="end"/>
            </w:r>
          </w:hyperlink>
        </w:p>
        <w:p w:rsidR="00AE25AC" w:rsidRDefault="003B3ADF">
          <w:pPr>
            <w:pStyle w:val="TDC1"/>
            <w:rPr>
              <w:rFonts w:eastAsiaTheme="minorEastAsia"/>
              <w:b w:val="0"/>
              <w:bCs w:val="0"/>
              <w:noProof/>
              <w:sz w:val="22"/>
              <w:szCs w:val="22"/>
              <w:lang w:val="es-AR" w:eastAsia="es-AR"/>
            </w:rPr>
          </w:pPr>
          <w:hyperlink w:anchor="_Toc492848531" w:history="1">
            <w:r w:rsidR="00AE25AC" w:rsidRPr="006F3AFA">
              <w:rPr>
                <w:rStyle w:val="Hipervnculo"/>
                <w:noProof/>
              </w:rPr>
              <w:t>Proceso de Gestión</w:t>
            </w:r>
            <w:r w:rsidR="00AE25AC">
              <w:rPr>
                <w:noProof/>
                <w:webHidden/>
              </w:rPr>
              <w:tab/>
            </w:r>
            <w:r w:rsidR="00AE25AC">
              <w:rPr>
                <w:noProof/>
                <w:webHidden/>
              </w:rPr>
              <w:fldChar w:fldCharType="begin"/>
            </w:r>
            <w:r w:rsidR="00AE25AC">
              <w:rPr>
                <w:noProof/>
                <w:webHidden/>
              </w:rPr>
              <w:instrText xml:space="preserve"> PAGEREF _Toc492848531 \h </w:instrText>
            </w:r>
            <w:r w:rsidR="00AE25AC">
              <w:rPr>
                <w:noProof/>
                <w:webHidden/>
              </w:rPr>
            </w:r>
            <w:r w:rsidR="00AE25AC">
              <w:rPr>
                <w:noProof/>
                <w:webHidden/>
              </w:rPr>
              <w:fldChar w:fldCharType="separate"/>
            </w:r>
            <w:r w:rsidR="00776331">
              <w:rPr>
                <w:noProof/>
                <w:webHidden/>
              </w:rPr>
              <w:t>11</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32" w:history="1">
            <w:r w:rsidR="00AE25AC" w:rsidRPr="006F3AFA">
              <w:rPr>
                <w:rStyle w:val="Hipervnculo"/>
                <w:noProof/>
              </w:rPr>
              <w:t>Objetivos y Prioridades de Gestión</w:t>
            </w:r>
            <w:r w:rsidR="00AE25AC">
              <w:rPr>
                <w:noProof/>
                <w:webHidden/>
              </w:rPr>
              <w:tab/>
            </w:r>
            <w:r w:rsidR="00AE25AC">
              <w:rPr>
                <w:noProof/>
                <w:webHidden/>
              </w:rPr>
              <w:fldChar w:fldCharType="begin"/>
            </w:r>
            <w:r w:rsidR="00AE25AC">
              <w:rPr>
                <w:noProof/>
                <w:webHidden/>
              </w:rPr>
              <w:instrText xml:space="preserve"> PAGEREF _Toc492848532 \h </w:instrText>
            </w:r>
            <w:r w:rsidR="00AE25AC">
              <w:rPr>
                <w:noProof/>
                <w:webHidden/>
              </w:rPr>
            </w:r>
            <w:r w:rsidR="00AE25AC">
              <w:rPr>
                <w:noProof/>
                <w:webHidden/>
              </w:rPr>
              <w:fldChar w:fldCharType="separate"/>
            </w:r>
            <w:r w:rsidR="00776331">
              <w:rPr>
                <w:noProof/>
                <w:webHidden/>
              </w:rPr>
              <w:t>11</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33" w:history="1">
            <w:r w:rsidR="00AE25AC" w:rsidRPr="006F3AFA">
              <w:rPr>
                <w:rStyle w:val="Hipervnculo"/>
                <w:noProof/>
              </w:rPr>
              <w:t>Condiciones asumidas, dependencias y restricciones</w:t>
            </w:r>
            <w:r w:rsidR="00AE25AC">
              <w:rPr>
                <w:noProof/>
                <w:webHidden/>
              </w:rPr>
              <w:tab/>
            </w:r>
            <w:r w:rsidR="00AE25AC">
              <w:rPr>
                <w:noProof/>
                <w:webHidden/>
              </w:rPr>
              <w:fldChar w:fldCharType="begin"/>
            </w:r>
            <w:r w:rsidR="00AE25AC">
              <w:rPr>
                <w:noProof/>
                <w:webHidden/>
              </w:rPr>
              <w:instrText xml:space="preserve"> PAGEREF _Toc492848533 \h </w:instrText>
            </w:r>
            <w:r w:rsidR="00AE25AC">
              <w:rPr>
                <w:noProof/>
                <w:webHidden/>
              </w:rPr>
            </w:r>
            <w:r w:rsidR="00AE25AC">
              <w:rPr>
                <w:noProof/>
                <w:webHidden/>
              </w:rPr>
              <w:fldChar w:fldCharType="separate"/>
            </w:r>
            <w:r w:rsidR="00776331">
              <w:rPr>
                <w:noProof/>
                <w:webHidden/>
              </w:rPr>
              <w:t>11</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34" w:history="1">
            <w:r w:rsidR="00AE25AC" w:rsidRPr="006F3AFA">
              <w:rPr>
                <w:rStyle w:val="Hipervnculo"/>
                <w:noProof/>
              </w:rPr>
              <w:t>Gestión de Riesgos</w:t>
            </w:r>
            <w:r w:rsidR="00AE25AC">
              <w:rPr>
                <w:noProof/>
                <w:webHidden/>
              </w:rPr>
              <w:tab/>
            </w:r>
            <w:r w:rsidR="00AE25AC">
              <w:rPr>
                <w:noProof/>
                <w:webHidden/>
              </w:rPr>
              <w:fldChar w:fldCharType="begin"/>
            </w:r>
            <w:r w:rsidR="00AE25AC">
              <w:rPr>
                <w:noProof/>
                <w:webHidden/>
              </w:rPr>
              <w:instrText xml:space="preserve"> PAGEREF _Toc492848534 \h </w:instrText>
            </w:r>
            <w:r w:rsidR="00AE25AC">
              <w:rPr>
                <w:noProof/>
                <w:webHidden/>
              </w:rPr>
            </w:r>
            <w:r w:rsidR="00AE25AC">
              <w:rPr>
                <w:noProof/>
                <w:webHidden/>
              </w:rPr>
              <w:fldChar w:fldCharType="separate"/>
            </w:r>
            <w:r w:rsidR="00776331">
              <w:rPr>
                <w:noProof/>
                <w:webHidden/>
              </w:rPr>
              <w:t>12</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35" w:history="1">
            <w:r w:rsidR="00AE25AC" w:rsidRPr="006F3AFA">
              <w:rPr>
                <w:rStyle w:val="Hipervnculo"/>
                <w:noProof/>
              </w:rPr>
              <w:t>Mecanismos de control y ajuste</w:t>
            </w:r>
            <w:r w:rsidR="00AE25AC">
              <w:rPr>
                <w:noProof/>
                <w:webHidden/>
              </w:rPr>
              <w:tab/>
            </w:r>
            <w:r w:rsidR="00AE25AC">
              <w:rPr>
                <w:noProof/>
                <w:webHidden/>
              </w:rPr>
              <w:fldChar w:fldCharType="begin"/>
            </w:r>
            <w:r w:rsidR="00AE25AC">
              <w:rPr>
                <w:noProof/>
                <w:webHidden/>
              </w:rPr>
              <w:instrText xml:space="preserve"> PAGEREF _Toc492848535 \h </w:instrText>
            </w:r>
            <w:r w:rsidR="00AE25AC">
              <w:rPr>
                <w:noProof/>
                <w:webHidden/>
              </w:rPr>
            </w:r>
            <w:r w:rsidR="00AE25AC">
              <w:rPr>
                <w:noProof/>
                <w:webHidden/>
              </w:rPr>
              <w:fldChar w:fldCharType="separate"/>
            </w:r>
            <w:r w:rsidR="00776331">
              <w:rPr>
                <w:noProof/>
                <w:webHidden/>
              </w:rPr>
              <w:t>12</w:t>
            </w:r>
            <w:r w:rsidR="00AE25AC">
              <w:rPr>
                <w:noProof/>
                <w:webHidden/>
              </w:rPr>
              <w:fldChar w:fldCharType="end"/>
            </w:r>
          </w:hyperlink>
        </w:p>
        <w:p w:rsidR="00AE25AC" w:rsidRDefault="003B3ADF">
          <w:pPr>
            <w:pStyle w:val="TDC3"/>
            <w:rPr>
              <w:rFonts w:eastAsiaTheme="minorEastAsia"/>
              <w:noProof/>
              <w:sz w:val="22"/>
              <w:szCs w:val="22"/>
              <w:lang w:val="es-AR" w:eastAsia="es-AR"/>
            </w:rPr>
          </w:pPr>
          <w:hyperlink w:anchor="_Toc492848536" w:history="1">
            <w:r w:rsidR="00AE25AC" w:rsidRPr="006F3AFA">
              <w:rPr>
                <w:rStyle w:val="Hipervnculo"/>
                <w:noProof/>
              </w:rPr>
              <w:t>Mecanismos para la Gestión de calidad</w:t>
            </w:r>
            <w:r w:rsidR="00AE25AC">
              <w:rPr>
                <w:noProof/>
                <w:webHidden/>
              </w:rPr>
              <w:tab/>
            </w:r>
            <w:r w:rsidR="00AE25AC">
              <w:rPr>
                <w:noProof/>
                <w:webHidden/>
              </w:rPr>
              <w:fldChar w:fldCharType="begin"/>
            </w:r>
            <w:r w:rsidR="00AE25AC">
              <w:rPr>
                <w:noProof/>
                <w:webHidden/>
              </w:rPr>
              <w:instrText xml:space="preserve"> PAGEREF _Toc492848536 \h </w:instrText>
            </w:r>
            <w:r w:rsidR="00AE25AC">
              <w:rPr>
                <w:noProof/>
                <w:webHidden/>
              </w:rPr>
            </w:r>
            <w:r w:rsidR="00AE25AC">
              <w:rPr>
                <w:noProof/>
                <w:webHidden/>
              </w:rPr>
              <w:fldChar w:fldCharType="separate"/>
            </w:r>
            <w:r w:rsidR="00776331">
              <w:rPr>
                <w:noProof/>
                <w:webHidden/>
              </w:rPr>
              <w:t>12</w:t>
            </w:r>
            <w:r w:rsidR="00AE25AC">
              <w:rPr>
                <w:noProof/>
                <w:webHidden/>
              </w:rPr>
              <w:fldChar w:fldCharType="end"/>
            </w:r>
          </w:hyperlink>
        </w:p>
        <w:p w:rsidR="00AE25AC" w:rsidRDefault="003B3ADF">
          <w:pPr>
            <w:pStyle w:val="TDC3"/>
            <w:rPr>
              <w:rFonts w:eastAsiaTheme="minorEastAsia"/>
              <w:noProof/>
              <w:sz w:val="22"/>
              <w:szCs w:val="22"/>
              <w:lang w:val="es-AR" w:eastAsia="es-AR"/>
            </w:rPr>
          </w:pPr>
          <w:hyperlink w:anchor="_Toc492848537" w:history="1">
            <w:r w:rsidR="00AE25AC" w:rsidRPr="006F3AFA">
              <w:rPr>
                <w:rStyle w:val="Hipervnculo"/>
                <w:noProof/>
              </w:rPr>
              <w:t>Mecanismos para la Gestión de configuración y Control de Cambios</w:t>
            </w:r>
            <w:r w:rsidR="00AE25AC">
              <w:rPr>
                <w:noProof/>
                <w:webHidden/>
              </w:rPr>
              <w:tab/>
            </w:r>
            <w:r w:rsidR="00AE25AC">
              <w:rPr>
                <w:noProof/>
                <w:webHidden/>
              </w:rPr>
              <w:fldChar w:fldCharType="begin"/>
            </w:r>
            <w:r w:rsidR="00AE25AC">
              <w:rPr>
                <w:noProof/>
                <w:webHidden/>
              </w:rPr>
              <w:instrText xml:space="preserve"> PAGEREF _Toc492848537 \h </w:instrText>
            </w:r>
            <w:r w:rsidR="00AE25AC">
              <w:rPr>
                <w:noProof/>
                <w:webHidden/>
              </w:rPr>
            </w:r>
            <w:r w:rsidR="00AE25AC">
              <w:rPr>
                <w:noProof/>
                <w:webHidden/>
              </w:rPr>
              <w:fldChar w:fldCharType="separate"/>
            </w:r>
            <w:r w:rsidR="00776331">
              <w:rPr>
                <w:noProof/>
                <w:webHidden/>
              </w:rPr>
              <w:t>12</w:t>
            </w:r>
            <w:r w:rsidR="00AE25AC">
              <w:rPr>
                <w:noProof/>
                <w:webHidden/>
              </w:rPr>
              <w:fldChar w:fldCharType="end"/>
            </w:r>
          </w:hyperlink>
        </w:p>
        <w:p w:rsidR="00AE25AC" w:rsidRDefault="003B3ADF">
          <w:pPr>
            <w:pStyle w:val="TDC3"/>
            <w:rPr>
              <w:rFonts w:eastAsiaTheme="minorEastAsia"/>
              <w:noProof/>
              <w:sz w:val="22"/>
              <w:szCs w:val="22"/>
              <w:lang w:val="es-AR" w:eastAsia="es-AR"/>
            </w:rPr>
          </w:pPr>
          <w:hyperlink w:anchor="_Toc492848538" w:history="1">
            <w:r w:rsidR="00AE25AC" w:rsidRPr="006F3AFA">
              <w:rPr>
                <w:rStyle w:val="Hipervnculo"/>
                <w:noProof/>
              </w:rPr>
              <w:t>Mecanismos para Verificación</w:t>
            </w:r>
            <w:r w:rsidR="00AE25AC">
              <w:rPr>
                <w:noProof/>
                <w:webHidden/>
              </w:rPr>
              <w:tab/>
            </w:r>
            <w:r w:rsidR="00AE25AC">
              <w:rPr>
                <w:noProof/>
                <w:webHidden/>
              </w:rPr>
              <w:fldChar w:fldCharType="begin"/>
            </w:r>
            <w:r w:rsidR="00AE25AC">
              <w:rPr>
                <w:noProof/>
                <w:webHidden/>
              </w:rPr>
              <w:instrText xml:space="preserve"> PAGEREF _Toc492848538 \h </w:instrText>
            </w:r>
            <w:r w:rsidR="00AE25AC">
              <w:rPr>
                <w:noProof/>
                <w:webHidden/>
              </w:rPr>
            </w:r>
            <w:r w:rsidR="00AE25AC">
              <w:rPr>
                <w:noProof/>
                <w:webHidden/>
              </w:rPr>
              <w:fldChar w:fldCharType="separate"/>
            </w:r>
            <w:r w:rsidR="00776331">
              <w:rPr>
                <w:noProof/>
                <w:webHidden/>
              </w:rPr>
              <w:t>12</w:t>
            </w:r>
            <w:r w:rsidR="00AE25AC">
              <w:rPr>
                <w:noProof/>
                <w:webHidden/>
              </w:rPr>
              <w:fldChar w:fldCharType="end"/>
            </w:r>
          </w:hyperlink>
        </w:p>
        <w:p w:rsidR="00AE25AC" w:rsidRDefault="003B3ADF">
          <w:pPr>
            <w:pStyle w:val="TDC3"/>
            <w:rPr>
              <w:rFonts w:eastAsiaTheme="minorEastAsia"/>
              <w:noProof/>
              <w:sz w:val="22"/>
              <w:szCs w:val="22"/>
              <w:lang w:val="es-AR" w:eastAsia="es-AR"/>
            </w:rPr>
          </w:pPr>
          <w:hyperlink w:anchor="_Toc492848539" w:history="1">
            <w:r w:rsidR="00AE25AC" w:rsidRPr="006F3AFA">
              <w:rPr>
                <w:rStyle w:val="Hipervnculo"/>
                <w:noProof/>
              </w:rPr>
              <w:t>Mecanismos para la Gestión de proyecto</w:t>
            </w:r>
            <w:r w:rsidR="00AE25AC">
              <w:rPr>
                <w:noProof/>
                <w:webHidden/>
              </w:rPr>
              <w:tab/>
            </w:r>
            <w:r w:rsidR="00AE25AC">
              <w:rPr>
                <w:noProof/>
                <w:webHidden/>
              </w:rPr>
              <w:fldChar w:fldCharType="begin"/>
            </w:r>
            <w:r w:rsidR="00AE25AC">
              <w:rPr>
                <w:noProof/>
                <w:webHidden/>
              </w:rPr>
              <w:instrText xml:space="preserve"> PAGEREF _Toc492848539 \h </w:instrText>
            </w:r>
            <w:r w:rsidR="00AE25AC">
              <w:rPr>
                <w:noProof/>
                <w:webHidden/>
              </w:rPr>
            </w:r>
            <w:r w:rsidR="00AE25AC">
              <w:rPr>
                <w:noProof/>
                <w:webHidden/>
              </w:rPr>
              <w:fldChar w:fldCharType="separate"/>
            </w:r>
            <w:r w:rsidR="00776331">
              <w:rPr>
                <w:noProof/>
                <w:webHidden/>
              </w:rPr>
              <w:t>12</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40" w:history="1">
            <w:r w:rsidR="00AE25AC" w:rsidRPr="006F3AFA">
              <w:rPr>
                <w:rStyle w:val="Hipervnculo"/>
                <w:noProof/>
              </w:rPr>
              <w:t>Recursos</w:t>
            </w:r>
            <w:r w:rsidR="00AE25AC">
              <w:rPr>
                <w:noProof/>
                <w:webHidden/>
              </w:rPr>
              <w:tab/>
            </w:r>
            <w:r w:rsidR="00AE25AC">
              <w:rPr>
                <w:noProof/>
                <w:webHidden/>
              </w:rPr>
              <w:fldChar w:fldCharType="begin"/>
            </w:r>
            <w:r w:rsidR="00AE25AC">
              <w:rPr>
                <w:noProof/>
                <w:webHidden/>
              </w:rPr>
              <w:instrText xml:space="preserve"> PAGEREF _Toc492848540 \h </w:instrText>
            </w:r>
            <w:r w:rsidR="00AE25AC">
              <w:rPr>
                <w:noProof/>
                <w:webHidden/>
              </w:rPr>
            </w:r>
            <w:r w:rsidR="00AE25AC">
              <w:rPr>
                <w:noProof/>
                <w:webHidden/>
              </w:rPr>
              <w:fldChar w:fldCharType="separate"/>
            </w:r>
            <w:r w:rsidR="00776331">
              <w:rPr>
                <w:noProof/>
                <w:webHidden/>
              </w:rPr>
              <w:t>12</w:t>
            </w:r>
            <w:r w:rsidR="00AE25AC">
              <w:rPr>
                <w:noProof/>
                <w:webHidden/>
              </w:rPr>
              <w:fldChar w:fldCharType="end"/>
            </w:r>
          </w:hyperlink>
        </w:p>
        <w:p w:rsidR="00AE25AC" w:rsidRDefault="003B3ADF">
          <w:pPr>
            <w:pStyle w:val="TDC1"/>
            <w:rPr>
              <w:rFonts w:eastAsiaTheme="minorEastAsia"/>
              <w:b w:val="0"/>
              <w:bCs w:val="0"/>
              <w:noProof/>
              <w:sz w:val="22"/>
              <w:szCs w:val="22"/>
              <w:lang w:val="es-AR" w:eastAsia="es-AR"/>
            </w:rPr>
          </w:pPr>
          <w:hyperlink w:anchor="_Toc492848541" w:history="1">
            <w:r w:rsidR="00AE25AC" w:rsidRPr="006F3AFA">
              <w:rPr>
                <w:rStyle w:val="Hipervnculo"/>
                <w:noProof/>
              </w:rPr>
              <w:t>Proceso técnico</w:t>
            </w:r>
            <w:r w:rsidR="00AE25AC">
              <w:rPr>
                <w:noProof/>
                <w:webHidden/>
              </w:rPr>
              <w:tab/>
            </w:r>
            <w:r w:rsidR="00AE25AC">
              <w:rPr>
                <w:noProof/>
                <w:webHidden/>
              </w:rPr>
              <w:fldChar w:fldCharType="begin"/>
            </w:r>
            <w:r w:rsidR="00AE25AC">
              <w:rPr>
                <w:noProof/>
                <w:webHidden/>
              </w:rPr>
              <w:instrText xml:space="preserve"> PAGEREF _Toc492848541 \h </w:instrText>
            </w:r>
            <w:r w:rsidR="00AE25AC">
              <w:rPr>
                <w:noProof/>
                <w:webHidden/>
              </w:rPr>
            </w:r>
            <w:r w:rsidR="00AE25AC">
              <w:rPr>
                <w:noProof/>
                <w:webHidden/>
              </w:rPr>
              <w:fldChar w:fldCharType="separate"/>
            </w:r>
            <w:r w:rsidR="00776331">
              <w:rPr>
                <w:noProof/>
                <w:webHidden/>
              </w:rPr>
              <w:t>13</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42" w:history="1">
            <w:r w:rsidR="00AE25AC" w:rsidRPr="006F3AFA">
              <w:rPr>
                <w:rStyle w:val="Hipervnculo"/>
                <w:noProof/>
              </w:rPr>
              <w:t>Procedimientos técnicos, herramientas y tecnologías</w:t>
            </w:r>
            <w:r w:rsidR="00AE25AC">
              <w:rPr>
                <w:noProof/>
                <w:webHidden/>
              </w:rPr>
              <w:tab/>
            </w:r>
            <w:r w:rsidR="00AE25AC">
              <w:rPr>
                <w:noProof/>
                <w:webHidden/>
              </w:rPr>
              <w:fldChar w:fldCharType="begin"/>
            </w:r>
            <w:r w:rsidR="00AE25AC">
              <w:rPr>
                <w:noProof/>
                <w:webHidden/>
              </w:rPr>
              <w:instrText xml:space="preserve"> PAGEREF _Toc492848542 \h </w:instrText>
            </w:r>
            <w:r w:rsidR="00AE25AC">
              <w:rPr>
                <w:noProof/>
                <w:webHidden/>
              </w:rPr>
            </w:r>
            <w:r w:rsidR="00AE25AC">
              <w:rPr>
                <w:noProof/>
                <w:webHidden/>
              </w:rPr>
              <w:fldChar w:fldCharType="separate"/>
            </w:r>
            <w:r w:rsidR="00776331">
              <w:rPr>
                <w:noProof/>
                <w:webHidden/>
              </w:rPr>
              <w:t>13</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43" w:history="1">
            <w:r w:rsidR="00AE25AC" w:rsidRPr="006F3AFA">
              <w:rPr>
                <w:rStyle w:val="Hipervnculo"/>
                <w:noProof/>
              </w:rPr>
              <w:t>Documentación de software</w:t>
            </w:r>
            <w:r w:rsidR="00AE25AC">
              <w:rPr>
                <w:noProof/>
                <w:webHidden/>
              </w:rPr>
              <w:tab/>
            </w:r>
            <w:r w:rsidR="00AE25AC">
              <w:rPr>
                <w:noProof/>
                <w:webHidden/>
              </w:rPr>
              <w:fldChar w:fldCharType="begin"/>
            </w:r>
            <w:r w:rsidR="00AE25AC">
              <w:rPr>
                <w:noProof/>
                <w:webHidden/>
              </w:rPr>
              <w:instrText xml:space="preserve"> PAGEREF _Toc492848543 \h </w:instrText>
            </w:r>
            <w:r w:rsidR="00AE25AC">
              <w:rPr>
                <w:noProof/>
                <w:webHidden/>
              </w:rPr>
            </w:r>
            <w:r w:rsidR="00AE25AC">
              <w:rPr>
                <w:noProof/>
                <w:webHidden/>
              </w:rPr>
              <w:fldChar w:fldCharType="separate"/>
            </w:r>
            <w:r w:rsidR="00776331">
              <w:rPr>
                <w:noProof/>
                <w:webHidden/>
              </w:rPr>
              <w:t>13</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44" w:history="1">
            <w:r w:rsidR="00AE25AC" w:rsidRPr="006F3AFA">
              <w:rPr>
                <w:rStyle w:val="Hipervnculo"/>
                <w:noProof/>
              </w:rPr>
              <w:t>Funciones de soporte</w:t>
            </w:r>
            <w:r w:rsidR="00AE25AC">
              <w:rPr>
                <w:noProof/>
                <w:webHidden/>
              </w:rPr>
              <w:tab/>
            </w:r>
            <w:r w:rsidR="00AE25AC">
              <w:rPr>
                <w:noProof/>
                <w:webHidden/>
              </w:rPr>
              <w:fldChar w:fldCharType="begin"/>
            </w:r>
            <w:r w:rsidR="00AE25AC">
              <w:rPr>
                <w:noProof/>
                <w:webHidden/>
              </w:rPr>
              <w:instrText xml:space="preserve"> PAGEREF _Toc492848544 \h </w:instrText>
            </w:r>
            <w:r w:rsidR="00AE25AC">
              <w:rPr>
                <w:noProof/>
                <w:webHidden/>
              </w:rPr>
            </w:r>
            <w:r w:rsidR="00AE25AC">
              <w:rPr>
                <w:noProof/>
                <w:webHidden/>
              </w:rPr>
              <w:fldChar w:fldCharType="separate"/>
            </w:r>
            <w:r w:rsidR="00776331">
              <w:rPr>
                <w:noProof/>
                <w:webHidden/>
              </w:rPr>
              <w:t>14</w:t>
            </w:r>
            <w:r w:rsidR="00AE25AC">
              <w:rPr>
                <w:noProof/>
                <w:webHidden/>
              </w:rPr>
              <w:fldChar w:fldCharType="end"/>
            </w:r>
          </w:hyperlink>
        </w:p>
        <w:p w:rsidR="00AE25AC" w:rsidRDefault="003B3ADF">
          <w:pPr>
            <w:pStyle w:val="TDC1"/>
            <w:rPr>
              <w:rFonts w:eastAsiaTheme="minorEastAsia"/>
              <w:b w:val="0"/>
              <w:bCs w:val="0"/>
              <w:noProof/>
              <w:sz w:val="22"/>
              <w:szCs w:val="22"/>
              <w:lang w:val="es-AR" w:eastAsia="es-AR"/>
            </w:rPr>
          </w:pPr>
          <w:hyperlink w:anchor="_Toc492848545" w:history="1">
            <w:r w:rsidR="00AE25AC" w:rsidRPr="006F3AFA">
              <w:rPr>
                <w:rStyle w:val="Hipervnculo"/>
                <w:noProof/>
              </w:rPr>
              <w:t>Líneas de trabajo, distribución de recursos humanos y  cronograma</w:t>
            </w:r>
            <w:r w:rsidR="00AE25AC">
              <w:rPr>
                <w:noProof/>
                <w:webHidden/>
              </w:rPr>
              <w:tab/>
            </w:r>
            <w:r w:rsidR="00AE25AC">
              <w:rPr>
                <w:noProof/>
                <w:webHidden/>
              </w:rPr>
              <w:fldChar w:fldCharType="begin"/>
            </w:r>
            <w:r w:rsidR="00AE25AC">
              <w:rPr>
                <w:noProof/>
                <w:webHidden/>
              </w:rPr>
              <w:instrText xml:space="preserve"> PAGEREF _Toc492848545 \h </w:instrText>
            </w:r>
            <w:r w:rsidR="00AE25AC">
              <w:rPr>
                <w:noProof/>
                <w:webHidden/>
              </w:rPr>
            </w:r>
            <w:r w:rsidR="00AE25AC">
              <w:rPr>
                <w:noProof/>
                <w:webHidden/>
              </w:rPr>
              <w:fldChar w:fldCharType="separate"/>
            </w:r>
            <w:r w:rsidR="00776331">
              <w:rPr>
                <w:noProof/>
                <w:webHidden/>
              </w:rPr>
              <w:t>14</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46" w:history="1">
            <w:r w:rsidR="00AE25AC" w:rsidRPr="006F3AFA">
              <w:rPr>
                <w:rStyle w:val="Hipervnculo"/>
                <w:noProof/>
              </w:rPr>
              <w:t>Líneas de trabajo</w:t>
            </w:r>
            <w:r w:rsidR="00AE25AC">
              <w:rPr>
                <w:noProof/>
                <w:webHidden/>
              </w:rPr>
              <w:tab/>
            </w:r>
            <w:r w:rsidR="00AE25AC">
              <w:rPr>
                <w:noProof/>
                <w:webHidden/>
              </w:rPr>
              <w:fldChar w:fldCharType="begin"/>
            </w:r>
            <w:r w:rsidR="00AE25AC">
              <w:rPr>
                <w:noProof/>
                <w:webHidden/>
              </w:rPr>
              <w:instrText xml:space="preserve"> PAGEREF _Toc492848546 \h </w:instrText>
            </w:r>
            <w:r w:rsidR="00AE25AC">
              <w:rPr>
                <w:noProof/>
                <w:webHidden/>
              </w:rPr>
            </w:r>
            <w:r w:rsidR="00AE25AC">
              <w:rPr>
                <w:noProof/>
                <w:webHidden/>
              </w:rPr>
              <w:fldChar w:fldCharType="separate"/>
            </w:r>
            <w:r w:rsidR="00776331">
              <w:rPr>
                <w:noProof/>
                <w:webHidden/>
              </w:rPr>
              <w:t>14</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47" w:history="1">
            <w:r w:rsidR="00AE25AC" w:rsidRPr="006F3AFA">
              <w:rPr>
                <w:rStyle w:val="Hipervnculo"/>
                <w:noProof/>
              </w:rPr>
              <w:t>Dependencias</w:t>
            </w:r>
            <w:r w:rsidR="00AE25AC">
              <w:rPr>
                <w:noProof/>
                <w:webHidden/>
              </w:rPr>
              <w:tab/>
            </w:r>
            <w:r w:rsidR="00AE25AC">
              <w:rPr>
                <w:noProof/>
                <w:webHidden/>
              </w:rPr>
              <w:fldChar w:fldCharType="begin"/>
            </w:r>
            <w:r w:rsidR="00AE25AC">
              <w:rPr>
                <w:noProof/>
                <w:webHidden/>
              </w:rPr>
              <w:instrText xml:space="preserve"> PAGEREF _Toc492848547 \h </w:instrText>
            </w:r>
            <w:r w:rsidR="00AE25AC">
              <w:rPr>
                <w:noProof/>
                <w:webHidden/>
              </w:rPr>
            </w:r>
            <w:r w:rsidR="00AE25AC">
              <w:rPr>
                <w:noProof/>
                <w:webHidden/>
              </w:rPr>
              <w:fldChar w:fldCharType="separate"/>
            </w:r>
            <w:r w:rsidR="00776331">
              <w:rPr>
                <w:noProof/>
                <w:webHidden/>
              </w:rPr>
              <w:t>14</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48" w:history="1">
            <w:r w:rsidR="00AE25AC" w:rsidRPr="006F3AFA">
              <w:rPr>
                <w:rStyle w:val="Hipervnculo"/>
                <w:noProof/>
              </w:rPr>
              <w:t>Distribución de Recursos Humanos</w:t>
            </w:r>
            <w:r w:rsidR="00AE25AC">
              <w:rPr>
                <w:noProof/>
                <w:webHidden/>
              </w:rPr>
              <w:tab/>
            </w:r>
            <w:r w:rsidR="00AE25AC">
              <w:rPr>
                <w:noProof/>
                <w:webHidden/>
              </w:rPr>
              <w:fldChar w:fldCharType="begin"/>
            </w:r>
            <w:r w:rsidR="00AE25AC">
              <w:rPr>
                <w:noProof/>
                <w:webHidden/>
              </w:rPr>
              <w:instrText xml:space="preserve"> PAGEREF _Toc492848548 \h </w:instrText>
            </w:r>
            <w:r w:rsidR="00AE25AC">
              <w:rPr>
                <w:noProof/>
                <w:webHidden/>
              </w:rPr>
            </w:r>
            <w:r w:rsidR="00AE25AC">
              <w:rPr>
                <w:noProof/>
                <w:webHidden/>
              </w:rPr>
              <w:fldChar w:fldCharType="separate"/>
            </w:r>
            <w:r w:rsidR="00776331">
              <w:rPr>
                <w:noProof/>
                <w:webHidden/>
              </w:rPr>
              <w:t>14</w:t>
            </w:r>
            <w:r w:rsidR="00AE25AC">
              <w:rPr>
                <w:noProof/>
                <w:webHidden/>
              </w:rPr>
              <w:fldChar w:fldCharType="end"/>
            </w:r>
          </w:hyperlink>
        </w:p>
        <w:p w:rsidR="00AE25AC" w:rsidRDefault="003B3ADF">
          <w:pPr>
            <w:pStyle w:val="TDC2"/>
            <w:rPr>
              <w:rFonts w:eastAsiaTheme="minorEastAsia"/>
              <w:i w:val="0"/>
              <w:iCs w:val="0"/>
              <w:noProof/>
              <w:sz w:val="22"/>
              <w:szCs w:val="22"/>
              <w:lang w:val="es-AR" w:eastAsia="es-AR"/>
            </w:rPr>
          </w:pPr>
          <w:hyperlink w:anchor="_Toc492848549" w:history="1">
            <w:r w:rsidR="00AE25AC" w:rsidRPr="006F3AFA">
              <w:rPr>
                <w:rStyle w:val="Hipervnculo"/>
                <w:noProof/>
              </w:rPr>
              <w:t>Cronograma</w:t>
            </w:r>
            <w:r w:rsidR="00AE25AC">
              <w:rPr>
                <w:noProof/>
                <w:webHidden/>
              </w:rPr>
              <w:tab/>
            </w:r>
            <w:r w:rsidR="00AE25AC">
              <w:rPr>
                <w:noProof/>
                <w:webHidden/>
              </w:rPr>
              <w:fldChar w:fldCharType="begin"/>
            </w:r>
            <w:r w:rsidR="00AE25AC">
              <w:rPr>
                <w:noProof/>
                <w:webHidden/>
              </w:rPr>
              <w:instrText xml:space="preserve"> PAGEREF _Toc492848549 \h </w:instrText>
            </w:r>
            <w:r w:rsidR="00AE25AC">
              <w:rPr>
                <w:noProof/>
                <w:webHidden/>
              </w:rPr>
            </w:r>
            <w:r w:rsidR="00AE25AC">
              <w:rPr>
                <w:noProof/>
                <w:webHidden/>
              </w:rPr>
              <w:fldChar w:fldCharType="separate"/>
            </w:r>
            <w:r w:rsidR="00776331">
              <w:rPr>
                <w:noProof/>
                <w:webHidden/>
              </w:rPr>
              <w:t>15</w:t>
            </w:r>
            <w:r w:rsidR="00AE25AC">
              <w:rPr>
                <w:noProof/>
                <w:webHidden/>
              </w:rPr>
              <w:fldChar w:fldCharType="end"/>
            </w:r>
          </w:hyperlink>
        </w:p>
        <w:p w:rsidR="008D3A5D" w:rsidRDefault="00834ED1" w:rsidP="008D3A5D">
          <w:pPr>
            <w:tabs>
              <w:tab w:val="left" w:pos="5954"/>
            </w:tabs>
          </w:pPr>
          <w:r>
            <w:fldChar w:fldCharType="end"/>
          </w:r>
        </w:p>
      </w:sdtContent>
    </w:sdt>
    <w:p w:rsidR="00A13DBA" w:rsidRDefault="00861B8F" w:rsidP="008D3A5D">
      <w:pPr>
        <w:pStyle w:val="PSI-Ttulo"/>
      </w:pPr>
      <w:r>
        <w:br w:type="page"/>
      </w: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CD1ECF">
            <w:rPr>
              <w:lang w:val="es-AR"/>
            </w:rPr>
            <w:t>Plan de Proyecto</w:t>
          </w:r>
        </w:sdtContent>
      </w:sdt>
    </w:p>
    <w:p w:rsidR="00CD1ECF" w:rsidRDefault="00CD1ECF" w:rsidP="009D05D2">
      <w:pPr>
        <w:pStyle w:val="PSI-Ttulo1"/>
      </w:pPr>
      <w:bookmarkStart w:id="0" w:name="_Toc16490043"/>
      <w:bookmarkStart w:id="1" w:name="_Toc492848521"/>
      <w:r>
        <w:t>Introducción</w:t>
      </w:r>
      <w:bookmarkEnd w:id="0"/>
      <w:bookmarkEnd w:id="1"/>
    </w:p>
    <w:p w:rsidR="00B91C62" w:rsidRDefault="00B91C62" w:rsidP="000E79AB">
      <w:pPr>
        <w:jc w:val="both"/>
      </w:pPr>
      <w:r>
        <w:t xml:space="preserve">El sistema a desarrollar permitirá la </w:t>
      </w:r>
      <w:r w:rsidRPr="003B3ADF">
        <w:rPr>
          <w:highlight w:val="yellow"/>
        </w:rPr>
        <w:t>carga de los horarios de cursada y mesas de examen para su publicación al público, que luego puede consultar a través de una aplicación móvil.</w:t>
      </w:r>
      <w:r>
        <w:t xml:space="preserve"> Actualmente se utilizan planillas de Excel para generar los horarios de cursada y mesas de examen. Dichas planillas son pegadas en formato papel en las carteleras de cada carrera. Además, se realiza la publicación en el Portal UARG.</w:t>
      </w:r>
    </w:p>
    <w:p w:rsidR="00B91C62" w:rsidRDefault="00B91C62" w:rsidP="000E79AB">
      <w:pPr>
        <w:jc w:val="both"/>
      </w:pPr>
      <w:r>
        <w:t>El presente proyecto busca dar solución a problemas básicos como la búsqueda, validaciones y accesos a información fidedigna.</w:t>
      </w:r>
    </w:p>
    <w:p w:rsidR="00CD1ECF" w:rsidRDefault="00CD1ECF" w:rsidP="00A87F7E">
      <w:pPr>
        <w:pStyle w:val="PSI-Ttulo2"/>
      </w:pPr>
      <w:bookmarkStart w:id="2" w:name="_Toc16490044"/>
      <w:bookmarkStart w:id="3" w:name="_Toc492848522"/>
      <w:r>
        <w:t>Alcance del Proyecto</w:t>
      </w:r>
      <w:bookmarkEnd w:id="2"/>
      <w:bookmarkEnd w:id="3"/>
    </w:p>
    <w:p w:rsidR="00C634BB" w:rsidRDefault="00C634BB" w:rsidP="00327E6A">
      <w:pPr>
        <w:spacing w:after="240"/>
        <w:jc w:val="both"/>
      </w:pPr>
      <w:r>
        <w:t xml:space="preserve">En este punto se da una visión general sobre el alcance del proyecto. </w:t>
      </w:r>
      <w:r w:rsidRPr="003B3ADF">
        <w:rPr>
          <w:highlight w:val="yellow"/>
        </w:rPr>
        <w:t>Aquí se muestran el conjunto de casos de uso que se realizaran en cada iteración de cada fase. La descripción detallada de los casos de uso está disponible en el documento “Modelo de Casos de Uso”.</w:t>
      </w:r>
    </w:p>
    <w:p w:rsidR="00327E6A" w:rsidRDefault="00C634BB" w:rsidP="00327E6A">
      <w:pPr>
        <w:spacing w:after="240"/>
        <w:jc w:val="both"/>
      </w:pPr>
      <w:r w:rsidRPr="003B3ADF">
        <w:rPr>
          <w:highlight w:val="yellow"/>
        </w:rPr>
        <w:t>Durante la fase de Elaboración se realiza la especificación detallada sobre la mayoría de los casos de usos y se diseña la arquitectura.</w:t>
      </w:r>
      <w:r>
        <w:t xml:space="preserve"> </w:t>
      </w:r>
    </w:p>
    <w:tbl>
      <w:tblPr>
        <w:tblStyle w:val="Tablaconcuadrcula"/>
        <w:tblW w:w="0" w:type="auto"/>
        <w:tblInd w:w="357" w:type="dxa"/>
        <w:tblLook w:val="04A0" w:firstRow="1" w:lastRow="0" w:firstColumn="1" w:lastColumn="0" w:noHBand="0" w:noVBand="1"/>
      </w:tblPr>
      <w:tblGrid>
        <w:gridCol w:w="4182"/>
        <w:gridCol w:w="4181"/>
      </w:tblGrid>
      <w:tr w:rsidR="00C634BB" w:rsidTr="00434B87">
        <w:tc>
          <w:tcPr>
            <w:tcW w:w="8363" w:type="dxa"/>
            <w:gridSpan w:val="2"/>
            <w:shd w:val="clear" w:color="auto" w:fill="D9D9D9" w:themeFill="background1" w:themeFillShade="D9"/>
            <w:vAlign w:val="center"/>
          </w:tcPr>
          <w:p w:rsidR="00C634BB" w:rsidRPr="00434B87" w:rsidRDefault="00434B87" w:rsidP="00434B87">
            <w:pPr>
              <w:spacing w:after="240"/>
              <w:ind w:left="0" w:firstLine="0"/>
              <w:jc w:val="center"/>
              <w:rPr>
                <w:b/>
              </w:rPr>
            </w:pPr>
            <w:r>
              <w:rPr>
                <w:b/>
              </w:rPr>
              <w:t>Fase de Elaboración</w:t>
            </w:r>
          </w:p>
        </w:tc>
      </w:tr>
      <w:tr w:rsidR="00C634BB" w:rsidTr="00C634BB">
        <w:tc>
          <w:tcPr>
            <w:tcW w:w="4182" w:type="dxa"/>
            <w:vAlign w:val="center"/>
          </w:tcPr>
          <w:p w:rsidR="00C634BB" w:rsidRPr="003B3ADF" w:rsidRDefault="00C634BB" w:rsidP="00C634BB">
            <w:pPr>
              <w:ind w:left="0" w:firstLine="0"/>
              <w:rPr>
                <w:highlight w:val="yellow"/>
              </w:rPr>
            </w:pPr>
            <w:r w:rsidRPr="003B3ADF">
              <w:rPr>
                <w:highlight w:val="yellow"/>
              </w:rPr>
              <w:t>Iteración 1</w:t>
            </w:r>
          </w:p>
        </w:tc>
        <w:tc>
          <w:tcPr>
            <w:tcW w:w="4181" w:type="dxa"/>
          </w:tcPr>
          <w:p w:rsidR="00C634BB" w:rsidRPr="003B3ADF" w:rsidRDefault="00C634BB" w:rsidP="00C634BB">
            <w:pPr>
              <w:ind w:left="0" w:firstLine="0"/>
              <w:jc w:val="both"/>
              <w:rPr>
                <w:highlight w:val="yellow"/>
              </w:rPr>
            </w:pPr>
          </w:p>
          <w:p w:rsidR="00C634BB" w:rsidRPr="003B3ADF" w:rsidRDefault="00C634BB" w:rsidP="00C634BB">
            <w:pPr>
              <w:pStyle w:val="Prrafodelista"/>
              <w:numPr>
                <w:ilvl w:val="0"/>
                <w:numId w:val="15"/>
              </w:numPr>
              <w:jc w:val="both"/>
              <w:rPr>
                <w:highlight w:val="yellow"/>
              </w:rPr>
            </w:pPr>
            <w:r w:rsidRPr="003B3ADF">
              <w:rPr>
                <w:highlight w:val="yellow"/>
              </w:rPr>
              <w:t>Ingresar al sistema.</w:t>
            </w:r>
          </w:p>
          <w:p w:rsidR="00C634BB" w:rsidRPr="003B3ADF" w:rsidRDefault="00C634BB" w:rsidP="00C634BB">
            <w:pPr>
              <w:pStyle w:val="Prrafodelista"/>
              <w:numPr>
                <w:ilvl w:val="0"/>
                <w:numId w:val="15"/>
              </w:numPr>
              <w:jc w:val="both"/>
              <w:rPr>
                <w:highlight w:val="yellow"/>
              </w:rPr>
            </w:pPr>
            <w:r w:rsidRPr="003B3ADF">
              <w:rPr>
                <w:highlight w:val="yellow"/>
              </w:rPr>
              <w:t>Cargar horarios de cursada.</w:t>
            </w:r>
          </w:p>
          <w:p w:rsidR="00C634BB" w:rsidRPr="003B3ADF" w:rsidRDefault="00C634BB" w:rsidP="00C634BB">
            <w:pPr>
              <w:pStyle w:val="Prrafodelista"/>
              <w:numPr>
                <w:ilvl w:val="0"/>
                <w:numId w:val="15"/>
              </w:numPr>
              <w:spacing w:before="200"/>
              <w:jc w:val="both"/>
              <w:rPr>
                <w:highlight w:val="yellow"/>
              </w:rPr>
            </w:pPr>
            <w:r w:rsidRPr="003B3ADF">
              <w:rPr>
                <w:highlight w:val="yellow"/>
              </w:rPr>
              <w:t>Cargar mesas de examen.</w:t>
            </w:r>
          </w:p>
          <w:p w:rsidR="00C634BB" w:rsidRPr="003B3ADF" w:rsidRDefault="00C634BB" w:rsidP="000E79AB">
            <w:pPr>
              <w:ind w:left="0" w:firstLine="0"/>
              <w:jc w:val="both"/>
              <w:rPr>
                <w:highlight w:val="yellow"/>
              </w:rPr>
            </w:pPr>
          </w:p>
        </w:tc>
      </w:tr>
      <w:tr w:rsidR="00C634BB" w:rsidTr="00C634BB">
        <w:tc>
          <w:tcPr>
            <w:tcW w:w="4182" w:type="dxa"/>
            <w:vAlign w:val="center"/>
          </w:tcPr>
          <w:p w:rsidR="00C634BB" w:rsidRPr="003B3ADF" w:rsidRDefault="00FC33A2" w:rsidP="00C634BB">
            <w:pPr>
              <w:ind w:left="0" w:firstLine="0"/>
              <w:rPr>
                <w:highlight w:val="yellow"/>
              </w:rPr>
            </w:pPr>
            <w:r w:rsidRPr="003B3ADF">
              <w:rPr>
                <w:highlight w:val="yellow"/>
              </w:rPr>
              <w:t>Iteración 2</w:t>
            </w:r>
          </w:p>
        </w:tc>
        <w:tc>
          <w:tcPr>
            <w:tcW w:w="4181" w:type="dxa"/>
          </w:tcPr>
          <w:p w:rsidR="00C634BB" w:rsidRPr="003B3ADF" w:rsidRDefault="00C634BB" w:rsidP="000E79AB">
            <w:pPr>
              <w:ind w:left="0" w:firstLine="0"/>
              <w:jc w:val="both"/>
              <w:rPr>
                <w:highlight w:val="yellow"/>
              </w:rPr>
            </w:pPr>
          </w:p>
          <w:p w:rsidR="00FC33A2" w:rsidRPr="003B3ADF" w:rsidRDefault="00FC33A2" w:rsidP="00FC33A2">
            <w:pPr>
              <w:pStyle w:val="Prrafodelista"/>
              <w:numPr>
                <w:ilvl w:val="0"/>
                <w:numId w:val="15"/>
              </w:numPr>
              <w:jc w:val="both"/>
              <w:rPr>
                <w:highlight w:val="yellow"/>
              </w:rPr>
            </w:pPr>
            <w:r w:rsidRPr="003B3ADF">
              <w:rPr>
                <w:highlight w:val="yellow"/>
              </w:rPr>
              <w:t>Buscar horarios de cursada.</w:t>
            </w:r>
          </w:p>
          <w:p w:rsidR="00FC33A2" w:rsidRPr="003B3ADF" w:rsidRDefault="00FC33A2" w:rsidP="00FC33A2">
            <w:pPr>
              <w:pStyle w:val="Prrafodelista"/>
              <w:numPr>
                <w:ilvl w:val="0"/>
                <w:numId w:val="15"/>
              </w:numPr>
              <w:jc w:val="both"/>
              <w:rPr>
                <w:highlight w:val="yellow"/>
              </w:rPr>
            </w:pPr>
            <w:r w:rsidRPr="003B3ADF">
              <w:rPr>
                <w:highlight w:val="yellow"/>
              </w:rPr>
              <w:t>Buscar mesas de examen.</w:t>
            </w:r>
          </w:p>
          <w:p w:rsidR="00FC33A2" w:rsidRPr="003B3ADF" w:rsidRDefault="00FC33A2" w:rsidP="00FC33A2">
            <w:pPr>
              <w:pStyle w:val="Prrafodelista"/>
              <w:numPr>
                <w:ilvl w:val="0"/>
                <w:numId w:val="15"/>
              </w:numPr>
              <w:jc w:val="both"/>
              <w:rPr>
                <w:highlight w:val="yellow"/>
              </w:rPr>
            </w:pPr>
            <w:r w:rsidRPr="003B3ADF">
              <w:rPr>
                <w:highlight w:val="yellow"/>
              </w:rPr>
              <w:t>Modificar horario de cursada.</w:t>
            </w:r>
          </w:p>
          <w:p w:rsidR="00FC33A2" w:rsidRPr="003B3ADF" w:rsidRDefault="00FC33A2" w:rsidP="000E79AB">
            <w:pPr>
              <w:ind w:left="0" w:firstLine="0"/>
              <w:jc w:val="both"/>
              <w:rPr>
                <w:highlight w:val="yellow"/>
              </w:rPr>
            </w:pPr>
          </w:p>
        </w:tc>
      </w:tr>
      <w:tr w:rsidR="006501AE" w:rsidTr="00C634BB">
        <w:tc>
          <w:tcPr>
            <w:tcW w:w="4182" w:type="dxa"/>
            <w:vAlign w:val="center"/>
          </w:tcPr>
          <w:p w:rsidR="006501AE" w:rsidRPr="003B3ADF" w:rsidRDefault="006501AE" w:rsidP="00C634BB">
            <w:pPr>
              <w:ind w:left="0" w:firstLine="0"/>
              <w:rPr>
                <w:highlight w:val="yellow"/>
              </w:rPr>
            </w:pPr>
            <w:r w:rsidRPr="003B3ADF">
              <w:rPr>
                <w:highlight w:val="yellow"/>
              </w:rPr>
              <w:t>Iteración 3</w:t>
            </w:r>
          </w:p>
        </w:tc>
        <w:tc>
          <w:tcPr>
            <w:tcW w:w="4181" w:type="dxa"/>
          </w:tcPr>
          <w:p w:rsidR="006501AE" w:rsidRPr="003B3ADF" w:rsidRDefault="006501AE" w:rsidP="006501AE">
            <w:pPr>
              <w:pStyle w:val="Prrafodelista"/>
              <w:ind w:firstLine="0"/>
              <w:jc w:val="both"/>
              <w:rPr>
                <w:highlight w:val="yellow"/>
              </w:rPr>
            </w:pPr>
          </w:p>
          <w:p w:rsidR="006501AE" w:rsidRPr="003B3ADF" w:rsidRDefault="006501AE" w:rsidP="006501AE">
            <w:pPr>
              <w:pStyle w:val="Prrafodelista"/>
              <w:numPr>
                <w:ilvl w:val="0"/>
                <w:numId w:val="15"/>
              </w:numPr>
              <w:jc w:val="both"/>
              <w:rPr>
                <w:highlight w:val="yellow"/>
              </w:rPr>
            </w:pPr>
            <w:r w:rsidRPr="003B3ADF">
              <w:rPr>
                <w:highlight w:val="yellow"/>
              </w:rPr>
              <w:t>Modificar mesa de examen.</w:t>
            </w:r>
          </w:p>
          <w:p w:rsidR="006501AE" w:rsidRPr="003B3ADF" w:rsidRDefault="006501AE" w:rsidP="006501AE">
            <w:pPr>
              <w:pStyle w:val="Prrafodelista"/>
              <w:numPr>
                <w:ilvl w:val="0"/>
                <w:numId w:val="15"/>
              </w:numPr>
              <w:jc w:val="both"/>
              <w:rPr>
                <w:highlight w:val="yellow"/>
              </w:rPr>
            </w:pPr>
            <w:r w:rsidRPr="003B3ADF">
              <w:rPr>
                <w:highlight w:val="yellow"/>
              </w:rPr>
              <w:t>Crear horario de cursada.</w:t>
            </w:r>
          </w:p>
          <w:p w:rsidR="006501AE" w:rsidRPr="003B3ADF" w:rsidRDefault="006501AE" w:rsidP="006501AE">
            <w:pPr>
              <w:pStyle w:val="Prrafodelista"/>
              <w:numPr>
                <w:ilvl w:val="0"/>
                <w:numId w:val="15"/>
              </w:numPr>
              <w:jc w:val="both"/>
              <w:rPr>
                <w:highlight w:val="yellow"/>
              </w:rPr>
            </w:pPr>
            <w:r w:rsidRPr="003B3ADF">
              <w:rPr>
                <w:highlight w:val="yellow"/>
              </w:rPr>
              <w:t>Crear mesa de examen.</w:t>
            </w:r>
          </w:p>
          <w:p w:rsidR="006501AE" w:rsidRPr="003B3ADF" w:rsidRDefault="006501AE" w:rsidP="006501AE">
            <w:pPr>
              <w:pStyle w:val="Prrafodelista"/>
              <w:ind w:firstLine="0"/>
              <w:jc w:val="both"/>
              <w:rPr>
                <w:highlight w:val="yellow"/>
              </w:rPr>
            </w:pPr>
          </w:p>
        </w:tc>
      </w:tr>
    </w:tbl>
    <w:p w:rsidR="00327E6A" w:rsidRDefault="00327E6A" w:rsidP="006501AE">
      <w:pPr>
        <w:spacing w:after="240"/>
        <w:ind w:left="0" w:firstLine="0"/>
        <w:jc w:val="both"/>
      </w:pPr>
      <w:r w:rsidRPr="003B3ADF">
        <w:rPr>
          <w:highlight w:val="yellow"/>
        </w:rPr>
        <w:t>Durante la fase de construcción el enfoque pasa de la arquitectura base al sistema elaborado que permita ser llevado al usuario.</w:t>
      </w:r>
    </w:p>
    <w:tbl>
      <w:tblPr>
        <w:tblStyle w:val="Tablaconcuadrcula"/>
        <w:tblW w:w="0" w:type="auto"/>
        <w:tblInd w:w="357" w:type="dxa"/>
        <w:tblLook w:val="04A0" w:firstRow="1" w:lastRow="0" w:firstColumn="1" w:lastColumn="0" w:noHBand="0" w:noVBand="1"/>
      </w:tblPr>
      <w:tblGrid>
        <w:gridCol w:w="4182"/>
        <w:gridCol w:w="4181"/>
      </w:tblGrid>
      <w:tr w:rsidR="006501AE" w:rsidTr="00D04C43">
        <w:tc>
          <w:tcPr>
            <w:tcW w:w="8363" w:type="dxa"/>
            <w:gridSpan w:val="2"/>
            <w:shd w:val="clear" w:color="auto" w:fill="D9D9D9" w:themeFill="background1" w:themeFillShade="D9"/>
          </w:tcPr>
          <w:p w:rsidR="006501AE" w:rsidRPr="00434B87" w:rsidRDefault="00434B87" w:rsidP="00434B87">
            <w:pPr>
              <w:tabs>
                <w:tab w:val="left" w:pos="3105"/>
                <w:tab w:val="center" w:pos="4073"/>
              </w:tabs>
              <w:spacing w:after="240"/>
              <w:ind w:left="0" w:firstLine="0"/>
              <w:rPr>
                <w:b/>
              </w:rPr>
            </w:pPr>
            <w:r>
              <w:tab/>
            </w:r>
            <w:r w:rsidRPr="00434B87">
              <w:rPr>
                <w:b/>
              </w:rPr>
              <w:tab/>
              <w:t>Fase de Construcción</w:t>
            </w:r>
          </w:p>
        </w:tc>
      </w:tr>
      <w:tr w:rsidR="006501AE" w:rsidTr="00D04C43">
        <w:tc>
          <w:tcPr>
            <w:tcW w:w="4182" w:type="dxa"/>
            <w:vAlign w:val="center"/>
          </w:tcPr>
          <w:p w:rsidR="006501AE" w:rsidRPr="003B3ADF" w:rsidRDefault="006501AE" w:rsidP="00D04C43">
            <w:pPr>
              <w:ind w:left="0" w:firstLine="0"/>
              <w:rPr>
                <w:highlight w:val="yellow"/>
              </w:rPr>
            </w:pPr>
            <w:r w:rsidRPr="003B3ADF">
              <w:rPr>
                <w:highlight w:val="yellow"/>
              </w:rPr>
              <w:t>Iteración 1</w:t>
            </w:r>
          </w:p>
        </w:tc>
        <w:tc>
          <w:tcPr>
            <w:tcW w:w="4181" w:type="dxa"/>
          </w:tcPr>
          <w:p w:rsidR="006501AE" w:rsidRPr="003B3ADF" w:rsidRDefault="006501AE" w:rsidP="00D04C43">
            <w:pPr>
              <w:ind w:left="0" w:firstLine="0"/>
              <w:jc w:val="both"/>
              <w:rPr>
                <w:highlight w:val="yellow"/>
              </w:rPr>
            </w:pPr>
          </w:p>
          <w:p w:rsidR="006501AE" w:rsidRPr="003B3ADF" w:rsidRDefault="006501AE" w:rsidP="006501AE">
            <w:pPr>
              <w:pStyle w:val="Prrafodelista"/>
              <w:numPr>
                <w:ilvl w:val="0"/>
                <w:numId w:val="15"/>
              </w:numPr>
              <w:jc w:val="both"/>
              <w:rPr>
                <w:highlight w:val="yellow"/>
              </w:rPr>
            </w:pPr>
            <w:r w:rsidRPr="003B3ADF">
              <w:rPr>
                <w:highlight w:val="yellow"/>
              </w:rPr>
              <w:t>Buscar aulas.</w:t>
            </w:r>
          </w:p>
          <w:p w:rsidR="006501AE" w:rsidRPr="003B3ADF" w:rsidRDefault="006501AE" w:rsidP="006501AE">
            <w:pPr>
              <w:pStyle w:val="Prrafodelista"/>
              <w:numPr>
                <w:ilvl w:val="0"/>
                <w:numId w:val="15"/>
              </w:numPr>
              <w:jc w:val="both"/>
              <w:rPr>
                <w:highlight w:val="yellow"/>
              </w:rPr>
            </w:pPr>
            <w:r w:rsidRPr="003B3ADF">
              <w:rPr>
                <w:highlight w:val="yellow"/>
              </w:rPr>
              <w:t>Borrar aula.</w:t>
            </w:r>
          </w:p>
          <w:p w:rsidR="006501AE" w:rsidRPr="003B3ADF" w:rsidRDefault="006501AE" w:rsidP="006501AE">
            <w:pPr>
              <w:pStyle w:val="Prrafodelista"/>
              <w:numPr>
                <w:ilvl w:val="0"/>
                <w:numId w:val="15"/>
              </w:numPr>
              <w:jc w:val="both"/>
              <w:rPr>
                <w:highlight w:val="yellow"/>
              </w:rPr>
            </w:pPr>
            <w:r w:rsidRPr="003B3ADF">
              <w:rPr>
                <w:highlight w:val="yellow"/>
              </w:rPr>
              <w:lastRenderedPageBreak/>
              <w:t>Modificar aula.</w:t>
            </w:r>
          </w:p>
          <w:p w:rsidR="006501AE" w:rsidRPr="003B3ADF" w:rsidRDefault="006501AE" w:rsidP="006501AE">
            <w:pPr>
              <w:pStyle w:val="Prrafodelista"/>
              <w:numPr>
                <w:ilvl w:val="0"/>
                <w:numId w:val="15"/>
              </w:numPr>
              <w:jc w:val="both"/>
              <w:rPr>
                <w:highlight w:val="yellow"/>
              </w:rPr>
            </w:pPr>
            <w:r w:rsidRPr="003B3ADF">
              <w:rPr>
                <w:highlight w:val="yellow"/>
              </w:rPr>
              <w:t>Buscar carreras.</w:t>
            </w:r>
          </w:p>
          <w:p w:rsidR="006501AE" w:rsidRPr="003B3ADF" w:rsidRDefault="006501AE" w:rsidP="006501AE">
            <w:pPr>
              <w:pStyle w:val="Prrafodelista"/>
              <w:numPr>
                <w:ilvl w:val="0"/>
                <w:numId w:val="15"/>
              </w:numPr>
              <w:jc w:val="both"/>
              <w:rPr>
                <w:highlight w:val="yellow"/>
              </w:rPr>
            </w:pPr>
            <w:r w:rsidRPr="003B3ADF">
              <w:rPr>
                <w:highlight w:val="yellow"/>
              </w:rPr>
              <w:t>Borrar carrera.</w:t>
            </w:r>
          </w:p>
          <w:p w:rsidR="006501AE" w:rsidRPr="003B3ADF" w:rsidRDefault="006501AE" w:rsidP="006501AE">
            <w:pPr>
              <w:pStyle w:val="Prrafodelista"/>
              <w:numPr>
                <w:ilvl w:val="0"/>
                <w:numId w:val="15"/>
              </w:numPr>
              <w:jc w:val="both"/>
              <w:rPr>
                <w:highlight w:val="yellow"/>
              </w:rPr>
            </w:pPr>
            <w:r w:rsidRPr="003B3ADF">
              <w:rPr>
                <w:highlight w:val="yellow"/>
              </w:rPr>
              <w:t>Modificar carrera.</w:t>
            </w:r>
          </w:p>
          <w:p w:rsidR="006501AE" w:rsidRPr="003B3ADF" w:rsidRDefault="006501AE" w:rsidP="006501AE">
            <w:pPr>
              <w:pStyle w:val="Prrafodelista"/>
              <w:ind w:firstLine="0"/>
              <w:jc w:val="both"/>
              <w:rPr>
                <w:highlight w:val="yellow"/>
              </w:rPr>
            </w:pPr>
          </w:p>
        </w:tc>
      </w:tr>
      <w:tr w:rsidR="006501AE" w:rsidTr="00D04C43">
        <w:tc>
          <w:tcPr>
            <w:tcW w:w="4182" w:type="dxa"/>
            <w:vAlign w:val="center"/>
          </w:tcPr>
          <w:p w:rsidR="006501AE" w:rsidRPr="003B3ADF" w:rsidRDefault="006501AE" w:rsidP="00D04C43">
            <w:pPr>
              <w:ind w:left="0" w:firstLine="0"/>
              <w:rPr>
                <w:highlight w:val="yellow"/>
              </w:rPr>
            </w:pPr>
            <w:r w:rsidRPr="003B3ADF">
              <w:rPr>
                <w:highlight w:val="yellow"/>
              </w:rPr>
              <w:lastRenderedPageBreak/>
              <w:t>Iteración 2</w:t>
            </w:r>
          </w:p>
        </w:tc>
        <w:tc>
          <w:tcPr>
            <w:tcW w:w="4181" w:type="dxa"/>
          </w:tcPr>
          <w:p w:rsidR="006501AE" w:rsidRPr="003B3ADF" w:rsidRDefault="006501AE" w:rsidP="00D04C43">
            <w:pPr>
              <w:ind w:left="0" w:firstLine="0"/>
              <w:jc w:val="both"/>
              <w:rPr>
                <w:highlight w:val="yellow"/>
              </w:rPr>
            </w:pPr>
          </w:p>
          <w:p w:rsidR="006501AE" w:rsidRPr="003B3ADF" w:rsidRDefault="006501AE" w:rsidP="00D04C43">
            <w:pPr>
              <w:pStyle w:val="Prrafodelista"/>
              <w:numPr>
                <w:ilvl w:val="0"/>
                <w:numId w:val="15"/>
              </w:numPr>
              <w:jc w:val="both"/>
              <w:rPr>
                <w:highlight w:val="yellow"/>
              </w:rPr>
            </w:pPr>
            <w:r w:rsidRPr="003B3ADF">
              <w:rPr>
                <w:highlight w:val="yellow"/>
              </w:rPr>
              <w:t>Crear usuario.</w:t>
            </w:r>
          </w:p>
          <w:p w:rsidR="006501AE" w:rsidRPr="003B3ADF" w:rsidRDefault="006501AE" w:rsidP="00D04C43">
            <w:pPr>
              <w:pStyle w:val="Prrafodelista"/>
              <w:numPr>
                <w:ilvl w:val="0"/>
                <w:numId w:val="15"/>
              </w:numPr>
              <w:jc w:val="both"/>
              <w:rPr>
                <w:highlight w:val="yellow"/>
              </w:rPr>
            </w:pPr>
            <w:r w:rsidRPr="003B3ADF">
              <w:rPr>
                <w:highlight w:val="yellow"/>
              </w:rPr>
              <w:t>Buscar usuarios.</w:t>
            </w:r>
          </w:p>
          <w:p w:rsidR="006501AE" w:rsidRPr="003B3ADF" w:rsidRDefault="006501AE" w:rsidP="00D04C43">
            <w:pPr>
              <w:pStyle w:val="Prrafodelista"/>
              <w:numPr>
                <w:ilvl w:val="0"/>
                <w:numId w:val="15"/>
              </w:numPr>
              <w:jc w:val="both"/>
              <w:rPr>
                <w:highlight w:val="yellow"/>
              </w:rPr>
            </w:pPr>
            <w:r w:rsidRPr="003B3ADF">
              <w:rPr>
                <w:highlight w:val="yellow"/>
              </w:rPr>
              <w:t>Borrar usuario.</w:t>
            </w:r>
          </w:p>
          <w:p w:rsidR="006501AE" w:rsidRPr="003B3ADF" w:rsidRDefault="006501AE" w:rsidP="00D04C43">
            <w:pPr>
              <w:pStyle w:val="Prrafodelista"/>
              <w:numPr>
                <w:ilvl w:val="0"/>
                <w:numId w:val="15"/>
              </w:numPr>
              <w:jc w:val="both"/>
              <w:rPr>
                <w:highlight w:val="yellow"/>
              </w:rPr>
            </w:pPr>
            <w:r w:rsidRPr="003B3ADF">
              <w:rPr>
                <w:highlight w:val="yellow"/>
              </w:rPr>
              <w:t>Modificar usuario.</w:t>
            </w:r>
          </w:p>
          <w:p w:rsidR="006501AE" w:rsidRPr="003B3ADF" w:rsidRDefault="006501AE" w:rsidP="00D04C43">
            <w:pPr>
              <w:pStyle w:val="Prrafodelista"/>
              <w:numPr>
                <w:ilvl w:val="0"/>
                <w:numId w:val="15"/>
              </w:numPr>
              <w:jc w:val="both"/>
              <w:rPr>
                <w:highlight w:val="yellow"/>
              </w:rPr>
            </w:pPr>
            <w:r w:rsidRPr="003B3ADF">
              <w:rPr>
                <w:highlight w:val="yellow"/>
              </w:rPr>
              <w:t>Crear rol.</w:t>
            </w:r>
          </w:p>
          <w:p w:rsidR="006501AE" w:rsidRPr="003B3ADF" w:rsidRDefault="006501AE" w:rsidP="00D04C43">
            <w:pPr>
              <w:pStyle w:val="Prrafodelista"/>
              <w:numPr>
                <w:ilvl w:val="0"/>
                <w:numId w:val="15"/>
              </w:numPr>
              <w:jc w:val="both"/>
              <w:rPr>
                <w:highlight w:val="yellow"/>
              </w:rPr>
            </w:pPr>
            <w:r w:rsidRPr="003B3ADF">
              <w:rPr>
                <w:highlight w:val="yellow"/>
              </w:rPr>
              <w:t>Buscar rol.</w:t>
            </w:r>
          </w:p>
          <w:p w:rsidR="006501AE" w:rsidRPr="003B3ADF" w:rsidRDefault="006501AE" w:rsidP="00D04C43">
            <w:pPr>
              <w:ind w:left="0" w:firstLine="0"/>
              <w:jc w:val="both"/>
              <w:rPr>
                <w:highlight w:val="yellow"/>
              </w:rPr>
            </w:pPr>
          </w:p>
        </w:tc>
      </w:tr>
      <w:tr w:rsidR="006501AE" w:rsidTr="00D04C43">
        <w:tc>
          <w:tcPr>
            <w:tcW w:w="4182" w:type="dxa"/>
            <w:vAlign w:val="center"/>
          </w:tcPr>
          <w:p w:rsidR="006501AE" w:rsidRPr="003B3ADF" w:rsidRDefault="006501AE" w:rsidP="00D04C43">
            <w:pPr>
              <w:ind w:left="0" w:firstLine="0"/>
              <w:rPr>
                <w:highlight w:val="yellow"/>
              </w:rPr>
            </w:pPr>
            <w:r w:rsidRPr="003B3ADF">
              <w:rPr>
                <w:highlight w:val="yellow"/>
              </w:rPr>
              <w:t>Iteración 3</w:t>
            </w:r>
          </w:p>
        </w:tc>
        <w:tc>
          <w:tcPr>
            <w:tcW w:w="4181" w:type="dxa"/>
          </w:tcPr>
          <w:p w:rsidR="006501AE" w:rsidRPr="003B3ADF" w:rsidRDefault="006501AE" w:rsidP="00D04C43">
            <w:pPr>
              <w:ind w:left="0" w:firstLine="0"/>
              <w:jc w:val="both"/>
              <w:rPr>
                <w:highlight w:val="yellow"/>
              </w:rPr>
            </w:pPr>
          </w:p>
          <w:p w:rsidR="006501AE" w:rsidRPr="003B3ADF" w:rsidRDefault="006501AE" w:rsidP="006501AE">
            <w:pPr>
              <w:pStyle w:val="Prrafodelista"/>
              <w:numPr>
                <w:ilvl w:val="0"/>
                <w:numId w:val="15"/>
              </w:numPr>
              <w:jc w:val="both"/>
              <w:rPr>
                <w:highlight w:val="yellow"/>
              </w:rPr>
            </w:pPr>
            <w:r w:rsidRPr="003B3ADF">
              <w:rPr>
                <w:highlight w:val="yellow"/>
              </w:rPr>
              <w:t>Modificar rol.</w:t>
            </w:r>
          </w:p>
          <w:p w:rsidR="006501AE" w:rsidRPr="003B3ADF" w:rsidRDefault="006501AE" w:rsidP="006501AE">
            <w:pPr>
              <w:pStyle w:val="Prrafodelista"/>
              <w:numPr>
                <w:ilvl w:val="0"/>
                <w:numId w:val="15"/>
              </w:numPr>
              <w:jc w:val="both"/>
              <w:rPr>
                <w:highlight w:val="yellow"/>
              </w:rPr>
            </w:pPr>
            <w:r w:rsidRPr="003B3ADF">
              <w:rPr>
                <w:highlight w:val="yellow"/>
              </w:rPr>
              <w:t>Borrar rol.</w:t>
            </w:r>
          </w:p>
          <w:p w:rsidR="006501AE" w:rsidRPr="003B3ADF" w:rsidRDefault="006501AE" w:rsidP="006501AE">
            <w:pPr>
              <w:pStyle w:val="Prrafodelista"/>
              <w:numPr>
                <w:ilvl w:val="0"/>
                <w:numId w:val="15"/>
              </w:numPr>
              <w:jc w:val="both"/>
              <w:rPr>
                <w:highlight w:val="yellow"/>
              </w:rPr>
            </w:pPr>
            <w:r w:rsidRPr="003B3ADF">
              <w:rPr>
                <w:highlight w:val="yellow"/>
              </w:rPr>
              <w:t>Crear permiso.</w:t>
            </w:r>
          </w:p>
          <w:p w:rsidR="006501AE" w:rsidRPr="003B3ADF" w:rsidRDefault="006501AE" w:rsidP="006501AE">
            <w:pPr>
              <w:pStyle w:val="Prrafodelista"/>
              <w:numPr>
                <w:ilvl w:val="0"/>
                <w:numId w:val="15"/>
              </w:numPr>
              <w:jc w:val="both"/>
              <w:rPr>
                <w:highlight w:val="yellow"/>
              </w:rPr>
            </w:pPr>
            <w:r w:rsidRPr="003B3ADF">
              <w:rPr>
                <w:highlight w:val="yellow"/>
              </w:rPr>
              <w:t>Buscar permisos.</w:t>
            </w:r>
          </w:p>
          <w:p w:rsidR="006501AE" w:rsidRPr="003B3ADF" w:rsidRDefault="006501AE" w:rsidP="006501AE">
            <w:pPr>
              <w:pStyle w:val="Prrafodelista"/>
              <w:numPr>
                <w:ilvl w:val="0"/>
                <w:numId w:val="15"/>
              </w:numPr>
              <w:jc w:val="both"/>
              <w:rPr>
                <w:highlight w:val="yellow"/>
              </w:rPr>
            </w:pPr>
            <w:r w:rsidRPr="003B3ADF">
              <w:rPr>
                <w:highlight w:val="yellow"/>
              </w:rPr>
              <w:t>Borrar permisos.</w:t>
            </w:r>
          </w:p>
          <w:p w:rsidR="006501AE" w:rsidRPr="003B3ADF" w:rsidRDefault="006501AE" w:rsidP="006501AE">
            <w:pPr>
              <w:pStyle w:val="Prrafodelista"/>
              <w:numPr>
                <w:ilvl w:val="0"/>
                <w:numId w:val="15"/>
              </w:numPr>
              <w:jc w:val="both"/>
              <w:rPr>
                <w:highlight w:val="yellow"/>
              </w:rPr>
            </w:pPr>
            <w:r w:rsidRPr="003B3ADF">
              <w:rPr>
                <w:highlight w:val="yellow"/>
              </w:rPr>
              <w:t>Modificar permiso.</w:t>
            </w:r>
          </w:p>
          <w:p w:rsidR="006501AE" w:rsidRPr="003B3ADF" w:rsidRDefault="006501AE" w:rsidP="006501AE">
            <w:pPr>
              <w:pStyle w:val="Prrafodelista"/>
              <w:ind w:firstLine="0"/>
              <w:jc w:val="both"/>
              <w:rPr>
                <w:highlight w:val="yellow"/>
              </w:rPr>
            </w:pPr>
          </w:p>
        </w:tc>
      </w:tr>
    </w:tbl>
    <w:p w:rsidR="00327E6A" w:rsidRDefault="000D484B" w:rsidP="000D484B">
      <w:pPr>
        <w:spacing w:after="240"/>
        <w:ind w:left="0" w:firstLine="0"/>
        <w:jc w:val="both"/>
      </w:pPr>
      <w:r w:rsidRPr="00BE525A">
        <w:rPr>
          <w:highlight w:val="yellow"/>
        </w:rPr>
        <w:t>En la fase de transición el objetivo es garantizar que los requisitos se han cumplido, con la satisfacción de las partes interesadas. Esta fase a menudo se inicia con una versión beta de la aplicación. Otras actividades incluyen la preparación del ambiente, se completan, se identifican y corrigen defectos.</w:t>
      </w:r>
    </w:p>
    <w:p w:rsidR="00CD1ECF" w:rsidRDefault="00CD1ECF" w:rsidP="00BE525A">
      <w:pPr>
        <w:pStyle w:val="PSI-Ttulo2"/>
        <w:ind w:left="0" w:firstLine="0"/>
      </w:pPr>
      <w:bookmarkStart w:id="4" w:name="_Toc16490045"/>
      <w:bookmarkStart w:id="5" w:name="_Toc492848523"/>
      <w:r>
        <w:t>Entregables del Proyecto</w:t>
      </w:r>
      <w:bookmarkEnd w:id="4"/>
      <w:bookmarkEnd w:id="5"/>
    </w:p>
    <w:p w:rsidR="00CD1ECF" w:rsidRDefault="00CD1ECF" w:rsidP="00CD1ECF">
      <w:pPr>
        <w:pStyle w:val="MNormal"/>
        <w:ind w:left="708"/>
      </w:pPr>
    </w:p>
    <w:tbl>
      <w:tblPr>
        <w:tblW w:w="8363"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6"/>
        <w:gridCol w:w="6237"/>
      </w:tblGrid>
      <w:tr w:rsidR="00855619" w:rsidTr="004C11F6">
        <w:tc>
          <w:tcPr>
            <w:tcW w:w="2126" w:type="dxa"/>
            <w:shd w:val="pct10" w:color="auto" w:fill="auto"/>
            <w:vAlign w:val="center"/>
          </w:tcPr>
          <w:p w:rsidR="00855619" w:rsidRPr="004C11F6" w:rsidRDefault="00855619" w:rsidP="004C11F6">
            <w:pPr>
              <w:spacing w:after="240"/>
              <w:ind w:left="0" w:firstLine="0"/>
              <w:jc w:val="center"/>
              <w:rPr>
                <w:b/>
              </w:rPr>
            </w:pPr>
            <w:r w:rsidRPr="004C11F6">
              <w:rPr>
                <w:b/>
              </w:rPr>
              <w:t>Entregable</w:t>
            </w:r>
          </w:p>
        </w:tc>
        <w:tc>
          <w:tcPr>
            <w:tcW w:w="6237" w:type="dxa"/>
            <w:shd w:val="pct10" w:color="auto" w:fill="auto"/>
            <w:vAlign w:val="center"/>
          </w:tcPr>
          <w:p w:rsidR="00855619" w:rsidRPr="004C11F6" w:rsidRDefault="00855619" w:rsidP="004C11F6">
            <w:pPr>
              <w:spacing w:after="240"/>
              <w:ind w:left="0" w:firstLine="0"/>
              <w:jc w:val="center"/>
              <w:rPr>
                <w:b/>
              </w:rPr>
            </w:pPr>
            <w:r w:rsidRPr="004C11F6">
              <w:rPr>
                <w:b/>
              </w:rPr>
              <w:t>Descripción Entregable</w:t>
            </w:r>
          </w:p>
        </w:tc>
      </w:tr>
      <w:tr w:rsidR="00855619" w:rsidTr="004C11F6">
        <w:tc>
          <w:tcPr>
            <w:tcW w:w="2126" w:type="dxa"/>
            <w:vAlign w:val="center"/>
          </w:tcPr>
          <w:p w:rsidR="00855619" w:rsidRDefault="00855619" w:rsidP="006159DE">
            <w:pPr>
              <w:jc w:val="both"/>
            </w:pPr>
            <w:r>
              <w:t>Plan de proyecto</w:t>
            </w:r>
          </w:p>
        </w:tc>
        <w:tc>
          <w:tcPr>
            <w:tcW w:w="6237" w:type="dxa"/>
          </w:tcPr>
          <w:p w:rsidR="00855619" w:rsidRDefault="00855619" w:rsidP="006159DE">
            <w:pPr>
              <w:jc w:val="both"/>
            </w:pPr>
            <w:r>
              <w:t>El presente documento.</w:t>
            </w:r>
          </w:p>
        </w:tc>
      </w:tr>
      <w:tr w:rsidR="00855619" w:rsidTr="004C11F6">
        <w:tc>
          <w:tcPr>
            <w:tcW w:w="2126" w:type="dxa"/>
            <w:vAlign w:val="center"/>
          </w:tcPr>
          <w:p w:rsidR="00855619" w:rsidRDefault="00855619" w:rsidP="006159DE">
            <w:pPr>
              <w:jc w:val="both"/>
            </w:pPr>
            <w:r>
              <w:t>Modelo de negocio</w:t>
            </w:r>
          </w:p>
        </w:tc>
        <w:tc>
          <w:tcPr>
            <w:tcW w:w="6237" w:type="dxa"/>
          </w:tcPr>
          <w:p w:rsidR="00855619" w:rsidRDefault="00855619" w:rsidP="006159DE">
            <w:pPr>
              <w:jc w:val="both"/>
            </w:pPr>
            <w:r>
              <w:t>Identifica, describe y analiza la oportunidad de negocio. Analiza su viabilidad técnica, económica y financiera.</w:t>
            </w:r>
          </w:p>
        </w:tc>
      </w:tr>
      <w:tr w:rsidR="00855619" w:rsidTr="004C11F6">
        <w:tc>
          <w:tcPr>
            <w:tcW w:w="2126" w:type="dxa"/>
            <w:vAlign w:val="center"/>
          </w:tcPr>
          <w:p w:rsidR="00855619" w:rsidRDefault="00855619" w:rsidP="006159DE">
            <w:pPr>
              <w:jc w:val="both"/>
            </w:pPr>
            <w:r>
              <w:t>Glosario</w:t>
            </w:r>
          </w:p>
        </w:tc>
        <w:tc>
          <w:tcPr>
            <w:tcW w:w="6237" w:type="dxa"/>
          </w:tcPr>
          <w:p w:rsidR="00855619" w:rsidRDefault="00855619" w:rsidP="006159DE">
            <w:pPr>
              <w:jc w:val="both"/>
            </w:pPr>
            <w:r>
              <w:t>Define los principales términos utilizados en el proyecto. Permite establecer la terminología a usar.</w:t>
            </w:r>
          </w:p>
        </w:tc>
      </w:tr>
      <w:tr w:rsidR="00855619" w:rsidTr="004C11F6">
        <w:tc>
          <w:tcPr>
            <w:tcW w:w="2126" w:type="dxa"/>
            <w:vAlign w:val="center"/>
          </w:tcPr>
          <w:p w:rsidR="00855619" w:rsidRDefault="00855619" w:rsidP="006159DE">
            <w:pPr>
              <w:jc w:val="both"/>
            </w:pPr>
            <w:r>
              <w:t>Modelo de casos de uso</w:t>
            </w:r>
          </w:p>
        </w:tc>
        <w:tc>
          <w:tcPr>
            <w:tcW w:w="6237" w:type="dxa"/>
          </w:tcPr>
          <w:p w:rsidR="00855619" w:rsidRDefault="00855619" w:rsidP="006159DE">
            <w:pPr>
              <w:jc w:val="both"/>
            </w:pPr>
            <w:r>
              <w:t>Presenta las funciones del sistema y los actores que hacen uso de ellas. Se representa a través de diagramas de casos de uso.</w:t>
            </w:r>
          </w:p>
        </w:tc>
      </w:tr>
      <w:tr w:rsidR="00855619" w:rsidTr="004C11F6">
        <w:tc>
          <w:tcPr>
            <w:tcW w:w="2126" w:type="dxa"/>
            <w:vAlign w:val="center"/>
          </w:tcPr>
          <w:p w:rsidR="00855619" w:rsidRDefault="00855619" w:rsidP="006159DE">
            <w:pPr>
              <w:jc w:val="both"/>
            </w:pPr>
            <w:r>
              <w:t>Modelo de visión</w:t>
            </w:r>
          </w:p>
        </w:tc>
        <w:tc>
          <w:tcPr>
            <w:tcW w:w="6237" w:type="dxa"/>
          </w:tcPr>
          <w:p w:rsidR="00855619" w:rsidRDefault="00855619" w:rsidP="006159DE">
            <w:pPr>
              <w:jc w:val="both"/>
            </w:pPr>
            <w:r>
              <w:t xml:space="preserve">Define la visión del producto desde la perspectiva del cliente, especificando las necesidades y características del producto. </w:t>
            </w:r>
          </w:p>
        </w:tc>
      </w:tr>
      <w:tr w:rsidR="00855619" w:rsidTr="004C11F6">
        <w:tc>
          <w:tcPr>
            <w:tcW w:w="2126" w:type="dxa"/>
            <w:vAlign w:val="center"/>
          </w:tcPr>
          <w:p w:rsidR="00855619" w:rsidRDefault="00855619" w:rsidP="006159DE">
            <w:pPr>
              <w:jc w:val="both"/>
            </w:pPr>
            <w:r>
              <w:t xml:space="preserve">Prototipo de interfaces de </w:t>
            </w:r>
            <w:r>
              <w:lastRenderedPageBreak/>
              <w:t>usuario</w:t>
            </w:r>
          </w:p>
        </w:tc>
        <w:tc>
          <w:tcPr>
            <w:tcW w:w="6237" w:type="dxa"/>
          </w:tcPr>
          <w:p w:rsidR="00855619" w:rsidRDefault="00855619" w:rsidP="006159DE">
            <w:pPr>
              <w:jc w:val="both"/>
            </w:pPr>
            <w:r>
              <w:lastRenderedPageBreak/>
              <w:t xml:space="preserve">Se trata de prototipos que permiten al usuario hacerse una idea sobre las interfaces que proveerá el sistema. El uso de </w:t>
            </w:r>
            <w:r>
              <w:lastRenderedPageBreak/>
              <w:t>prototipos se realiza a través de una serie de imágenes a ser presentadas.</w:t>
            </w:r>
          </w:p>
        </w:tc>
      </w:tr>
      <w:tr w:rsidR="00855619" w:rsidTr="004C11F6">
        <w:tc>
          <w:tcPr>
            <w:tcW w:w="2126" w:type="dxa"/>
            <w:vAlign w:val="center"/>
          </w:tcPr>
          <w:p w:rsidR="00855619" w:rsidRDefault="00855619" w:rsidP="006159DE">
            <w:pPr>
              <w:jc w:val="both"/>
            </w:pPr>
            <w:r>
              <w:lastRenderedPageBreak/>
              <w:t>Modelo de datos</w:t>
            </w:r>
          </w:p>
        </w:tc>
        <w:tc>
          <w:tcPr>
            <w:tcW w:w="6237" w:type="dxa"/>
          </w:tcPr>
          <w:p w:rsidR="00855619" w:rsidRDefault="00D75028" w:rsidP="006159DE">
            <w:pPr>
              <w:jc w:val="both"/>
            </w:pPr>
            <w:r>
              <w:t>Dado que la persistencia de los datos será soportada por una base de datos, este modelo describe la representación lógica de los datos persistentes.</w:t>
            </w:r>
          </w:p>
        </w:tc>
      </w:tr>
      <w:tr w:rsidR="00855619" w:rsidTr="004C11F6">
        <w:tc>
          <w:tcPr>
            <w:tcW w:w="2126" w:type="dxa"/>
            <w:vAlign w:val="center"/>
          </w:tcPr>
          <w:p w:rsidR="00855619" w:rsidRDefault="00D75028" w:rsidP="006159DE">
            <w:pPr>
              <w:jc w:val="both"/>
            </w:pPr>
            <w:r>
              <w:t>Modelo de diseño</w:t>
            </w:r>
          </w:p>
        </w:tc>
        <w:tc>
          <w:tcPr>
            <w:tcW w:w="6237" w:type="dxa"/>
          </w:tcPr>
          <w:p w:rsidR="00855619" w:rsidRDefault="00D75028" w:rsidP="006159DE">
            <w:pPr>
              <w:jc w:val="both"/>
            </w:pPr>
            <w:r>
              <w:t>Se utiliza para empezar a realizar los casos de uso desarrollados en fases anteriores. Sirve para los desarrolladores en la etapa de implementación.</w:t>
            </w:r>
          </w:p>
        </w:tc>
      </w:tr>
      <w:tr w:rsidR="00855619" w:rsidTr="004C11F6">
        <w:tc>
          <w:tcPr>
            <w:tcW w:w="2126" w:type="dxa"/>
            <w:vAlign w:val="center"/>
          </w:tcPr>
          <w:p w:rsidR="00855619" w:rsidRDefault="00D75028" w:rsidP="006159DE">
            <w:pPr>
              <w:jc w:val="both"/>
            </w:pPr>
            <w:r>
              <w:t>Modelo de implementación</w:t>
            </w:r>
          </w:p>
        </w:tc>
        <w:tc>
          <w:tcPr>
            <w:tcW w:w="6237" w:type="dxa"/>
          </w:tcPr>
          <w:p w:rsidR="00855619" w:rsidRDefault="00D75028" w:rsidP="006159DE">
            <w:pPr>
              <w:jc w:val="both"/>
            </w:pPr>
            <w:r>
              <w:t>Es una colección de componentes y subsistemas que lo contienen.</w:t>
            </w:r>
          </w:p>
        </w:tc>
      </w:tr>
      <w:tr w:rsidR="00D75028" w:rsidTr="004C11F6">
        <w:tc>
          <w:tcPr>
            <w:tcW w:w="2126" w:type="dxa"/>
            <w:vAlign w:val="center"/>
          </w:tcPr>
          <w:p w:rsidR="00D75028" w:rsidRDefault="00D75028" w:rsidP="006159DE">
            <w:pPr>
              <w:jc w:val="both"/>
            </w:pPr>
            <w:r>
              <w:t>Manual de usuario</w:t>
            </w:r>
          </w:p>
        </w:tc>
        <w:tc>
          <w:tcPr>
            <w:tcW w:w="6237" w:type="dxa"/>
          </w:tcPr>
          <w:p w:rsidR="00D75028" w:rsidRDefault="00D75028" w:rsidP="006159DE">
            <w:pPr>
              <w:jc w:val="both"/>
            </w:pPr>
            <w:r>
              <w:t>Expone los procesos que el usuario puede realizar con el sistema implementado. Se debe detallar todas y cada una de las características del sistema.</w:t>
            </w:r>
          </w:p>
        </w:tc>
      </w:tr>
      <w:tr w:rsidR="00D75028" w:rsidTr="004C11F6">
        <w:tc>
          <w:tcPr>
            <w:tcW w:w="2126" w:type="dxa"/>
            <w:vAlign w:val="center"/>
          </w:tcPr>
          <w:p w:rsidR="00D75028" w:rsidRDefault="00D75028" w:rsidP="006159DE">
            <w:pPr>
              <w:jc w:val="both"/>
            </w:pPr>
            <w:r>
              <w:t>Especificación de requerimientos</w:t>
            </w:r>
          </w:p>
        </w:tc>
        <w:tc>
          <w:tcPr>
            <w:tcW w:w="6237" w:type="dxa"/>
          </w:tcPr>
          <w:p w:rsidR="00D75028" w:rsidRDefault="00D75028" w:rsidP="006159DE">
            <w:pPr>
              <w:jc w:val="both"/>
            </w:pPr>
            <w:r>
              <w:t xml:space="preserve">Describe el comportamiento externo del sistema identificado. Describe requerimientos no funcionales, restricciones de diseño y factores necesarios que den una </w:t>
            </w:r>
            <w:r w:rsidR="004C11F6">
              <w:t>descripción</w:t>
            </w:r>
            <w:r>
              <w:t xml:space="preserve"> de los requerimientos del software.</w:t>
            </w:r>
          </w:p>
        </w:tc>
      </w:tr>
    </w:tbl>
    <w:p w:rsidR="00CD1ECF" w:rsidRDefault="00CD1ECF" w:rsidP="00CD1ECF">
      <w:pPr>
        <w:pStyle w:val="MNormal"/>
        <w:ind w:left="708"/>
      </w:pPr>
    </w:p>
    <w:p w:rsidR="00CD1ECF" w:rsidRDefault="004358A6" w:rsidP="00BE525A">
      <w:pPr>
        <w:pStyle w:val="PSI-Ttulo2"/>
        <w:ind w:left="0" w:firstLine="0"/>
      </w:pPr>
      <w:bookmarkStart w:id="6" w:name="_Toc492848524"/>
      <w:r>
        <w:t>Asunciones y Restricciones</w:t>
      </w:r>
      <w:bookmarkEnd w:id="6"/>
    </w:p>
    <w:p w:rsidR="006159DE" w:rsidRDefault="006159DE" w:rsidP="000E79AB">
      <w:pPr>
        <w:jc w:val="both"/>
      </w:pPr>
      <w:r>
        <w:t>Las asunciones y restricciones respectos del sistema son:</w:t>
      </w:r>
    </w:p>
    <w:p w:rsidR="006159DE" w:rsidRDefault="006159DE" w:rsidP="006159DE">
      <w:pPr>
        <w:pStyle w:val="Prrafodelista"/>
        <w:numPr>
          <w:ilvl w:val="0"/>
          <w:numId w:val="15"/>
        </w:numPr>
        <w:jc w:val="both"/>
      </w:pPr>
      <w:r>
        <w:t>Deben considerarse implicaciones de la Ley N° 25.326 sobre la Protección de Datos Personales.</w:t>
      </w:r>
    </w:p>
    <w:p w:rsidR="006159DE" w:rsidRPr="004358A6" w:rsidRDefault="006159DE" w:rsidP="006159DE">
      <w:pPr>
        <w:pStyle w:val="Prrafodelista"/>
        <w:numPr>
          <w:ilvl w:val="0"/>
          <w:numId w:val="15"/>
        </w:numPr>
        <w:jc w:val="both"/>
      </w:pPr>
      <w:r>
        <w:t>Deben considerarse implicaciones sobre el registro del software y la protección intelectual de la Ley N° 11.723 de Propiedad Intelectual.</w:t>
      </w:r>
    </w:p>
    <w:p w:rsidR="00CD1ECF" w:rsidRDefault="00CD1ECF" w:rsidP="00C90876">
      <w:pPr>
        <w:pStyle w:val="PSI-Ttulo2"/>
        <w:ind w:left="0" w:firstLine="0"/>
      </w:pPr>
      <w:bookmarkStart w:id="7" w:name="_Toc16490046"/>
      <w:bookmarkStart w:id="8" w:name="_Toc492848525"/>
      <w:r>
        <w:t>Estrategia de evolución del Plan</w:t>
      </w:r>
      <w:bookmarkEnd w:id="7"/>
      <w:bookmarkEnd w:id="8"/>
    </w:p>
    <w:p w:rsidR="00B7030D" w:rsidRDefault="0096070F" w:rsidP="000E79AB">
      <w:pPr>
        <w:jc w:val="both"/>
      </w:pPr>
      <w:r w:rsidRPr="00BE525A">
        <w:rPr>
          <w:highlight w:val="yellow"/>
        </w:rPr>
        <w:t>El presente Plan deberá ser revisado al inicio de</w:t>
      </w:r>
      <w:r w:rsidR="00AB4889" w:rsidRPr="00BE525A">
        <w:rPr>
          <w:highlight w:val="yellow"/>
        </w:rPr>
        <w:t xml:space="preserve"> cada una de las fases</w:t>
      </w:r>
      <w:r w:rsidR="00AB4889">
        <w:t xml:space="preserve">: Elaboración, Construcción y  Transición.  </w:t>
      </w:r>
      <w:r w:rsidR="00B7030D">
        <w:t>El líder del proyecto será el encargado de realizar las revisiones y comunicar al equipo de desarrollo.</w:t>
      </w:r>
    </w:p>
    <w:p w:rsidR="0096070F" w:rsidRDefault="004774D6" w:rsidP="000E79AB">
      <w:pPr>
        <w:jc w:val="both"/>
      </w:pPr>
      <w:r w:rsidRPr="00BE525A">
        <w:rPr>
          <w:highlight w:val="yellow"/>
        </w:rPr>
        <w:t>En cada inicio de fase</w:t>
      </w:r>
      <w:r w:rsidR="00AB4889" w:rsidRPr="00BE525A">
        <w:rPr>
          <w:highlight w:val="yellow"/>
        </w:rPr>
        <w:t xml:space="preserve"> el Plan puede ser modificado de acuerdo a lo necesario, aprobado y luego distribuido al equipo del proyecto</w:t>
      </w:r>
      <w:r w:rsidR="00AB4889">
        <w:t>.</w:t>
      </w:r>
      <w:r>
        <w:t xml:space="preserve"> Por lo tanto, la evolución de este documento se realizara durante el transcurso del proyecto.</w:t>
      </w:r>
    </w:p>
    <w:p w:rsidR="004774D6" w:rsidRDefault="004774D6" w:rsidP="000E79AB">
      <w:pPr>
        <w:jc w:val="both"/>
      </w:pPr>
      <w:r>
        <w:t>Se monitorearan las actividades planificadas con el objetivo de realizar los ajustes necesarios. Estos ajustes deberán ser planteados y aprobados entre el equipo de desarrollo y con el aval del equipo de catedra.</w:t>
      </w:r>
    </w:p>
    <w:p w:rsidR="004774D6" w:rsidRDefault="004774D6" w:rsidP="000E79AB">
      <w:pPr>
        <w:jc w:val="both"/>
      </w:pPr>
      <w:r>
        <w:t xml:space="preserve">Las modificaciones en el plan deberán estar planificadas como una tarea de Iteración en la fase que corresponda y debe ser comunicada al equipo de desarrollo. El plan se encontrará a </w:t>
      </w:r>
      <w:r>
        <w:lastRenderedPageBreak/>
        <w:t>disposición en el repositorio pero se hará la comunicación a los integrantes a través de correo electrónico.</w:t>
      </w:r>
    </w:p>
    <w:p w:rsidR="006B1750" w:rsidRDefault="006B1750" w:rsidP="00CD1ECF">
      <w:pPr>
        <w:pStyle w:val="MNormal"/>
        <w:ind w:left="708"/>
      </w:pPr>
    </w:p>
    <w:p w:rsidR="00CD1ECF" w:rsidRDefault="00CD1ECF" w:rsidP="009D05D2">
      <w:pPr>
        <w:pStyle w:val="PSI-Ttulo1"/>
      </w:pPr>
      <w:bookmarkStart w:id="9" w:name="_Toc16490047"/>
      <w:bookmarkStart w:id="10" w:name="_Toc492848526"/>
      <w:r w:rsidRPr="001879E5">
        <w:rPr>
          <w:highlight w:val="yellow"/>
        </w:rPr>
        <w:t>Organización del Proyecto</w:t>
      </w:r>
      <w:bookmarkEnd w:id="9"/>
      <w:bookmarkEnd w:id="10"/>
    </w:p>
    <w:p w:rsidR="00CD1ECF" w:rsidRDefault="00CD1ECF" w:rsidP="000E79AB">
      <w:pPr>
        <w:jc w:val="both"/>
      </w:pPr>
      <w:r>
        <w:t>Esta sección contiene la especificación del modelo de proceso del Proyecto, descripción de la estructura organizacional del proyecto, identificación de interfaces e interacciones y definición de responsables.</w:t>
      </w:r>
    </w:p>
    <w:p w:rsidR="00CD1ECF" w:rsidRDefault="00CD1ECF" w:rsidP="00A87F7E">
      <w:pPr>
        <w:pStyle w:val="PSI-Ttulo2"/>
      </w:pPr>
      <w:bookmarkStart w:id="11" w:name="_Toc16490048"/>
      <w:bookmarkStart w:id="12" w:name="_Toc492848527"/>
      <w:r w:rsidRPr="001879E5">
        <w:rPr>
          <w:highlight w:val="yellow"/>
        </w:rPr>
        <w:t>Modelo de Proceso</w:t>
      </w:r>
      <w:bookmarkEnd w:id="11"/>
      <w:bookmarkEnd w:id="12"/>
    </w:p>
    <w:p w:rsidR="00DE6C69" w:rsidRPr="00776331" w:rsidRDefault="00DE6C69" w:rsidP="000E79AB">
      <w:pPr>
        <w:jc w:val="both"/>
      </w:pPr>
      <w:r w:rsidRPr="00776331">
        <w:t>Se utiliza la Me</w:t>
      </w:r>
      <w:r w:rsidR="001879E5" w:rsidRPr="00776331">
        <w:t>todología de desarrollo PSI. La misma</w:t>
      </w:r>
      <w:r w:rsidRPr="00776331">
        <w:t xml:space="preserve"> integra propuestas de mejoras de procesos de software para pequeños y medianos proyectos. El proceso PSI es un marco de trabajo basado en el Proceso Unificado para el desarrollo de software. Por lo cual, está dirigido por casos de uso, centrado en la arquitectura y es iterativo e incremental.</w:t>
      </w:r>
    </w:p>
    <w:p w:rsidR="00DE6C69" w:rsidRDefault="00DE6C69" w:rsidP="000E79AB">
      <w:pPr>
        <w:jc w:val="both"/>
      </w:pPr>
      <w:r w:rsidRPr="00776331">
        <w:t>Se presenta a continuación una figura donde se observa la división de fases, actividades e iteraciones.</w:t>
      </w:r>
      <w:bookmarkStart w:id="13" w:name="_GoBack"/>
      <w:bookmarkEnd w:id="13"/>
      <w:r>
        <w:t xml:space="preserve"> </w:t>
      </w:r>
    </w:p>
    <w:p w:rsidR="00DE6C69" w:rsidRDefault="00DE6C69" w:rsidP="00334C31">
      <w:pPr>
        <w:jc w:val="center"/>
      </w:pPr>
      <w:r>
        <w:rPr>
          <w:noProof/>
          <w:lang w:val="es-AR" w:eastAsia="es-AR"/>
        </w:rPr>
        <w:drawing>
          <wp:inline distT="0" distB="0" distL="0" distR="0" wp14:anchorId="76A8FA77" wp14:editId="3F9F6DDC">
            <wp:extent cx="4801542" cy="3528256"/>
            <wp:effectExtent l="19050" t="1905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429" t="31877" r="23383" b="15596"/>
                    <a:stretch/>
                  </pic:blipFill>
                  <pic:spPr bwMode="auto">
                    <a:xfrm>
                      <a:off x="0" y="0"/>
                      <a:ext cx="4833625" cy="35518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34C31" w:rsidRDefault="009F09CD" w:rsidP="00334C31">
      <w:pPr>
        <w:spacing w:after="240"/>
        <w:jc w:val="both"/>
      </w:pPr>
      <w:r w:rsidRPr="001879E5">
        <w:rPr>
          <w:highlight w:val="yellow"/>
        </w:rPr>
        <w:t>Se presenta a continuación una tabla donde se indican cada una de las fases junto con las iteraciones que contiene. Además, se establece la duración aproximada de cada una de las iteraciones. Por otra parte, se establecen los hitos que indican el paso de una fase a otra.</w:t>
      </w:r>
    </w:p>
    <w:tbl>
      <w:tblPr>
        <w:tblStyle w:val="Tablaconcuadrcula"/>
        <w:tblW w:w="0" w:type="auto"/>
        <w:tblInd w:w="357" w:type="dxa"/>
        <w:tblLook w:val="04A0" w:firstRow="1" w:lastRow="0" w:firstColumn="1" w:lastColumn="0" w:noHBand="0" w:noVBand="1"/>
      </w:tblPr>
      <w:tblGrid>
        <w:gridCol w:w="2773"/>
        <w:gridCol w:w="2799"/>
        <w:gridCol w:w="2791"/>
      </w:tblGrid>
      <w:tr w:rsidR="00334C31" w:rsidTr="00334C31">
        <w:tc>
          <w:tcPr>
            <w:tcW w:w="2773" w:type="dxa"/>
            <w:shd w:val="clear" w:color="auto" w:fill="D9D9D9" w:themeFill="background1" w:themeFillShade="D9"/>
          </w:tcPr>
          <w:p w:rsidR="00334C31" w:rsidRPr="00334C31" w:rsidRDefault="00334C31" w:rsidP="00334C31">
            <w:pPr>
              <w:ind w:left="0" w:firstLine="0"/>
              <w:jc w:val="center"/>
              <w:rPr>
                <w:b/>
              </w:rPr>
            </w:pPr>
            <w:r w:rsidRPr="00334C31">
              <w:rPr>
                <w:b/>
              </w:rPr>
              <w:t>Fase</w:t>
            </w:r>
          </w:p>
        </w:tc>
        <w:tc>
          <w:tcPr>
            <w:tcW w:w="2799" w:type="dxa"/>
            <w:shd w:val="clear" w:color="auto" w:fill="D9D9D9" w:themeFill="background1" w:themeFillShade="D9"/>
          </w:tcPr>
          <w:p w:rsidR="00334C31" w:rsidRPr="00334C31" w:rsidRDefault="00334C31" w:rsidP="00334C31">
            <w:pPr>
              <w:ind w:left="0" w:firstLine="0"/>
              <w:jc w:val="center"/>
              <w:rPr>
                <w:b/>
              </w:rPr>
            </w:pPr>
            <w:r>
              <w:rPr>
                <w:b/>
              </w:rPr>
              <w:t>I</w:t>
            </w:r>
            <w:r w:rsidRPr="00334C31">
              <w:rPr>
                <w:b/>
              </w:rPr>
              <w:t>teraciones</w:t>
            </w:r>
          </w:p>
        </w:tc>
        <w:tc>
          <w:tcPr>
            <w:tcW w:w="2791" w:type="dxa"/>
            <w:shd w:val="clear" w:color="auto" w:fill="D9D9D9" w:themeFill="background1" w:themeFillShade="D9"/>
          </w:tcPr>
          <w:p w:rsidR="00334C31" w:rsidRPr="00334C31" w:rsidRDefault="00334C31" w:rsidP="00334C31">
            <w:pPr>
              <w:ind w:left="0" w:firstLine="0"/>
              <w:jc w:val="center"/>
              <w:rPr>
                <w:b/>
              </w:rPr>
            </w:pPr>
            <w:r w:rsidRPr="00334C31">
              <w:rPr>
                <w:b/>
              </w:rPr>
              <w:t>Duración</w:t>
            </w:r>
          </w:p>
        </w:tc>
      </w:tr>
      <w:tr w:rsidR="00334C31" w:rsidTr="00334C31">
        <w:tc>
          <w:tcPr>
            <w:tcW w:w="2773" w:type="dxa"/>
            <w:vAlign w:val="center"/>
          </w:tcPr>
          <w:p w:rsidR="00334C31" w:rsidRDefault="00334C31" w:rsidP="00334C31">
            <w:pPr>
              <w:ind w:left="0" w:firstLine="0"/>
            </w:pPr>
            <w:r>
              <w:t>Inicio</w:t>
            </w:r>
          </w:p>
        </w:tc>
        <w:tc>
          <w:tcPr>
            <w:tcW w:w="2799" w:type="dxa"/>
          </w:tcPr>
          <w:p w:rsidR="00334C31" w:rsidRDefault="00334C31" w:rsidP="00334C31">
            <w:pPr>
              <w:ind w:left="0" w:firstLine="0"/>
              <w:jc w:val="center"/>
            </w:pPr>
            <w:r>
              <w:t>Iteración 1</w:t>
            </w:r>
          </w:p>
        </w:tc>
        <w:tc>
          <w:tcPr>
            <w:tcW w:w="2791" w:type="dxa"/>
            <w:vAlign w:val="center"/>
          </w:tcPr>
          <w:p w:rsidR="00334C31" w:rsidRDefault="00334C31" w:rsidP="00334C31">
            <w:pPr>
              <w:ind w:left="0" w:firstLine="0"/>
              <w:jc w:val="center"/>
            </w:pPr>
            <w:r>
              <w:t>3 semanas.</w:t>
            </w:r>
          </w:p>
        </w:tc>
      </w:tr>
      <w:tr w:rsidR="00334C31" w:rsidTr="00334C31">
        <w:tc>
          <w:tcPr>
            <w:tcW w:w="2773" w:type="dxa"/>
            <w:vMerge w:val="restart"/>
            <w:vAlign w:val="center"/>
          </w:tcPr>
          <w:p w:rsidR="00334C31" w:rsidRPr="00334C31" w:rsidRDefault="00334C31" w:rsidP="00334C31">
            <w:pPr>
              <w:ind w:left="0" w:firstLine="0"/>
              <w:rPr>
                <w:rFonts w:cstheme="minorHAnsi"/>
              </w:rPr>
            </w:pPr>
            <w:r w:rsidRPr="00334C31">
              <w:rPr>
                <w:rFonts w:cstheme="minorHAnsi"/>
              </w:rPr>
              <w:t>Elaboración</w:t>
            </w:r>
          </w:p>
        </w:tc>
        <w:tc>
          <w:tcPr>
            <w:tcW w:w="2799" w:type="dxa"/>
          </w:tcPr>
          <w:p w:rsidR="00334C31" w:rsidRDefault="00334C31" w:rsidP="00334C31">
            <w:pPr>
              <w:ind w:left="0" w:firstLine="0"/>
              <w:jc w:val="center"/>
            </w:pPr>
            <w:r>
              <w:t>Iteración 1</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2</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3</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restart"/>
            <w:vAlign w:val="center"/>
          </w:tcPr>
          <w:p w:rsidR="00334C31" w:rsidRDefault="00334C31" w:rsidP="00334C31">
            <w:pPr>
              <w:ind w:left="0" w:firstLine="0"/>
            </w:pPr>
            <w:r>
              <w:lastRenderedPageBreak/>
              <w:t>Construcción</w:t>
            </w:r>
          </w:p>
        </w:tc>
        <w:tc>
          <w:tcPr>
            <w:tcW w:w="2799" w:type="dxa"/>
          </w:tcPr>
          <w:p w:rsidR="00334C31" w:rsidRDefault="00334C31" w:rsidP="00334C31">
            <w:pPr>
              <w:ind w:left="0" w:firstLine="0"/>
              <w:jc w:val="center"/>
            </w:pPr>
            <w:r>
              <w:t>Iteración 1</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2</w:t>
            </w:r>
          </w:p>
        </w:tc>
        <w:tc>
          <w:tcPr>
            <w:tcW w:w="2791" w:type="dxa"/>
            <w:vAlign w:val="center"/>
          </w:tcPr>
          <w:p w:rsidR="00334C31" w:rsidRDefault="00334C31" w:rsidP="00334C31">
            <w:pPr>
              <w:ind w:left="0" w:firstLine="0"/>
              <w:jc w:val="center"/>
            </w:pPr>
            <w:r>
              <w:t>2 semanas</w:t>
            </w:r>
          </w:p>
        </w:tc>
      </w:tr>
      <w:tr w:rsidR="00334C31" w:rsidTr="00334C31">
        <w:tc>
          <w:tcPr>
            <w:tcW w:w="2773" w:type="dxa"/>
            <w:vMerge/>
            <w:vAlign w:val="center"/>
          </w:tcPr>
          <w:p w:rsidR="00334C31" w:rsidRDefault="00334C31" w:rsidP="00334C31">
            <w:pPr>
              <w:ind w:left="0" w:firstLine="0"/>
            </w:pPr>
          </w:p>
        </w:tc>
        <w:tc>
          <w:tcPr>
            <w:tcW w:w="2799" w:type="dxa"/>
          </w:tcPr>
          <w:p w:rsidR="00334C31" w:rsidRDefault="00334C31" w:rsidP="00334C31">
            <w:pPr>
              <w:ind w:left="0" w:firstLine="0"/>
              <w:jc w:val="center"/>
            </w:pPr>
            <w:r>
              <w:t>Iteración 3</w:t>
            </w:r>
          </w:p>
        </w:tc>
        <w:tc>
          <w:tcPr>
            <w:tcW w:w="2791" w:type="dxa"/>
            <w:vAlign w:val="center"/>
          </w:tcPr>
          <w:p w:rsidR="00334C31" w:rsidRDefault="00334C31" w:rsidP="00334C31">
            <w:pPr>
              <w:ind w:left="0" w:firstLine="0"/>
              <w:jc w:val="center"/>
            </w:pPr>
            <w:r>
              <w:t>2 semanas</w:t>
            </w:r>
          </w:p>
        </w:tc>
      </w:tr>
      <w:tr w:rsidR="00334C31" w:rsidTr="00334C31">
        <w:tc>
          <w:tcPr>
            <w:tcW w:w="2773" w:type="dxa"/>
            <w:vAlign w:val="center"/>
          </w:tcPr>
          <w:p w:rsidR="00334C31" w:rsidRDefault="00334C31" w:rsidP="00334C31">
            <w:pPr>
              <w:ind w:left="0" w:firstLine="0"/>
            </w:pPr>
            <w:r>
              <w:t>Transición</w:t>
            </w:r>
          </w:p>
        </w:tc>
        <w:tc>
          <w:tcPr>
            <w:tcW w:w="2799" w:type="dxa"/>
          </w:tcPr>
          <w:p w:rsidR="00334C31" w:rsidRDefault="00334C31" w:rsidP="00334C31">
            <w:pPr>
              <w:ind w:left="0" w:firstLine="0"/>
              <w:jc w:val="center"/>
            </w:pPr>
            <w:r>
              <w:t>-</w:t>
            </w:r>
          </w:p>
        </w:tc>
        <w:tc>
          <w:tcPr>
            <w:tcW w:w="2791" w:type="dxa"/>
            <w:vAlign w:val="center"/>
          </w:tcPr>
          <w:p w:rsidR="00334C31" w:rsidRDefault="00334C31" w:rsidP="00334C31">
            <w:pPr>
              <w:ind w:left="0" w:firstLine="0"/>
              <w:jc w:val="center"/>
            </w:pPr>
            <w:r>
              <w:t>-</w:t>
            </w:r>
          </w:p>
        </w:tc>
      </w:tr>
    </w:tbl>
    <w:p w:rsidR="009F09CD" w:rsidRDefault="009F09CD" w:rsidP="009F09CD">
      <w:pPr>
        <w:jc w:val="both"/>
      </w:pPr>
    </w:p>
    <w:tbl>
      <w:tblPr>
        <w:tblStyle w:val="Tablaconcuadrcula"/>
        <w:tblW w:w="8398" w:type="dxa"/>
        <w:tblInd w:w="357" w:type="dxa"/>
        <w:tblLook w:val="04A0" w:firstRow="1" w:lastRow="0" w:firstColumn="1" w:lastColumn="0" w:noHBand="0" w:noVBand="1"/>
      </w:tblPr>
      <w:tblGrid>
        <w:gridCol w:w="2773"/>
        <w:gridCol w:w="5625"/>
      </w:tblGrid>
      <w:tr w:rsidR="00334C31" w:rsidTr="00334C31">
        <w:tc>
          <w:tcPr>
            <w:tcW w:w="2773" w:type="dxa"/>
            <w:shd w:val="clear" w:color="auto" w:fill="D9D9D9" w:themeFill="background1" w:themeFillShade="D9"/>
          </w:tcPr>
          <w:p w:rsidR="00334C31" w:rsidRPr="00334C31" w:rsidRDefault="00334C31" w:rsidP="00D04C43">
            <w:pPr>
              <w:ind w:left="0" w:firstLine="0"/>
              <w:jc w:val="center"/>
              <w:rPr>
                <w:b/>
              </w:rPr>
            </w:pPr>
            <w:r w:rsidRPr="00334C31">
              <w:rPr>
                <w:b/>
              </w:rPr>
              <w:t>Fase</w:t>
            </w:r>
          </w:p>
        </w:tc>
        <w:tc>
          <w:tcPr>
            <w:tcW w:w="5625" w:type="dxa"/>
            <w:shd w:val="clear" w:color="auto" w:fill="D9D9D9" w:themeFill="background1" w:themeFillShade="D9"/>
          </w:tcPr>
          <w:p w:rsidR="00334C31" w:rsidRPr="00334C31" w:rsidRDefault="00334C31" w:rsidP="00D04C43">
            <w:pPr>
              <w:ind w:left="0" w:firstLine="0"/>
              <w:jc w:val="center"/>
              <w:rPr>
                <w:b/>
              </w:rPr>
            </w:pPr>
            <w:r>
              <w:rPr>
                <w:b/>
              </w:rPr>
              <w:t>Hito</w:t>
            </w:r>
          </w:p>
        </w:tc>
      </w:tr>
      <w:tr w:rsidR="00334C31" w:rsidTr="00334C31">
        <w:tc>
          <w:tcPr>
            <w:tcW w:w="2773" w:type="dxa"/>
            <w:vAlign w:val="center"/>
          </w:tcPr>
          <w:p w:rsidR="00334C31" w:rsidRDefault="00334C31" w:rsidP="00D04C43">
            <w:pPr>
              <w:ind w:left="0" w:firstLine="0"/>
            </w:pPr>
            <w:r w:rsidRPr="001879E5">
              <w:rPr>
                <w:highlight w:val="yellow"/>
              </w:rPr>
              <w:t>Inicio</w:t>
            </w:r>
          </w:p>
        </w:tc>
        <w:tc>
          <w:tcPr>
            <w:tcW w:w="5625" w:type="dxa"/>
          </w:tcPr>
          <w:p w:rsidR="00334C31" w:rsidRDefault="00334C31" w:rsidP="00541E87">
            <w:pPr>
              <w:pStyle w:val="Prrafodelista"/>
              <w:ind w:firstLine="0"/>
              <w:jc w:val="both"/>
            </w:pPr>
          </w:p>
          <w:p w:rsidR="00334C31" w:rsidRDefault="00334C31" w:rsidP="00541E87">
            <w:pPr>
              <w:pStyle w:val="Prrafodelista"/>
              <w:numPr>
                <w:ilvl w:val="0"/>
                <w:numId w:val="15"/>
              </w:numPr>
              <w:jc w:val="both"/>
            </w:pPr>
            <w:r w:rsidRPr="00D66586">
              <w:rPr>
                <w:highlight w:val="yellow"/>
              </w:rPr>
              <w:t>Alcance del sistema</w:t>
            </w:r>
            <w:r>
              <w:t>.</w:t>
            </w:r>
            <w:r w:rsidR="001D2D2B">
              <w:t xml:space="preserve"> Los interesados llegan a un acuerdo sobre el alcance del proyecto.</w:t>
            </w:r>
          </w:p>
          <w:p w:rsidR="00334C31" w:rsidRDefault="00334C31" w:rsidP="00541E87">
            <w:pPr>
              <w:pStyle w:val="Prrafodelista"/>
              <w:numPr>
                <w:ilvl w:val="0"/>
                <w:numId w:val="15"/>
              </w:numPr>
              <w:jc w:val="both"/>
            </w:pPr>
            <w:r w:rsidRPr="00D66586">
              <w:rPr>
                <w:highlight w:val="yellow"/>
              </w:rPr>
              <w:t>Definición inicial de los requerimientos</w:t>
            </w:r>
            <w:r>
              <w:t>.</w:t>
            </w:r>
            <w:r w:rsidR="001D2D2B">
              <w:t xml:space="preserve"> Existe un acuerdo en que el conjunto correcto de requisitos han sido capturados, en un nivel alto, </w:t>
            </w:r>
            <w:r w:rsidR="001D2D2B" w:rsidRPr="00D66586">
              <w:rPr>
                <w:highlight w:val="yellow"/>
              </w:rPr>
              <w:t>existiendo un entendimiento común de esos requisitos.</w:t>
            </w:r>
          </w:p>
          <w:p w:rsidR="00334C31" w:rsidRPr="00D66586" w:rsidRDefault="00334C31" w:rsidP="00541E87">
            <w:pPr>
              <w:pStyle w:val="Prrafodelista"/>
              <w:numPr>
                <w:ilvl w:val="0"/>
                <w:numId w:val="15"/>
              </w:numPr>
              <w:jc w:val="both"/>
              <w:rPr>
                <w:highlight w:val="yellow"/>
              </w:rPr>
            </w:pPr>
            <w:r w:rsidRPr="00D66586">
              <w:rPr>
                <w:highlight w:val="yellow"/>
              </w:rPr>
              <w:t>Plan del proyecto. Estimación y cronograma.</w:t>
            </w:r>
          </w:p>
          <w:p w:rsidR="00334C31" w:rsidRDefault="00334C31" w:rsidP="00541E87">
            <w:pPr>
              <w:pStyle w:val="Prrafodelista"/>
              <w:numPr>
                <w:ilvl w:val="0"/>
                <w:numId w:val="15"/>
              </w:numPr>
              <w:jc w:val="both"/>
            </w:pPr>
            <w:r w:rsidRPr="00D66586">
              <w:rPr>
                <w:highlight w:val="yellow"/>
              </w:rPr>
              <w:t>Aceptación de riesgos.</w:t>
            </w:r>
            <w:r w:rsidR="001D2D2B" w:rsidRPr="00D66586">
              <w:rPr>
                <w:highlight w:val="yellow"/>
              </w:rPr>
              <w:t xml:space="preserve"> El riesgo ha sido identificado, evaluado y se han abordado estrategias</w:t>
            </w:r>
            <w:r w:rsidR="001D2D2B">
              <w:t>.</w:t>
            </w:r>
          </w:p>
          <w:p w:rsidR="00334C31" w:rsidRPr="00D66586" w:rsidRDefault="00334C31" w:rsidP="00541E87">
            <w:pPr>
              <w:pStyle w:val="Prrafodelista"/>
              <w:numPr>
                <w:ilvl w:val="0"/>
                <w:numId w:val="15"/>
              </w:numPr>
              <w:jc w:val="both"/>
              <w:rPr>
                <w:highlight w:val="yellow"/>
              </w:rPr>
            </w:pPr>
            <w:r w:rsidRPr="00D66586">
              <w:rPr>
                <w:highlight w:val="yellow"/>
              </w:rPr>
              <w:t>Aceptación del proceso.</w:t>
            </w:r>
            <w:r w:rsidR="001D2D2B" w:rsidRPr="00D66586">
              <w:rPr>
                <w:highlight w:val="yellow"/>
              </w:rPr>
              <w:t xml:space="preserve"> La metodología de desarrollo ha sido inicialmente adoptada y aceptada por todas las partes.</w:t>
            </w:r>
          </w:p>
          <w:p w:rsidR="00334C31" w:rsidRPr="00D66586" w:rsidRDefault="00334C31" w:rsidP="00541E87">
            <w:pPr>
              <w:pStyle w:val="Prrafodelista"/>
              <w:numPr>
                <w:ilvl w:val="0"/>
                <w:numId w:val="15"/>
              </w:numPr>
              <w:jc w:val="both"/>
              <w:rPr>
                <w:highlight w:val="yellow"/>
              </w:rPr>
            </w:pPr>
            <w:r w:rsidRPr="00D66586">
              <w:rPr>
                <w:highlight w:val="yellow"/>
              </w:rPr>
              <w:t>Viabilidad.</w:t>
            </w:r>
            <w:r w:rsidR="001D2D2B" w:rsidRPr="00D66586">
              <w:rPr>
                <w:highlight w:val="yellow"/>
              </w:rPr>
              <w:t xml:space="preserve"> El proyecto tiene sentido desde la perspectiva técnica, operación y del negocio.</w:t>
            </w:r>
          </w:p>
          <w:p w:rsidR="00334C31" w:rsidRDefault="00334C31" w:rsidP="00541E87">
            <w:pPr>
              <w:jc w:val="both"/>
            </w:pPr>
          </w:p>
        </w:tc>
      </w:tr>
      <w:tr w:rsidR="00334C31" w:rsidTr="00334C31">
        <w:tc>
          <w:tcPr>
            <w:tcW w:w="2773" w:type="dxa"/>
            <w:vAlign w:val="center"/>
          </w:tcPr>
          <w:p w:rsidR="00334C31" w:rsidRPr="00334C31" w:rsidRDefault="00334C31" w:rsidP="00D04C43">
            <w:pPr>
              <w:ind w:left="0" w:firstLine="0"/>
              <w:rPr>
                <w:rFonts w:cstheme="minorHAnsi"/>
              </w:rPr>
            </w:pPr>
            <w:r w:rsidRPr="00334C31">
              <w:rPr>
                <w:rFonts w:cstheme="minorHAnsi"/>
              </w:rPr>
              <w:t>Elaboración</w:t>
            </w:r>
          </w:p>
        </w:tc>
        <w:tc>
          <w:tcPr>
            <w:tcW w:w="5625" w:type="dxa"/>
          </w:tcPr>
          <w:p w:rsidR="00DF6443" w:rsidRDefault="00DF6443" w:rsidP="00541E87">
            <w:pPr>
              <w:pStyle w:val="Prrafodelista"/>
              <w:tabs>
                <w:tab w:val="left" w:pos="988"/>
              </w:tabs>
              <w:ind w:firstLine="0"/>
              <w:jc w:val="both"/>
            </w:pPr>
          </w:p>
          <w:p w:rsidR="00334C31" w:rsidRDefault="00DF6443" w:rsidP="00541E87">
            <w:pPr>
              <w:pStyle w:val="Prrafodelista"/>
              <w:numPr>
                <w:ilvl w:val="0"/>
                <w:numId w:val="15"/>
              </w:numPr>
              <w:tabs>
                <w:tab w:val="left" w:pos="988"/>
              </w:tabs>
              <w:jc w:val="both"/>
            </w:pPr>
            <w:r>
              <w:t>Estabilidad de la visión.</w:t>
            </w:r>
            <w:r w:rsidR="00961F65">
              <w:t xml:space="preserve"> La visión del proyecto ha sido estabilizada y es realista.</w:t>
            </w:r>
          </w:p>
          <w:p w:rsidR="00DF6443" w:rsidRDefault="00DF6443" w:rsidP="00541E87">
            <w:pPr>
              <w:pStyle w:val="Prrafodelista"/>
              <w:numPr>
                <w:ilvl w:val="0"/>
                <w:numId w:val="15"/>
              </w:numPr>
              <w:tabs>
                <w:tab w:val="left" w:pos="988"/>
              </w:tabs>
              <w:jc w:val="both"/>
            </w:pPr>
            <w:r>
              <w:t>Estabilidad de la arquitectura.</w:t>
            </w:r>
            <w:r w:rsidR="00961F65">
              <w:t xml:space="preserve"> La arquitectura se encuentra estable y es suficiente para satisfacer los requerimientos.</w:t>
            </w:r>
          </w:p>
          <w:p w:rsidR="00DF6443" w:rsidRDefault="00DF6443" w:rsidP="00541E87">
            <w:pPr>
              <w:pStyle w:val="Prrafodelista"/>
              <w:numPr>
                <w:ilvl w:val="0"/>
                <w:numId w:val="15"/>
              </w:numPr>
              <w:tabs>
                <w:tab w:val="left" w:pos="988"/>
              </w:tabs>
              <w:jc w:val="both"/>
            </w:pPr>
            <w:r>
              <w:t>Aceptación del riesgo.</w:t>
            </w:r>
            <w:r w:rsidR="00961F65">
              <w:t xml:space="preserve"> El riesgo ha sido evaluado para asegurar que ha sido apropiadamente entendido y se han desarrollado estrategias para manejarlo.</w:t>
            </w:r>
          </w:p>
          <w:p w:rsidR="00961F65" w:rsidRDefault="00DF6443" w:rsidP="00541E87">
            <w:pPr>
              <w:pStyle w:val="Prrafodelista"/>
              <w:numPr>
                <w:ilvl w:val="0"/>
                <w:numId w:val="15"/>
              </w:numPr>
              <w:tabs>
                <w:tab w:val="left" w:pos="988"/>
              </w:tabs>
              <w:jc w:val="both"/>
            </w:pPr>
            <w:r>
              <w:t>Viabilidad.</w:t>
            </w:r>
            <w:r w:rsidR="00961F65">
              <w:t xml:space="preserve"> El proyecto tiene sentido desde la perspectiva técnica, operacional y del negocio.</w:t>
            </w:r>
          </w:p>
          <w:p w:rsidR="00DF6443" w:rsidRDefault="00DF6443" w:rsidP="00541E87">
            <w:pPr>
              <w:pStyle w:val="Prrafodelista"/>
              <w:numPr>
                <w:ilvl w:val="0"/>
                <w:numId w:val="15"/>
              </w:numPr>
              <w:tabs>
                <w:tab w:val="left" w:pos="988"/>
              </w:tabs>
              <w:jc w:val="both"/>
            </w:pPr>
            <w:r>
              <w:t>Plan del proyecto. Plan de iteración detallado.</w:t>
            </w:r>
          </w:p>
          <w:p w:rsidR="00DF6443" w:rsidRDefault="00DF6443" w:rsidP="00541E87">
            <w:pPr>
              <w:pStyle w:val="Prrafodelista"/>
              <w:numPr>
                <w:ilvl w:val="0"/>
                <w:numId w:val="15"/>
              </w:numPr>
              <w:tabs>
                <w:tab w:val="left" w:pos="988"/>
              </w:tabs>
              <w:jc w:val="both"/>
            </w:pPr>
            <w:r>
              <w:t>Cumplimiento de la organización.</w:t>
            </w:r>
            <w:r w:rsidR="00961F65">
              <w:t xml:space="preserve"> La arquitectura del sistema refleja las realidades de la arquitectura de la empresa.</w:t>
            </w:r>
          </w:p>
          <w:p w:rsidR="00DF6443" w:rsidRDefault="00DF6443" w:rsidP="00541E87">
            <w:pPr>
              <w:pStyle w:val="Prrafodelista"/>
              <w:tabs>
                <w:tab w:val="left" w:pos="988"/>
              </w:tabs>
              <w:ind w:firstLine="0"/>
              <w:jc w:val="both"/>
            </w:pPr>
          </w:p>
        </w:tc>
      </w:tr>
      <w:tr w:rsidR="00334C31" w:rsidTr="00334C31">
        <w:tc>
          <w:tcPr>
            <w:tcW w:w="2773" w:type="dxa"/>
            <w:vAlign w:val="center"/>
          </w:tcPr>
          <w:p w:rsidR="00334C31" w:rsidRDefault="00334C31" w:rsidP="00D04C43">
            <w:pPr>
              <w:ind w:left="0" w:firstLine="0"/>
            </w:pPr>
            <w:r>
              <w:t>Construcción</w:t>
            </w:r>
          </w:p>
        </w:tc>
        <w:tc>
          <w:tcPr>
            <w:tcW w:w="5625" w:type="dxa"/>
          </w:tcPr>
          <w:p w:rsidR="00FA7AE6" w:rsidRDefault="00FA7AE6" w:rsidP="00541E87">
            <w:pPr>
              <w:pStyle w:val="Prrafodelista"/>
              <w:ind w:firstLine="0"/>
              <w:jc w:val="both"/>
            </w:pPr>
          </w:p>
          <w:p w:rsidR="00334C31" w:rsidRDefault="00DF6443" w:rsidP="00541E87">
            <w:pPr>
              <w:pStyle w:val="Prrafodelista"/>
              <w:numPr>
                <w:ilvl w:val="0"/>
                <w:numId w:val="15"/>
              </w:numPr>
              <w:jc w:val="both"/>
            </w:pPr>
            <w:r>
              <w:t>Estabilidad del sistema. El software y la documentación son aceptables para implementar el sistema a los usuarios.</w:t>
            </w:r>
          </w:p>
          <w:p w:rsidR="00DF6443" w:rsidRDefault="00DF6443" w:rsidP="00541E87">
            <w:pPr>
              <w:pStyle w:val="Prrafodelista"/>
              <w:numPr>
                <w:ilvl w:val="0"/>
                <w:numId w:val="15"/>
              </w:numPr>
              <w:jc w:val="both"/>
            </w:pPr>
            <w:r>
              <w:t xml:space="preserve">Involucrados preparados. Los involucrados están listos para que el sistema sea implementado. </w:t>
            </w:r>
          </w:p>
          <w:p w:rsidR="00DF6443" w:rsidRDefault="00DF6443" w:rsidP="00541E87">
            <w:pPr>
              <w:pStyle w:val="Prrafodelista"/>
              <w:numPr>
                <w:ilvl w:val="0"/>
                <w:numId w:val="15"/>
              </w:numPr>
              <w:jc w:val="both"/>
            </w:pPr>
            <w:r>
              <w:t>Aceptación del riesgo. El riesgo ha sido evaluado, documentado y se han desarrollado estrategias.</w:t>
            </w:r>
          </w:p>
          <w:p w:rsidR="00DF6443" w:rsidRDefault="00DF6443" w:rsidP="00541E87">
            <w:pPr>
              <w:pStyle w:val="Prrafodelista"/>
              <w:numPr>
                <w:ilvl w:val="0"/>
                <w:numId w:val="15"/>
              </w:numPr>
              <w:jc w:val="both"/>
            </w:pPr>
            <w:r>
              <w:t>Aceptación y estimación del costo. Los gastos son aceptables y estimaciones razonables.</w:t>
            </w:r>
          </w:p>
          <w:p w:rsidR="00DF6443" w:rsidRDefault="00DF6443" w:rsidP="00541E87">
            <w:pPr>
              <w:pStyle w:val="Prrafodelista"/>
              <w:numPr>
                <w:ilvl w:val="0"/>
                <w:numId w:val="15"/>
              </w:numPr>
              <w:jc w:val="both"/>
            </w:pPr>
            <w:r>
              <w:lastRenderedPageBreak/>
              <w:t>Plan del proyecto. Plan de iteración detallado para iteraciones de la fase de Transición.</w:t>
            </w:r>
          </w:p>
          <w:p w:rsidR="00DF6443" w:rsidRDefault="00DF6443" w:rsidP="00541E87">
            <w:pPr>
              <w:pStyle w:val="Prrafodelista"/>
              <w:numPr>
                <w:ilvl w:val="0"/>
                <w:numId w:val="15"/>
              </w:numPr>
              <w:jc w:val="both"/>
            </w:pPr>
            <w:r>
              <w:t>Cumplimiento de la organización. Se cumple con los estándares apropiados para la organización.</w:t>
            </w:r>
          </w:p>
          <w:p w:rsidR="00FA7AE6" w:rsidRDefault="00FA7AE6" w:rsidP="00541E87">
            <w:pPr>
              <w:pStyle w:val="Prrafodelista"/>
              <w:ind w:firstLine="0"/>
              <w:jc w:val="both"/>
            </w:pPr>
          </w:p>
        </w:tc>
      </w:tr>
      <w:tr w:rsidR="00334C31" w:rsidTr="00334C31">
        <w:tc>
          <w:tcPr>
            <w:tcW w:w="2773" w:type="dxa"/>
            <w:vAlign w:val="center"/>
          </w:tcPr>
          <w:p w:rsidR="00334C31" w:rsidRDefault="00334C31" w:rsidP="00D04C43">
            <w:pPr>
              <w:ind w:left="0" w:firstLine="0"/>
            </w:pPr>
            <w:r>
              <w:lastRenderedPageBreak/>
              <w:t>Transición</w:t>
            </w:r>
          </w:p>
        </w:tc>
        <w:tc>
          <w:tcPr>
            <w:tcW w:w="5625" w:type="dxa"/>
          </w:tcPr>
          <w:p w:rsidR="001D2D2B" w:rsidRDefault="001D2D2B" w:rsidP="00541E87">
            <w:pPr>
              <w:pStyle w:val="Prrafodelista"/>
              <w:tabs>
                <w:tab w:val="left" w:pos="1105"/>
              </w:tabs>
              <w:ind w:firstLine="0"/>
              <w:jc w:val="both"/>
            </w:pPr>
          </w:p>
          <w:p w:rsidR="00334C31" w:rsidRDefault="001D2D2B" w:rsidP="00541E87">
            <w:pPr>
              <w:pStyle w:val="Prrafodelista"/>
              <w:numPr>
                <w:ilvl w:val="0"/>
                <w:numId w:val="15"/>
              </w:numPr>
              <w:tabs>
                <w:tab w:val="left" w:pos="1105"/>
              </w:tabs>
              <w:jc w:val="both"/>
            </w:pPr>
            <w:r>
              <w:t>Aceptación de los involucrados del negocio. Los involucrados están satisfechos con el sistema y lo aceptan.</w:t>
            </w:r>
          </w:p>
          <w:p w:rsidR="001D2D2B" w:rsidRDefault="001D2D2B" w:rsidP="00541E87">
            <w:pPr>
              <w:pStyle w:val="Prrafodelista"/>
              <w:numPr>
                <w:ilvl w:val="0"/>
                <w:numId w:val="15"/>
              </w:numPr>
              <w:tabs>
                <w:tab w:val="left" w:pos="1105"/>
              </w:tabs>
              <w:jc w:val="both"/>
            </w:pPr>
            <w:r>
              <w:t>Operaciones de aceptación. Las personas se responsabilizan de operar el sistema una vez que está en producción.</w:t>
            </w:r>
          </w:p>
          <w:p w:rsidR="001D2D2B" w:rsidRDefault="001D2D2B" w:rsidP="00541E87">
            <w:pPr>
              <w:pStyle w:val="Prrafodelista"/>
              <w:numPr>
                <w:ilvl w:val="0"/>
                <w:numId w:val="15"/>
              </w:numPr>
              <w:tabs>
                <w:tab w:val="left" w:pos="1105"/>
              </w:tabs>
              <w:jc w:val="both"/>
            </w:pPr>
            <w:r>
              <w:t>Aceptación del soporte. Las personas se responsabilizan del soporte del sistema una vez que este está en producción y encontrándose satisfechos con los procedimientos y documentación relevantes.</w:t>
            </w:r>
          </w:p>
          <w:p w:rsidR="001D2D2B" w:rsidRDefault="001D2D2B" w:rsidP="00541E87">
            <w:pPr>
              <w:pStyle w:val="Prrafodelista"/>
              <w:numPr>
                <w:ilvl w:val="0"/>
                <w:numId w:val="15"/>
              </w:numPr>
              <w:tabs>
                <w:tab w:val="left" w:pos="1105"/>
              </w:tabs>
              <w:jc w:val="both"/>
            </w:pPr>
            <w:r>
              <w:t>Aceptación del costo estimado. Los gastos actuales son aceptados.</w:t>
            </w:r>
          </w:p>
        </w:tc>
      </w:tr>
    </w:tbl>
    <w:p w:rsidR="00334C31" w:rsidRDefault="00334C31" w:rsidP="009F09CD">
      <w:pPr>
        <w:jc w:val="both"/>
      </w:pPr>
    </w:p>
    <w:p w:rsidR="00955490" w:rsidRDefault="00955490" w:rsidP="009F09CD">
      <w:pPr>
        <w:jc w:val="both"/>
      </w:pPr>
      <w:r>
        <w:t>Se observa a continuación el diagrama de GANTT del proyecto.</w:t>
      </w:r>
    </w:p>
    <w:p w:rsidR="00955490" w:rsidRDefault="00955490" w:rsidP="009F09CD">
      <w:pPr>
        <w:jc w:val="both"/>
      </w:pPr>
      <w:r>
        <w:rPr>
          <w:noProof/>
          <w:lang w:val="es-AR" w:eastAsia="es-AR"/>
        </w:rPr>
        <w:drawing>
          <wp:inline distT="0" distB="0" distL="0" distR="0">
            <wp:extent cx="5400040" cy="2389505"/>
            <wp:effectExtent l="19050" t="1905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png"/>
                    <pic:cNvPicPr/>
                  </pic:nvPicPr>
                  <pic:blipFill rotWithShape="1">
                    <a:blip r:embed="rId14">
                      <a:extLst>
                        <a:ext uri="{28A0092B-C50C-407E-A947-70E740481C1C}">
                          <a14:useLocalDpi xmlns:a14="http://schemas.microsoft.com/office/drawing/2010/main" val="0"/>
                        </a:ext>
                      </a:extLst>
                    </a:blip>
                    <a:srcRect l="-176" t="8398" r="176"/>
                    <a:stretch/>
                  </pic:blipFill>
                  <pic:spPr bwMode="auto">
                    <a:xfrm>
                      <a:off x="0" y="0"/>
                      <a:ext cx="5400040" cy="23895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B1750" w:rsidRDefault="006B1750" w:rsidP="00A4073B">
      <w:pPr>
        <w:pStyle w:val="PSI-Comentario"/>
      </w:pPr>
    </w:p>
    <w:p w:rsidR="00CD1ECF" w:rsidRDefault="00CD1ECF" w:rsidP="00A87F7E">
      <w:pPr>
        <w:pStyle w:val="PSI-Ttulo2"/>
      </w:pPr>
      <w:bookmarkStart w:id="14" w:name="_Toc16490049"/>
      <w:bookmarkStart w:id="15" w:name="_Toc492848528"/>
      <w:r w:rsidRPr="000C2E66">
        <w:rPr>
          <w:highlight w:val="yellow"/>
        </w:rPr>
        <w:t>Estructura Organizacional</w:t>
      </w:r>
      <w:bookmarkEnd w:id="14"/>
      <w:bookmarkEnd w:id="15"/>
    </w:p>
    <w:p w:rsidR="001E0619" w:rsidRDefault="001E0619" w:rsidP="001E0619">
      <w:pPr>
        <w:spacing w:after="240"/>
        <w:jc w:val="both"/>
      </w:pPr>
      <w:r>
        <w:t>Los integrantes del equipo de desarrollo son:</w:t>
      </w:r>
    </w:p>
    <w:tbl>
      <w:tblPr>
        <w:tblStyle w:val="Tablaconcuadrcula"/>
        <w:tblW w:w="0" w:type="auto"/>
        <w:jc w:val="center"/>
        <w:tblLook w:val="04A0" w:firstRow="1" w:lastRow="0" w:firstColumn="1" w:lastColumn="0" w:noHBand="0" w:noVBand="1"/>
      </w:tblPr>
      <w:tblGrid>
        <w:gridCol w:w="3153"/>
        <w:gridCol w:w="2431"/>
      </w:tblGrid>
      <w:tr w:rsidR="001E0619" w:rsidTr="006319E8">
        <w:trPr>
          <w:trHeight w:val="237"/>
          <w:jc w:val="center"/>
        </w:trPr>
        <w:tc>
          <w:tcPr>
            <w:tcW w:w="3153" w:type="dxa"/>
            <w:shd w:val="clear" w:color="auto" w:fill="F2F2F2" w:themeFill="background1" w:themeFillShade="F2"/>
            <w:vAlign w:val="center"/>
          </w:tcPr>
          <w:p w:rsidR="001E0619" w:rsidRPr="001C258C" w:rsidRDefault="001E0619" w:rsidP="006319E8">
            <w:pPr>
              <w:spacing w:after="240"/>
              <w:ind w:left="0" w:firstLine="0"/>
              <w:jc w:val="center"/>
              <w:rPr>
                <w:b/>
              </w:rPr>
            </w:pPr>
            <w:r w:rsidRPr="001C258C">
              <w:rPr>
                <w:b/>
              </w:rPr>
              <w:t>Rol</w:t>
            </w:r>
          </w:p>
        </w:tc>
        <w:tc>
          <w:tcPr>
            <w:tcW w:w="2431" w:type="dxa"/>
            <w:shd w:val="clear" w:color="auto" w:fill="F2F2F2" w:themeFill="background1" w:themeFillShade="F2"/>
            <w:vAlign w:val="center"/>
          </w:tcPr>
          <w:p w:rsidR="001E0619" w:rsidRPr="001C258C" w:rsidRDefault="001E0619" w:rsidP="006319E8">
            <w:pPr>
              <w:spacing w:after="240"/>
              <w:ind w:left="0" w:firstLine="0"/>
              <w:jc w:val="center"/>
              <w:rPr>
                <w:b/>
              </w:rPr>
            </w:pPr>
            <w:r w:rsidRPr="001C258C">
              <w:rPr>
                <w:b/>
              </w:rPr>
              <w:t>Responsable</w:t>
            </w:r>
          </w:p>
        </w:tc>
      </w:tr>
      <w:tr w:rsidR="001E0619" w:rsidTr="001E0619">
        <w:trPr>
          <w:jc w:val="center"/>
        </w:trPr>
        <w:tc>
          <w:tcPr>
            <w:tcW w:w="3153" w:type="dxa"/>
          </w:tcPr>
          <w:p w:rsidR="001E0619" w:rsidRDefault="001E0619" w:rsidP="00D04C43">
            <w:pPr>
              <w:ind w:left="0" w:firstLine="0"/>
              <w:jc w:val="both"/>
            </w:pPr>
            <w:r>
              <w:t>Administrador de configuración</w:t>
            </w:r>
          </w:p>
        </w:tc>
        <w:tc>
          <w:tcPr>
            <w:tcW w:w="2431" w:type="dxa"/>
          </w:tcPr>
          <w:p w:rsidR="001E0619" w:rsidRDefault="001E0619" w:rsidP="00D04C43">
            <w:pPr>
              <w:ind w:left="0" w:firstLine="0"/>
              <w:jc w:val="both"/>
            </w:pPr>
            <w:r>
              <w:t>Oyarzo Mariela.</w:t>
            </w:r>
          </w:p>
        </w:tc>
      </w:tr>
      <w:tr w:rsidR="001E0619" w:rsidTr="001E0619">
        <w:trPr>
          <w:jc w:val="center"/>
        </w:trPr>
        <w:tc>
          <w:tcPr>
            <w:tcW w:w="3153" w:type="dxa"/>
          </w:tcPr>
          <w:p w:rsidR="001E0619" w:rsidRDefault="001E0619" w:rsidP="00D04C43">
            <w:pPr>
              <w:ind w:left="0" w:firstLine="0"/>
              <w:jc w:val="both"/>
            </w:pPr>
            <w:r>
              <w:t>Analista</w:t>
            </w:r>
          </w:p>
        </w:tc>
        <w:tc>
          <w:tcPr>
            <w:tcW w:w="2431" w:type="dxa"/>
          </w:tcPr>
          <w:p w:rsidR="001E0619" w:rsidRDefault="001E0619" w:rsidP="00D04C43">
            <w:pPr>
              <w:ind w:left="0" w:firstLine="0"/>
              <w:jc w:val="both"/>
            </w:pPr>
            <w:r>
              <w:t>Todos.</w:t>
            </w:r>
          </w:p>
        </w:tc>
      </w:tr>
      <w:tr w:rsidR="001E0619" w:rsidTr="001E0619">
        <w:trPr>
          <w:jc w:val="center"/>
        </w:trPr>
        <w:tc>
          <w:tcPr>
            <w:tcW w:w="3153" w:type="dxa"/>
          </w:tcPr>
          <w:p w:rsidR="001E0619" w:rsidRDefault="001E0619" w:rsidP="00D04C43">
            <w:pPr>
              <w:ind w:left="0" w:firstLine="0"/>
              <w:jc w:val="both"/>
            </w:pPr>
            <w:r>
              <w:t>Arquitecto</w:t>
            </w:r>
          </w:p>
        </w:tc>
        <w:tc>
          <w:tcPr>
            <w:tcW w:w="2431" w:type="dxa"/>
          </w:tcPr>
          <w:p w:rsidR="001E0619" w:rsidRDefault="001E0619" w:rsidP="00D04C43">
            <w:pPr>
              <w:ind w:left="0" w:firstLine="0"/>
              <w:jc w:val="both"/>
            </w:pPr>
            <w:r>
              <w:t>Quiroga Sandra.</w:t>
            </w:r>
          </w:p>
        </w:tc>
      </w:tr>
      <w:tr w:rsidR="001E0619" w:rsidTr="001E0619">
        <w:trPr>
          <w:jc w:val="center"/>
        </w:trPr>
        <w:tc>
          <w:tcPr>
            <w:tcW w:w="3153" w:type="dxa"/>
          </w:tcPr>
          <w:p w:rsidR="001E0619" w:rsidRDefault="001E0619" w:rsidP="00D04C43">
            <w:pPr>
              <w:ind w:left="0" w:firstLine="0"/>
              <w:jc w:val="both"/>
            </w:pPr>
            <w:r>
              <w:t>Diseñador</w:t>
            </w:r>
          </w:p>
        </w:tc>
        <w:tc>
          <w:tcPr>
            <w:tcW w:w="2431" w:type="dxa"/>
          </w:tcPr>
          <w:p w:rsidR="001E0619" w:rsidRDefault="001E0619" w:rsidP="00D04C43">
            <w:pPr>
              <w:ind w:left="0" w:firstLine="0"/>
              <w:jc w:val="both"/>
            </w:pPr>
            <w:r>
              <w:t>Oyarzo Mariela.</w:t>
            </w:r>
          </w:p>
        </w:tc>
      </w:tr>
      <w:tr w:rsidR="001E0619" w:rsidTr="001E0619">
        <w:trPr>
          <w:jc w:val="center"/>
        </w:trPr>
        <w:tc>
          <w:tcPr>
            <w:tcW w:w="3153" w:type="dxa"/>
          </w:tcPr>
          <w:p w:rsidR="001E0619" w:rsidRDefault="001E0619" w:rsidP="00D04C43">
            <w:pPr>
              <w:ind w:left="0" w:firstLine="0"/>
              <w:jc w:val="both"/>
            </w:pPr>
            <w:r>
              <w:lastRenderedPageBreak/>
              <w:t>Documentador</w:t>
            </w:r>
          </w:p>
        </w:tc>
        <w:tc>
          <w:tcPr>
            <w:tcW w:w="2431" w:type="dxa"/>
          </w:tcPr>
          <w:p w:rsidR="001E0619" w:rsidRDefault="001E0619" w:rsidP="00D04C43">
            <w:pPr>
              <w:ind w:left="0" w:firstLine="0"/>
              <w:jc w:val="both"/>
            </w:pPr>
            <w:r>
              <w:t>Quiroga Sandra.</w:t>
            </w:r>
          </w:p>
        </w:tc>
      </w:tr>
      <w:tr w:rsidR="001E0619" w:rsidTr="001E0619">
        <w:trPr>
          <w:jc w:val="center"/>
        </w:trPr>
        <w:tc>
          <w:tcPr>
            <w:tcW w:w="3153" w:type="dxa"/>
          </w:tcPr>
          <w:p w:rsidR="001E0619" w:rsidRDefault="001E0619" w:rsidP="00D04C43">
            <w:pPr>
              <w:ind w:left="0" w:firstLine="0"/>
              <w:jc w:val="both"/>
            </w:pPr>
            <w:r>
              <w:t>Gerente de calidad</w:t>
            </w:r>
          </w:p>
        </w:tc>
        <w:tc>
          <w:tcPr>
            <w:tcW w:w="2431" w:type="dxa"/>
          </w:tcPr>
          <w:p w:rsidR="001E0619" w:rsidRDefault="001E0619" w:rsidP="00D04C43">
            <w:pPr>
              <w:ind w:left="0" w:firstLine="0"/>
              <w:jc w:val="both"/>
            </w:pPr>
            <w:r>
              <w:t>Márquez Emanuel.</w:t>
            </w:r>
          </w:p>
        </w:tc>
      </w:tr>
      <w:tr w:rsidR="001E0619" w:rsidTr="001E0619">
        <w:trPr>
          <w:jc w:val="center"/>
        </w:trPr>
        <w:tc>
          <w:tcPr>
            <w:tcW w:w="3153" w:type="dxa"/>
          </w:tcPr>
          <w:p w:rsidR="001E0619" w:rsidRDefault="001E0619" w:rsidP="00D04C43">
            <w:pPr>
              <w:ind w:left="0" w:firstLine="0"/>
              <w:jc w:val="both"/>
            </w:pPr>
            <w:r>
              <w:t>Ingeniero de pruebas</w:t>
            </w:r>
          </w:p>
        </w:tc>
        <w:tc>
          <w:tcPr>
            <w:tcW w:w="2431" w:type="dxa"/>
          </w:tcPr>
          <w:p w:rsidR="001E0619" w:rsidRDefault="001E0619" w:rsidP="00D04C43">
            <w:pPr>
              <w:ind w:left="0" w:firstLine="0"/>
              <w:jc w:val="both"/>
            </w:pPr>
            <w:r>
              <w:t>Todos.</w:t>
            </w:r>
          </w:p>
        </w:tc>
      </w:tr>
      <w:tr w:rsidR="001E0619" w:rsidTr="001E0619">
        <w:trPr>
          <w:jc w:val="center"/>
        </w:trPr>
        <w:tc>
          <w:tcPr>
            <w:tcW w:w="3153" w:type="dxa"/>
          </w:tcPr>
          <w:p w:rsidR="001E0619" w:rsidRDefault="001E0619" w:rsidP="00D04C43">
            <w:pPr>
              <w:ind w:left="0" w:firstLine="0"/>
              <w:jc w:val="both"/>
            </w:pPr>
            <w:r>
              <w:t>Líder del proyecto</w:t>
            </w:r>
          </w:p>
        </w:tc>
        <w:tc>
          <w:tcPr>
            <w:tcW w:w="2431" w:type="dxa"/>
          </w:tcPr>
          <w:p w:rsidR="001E0619" w:rsidRDefault="001E0619" w:rsidP="00D04C43">
            <w:pPr>
              <w:ind w:left="0" w:firstLine="0"/>
              <w:jc w:val="both"/>
            </w:pPr>
            <w:r>
              <w:t>Márquez Emanuel.</w:t>
            </w:r>
          </w:p>
        </w:tc>
      </w:tr>
      <w:tr w:rsidR="001E0619" w:rsidTr="001E0619">
        <w:trPr>
          <w:jc w:val="center"/>
        </w:trPr>
        <w:tc>
          <w:tcPr>
            <w:tcW w:w="3153" w:type="dxa"/>
          </w:tcPr>
          <w:p w:rsidR="001E0619" w:rsidRDefault="001E0619" w:rsidP="00D04C43">
            <w:pPr>
              <w:ind w:left="0" w:firstLine="0"/>
              <w:jc w:val="both"/>
            </w:pPr>
            <w:r>
              <w:t>Programador</w:t>
            </w:r>
          </w:p>
        </w:tc>
        <w:tc>
          <w:tcPr>
            <w:tcW w:w="2431" w:type="dxa"/>
          </w:tcPr>
          <w:p w:rsidR="001E0619" w:rsidRDefault="001E0619" w:rsidP="00D04C43">
            <w:pPr>
              <w:ind w:left="0" w:firstLine="0"/>
              <w:jc w:val="both"/>
            </w:pPr>
            <w:r>
              <w:t>Todos.</w:t>
            </w:r>
          </w:p>
        </w:tc>
      </w:tr>
      <w:tr w:rsidR="001E0619" w:rsidTr="001E0619">
        <w:trPr>
          <w:jc w:val="center"/>
        </w:trPr>
        <w:tc>
          <w:tcPr>
            <w:tcW w:w="3153" w:type="dxa"/>
          </w:tcPr>
          <w:p w:rsidR="001E0619" w:rsidRDefault="001E0619" w:rsidP="00D04C43">
            <w:pPr>
              <w:ind w:left="0" w:firstLine="0"/>
              <w:jc w:val="both"/>
            </w:pPr>
            <w:r>
              <w:t>Rol general</w:t>
            </w:r>
          </w:p>
        </w:tc>
        <w:tc>
          <w:tcPr>
            <w:tcW w:w="2431" w:type="dxa"/>
          </w:tcPr>
          <w:p w:rsidR="001E0619" w:rsidRDefault="001E0619" w:rsidP="00D04C43">
            <w:pPr>
              <w:ind w:left="0" w:firstLine="0"/>
              <w:jc w:val="both"/>
            </w:pPr>
            <w:r>
              <w:t>Todos.</w:t>
            </w:r>
          </w:p>
        </w:tc>
      </w:tr>
    </w:tbl>
    <w:p w:rsidR="001E0619" w:rsidRDefault="00FD5093" w:rsidP="000E79AB">
      <w:pPr>
        <w:jc w:val="both"/>
      </w:pPr>
      <w:r>
        <w:t>Se observa abajo un diagrama general de la comunicación:</w:t>
      </w:r>
    </w:p>
    <w:p w:rsidR="00FD5093" w:rsidRDefault="00FD5093" w:rsidP="000E79AB">
      <w:pPr>
        <w:jc w:val="both"/>
      </w:pPr>
      <w:r>
        <w:rPr>
          <w:noProof/>
          <w:lang w:val="es-AR" w:eastAsia="es-AR"/>
        </w:rPr>
        <w:drawing>
          <wp:inline distT="0" distB="0" distL="0" distR="0" wp14:anchorId="15D2977D" wp14:editId="7C72A146">
            <wp:extent cx="5348286" cy="3024910"/>
            <wp:effectExtent l="19050" t="19050" r="508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006" t="20320" r="10590" b="14889"/>
                    <a:stretch/>
                  </pic:blipFill>
                  <pic:spPr bwMode="auto">
                    <a:xfrm>
                      <a:off x="0" y="0"/>
                      <a:ext cx="5381576" cy="30437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568F8" w:rsidRDefault="001568F8" w:rsidP="00CD1ECF">
      <w:pPr>
        <w:pStyle w:val="MNormal"/>
        <w:rPr>
          <w:noProof/>
        </w:rPr>
      </w:pPr>
    </w:p>
    <w:p w:rsidR="00CD1ECF" w:rsidRDefault="00CD1ECF" w:rsidP="00CD1ECF">
      <w:pPr>
        <w:pStyle w:val="MNormal"/>
      </w:pPr>
    </w:p>
    <w:p w:rsidR="00CD1ECF" w:rsidRDefault="00CD1ECF" w:rsidP="00A87F7E">
      <w:pPr>
        <w:pStyle w:val="PSI-Ttulo2"/>
      </w:pPr>
      <w:bookmarkStart w:id="16" w:name="_Toc16490050"/>
      <w:bookmarkStart w:id="17" w:name="_Toc492848529"/>
      <w:r>
        <w:t>Interfaces e Interacciones</w:t>
      </w:r>
      <w:bookmarkEnd w:id="16"/>
      <w:bookmarkEnd w:id="17"/>
    </w:p>
    <w:p w:rsidR="00CD1ECF" w:rsidRDefault="009D136F" w:rsidP="000E79AB">
      <w:pPr>
        <w:jc w:val="both"/>
      </w:pPr>
      <w:r>
        <w:t>No se han definido aún.</w:t>
      </w:r>
    </w:p>
    <w:p w:rsidR="00CD1ECF" w:rsidRDefault="00CD1ECF" w:rsidP="00CD1ECF">
      <w:pPr>
        <w:pStyle w:val="MNormal"/>
        <w:ind w:left="708"/>
      </w:pPr>
    </w:p>
    <w:p w:rsidR="00CD1ECF" w:rsidRDefault="00CD1ECF" w:rsidP="000C2E66">
      <w:pPr>
        <w:pStyle w:val="PSI-Ttulo2"/>
        <w:ind w:left="0" w:firstLine="0"/>
      </w:pPr>
      <w:bookmarkStart w:id="18" w:name="_Toc16490051"/>
      <w:bookmarkStart w:id="19" w:name="_Toc492848530"/>
      <w:r>
        <w:t>Responsables</w:t>
      </w:r>
      <w:bookmarkEnd w:id="18"/>
      <w:bookmarkEnd w:id="19"/>
    </w:p>
    <w:p w:rsidR="00CD1ECF" w:rsidRDefault="00CD1ECF" w:rsidP="000E79AB">
      <w:pPr>
        <w:jc w:val="both"/>
      </w:pPr>
      <w:r>
        <w:t>Se identifican las actividades más relevantes en el proyecto, los responsables de dichas actividades y los involucrados.</w:t>
      </w:r>
    </w:p>
    <w:p w:rsidR="00CD1ECF" w:rsidRDefault="00CD1ECF" w:rsidP="00CD1ECF">
      <w:pPr>
        <w:pStyle w:val="MNormal"/>
        <w:ind w:left="708"/>
      </w:pPr>
    </w:p>
    <w:tbl>
      <w:tblPr>
        <w:tblW w:w="836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4"/>
        <w:gridCol w:w="3476"/>
        <w:gridCol w:w="2693"/>
      </w:tblGrid>
      <w:tr w:rsidR="006319E8" w:rsidTr="006319E8">
        <w:trPr>
          <w:trHeight w:val="314"/>
        </w:trPr>
        <w:tc>
          <w:tcPr>
            <w:tcW w:w="2194" w:type="dxa"/>
            <w:shd w:val="pct5" w:color="auto" w:fill="auto"/>
          </w:tcPr>
          <w:p w:rsidR="006319E8" w:rsidRDefault="006319E8" w:rsidP="00E067B1">
            <w:pPr>
              <w:jc w:val="center"/>
            </w:pPr>
            <w:r>
              <w:t>Identificación</w:t>
            </w:r>
          </w:p>
        </w:tc>
        <w:tc>
          <w:tcPr>
            <w:tcW w:w="3476" w:type="dxa"/>
            <w:shd w:val="pct5" w:color="auto" w:fill="auto"/>
          </w:tcPr>
          <w:p w:rsidR="006319E8" w:rsidRDefault="006319E8" w:rsidP="00E067B1">
            <w:pPr>
              <w:jc w:val="center"/>
            </w:pPr>
            <w:r>
              <w:t>Descripción</w:t>
            </w:r>
          </w:p>
        </w:tc>
        <w:tc>
          <w:tcPr>
            <w:tcW w:w="2693" w:type="dxa"/>
            <w:shd w:val="pct5" w:color="auto" w:fill="auto"/>
            <w:vAlign w:val="center"/>
          </w:tcPr>
          <w:p w:rsidR="006319E8" w:rsidRDefault="006319E8" w:rsidP="00E067B1">
            <w:pPr>
              <w:jc w:val="center"/>
            </w:pPr>
            <w:r>
              <w:t>Responsable</w:t>
            </w:r>
          </w:p>
        </w:tc>
      </w:tr>
      <w:tr w:rsidR="006319E8" w:rsidTr="006319E8">
        <w:trPr>
          <w:trHeight w:val="314"/>
        </w:trPr>
        <w:tc>
          <w:tcPr>
            <w:tcW w:w="2194" w:type="dxa"/>
            <w:vAlign w:val="center"/>
          </w:tcPr>
          <w:p w:rsidR="006319E8" w:rsidRDefault="006319E8" w:rsidP="006319E8">
            <w:pPr>
              <w:jc w:val="both"/>
            </w:pPr>
            <w:r>
              <w:t>Modelado del negocio</w:t>
            </w:r>
          </w:p>
        </w:tc>
        <w:tc>
          <w:tcPr>
            <w:tcW w:w="3476" w:type="dxa"/>
          </w:tcPr>
          <w:p w:rsidR="006319E8" w:rsidRDefault="006319E8" w:rsidP="000E79AB">
            <w:pPr>
              <w:jc w:val="both"/>
            </w:pPr>
            <w:r>
              <w:t>Se analiza el funcionamiento de la organización para conocer los procesos de negocio.</w:t>
            </w:r>
          </w:p>
        </w:tc>
        <w:tc>
          <w:tcPr>
            <w:tcW w:w="2693" w:type="dxa"/>
            <w:vAlign w:val="center"/>
          </w:tcPr>
          <w:p w:rsidR="006319E8" w:rsidRDefault="006319E8" w:rsidP="000E79AB">
            <w:pPr>
              <w:jc w:val="both"/>
            </w:pPr>
            <w:r>
              <w:t>Analista y Arquitecto.</w:t>
            </w:r>
          </w:p>
        </w:tc>
      </w:tr>
      <w:tr w:rsidR="006319E8" w:rsidTr="006319E8">
        <w:trPr>
          <w:trHeight w:val="314"/>
        </w:trPr>
        <w:tc>
          <w:tcPr>
            <w:tcW w:w="2194" w:type="dxa"/>
            <w:vAlign w:val="center"/>
          </w:tcPr>
          <w:p w:rsidR="006319E8" w:rsidRDefault="006319E8" w:rsidP="006319E8">
            <w:pPr>
              <w:jc w:val="both"/>
            </w:pPr>
            <w:r>
              <w:t>Captura de requerimientos</w:t>
            </w:r>
          </w:p>
        </w:tc>
        <w:tc>
          <w:tcPr>
            <w:tcW w:w="3476" w:type="dxa"/>
          </w:tcPr>
          <w:p w:rsidR="006319E8" w:rsidRDefault="006319E8" w:rsidP="000E79AB">
            <w:pPr>
              <w:jc w:val="both"/>
            </w:pPr>
            <w:r>
              <w:t xml:space="preserve">Se realiza la captura de los requisitos, de modo que los usuarios finales tienen que comprender y aceptar los </w:t>
            </w:r>
            <w:r>
              <w:lastRenderedPageBreak/>
              <w:t>requerimientos que se especifiquen.</w:t>
            </w:r>
          </w:p>
        </w:tc>
        <w:tc>
          <w:tcPr>
            <w:tcW w:w="2693" w:type="dxa"/>
          </w:tcPr>
          <w:p w:rsidR="006319E8" w:rsidRDefault="006319E8" w:rsidP="000E79AB">
            <w:pPr>
              <w:jc w:val="both"/>
            </w:pPr>
            <w:r>
              <w:lastRenderedPageBreak/>
              <w:t>Analista, arquitecto, diseñador, documentador y líder del proyecto.</w:t>
            </w:r>
          </w:p>
        </w:tc>
      </w:tr>
      <w:tr w:rsidR="006319E8" w:rsidTr="006319E8">
        <w:trPr>
          <w:trHeight w:val="314"/>
        </w:trPr>
        <w:tc>
          <w:tcPr>
            <w:tcW w:w="2194" w:type="dxa"/>
            <w:vAlign w:val="center"/>
          </w:tcPr>
          <w:p w:rsidR="006319E8" w:rsidRDefault="006319E8" w:rsidP="006319E8">
            <w:pPr>
              <w:jc w:val="both"/>
            </w:pPr>
            <w:r>
              <w:lastRenderedPageBreak/>
              <w:t>Análisis y diseño</w:t>
            </w:r>
          </w:p>
        </w:tc>
        <w:tc>
          <w:tcPr>
            <w:tcW w:w="3476" w:type="dxa"/>
          </w:tcPr>
          <w:p w:rsidR="006319E8" w:rsidRDefault="006319E8" w:rsidP="000E79AB">
            <w:pPr>
              <w:jc w:val="both"/>
            </w:pPr>
            <w:r>
              <w:t>Se especifican y describen los requerimientos en la manera que van a implementarse.</w:t>
            </w:r>
          </w:p>
        </w:tc>
        <w:tc>
          <w:tcPr>
            <w:tcW w:w="2693" w:type="dxa"/>
          </w:tcPr>
          <w:p w:rsidR="006319E8" w:rsidRDefault="006319E8" w:rsidP="000E79AB">
            <w:pPr>
              <w:jc w:val="both"/>
            </w:pPr>
            <w:r>
              <w:t>Analista, arquitecto, diseñador, líder de proyecto y programador.</w:t>
            </w:r>
          </w:p>
        </w:tc>
      </w:tr>
      <w:tr w:rsidR="006319E8" w:rsidTr="006319E8">
        <w:trPr>
          <w:trHeight w:val="314"/>
        </w:trPr>
        <w:tc>
          <w:tcPr>
            <w:tcW w:w="2194" w:type="dxa"/>
            <w:vAlign w:val="center"/>
          </w:tcPr>
          <w:p w:rsidR="006319E8" w:rsidRDefault="006319E8" w:rsidP="006319E8">
            <w:pPr>
              <w:jc w:val="both"/>
            </w:pPr>
            <w:r>
              <w:t>Implementación</w:t>
            </w:r>
          </w:p>
        </w:tc>
        <w:tc>
          <w:tcPr>
            <w:tcW w:w="3476" w:type="dxa"/>
          </w:tcPr>
          <w:p w:rsidR="006319E8" w:rsidRDefault="006319E8" w:rsidP="000E79AB">
            <w:pPr>
              <w:jc w:val="both"/>
            </w:pPr>
            <w:r>
              <w:t>Realizar la implementación de clases y objetos en ficheros fuente, binarios, ejecutables y demás.</w:t>
            </w:r>
          </w:p>
        </w:tc>
        <w:tc>
          <w:tcPr>
            <w:tcW w:w="2693" w:type="dxa"/>
          </w:tcPr>
          <w:p w:rsidR="006319E8" w:rsidRDefault="006319E8" w:rsidP="000E79AB">
            <w:pPr>
              <w:jc w:val="both"/>
            </w:pPr>
            <w:r>
              <w:t>Arquitecto y programador.</w:t>
            </w:r>
          </w:p>
        </w:tc>
      </w:tr>
      <w:tr w:rsidR="006319E8" w:rsidTr="006319E8">
        <w:trPr>
          <w:trHeight w:val="314"/>
        </w:trPr>
        <w:tc>
          <w:tcPr>
            <w:tcW w:w="2194" w:type="dxa"/>
            <w:vAlign w:val="center"/>
          </w:tcPr>
          <w:p w:rsidR="006319E8" w:rsidRDefault="006319E8" w:rsidP="006319E8">
            <w:pPr>
              <w:jc w:val="both"/>
            </w:pPr>
            <w:r>
              <w:t>Gestión de configuración</w:t>
            </w:r>
          </w:p>
        </w:tc>
        <w:tc>
          <w:tcPr>
            <w:tcW w:w="3476" w:type="dxa"/>
          </w:tcPr>
          <w:p w:rsidR="006319E8" w:rsidRDefault="006319E8" w:rsidP="000E79AB">
            <w:pPr>
              <w:jc w:val="both"/>
            </w:pPr>
            <w:r>
              <w:t>Administrar el acceso a los entregables o productos del proyecto. Incluye controlar y administrar los cambios que ocurran.</w:t>
            </w:r>
          </w:p>
        </w:tc>
        <w:tc>
          <w:tcPr>
            <w:tcW w:w="2693" w:type="dxa"/>
          </w:tcPr>
          <w:p w:rsidR="006319E8" w:rsidRDefault="006319E8" w:rsidP="000E79AB">
            <w:pPr>
              <w:jc w:val="both"/>
            </w:pPr>
            <w:r>
              <w:t>Administrador de la configuración y gerente de la calidad.</w:t>
            </w:r>
          </w:p>
        </w:tc>
      </w:tr>
      <w:tr w:rsidR="006319E8" w:rsidTr="006319E8">
        <w:trPr>
          <w:trHeight w:val="314"/>
        </w:trPr>
        <w:tc>
          <w:tcPr>
            <w:tcW w:w="2194" w:type="dxa"/>
            <w:vAlign w:val="center"/>
          </w:tcPr>
          <w:p w:rsidR="006319E8" w:rsidRDefault="006319E8" w:rsidP="006319E8">
            <w:pPr>
              <w:jc w:val="both"/>
            </w:pPr>
            <w:r>
              <w:t>Gestión del proyecto</w:t>
            </w:r>
          </w:p>
        </w:tc>
        <w:tc>
          <w:tcPr>
            <w:tcW w:w="3476" w:type="dxa"/>
          </w:tcPr>
          <w:p w:rsidR="006319E8" w:rsidRDefault="006319E8" w:rsidP="000E79AB">
            <w:pPr>
              <w:jc w:val="both"/>
            </w:pPr>
            <w:r>
              <w:t>Se vigila el cumplimiento de los objetivos, gestión de riesgos y restricciones para desarrollar un producto de software.</w:t>
            </w:r>
          </w:p>
        </w:tc>
        <w:tc>
          <w:tcPr>
            <w:tcW w:w="2693" w:type="dxa"/>
          </w:tcPr>
          <w:p w:rsidR="006319E8" w:rsidRDefault="006319E8" w:rsidP="000E79AB">
            <w:pPr>
              <w:jc w:val="both"/>
            </w:pPr>
            <w:r>
              <w:t>Analista, arquitecto, cliente, gerente de calidad, ingeniero de pruebas, líder del proyecto y rol general.</w:t>
            </w:r>
          </w:p>
        </w:tc>
      </w:tr>
      <w:tr w:rsidR="006319E8" w:rsidTr="006319E8">
        <w:trPr>
          <w:trHeight w:val="314"/>
        </w:trPr>
        <w:tc>
          <w:tcPr>
            <w:tcW w:w="2194" w:type="dxa"/>
            <w:vAlign w:val="center"/>
          </w:tcPr>
          <w:p w:rsidR="006319E8" w:rsidRDefault="006319E8" w:rsidP="006319E8">
            <w:pPr>
              <w:jc w:val="both"/>
            </w:pPr>
            <w:r>
              <w:t>Gestión de calidad</w:t>
            </w:r>
          </w:p>
        </w:tc>
        <w:tc>
          <w:tcPr>
            <w:tcW w:w="3476" w:type="dxa"/>
          </w:tcPr>
          <w:p w:rsidR="006319E8" w:rsidRDefault="006319E8" w:rsidP="000E79AB">
            <w:pPr>
              <w:jc w:val="both"/>
            </w:pPr>
            <w:r>
              <w:t>Se establecen las características de calidad para el desarrollo del proyecto.</w:t>
            </w:r>
          </w:p>
        </w:tc>
        <w:tc>
          <w:tcPr>
            <w:tcW w:w="2693" w:type="dxa"/>
          </w:tcPr>
          <w:p w:rsidR="006319E8" w:rsidRDefault="006319E8" w:rsidP="000E79AB">
            <w:pPr>
              <w:jc w:val="both"/>
            </w:pPr>
            <w:r>
              <w:t>Documentador, gerente de calidad, líder del proyecto y rol general.</w:t>
            </w:r>
          </w:p>
        </w:tc>
      </w:tr>
      <w:tr w:rsidR="006319E8" w:rsidTr="006319E8">
        <w:trPr>
          <w:trHeight w:val="314"/>
        </w:trPr>
        <w:tc>
          <w:tcPr>
            <w:tcW w:w="2194" w:type="dxa"/>
            <w:vAlign w:val="center"/>
          </w:tcPr>
          <w:p w:rsidR="006319E8" w:rsidRDefault="006319E8" w:rsidP="006319E8">
            <w:pPr>
              <w:jc w:val="both"/>
            </w:pPr>
            <w:r>
              <w:t>Gestión del ambiente</w:t>
            </w:r>
          </w:p>
        </w:tc>
        <w:tc>
          <w:tcPr>
            <w:tcW w:w="3476" w:type="dxa"/>
          </w:tcPr>
          <w:p w:rsidR="006319E8" w:rsidRDefault="006319E8" w:rsidP="000E79AB">
            <w:pPr>
              <w:jc w:val="both"/>
            </w:pPr>
            <w:r>
              <w:t>Dar soporte al proyecto con las adecuadas herramientas, procesos y métodos.</w:t>
            </w:r>
          </w:p>
        </w:tc>
        <w:tc>
          <w:tcPr>
            <w:tcW w:w="2693" w:type="dxa"/>
          </w:tcPr>
          <w:p w:rsidR="006319E8" w:rsidRDefault="006319E8" w:rsidP="000E79AB">
            <w:pPr>
              <w:jc w:val="both"/>
            </w:pPr>
            <w:r>
              <w:t>Documentador, gerente de calidad, líder del proyecto y rol general.</w:t>
            </w:r>
          </w:p>
        </w:tc>
      </w:tr>
    </w:tbl>
    <w:p w:rsidR="00CD1ECF" w:rsidRDefault="00CD1ECF" w:rsidP="00CD1ECF">
      <w:pPr>
        <w:pStyle w:val="MNormal"/>
        <w:ind w:left="708"/>
      </w:pPr>
    </w:p>
    <w:p w:rsidR="00CD1ECF" w:rsidRDefault="00CD1ECF" w:rsidP="009D05D2">
      <w:pPr>
        <w:pStyle w:val="PSI-Ttulo1"/>
      </w:pPr>
      <w:bookmarkStart w:id="20" w:name="_Toc16490052"/>
      <w:bookmarkStart w:id="21" w:name="_Toc492848531"/>
      <w:r>
        <w:t>Proceso de Gestión</w:t>
      </w:r>
      <w:bookmarkEnd w:id="20"/>
      <w:bookmarkEnd w:id="21"/>
    </w:p>
    <w:p w:rsidR="00CD1ECF" w:rsidRDefault="00CD1ECF" w:rsidP="00EE1B6B">
      <w:pPr>
        <w:pStyle w:val="PSI-Ttulo2"/>
        <w:ind w:left="0" w:firstLine="0"/>
      </w:pPr>
      <w:bookmarkStart w:id="22" w:name="_Toc16490053"/>
      <w:bookmarkStart w:id="23" w:name="_Toc492848532"/>
      <w:r>
        <w:t>Objetivos y Prioridades de Gestión</w:t>
      </w:r>
      <w:bookmarkEnd w:id="22"/>
      <w:bookmarkEnd w:id="23"/>
    </w:p>
    <w:p w:rsidR="00F20A53" w:rsidRDefault="00F20A53" w:rsidP="000E79AB">
      <w:pPr>
        <w:jc w:val="both"/>
      </w:pPr>
      <w:r w:rsidRPr="000C2E66">
        <w:rPr>
          <w:highlight w:val="yellow"/>
        </w:rPr>
        <w:t>El calendario del proyecto tendrá un seguimiento y evaluación semanal como mínimo</w:t>
      </w:r>
      <w:r>
        <w:t>. Este seguimiento debe ser realizado por el líder del proyecto en conjunto con los integrantes del grupo de desarrollo.</w:t>
      </w:r>
    </w:p>
    <w:p w:rsidR="00F20A53" w:rsidRDefault="00F20A53" w:rsidP="000E79AB">
      <w:pPr>
        <w:jc w:val="both"/>
      </w:pPr>
      <w:r w:rsidRPr="000C2E66">
        <w:rPr>
          <w:highlight w:val="yellow"/>
        </w:rPr>
        <w:t>El objetivo principal es la detección temprana de desvíos en el plan y retrasos</w:t>
      </w:r>
      <w:r>
        <w:t>. Los retrasos en las planificaciones de cada iteración deberán evaluarse para definir el cierre o no de una iteración y/o fase.</w:t>
      </w:r>
    </w:p>
    <w:p w:rsidR="00CD1ECF" w:rsidRDefault="00CD1ECF" w:rsidP="00EE1B6B">
      <w:pPr>
        <w:pStyle w:val="PSI-Ttulo2"/>
        <w:ind w:left="0" w:firstLine="0"/>
      </w:pPr>
      <w:bookmarkStart w:id="24" w:name="_Toc16490054"/>
      <w:bookmarkStart w:id="25" w:name="_Toc492848533"/>
      <w:r>
        <w:t>Condiciones asumidas, dependencias y restricciones</w:t>
      </w:r>
      <w:bookmarkEnd w:id="24"/>
      <w:bookmarkEnd w:id="25"/>
    </w:p>
    <w:p w:rsidR="00F6749F" w:rsidRDefault="00F6749F" w:rsidP="000E79AB">
      <w:pPr>
        <w:jc w:val="both"/>
      </w:pPr>
      <w:r>
        <w:t>No se han detectado restricciones para el proyecto.</w:t>
      </w:r>
    </w:p>
    <w:p w:rsidR="00CD1ECF" w:rsidRDefault="00CD1ECF" w:rsidP="00B9684D">
      <w:pPr>
        <w:pStyle w:val="PSI-Ttulo2"/>
        <w:ind w:left="0" w:firstLine="0"/>
      </w:pPr>
      <w:bookmarkStart w:id="26" w:name="_Toc16490055"/>
      <w:bookmarkStart w:id="27" w:name="_Toc492848534"/>
      <w:r>
        <w:lastRenderedPageBreak/>
        <w:t>Gestión de Riesgos</w:t>
      </w:r>
      <w:bookmarkEnd w:id="26"/>
      <w:bookmarkEnd w:id="27"/>
    </w:p>
    <w:p w:rsidR="00F6749F" w:rsidRDefault="00F6749F" w:rsidP="000E79AB">
      <w:pPr>
        <w:jc w:val="both"/>
      </w:pPr>
      <w:r>
        <w:t>La gestión de riesgos se encuent</w:t>
      </w:r>
      <w:r w:rsidR="005F1828">
        <w:t xml:space="preserve">ra detallada en el documento Plan de Gestión de </w:t>
      </w:r>
      <w:r>
        <w:t>Riesgos.</w:t>
      </w:r>
      <w:r w:rsidR="005F1828">
        <w:t xml:space="preserve"> En dicho documento se encuentra detallada la gestión, seguimiento y control de riesgos.</w:t>
      </w:r>
    </w:p>
    <w:p w:rsidR="00CD1ECF" w:rsidRDefault="00CD1ECF" w:rsidP="00B9684D">
      <w:pPr>
        <w:pStyle w:val="PSI-Ttulo2"/>
        <w:ind w:left="0" w:firstLine="0"/>
      </w:pPr>
      <w:bookmarkStart w:id="28" w:name="_Toc16490056"/>
      <w:bookmarkStart w:id="29" w:name="_Toc492848535"/>
      <w:r>
        <w:t>Mecanismos de control y ajuste</w:t>
      </w:r>
      <w:bookmarkEnd w:id="28"/>
      <w:bookmarkEnd w:id="29"/>
    </w:p>
    <w:p w:rsidR="002A6499" w:rsidRDefault="002A6499" w:rsidP="002A6499">
      <w:pPr>
        <w:jc w:val="both"/>
      </w:pPr>
      <w: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2A6499" w:rsidRDefault="002A6499" w:rsidP="002A6499">
      <w:pPr>
        <w:jc w:val="both"/>
      </w:pPr>
      <w:r>
        <w:t>Las actividades que se realizarán son:</w:t>
      </w:r>
    </w:p>
    <w:p w:rsidR="002A6499" w:rsidRDefault="002A6499" w:rsidP="002A6499">
      <w:pPr>
        <w:numPr>
          <w:ilvl w:val="0"/>
          <w:numId w:val="16"/>
        </w:numPr>
        <w:jc w:val="both"/>
      </w:pPr>
      <w:r>
        <w:t>Revisar cada producto.</w:t>
      </w:r>
    </w:p>
    <w:p w:rsidR="002A6499" w:rsidRDefault="002A6499" w:rsidP="002A6499">
      <w:pPr>
        <w:numPr>
          <w:ilvl w:val="0"/>
          <w:numId w:val="16"/>
        </w:numPr>
        <w:jc w:val="both"/>
      </w:pPr>
      <w:r>
        <w:t>Realizar Revisión Técnica Formal (RTF).</w:t>
      </w:r>
    </w:p>
    <w:p w:rsidR="002A6499" w:rsidRDefault="002A6499" w:rsidP="006D72C8">
      <w:pPr>
        <w:jc w:val="both"/>
      </w:pPr>
      <w:r>
        <w:t>Esto se encuentra detallado en el Plan de SQA.</w:t>
      </w:r>
    </w:p>
    <w:p w:rsidR="00CD1ECF" w:rsidRDefault="00CD1ECF" w:rsidP="000C2E66">
      <w:pPr>
        <w:pStyle w:val="PSI-Ttulo3"/>
        <w:ind w:left="0" w:firstLine="0"/>
      </w:pPr>
      <w:bookmarkStart w:id="30" w:name="_Toc16490057"/>
      <w:bookmarkStart w:id="31" w:name="_Toc492848536"/>
      <w:r>
        <w:t>Mecanismos para la Gestión de calidad</w:t>
      </w:r>
      <w:bookmarkEnd w:id="30"/>
      <w:bookmarkEnd w:id="31"/>
    </w:p>
    <w:p w:rsidR="002A6499" w:rsidRDefault="002A6499" w:rsidP="000E79AB">
      <w:pPr>
        <w:jc w:val="both"/>
      </w:pPr>
      <w:r>
        <w:t>Los mecanismos de control de las actividades de gestión de calidad junto con la documentación mínima requerida, los estándares a ser aplicados y las métricas utilizadas a lo largo del proyecto se detallan en el Plan de SQA.</w:t>
      </w:r>
    </w:p>
    <w:p w:rsidR="00CD1ECF" w:rsidRDefault="00CD1ECF" w:rsidP="000C2E66">
      <w:pPr>
        <w:pStyle w:val="PSI-Ttulo3"/>
        <w:ind w:left="0" w:firstLine="0"/>
      </w:pPr>
      <w:bookmarkStart w:id="32" w:name="_Toc16490058"/>
      <w:bookmarkStart w:id="33" w:name="_Toc492848537"/>
      <w:r>
        <w:t>Mecanismos para la Gestión de configuración y Control de Cambios</w:t>
      </w:r>
      <w:bookmarkEnd w:id="32"/>
      <w:bookmarkEnd w:id="33"/>
    </w:p>
    <w:p w:rsidR="00CD1ECF" w:rsidRDefault="006D72C8" w:rsidP="000E79AB">
      <w:pPr>
        <w:jc w:val="both"/>
      </w:pPr>
      <w:r>
        <w:t>La especificación de</w:t>
      </w:r>
      <w:r w:rsidR="00CD1ECF">
        <w:t xml:space="preserve"> los mecanismos de monitoreo y control de las actividades de Gestión de configuración y Control de Cambios</w:t>
      </w:r>
      <w:r>
        <w:t xml:space="preserve"> se encuentran detallados en el Plan de Gestión de Configuración.</w:t>
      </w:r>
    </w:p>
    <w:p w:rsidR="00CD1ECF" w:rsidRDefault="00CD1ECF" w:rsidP="000C2E66">
      <w:pPr>
        <w:pStyle w:val="PSI-Ttulo3"/>
        <w:ind w:left="0" w:firstLine="0"/>
      </w:pPr>
      <w:bookmarkStart w:id="34" w:name="_Toc16490059"/>
      <w:bookmarkStart w:id="35" w:name="_Toc492848538"/>
      <w:r>
        <w:t>Mecanismos para Verificación</w:t>
      </w:r>
      <w:bookmarkEnd w:id="34"/>
      <w:bookmarkEnd w:id="35"/>
    </w:p>
    <w:p w:rsidR="00CD1ECF" w:rsidRDefault="00123BDD" w:rsidP="000E79AB">
      <w:pPr>
        <w:jc w:val="both"/>
      </w:pPr>
      <w:r>
        <w:t>L</w:t>
      </w:r>
      <w:r w:rsidR="00CD1ECF">
        <w:t>os mecanismos de monitoreo y control de las actividades de Verificación</w:t>
      </w:r>
      <w:r>
        <w:t>, se incluyen en el Plan de Pruebas.</w:t>
      </w:r>
    </w:p>
    <w:p w:rsidR="00CD1ECF" w:rsidRDefault="00CD1ECF" w:rsidP="000C2E66">
      <w:pPr>
        <w:pStyle w:val="PSI-Ttulo3"/>
        <w:ind w:left="0" w:firstLine="0"/>
      </w:pPr>
      <w:bookmarkStart w:id="36" w:name="_Toc16490060"/>
      <w:bookmarkStart w:id="37" w:name="_Toc492848539"/>
      <w:r>
        <w:t>Mecanismos para la Gestión de proyecto</w:t>
      </w:r>
      <w:bookmarkEnd w:id="36"/>
      <w:bookmarkEnd w:id="37"/>
    </w:p>
    <w:p w:rsidR="00CD1ECF" w:rsidRDefault="00E56A26" w:rsidP="00541E87">
      <w:pPr>
        <w:jc w:val="both"/>
      </w:pPr>
      <w:r>
        <w:t>Será definido en la próxima versión del Plan del Proyecto.</w:t>
      </w:r>
    </w:p>
    <w:p w:rsidR="00CD1ECF" w:rsidRDefault="00CD1ECF" w:rsidP="000C2E66">
      <w:pPr>
        <w:pStyle w:val="PSI-Ttulo2"/>
        <w:ind w:left="0" w:firstLine="0"/>
      </w:pPr>
      <w:bookmarkStart w:id="38" w:name="_Toc16490061"/>
      <w:bookmarkStart w:id="39" w:name="_Toc492848540"/>
      <w:r>
        <w:t>Recursos</w:t>
      </w:r>
      <w:bookmarkEnd w:id="38"/>
      <w:bookmarkEnd w:id="39"/>
    </w:p>
    <w:p w:rsidR="00392EA7" w:rsidRDefault="00392EA7" w:rsidP="000E79AB">
      <w:pPr>
        <w:jc w:val="both"/>
      </w:pPr>
      <w:r>
        <w:t>El equipo de desarrollo está compuesto por tres integrantes. La definición de los roles y responsabilidades se ha indicado en secciones anteriores del presente documento. A continuación se definen los responsables de cada una de las líneas de trabajo:</w:t>
      </w:r>
    </w:p>
    <w:p w:rsidR="00392EA7" w:rsidRDefault="00392EA7" w:rsidP="00392EA7">
      <w:pPr>
        <w:pStyle w:val="Prrafodelista"/>
        <w:numPr>
          <w:ilvl w:val="0"/>
          <w:numId w:val="16"/>
        </w:numPr>
        <w:jc w:val="both"/>
      </w:pPr>
      <w:r>
        <w:t>Modelado del negocio: Quiroga Sandra.</w:t>
      </w:r>
    </w:p>
    <w:p w:rsidR="00392EA7" w:rsidRDefault="00392EA7" w:rsidP="00392EA7">
      <w:pPr>
        <w:pStyle w:val="Prrafodelista"/>
        <w:numPr>
          <w:ilvl w:val="0"/>
          <w:numId w:val="16"/>
        </w:numPr>
        <w:jc w:val="both"/>
      </w:pPr>
      <w:r>
        <w:t>Captura de requerimientos: Marquez Emanuel.</w:t>
      </w:r>
    </w:p>
    <w:p w:rsidR="00392EA7" w:rsidRDefault="00392EA7" w:rsidP="00392EA7">
      <w:pPr>
        <w:pStyle w:val="Prrafodelista"/>
        <w:numPr>
          <w:ilvl w:val="0"/>
          <w:numId w:val="16"/>
        </w:numPr>
        <w:jc w:val="both"/>
      </w:pPr>
      <w:r>
        <w:t>Análisis y Diseño: Oyarzo Mariela.</w:t>
      </w:r>
    </w:p>
    <w:p w:rsidR="00392EA7" w:rsidRDefault="00392EA7" w:rsidP="00FF0838">
      <w:pPr>
        <w:pStyle w:val="Prrafodelista"/>
        <w:numPr>
          <w:ilvl w:val="0"/>
          <w:numId w:val="16"/>
        </w:numPr>
        <w:spacing w:after="240"/>
        <w:jc w:val="both"/>
      </w:pPr>
      <w:r>
        <w:lastRenderedPageBreak/>
        <w:t>Implementación: Quiroga Sandra.</w:t>
      </w:r>
    </w:p>
    <w:p w:rsidR="00392EA7" w:rsidRDefault="00392EA7" w:rsidP="00392EA7">
      <w:pPr>
        <w:pStyle w:val="Prrafodelista"/>
        <w:numPr>
          <w:ilvl w:val="0"/>
          <w:numId w:val="16"/>
        </w:numPr>
        <w:jc w:val="both"/>
      </w:pPr>
      <w:r>
        <w:t>Gestión de configuración: Oyarzo Mariela.</w:t>
      </w:r>
    </w:p>
    <w:p w:rsidR="00392EA7" w:rsidRDefault="00392EA7" w:rsidP="00392EA7">
      <w:pPr>
        <w:pStyle w:val="Prrafodelista"/>
        <w:numPr>
          <w:ilvl w:val="0"/>
          <w:numId w:val="16"/>
        </w:numPr>
        <w:jc w:val="both"/>
      </w:pPr>
      <w:r>
        <w:t>Gestión de calidad: Marquez Emanuel.</w:t>
      </w:r>
    </w:p>
    <w:p w:rsidR="00392EA7" w:rsidRDefault="00392EA7" w:rsidP="00392EA7">
      <w:pPr>
        <w:pStyle w:val="Prrafodelista"/>
        <w:numPr>
          <w:ilvl w:val="0"/>
          <w:numId w:val="16"/>
        </w:numPr>
        <w:jc w:val="both"/>
      </w:pPr>
      <w:r>
        <w:t>Gestión del proyecto: Marquez Emanuel.</w:t>
      </w:r>
    </w:p>
    <w:p w:rsidR="00392EA7" w:rsidRDefault="00392EA7" w:rsidP="00392EA7">
      <w:pPr>
        <w:pStyle w:val="Prrafodelista"/>
        <w:numPr>
          <w:ilvl w:val="0"/>
          <w:numId w:val="16"/>
        </w:numPr>
        <w:jc w:val="both"/>
      </w:pPr>
      <w:r>
        <w:t>Gestión del ambiente: Oyarzo Mariela.</w:t>
      </w:r>
    </w:p>
    <w:p w:rsidR="00FF0838" w:rsidRDefault="00FF0838" w:rsidP="00392EA7">
      <w:pPr>
        <w:pStyle w:val="Prrafodelista"/>
        <w:numPr>
          <w:ilvl w:val="0"/>
          <w:numId w:val="16"/>
        </w:numPr>
        <w:jc w:val="both"/>
      </w:pPr>
      <w:r>
        <w:t>Comunicación: Todos.</w:t>
      </w:r>
    </w:p>
    <w:p w:rsidR="00392EA7" w:rsidRDefault="00FF0838" w:rsidP="000E79AB">
      <w:pPr>
        <w:jc w:val="both"/>
      </w:pPr>
      <w:r>
        <w:t>Se detalla el inventario de recursos tecnológicos y locativos con los que cuenta el equipo de desarrollo:</w:t>
      </w:r>
    </w:p>
    <w:tbl>
      <w:tblPr>
        <w:tblStyle w:val="Tablaconcuadrcula"/>
        <w:tblW w:w="0" w:type="auto"/>
        <w:tblInd w:w="357" w:type="dxa"/>
        <w:tblLook w:val="04A0" w:firstRow="1" w:lastRow="0" w:firstColumn="1" w:lastColumn="0" w:noHBand="0" w:noVBand="1"/>
      </w:tblPr>
      <w:tblGrid>
        <w:gridCol w:w="1402"/>
        <w:gridCol w:w="1433"/>
        <w:gridCol w:w="1337"/>
        <w:gridCol w:w="1339"/>
        <w:gridCol w:w="1322"/>
        <w:gridCol w:w="1530"/>
      </w:tblGrid>
      <w:tr w:rsidR="00FF0838" w:rsidTr="00FF0838">
        <w:tc>
          <w:tcPr>
            <w:tcW w:w="1406" w:type="dxa"/>
            <w:vMerge w:val="restart"/>
            <w:shd w:val="clear" w:color="auto" w:fill="F2F2F2" w:themeFill="background1" w:themeFillShade="F2"/>
            <w:vAlign w:val="center"/>
          </w:tcPr>
          <w:p w:rsidR="00FF0838" w:rsidRPr="00FF0838" w:rsidRDefault="00FF0838" w:rsidP="00FF0838">
            <w:pPr>
              <w:spacing w:after="240"/>
              <w:ind w:left="0" w:firstLine="0"/>
              <w:jc w:val="center"/>
              <w:rPr>
                <w:b/>
              </w:rPr>
            </w:pPr>
            <w:r w:rsidRPr="00FF0838">
              <w:rPr>
                <w:b/>
              </w:rPr>
              <w:t>Integrante</w:t>
            </w:r>
          </w:p>
        </w:tc>
        <w:tc>
          <w:tcPr>
            <w:tcW w:w="2790" w:type="dxa"/>
            <w:gridSpan w:val="2"/>
            <w:shd w:val="clear" w:color="auto" w:fill="F2F2F2" w:themeFill="background1" w:themeFillShade="F2"/>
          </w:tcPr>
          <w:p w:rsidR="00FF0838" w:rsidRPr="00FF0838" w:rsidRDefault="00FF0838" w:rsidP="00FF0838">
            <w:pPr>
              <w:spacing w:after="240"/>
              <w:ind w:left="0" w:firstLine="0"/>
              <w:jc w:val="both"/>
              <w:rPr>
                <w:b/>
              </w:rPr>
            </w:pPr>
            <w:r w:rsidRPr="00FF0838">
              <w:rPr>
                <w:b/>
              </w:rPr>
              <w:t>Disponibilidad locativa</w:t>
            </w:r>
          </w:p>
        </w:tc>
        <w:tc>
          <w:tcPr>
            <w:tcW w:w="1345" w:type="dxa"/>
            <w:vMerge w:val="restart"/>
            <w:shd w:val="clear" w:color="auto" w:fill="F2F2F2" w:themeFill="background1" w:themeFillShade="F2"/>
          </w:tcPr>
          <w:p w:rsidR="00FF0838" w:rsidRPr="00FF0838" w:rsidRDefault="00FF0838" w:rsidP="00FF0838">
            <w:pPr>
              <w:spacing w:after="240"/>
              <w:ind w:left="0" w:firstLine="0"/>
              <w:jc w:val="both"/>
              <w:rPr>
                <w:b/>
              </w:rPr>
            </w:pPr>
            <w:r w:rsidRPr="00FF0838">
              <w:rPr>
                <w:b/>
              </w:rPr>
              <w:t>Conexión a internet</w:t>
            </w:r>
          </w:p>
        </w:tc>
        <w:tc>
          <w:tcPr>
            <w:tcW w:w="1332" w:type="dxa"/>
            <w:vMerge w:val="restart"/>
            <w:shd w:val="clear" w:color="auto" w:fill="F2F2F2" w:themeFill="background1" w:themeFillShade="F2"/>
          </w:tcPr>
          <w:p w:rsidR="00FF0838" w:rsidRPr="00FF0838" w:rsidRDefault="00FF0838" w:rsidP="00FF0838">
            <w:pPr>
              <w:spacing w:after="240"/>
              <w:ind w:left="0" w:firstLine="0"/>
              <w:jc w:val="both"/>
              <w:rPr>
                <w:b/>
              </w:rPr>
            </w:pPr>
            <w:r w:rsidRPr="00FF0838">
              <w:rPr>
                <w:b/>
              </w:rPr>
              <w:t>Laptop</w:t>
            </w:r>
          </w:p>
        </w:tc>
        <w:tc>
          <w:tcPr>
            <w:tcW w:w="1490" w:type="dxa"/>
            <w:vMerge w:val="restart"/>
            <w:shd w:val="clear" w:color="auto" w:fill="F2F2F2" w:themeFill="background1" w:themeFillShade="F2"/>
          </w:tcPr>
          <w:p w:rsidR="00FF0838" w:rsidRPr="00FF0838" w:rsidRDefault="00FF0838" w:rsidP="00FF0838">
            <w:pPr>
              <w:spacing w:after="240"/>
              <w:ind w:left="0" w:firstLine="0"/>
              <w:jc w:val="both"/>
              <w:rPr>
                <w:b/>
              </w:rPr>
            </w:pPr>
            <w:r w:rsidRPr="00FF0838">
              <w:rPr>
                <w:b/>
              </w:rPr>
              <w:t>Disponibilidad otras PC</w:t>
            </w:r>
          </w:p>
        </w:tc>
      </w:tr>
      <w:tr w:rsidR="00FF0838" w:rsidTr="00FF0838">
        <w:tc>
          <w:tcPr>
            <w:tcW w:w="1406" w:type="dxa"/>
            <w:vMerge/>
          </w:tcPr>
          <w:p w:rsidR="00FF0838" w:rsidRDefault="00FF0838" w:rsidP="00FF0838">
            <w:pPr>
              <w:spacing w:after="240"/>
              <w:ind w:left="0" w:firstLine="0"/>
              <w:jc w:val="both"/>
            </w:pPr>
          </w:p>
        </w:tc>
        <w:tc>
          <w:tcPr>
            <w:tcW w:w="1447" w:type="dxa"/>
            <w:shd w:val="clear" w:color="auto" w:fill="F2F2F2" w:themeFill="background1" w:themeFillShade="F2"/>
            <w:vAlign w:val="center"/>
          </w:tcPr>
          <w:p w:rsidR="00FF0838" w:rsidRPr="00FF0838" w:rsidRDefault="00FF0838" w:rsidP="00FF0838">
            <w:pPr>
              <w:spacing w:after="240"/>
              <w:ind w:left="0" w:firstLine="0"/>
              <w:jc w:val="center"/>
              <w:rPr>
                <w:b/>
              </w:rPr>
            </w:pPr>
            <w:r w:rsidRPr="00FF0838">
              <w:rPr>
                <w:b/>
              </w:rPr>
              <w:t>Posee</w:t>
            </w:r>
          </w:p>
        </w:tc>
        <w:tc>
          <w:tcPr>
            <w:tcW w:w="1343" w:type="dxa"/>
            <w:shd w:val="clear" w:color="auto" w:fill="F2F2F2" w:themeFill="background1" w:themeFillShade="F2"/>
            <w:vAlign w:val="center"/>
          </w:tcPr>
          <w:p w:rsidR="00FF0838" w:rsidRPr="00FF0838" w:rsidRDefault="00FF0838" w:rsidP="00FF0838">
            <w:pPr>
              <w:spacing w:after="240"/>
              <w:ind w:left="0" w:firstLine="0"/>
              <w:jc w:val="center"/>
              <w:rPr>
                <w:b/>
              </w:rPr>
            </w:pPr>
            <w:r w:rsidRPr="00FF0838">
              <w:rPr>
                <w:b/>
              </w:rPr>
              <w:t>Cantidad</w:t>
            </w:r>
          </w:p>
        </w:tc>
        <w:tc>
          <w:tcPr>
            <w:tcW w:w="1345" w:type="dxa"/>
            <w:vMerge/>
          </w:tcPr>
          <w:p w:rsidR="00FF0838" w:rsidRDefault="00FF0838" w:rsidP="00FF0838">
            <w:pPr>
              <w:spacing w:after="240"/>
              <w:ind w:left="0" w:firstLine="0"/>
              <w:jc w:val="both"/>
            </w:pPr>
          </w:p>
        </w:tc>
        <w:tc>
          <w:tcPr>
            <w:tcW w:w="1332" w:type="dxa"/>
            <w:vMerge/>
          </w:tcPr>
          <w:p w:rsidR="00FF0838" w:rsidRDefault="00FF0838" w:rsidP="00FF0838">
            <w:pPr>
              <w:spacing w:after="240"/>
              <w:ind w:left="0" w:firstLine="0"/>
              <w:jc w:val="both"/>
            </w:pPr>
          </w:p>
        </w:tc>
        <w:tc>
          <w:tcPr>
            <w:tcW w:w="1490" w:type="dxa"/>
            <w:vMerge/>
          </w:tcPr>
          <w:p w:rsidR="00FF0838" w:rsidRDefault="00FF0838" w:rsidP="00FF0838">
            <w:pPr>
              <w:spacing w:after="240"/>
              <w:ind w:left="0" w:firstLine="0"/>
              <w:jc w:val="both"/>
            </w:pPr>
          </w:p>
        </w:tc>
      </w:tr>
      <w:tr w:rsidR="00FF0838" w:rsidTr="00FF0838">
        <w:tc>
          <w:tcPr>
            <w:tcW w:w="1406" w:type="dxa"/>
          </w:tcPr>
          <w:p w:rsidR="00FF0838" w:rsidRDefault="00FF0838" w:rsidP="000E79AB">
            <w:pPr>
              <w:ind w:left="0" w:firstLine="0"/>
              <w:jc w:val="both"/>
            </w:pPr>
            <w:r>
              <w:t>Oyarzo Mariela</w:t>
            </w:r>
          </w:p>
        </w:tc>
        <w:tc>
          <w:tcPr>
            <w:tcW w:w="1447" w:type="dxa"/>
            <w:vAlign w:val="center"/>
          </w:tcPr>
          <w:p w:rsidR="00FF0838" w:rsidRDefault="00FF0838" w:rsidP="00FF0838">
            <w:pPr>
              <w:ind w:left="0" w:firstLine="0"/>
              <w:jc w:val="center"/>
            </w:pPr>
            <w:r>
              <w:t>No</w:t>
            </w:r>
          </w:p>
        </w:tc>
        <w:tc>
          <w:tcPr>
            <w:tcW w:w="1343" w:type="dxa"/>
            <w:vAlign w:val="center"/>
          </w:tcPr>
          <w:p w:rsidR="00FF0838" w:rsidRDefault="00FF0838" w:rsidP="00FF0838">
            <w:pPr>
              <w:ind w:left="0" w:firstLine="0"/>
              <w:jc w:val="center"/>
            </w:pPr>
            <w:r>
              <w:t>-</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w:t>
            </w:r>
          </w:p>
        </w:tc>
      </w:tr>
      <w:tr w:rsidR="00FF0838" w:rsidTr="00FF0838">
        <w:tc>
          <w:tcPr>
            <w:tcW w:w="1406" w:type="dxa"/>
          </w:tcPr>
          <w:p w:rsidR="00FF0838" w:rsidRDefault="00FF0838" w:rsidP="000E79AB">
            <w:pPr>
              <w:ind w:left="0" w:firstLine="0"/>
              <w:jc w:val="both"/>
            </w:pPr>
            <w:r>
              <w:t>Quiroga Sandra</w:t>
            </w:r>
          </w:p>
        </w:tc>
        <w:tc>
          <w:tcPr>
            <w:tcW w:w="1447" w:type="dxa"/>
            <w:vAlign w:val="center"/>
          </w:tcPr>
          <w:p w:rsidR="00FF0838" w:rsidRDefault="00FF0838" w:rsidP="00FF0838">
            <w:pPr>
              <w:ind w:left="0" w:firstLine="0"/>
              <w:jc w:val="center"/>
            </w:pPr>
            <w:r>
              <w:t>Si</w:t>
            </w:r>
          </w:p>
        </w:tc>
        <w:tc>
          <w:tcPr>
            <w:tcW w:w="1343" w:type="dxa"/>
            <w:vAlign w:val="center"/>
          </w:tcPr>
          <w:p w:rsidR="00FF0838" w:rsidRDefault="00FF0838" w:rsidP="00FF0838">
            <w:pPr>
              <w:ind w:left="0" w:firstLine="0"/>
              <w:jc w:val="center"/>
            </w:pPr>
            <w:r>
              <w:t>3 personas</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No</w:t>
            </w:r>
          </w:p>
        </w:tc>
      </w:tr>
      <w:tr w:rsidR="00FF0838" w:rsidTr="00FF0838">
        <w:tc>
          <w:tcPr>
            <w:tcW w:w="1406" w:type="dxa"/>
          </w:tcPr>
          <w:p w:rsidR="00FF0838" w:rsidRDefault="00FF0838" w:rsidP="000E79AB">
            <w:pPr>
              <w:ind w:left="0" w:firstLine="0"/>
              <w:jc w:val="both"/>
            </w:pPr>
            <w:r>
              <w:t>Márquez Emanuel</w:t>
            </w:r>
          </w:p>
        </w:tc>
        <w:tc>
          <w:tcPr>
            <w:tcW w:w="1447" w:type="dxa"/>
            <w:vAlign w:val="center"/>
          </w:tcPr>
          <w:p w:rsidR="00FF0838" w:rsidRDefault="00FF0838" w:rsidP="00FF0838">
            <w:pPr>
              <w:ind w:left="0" w:firstLine="0"/>
              <w:jc w:val="center"/>
            </w:pPr>
            <w:r>
              <w:t>Si</w:t>
            </w:r>
          </w:p>
        </w:tc>
        <w:tc>
          <w:tcPr>
            <w:tcW w:w="1343" w:type="dxa"/>
            <w:vAlign w:val="center"/>
          </w:tcPr>
          <w:p w:rsidR="00FF0838" w:rsidRDefault="00FF0838" w:rsidP="00FF0838">
            <w:pPr>
              <w:ind w:left="0" w:firstLine="0"/>
              <w:jc w:val="center"/>
            </w:pPr>
            <w:r>
              <w:t>3 personas</w:t>
            </w:r>
          </w:p>
        </w:tc>
        <w:tc>
          <w:tcPr>
            <w:tcW w:w="1345" w:type="dxa"/>
            <w:vAlign w:val="center"/>
          </w:tcPr>
          <w:p w:rsidR="00FF0838" w:rsidRDefault="00FF0838" w:rsidP="00FF0838">
            <w:pPr>
              <w:ind w:left="0" w:firstLine="0"/>
              <w:jc w:val="center"/>
            </w:pPr>
            <w:r>
              <w:t>Si</w:t>
            </w:r>
          </w:p>
        </w:tc>
        <w:tc>
          <w:tcPr>
            <w:tcW w:w="1332" w:type="dxa"/>
            <w:vAlign w:val="center"/>
          </w:tcPr>
          <w:p w:rsidR="00FF0838" w:rsidRDefault="00FF0838" w:rsidP="00FF0838">
            <w:pPr>
              <w:ind w:left="0" w:firstLine="0"/>
              <w:jc w:val="center"/>
            </w:pPr>
            <w:r>
              <w:t>Si</w:t>
            </w:r>
          </w:p>
        </w:tc>
        <w:tc>
          <w:tcPr>
            <w:tcW w:w="1490" w:type="dxa"/>
            <w:vAlign w:val="center"/>
          </w:tcPr>
          <w:p w:rsidR="00FF0838" w:rsidRDefault="00FF0838" w:rsidP="00FF0838">
            <w:pPr>
              <w:ind w:left="0" w:firstLine="0"/>
              <w:jc w:val="center"/>
            </w:pPr>
            <w:r>
              <w:t>Si</w:t>
            </w:r>
          </w:p>
        </w:tc>
      </w:tr>
    </w:tbl>
    <w:p w:rsidR="000C2E66" w:rsidRDefault="000C2E66" w:rsidP="009D05D2">
      <w:pPr>
        <w:pStyle w:val="PSI-Ttulo1"/>
        <w:rPr>
          <w:rFonts w:asciiTheme="minorHAnsi" w:eastAsiaTheme="minorHAnsi" w:hAnsiTheme="minorHAnsi" w:cstheme="minorBidi"/>
          <w:b w:val="0"/>
          <w:bCs w:val="0"/>
          <w:color w:val="auto"/>
          <w:sz w:val="22"/>
          <w:szCs w:val="22"/>
          <w:lang w:val="es-ES"/>
        </w:rPr>
      </w:pPr>
      <w:bookmarkStart w:id="40" w:name="_Toc16490062"/>
      <w:bookmarkStart w:id="41" w:name="_Toc492848541"/>
    </w:p>
    <w:p w:rsidR="00CD1ECF" w:rsidRDefault="00CD1ECF" w:rsidP="009D05D2">
      <w:pPr>
        <w:pStyle w:val="PSI-Ttulo1"/>
      </w:pPr>
      <w:r>
        <w:t>Proceso técnico</w:t>
      </w:r>
      <w:bookmarkEnd w:id="40"/>
      <w:bookmarkEnd w:id="41"/>
    </w:p>
    <w:p w:rsidR="00CD1ECF" w:rsidRDefault="00CD1ECF" w:rsidP="000B3871">
      <w:pPr>
        <w:pStyle w:val="PSI-Ttulo2"/>
        <w:ind w:left="0" w:firstLine="0"/>
      </w:pPr>
      <w:bookmarkStart w:id="42" w:name="_Toc16490063"/>
      <w:bookmarkStart w:id="43" w:name="_Toc492848542"/>
      <w:r>
        <w:t>Procedimientos técnicos, herramientas y tecnologías</w:t>
      </w:r>
      <w:bookmarkEnd w:id="42"/>
      <w:bookmarkEnd w:id="43"/>
    </w:p>
    <w:p w:rsidR="00355489" w:rsidRDefault="00355489" w:rsidP="00355489">
      <w:pPr>
        <w:jc w:val="both"/>
      </w:pPr>
      <w:r>
        <w:t>Se definen:</w:t>
      </w:r>
    </w:p>
    <w:p w:rsidR="00355489" w:rsidRDefault="00355489" w:rsidP="00355489">
      <w:pPr>
        <w:pStyle w:val="Prrafodelista"/>
        <w:numPr>
          <w:ilvl w:val="0"/>
          <w:numId w:val="16"/>
        </w:numPr>
        <w:jc w:val="both"/>
      </w:pPr>
      <w:r>
        <w:t>Sistemas operativos: Se trabajara con el Sistema Operativo Windows para el desarrollo del proyecto. Todas las herramientas que se utilizan deberán funcionar en dicho sistema operativo.</w:t>
      </w:r>
    </w:p>
    <w:p w:rsidR="00355489" w:rsidRDefault="00355489" w:rsidP="00355489">
      <w:pPr>
        <w:pStyle w:val="Prrafodelista"/>
        <w:numPr>
          <w:ilvl w:val="0"/>
          <w:numId w:val="16"/>
        </w:numPr>
        <w:jc w:val="both"/>
      </w:pPr>
      <w:r>
        <w:t xml:space="preserve">Metodología de desarrollo: Metodología PSI. </w:t>
      </w:r>
    </w:p>
    <w:p w:rsidR="00355489" w:rsidRDefault="00355489" w:rsidP="00355489">
      <w:pPr>
        <w:pStyle w:val="Prrafodelista"/>
        <w:numPr>
          <w:ilvl w:val="0"/>
          <w:numId w:val="16"/>
        </w:numPr>
        <w:jc w:val="both"/>
      </w:pPr>
      <w:r>
        <w:t xml:space="preserve">Lenguaje de programación: Se hará uso de PHP. Además, se cuenta con otros aspectos de apoyo como HTML, JavaScript, </w:t>
      </w:r>
      <w:proofErr w:type="spellStart"/>
      <w:r>
        <w:t>JQuery</w:t>
      </w:r>
      <w:proofErr w:type="spellEnd"/>
      <w:r>
        <w:t xml:space="preserve"> y Ajax.</w:t>
      </w:r>
    </w:p>
    <w:p w:rsidR="00355489" w:rsidRDefault="00355489" w:rsidP="00355489">
      <w:pPr>
        <w:jc w:val="both"/>
      </w:pPr>
      <w:r>
        <w:t>En cuanto a los estándares, se seguirán aquellos que se definen en el Plan de SQA.</w:t>
      </w:r>
    </w:p>
    <w:p w:rsidR="00CD1ECF" w:rsidRDefault="00CD1ECF" w:rsidP="000B3871">
      <w:pPr>
        <w:pStyle w:val="PSI-Ttulo2"/>
        <w:ind w:left="0" w:firstLine="0"/>
      </w:pPr>
      <w:bookmarkStart w:id="44" w:name="_Toc16490064"/>
      <w:bookmarkStart w:id="45" w:name="_Toc492848543"/>
      <w:r w:rsidRPr="00E02763">
        <w:t>Documentación de software</w:t>
      </w:r>
      <w:bookmarkEnd w:id="44"/>
      <w:bookmarkEnd w:id="45"/>
    </w:p>
    <w:p w:rsidR="00333EC3" w:rsidRDefault="00CD1ECF" w:rsidP="00333EC3">
      <w:pPr>
        <w:jc w:val="both"/>
      </w:pPr>
      <w:r w:rsidRPr="000C2E66">
        <w:t>La documentación se realizará de acuerdo a las plantilla</w:t>
      </w:r>
      <w:r w:rsidR="00333EC3" w:rsidRPr="000C2E66">
        <w:t>s de documentos definidas en la metodología PSI</w:t>
      </w:r>
      <w:r w:rsidR="00333EC3">
        <w:t>. La documentación generada durante el desarrollo del proyecto debe cumplir el estándar de documentación definido. Se detallan las características que se deben respetar en el documento Estándar de Documentación Tempus.</w:t>
      </w:r>
    </w:p>
    <w:p w:rsidR="00333EC3" w:rsidRDefault="00333EC3" w:rsidP="00333EC3">
      <w:pPr>
        <w:jc w:val="both"/>
      </w:pPr>
      <w:r>
        <w:t>En caso de hacer uso de nuevos documentos, los mismos deben estructurarse siguiendo los lineamientos definidos en el estándar de documentación.</w:t>
      </w:r>
      <w:r w:rsidR="00817935">
        <w:t xml:space="preserve"> Se establecen una serie de controles para verificar que los documentos más importantes del proyecto </w:t>
      </w:r>
      <w:r w:rsidR="00996ECC">
        <w:t>cumplen</w:t>
      </w:r>
      <w:r w:rsidR="00817935">
        <w:t xml:space="preserve"> con el mencionado documento.</w:t>
      </w:r>
    </w:p>
    <w:p w:rsidR="006B1750" w:rsidRDefault="006B1750" w:rsidP="00A4073B">
      <w:pPr>
        <w:pStyle w:val="PSI-Comentario"/>
      </w:pPr>
    </w:p>
    <w:p w:rsidR="00CD1ECF" w:rsidRDefault="00CD1ECF" w:rsidP="00A87F7E">
      <w:pPr>
        <w:pStyle w:val="PSI-Ttulo2"/>
      </w:pPr>
      <w:bookmarkStart w:id="46" w:name="_Toc16490065"/>
      <w:bookmarkStart w:id="47" w:name="_Toc492848544"/>
      <w:r>
        <w:lastRenderedPageBreak/>
        <w:t>Funciones de soporte</w:t>
      </w:r>
      <w:bookmarkEnd w:id="46"/>
      <w:bookmarkEnd w:id="47"/>
    </w:p>
    <w:p w:rsidR="00FF0838" w:rsidRDefault="00FF0838" w:rsidP="000E79AB">
      <w:pPr>
        <w:jc w:val="both"/>
      </w:pPr>
      <w:r>
        <w:t>Referencia a los siguientes documentos:</w:t>
      </w:r>
    </w:p>
    <w:p w:rsidR="00FF0838" w:rsidRDefault="00FF0838" w:rsidP="00FF0838">
      <w:pPr>
        <w:pStyle w:val="Prrafodelista"/>
        <w:numPr>
          <w:ilvl w:val="0"/>
          <w:numId w:val="16"/>
        </w:numPr>
        <w:jc w:val="both"/>
      </w:pPr>
      <w:r>
        <w:t>Plan de Gestión de Configuración.</w:t>
      </w:r>
    </w:p>
    <w:p w:rsidR="00FF0838" w:rsidRDefault="00FF0838" w:rsidP="00FF0838">
      <w:pPr>
        <w:pStyle w:val="Prrafodelista"/>
        <w:numPr>
          <w:ilvl w:val="0"/>
          <w:numId w:val="16"/>
        </w:numPr>
        <w:jc w:val="both"/>
      </w:pPr>
      <w:r>
        <w:t>Plan de SQA.</w:t>
      </w:r>
    </w:p>
    <w:p w:rsidR="00FF0838" w:rsidRDefault="00FF0838" w:rsidP="00FF0838">
      <w:pPr>
        <w:pStyle w:val="Prrafodelista"/>
        <w:numPr>
          <w:ilvl w:val="0"/>
          <w:numId w:val="16"/>
        </w:numPr>
        <w:jc w:val="both"/>
      </w:pPr>
      <w:r>
        <w:t>Plan de Pruebas.</w:t>
      </w:r>
    </w:p>
    <w:p w:rsidR="00CD1ECF" w:rsidRDefault="00CD1ECF" w:rsidP="009D05D2">
      <w:pPr>
        <w:pStyle w:val="PSI-Ttulo1"/>
      </w:pPr>
      <w:bookmarkStart w:id="48" w:name="_Toc16490066"/>
      <w:bookmarkStart w:id="49" w:name="_Toc492848545"/>
      <w:r>
        <w:t xml:space="preserve">Líneas de trabajo, distribución de recursos humanos y </w:t>
      </w:r>
      <w:r w:rsidR="009D05D2">
        <w:t xml:space="preserve"> c</w:t>
      </w:r>
      <w:r>
        <w:t>ronograma</w:t>
      </w:r>
      <w:bookmarkEnd w:id="48"/>
      <w:bookmarkEnd w:id="49"/>
    </w:p>
    <w:p w:rsidR="00CD1ECF" w:rsidRDefault="00CD1ECF" w:rsidP="000E79AB">
      <w:pPr>
        <w:jc w:val="both"/>
      </w:pPr>
      <w:r>
        <w:t>[Esta sección debe contener la especificación de Líneas de trabajo, identificando las dependencias entre ellas.</w:t>
      </w:r>
    </w:p>
    <w:p w:rsidR="00CD1ECF" w:rsidRDefault="00CD1ECF" w:rsidP="000E79AB">
      <w:pPr>
        <w:jc w:val="both"/>
      </w:pPr>
      <w:r>
        <w:t>Además se debe establecer la distribución a lo largo del proyecto de los recursos humanos, la asignación de los mismos a las Líneas de trabajo y establecer un cronograma.]</w:t>
      </w:r>
    </w:p>
    <w:p w:rsidR="00CD1ECF" w:rsidRDefault="00CD1ECF" w:rsidP="006C4AE3">
      <w:pPr>
        <w:pStyle w:val="PSI-Ttulo2"/>
        <w:ind w:left="0" w:firstLine="0"/>
      </w:pPr>
      <w:bookmarkStart w:id="50" w:name="_Toc16490067"/>
      <w:bookmarkStart w:id="51" w:name="_Toc492848546"/>
      <w:r>
        <w:t>Líneas de trabajo</w:t>
      </w:r>
      <w:bookmarkEnd w:id="50"/>
      <w:bookmarkEnd w:id="51"/>
    </w:p>
    <w:p w:rsidR="00CD1ECF" w:rsidRDefault="00CD1ECF" w:rsidP="000E79AB">
      <w:pPr>
        <w:jc w:val="both"/>
      </w:pPr>
      <w:r>
        <w:t>[Especificación de Líneas de trabajo para las distintas actividades que se deben realizar (por ejemplo, diseño, análisis, implementación, etc.).</w:t>
      </w:r>
    </w:p>
    <w:p w:rsidR="00CD1ECF" w:rsidRDefault="00CD1ECF" w:rsidP="000E79AB">
      <w:pPr>
        <w:jc w:val="both"/>
      </w:pPr>
      <w:r>
        <w:t>Cada Línea de trabajo debe ser identificada de forma única dada una nomenclatura y descripción.]</w:t>
      </w:r>
    </w:p>
    <w:p w:rsidR="00CD1ECF" w:rsidRDefault="00CD1ECF" w:rsidP="00CD1ECF">
      <w:pPr>
        <w:pStyle w:val="MNormal"/>
        <w:ind w:left="708"/>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2"/>
        <w:gridCol w:w="1800"/>
        <w:gridCol w:w="2160"/>
        <w:gridCol w:w="2843"/>
      </w:tblGrid>
      <w:tr w:rsidR="00E067B1" w:rsidTr="00E067B1">
        <w:tc>
          <w:tcPr>
            <w:tcW w:w="1702" w:type="dxa"/>
            <w:shd w:val="pct5" w:color="auto" w:fill="auto"/>
          </w:tcPr>
          <w:p w:rsidR="00E067B1" w:rsidRDefault="00E067B1" w:rsidP="00E067B1">
            <w:pPr>
              <w:ind w:left="0" w:firstLine="0"/>
              <w:jc w:val="center"/>
            </w:pPr>
            <w:r w:rsidRPr="00F37E68">
              <w:t>Identificación</w:t>
            </w:r>
          </w:p>
        </w:tc>
        <w:tc>
          <w:tcPr>
            <w:tcW w:w="1800" w:type="dxa"/>
            <w:shd w:val="pct5" w:color="auto" w:fill="auto"/>
          </w:tcPr>
          <w:p w:rsidR="00E067B1" w:rsidRDefault="00E067B1" w:rsidP="00E067B1">
            <w:pPr>
              <w:ind w:left="71" w:firstLine="0"/>
              <w:jc w:val="center"/>
            </w:pPr>
            <w:r w:rsidRPr="00F37E68">
              <w:t>Descripción</w:t>
            </w:r>
          </w:p>
        </w:tc>
        <w:tc>
          <w:tcPr>
            <w:tcW w:w="2160" w:type="dxa"/>
            <w:shd w:val="pct5" w:color="auto" w:fill="auto"/>
          </w:tcPr>
          <w:p w:rsidR="00E067B1" w:rsidRDefault="00E067B1" w:rsidP="00E067B1">
            <w:pPr>
              <w:ind w:left="0" w:hanging="28"/>
              <w:jc w:val="center"/>
            </w:pPr>
            <w:r w:rsidRPr="00F37E68">
              <w:t>Identificación de actividades correspondientes</w:t>
            </w:r>
          </w:p>
        </w:tc>
        <w:tc>
          <w:tcPr>
            <w:tcW w:w="2843" w:type="dxa"/>
            <w:shd w:val="pct5" w:color="auto" w:fill="auto"/>
          </w:tcPr>
          <w:p w:rsidR="00E067B1" w:rsidRDefault="00E067B1" w:rsidP="00E067B1">
            <w:pPr>
              <w:ind w:left="0" w:firstLine="0"/>
              <w:jc w:val="center"/>
            </w:pPr>
            <w:r w:rsidRPr="00F37E68">
              <w:t>Descripción de actividades correspondientes</w:t>
            </w:r>
          </w:p>
        </w:tc>
      </w:tr>
      <w:tr w:rsidR="006C4AE3" w:rsidTr="006C4AE3">
        <w:tc>
          <w:tcPr>
            <w:tcW w:w="1702" w:type="dxa"/>
          </w:tcPr>
          <w:p w:rsidR="006C4AE3" w:rsidRDefault="006C4AE3" w:rsidP="000E79AB">
            <w:pPr>
              <w:jc w:val="both"/>
            </w:pPr>
            <w:r>
              <w:t>[Identificación de la Línea de Trabajo]</w:t>
            </w:r>
          </w:p>
        </w:tc>
        <w:tc>
          <w:tcPr>
            <w:tcW w:w="1800" w:type="dxa"/>
          </w:tcPr>
          <w:p w:rsidR="006C4AE3" w:rsidRDefault="006C4AE3" w:rsidP="000E79AB">
            <w:pPr>
              <w:jc w:val="both"/>
            </w:pPr>
            <w:r>
              <w:t>[Descripción de la Línea de Trabajo]</w:t>
            </w:r>
          </w:p>
        </w:tc>
        <w:tc>
          <w:tcPr>
            <w:tcW w:w="2160" w:type="dxa"/>
          </w:tcPr>
          <w:p w:rsidR="006C4AE3" w:rsidRDefault="006C4AE3" w:rsidP="000E79AB">
            <w:pPr>
              <w:jc w:val="both"/>
            </w:pPr>
            <w:r>
              <w:t>[Id. de la actividad definida en el modelo]</w:t>
            </w:r>
          </w:p>
        </w:tc>
        <w:tc>
          <w:tcPr>
            <w:tcW w:w="2843" w:type="dxa"/>
          </w:tcPr>
          <w:p w:rsidR="006C4AE3" w:rsidRDefault="006C4AE3" w:rsidP="000E79AB">
            <w:pPr>
              <w:jc w:val="both"/>
            </w:pPr>
            <w:r>
              <w:t>[Breve descripción y/o referencia al subtítulo actividades en el modelo de proceso]</w:t>
            </w:r>
          </w:p>
        </w:tc>
      </w:tr>
      <w:tr w:rsidR="006C4AE3" w:rsidTr="006C4AE3">
        <w:tc>
          <w:tcPr>
            <w:tcW w:w="1702" w:type="dxa"/>
          </w:tcPr>
          <w:p w:rsidR="006C4AE3" w:rsidRDefault="006C4AE3" w:rsidP="000E79AB">
            <w:pPr>
              <w:jc w:val="both"/>
            </w:pPr>
          </w:p>
        </w:tc>
        <w:tc>
          <w:tcPr>
            <w:tcW w:w="1800" w:type="dxa"/>
          </w:tcPr>
          <w:p w:rsidR="006C4AE3" w:rsidRDefault="006C4AE3" w:rsidP="000E79AB">
            <w:pPr>
              <w:jc w:val="both"/>
            </w:pPr>
          </w:p>
        </w:tc>
        <w:tc>
          <w:tcPr>
            <w:tcW w:w="2160" w:type="dxa"/>
          </w:tcPr>
          <w:p w:rsidR="006C4AE3" w:rsidRDefault="006C4AE3" w:rsidP="000E79AB">
            <w:pPr>
              <w:jc w:val="both"/>
            </w:pPr>
          </w:p>
        </w:tc>
        <w:tc>
          <w:tcPr>
            <w:tcW w:w="2843" w:type="dxa"/>
          </w:tcPr>
          <w:p w:rsidR="006C4AE3" w:rsidRDefault="006C4AE3" w:rsidP="000E79AB">
            <w:pPr>
              <w:jc w:val="both"/>
            </w:pPr>
          </w:p>
        </w:tc>
      </w:tr>
    </w:tbl>
    <w:p w:rsidR="00CD1ECF" w:rsidRDefault="00CD1ECF" w:rsidP="00CD1ECF">
      <w:pPr>
        <w:pStyle w:val="MNormal"/>
        <w:ind w:left="708"/>
      </w:pPr>
    </w:p>
    <w:p w:rsidR="00CD1ECF" w:rsidRDefault="00CD1ECF" w:rsidP="00CD1ECF">
      <w:pPr>
        <w:pStyle w:val="MNormal"/>
      </w:pPr>
    </w:p>
    <w:p w:rsidR="00CD1ECF" w:rsidRDefault="00CD1ECF" w:rsidP="00A87F7E">
      <w:pPr>
        <w:pStyle w:val="PSI-Ttulo2"/>
      </w:pPr>
      <w:bookmarkStart w:id="52" w:name="_Toc16490068"/>
      <w:bookmarkStart w:id="53" w:name="_Toc492848547"/>
      <w:r>
        <w:t>Dependencias</w:t>
      </w:r>
      <w:bookmarkEnd w:id="52"/>
      <w:bookmarkEnd w:id="53"/>
    </w:p>
    <w:p w:rsidR="00CD1ECF" w:rsidRDefault="00CD1ECF" w:rsidP="000E79AB">
      <w:pPr>
        <w:jc w:val="both"/>
      </w:pPr>
      <w:r>
        <w:t>[Se establecen las dependencias entre actividades de las distintas Líneas de trabajo. Ver sección de Actividades dentro del Modelo de proceso.]</w:t>
      </w:r>
    </w:p>
    <w:p w:rsidR="00CD1ECF" w:rsidRDefault="00FF473B" w:rsidP="00FF473B">
      <w:pPr>
        <w:pStyle w:val="PSI-Ttulo2"/>
        <w:ind w:left="0" w:firstLine="0"/>
      </w:pPr>
      <w:bookmarkStart w:id="54" w:name="_Toc16490069"/>
      <w:r>
        <w:br/>
      </w:r>
      <w:bookmarkStart w:id="55" w:name="_Toc492848548"/>
      <w:r w:rsidR="00CD1ECF">
        <w:t>Distribución de Recursos Humanos</w:t>
      </w:r>
      <w:bookmarkEnd w:id="54"/>
      <w:bookmarkEnd w:id="55"/>
    </w:p>
    <w:p w:rsidR="00CD1ECF" w:rsidRDefault="00CD1ECF" w:rsidP="000E79AB">
      <w:pPr>
        <w:jc w:val="both"/>
      </w:pPr>
      <w:r>
        <w:t>[Estimación de la asignación de recursos humanos a las distintas Líneas de trabajo a través de la duración del proyecto.</w:t>
      </w:r>
    </w:p>
    <w:p w:rsidR="00CD1ECF" w:rsidRDefault="00CD1ECF" w:rsidP="000E79AB">
      <w:pPr>
        <w:jc w:val="both"/>
      </w:pPr>
      <w:r>
        <w:lastRenderedPageBreak/>
        <w:t>Cantidad y tipo de personal, tiempo en computadora por rol, software de base y hardware requerido para trabajar.]</w:t>
      </w:r>
    </w:p>
    <w:p w:rsidR="00CD1ECF" w:rsidRDefault="00CD1ECF" w:rsidP="00A4073B">
      <w:pPr>
        <w:pStyle w:val="PSI-Comentario"/>
      </w:pPr>
    </w:p>
    <w:p w:rsidR="006B1750" w:rsidRDefault="006B1750" w:rsidP="00A4073B">
      <w:pPr>
        <w:pStyle w:val="PSI-Comentario"/>
      </w:pPr>
    </w:p>
    <w:tbl>
      <w:tblPr>
        <w:tblpPr w:leftFromText="180" w:rightFromText="180" w:vertAnchor="text" w:horzAnchor="margin" w:tblpXSpec="center" w:tblpY="204"/>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5"/>
        <w:gridCol w:w="3827"/>
      </w:tblGrid>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Fase</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Rol</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Cantidad de personas asignadas al rol</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Estimación horas en fase</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Software</w:t>
            </w:r>
          </w:p>
        </w:tc>
        <w:tc>
          <w:tcPr>
            <w:tcW w:w="3827" w:type="dxa"/>
          </w:tcPr>
          <w:p w:rsidR="00ED4163" w:rsidRDefault="00ED4163" w:rsidP="00230C9B">
            <w:pPr>
              <w:pStyle w:val="MNormal"/>
            </w:pPr>
          </w:p>
        </w:tc>
      </w:tr>
      <w:tr w:rsidR="00ED4163" w:rsidTr="00734469">
        <w:trPr>
          <w:trHeight w:val="359"/>
        </w:trPr>
        <w:tc>
          <w:tcPr>
            <w:tcW w:w="4465" w:type="dxa"/>
            <w:shd w:val="pct5" w:color="auto" w:fill="auto"/>
          </w:tcPr>
          <w:p w:rsidR="00ED4163" w:rsidRPr="00F37E68" w:rsidRDefault="00ED4163" w:rsidP="00F37E68">
            <w:pPr>
              <w:pStyle w:val="PSI-Normal"/>
              <w:framePr w:hSpace="0" w:wrap="auto" w:vAnchor="margin" w:hAnchor="text" w:xAlign="left" w:yAlign="inline"/>
            </w:pPr>
            <w:r w:rsidRPr="00F37E68">
              <w:t xml:space="preserve"> Hardware</w:t>
            </w:r>
          </w:p>
        </w:tc>
        <w:tc>
          <w:tcPr>
            <w:tcW w:w="3827" w:type="dxa"/>
          </w:tcPr>
          <w:p w:rsidR="00ED4163" w:rsidRDefault="00ED4163" w:rsidP="00230C9B">
            <w:pPr>
              <w:pStyle w:val="MNormal"/>
            </w:pPr>
          </w:p>
        </w:tc>
      </w:tr>
    </w:tbl>
    <w:p w:rsidR="00CD1ECF" w:rsidRDefault="00CD1ECF" w:rsidP="00CD1ECF">
      <w:pPr>
        <w:pStyle w:val="MNormal"/>
        <w:ind w:left="708"/>
      </w:pPr>
    </w:p>
    <w:p w:rsidR="00CD1ECF" w:rsidRDefault="00CD1ECF" w:rsidP="00CD1ECF">
      <w:pPr>
        <w:pStyle w:val="MNormal"/>
        <w:ind w:left="708"/>
      </w:pPr>
    </w:p>
    <w:p w:rsidR="00CD1ECF" w:rsidRDefault="00CD1ECF" w:rsidP="00ED4163">
      <w:pPr>
        <w:pStyle w:val="PSI-Ttulo2"/>
        <w:ind w:left="0" w:firstLine="0"/>
      </w:pPr>
      <w:bookmarkStart w:id="56" w:name="_Toc16490070"/>
      <w:bookmarkStart w:id="57" w:name="_Toc492848549"/>
      <w:r>
        <w:t>Cronograma</w:t>
      </w:r>
      <w:bookmarkEnd w:id="56"/>
      <w:bookmarkEnd w:id="57"/>
    </w:p>
    <w:p w:rsidR="003F1186" w:rsidRDefault="003F1186" w:rsidP="000E79AB">
      <w:pPr>
        <w:jc w:val="both"/>
      </w:pPr>
      <w:r>
        <w:t>Se adjunta a continuación el cronograma de clases definido para la catedra Laboratorio de Desarrollo de Software. Los días indicados en color amarillo establecen las clases definidas. Se deben tomar en consideración posibles feriados, fechas festivas o suspensiones.</w:t>
      </w:r>
    </w:p>
    <w:p w:rsidR="003F1186" w:rsidRDefault="003F1186" w:rsidP="000E79AB">
      <w:pPr>
        <w:jc w:val="both"/>
      </w:pPr>
      <w:r>
        <w:rPr>
          <w:noProof/>
          <w:lang w:val="es-AR" w:eastAsia="es-AR"/>
        </w:rPr>
        <w:drawing>
          <wp:inline distT="0" distB="0" distL="0" distR="0">
            <wp:extent cx="5400040" cy="1845945"/>
            <wp:effectExtent l="19050" t="1905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nograma LDS.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1845945"/>
                    </a:xfrm>
                    <a:prstGeom prst="rect">
                      <a:avLst/>
                    </a:prstGeom>
                    <a:ln>
                      <a:solidFill>
                        <a:schemeClr val="tx1"/>
                      </a:solidFill>
                    </a:ln>
                  </pic:spPr>
                </pic:pic>
              </a:graphicData>
            </a:graphic>
          </wp:inline>
        </w:drawing>
      </w:r>
    </w:p>
    <w:p w:rsidR="003F1186" w:rsidRPr="003F1186" w:rsidRDefault="003F1186" w:rsidP="003F1186">
      <w:pPr>
        <w:spacing w:before="0"/>
        <w:jc w:val="center"/>
        <w:rPr>
          <w:sz w:val="20"/>
        </w:rPr>
      </w:pPr>
      <w:r w:rsidRPr="003F1186">
        <w:rPr>
          <w:sz w:val="20"/>
        </w:rPr>
        <w:t>Cronograma Laboratorio de Desarrollo de Software 2017</w:t>
      </w:r>
    </w:p>
    <w:p w:rsidR="003F1186" w:rsidRDefault="006704DB" w:rsidP="000E79AB">
      <w:pPr>
        <w:jc w:val="both"/>
      </w:pPr>
      <w:r>
        <w:t xml:space="preserve">Se observa posteriormente </w:t>
      </w:r>
      <w:r w:rsidRPr="00776331">
        <w:rPr>
          <w:highlight w:val="yellow"/>
        </w:rPr>
        <w:t>cada una de las iteraciones para cada fase. Las fechas están planificadas para ser cerradas en los días martes de clases. La duración y las fechas de estas iteraciones están sujetas a modificaciones.</w:t>
      </w:r>
      <w:r>
        <w:t xml:space="preserve"> </w:t>
      </w:r>
    </w:p>
    <w:p w:rsidR="006704DB" w:rsidRDefault="006704DB" w:rsidP="006704DB">
      <w:pPr>
        <w:jc w:val="center"/>
      </w:pPr>
      <w:r>
        <w:rPr>
          <w:noProof/>
          <w:lang w:val="es-AR" w:eastAsia="es-AR"/>
        </w:rPr>
        <w:lastRenderedPageBreak/>
        <w:drawing>
          <wp:inline distT="0" distB="0" distL="0" distR="0" wp14:anchorId="55B8C857" wp14:editId="7D3C84D8">
            <wp:extent cx="5153324" cy="2867752"/>
            <wp:effectExtent l="19050" t="1905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702" t="30747" r="51141" b="27525"/>
                    <a:stretch/>
                  </pic:blipFill>
                  <pic:spPr bwMode="auto">
                    <a:xfrm>
                      <a:off x="0" y="0"/>
                      <a:ext cx="5175602" cy="28801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704DB" w:rsidRPr="006704DB" w:rsidRDefault="006704DB" w:rsidP="006704DB">
      <w:pPr>
        <w:spacing w:before="0"/>
        <w:jc w:val="center"/>
        <w:rPr>
          <w:sz w:val="20"/>
        </w:rPr>
      </w:pPr>
      <w:r w:rsidRPr="006704DB">
        <w:rPr>
          <w:sz w:val="20"/>
        </w:rPr>
        <w:t>Cronograma de iteraciones por fase</w:t>
      </w:r>
    </w:p>
    <w:p w:rsidR="006704DB" w:rsidRDefault="006704DB" w:rsidP="006704DB"/>
    <w:p w:rsidR="00CD1ECF" w:rsidRDefault="00CD1ECF" w:rsidP="00A4073B">
      <w:pPr>
        <w:pStyle w:val="PSI-Comentario"/>
      </w:pPr>
    </w:p>
    <w:p w:rsidR="007F38C0" w:rsidRPr="00CD1ECF" w:rsidRDefault="007F38C0" w:rsidP="009D05D2">
      <w:pPr>
        <w:pStyle w:val="PSI-Ttulo1"/>
      </w:pPr>
    </w:p>
    <w:sectPr w:rsidR="007F38C0" w:rsidRPr="00CD1ECF"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554" w:rsidRDefault="00587554" w:rsidP="00C94FBE">
      <w:pPr>
        <w:spacing w:before="0" w:line="240" w:lineRule="auto"/>
      </w:pPr>
      <w:r>
        <w:separator/>
      </w:r>
    </w:p>
    <w:p w:rsidR="00587554" w:rsidRDefault="00587554"/>
  </w:endnote>
  <w:endnote w:type="continuationSeparator" w:id="0">
    <w:p w:rsidR="00587554" w:rsidRDefault="00587554" w:rsidP="00C94FBE">
      <w:pPr>
        <w:spacing w:before="0" w:line="240" w:lineRule="auto"/>
      </w:pPr>
      <w:r>
        <w:continuationSeparator/>
      </w:r>
    </w:p>
    <w:p w:rsidR="00587554" w:rsidRDefault="00587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ADF" w:rsidRDefault="003B3AD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Pr="00004D0C">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76331">
          <w:rPr>
            <w:rFonts w:asciiTheme="majorHAnsi" w:hAnsiTheme="majorHAnsi" w:cstheme="majorHAnsi"/>
            <w:noProof/>
          </w:rPr>
          <w:t>16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76331">
          <w:rPr>
            <w:rFonts w:asciiTheme="majorHAnsi" w:hAnsiTheme="majorHAnsi" w:cstheme="majorHAnsi"/>
            <w:noProof/>
          </w:rPr>
          <w:t>16</w:t>
        </w:r>
        <w:r w:rsidRPr="00DD5A70">
          <w:rPr>
            <w:rFonts w:asciiTheme="majorHAnsi" w:hAnsiTheme="majorHAnsi" w:cstheme="majorHAnsi"/>
          </w:rPr>
          <w:fldChar w:fldCharType="end"/>
        </w:r>
      </w:sdtContent>
    </w:sdt>
  </w:p>
  <w:p w:rsidR="003B3ADF" w:rsidRDefault="003B3ADF" w:rsidP="00004D0C">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554" w:rsidRDefault="00587554" w:rsidP="00C94FBE">
      <w:pPr>
        <w:spacing w:before="0" w:line="240" w:lineRule="auto"/>
      </w:pPr>
      <w:r>
        <w:separator/>
      </w:r>
    </w:p>
    <w:p w:rsidR="00587554" w:rsidRDefault="00587554"/>
  </w:footnote>
  <w:footnote w:type="continuationSeparator" w:id="0">
    <w:p w:rsidR="00587554" w:rsidRDefault="00587554" w:rsidP="00C94FBE">
      <w:pPr>
        <w:spacing w:before="0" w:line="240" w:lineRule="auto"/>
      </w:pPr>
      <w:r>
        <w:continuationSeparator/>
      </w:r>
    </w:p>
    <w:p w:rsidR="00587554" w:rsidRDefault="005875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3B3ADF" w:rsidRDefault="003B3ADF">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Proyecto</w:t>
        </w:r>
      </w:p>
    </w:sdtContent>
  </w:sdt>
  <w:p w:rsidR="003B3ADF" w:rsidRPr="000F4F97" w:rsidRDefault="003B3AD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1AF1E8F"/>
    <w:multiLevelType w:val="hybridMultilevel"/>
    <w:tmpl w:val="F5661020"/>
    <w:lvl w:ilvl="0" w:tplc="B6DE165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1"/>
  </w:num>
  <w:num w:numId="10">
    <w:abstractNumId w:val="13"/>
  </w:num>
  <w:num w:numId="11">
    <w:abstractNumId w:val="5"/>
  </w:num>
  <w:num w:numId="12">
    <w:abstractNumId w:val="10"/>
  </w:num>
  <w:num w:numId="13">
    <w:abstractNumId w:val="7"/>
  </w:num>
  <w:num w:numId="14">
    <w:abstractNumId w:val="8"/>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0E79AB"/>
    <w:rsid w:val="00004D0C"/>
    <w:rsid w:val="00011BED"/>
    <w:rsid w:val="00017EFE"/>
    <w:rsid w:val="000270B7"/>
    <w:rsid w:val="00045F1A"/>
    <w:rsid w:val="00087F53"/>
    <w:rsid w:val="00092BC0"/>
    <w:rsid w:val="000A0FE7"/>
    <w:rsid w:val="000A718F"/>
    <w:rsid w:val="000A7238"/>
    <w:rsid w:val="000B3871"/>
    <w:rsid w:val="000C2E66"/>
    <w:rsid w:val="000C4C42"/>
    <w:rsid w:val="000C4E31"/>
    <w:rsid w:val="000D484B"/>
    <w:rsid w:val="000D4C6E"/>
    <w:rsid w:val="000E6EF5"/>
    <w:rsid w:val="000E79AB"/>
    <w:rsid w:val="000F0325"/>
    <w:rsid w:val="000F1888"/>
    <w:rsid w:val="000F4F97"/>
    <w:rsid w:val="000F79DF"/>
    <w:rsid w:val="0010416D"/>
    <w:rsid w:val="001163FF"/>
    <w:rsid w:val="0012205F"/>
    <w:rsid w:val="00123BDD"/>
    <w:rsid w:val="00126595"/>
    <w:rsid w:val="001410A7"/>
    <w:rsid w:val="0014415E"/>
    <w:rsid w:val="00144AE4"/>
    <w:rsid w:val="00150702"/>
    <w:rsid w:val="001568F8"/>
    <w:rsid w:val="00183953"/>
    <w:rsid w:val="00185A46"/>
    <w:rsid w:val="001879E5"/>
    <w:rsid w:val="00191198"/>
    <w:rsid w:val="001950C8"/>
    <w:rsid w:val="001A2EE6"/>
    <w:rsid w:val="001C6104"/>
    <w:rsid w:val="001C799E"/>
    <w:rsid w:val="001D2D2B"/>
    <w:rsid w:val="001E0619"/>
    <w:rsid w:val="001F5F92"/>
    <w:rsid w:val="00201E95"/>
    <w:rsid w:val="00203579"/>
    <w:rsid w:val="0020621B"/>
    <w:rsid w:val="00217A70"/>
    <w:rsid w:val="00224B75"/>
    <w:rsid w:val="00230C9B"/>
    <w:rsid w:val="00266C42"/>
    <w:rsid w:val="0027357F"/>
    <w:rsid w:val="002941CF"/>
    <w:rsid w:val="00295CA9"/>
    <w:rsid w:val="002A41AA"/>
    <w:rsid w:val="002A6499"/>
    <w:rsid w:val="002B506A"/>
    <w:rsid w:val="002B5AF9"/>
    <w:rsid w:val="002C1794"/>
    <w:rsid w:val="002D0CCB"/>
    <w:rsid w:val="002E0AB6"/>
    <w:rsid w:val="002E7874"/>
    <w:rsid w:val="002F1461"/>
    <w:rsid w:val="0030532D"/>
    <w:rsid w:val="003130E3"/>
    <w:rsid w:val="003149A1"/>
    <w:rsid w:val="003163C6"/>
    <w:rsid w:val="00326442"/>
    <w:rsid w:val="00327E6A"/>
    <w:rsid w:val="00333EC3"/>
    <w:rsid w:val="00334C31"/>
    <w:rsid w:val="00344258"/>
    <w:rsid w:val="00346864"/>
    <w:rsid w:val="00350E39"/>
    <w:rsid w:val="00353031"/>
    <w:rsid w:val="00355489"/>
    <w:rsid w:val="003560F2"/>
    <w:rsid w:val="00363E18"/>
    <w:rsid w:val="00363FD1"/>
    <w:rsid w:val="00373B56"/>
    <w:rsid w:val="00392EA7"/>
    <w:rsid w:val="00397566"/>
    <w:rsid w:val="003B3ADF"/>
    <w:rsid w:val="003B7F1F"/>
    <w:rsid w:val="003C54B1"/>
    <w:rsid w:val="003E12FE"/>
    <w:rsid w:val="003F1186"/>
    <w:rsid w:val="003F1630"/>
    <w:rsid w:val="0040066E"/>
    <w:rsid w:val="00412452"/>
    <w:rsid w:val="00434B87"/>
    <w:rsid w:val="004358A6"/>
    <w:rsid w:val="004525FF"/>
    <w:rsid w:val="0047102C"/>
    <w:rsid w:val="004774D6"/>
    <w:rsid w:val="004807AF"/>
    <w:rsid w:val="004A54C8"/>
    <w:rsid w:val="004C11F6"/>
    <w:rsid w:val="004C5D7E"/>
    <w:rsid w:val="004D45CD"/>
    <w:rsid w:val="004D5185"/>
    <w:rsid w:val="004E4935"/>
    <w:rsid w:val="004F117D"/>
    <w:rsid w:val="004F4D25"/>
    <w:rsid w:val="005017FA"/>
    <w:rsid w:val="005046A5"/>
    <w:rsid w:val="00504A67"/>
    <w:rsid w:val="00511D9A"/>
    <w:rsid w:val="00515617"/>
    <w:rsid w:val="00516239"/>
    <w:rsid w:val="005331E0"/>
    <w:rsid w:val="00541E87"/>
    <w:rsid w:val="00543B30"/>
    <w:rsid w:val="00564033"/>
    <w:rsid w:val="00570F4F"/>
    <w:rsid w:val="00573791"/>
    <w:rsid w:val="005857BB"/>
    <w:rsid w:val="00587554"/>
    <w:rsid w:val="0059596F"/>
    <w:rsid w:val="00597A23"/>
    <w:rsid w:val="005A0664"/>
    <w:rsid w:val="005A52A2"/>
    <w:rsid w:val="005A5646"/>
    <w:rsid w:val="005B3523"/>
    <w:rsid w:val="005B5AEE"/>
    <w:rsid w:val="005B6373"/>
    <w:rsid w:val="005C166E"/>
    <w:rsid w:val="005E76A4"/>
    <w:rsid w:val="005F133C"/>
    <w:rsid w:val="005F1828"/>
    <w:rsid w:val="005F24E8"/>
    <w:rsid w:val="005F5429"/>
    <w:rsid w:val="005F60BA"/>
    <w:rsid w:val="006124BF"/>
    <w:rsid w:val="006159DE"/>
    <w:rsid w:val="00616A6E"/>
    <w:rsid w:val="006177BF"/>
    <w:rsid w:val="006319E8"/>
    <w:rsid w:val="006501AE"/>
    <w:rsid w:val="00653C38"/>
    <w:rsid w:val="00655790"/>
    <w:rsid w:val="006704DB"/>
    <w:rsid w:val="006919D5"/>
    <w:rsid w:val="006920C2"/>
    <w:rsid w:val="006A2495"/>
    <w:rsid w:val="006B1750"/>
    <w:rsid w:val="006B3371"/>
    <w:rsid w:val="006C4AE3"/>
    <w:rsid w:val="006C64E7"/>
    <w:rsid w:val="006C7603"/>
    <w:rsid w:val="006D72C8"/>
    <w:rsid w:val="0070494E"/>
    <w:rsid w:val="00705C02"/>
    <w:rsid w:val="00710BA6"/>
    <w:rsid w:val="00711DF8"/>
    <w:rsid w:val="007264FA"/>
    <w:rsid w:val="00734469"/>
    <w:rsid w:val="007447BE"/>
    <w:rsid w:val="00776331"/>
    <w:rsid w:val="007A2094"/>
    <w:rsid w:val="007A33C6"/>
    <w:rsid w:val="007B151B"/>
    <w:rsid w:val="007B2E53"/>
    <w:rsid w:val="007C742C"/>
    <w:rsid w:val="007D7477"/>
    <w:rsid w:val="007E66A5"/>
    <w:rsid w:val="007F38C0"/>
    <w:rsid w:val="00801130"/>
    <w:rsid w:val="00816B5F"/>
    <w:rsid w:val="00817935"/>
    <w:rsid w:val="00817955"/>
    <w:rsid w:val="00822C20"/>
    <w:rsid w:val="00834ED1"/>
    <w:rsid w:val="008539BD"/>
    <w:rsid w:val="00855619"/>
    <w:rsid w:val="00861B8F"/>
    <w:rsid w:val="008652EE"/>
    <w:rsid w:val="00866124"/>
    <w:rsid w:val="00866435"/>
    <w:rsid w:val="00867DE9"/>
    <w:rsid w:val="00870574"/>
    <w:rsid w:val="00883E3E"/>
    <w:rsid w:val="008843F1"/>
    <w:rsid w:val="00885BB2"/>
    <w:rsid w:val="008860FE"/>
    <w:rsid w:val="008970F4"/>
    <w:rsid w:val="008B1983"/>
    <w:rsid w:val="008B38EB"/>
    <w:rsid w:val="008B3B0F"/>
    <w:rsid w:val="008C36AB"/>
    <w:rsid w:val="008D3A5D"/>
    <w:rsid w:val="008D65A4"/>
    <w:rsid w:val="008E48FB"/>
    <w:rsid w:val="00904CB6"/>
    <w:rsid w:val="0092483A"/>
    <w:rsid w:val="00942049"/>
    <w:rsid w:val="00955490"/>
    <w:rsid w:val="0096070F"/>
    <w:rsid w:val="00961F65"/>
    <w:rsid w:val="0096683E"/>
    <w:rsid w:val="00991939"/>
    <w:rsid w:val="009926F7"/>
    <w:rsid w:val="00996BD7"/>
    <w:rsid w:val="00996ECC"/>
    <w:rsid w:val="009A3173"/>
    <w:rsid w:val="009C712F"/>
    <w:rsid w:val="009D05D2"/>
    <w:rsid w:val="009D136F"/>
    <w:rsid w:val="009E1742"/>
    <w:rsid w:val="009E25EF"/>
    <w:rsid w:val="009E4DA8"/>
    <w:rsid w:val="009F09CD"/>
    <w:rsid w:val="009F4449"/>
    <w:rsid w:val="00A0436A"/>
    <w:rsid w:val="00A12B5B"/>
    <w:rsid w:val="00A13DBA"/>
    <w:rsid w:val="00A2496D"/>
    <w:rsid w:val="00A2757B"/>
    <w:rsid w:val="00A27ABD"/>
    <w:rsid w:val="00A3206F"/>
    <w:rsid w:val="00A4073B"/>
    <w:rsid w:val="00A45630"/>
    <w:rsid w:val="00A50ABB"/>
    <w:rsid w:val="00A670E3"/>
    <w:rsid w:val="00A841D8"/>
    <w:rsid w:val="00A87F7E"/>
    <w:rsid w:val="00AB4889"/>
    <w:rsid w:val="00AE0C53"/>
    <w:rsid w:val="00AE25AC"/>
    <w:rsid w:val="00AF6C07"/>
    <w:rsid w:val="00B01480"/>
    <w:rsid w:val="00B0695A"/>
    <w:rsid w:val="00B071F2"/>
    <w:rsid w:val="00B138FE"/>
    <w:rsid w:val="00B144C2"/>
    <w:rsid w:val="00B20663"/>
    <w:rsid w:val="00B21F60"/>
    <w:rsid w:val="00B251C8"/>
    <w:rsid w:val="00B27981"/>
    <w:rsid w:val="00B32896"/>
    <w:rsid w:val="00B36B62"/>
    <w:rsid w:val="00B7030D"/>
    <w:rsid w:val="00B77F48"/>
    <w:rsid w:val="00B91C62"/>
    <w:rsid w:val="00B9684D"/>
    <w:rsid w:val="00BA699A"/>
    <w:rsid w:val="00BB23C2"/>
    <w:rsid w:val="00BB4A41"/>
    <w:rsid w:val="00BB6AAE"/>
    <w:rsid w:val="00BB7855"/>
    <w:rsid w:val="00BC5404"/>
    <w:rsid w:val="00BE525A"/>
    <w:rsid w:val="00BF0CD7"/>
    <w:rsid w:val="00C05700"/>
    <w:rsid w:val="00C23F8C"/>
    <w:rsid w:val="00C24CDC"/>
    <w:rsid w:val="00C26C78"/>
    <w:rsid w:val="00C3415A"/>
    <w:rsid w:val="00C42873"/>
    <w:rsid w:val="00C5135E"/>
    <w:rsid w:val="00C634BB"/>
    <w:rsid w:val="00C67EBC"/>
    <w:rsid w:val="00C7670E"/>
    <w:rsid w:val="00C872BB"/>
    <w:rsid w:val="00C90876"/>
    <w:rsid w:val="00C94FBE"/>
    <w:rsid w:val="00C97238"/>
    <w:rsid w:val="00CA38CC"/>
    <w:rsid w:val="00CB2CC9"/>
    <w:rsid w:val="00CD1ECF"/>
    <w:rsid w:val="00CD323E"/>
    <w:rsid w:val="00CE0252"/>
    <w:rsid w:val="00CE0C6E"/>
    <w:rsid w:val="00CE7C8F"/>
    <w:rsid w:val="00CE7F5B"/>
    <w:rsid w:val="00D01B23"/>
    <w:rsid w:val="00D04C43"/>
    <w:rsid w:val="00D06E99"/>
    <w:rsid w:val="00D15FB2"/>
    <w:rsid w:val="00D255E1"/>
    <w:rsid w:val="00D35C73"/>
    <w:rsid w:val="00D649B2"/>
    <w:rsid w:val="00D66586"/>
    <w:rsid w:val="00D75028"/>
    <w:rsid w:val="00D80E83"/>
    <w:rsid w:val="00D96FDA"/>
    <w:rsid w:val="00DA284A"/>
    <w:rsid w:val="00DB051C"/>
    <w:rsid w:val="00DD0159"/>
    <w:rsid w:val="00DD5A70"/>
    <w:rsid w:val="00DE6C69"/>
    <w:rsid w:val="00DF6443"/>
    <w:rsid w:val="00E01FEC"/>
    <w:rsid w:val="00E02763"/>
    <w:rsid w:val="00E037C9"/>
    <w:rsid w:val="00E067B1"/>
    <w:rsid w:val="00E34178"/>
    <w:rsid w:val="00E36A01"/>
    <w:rsid w:val="00E41535"/>
    <w:rsid w:val="00E41820"/>
    <w:rsid w:val="00E41E7A"/>
    <w:rsid w:val="00E438FE"/>
    <w:rsid w:val="00E5392A"/>
    <w:rsid w:val="00E56A26"/>
    <w:rsid w:val="00E67DB5"/>
    <w:rsid w:val="00E7708C"/>
    <w:rsid w:val="00E8096E"/>
    <w:rsid w:val="00E84E25"/>
    <w:rsid w:val="00E91AD3"/>
    <w:rsid w:val="00E93312"/>
    <w:rsid w:val="00EA7D8C"/>
    <w:rsid w:val="00ED4163"/>
    <w:rsid w:val="00EE0084"/>
    <w:rsid w:val="00EE1B6B"/>
    <w:rsid w:val="00F045A2"/>
    <w:rsid w:val="00F163F8"/>
    <w:rsid w:val="00F20A53"/>
    <w:rsid w:val="00F36808"/>
    <w:rsid w:val="00F37E68"/>
    <w:rsid w:val="00F438B1"/>
    <w:rsid w:val="00F54DA6"/>
    <w:rsid w:val="00F6748E"/>
    <w:rsid w:val="00F6749F"/>
    <w:rsid w:val="00F771E5"/>
    <w:rsid w:val="00F813E9"/>
    <w:rsid w:val="00F815F5"/>
    <w:rsid w:val="00F926BE"/>
    <w:rsid w:val="00FA428C"/>
    <w:rsid w:val="00FA7AE6"/>
    <w:rsid w:val="00FC33A2"/>
    <w:rsid w:val="00FC4195"/>
    <w:rsid w:val="00FD5093"/>
    <w:rsid w:val="00FD679B"/>
    <w:rsid w:val="00FF0838"/>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4073B"/>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table" w:styleId="Tablaconcuadrcula">
    <w:name w:val="Table Grid"/>
    <w:basedOn w:val="Tablanormal"/>
    <w:uiPriority w:val="59"/>
    <w:rsid w:val="00C634B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634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tilla%20Plan%20de%20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851E9-0284-434C-BC5A-04B24A5E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423</TotalTime>
  <Pages>16</Pages>
  <Words>3084</Words>
  <Characters>16967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Plan de Proyecto</vt:lpstr>
    </vt:vector>
  </TitlesOfParts>
  <Company>GRUPO DE DESARROLLO YENÚ</Company>
  <LinksUpToDate>false</LinksUpToDate>
  <CharactersWithSpaces>20011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TEMPUS</dc:subject>
  <dc:creator>Nombre del Autor</dc:creator>
  <cp:keywords/>
  <dc:description/>
  <cp:lastModifiedBy>usuario</cp:lastModifiedBy>
  <cp:revision>53</cp:revision>
  <dcterms:created xsi:type="dcterms:W3CDTF">2017-09-05T22:44:00Z</dcterms:created>
  <dcterms:modified xsi:type="dcterms:W3CDTF">2017-09-12T14:33:00Z</dcterms:modified>
</cp:coreProperties>
</file>