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1326C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ge">
                  <wp:posOffset>57150</wp:posOffset>
                </wp:positionV>
                <wp:extent cx="609600" cy="7620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3F0DEE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-251656192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-251655168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52"/>
              <w:szCs w:val="5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115EA" w:rsidRDefault="0025329F" w:rsidP="00D115EA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2"/>
                  <w:szCs w:val="52"/>
                </w:rPr>
                <w:t>Informe</w:t>
              </w:r>
              <w:r w:rsidR="00D115EA" w:rsidRPr="00D115EA">
                <w:rPr>
                  <w:rFonts w:asciiTheme="majorHAnsi" w:eastAsiaTheme="majorEastAsia" w:hAnsiTheme="majorHAnsi" w:cstheme="majorBidi"/>
                  <w:sz w:val="52"/>
                  <w:szCs w:val="52"/>
                </w:rPr>
                <w:t xml:space="preserve"> </w:t>
              </w:r>
              <w:r>
                <w:rPr>
                  <w:rFonts w:asciiTheme="majorHAnsi" w:eastAsiaTheme="majorEastAsia" w:hAnsiTheme="majorHAnsi" w:cstheme="majorBidi"/>
                  <w:sz w:val="52"/>
                  <w:szCs w:val="52"/>
                </w:rPr>
                <w:t>de Revisión Técnica Formal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Default="0061326C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1326C">
          <w:pPr>
            <w:pStyle w:val="Sinespaciad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ge">
                  <wp:posOffset>4010025</wp:posOffset>
                </wp:positionV>
                <wp:extent cx="3048000" cy="2743200"/>
                <wp:effectExtent l="0" t="0" r="0" b="0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D06E99" w:rsidRDefault="00D06E99"/>
        <w:p w:rsidR="00BC5404" w:rsidRDefault="0061326C" w:rsidP="000F4F97">
          <w:pPr>
            <w:pStyle w:val="PSI-Comentario"/>
          </w:pPr>
          <w:r>
            <w:rPr>
              <w:rFonts w:eastAsiaTheme="majorEastAsia" w:cstheme="majorBidi"/>
              <w:noProof/>
              <w:lang w:eastAsia="es-AR"/>
            </w:rPr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ge">
                  <wp:posOffset>9982200</wp:posOffset>
                </wp:positionV>
                <wp:extent cx="5400040" cy="53975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3F0DEE" w:rsidP="000F4F97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>
                  <w:txbxContent>
                    <w:p w:rsidR="005C5497" w:rsidRDefault="005C5497" w:rsidP="00086894">
                      <w:pPr>
                        <w:pStyle w:val="PSI-Comentario"/>
                        <w:ind w:left="0"/>
                      </w:pPr>
                      <w:r>
                        <w:t>Una revisión técnica formal (</w:t>
                      </w:r>
                      <w:r>
                        <w:rPr>
                          <w:b/>
                          <w:bCs/>
                        </w:rPr>
                        <w:t>RTF</w:t>
                      </w:r>
                      <w:r>
                        <w:t>) es una actividad de garantía de calidad de los sistemas de información. Los objetivos de la RTF  son:</w:t>
                      </w:r>
                    </w:p>
                    <w:p w:rsidR="005C5497" w:rsidRPr="005C5497" w:rsidRDefault="005C5497" w:rsidP="00086894">
                      <w:pPr>
                        <w:pStyle w:val="PSI-Comentario"/>
                        <w:ind w:left="0"/>
                      </w:pPr>
                      <w:r w:rsidRPr="005C5497">
                        <w:t>Describir errores en la función, la lógica o la implementación de cualquier representación de los sistemas de información.</w:t>
                      </w:r>
                    </w:p>
                    <w:p w:rsidR="005C5497" w:rsidRPr="005C5497" w:rsidRDefault="005C5497" w:rsidP="00086894">
                      <w:pPr>
                        <w:pStyle w:val="PSI-Comentario"/>
                        <w:ind w:left="0"/>
                      </w:pPr>
                      <w:r w:rsidRPr="005C5497">
                        <w:t>Verificar que los sistemas bajo revisión alcancen sus requisitos.</w:t>
                      </w:r>
                    </w:p>
                    <w:p w:rsidR="005C5497" w:rsidRPr="005C5497" w:rsidRDefault="005C5497" w:rsidP="00086894">
                      <w:pPr>
                        <w:pStyle w:val="PSI-Comentario"/>
                        <w:ind w:left="0"/>
                      </w:pPr>
                      <w:r w:rsidRPr="005C5497">
                        <w:t>Garantizar que los sistemas han sido representados de acuerdo con ciertos estándares predefinidos.</w:t>
                      </w:r>
                    </w:p>
                    <w:p w:rsidR="005C5497" w:rsidRPr="005C5497" w:rsidRDefault="005C5497" w:rsidP="00086894">
                      <w:pPr>
                        <w:pStyle w:val="PSI-Comentario"/>
                        <w:ind w:left="0"/>
                      </w:pPr>
                      <w:r w:rsidRPr="005C5497">
                        <w:t>Conseguir un sistema desarrollado en forma uniforme.</w:t>
                      </w:r>
                    </w:p>
                    <w:p w:rsidR="005C5497" w:rsidRPr="005C5497" w:rsidRDefault="005C5497" w:rsidP="00086894">
                      <w:pPr>
                        <w:pStyle w:val="PSI-Comentario"/>
                        <w:ind w:left="0"/>
                      </w:pPr>
                      <w:r w:rsidRPr="005C5497">
                        <w:t>Hacer que los proyectos sean más manejables.</w:t>
                      </w:r>
                    </w:p>
                    <w:p w:rsidR="00DA284A" w:rsidRDefault="00DA284A" w:rsidP="00086894">
                      <w:pPr>
                        <w:pStyle w:val="PSI-Comentario"/>
                        <w:ind w:left="0"/>
                      </w:pPr>
                    </w:p>
                  </w:txbxContent>
                </v:textbox>
                <w10:wrap type="square" anchorx="margin" anchory="margin"/>
              </v:shape>
            </w:pict>
          </w:r>
        </w:p>
        <w:p w:rsidR="00397566" w:rsidRPr="005313D3" w:rsidRDefault="003F0DEE" w:rsidP="0061326C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43904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397566" w:rsidRPr="008B3B0F" w:rsidRDefault="00397566" w:rsidP="000F4F97">
          <w:pPr>
            <w:pStyle w:val="PSI-Comentario"/>
          </w:pPr>
        </w:p>
        <w:p w:rsidR="00D06E99" w:rsidRDefault="003F0DEE"/>
      </w:sdtContent>
    </w:sdt>
    <w:p w:rsidR="00A13DBA" w:rsidRDefault="0061326C" w:rsidP="00A13DBA">
      <w:pPr>
        <w:ind w:left="0" w:firstLine="0"/>
      </w:pPr>
      <w:r>
        <w:rPr>
          <w:noProof/>
          <w:lang w:eastAsia="es-AR"/>
        </w:rPr>
        <w:drawing>
          <wp:anchor distT="0" distB="0" distL="114300" distR="114300" simplePos="0" relativeHeight="251673088" behindDoc="0" locked="0" layoutInCell="1" allowOverlap="1">
            <wp:simplePos x="0" y="0"/>
            <wp:positionH relativeFrom="column">
              <wp:posOffset>4015740</wp:posOffset>
            </wp:positionH>
            <wp:positionV relativeFrom="page">
              <wp:posOffset>8239125</wp:posOffset>
            </wp:positionV>
            <wp:extent cx="2438400" cy="243840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460876" w:rsidRDefault="00ED6CAB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259441527" w:history="1">
            <w:r w:rsidR="00460876" w:rsidRPr="00C56D5E">
              <w:rPr>
                <w:rStyle w:val="Hipervnculo"/>
                <w:noProof/>
              </w:rPr>
              <w:t>Producto revisado</w:t>
            </w:r>
            <w:r w:rsidR="004608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0876">
              <w:rPr>
                <w:noProof/>
                <w:webHidden/>
              </w:rPr>
              <w:instrText xml:space="preserve"> PAGEREF _Toc259441527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326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876" w:rsidRDefault="003F0DE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9441528" w:history="1">
            <w:r w:rsidR="00460876" w:rsidRPr="00C56D5E">
              <w:rPr>
                <w:rStyle w:val="Hipervnculo"/>
                <w:noProof/>
              </w:rPr>
              <w:t>Nombre y Versión del Producto revisado</w:t>
            </w:r>
            <w:r w:rsidR="00460876">
              <w:rPr>
                <w:noProof/>
                <w:webHidden/>
              </w:rPr>
              <w:tab/>
            </w:r>
            <w:r w:rsidR="00ED6CAB">
              <w:rPr>
                <w:noProof/>
                <w:webHidden/>
              </w:rPr>
              <w:fldChar w:fldCharType="begin"/>
            </w:r>
            <w:r w:rsidR="00460876">
              <w:rPr>
                <w:noProof/>
                <w:webHidden/>
              </w:rPr>
              <w:instrText xml:space="preserve"> PAGEREF _Toc259441528 \h </w:instrText>
            </w:r>
            <w:r w:rsidR="00ED6CAB">
              <w:rPr>
                <w:noProof/>
                <w:webHidden/>
              </w:rPr>
            </w:r>
            <w:r w:rsidR="00ED6CAB">
              <w:rPr>
                <w:noProof/>
                <w:webHidden/>
              </w:rPr>
              <w:fldChar w:fldCharType="separate"/>
            </w:r>
            <w:r w:rsidR="0061326C">
              <w:rPr>
                <w:noProof/>
                <w:webHidden/>
              </w:rPr>
              <w:t>4</w:t>
            </w:r>
            <w:r w:rsidR="00ED6CAB">
              <w:rPr>
                <w:noProof/>
                <w:webHidden/>
              </w:rPr>
              <w:fldChar w:fldCharType="end"/>
            </w:r>
          </w:hyperlink>
        </w:p>
        <w:p w:rsidR="00460876" w:rsidRDefault="003F0DE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9441529" w:history="1">
            <w:r w:rsidR="00460876" w:rsidRPr="00C56D5E">
              <w:rPr>
                <w:rStyle w:val="Hipervnculo"/>
                <w:noProof/>
              </w:rPr>
              <w:t>Participantes de la revisión</w:t>
            </w:r>
            <w:r w:rsidR="00460876">
              <w:rPr>
                <w:noProof/>
                <w:webHidden/>
              </w:rPr>
              <w:tab/>
            </w:r>
            <w:r w:rsidR="00ED6CAB">
              <w:rPr>
                <w:noProof/>
                <w:webHidden/>
              </w:rPr>
              <w:fldChar w:fldCharType="begin"/>
            </w:r>
            <w:r w:rsidR="00460876">
              <w:rPr>
                <w:noProof/>
                <w:webHidden/>
              </w:rPr>
              <w:instrText xml:space="preserve"> PAGEREF _Toc259441529 \h </w:instrText>
            </w:r>
            <w:r w:rsidR="00ED6CAB">
              <w:rPr>
                <w:noProof/>
                <w:webHidden/>
              </w:rPr>
            </w:r>
            <w:r w:rsidR="00ED6CAB">
              <w:rPr>
                <w:noProof/>
                <w:webHidden/>
              </w:rPr>
              <w:fldChar w:fldCharType="separate"/>
            </w:r>
            <w:r w:rsidR="0061326C">
              <w:rPr>
                <w:noProof/>
                <w:webHidden/>
              </w:rPr>
              <w:t>4</w:t>
            </w:r>
            <w:r w:rsidR="00ED6CAB">
              <w:rPr>
                <w:noProof/>
                <w:webHidden/>
              </w:rPr>
              <w:fldChar w:fldCharType="end"/>
            </w:r>
          </w:hyperlink>
        </w:p>
        <w:p w:rsidR="00460876" w:rsidRDefault="003F0DE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9441530" w:history="1">
            <w:r w:rsidR="00460876" w:rsidRPr="00C56D5E">
              <w:rPr>
                <w:rStyle w:val="Hipervnculo"/>
                <w:noProof/>
              </w:rPr>
              <w:t>Técnica utilizada</w:t>
            </w:r>
            <w:r w:rsidR="00460876">
              <w:rPr>
                <w:noProof/>
                <w:webHidden/>
              </w:rPr>
              <w:tab/>
            </w:r>
            <w:r w:rsidR="00ED6CAB">
              <w:rPr>
                <w:noProof/>
                <w:webHidden/>
              </w:rPr>
              <w:fldChar w:fldCharType="begin"/>
            </w:r>
            <w:r w:rsidR="00460876">
              <w:rPr>
                <w:noProof/>
                <w:webHidden/>
              </w:rPr>
              <w:instrText xml:space="preserve"> PAGEREF _Toc259441530 \h </w:instrText>
            </w:r>
            <w:r w:rsidR="00ED6CAB">
              <w:rPr>
                <w:noProof/>
                <w:webHidden/>
              </w:rPr>
            </w:r>
            <w:r w:rsidR="00ED6CAB">
              <w:rPr>
                <w:noProof/>
                <w:webHidden/>
              </w:rPr>
              <w:fldChar w:fldCharType="separate"/>
            </w:r>
            <w:r w:rsidR="0061326C">
              <w:rPr>
                <w:noProof/>
                <w:webHidden/>
              </w:rPr>
              <w:t>4</w:t>
            </w:r>
            <w:r w:rsidR="00ED6CAB">
              <w:rPr>
                <w:noProof/>
                <w:webHidden/>
              </w:rPr>
              <w:fldChar w:fldCharType="end"/>
            </w:r>
          </w:hyperlink>
        </w:p>
        <w:p w:rsidR="00460876" w:rsidRDefault="003F0DE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9441531" w:history="1">
            <w:r w:rsidR="00460876" w:rsidRPr="00C56D5E">
              <w:rPr>
                <w:rStyle w:val="Hipervnculo"/>
                <w:noProof/>
              </w:rPr>
              <w:t>Objetivos de la RTF</w:t>
            </w:r>
            <w:r w:rsidR="00460876">
              <w:rPr>
                <w:noProof/>
                <w:webHidden/>
              </w:rPr>
              <w:tab/>
            </w:r>
            <w:r w:rsidR="00ED6CAB">
              <w:rPr>
                <w:noProof/>
                <w:webHidden/>
              </w:rPr>
              <w:fldChar w:fldCharType="begin"/>
            </w:r>
            <w:r w:rsidR="00460876">
              <w:rPr>
                <w:noProof/>
                <w:webHidden/>
              </w:rPr>
              <w:instrText xml:space="preserve"> PAGEREF _Toc259441531 \h </w:instrText>
            </w:r>
            <w:r w:rsidR="00ED6CAB">
              <w:rPr>
                <w:noProof/>
                <w:webHidden/>
              </w:rPr>
            </w:r>
            <w:r w:rsidR="00ED6CAB">
              <w:rPr>
                <w:noProof/>
                <w:webHidden/>
              </w:rPr>
              <w:fldChar w:fldCharType="separate"/>
            </w:r>
            <w:r w:rsidR="0061326C">
              <w:rPr>
                <w:noProof/>
                <w:webHidden/>
              </w:rPr>
              <w:t>4</w:t>
            </w:r>
            <w:r w:rsidR="00ED6CAB">
              <w:rPr>
                <w:noProof/>
                <w:webHidden/>
              </w:rPr>
              <w:fldChar w:fldCharType="end"/>
            </w:r>
          </w:hyperlink>
        </w:p>
        <w:p w:rsidR="00460876" w:rsidRDefault="003F0DE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9441532" w:history="1">
            <w:r w:rsidR="00460876" w:rsidRPr="00C56D5E">
              <w:rPr>
                <w:rStyle w:val="Hipervnculo"/>
                <w:noProof/>
              </w:rPr>
              <w:t>Problemas detectados</w:t>
            </w:r>
            <w:r w:rsidR="00460876">
              <w:rPr>
                <w:noProof/>
                <w:webHidden/>
              </w:rPr>
              <w:tab/>
            </w:r>
            <w:r w:rsidR="00ED6CAB">
              <w:rPr>
                <w:noProof/>
                <w:webHidden/>
              </w:rPr>
              <w:fldChar w:fldCharType="begin"/>
            </w:r>
            <w:r w:rsidR="00460876">
              <w:rPr>
                <w:noProof/>
                <w:webHidden/>
              </w:rPr>
              <w:instrText xml:space="preserve"> PAGEREF _Toc259441532 \h </w:instrText>
            </w:r>
            <w:r w:rsidR="00ED6CAB">
              <w:rPr>
                <w:noProof/>
                <w:webHidden/>
              </w:rPr>
            </w:r>
            <w:r w:rsidR="00ED6CAB">
              <w:rPr>
                <w:noProof/>
                <w:webHidden/>
              </w:rPr>
              <w:fldChar w:fldCharType="separate"/>
            </w:r>
            <w:r w:rsidR="0061326C">
              <w:rPr>
                <w:noProof/>
                <w:webHidden/>
              </w:rPr>
              <w:t>4</w:t>
            </w:r>
            <w:r w:rsidR="00ED6CAB">
              <w:rPr>
                <w:noProof/>
                <w:webHidden/>
              </w:rPr>
              <w:fldChar w:fldCharType="end"/>
            </w:r>
          </w:hyperlink>
        </w:p>
        <w:p w:rsidR="00460876" w:rsidRDefault="003F0DE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9441533" w:history="1">
            <w:r w:rsidR="00460876" w:rsidRPr="00C56D5E">
              <w:rPr>
                <w:rStyle w:val="Hipervnculo"/>
                <w:noProof/>
              </w:rPr>
              <w:t>[Problema detectado 1]</w:t>
            </w:r>
            <w:r w:rsidR="00460876">
              <w:rPr>
                <w:noProof/>
                <w:webHidden/>
              </w:rPr>
              <w:tab/>
            </w:r>
            <w:r w:rsidR="00ED6CAB">
              <w:rPr>
                <w:noProof/>
                <w:webHidden/>
              </w:rPr>
              <w:fldChar w:fldCharType="begin"/>
            </w:r>
            <w:r w:rsidR="00460876">
              <w:rPr>
                <w:noProof/>
                <w:webHidden/>
              </w:rPr>
              <w:instrText xml:space="preserve"> PAGEREF _Toc259441533 \h </w:instrText>
            </w:r>
            <w:r w:rsidR="00ED6CAB">
              <w:rPr>
                <w:noProof/>
                <w:webHidden/>
              </w:rPr>
            </w:r>
            <w:r w:rsidR="00ED6CAB">
              <w:rPr>
                <w:noProof/>
                <w:webHidden/>
              </w:rPr>
              <w:fldChar w:fldCharType="separate"/>
            </w:r>
            <w:r w:rsidR="0061326C">
              <w:rPr>
                <w:noProof/>
                <w:webHidden/>
              </w:rPr>
              <w:t>4</w:t>
            </w:r>
            <w:r w:rsidR="00ED6CAB">
              <w:rPr>
                <w:noProof/>
                <w:webHidden/>
              </w:rPr>
              <w:fldChar w:fldCharType="end"/>
            </w:r>
          </w:hyperlink>
        </w:p>
        <w:p w:rsidR="00460876" w:rsidRDefault="003F0DEE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9441534" w:history="1">
            <w:r w:rsidR="00460876" w:rsidRPr="00C56D5E">
              <w:rPr>
                <w:rStyle w:val="Hipervnculo"/>
                <w:noProof/>
              </w:rPr>
              <w:t>Sugerencia de corrección</w:t>
            </w:r>
            <w:r w:rsidR="00460876">
              <w:rPr>
                <w:noProof/>
                <w:webHidden/>
              </w:rPr>
              <w:tab/>
            </w:r>
            <w:r w:rsidR="00ED6CAB">
              <w:rPr>
                <w:noProof/>
                <w:webHidden/>
              </w:rPr>
              <w:fldChar w:fldCharType="begin"/>
            </w:r>
            <w:r w:rsidR="00460876">
              <w:rPr>
                <w:noProof/>
                <w:webHidden/>
              </w:rPr>
              <w:instrText xml:space="preserve"> PAGEREF _Toc259441534 \h </w:instrText>
            </w:r>
            <w:r w:rsidR="00ED6CAB">
              <w:rPr>
                <w:noProof/>
                <w:webHidden/>
              </w:rPr>
            </w:r>
            <w:r w:rsidR="00ED6CAB">
              <w:rPr>
                <w:noProof/>
                <w:webHidden/>
              </w:rPr>
              <w:fldChar w:fldCharType="separate"/>
            </w:r>
            <w:r w:rsidR="0061326C">
              <w:rPr>
                <w:noProof/>
                <w:webHidden/>
              </w:rPr>
              <w:t>4</w:t>
            </w:r>
            <w:r w:rsidR="00ED6CAB">
              <w:rPr>
                <w:noProof/>
                <w:webHidden/>
              </w:rPr>
              <w:fldChar w:fldCharType="end"/>
            </w:r>
          </w:hyperlink>
        </w:p>
        <w:p w:rsidR="00460876" w:rsidRDefault="003F0DE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9441535" w:history="1">
            <w:r w:rsidR="00460876" w:rsidRPr="00C56D5E">
              <w:rPr>
                <w:rStyle w:val="Hipervnculo"/>
                <w:noProof/>
              </w:rPr>
              <w:t>[Problema detectado 2]</w:t>
            </w:r>
            <w:r w:rsidR="00460876">
              <w:rPr>
                <w:noProof/>
                <w:webHidden/>
              </w:rPr>
              <w:tab/>
            </w:r>
            <w:r w:rsidR="00ED6CAB">
              <w:rPr>
                <w:noProof/>
                <w:webHidden/>
              </w:rPr>
              <w:fldChar w:fldCharType="begin"/>
            </w:r>
            <w:r w:rsidR="00460876">
              <w:rPr>
                <w:noProof/>
                <w:webHidden/>
              </w:rPr>
              <w:instrText xml:space="preserve"> PAGEREF _Toc259441535 \h </w:instrText>
            </w:r>
            <w:r w:rsidR="00ED6CAB">
              <w:rPr>
                <w:noProof/>
                <w:webHidden/>
              </w:rPr>
            </w:r>
            <w:r w:rsidR="00ED6CAB">
              <w:rPr>
                <w:noProof/>
                <w:webHidden/>
              </w:rPr>
              <w:fldChar w:fldCharType="separate"/>
            </w:r>
            <w:r w:rsidR="0061326C">
              <w:rPr>
                <w:noProof/>
                <w:webHidden/>
              </w:rPr>
              <w:t>4</w:t>
            </w:r>
            <w:r w:rsidR="00ED6CAB">
              <w:rPr>
                <w:noProof/>
                <w:webHidden/>
              </w:rPr>
              <w:fldChar w:fldCharType="end"/>
            </w:r>
          </w:hyperlink>
        </w:p>
        <w:p w:rsidR="00460876" w:rsidRDefault="003F0DE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9441536" w:history="1">
            <w:r w:rsidR="00460876" w:rsidRPr="00C56D5E">
              <w:rPr>
                <w:rStyle w:val="Hipervnculo"/>
                <w:noProof/>
              </w:rPr>
              <w:t>Evaluación</w:t>
            </w:r>
            <w:r w:rsidR="00460876">
              <w:rPr>
                <w:noProof/>
                <w:webHidden/>
              </w:rPr>
              <w:tab/>
            </w:r>
            <w:r w:rsidR="00ED6CAB">
              <w:rPr>
                <w:noProof/>
                <w:webHidden/>
              </w:rPr>
              <w:fldChar w:fldCharType="begin"/>
            </w:r>
            <w:r w:rsidR="00460876">
              <w:rPr>
                <w:noProof/>
                <w:webHidden/>
              </w:rPr>
              <w:instrText xml:space="preserve"> PAGEREF _Toc259441536 \h </w:instrText>
            </w:r>
            <w:r w:rsidR="00ED6CAB">
              <w:rPr>
                <w:noProof/>
                <w:webHidden/>
              </w:rPr>
            </w:r>
            <w:r w:rsidR="00ED6CAB">
              <w:rPr>
                <w:noProof/>
                <w:webHidden/>
              </w:rPr>
              <w:fldChar w:fldCharType="separate"/>
            </w:r>
            <w:r w:rsidR="0061326C">
              <w:rPr>
                <w:noProof/>
                <w:webHidden/>
              </w:rPr>
              <w:t>4</w:t>
            </w:r>
            <w:r w:rsidR="00ED6CAB">
              <w:rPr>
                <w:noProof/>
                <w:webHidden/>
              </w:rPr>
              <w:fldChar w:fldCharType="end"/>
            </w:r>
          </w:hyperlink>
        </w:p>
        <w:p w:rsidR="00460876" w:rsidRDefault="003F0DE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9441537" w:history="1">
            <w:r w:rsidR="00460876" w:rsidRPr="00C56D5E">
              <w:rPr>
                <w:rStyle w:val="Hipervnculo"/>
                <w:noProof/>
              </w:rPr>
              <w:t>Estado actual del Producto</w:t>
            </w:r>
            <w:r w:rsidR="00460876">
              <w:rPr>
                <w:noProof/>
                <w:webHidden/>
              </w:rPr>
              <w:tab/>
            </w:r>
            <w:r w:rsidR="00ED6CAB">
              <w:rPr>
                <w:noProof/>
                <w:webHidden/>
              </w:rPr>
              <w:fldChar w:fldCharType="begin"/>
            </w:r>
            <w:r w:rsidR="00460876">
              <w:rPr>
                <w:noProof/>
                <w:webHidden/>
              </w:rPr>
              <w:instrText xml:space="preserve"> PAGEREF _Toc259441537 \h </w:instrText>
            </w:r>
            <w:r w:rsidR="00ED6CAB">
              <w:rPr>
                <w:noProof/>
                <w:webHidden/>
              </w:rPr>
            </w:r>
            <w:r w:rsidR="00ED6CAB">
              <w:rPr>
                <w:noProof/>
                <w:webHidden/>
              </w:rPr>
              <w:fldChar w:fldCharType="separate"/>
            </w:r>
            <w:r w:rsidR="0061326C">
              <w:rPr>
                <w:noProof/>
                <w:webHidden/>
              </w:rPr>
              <w:t>4</w:t>
            </w:r>
            <w:r w:rsidR="00ED6CAB">
              <w:rPr>
                <w:noProof/>
                <w:webHidden/>
              </w:rPr>
              <w:fldChar w:fldCharType="end"/>
            </w:r>
          </w:hyperlink>
        </w:p>
        <w:p w:rsidR="00460876" w:rsidRDefault="003F0DE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9441538" w:history="1">
            <w:r w:rsidR="00460876" w:rsidRPr="00C56D5E">
              <w:rPr>
                <w:rStyle w:val="Hipervnculo"/>
                <w:noProof/>
              </w:rPr>
              <w:t>Acciones a tomar</w:t>
            </w:r>
            <w:r w:rsidR="00460876">
              <w:rPr>
                <w:noProof/>
                <w:webHidden/>
              </w:rPr>
              <w:tab/>
            </w:r>
            <w:r w:rsidR="00ED6CAB">
              <w:rPr>
                <w:noProof/>
                <w:webHidden/>
              </w:rPr>
              <w:fldChar w:fldCharType="begin"/>
            </w:r>
            <w:r w:rsidR="00460876">
              <w:rPr>
                <w:noProof/>
                <w:webHidden/>
              </w:rPr>
              <w:instrText xml:space="preserve"> PAGEREF _Toc259441538 \h </w:instrText>
            </w:r>
            <w:r w:rsidR="00ED6CAB">
              <w:rPr>
                <w:noProof/>
                <w:webHidden/>
              </w:rPr>
            </w:r>
            <w:r w:rsidR="00ED6CAB">
              <w:rPr>
                <w:noProof/>
                <w:webHidden/>
              </w:rPr>
              <w:fldChar w:fldCharType="separate"/>
            </w:r>
            <w:r w:rsidR="0061326C">
              <w:rPr>
                <w:noProof/>
                <w:webHidden/>
              </w:rPr>
              <w:t>4</w:t>
            </w:r>
            <w:r w:rsidR="00ED6CAB">
              <w:rPr>
                <w:noProof/>
                <w:webHidden/>
              </w:rPr>
              <w:fldChar w:fldCharType="end"/>
            </w:r>
          </w:hyperlink>
        </w:p>
        <w:p w:rsidR="00460876" w:rsidRDefault="003F0DE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9441539" w:history="1">
            <w:r w:rsidR="00460876" w:rsidRPr="00C56D5E">
              <w:rPr>
                <w:rStyle w:val="Hipervnculo"/>
                <w:noProof/>
              </w:rPr>
              <w:t>Próxima Revisión del Producto</w:t>
            </w:r>
            <w:r w:rsidR="00460876">
              <w:rPr>
                <w:noProof/>
                <w:webHidden/>
              </w:rPr>
              <w:tab/>
            </w:r>
            <w:r w:rsidR="00ED6CAB">
              <w:rPr>
                <w:noProof/>
                <w:webHidden/>
              </w:rPr>
              <w:fldChar w:fldCharType="begin"/>
            </w:r>
            <w:r w:rsidR="00460876">
              <w:rPr>
                <w:noProof/>
                <w:webHidden/>
              </w:rPr>
              <w:instrText xml:space="preserve"> PAGEREF _Toc259441539 \h </w:instrText>
            </w:r>
            <w:r w:rsidR="00ED6CAB">
              <w:rPr>
                <w:noProof/>
                <w:webHidden/>
              </w:rPr>
            </w:r>
            <w:r w:rsidR="00ED6CAB">
              <w:rPr>
                <w:noProof/>
                <w:webHidden/>
              </w:rPr>
              <w:fldChar w:fldCharType="separate"/>
            </w:r>
            <w:r w:rsidR="0061326C">
              <w:rPr>
                <w:noProof/>
                <w:webHidden/>
              </w:rPr>
              <w:t>4</w:t>
            </w:r>
            <w:r w:rsidR="00ED6CAB">
              <w:rPr>
                <w:noProof/>
                <w:webHidden/>
              </w:rPr>
              <w:fldChar w:fldCharType="end"/>
            </w:r>
          </w:hyperlink>
        </w:p>
        <w:p w:rsidR="000F79DF" w:rsidRDefault="00ED6CAB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Default="0025329F" w:rsidP="009A3173">
          <w:pPr>
            <w:pStyle w:val="PSI-Ttulo"/>
          </w:pPr>
          <w:r>
            <w:rPr>
              <w:lang w:val="es-AR"/>
            </w:rPr>
            <w:t>Informe de Revisión Técnica Formal</w:t>
          </w:r>
        </w:p>
      </w:sdtContent>
    </w:sdt>
    <w:p w:rsidR="00D115EA" w:rsidRDefault="00D115EA" w:rsidP="00DC6A38">
      <w:pPr>
        <w:pStyle w:val="PSI-Ttulo1"/>
      </w:pPr>
      <w:bookmarkStart w:id="0" w:name="_Toc16487887"/>
    </w:p>
    <w:p w:rsidR="00DC6A38" w:rsidRDefault="00DC6A38" w:rsidP="00DC6A38">
      <w:pPr>
        <w:pStyle w:val="PSI-Ttulo1"/>
      </w:pPr>
      <w:bookmarkStart w:id="1" w:name="_Toc259441527"/>
      <w:r>
        <w:t>Producto revisado</w:t>
      </w:r>
      <w:bookmarkEnd w:id="0"/>
      <w:bookmarkEnd w:id="1"/>
    </w:p>
    <w:p w:rsidR="00DC6A38" w:rsidRDefault="00DC6A38" w:rsidP="00DC6A38">
      <w:pPr>
        <w:pStyle w:val="PSI-Ttulo2"/>
      </w:pPr>
      <w:bookmarkStart w:id="2" w:name="_Toc16487888"/>
      <w:bookmarkStart w:id="3" w:name="_Toc259441528"/>
      <w:r>
        <w:t>Nombre y Versión del Producto revisado</w:t>
      </w:r>
      <w:bookmarkEnd w:id="2"/>
      <w:bookmarkEnd w:id="3"/>
    </w:p>
    <w:p w:rsidR="00DC6A38" w:rsidRDefault="00DC6A38" w:rsidP="0061326C">
      <w:pPr>
        <w:jc w:val="both"/>
      </w:pPr>
      <w:r>
        <w:t>[Se debe especificar el nombre, la versión y el área a la que corresponde el producto revisado.]</w:t>
      </w:r>
    </w:p>
    <w:p w:rsidR="00DC6A38" w:rsidRDefault="00DC6A38" w:rsidP="00DC6A38">
      <w:pPr>
        <w:pStyle w:val="PSI-Comentario"/>
      </w:pPr>
    </w:p>
    <w:p w:rsidR="00DC6A38" w:rsidRDefault="00DC6A38" w:rsidP="00DC6A38">
      <w:pPr>
        <w:pStyle w:val="PSI-Ttulo2"/>
      </w:pPr>
      <w:bookmarkStart w:id="4" w:name="_Toc16487889"/>
      <w:bookmarkStart w:id="5" w:name="_Toc259441529"/>
      <w:r>
        <w:t>Participantes de la revisión</w:t>
      </w:r>
      <w:bookmarkEnd w:id="4"/>
      <w:bookmarkEnd w:id="5"/>
    </w:p>
    <w:p w:rsidR="00DC6A38" w:rsidRDefault="00DC6A38" w:rsidP="0061326C">
      <w:pPr>
        <w:jc w:val="both"/>
      </w:pPr>
      <w:r>
        <w:t>[Nombre y rol de los participantes de la RTF.]</w:t>
      </w:r>
    </w:p>
    <w:p w:rsidR="00DC6A38" w:rsidRDefault="00DC6A38" w:rsidP="00DC6A38"/>
    <w:p w:rsidR="00DC6A38" w:rsidRDefault="00DC6A38" w:rsidP="00DC6A38">
      <w:pPr>
        <w:pStyle w:val="PSI-Ttulo2"/>
      </w:pPr>
      <w:bookmarkStart w:id="6" w:name="_Toc16487890"/>
      <w:bookmarkStart w:id="7" w:name="_Toc259441530"/>
      <w:r>
        <w:t>Técnica utilizada</w:t>
      </w:r>
      <w:bookmarkEnd w:id="6"/>
      <w:bookmarkEnd w:id="7"/>
    </w:p>
    <w:p w:rsidR="00DC6A38" w:rsidRDefault="00DC6A38" w:rsidP="0061326C">
      <w:pPr>
        <w:jc w:val="both"/>
      </w:pPr>
      <w:r>
        <w:t xml:space="preserve">[Forma en que se hizo la revisión, por </w:t>
      </w:r>
      <w:r w:rsidR="007E52A8">
        <w:t>Ej.</w:t>
      </w:r>
      <w:r>
        <w:t xml:space="preserve"> Lista de chequeo definida en el Plan de SQA para la revisión de productos, entradas, salidas y descripción de actividades.]</w:t>
      </w:r>
    </w:p>
    <w:p w:rsidR="00D115EA" w:rsidRDefault="00D115EA" w:rsidP="00DC6A38">
      <w:pPr>
        <w:pStyle w:val="PSI-Comentario"/>
      </w:pPr>
    </w:p>
    <w:p w:rsidR="00DC6A38" w:rsidRDefault="00DC6A38" w:rsidP="00DC6A38">
      <w:pPr>
        <w:pStyle w:val="MNormal"/>
      </w:pPr>
    </w:p>
    <w:p w:rsidR="00DC6A38" w:rsidRDefault="00DC6A38" w:rsidP="00DC6A38">
      <w:pPr>
        <w:pStyle w:val="PSI-Ttulo1"/>
      </w:pPr>
      <w:bookmarkStart w:id="8" w:name="_Toc16487891"/>
      <w:bookmarkStart w:id="9" w:name="_Toc259441531"/>
      <w:r>
        <w:t>Objetivos de la RTF</w:t>
      </w:r>
      <w:bookmarkEnd w:id="8"/>
      <w:bookmarkEnd w:id="9"/>
    </w:p>
    <w:p w:rsidR="00DC6A38" w:rsidRDefault="00DC6A38" w:rsidP="0061326C">
      <w:pPr>
        <w:jc w:val="both"/>
      </w:pPr>
      <w:r>
        <w:t>[Se plantean brevemente los aspectos del Producto que serán revisados, que propiedades de la calidad se buscará que cumpla y en que grado, que principios y estándares de calidad aplican al Producto, si ya hubo revisión de otra versión del producto</w:t>
      </w:r>
      <w:r w:rsidR="00C20494">
        <w:t>,</w:t>
      </w:r>
      <w:r>
        <w:t xml:space="preserve"> que correcciones quedaron pendientes de realizar. De la misma forma se establecen los aspectos del Proceso - en lo que tiene que ver con la elaboración del Producto - que serán revisados con los participantes de la RTF. Esta información es la misma que se incluyó en la convocatoria para la realización de la RTF enviada a los participantes.]</w:t>
      </w:r>
    </w:p>
    <w:p w:rsidR="00DC6A38" w:rsidRDefault="00DC6A38" w:rsidP="00DC6A38"/>
    <w:p w:rsidR="00DC6A38" w:rsidRDefault="00DC6A38" w:rsidP="00DC6A38">
      <w:pPr>
        <w:pStyle w:val="PSI-Ttulo1"/>
      </w:pPr>
      <w:bookmarkStart w:id="10" w:name="_Toc16487892"/>
      <w:bookmarkStart w:id="11" w:name="_Toc259441532"/>
      <w:r>
        <w:t>Problemas detectados</w:t>
      </w:r>
      <w:bookmarkEnd w:id="10"/>
      <w:bookmarkEnd w:id="11"/>
    </w:p>
    <w:p w:rsidR="00DC6A38" w:rsidRDefault="00DC6A38" w:rsidP="0061326C">
      <w:pPr>
        <w:jc w:val="both"/>
      </w:pPr>
      <w:r>
        <w:t>[Se describen en forma detallada los problemas detectados tanto en el producto como en el proceso de elaboración del mismo, y se plantean las sugerencias de corrección para la próxima versión del Producto.]</w:t>
      </w:r>
    </w:p>
    <w:p w:rsidR="00DC6A38" w:rsidRDefault="00DC6A38" w:rsidP="00DC6A38"/>
    <w:p w:rsidR="00DC6A38" w:rsidRDefault="00DC6A38" w:rsidP="00DC6A38">
      <w:pPr>
        <w:pStyle w:val="PSI-Ttulo2"/>
      </w:pPr>
      <w:bookmarkStart w:id="12" w:name="_Toc16487893"/>
      <w:bookmarkStart w:id="13" w:name="_Toc259441533"/>
      <w:r>
        <w:t>[Problema detectado 1]</w:t>
      </w:r>
      <w:bookmarkEnd w:id="12"/>
      <w:bookmarkEnd w:id="13"/>
    </w:p>
    <w:p w:rsidR="00DC6A38" w:rsidRDefault="00DC6A38" w:rsidP="0061326C">
      <w:pPr>
        <w:jc w:val="both"/>
      </w:pPr>
      <w:r>
        <w:t>[Se describe el problema detectado estableciendo sus características, gravedad y especificando su ubicación.]</w:t>
      </w:r>
    </w:p>
    <w:p w:rsidR="00DC6A38" w:rsidRDefault="00DC6A38" w:rsidP="00DC6A38">
      <w:pPr>
        <w:ind w:left="576"/>
      </w:pPr>
    </w:p>
    <w:p w:rsidR="00DC6A38" w:rsidRDefault="00DC6A38" w:rsidP="00DC6A38">
      <w:pPr>
        <w:pStyle w:val="PSI-Ttulo3"/>
      </w:pPr>
      <w:bookmarkStart w:id="14" w:name="_Toc16487894"/>
      <w:bookmarkStart w:id="15" w:name="_Toc259441534"/>
      <w:r>
        <w:t>Sugerencia de corrección</w:t>
      </w:r>
      <w:bookmarkEnd w:id="14"/>
      <w:bookmarkEnd w:id="15"/>
    </w:p>
    <w:p w:rsidR="00DC6A38" w:rsidRDefault="00DC6A38" w:rsidP="0061326C">
      <w:pPr>
        <w:jc w:val="both"/>
      </w:pPr>
      <w:r>
        <w:t>[Se sugieren las correcciones a realizar para que el producto cumpla con los principios y estándares de calidad establecidos y los procedimientos definidos.]</w:t>
      </w:r>
    </w:p>
    <w:p w:rsidR="00DC6A38" w:rsidRDefault="00DC6A38" w:rsidP="00DC6A38">
      <w:pPr>
        <w:ind w:left="576"/>
      </w:pPr>
    </w:p>
    <w:p w:rsidR="00DC6A38" w:rsidRDefault="00DC6A38" w:rsidP="00DC6A38">
      <w:pPr>
        <w:pStyle w:val="PSI-Ttulo2"/>
      </w:pPr>
      <w:bookmarkStart w:id="16" w:name="_Toc16487895"/>
      <w:bookmarkStart w:id="17" w:name="_Toc259441535"/>
      <w:r>
        <w:t>[Problema detectado 2]</w:t>
      </w:r>
      <w:bookmarkEnd w:id="16"/>
      <w:bookmarkEnd w:id="17"/>
    </w:p>
    <w:p w:rsidR="00DC6A38" w:rsidRDefault="00DC6A38" w:rsidP="0061326C">
      <w:pPr>
        <w:jc w:val="both"/>
      </w:pPr>
      <w:r>
        <w:t>.........</w:t>
      </w:r>
    </w:p>
    <w:p w:rsidR="00DC6A38" w:rsidRDefault="00DC6A38" w:rsidP="00DC6A38"/>
    <w:p w:rsidR="00DC6A38" w:rsidRDefault="00DC6A38" w:rsidP="00DC6A38">
      <w:pPr>
        <w:pStyle w:val="PSI-Ttulo1"/>
      </w:pPr>
      <w:bookmarkStart w:id="18" w:name="_Toc16487896"/>
      <w:bookmarkStart w:id="19" w:name="_Toc259441536"/>
      <w:r>
        <w:t>Evaluación</w:t>
      </w:r>
      <w:bookmarkEnd w:id="18"/>
      <w:bookmarkEnd w:id="19"/>
    </w:p>
    <w:p w:rsidR="00DC6A38" w:rsidRDefault="00DC6A38" w:rsidP="0061326C">
      <w:pPr>
        <w:jc w:val="both"/>
      </w:pPr>
      <w:r>
        <w:t>[Se realiza una evaluación global del Producto revisado de acuerdo a los Objetivos planteados y los problemas detectados.]</w:t>
      </w:r>
    </w:p>
    <w:p w:rsidR="00DC6A38" w:rsidRDefault="00C20494" w:rsidP="00C20494">
      <w:pPr>
        <w:pStyle w:val="PSI-Ttulo2"/>
        <w:ind w:left="0" w:firstLine="0"/>
      </w:pPr>
      <w:bookmarkStart w:id="20" w:name="_Toc16487897"/>
      <w:r>
        <w:br/>
      </w:r>
      <w:bookmarkStart w:id="21" w:name="_Toc259441537"/>
      <w:r w:rsidR="00DC6A38">
        <w:t>Estado actual del Producto</w:t>
      </w:r>
      <w:bookmarkEnd w:id="20"/>
      <w:bookmarkEnd w:id="21"/>
    </w:p>
    <w:p w:rsidR="00DC6A38" w:rsidRDefault="00DC6A38" w:rsidP="0061326C">
      <w:pPr>
        <w:jc w:val="both"/>
      </w:pPr>
      <w:r>
        <w:t xml:space="preserve">[Se describe el estado actual del Producto por </w:t>
      </w:r>
      <w:r w:rsidR="00C20494">
        <w:t>Ej.</w:t>
      </w:r>
      <w:r>
        <w:t xml:space="preserve"> se debe rehacer o corregir, se puede entregar.]</w:t>
      </w:r>
      <w:r w:rsidR="00C20494">
        <w:br/>
      </w:r>
    </w:p>
    <w:p w:rsidR="00DC6A38" w:rsidRDefault="00DC6A38" w:rsidP="00DC6A38">
      <w:pPr>
        <w:pStyle w:val="PSI-Ttulo2"/>
      </w:pPr>
      <w:bookmarkStart w:id="22" w:name="_Toc16487898"/>
      <w:bookmarkStart w:id="23" w:name="_Toc259441538"/>
      <w:r>
        <w:t>Acciones a tomar</w:t>
      </w:r>
      <w:bookmarkEnd w:id="22"/>
      <w:bookmarkEnd w:id="23"/>
    </w:p>
    <w:p w:rsidR="00DC6A38" w:rsidRDefault="00DC6A38" w:rsidP="0061326C">
      <w:pPr>
        <w:jc w:val="both"/>
      </w:pPr>
      <w:r>
        <w:t>[Se detallan las acciones a tomar para que el producto sea corregido y revisado en una nueva versión.]</w:t>
      </w:r>
      <w:r w:rsidR="00C20494">
        <w:br/>
      </w:r>
    </w:p>
    <w:p w:rsidR="00DC6A38" w:rsidRDefault="00DC6A38" w:rsidP="00DC6A38">
      <w:pPr>
        <w:pStyle w:val="PSI-Ttulo2"/>
      </w:pPr>
      <w:bookmarkStart w:id="24" w:name="_Toc16487899"/>
      <w:bookmarkStart w:id="25" w:name="_Toc259441539"/>
      <w:r>
        <w:t>Próxima Revisión del Producto</w:t>
      </w:r>
      <w:bookmarkEnd w:id="24"/>
      <w:bookmarkEnd w:id="25"/>
    </w:p>
    <w:p w:rsidR="00DC6A38" w:rsidRDefault="00DC6A38" w:rsidP="0061326C">
      <w:pPr>
        <w:jc w:val="both"/>
      </w:pPr>
      <w:r>
        <w:t>[Se establece la próxi</w:t>
      </w:r>
      <w:bookmarkStart w:id="26" w:name="_GoBack"/>
      <w:bookmarkEnd w:id="26"/>
      <w:r>
        <w:t>ma revisión de acuerdo a los puntos detallados anteriormente, en términos de fechas o Fase e iteración.]</w:t>
      </w:r>
    </w:p>
    <w:p w:rsidR="00DC6A38" w:rsidRDefault="00DC6A38" w:rsidP="00DC6A38">
      <w:pPr>
        <w:pStyle w:val="MNormal"/>
      </w:pPr>
    </w:p>
    <w:p w:rsidR="00DC6A38" w:rsidRDefault="00DC6A38" w:rsidP="00DC6A38"/>
    <w:p w:rsidR="007F38C0" w:rsidRPr="00DC6A38" w:rsidRDefault="007F38C0" w:rsidP="005B5AEE">
      <w:pPr>
        <w:pStyle w:val="PSI-Ttulo1"/>
        <w:rPr>
          <w:lang w:val="es-ES"/>
        </w:rPr>
      </w:pPr>
    </w:p>
    <w:sectPr w:rsidR="007F38C0" w:rsidRPr="00DC6A38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0DEE" w:rsidRDefault="003F0DEE" w:rsidP="00C94FBE">
      <w:pPr>
        <w:spacing w:before="0" w:line="240" w:lineRule="auto"/>
      </w:pPr>
      <w:r>
        <w:separator/>
      </w:r>
    </w:p>
    <w:p w:rsidR="003F0DEE" w:rsidRDefault="003F0DEE"/>
  </w:endnote>
  <w:endnote w:type="continuationSeparator" w:id="0">
    <w:p w:rsidR="003F0DEE" w:rsidRDefault="003F0DEE" w:rsidP="00C94FBE">
      <w:pPr>
        <w:spacing w:before="0" w:line="240" w:lineRule="auto"/>
      </w:pPr>
      <w:r>
        <w:continuationSeparator/>
      </w:r>
    </w:p>
    <w:p w:rsidR="003F0DEE" w:rsidRDefault="003F0D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5E1" w:rsidRDefault="003F0DEE" w:rsidP="000F4F97">
    <w:pPr>
      <w:tabs>
        <w:tab w:val="center" w:pos="4252"/>
      </w:tabs>
    </w:pPr>
    <w:sdt>
      <w:sdtPr>
        <w:rPr>
          <w:rFonts w:ascii="Cambria" w:hAnsi="Cambria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61326C">
          <w:rPr>
            <w:rFonts w:ascii="Cambria" w:hAnsi="Cambria"/>
          </w:rPr>
          <w:t>GRUPO DE DESARROLLO YENÚ</w:t>
        </w:r>
      </w:sdtContent>
    </w:sdt>
    <w:r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ED6CAB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ED6CAB" w:rsidRPr="00DD5A70">
          <w:rPr>
            <w:rFonts w:asciiTheme="majorHAnsi" w:hAnsiTheme="majorHAnsi" w:cstheme="majorHAnsi"/>
          </w:rPr>
          <w:fldChar w:fldCharType="separate"/>
        </w:r>
        <w:r w:rsidR="0061326C">
          <w:rPr>
            <w:rFonts w:asciiTheme="majorHAnsi" w:hAnsiTheme="majorHAnsi" w:cstheme="majorHAnsi"/>
            <w:noProof/>
          </w:rPr>
          <w:t>4</w:t>
        </w:r>
        <w:r w:rsidR="00ED6CAB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ED6CAB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ED6CAB" w:rsidRPr="00DD5A70">
          <w:rPr>
            <w:rFonts w:asciiTheme="majorHAnsi" w:hAnsiTheme="majorHAnsi" w:cstheme="majorHAnsi"/>
          </w:rPr>
          <w:fldChar w:fldCharType="separate"/>
        </w:r>
        <w:r w:rsidR="0061326C">
          <w:rPr>
            <w:rFonts w:asciiTheme="majorHAnsi" w:hAnsiTheme="majorHAnsi" w:cstheme="majorHAnsi"/>
            <w:noProof/>
          </w:rPr>
          <w:t>5</w:t>
        </w:r>
        <w:r w:rsidR="00ED6CAB" w:rsidRPr="00DD5A70">
          <w:rPr>
            <w:rFonts w:asciiTheme="majorHAnsi" w:hAnsiTheme="majorHAnsi" w:cstheme="majorHAnsi"/>
          </w:rPr>
          <w:fldChar w:fldCharType="end"/>
        </w:r>
      </w:sdtContent>
    </w:sdt>
  </w:p>
  <w:p w:rsidR="0092483A" w:rsidRDefault="0092483A" w:rsidP="0061326C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0DEE" w:rsidRDefault="003F0DEE" w:rsidP="00C94FBE">
      <w:pPr>
        <w:spacing w:before="0" w:line="240" w:lineRule="auto"/>
      </w:pPr>
      <w:r>
        <w:separator/>
      </w:r>
    </w:p>
    <w:p w:rsidR="003F0DEE" w:rsidRDefault="003F0DEE"/>
  </w:footnote>
  <w:footnote w:type="continuationSeparator" w:id="0">
    <w:p w:rsidR="003F0DEE" w:rsidRDefault="003F0DEE" w:rsidP="00C94FBE">
      <w:pPr>
        <w:spacing w:before="0" w:line="240" w:lineRule="auto"/>
      </w:pPr>
      <w:r>
        <w:continuationSeparator/>
      </w:r>
    </w:p>
    <w:p w:rsidR="003F0DEE" w:rsidRDefault="003F0DE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0F4F97" w:rsidRDefault="0025329F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Informe de Revisión Técnica Formal</w:t>
        </w:r>
      </w:p>
    </w:sdtContent>
  </w:sdt>
  <w:p w:rsidR="00D255E1" w:rsidRPr="000F4F97" w:rsidRDefault="003F0DEE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61326C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E93270"/>
    <w:multiLevelType w:val="multilevel"/>
    <w:tmpl w:val="8234A696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9" w15:restartNumberingAfterBreak="0">
    <w:nsid w:val="57884EA2"/>
    <w:multiLevelType w:val="multilevel"/>
    <w:tmpl w:val="E3720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7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0"/>
  </w:num>
  <w:num w:numId="10">
    <w:abstractNumId w:val="11"/>
  </w:num>
  <w:num w:numId="11">
    <w:abstractNumId w:val="4"/>
  </w:num>
  <w:num w:numId="12">
    <w:abstractNumId w:val="8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86">
      <o:colormru v:ext="edit" colors="#4bacc6,#268496"/>
    </o:shapedefaults>
    <o:shapelayout v:ext="edit">
      <o:idmap v:ext="edit" data="2"/>
      <o:rules v:ext="edit">
        <o:r id="V:Rule1" type="connector" idref="#_x0000_s2076"/>
        <o:r id="V:Rule2" type="connector" idref="#_x0000_s208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1326C"/>
    <w:rsid w:val="00011BED"/>
    <w:rsid w:val="00017EFE"/>
    <w:rsid w:val="00045F1A"/>
    <w:rsid w:val="00086894"/>
    <w:rsid w:val="00087F53"/>
    <w:rsid w:val="00092BC0"/>
    <w:rsid w:val="000A0FE7"/>
    <w:rsid w:val="000C4C42"/>
    <w:rsid w:val="000C4E31"/>
    <w:rsid w:val="000D4C6E"/>
    <w:rsid w:val="000F1888"/>
    <w:rsid w:val="000F4F97"/>
    <w:rsid w:val="000F79DF"/>
    <w:rsid w:val="0010416D"/>
    <w:rsid w:val="001163FF"/>
    <w:rsid w:val="0012205F"/>
    <w:rsid w:val="001410A7"/>
    <w:rsid w:val="00144AE4"/>
    <w:rsid w:val="00150702"/>
    <w:rsid w:val="00183953"/>
    <w:rsid w:val="00185A46"/>
    <w:rsid w:val="00191198"/>
    <w:rsid w:val="001950C8"/>
    <w:rsid w:val="001A2EE6"/>
    <w:rsid w:val="001C6104"/>
    <w:rsid w:val="001C799E"/>
    <w:rsid w:val="001F5F92"/>
    <w:rsid w:val="0020621B"/>
    <w:rsid w:val="00217A70"/>
    <w:rsid w:val="00224B75"/>
    <w:rsid w:val="0025329F"/>
    <w:rsid w:val="00266C42"/>
    <w:rsid w:val="00295CA9"/>
    <w:rsid w:val="002A41AA"/>
    <w:rsid w:val="002B506A"/>
    <w:rsid w:val="002B5AF9"/>
    <w:rsid w:val="002D0CCB"/>
    <w:rsid w:val="002E0AB6"/>
    <w:rsid w:val="002E7874"/>
    <w:rsid w:val="002F1461"/>
    <w:rsid w:val="002F17B3"/>
    <w:rsid w:val="003130E3"/>
    <w:rsid w:val="003149A1"/>
    <w:rsid w:val="003163C6"/>
    <w:rsid w:val="00344258"/>
    <w:rsid w:val="00346864"/>
    <w:rsid w:val="00350E39"/>
    <w:rsid w:val="003560F2"/>
    <w:rsid w:val="0035674D"/>
    <w:rsid w:val="00363FD1"/>
    <w:rsid w:val="00397566"/>
    <w:rsid w:val="003B7F1F"/>
    <w:rsid w:val="003C51CF"/>
    <w:rsid w:val="003C54B1"/>
    <w:rsid w:val="003E12FE"/>
    <w:rsid w:val="003F0DEE"/>
    <w:rsid w:val="0040066E"/>
    <w:rsid w:val="00403DCC"/>
    <w:rsid w:val="004525FF"/>
    <w:rsid w:val="00460876"/>
    <w:rsid w:val="004807AF"/>
    <w:rsid w:val="00484E83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05436"/>
    <w:rsid w:val="00511D9A"/>
    <w:rsid w:val="00515617"/>
    <w:rsid w:val="00526DBC"/>
    <w:rsid w:val="00564033"/>
    <w:rsid w:val="00570F4F"/>
    <w:rsid w:val="005857BB"/>
    <w:rsid w:val="0059596F"/>
    <w:rsid w:val="00597A23"/>
    <w:rsid w:val="005A0664"/>
    <w:rsid w:val="005A52A2"/>
    <w:rsid w:val="005B5AEE"/>
    <w:rsid w:val="005B6373"/>
    <w:rsid w:val="005C5497"/>
    <w:rsid w:val="005E76A4"/>
    <w:rsid w:val="005F133C"/>
    <w:rsid w:val="005F5429"/>
    <w:rsid w:val="005F60BA"/>
    <w:rsid w:val="006124BF"/>
    <w:rsid w:val="0061326C"/>
    <w:rsid w:val="00616A6E"/>
    <w:rsid w:val="006177BF"/>
    <w:rsid w:val="006440EB"/>
    <w:rsid w:val="00653C38"/>
    <w:rsid w:val="006919D5"/>
    <w:rsid w:val="006A2495"/>
    <w:rsid w:val="006B3371"/>
    <w:rsid w:val="0070494E"/>
    <w:rsid w:val="00705C02"/>
    <w:rsid w:val="00710BA6"/>
    <w:rsid w:val="00711DF8"/>
    <w:rsid w:val="007447BE"/>
    <w:rsid w:val="0078714C"/>
    <w:rsid w:val="007A33C6"/>
    <w:rsid w:val="007B151B"/>
    <w:rsid w:val="007B2E53"/>
    <w:rsid w:val="007C742C"/>
    <w:rsid w:val="007D7477"/>
    <w:rsid w:val="007E52A8"/>
    <w:rsid w:val="007E66A5"/>
    <w:rsid w:val="007F38C0"/>
    <w:rsid w:val="00801130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C36AB"/>
    <w:rsid w:val="008E48FB"/>
    <w:rsid w:val="00904CB6"/>
    <w:rsid w:val="0092483A"/>
    <w:rsid w:val="00942049"/>
    <w:rsid w:val="0096683E"/>
    <w:rsid w:val="009A3173"/>
    <w:rsid w:val="009D0840"/>
    <w:rsid w:val="009E25EF"/>
    <w:rsid w:val="009E4DA8"/>
    <w:rsid w:val="009F4449"/>
    <w:rsid w:val="00A0436A"/>
    <w:rsid w:val="00A12B5B"/>
    <w:rsid w:val="00A13DBA"/>
    <w:rsid w:val="00A2496D"/>
    <w:rsid w:val="00A2757B"/>
    <w:rsid w:val="00A45630"/>
    <w:rsid w:val="00A50ABB"/>
    <w:rsid w:val="00A670E3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77F48"/>
    <w:rsid w:val="00BA699A"/>
    <w:rsid w:val="00BB23C2"/>
    <w:rsid w:val="00BB4A41"/>
    <w:rsid w:val="00BB6AAE"/>
    <w:rsid w:val="00BB7855"/>
    <w:rsid w:val="00BC5404"/>
    <w:rsid w:val="00C05700"/>
    <w:rsid w:val="00C20494"/>
    <w:rsid w:val="00C23F8C"/>
    <w:rsid w:val="00C24CDC"/>
    <w:rsid w:val="00C26C78"/>
    <w:rsid w:val="00C42873"/>
    <w:rsid w:val="00C5135E"/>
    <w:rsid w:val="00C67EBC"/>
    <w:rsid w:val="00C7670E"/>
    <w:rsid w:val="00C872BB"/>
    <w:rsid w:val="00C921F4"/>
    <w:rsid w:val="00C94FBE"/>
    <w:rsid w:val="00C97238"/>
    <w:rsid w:val="00CB2CC9"/>
    <w:rsid w:val="00CD323E"/>
    <w:rsid w:val="00CE0252"/>
    <w:rsid w:val="00CE0C6E"/>
    <w:rsid w:val="00CE7C8F"/>
    <w:rsid w:val="00CE7F5B"/>
    <w:rsid w:val="00D01B23"/>
    <w:rsid w:val="00D06E99"/>
    <w:rsid w:val="00D075B5"/>
    <w:rsid w:val="00D115EA"/>
    <w:rsid w:val="00D15FB2"/>
    <w:rsid w:val="00D255E1"/>
    <w:rsid w:val="00D61566"/>
    <w:rsid w:val="00D649B2"/>
    <w:rsid w:val="00D80E83"/>
    <w:rsid w:val="00DA284A"/>
    <w:rsid w:val="00DC6A38"/>
    <w:rsid w:val="00DD0159"/>
    <w:rsid w:val="00DD5A70"/>
    <w:rsid w:val="00E01FEC"/>
    <w:rsid w:val="00E037C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A7D8C"/>
    <w:rsid w:val="00ED6CAB"/>
    <w:rsid w:val="00EE0084"/>
    <w:rsid w:val="00F045A2"/>
    <w:rsid w:val="00F163F8"/>
    <w:rsid w:val="00F36808"/>
    <w:rsid w:val="00F438B1"/>
    <w:rsid w:val="00F43B1F"/>
    <w:rsid w:val="00F54DA6"/>
    <w:rsid w:val="00F6748E"/>
    <w:rsid w:val="00F771E5"/>
    <w:rsid w:val="00F813E9"/>
    <w:rsid w:val="00F815F5"/>
    <w:rsid w:val="00F926BE"/>
    <w:rsid w:val="00FC41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>
      <o:colormru v:ext="edit" colors="#4bacc6,#268496"/>
    </o:shapedefaults>
    <o:shapelayout v:ext="edit">
      <o:idmap v:ext="edit" data="1"/>
    </o:shapelayout>
  </w:shapeDefaults>
  <w:decimalSymbol w:val=","/>
  <w:listSeparator w:val=","/>
  <w15:docId w15:val="{313AF1B5-7983-438F-88FA-D25CDA885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2F17B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2F17B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2F17B3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Puesto">
    <w:name w:val="Title"/>
    <w:basedOn w:val="Normal"/>
    <w:next w:val="Normal"/>
    <w:link w:val="Puest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Puest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MTtulo1">
    <w:name w:val="MTítulo1"/>
    <w:basedOn w:val="MNormal"/>
    <w:rsid w:val="005C5497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Tema1">
    <w:name w:val="MTema1"/>
    <w:basedOn w:val="Normal"/>
    <w:next w:val="MNormal"/>
    <w:rsid w:val="00DC6A38"/>
    <w:pPr>
      <w:numPr>
        <w:numId w:val="14"/>
      </w:numPr>
      <w:spacing w:before="120" w:after="120" w:line="240" w:lineRule="auto"/>
      <w:outlineLvl w:val="0"/>
    </w:pPr>
    <w:rPr>
      <w:rFonts w:ascii="Verdana" w:eastAsia="Times New Roman" w:hAnsi="Verdana" w:cs="Arial"/>
      <w:b/>
      <w:bCs/>
      <w:szCs w:val="24"/>
      <w:lang w:eastAsia="es-ES"/>
    </w:rPr>
  </w:style>
  <w:style w:type="paragraph" w:customStyle="1" w:styleId="MTema2">
    <w:name w:val="MTema2"/>
    <w:basedOn w:val="Normal"/>
    <w:next w:val="MNormal"/>
    <w:rsid w:val="00DC6A38"/>
    <w:pPr>
      <w:numPr>
        <w:ilvl w:val="1"/>
        <w:numId w:val="14"/>
      </w:numPr>
      <w:tabs>
        <w:tab w:val="clear" w:pos="1304"/>
        <w:tab w:val="num" w:pos="709"/>
      </w:tabs>
      <w:spacing w:before="120" w:after="120" w:line="240" w:lineRule="auto"/>
      <w:ind w:left="709"/>
      <w:outlineLvl w:val="1"/>
    </w:pPr>
    <w:rPr>
      <w:rFonts w:ascii="Verdana" w:eastAsia="Times New Roman" w:hAnsi="Verdana" w:cs="Arial"/>
      <w:b/>
      <w:bCs/>
      <w:sz w:val="20"/>
      <w:szCs w:val="24"/>
      <w:lang w:eastAsia="es-ES"/>
    </w:rPr>
  </w:style>
  <w:style w:type="paragraph" w:customStyle="1" w:styleId="MTema3">
    <w:name w:val="MTema3"/>
    <w:basedOn w:val="MTema2"/>
    <w:next w:val="Normal"/>
    <w:rsid w:val="00DC6A38"/>
    <w:pPr>
      <w:numPr>
        <w:ilvl w:val="2"/>
      </w:numPr>
      <w:tabs>
        <w:tab w:val="clear" w:pos="2098"/>
        <w:tab w:val="num" w:pos="851"/>
      </w:tabs>
      <w:ind w:left="851" w:hanging="851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1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gestion_del_proyecto\Gesti&#243;n%20de%20Calidad\Informes\Plantilla%20Informe%20de%20Revision%20tecnica%20forma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AE466A-4F89-4C7E-8145-93449BA02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 de Revision tecnica formal</Template>
  <TotalTime>4</TotalTime>
  <Pages>5</Pages>
  <Words>533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 del Documento</vt:lpstr>
    </vt:vector>
  </TitlesOfParts>
  <Company>GRUPO DE DESARROLLO YENÚ</Company>
  <LinksUpToDate>false</LinksUpToDate>
  <CharactersWithSpaces>3460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Revisión Técnica Formal</dc:title>
  <dc:subject>TEMPUS</dc:subject>
  <dc:creator>Emanuel Marquez</dc:creator>
  <cp:keywords/>
  <dc:description/>
  <cp:lastModifiedBy>Emanuel Marquez</cp:lastModifiedBy>
  <cp:revision>1</cp:revision>
  <dcterms:created xsi:type="dcterms:W3CDTF">2017-09-02T02:13:00Z</dcterms:created>
  <dcterms:modified xsi:type="dcterms:W3CDTF">2017-09-02T02:17:00Z</dcterms:modified>
</cp:coreProperties>
</file>