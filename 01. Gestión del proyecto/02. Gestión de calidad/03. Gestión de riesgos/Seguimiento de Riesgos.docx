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C0A1D">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C0A1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w:r>
        </w:p>
        <w:p w:rsidR="00397566" w:rsidRPr="005313D3" w:rsidRDefault="00670E9F" w:rsidP="00740084">
          <w:pPr>
            <w:pStyle w:val="PSI-Comentario"/>
          </w:pPr>
          <w:r w:rsidRPr="008B3B0F">
            <w:t xml:space="preserve"> </w:t>
          </w:r>
          <w:r w:rsidR="00BC0A1D">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C0A1D"/>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3F06D6"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97042" w:history="1">
            <w:r w:rsidR="003F06D6" w:rsidRPr="00A13DC2">
              <w:rPr>
                <w:rStyle w:val="Hipervnculo"/>
                <w:noProof/>
              </w:rPr>
              <w:t>Leyenda</w:t>
            </w:r>
            <w:r w:rsidR="003F06D6">
              <w:rPr>
                <w:noProof/>
                <w:webHidden/>
              </w:rPr>
              <w:tab/>
            </w:r>
            <w:r w:rsidR="003F06D6">
              <w:rPr>
                <w:noProof/>
                <w:webHidden/>
              </w:rPr>
              <w:fldChar w:fldCharType="begin"/>
            </w:r>
            <w:r w:rsidR="003F06D6">
              <w:rPr>
                <w:noProof/>
                <w:webHidden/>
              </w:rPr>
              <w:instrText xml:space="preserve"> PAGEREF _Toc493597042 \h </w:instrText>
            </w:r>
            <w:r w:rsidR="003F06D6">
              <w:rPr>
                <w:noProof/>
                <w:webHidden/>
              </w:rPr>
            </w:r>
            <w:r w:rsidR="003F06D6">
              <w:rPr>
                <w:noProof/>
                <w:webHidden/>
              </w:rPr>
              <w:fldChar w:fldCharType="separate"/>
            </w:r>
            <w:r w:rsidR="003F06D6">
              <w:rPr>
                <w:noProof/>
                <w:webHidden/>
              </w:rPr>
              <w:t>4</w:t>
            </w:r>
            <w:r w:rsidR="003F06D6">
              <w:rPr>
                <w:noProof/>
                <w:webHidden/>
              </w:rPr>
              <w:fldChar w:fldCharType="end"/>
            </w:r>
          </w:hyperlink>
        </w:p>
        <w:p w:rsidR="003F06D6" w:rsidRDefault="003F06D6">
          <w:pPr>
            <w:pStyle w:val="TDC1"/>
            <w:rPr>
              <w:rFonts w:eastAsiaTheme="minorEastAsia"/>
              <w:b w:val="0"/>
              <w:bCs w:val="0"/>
              <w:noProof/>
              <w:sz w:val="22"/>
              <w:szCs w:val="22"/>
              <w:lang w:val="es-AR" w:eastAsia="es-AR"/>
            </w:rPr>
          </w:pPr>
          <w:hyperlink w:anchor="_Toc493597043" w:history="1">
            <w:r w:rsidRPr="00A13DC2">
              <w:rPr>
                <w:rStyle w:val="Hipervnculo"/>
                <w:noProof/>
              </w:rPr>
              <w:t>RK01</w:t>
            </w:r>
            <w:r>
              <w:rPr>
                <w:noProof/>
                <w:webHidden/>
              </w:rPr>
              <w:tab/>
            </w:r>
            <w:r>
              <w:rPr>
                <w:noProof/>
                <w:webHidden/>
              </w:rPr>
              <w:fldChar w:fldCharType="begin"/>
            </w:r>
            <w:r>
              <w:rPr>
                <w:noProof/>
                <w:webHidden/>
              </w:rPr>
              <w:instrText xml:space="preserve"> PAGEREF _Toc493597043 \h </w:instrText>
            </w:r>
            <w:r>
              <w:rPr>
                <w:noProof/>
                <w:webHidden/>
              </w:rPr>
            </w:r>
            <w:r>
              <w:rPr>
                <w:noProof/>
                <w:webHidden/>
              </w:rPr>
              <w:fldChar w:fldCharType="separate"/>
            </w:r>
            <w:r>
              <w:rPr>
                <w:noProof/>
                <w:webHidden/>
              </w:rPr>
              <w:t>7</w:t>
            </w:r>
            <w:r>
              <w:rPr>
                <w:noProof/>
                <w:webHidden/>
              </w:rPr>
              <w:fldChar w:fldCharType="end"/>
            </w:r>
          </w:hyperlink>
        </w:p>
        <w:p w:rsidR="003F06D6" w:rsidRDefault="003F06D6">
          <w:pPr>
            <w:pStyle w:val="TDC2"/>
            <w:rPr>
              <w:rFonts w:eastAsiaTheme="minorEastAsia"/>
              <w:i w:val="0"/>
              <w:iCs w:val="0"/>
              <w:noProof/>
              <w:sz w:val="22"/>
              <w:szCs w:val="22"/>
              <w:lang w:val="es-AR" w:eastAsia="es-AR"/>
            </w:rPr>
          </w:pPr>
          <w:hyperlink w:anchor="_Toc493597044" w:history="1">
            <w:r w:rsidRPr="00A13DC2">
              <w:rPr>
                <w:rStyle w:val="Hipervnculo"/>
                <w:noProof/>
              </w:rPr>
              <w:t>Identificación</w:t>
            </w:r>
            <w:r>
              <w:rPr>
                <w:noProof/>
                <w:webHidden/>
              </w:rPr>
              <w:tab/>
            </w:r>
            <w:r>
              <w:rPr>
                <w:noProof/>
                <w:webHidden/>
              </w:rPr>
              <w:fldChar w:fldCharType="begin"/>
            </w:r>
            <w:r>
              <w:rPr>
                <w:noProof/>
                <w:webHidden/>
              </w:rPr>
              <w:instrText xml:space="preserve"> PAGEREF _Toc493597044 \h </w:instrText>
            </w:r>
            <w:r>
              <w:rPr>
                <w:noProof/>
                <w:webHidden/>
              </w:rPr>
            </w:r>
            <w:r>
              <w:rPr>
                <w:noProof/>
                <w:webHidden/>
              </w:rPr>
              <w:fldChar w:fldCharType="separate"/>
            </w:r>
            <w:r>
              <w:rPr>
                <w:noProof/>
                <w:webHidden/>
              </w:rPr>
              <w:t>7</w:t>
            </w:r>
            <w:r>
              <w:rPr>
                <w:noProof/>
                <w:webHidden/>
              </w:rPr>
              <w:fldChar w:fldCharType="end"/>
            </w:r>
          </w:hyperlink>
        </w:p>
        <w:p w:rsidR="003F06D6" w:rsidRDefault="003F06D6">
          <w:pPr>
            <w:pStyle w:val="TDC2"/>
            <w:rPr>
              <w:rFonts w:eastAsiaTheme="minorEastAsia"/>
              <w:i w:val="0"/>
              <w:iCs w:val="0"/>
              <w:noProof/>
              <w:sz w:val="22"/>
              <w:szCs w:val="22"/>
              <w:lang w:val="es-AR" w:eastAsia="es-AR"/>
            </w:rPr>
          </w:pPr>
          <w:hyperlink w:anchor="_Toc493597045" w:history="1">
            <w:r w:rsidRPr="00A13DC2">
              <w:rPr>
                <w:rStyle w:val="Hipervnculo"/>
                <w:noProof/>
              </w:rPr>
              <w:t>Análisis</w:t>
            </w:r>
            <w:r>
              <w:rPr>
                <w:noProof/>
                <w:webHidden/>
              </w:rPr>
              <w:tab/>
            </w:r>
            <w:r>
              <w:rPr>
                <w:noProof/>
                <w:webHidden/>
              </w:rPr>
              <w:fldChar w:fldCharType="begin"/>
            </w:r>
            <w:r>
              <w:rPr>
                <w:noProof/>
                <w:webHidden/>
              </w:rPr>
              <w:instrText xml:space="preserve"> PAGEREF _Toc493597045 \h </w:instrText>
            </w:r>
            <w:r>
              <w:rPr>
                <w:noProof/>
                <w:webHidden/>
              </w:rPr>
            </w:r>
            <w:r>
              <w:rPr>
                <w:noProof/>
                <w:webHidden/>
              </w:rPr>
              <w:fldChar w:fldCharType="separate"/>
            </w:r>
            <w:r>
              <w:rPr>
                <w:noProof/>
                <w:webHidden/>
              </w:rPr>
              <w:t>8</w:t>
            </w:r>
            <w:r>
              <w:rPr>
                <w:noProof/>
                <w:webHidden/>
              </w:rPr>
              <w:fldChar w:fldCharType="end"/>
            </w:r>
          </w:hyperlink>
        </w:p>
        <w:p w:rsidR="003F06D6" w:rsidRDefault="003F06D6">
          <w:pPr>
            <w:pStyle w:val="TDC2"/>
            <w:rPr>
              <w:rFonts w:eastAsiaTheme="minorEastAsia"/>
              <w:i w:val="0"/>
              <w:iCs w:val="0"/>
              <w:noProof/>
              <w:sz w:val="22"/>
              <w:szCs w:val="22"/>
              <w:lang w:val="es-AR" w:eastAsia="es-AR"/>
            </w:rPr>
          </w:pPr>
          <w:hyperlink w:anchor="_Toc493597046" w:history="1">
            <w:r w:rsidRPr="00A13DC2">
              <w:rPr>
                <w:rStyle w:val="Hipervnculo"/>
                <w:noProof/>
              </w:rPr>
              <w:t>Plan de Riesgos</w:t>
            </w:r>
            <w:r>
              <w:rPr>
                <w:noProof/>
                <w:webHidden/>
              </w:rPr>
              <w:tab/>
            </w:r>
            <w:r>
              <w:rPr>
                <w:noProof/>
                <w:webHidden/>
              </w:rPr>
              <w:fldChar w:fldCharType="begin"/>
            </w:r>
            <w:r>
              <w:rPr>
                <w:noProof/>
                <w:webHidden/>
              </w:rPr>
              <w:instrText xml:space="preserve"> PAGEREF _Toc493597046 \h </w:instrText>
            </w:r>
            <w:r>
              <w:rPr>
                <w:noProof/>
                <w:webHidden/>
              </w:rPr>
            </w:r>
            <w:r>
              <w:rPr>
                <w:noProof/>
                <w:webHidden/>
              </w:rPr>
              <w:fldChar w:fldCharType="separate"/>
            </w:r>
            <w:r>
              <w:rPr>
                <w:noProof/>
                <w:webHidden/>
              </w:rPr>
              <w:t>8</w:t>
            </w:r>
            <w:r>
              <w:rPr>
                <w:noProof/>
                <w:webHidden/>
              </w:rPr>
              <w:fldChar w:fldCharType="end"/>
            </w:r>
          </w:hyperlink>
        </w:p>
        <w:p w:rsidR="003F06D6" w:rsidRDefault="003F06D6">
          <w:pPr>
            <w:pStyle w:val="TDC2"/>
            <w:rPr>
              <w:rFonts w:eastAsiaTheme="minorEastAsia"/>
              <w:i w:val="0"/>
              <w:iCs w:val="0"/>
              <w:noProof/>
              <w:sz w:val="22"/>
              <w:szCs w:val="22"/>
              <w:lang w:val="es-AR" w:eastAsia="es-AR"/>
            </w:rPr>
          </w:pPr>
          <w:hyperlink w:anchor="_Toc493597047" w:history="1">
            <w:r w:rsidRPr="00A13DC2">
              <w:rPr>
                <w:rStyle w:val="Hipervnculo"/>
                <w:noProof/>
              </w:rPr>
              <w:t>Seguimiento</w:t>
            </w:r>
            <w:r>
              <w:rPr>
                <w:noProof/>
                <w:webHidden/>
              </w:rPr>
              <w:tab/>
            </w:r>
            <w:r>
              <w:rPr>
                <w:noProof/>
                <w:webHidden/>
              </w:rPr>
              <w:fldChar w:fldCharType="begin"/>
            </w:r>
            <w:r>
              <w:rPr>
                <w:noProof/>
                <w:webHidden/>
              </w:rPr>
              <w:instrText xml:space="preserve"> PAGEREF _Toc493597047 \h </w:instrText>
            </w:r>
            <w:r>
              <w:rPr>
                <w:noProof/>
                <w:webHidden/>
              </w:rPr>
            </w:r>
            <w:r>
              <w:rPr>
                <w:noProof/>
                <w:webHidden/>
              </w:rPr>
              <w:fldChar w:fldCharType="separate"/>
            </w:r>
            <w:r>
              <w:rPr>
                <w:noProof/>
                <w:webHidden/>
              </w:rPr>
              <w:t>8</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firstRow="1" w:lastRow="0" w:firstColumn="1" w:lastColumn="0" w:noHBand="0" w:noVBand="1"/>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AC01D0" w:rsidP="00740084">
            <w:pPr>
              <w:jc w:val="both"/>
            </w:pPr>
            <w:r>
              <w:t>14 de Septiembre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C40667" w:rsidP="00740084">
            <w:pPr>
              <w:jc w:val="both"/>
            </w:pPr>
            <w:r>
              <w:t>Fase Inicio – Iteración 2</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D43375" w:rsidP="00740084">
            <w:pPr>
              <w:jc w:val="both"/>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714AC8" w:rsidRDefault="00714AC8"/>
    <w:tbl>
      <w:tblPr>
        <w:tblStyle w:val="Tablaconcuadrcula"/>
        <w:tblW w:w="0" w:type="auto"/>
        <w:tblInd w:w="357" w:type="dxa"/>
        <w:tblLook w:val="04A0" w:firstRow="1" w:lastRow="0" w:firstColumn="1" w:lastColumn="0" w:noHBand="0" w:noVBand="1"/>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C64B04">
            <w:pPr>
              <w:jc w:val="both"/>
            </w:pPr>
            <w:r>
              <w:t>Implementaciones anteriores</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C64B04">
            <w:pPr>
              <w:jc w:val="both"/>
            </w:pPr>
            <w:r>
              <w:t>Se evalúa que la propuesta no ha sido implementada con anterioridad.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C64B04">
            <w:pPr>
              <w:jc w:val="both"/>
            </w:pPr>
            <w:r>
              <w:t>80%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C64B04">
            <w:pPr>
              <w:jc w:val="both"/>
            </w:pPr>
            <w:r>
              <w:t>320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C64B04">
            <w:pPr>
              <w:jc w:val="both"/>
            </w:pPr>
            <w:r>
              <w:t>Desconocimiento de herramientas, tecnologías, entornos de trabajo, etc.</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14AC8" w:rsidP="00C64B04">
            <w:pPr>
              <w:jc w:val="both"/>
            </w:pPr>
            <w:r>
              <w:t>[</w:t>
            </w:r>
            <w:r w:rsidRPr="00D43375">
              <w:t>Acciones Específicas que se llevarán a cabo para implantar la estrategia seleccionada.</w:t>
            </w:r>
            <w:r>
              <w:t>]</w:t>
            </w:r>
          </w:p>
        </w:tc>
      </w:tr>
    </w:tbl>
    <w:p w:rsidR="00287695" w:rsidRDefault="00287695">
      <w:r>
        <w:br w:type="page"/>
      </w:r>
    </w:p>
    <w:tbl>
      <w:tblPr>
        <w:tblStyle w:val="Tablaconcuadrcula"/>
        <w:tblW w:w="0" w:type="auto"/>
        <w:tblInd w:w="357" w:type="dxa"/>
        <w:tblLook w:val="04A0" w:firstRow="1" w:lastRow="0" w:firstColumn="1" w:lastColumn="0" w:noHBand="0" w:noVBand="1"/>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C64B04">
            <w:pPr>
              <w:jc w:val="both"/>
            </w:pPr>
            <w:r>
              <w:t>RK03</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C64B04">
            <w:pPr>
              <w:jc w:val="both"/>
            </w:pPr>
            <w:r>
              <w:t>Experiencia en desarrollos similares</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C64B04">
            <w:pPr>
              <w:jc w:val="both"/>
            </w:pPr>
            <w:r>
              <w:t>80%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C64B04">
            <w:pPr>
              <w:jc w:val="both"/>
            </w:pPr>
            <w:r>
              <w:t>320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C64B04">
            <w:pPr>
              <w:jc w:val="both"/>
            </w:pPr>
            <w:r>
              <w:t>Desconocimiento en herramientas, tecnologías, entornos, etc.</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14AC8" w:rsidP="00C64B04">
            <w:pPr>
              <w:jc w:val="both"/>
            </w:pPr>
            <w:r>
              <w:t>[</w:t>
            </w:r>
            <w:r w:rsidRPr="00D43375">
              <w:t>Acciones Específicas que se llevarán a cabo para implantar la estrategia seleccionada.</w:t>
            </w:r>
            <w:r>
              <w:t>]</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firstRow="1" w:lastRow="0" w:firstColumn="1" w:lastColumn="0" w:noHBand="0" w:noVBand="1"/>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C64B04">
            <w:pPr>
              <w:jc w:val="both"/>
            </w:pPr>
            <w:r>
              <w:t>Experiencia en la metodología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C64B04">
            <w:pPr>
              <w:jc w:val="both"/>
            </w:pPr>
            <w:r>
              <w:t>60%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C64B04">
            <w:pPr>
              <w:jc w:val="both"/>
            </w:pPr>
            <w:r>
              <w:t>240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C64B04">
            <w:pPr>
              <w:jc w:val="both"/>
            </w:pPr>
            <w:r>
              <w:t>Falta de planificación, identificación de actividades en paralelo.</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firstRow="1" w:lastRow="0" w:firstColumn="1" w:lastColumn="0" w:noHBand="0" w:noVBand="1"/>
      </w:tblPr>
      <w:tblGrid>
        <w:gridCol w:w="2728"/>
        <w:gridCol w:w="5635"/>
      </w:tblGrid>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C64B04">
            <w:pPr>
              <w:jc w:val="both"/>
            </w:pPr>
            <w:r>
              <w:t>RK05</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C64B04">
            <w:pPr>
              <w:jc w:val="both"/>
            </w:pPr>
            <w:r>
              <w:t>14 de Septiembre de 2017</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C64B04">
            <w:pPr>
              <w:jc w:val="both"/>
            </w:pPr>
            <w:r>
              <w:t>Fase Inicio – Iteración 2</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C64B04">
            <w:pPr>
              <w:jc w:val="both"/>
            </w:pPr>
            <w:r>
              <w:t>Experiencia en el lenguaje de programación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C64B04">
            <w:pPr>
              <w:jc w:val="both"/>
            </w:pPr>
            <w:r>
              <w:t>Experiencia y capacidad</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C64B04">
            <w:pPr>
              <w:jc w:val="both"/>
            </w:pPr>
            <w:r>
              <w:t>4</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C64B04">
            <w:pPr>
              <w:jc w:val="both"/>
            </w:pPr>
            <w:r>
              <w:t>75%</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C64B04">
            <w:pPr>
              <w:jc w:val="both"/>
            </w:pPr>
            <w:r>
              <w:t>300</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C64B04">
            <w:pPr>
              <w:jc w:val="both"/>
            </w:pPr>
            <w:r>
              <w:t>Dificultades en la resolución de problemas, desconocimientos de las características del lenguaje.</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C64B04">
            <w:pPr>
              <w:jc w:val="both"/>
            </w:pPr>
            <w:r>
              <w:t>Reducción</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C64B04">
            <w:pPr>
              <w:jc w:val="both"/>
            </w:pPr>
            <w:r>
              <w:t>Oyarzo Mariela.</w:t>
            </w:r>
          </w:p>
        </w:tc>
      </w:tr>
      <w:tr w:rsidR="00714AC8" w:rsidTr="00C64B04">
        <w:trPr>
          <w:trHeight w:val="454"/>
        </w:trPr>
        <w:tc>
          <w:tcPr>
            <w:tcW w:w="2728" w:type="dxa"/>
            <w:shd w:val="clear" w:color="auto" w:fill="D9D9D9" w:themeFill="background1" w:themeFillShade="D9"/>
            <w:vAlign w:val="center"/>
          </w:tcPr>
          <w:p w:rsidR="00714AC8" w:rsidRPr="00740084" w:rsidRDefault="00714AC8" w:rsidP="00C64B04">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C64B04">
            <w:pPr>
              <w:jc w:val="both"/>
            </w:pPr>
            <w:r>
              <w:t>Se debe invertir tiempo en la adquisición de conocimientos del lenguaje de programación</w:t>
            </w: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p w:rsidR="00441FF1" w:rsidRDefault="002C2348" w:rsidP="005B5AEE">
      <w:pPr>
        <w:pStyle w:val="PSI-Ttulo1"/>
      </w:pPr>
      <w:bookmarkStart w:id="2" w:name="_Toc493597043"/>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firstRow="1" w:lastRow="0" w:firstColumn="1" w:lastColumn="0" w:noHBand="0" w:noVBand="1"/>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14–SEP-2017</w:t>
            </w:r>
          </w:p>
        </w:tc>
        <w:tc>
          <w:tcPr>
            <w:tcW w:w="2788" w:type="dxa"/>
            <w:shd w:val="clear" w:color="auto" w:fill="auto"/>
          </w:tcPr>
          <w:p w:rsidR="00287695" w:rsidRPr="003F06D6" w:rsidRDefault="003F06D6" w:rsidP="00670E9F">
            <w:pPr>
              <w:pStyle w:val="PSI-Normal"/>
              <w:rPr>
                <w:color w:val="000000" w:themeColor="text1"/>
                <w:sz w:val="22"/>
              </w:rPr>
            </w:pPr>
            <w:r w:rsidRPr="003F06D6">
              <w:rPr>
                <w:color w:val="000000" w:themeColor="text1"/>
                <w:sz w:val="22"/>
              </w:rPr>
              <w:t>Inicio</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670E9F">
            <w:pPr>
              <w:pStyle w:val="PSI-Normal"/>
              <w:rPr>
                <w:sz w:val="22"/>
              </w:rPr>
            </w:pPr>
            <w:r w:rsidRPr="003F06D6">
              <w:rPr>
                <w:sz w:val="22"/>
              </w:rPr>
              <w:t>Tiempo para actividades del proyecto</w:t>
            </w:r>
          </w:p>
        </w:tc>
        <w:tc>
          <w:tcPr>
            <w:tcW w:w="4186" w:type="dxa"/>
            <w:gridSpan w:val="2"/>
          </w:tcPr>
          <w:p w:rsidR="00E52496" w:rsidRPr="003F06D6" w:rsidRDefault="003F06D6" w:rsidP="00670E9F">
            <w:pPr>
              <w:pStyle w:val="PSI-Normal"/>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670E9F">
            <w:pPr>
              <w:pStyle w:val="PSI-Normal"/>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740084">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A25025">
            <w:pPr>
              <w:pStyle w:val="PSI-Normal"/>
            </w:pPr>
            <w:r>
              <w:t>Activo</w:t>
            </w:r>
          </w:p>
        </w:tc>
      </w:tr>
    </w:tbl>
    <w:p w:rsidR="00E52496" w:rsidRDefault="00E52496" w:rsidP="00670E9F">
      <w:pPr>
        <w:pStyle w:val="PSI-Normal"/>
      </w:pPr>
    </w:p>
    <w:p w:rsidR="00441FF1" w:rsidRDefault="00441FF1" w:rsidP="00E52496">
      <w:pPr>
        <w:pStyle w:val="PSI-Ttulo2"/>
      </w:pPr>
      <w:bookmarkStart w:id="4" w:name="_Toc493597045"/>
      <w:r>
        <w:lastRenderedPageBreak/>
        <w:t>Análisis</w:t>
      </w:r>
      <w:bookmarkEnd w:id="4"/>
    </w:p>
    <w:tbl>
      <w:tblPr>
        <w:tblStyle w:val="Tablaconcuadrcula"/>
        <w:tblW w:w="0" w:type="auto"/>
        <w:tblInd w:w="-34" w:type="dxa"/>
        <w:tblLook w:val="04A0" w:firstRow="1" w:lastRow="0" w:firstColumn="1" w:lastColumn="0" w:noHBand="0" w:noVBand="1"/>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670E9F">
            <w:pPr>
              <w:pStyle w:val="PSI-Normal"/>
            </w:pPr>
            <w:r>
              <w:t>4</w:t>
            </w:r>
          </w:p>
        </w:tc>
        <w:tc>
          <w:tcPr>
            <w:tcW w:w="2813" w:type="dxa"/>
          </w:tcPr>
          <w:p w:rsidR="00E52496" w:rsidRDefault="00E52496" w:rsidP="00670E9F">
            <w:pPr>
              <w:pStyle w:val="PSI-Normal"/>
            </w:pPr>
          </w:p>
        </w:tc>
        <w:tc>
          <w:tcPr>
            <w:tcW w:w="2765" w:type="dxa"/>
          </w:tcPr>
          <w:p w:rsidR="00E52496" w:rsidRDefault="00E52496" w:rsidP="00670E9F">
            <w:pPr>
              <w:pStyle w:val="PSI-Normal"/>
            </w:pP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E52496" w:rsidP="00670E9F">
            <w:pPr>
              <w:pStyle w:val="PSI-Normal"/>
            </w:pP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740084">
            <w:pPr>
              <w:pStyle w:val="PSI-Normal"/>
              <w:jc w:val="center"/>
              <w:rPr>
                <w:b/>
                <w:color w:val="000000" w:themeColor="text1"/>
              </w:rPr>
            </w:pPr>
            <w:r w:rsidRPr="00740084">
              <w:rPr>
                <w:b/>
                <w:color w:val="000000" w:themeColor="text1"/>
                <w:sz w:val="22"/>
              </w:rPr>
              <w:t>Síntomas</w:t>
            </w:r>
          </w:p>
        </w:tc>
      </w:tr>
      <w:tr w:rsidR="00E52496" w:rsidTr="00FD6695">
        <w:tc>
          <w:tcPr>
            <w:tcW w:w="8754" w:type="dxa"/>
            <w:gridSpan w:val="3"/>
          </w:tcPr>
          <w:p w:rsidR="00E52496" w:rsidRDefault="00E52496" w:rsidP="00670E9F">
            <w:pPr>
              <w:pStyle w:val="PSI-Normal"/>
            </w:pP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CD2020" w:rsidTr="00740084">
        <w:trPr>
          <w:trHeight w:val="454"/>
        </w:trPr>
        <w:tc>
          <w:tcPr>
            <w:tcW w:w="2660" w:type="dxa"/>
            <w:vAlign w:val="center"/>
          </w:tcPr>
          <w:p w:rsidR="00CD2020" w:rsidRDefault="00CD2020" w:rsidP="00740084">
            <w:pPr>
              <w:pStyle w:val="PSI-Normal"/>
              <w:jc w:val="center"/>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r w:rsidR="00CD2020" w:rsidTr="00740084">
        <w:trPr>
          <w:trHeight w:val="454"/>
        </w:trPr>
        <w:tc>
          <w:tcPr>
            <w:tcW w:w="2660" w:type="dxa"/>
            <w:vAlign w:val="center"/>
          </w:tcPr>
          <w:p w:rsidR="00CD2020" w:rsidRDefault="00CD2020" w:rsidP="00740084">
            <w:pPr>
              <w:pStyle w:val="PSI-Normal"/>
              <w:jc w:val="center"/>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272" w:type="dxa"/>
          </w:tcPr>
          <w:p w:rsidR="00CD2020" w:rsidRDefault="00CD2020" w:rsidP="00670E9F">
            <w:pPr>
              <w:pStyle w:val="PSI-Normal"/>
            </w:pPr>
          </w:p>
        </w:tc>
      </w:tr>
    </w:tbl>
    <w:p w:rsidR="00CD2020" w:rsidRDefault="00CD2020" w:rsidP="00670E9F">
      <w:pPr>
        <w:pStyle w:val="PSI-Normal"/>
      </w:pPr>
    </w:p>
    <w:sectPr w:rsidR="00CD202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A1D" w:rsidRDefault="00BC0A1D" w:rsidP="00C94FBE">
      <w:pPr>
        <w:spacing w:before="0" w:line="240" w:lineRule="auto"/>
      </w:pPr>
      <w:r>
        <w:separator/>
      </w:r>
    </w:p>
    <w:p w:rsidR="00BC0A1D" w:rsidRDefault="00BC0A1D"/>
  </w:endnote>
  <w:endnote w:type="continuationSeparator" w:id="0">
    <w:p w:rsidR="00BC0A1D" w:rsidRDefault="00BC0A1D" w:rsidP="00C94FBE">
      <w:pPr>
        <w:spacing w:before="0" w:line="240" w:lineRule="auto"/>
      </w:pPr>
      <w:r>
        <w:continuationSeparator/>
      </w:r>
    </w:p>
    <w:p w:rsidR="00BC0A1D" w:rsidRDefault="00BC0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695" w:rsidRDefault="00BC0A1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740084">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3F06D6">
          <w:rPr>
            <w:rFonts w:asciiTheme="majorHAnsi" w:hAnsiTheme="majorHAnsi" w:cstheme="majorHAnsi"/>
            <w:noProof/>
          </w:rPr>
          <w:t>8</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3F06D6">
          <w:rPr>
            <w:rFonts w:asciiTheme="majorHAnsi" w:hAnsiTheme="majorHAnsi" w:cstheme="majorHAnsi"/>
            <w:noProof/>
          </w:rPr>
          <w:t>8</w:t>
        </w:r>
        <w:r w:rsidR="00CD5E00" w:rsidRPr="00DD5A70">
          <w:rPr>
            <w:rFonts w:asciiTheme="majorHAnsi" w:hAnsiTheme="majorHAnsi" w:cstheme="majorHAnsi"/>
          </w:rPr>
          <w:fldChar w:fldCharType="end"/>
        </w:r>
      </w:sdtContent>
    </w:sdt>
  </w:p>
  <w:p w:rsidR="00FD6695" w:rsidRDefault="00FD6695" w:rsidP="00740084">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A1D" w:rsidRDefault="00BC0A1D" w:rsidP="00C94FBE">
      <w:pPr>
        <w:spacing w:before="0" w:line="240" w:lineRule="auto"/>
      </w:pPr>
      <w:r>
        <w:separator/>
      </w:r>
    </w:p>
    <w:p w:rsidR="00BC0A1D" w:rsidRDefault="00BC0A1D"/>
  </w:footnote>
  <w:footnote w:type="continuationSeparator" w:id="0">
    <w:p w:rsidR="00BC0A1D" w:rsidRDefault="00BC0A1D" w:rsidP="00C94FBE">
      <w:pPr>
        <w:spacing w:before="0" w:line="240" w:lineRule="auto"/>
      </w:pPr>
      <w:r>
        <w:continuationSeparator/>
      </w:r>
    </w:p>
    <w:p w:rsidR="00BC0A1D" w:rsidRDefault="00BC0A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BC0A1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40084">
          <w:rPr>
            <w:rFonts w:asciiTheme="majorHAnsi" w:eastAsiaTheme="majorEastAsia" w:hAnsiTheme="majorHAnsi" w:cstheme="majorBidi"/>
            <w:szCs w:val="36"/>
          </w:rPr>
          <w:t>TEMPUS</w:t>
        </w:r>
      </w:sdtContent>
    </w:sdt>
    <w:r w:rsidR="00FD6695">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740084"/>
    <w:rsid w:val="00011BED"/>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0631"/>
    <w:rsid w:val="002752B4"/>
    <w:rsid w:val="00287695"/>
    <w:rsid w:val="00295CA9"/>
    <w:rsid w:val="002A41AA"/>
    <w:rsid w:val="002B506A"/>
    <w:rsid w:val="002B5AF9"/>
    <w:rsid w:val="002C2348"/>
    <w:rsid w:val="002D0CCB"/>
    <w:rsid w:val="002E0AB6"/>
    <w:rsid w:val="002E7874"/>
    <w:rsid w:val="002F0731"/>
    <w:rsid w:val="002F1461"/>
    <w:rsid w:val="003130E3"/>
    <w:rsid w:val="003149A1"/>
    <w:rsid w:val="003163C6"/>
    <w:rsid w:val="00343A16"/>
    <w:rsid w:val="00344258"/>
    <w:rsid w:val="00346864"/>
    <w:rsid w:val="00350E39"/>
    <w:rsid w:val="00355C57"/>
    <w:rsid w:val="003560F2"/>
    <w:rsid w:val="00363FD1"/>
    <w:rsid w:val="00397566"/>
    <w:rsid w:val="003B7F1F"/>
    <w:rsid w:val="003C2D2C"/>
    <w:rsid w:val="003C54B1"/>
    <w:rsid w:val="003E12FE"/>
    <w:rsid w:val="003F06D6"/>
    <w:rsid w:val="0040066E"/>
    <w:rsid w:val="00441FF1"/>
    <w:rsid w:val="004525FF"/>
    <w:rsid w:val="004807AF"/>
    <w:rsid w:val="004A54C8"/>
    <w:rsid w:val="004B635D"/>
    <w:rsid w:val="004C5D7E"/>
    <w:rsid w:val="004D15D5"/>
    <w:rsid w:val="004D45CD"/>
    <w:rsid w:val="004D5185"/>
    <w:rsid w:val="004E4935"/>
    <w:rsid w:val="004F4D25"/>
    <w:rsid w:val="005017FA"/>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53C38"/>
    <w:rsid w:val="00670E9F"/>
    <w:rsid w:val="006722CF"/>
    <w:rsid w:val="00690373"/>
    <w:rsid w:val="006919D5"/>
    <w:rsid w:val="006A2495"/>
    <w:rsid w:val="006B3371"/>
    <w:rsid w:val="00700994"/>
    <w:rsid w:val="0070494E"/>
    <w:rsid w:val="00705C02"/>
    <w:rsid w:val="00710BA6"/>
    <w:rsid w:val="00711DF8"/>
    <w:rsid w:val="00714AC8"/>
    <w:rsid w:val="00740084"/>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9C4"/>
    <w:rsid w:val="008C36AB"/>
    <w:rsid w:val="008E48FB"/>
    <w:rsid w:val="008F0193"/>
    <w:rsid w:val="00904CB6"/>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27A3"/>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80062AC7-350E-4A5A-84AA-408EC027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90</TotalTime>
  <Pages>8</Pages>
  <Words>774</Words>
  <Characters>4259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Emanuel Marquez</cp:lastModifiedBy>
  <cp:revision>15</cp:revision>
  <dcterms:created xsi:type="dcterms:W3CDTF">2017-09-19T15:22:00Z</dcterms:created>
  <dcterms:modified xsi:type="dcterms:W3CDTF">2017-09-19T18:08:00Z</dcterms:modified>
</cp:coreProperties>
</file>