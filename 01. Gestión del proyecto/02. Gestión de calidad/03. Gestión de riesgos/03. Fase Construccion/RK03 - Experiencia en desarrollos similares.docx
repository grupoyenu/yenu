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7594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7594A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7594A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7594A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7594A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3C1AE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RK03- Experiencia en desarrollos similares.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7594A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B7594A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B7594A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B7594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7594A">
            <w:fldChar w:fldCharType="begin"/>
          </w:r>
          <w:r w:rsidR="000F79DF">
            <w:instrText xml:space="preserve"> TOC \o "1-3" \h \z \u </w:instrText>
          </w:r>
          <w:r w:rsidRPr="00B7594A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7594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4915A6">
              <w:rPr>
                <w:rStyle w:val="Hipervnculo"/>
                <w:noProof/>
              </w:rPr>
              <w:t>RK03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7594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7594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7594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7594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7594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tbl>
      <w:tblPr>
        <w:tblStyle w:val="Tablaconcuadrcula"/>
        <w:tblpPr w:leftFromText="141" w:rightFromText="141" w:vertAnchor="text" w:horzAnchor="margin" w:tblpY="2097"/>
        <w:tblW w:w="0" w:type="auto"/>
        <w:tblLook w:val="04A0"/>
      </w:tblPr>
      <w:tblGrid>
        <w:gridCol w:w="2728"/>
        <w:gridCol w:w="5635"/>
      </w:tblGrid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lastRenderedPageBreak/>
              <w:t>Número de Referencia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RK03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17 de Octubre de 2017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Fase Construcción – Iteración 1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Experiencia en desarrollos similares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Experiencia y capacidad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Se evalúa la falta de experiencia que tiene el grupo de desarrollo en soluciones similares a la propuesta.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4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80%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320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El riesgo existe dado que el grupo de desarrollo no ha desarrollado soluciones similares. Algunos integrantes del grupo han desarrollado pero no sistemas de este tipo.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Desconocimiento en herramientas, tecnologías, entornos, etc.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Reducción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Oyarzo Mariela.</w:t>
            </w:r>
          </w:p>
        </w:tc>
      </w:tr>
      <w:tr w:rsidR="003C1AE7" w:rsidTr="003C1AE7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C1AE7" w:rsidRPr="00740084" w:rsidRDefault="003C1AE7" w:rsidP="003C1AE7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3C1AE7" w:rsidRPr="00D43375" w:rsidRDefault="003C1AE7" w:rsidP="003C1AE7">
            <w:pPr>
              <w:jc w:val="both"/>
            </w:pPr>
            <w:r>
              <w:t>Comenzar a investigar, practicar y consultar a personas que hayan tenido experiencia.</w:t>
            </w:r>
          </w:p>
        </w:tc>
      </w:tr>
    </w:tbl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70E9F" w:rsidRDefault="003C1AE7" w:rsidP="004915A6">
          <w:pPr>
            <w:pStyle w:val="PSI-Ttulo"/>
          </w:pPr>
          <w:r>
            <w:rPr>
              <w:lang w:val="es-AR"/>
            </w:rPr>
            <w:t>RK03- Experiencia en desarrollos similares.</w:t>
          </w:r>
        </w:p>
      </w:sdtContent>
    </w:sdt>
    <w:p w:rsidR="00287695" w:rsidRDefault="003C1AE7" w:rsidP="004915A6">
      <w:pPr>
        <w:pStyle w:val="PSI-Ttulo1"/>
      </w:pPr>
      <w:bookmarkStart w:id="1" w:name="_Toc493597042"/>
      <w:r>
        <w:t>Leyenda</w:t>
      </w:r>
      <w:bookmarkEnd w:id="1"/>
      <w:r>
        <w:t xml:space="preserve"> </w:t>
      </w:r>
      <w:r w:rsidR="00287695">
        <w:br w:type="page"/>
      </w:r>
    </w:p>
    <w:p w:rsidR="0087174D" w:rsidRDefault="0087174D" w:rsidP="0087174D">
      <w:pPr>
        <w:pStyle w:val="PSI-Normal"/>
      </w:pPr>
    </w:p>
    <w:p w:rsidR="0087174D" w:rsidRDefault="0084775B" w:rsidP="0087174D">
      <w:pPr>
        <w:pStyle w:val="PSI-Ttulo1"/>
      </w:pPr>
      <w:r>
        <w:t>RK03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7174D" w:rsidP="00856CA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</w:t>
            </w:r>
            <w:r w:rsidR="0084775B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856CA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 –OCT-</w:t>
            </w:r>
            <w:r w:rsidR="0087174D">
              <w:rPr>
                <w:color w:val="000000" w:themeColor="text1"/>
                <w:sz w:val="22"/>
              </w:rPr>
              <w:t xml:space="preserve"> 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816F79" w:rsidP="00856CA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856CA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856CA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40102E" w:rsidP="00856CA4">
            <w:pPr>
              <w:pStyle w:val="PSI-Normal"/>
              <w:jc w:val="center"/>
              <w:rPr>
                <w:sz w:val="22"/>
              </w:rPr>
            </w:pPr>
            <w:r>
              <w:t>Experiencia en desarrollos similares</w:t>
            </w:r>
          </w:p>
        </w:tc>
        <w:tc>
          <w:tcPr>
            <w:tcW w:w="4186" w:type="dxa"/>
            <w:gridSpan w:val="2"/>
          </w:tcPr>
          <w:p w:rsidR="0087174D" w:rsidRPr="003F06D6" w:rsidRDefault="0040102E" w:rsidP="00856CA4">
            <w:pPr>
              <w:pStyle w:val="PSI-Normal"/>
              <w:jc w:val="center"/>
              <w:rPr>
                <w:sz w:val="22"/>
              </w:rPr>
            </w:pPr>
            <w:r>
              <w:rPr>
                <w:sz w:val="22"/>
              </w:rP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856CA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40102E" w:rsidTr="0064728C">
        <w:tc>
          <w:tcPr>
            <w:tcW w:w="8754" w:type="dxa"/>
            <w:gridSpan w:val="5"/>
            <w:vAlign w:val="center"/>
          </w:tcPr>
          <w:p w:rsidR="0040102E" w:rsidRPr="00D43375" w:rsidRDefault="0040102E" w:rsidP="00856CA4">
            <w:pPr>
              <w:jc w:val="center"/>
            </w:pPr>
            <w:r>
              <w:t>Se evalúa la falta de experiencia que tiene el grupo de desarrollo en soluciones similares a la propuesta.</w:t>
            </w:r>
          </w:p>
        </w:tc>
      </w:tr>
      <w:tr w:rsidR="0040102E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40102E" w:rsidRPr="00740084" w:rsidRDefault="0040102E" w:rsidP="00856CA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40102E" w:rsidRDefault="00856CA4" w:rsidP="00856CA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856CA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856CA4" w:rsidP="0064728C">
            <w:pPr>
              <w:pStyle w:val="PSI-Normal"/>
              <w:jc w:val="center"/>
            </w:pPr>
            <w:r>
              <w:t>80%</w:t>
            </w:r>
          </w:p>
        </w:tc>
        <w:tc>
          <w:tcPr>
            <w:tcW w:w="2765" w:type="dxa"/>
          </w:tcPr>
          <w:p w:rsidR="0087174D" w:rsidRDefault="00856CA4" w:rsidP="0064728C">
            <w:pPr>
              <w:pStyle w:val="PSI-Normal"/>
              <w:jc w:val="center"/>
            </w:pPr>
            <w:r>
              <w:t>320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856CA4" w:rsidP="0064728C">
            <w:pPr>
              <w:pStyle w:val="PSI-Normal"/>
              <w:jc w:val="center"/>
            </w:pPr>
            <w:r>
              <w:t>El riesgo existe dado que el grupo de desarrollo no ha desarrollado soluciones similares. Algunos integrantes del grupo han desarrollado pero no sistemas de este tipo.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856CA4" w:rsidP="0064728C">
            <w:pPr>
              <w:pStyle w:val="PSI-Normal"/>
              <w:jc w:val="center"/>
            </w:pPr>
            <w:r>
              <w:t>Desconocimiento en herramientas, tecnologías, entornos, etc.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Tr="0064728C">
        <w:trPr>
          <w:trHeight w:val="454"/>
        </w:trPr>
        <w:tc>
          <w:tcPr>
            <w:tcW w:w="2660" w:type="dxa"/>
            <w:vAlign w:val="center"/>
          </w:tcPr>
          <w:p w:rsidR="0087174D" w:rsidRDefault="00856CA4" w:rsidP="0064728C">
            <w:pPr>
              <w:pStyle w:val="PSI-Normal"/>
              <w:jc w:val="center"/>
            </w:pPr>
            <w:r>
              <w:t>Reducción</w:t>
            </w:r>
          </w:p>
        </w:tc>
        <w:tc>
          <w:tcPr>
            <w:tcW w:w="1701" w:type="dxa"/>
          </w:tcPr>
          <w:p w:rsidR="00856CA4" w:rsidRDefault="00856CA4" w:rsidP="0064728C">
            <w:pPr>
              <w:pStyle w:val="PSI-Normal"/>
            </w:pPr>
            <w:r>
              <w:t>Oyarzo, Mariela</w:t>
            </w:r>
          </w:p>
          <w:p w:rsidR="0087174D" w:rsidRPr="00856CA4" w:rsidRDefault="0087174D" w:rsidP="00856CA4">
            <w:pPr>
              <w:jc w:val="center"/>
              <w:rPr>
                <w:lang w:val="es-AR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7174D" w:rsidRPr="00D43375" w:rsidRDefault="00856CA4" w:rsidP="0064728C">
            <w:pPr>
              <w:jc w:val="both"/>
            </w:pPr>
            <w:r>
              <w:t>Comenzar a investigar, practicar y consultar a personas que hayan tenido experiencia.</w:t>
            </w:r>
          </w:p>
        </w:tc>
        <w:tc>
          <w:tcPr>
            <w:tcW w:w="1701" w:type="dxa"/>
            <w:shd w:val="clear" w:color="auto" w:fill="auto"/>
          </w:tcPr>
          <w:p w:rsidR="0087174D" w:rsidRDefault="00816F79" w:rsidP="0064728C">
            <w:pPr>
              <w:pStyle w:val="PSI-Normal"/>
            </w:pPr>
            <w:r>
              <w:t>Fase Construcción</w:t>
            </w:r>
            <w:r w:rsidR="00856CA4">
              <w:t xml:space="preserve"> – Iteración </w:t>
            </w:r>
            <w:r>
              <w:t>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CA0103" w:rsidP="0064728C">
            <w:pPr>
              <w:pStyle w:val="PSI-Normal"/>
              <w:jc w:val="center"/>
            </w:pPr>
            <w:r>
              <w:t>Fase Construcción</w:t>
            </w:r>
            <w:r w:rsidR="0087174D">
              <w:t xml:space="preserve"> – Ite</w:t>
            </w:r>
            <w:r>
              <w:t>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87174D" w:rsidRDefault="0087174D" w:rsidP="003C1AE7">
      <w:pPr>
        <w:pStyle w:val="PSI-Ttulo1"/>
      </w:pPr>
    </w:p>
    <w:sectPr w:rsidR="0087174D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4E4" w:rsidRDefault="009E14E4" w:rsidP="00C94FBE">
      <w:pPr>
        <w:spacing w:before="0" w:line="240" w:lineRule="auto"/>
      </w:pPr>
      <w:r>
        <w:separator/>
      </w:r>
    </w:p>
    <w:p w:rsidR="009E14E4" w:rsidRDefault="009E14E4"/>
  </w:endnote>
  <w:endnote w:type="continuationSeparator" w:id="1">
    <w:p w:rsidR="009E14E4" w:rsidRDefault="009E14E4" w:rsidP="00C94FBE">
      <w:pPr>
        <w:spacing w:before="0" w:line="240" w:lineRule="auto"/>
      </w:pPr>
      <w:r>
        <w:continuationSeparator/>
      </w:r>
    </w:p>
    <w:p w:rsidR="009E14E4" w:rsidRDefault="009E14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B7594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B7594A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C1AE7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C1AE7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4E4" w:rsidRDefault="009E14E4" w:rsidP="00C94FBE">
      <w:pPr>
        <w:spacing w:before="0" w:line="240" w:lineRule="auto"/>
      </w:pPr>
      <w:r>
        <w:separator/>
      </w:r>
    </w:p>
    <w:p w:rsidR="009E14E4" w:rsidRDefault="009E14E4"/>
  </w:footnote>
  <w:footnote w:type="continuationSeparator" w:id="1">
    <w:p w:rsidR="009E14E4" w:rsidRDefault="009E14E4" w:rsidP="00C94FBE">
      <w:pPr>
        <w:spacing w:before="0" w:line="240" w:lineRule="auto"/>
      </w:pPr>
      <w:r>
        <w:continuationSeparator/>
      </w:r>
    </w:p>
    <w:p w:rsidR="009E14E4" w:rsidRDefault="009E14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3C1AE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RK03- Experiencia en desarrollos similares.</w:t>
        </w:r>
      </w:p>
    </w:sdtContent>
  </w:sdt>
  <w:p w:rsidR="0064728C" w:rsidRPr="000F4F97" w:rsidRDefault="00B7594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7594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1AE7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915A6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14E4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594A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290</TotalTime>
  <Pages>6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RK03- Experiencia en desarrollos similares.</dc:title>
  <dc:subject>TEMPUS</dc:subject>
  <dc:creator>Emanuel Marquez</dc:creator>
  <cp:keywords/>
  <dc:description/>
  <cp:lastModifiedBy>Mariela</cp:lastModifiedBy>
  <cp:revision>35</cp:revision>
  <dcterms:created xsi:type="dcterms:W3CDTF">2017-09-19T15:22:00Z</dcterms:created>
  <dcterms:modified xsi:type="dcterms:W3CDTF">2017-10-17T04:50:00Z</dcterms:modified>
</cp:coreProperties>
</file>