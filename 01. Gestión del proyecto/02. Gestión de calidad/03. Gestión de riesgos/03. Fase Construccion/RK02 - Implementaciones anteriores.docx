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81E9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81E96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C81E96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81E96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81E96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A017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RK02- Implementaciones anteriores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C81E96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64728C" w:rsidRDefault="0064728C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64728C" w:rsidRDefault="0064728C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C81E96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C81E96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C81E9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C81E96">
            <w:fldChar w:fldCharType="begin"/>
          </w:r>
          <w:r w:rsidR="000F79DF">
            <w:instrText xml:space="preserve"> TOC \o "1-3" \h \z \u </w:instrText>
          </w:r>
          <w:r w:rsidRPr="00C81E96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C81E9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0728A2">
              <w:rPr>
                <w:rStyle w:val="Hipervnculo"/>
                <w:noProof/>
              </w:rPr>
              <w:t>RK02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C81E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C81E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C81E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C81E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C81E9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A0172" w:rsidP="009A3173">
          <w:pPr>
            <w:pStyle w:val="PSI-Ttulo"/>
          </w:pPr>
          <w:r>
            <w:rPr>
              <w:lang w:val="es-AR"/>
            </w:rPr>
            <w:t>RK02- Implementaciones anteriores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493597042"/>
      <w:r>
        <w:t>Leyenda</w:t>
      </w:r>
      <w:bookmarkEnd w:id="1"/>
    </w:p>
    <w:p w:rsidR="00714AC8" w:rsidRDefault="00714AC8" w:rsidP="00E87453">
      <w:pPr>
        <w:ind w:left="0" w:firstLine="0"/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RK02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714AC8" w:rsidRPr="00D43375" w:rsidRDefault="000728A2" w:rsidP="00502548">
            <w:pPr>
              <w:jc w:val="both"/>
            </w:pPr>
            <w:r>
              <w:t>14 de Septiembre</w:t>
            </w:r>
            <w:r w:rsidR="006A088F">
              <w:t xml:space="preserve"> </w:t>
            </w:r>
            <w:r w:rsidR="00714AC8">
              <w:t xml:space="preserve"> de 2017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714AC8" w:rsidRPr="00D43375" w:rsidRDefault="00FA4AB9" w:rsidP="00502548">
            <w:pPr>
              <w:jc w:val="both"/>
            </w:pPr>
            <w:r>
              <w:t xml:space="preserve">Fase Inicio </w:t>
            </w:r>
            <w:r w:rsidR="00714AC8">
              <w:t xml:space="preserve">– Iteración </w:t>
            </w:r>
            <w:r>
              <w:t>2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714AC8" w:rsidRPr="00D43375" w:rsidRDefault="00B23D37" w:rsidP="00502548">
            <w:pPr>
              <w:jc w:val="both"/>
            </w:pPr>
            <w:r>
              <w:t>Implementaciones anteriores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714AC8" w:rsidRPr="00D43375" w:rsidRDefault="00B23D37" w:rsidP="00502548">
            <w:pPr>
              <w:jc w:val="both"/>
            </w:pPr>
            <w:r>
              <w:t>Experiencia y capacidad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714AC8" w:rsidRPr="00D43375" w:rsidRDefault="00B23D37" w:rsidP="00502548">
            <w:pPr>
              <w:jc w:val="both"/>
            </w:pPr>
            <w:r>
              <w:t>Se evalúa que la propuesta no ha sido implementada con anterioridad.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4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714AC8" w:rsidRPr="00D43375" w:rsidRDefault="00B23D37" w:rsidP="00502548">
            <w:pPr>
              <w:jc w:val="both"/>
            </w:pPr>
            <w:r>
              <w:t>80%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714AC8" w:rsidRPr="00D43375" w:rsidRDefault="00B23D37" w:rsidP="00502548">
            <w:pPr>
              <w:jc w:val="both"/>
            </w:pPr>
            <w:r>
              <w:t>320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B23D37">
            <w:pPr>
              <w:jc w:val="both"/>
            </w:pPr>
            <w:r>
              <w:t xml:space="preserve">El presente riesgo </w:t>
            </w:r>
            <w:r w:rsidR="00B23D37">
              <w:t>existe porque el grupo de desarrollo es nuevo y no ha realizado implementaciones como esta anteriormente.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714AC8" w:rsidRPr="00D43375" w:rsidRDefault="00622353" w:rsidP="00502548">
            <w:pPr>
              <w:jc w:val="both"/>
            </w:pPr>
            <w:r>
              <w:t>Desconocimiento de herramientas, tecnologías, entornos de trabajo, etc.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Reducción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Oyarzo Mariela.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714AC8" w:rsidRPr="00D43375" w:rsidRDefault="006238E0" w:rsidP="0035187D">
            <w:pPr>
              <w:jc w:val="both"/>
            </w:pPr>
            <w:r>
              <w:t xml:space="preserve">Realizar investigaciones sobre </w:t>
            </w:r>
            <w:r w:rsidR="0035187D">
              <w:t>lo desconocido</w:t>
            </w:r>
            <w:r w:rsidR="00733085">
              <w:t>, llámese herramientas, tecnologías, entornos de trabajo.</w:t>
            </w:r>
          </w:p>
        </w:tc>
      </w:tr>
    </w:tbl>
    <w:p w:rsidR="00CD2020" w:rsidRDefault="00287695" w:rsidP="002A0172">
      <w:r>
        <w:br w:type="page"/>
      </w:r>
    </w:p>
    <w:p w:rsidR="00502548" w:rsidRDefault="00502548" w:rsidP="00670E9F">
      <w:pPr>
        <w:pStyle w:val="PSI-Normal"/>
      </w:pPr>
    </w:p>
    <w:p w:rsidR="00502548" w:rsidRDefault="00502548" w:rsidP="00502548">
      <w:pPr>
        <w:pStyle w:val="PSI-Ttulo1"/>
      </w:pPr>
      <w:r>
        <w:t>RK02</w:t>
      </w:r>
    </w:p>
    <w:p w:rsidR="00502548" w:rsidRDefault="00502548" w:rsidP="00502548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02548" w:rsidRPr="00670E9F" w:rsidTr="00502548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502548" w:rsidRPr="00670E9F" w:rsidTr="00502548">
        <w:trPr>
          <w:trHeight w:val="335"/>
        </w:trPr>
        <w:tc>
          <w:tcPr>
            <w:tcW w:w="3178" w:type="dxa"/>
            <w:shd w:val="clear" w:color="auto" w:fill="auto"/>
          </w:tcPr>
          <w:p w:rsidR="00502548" w:rsidRPr="003F06D6" w:rsidRDefault="0087174D" w:rsidP="0084775B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RK02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502548" w:rsidRPr="003F06D6" w:rsidRDefault="00FA4AB9" w:rsidP="0084775B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14-SEP</w:t>
            </w:r>
            <w:r w:rsidR="0087174D">
              <w:rPr>
                <w:color w:val="000000" w:themeColor="text1"/>
                <w:sz w:val="22"/>
              </w:rPr>
              <w:t>-2017</w:t>
            </w:r>
          </w:p>
        </w:tc>
        <w:tc>
          <w:tcPr>
            <w:tcW w:w="2788" w:type="dxa"/>
            <w:shd w:val="clear" w:color="auto" w:fill="auto"/>
          </w:tcPr>
          <w:p w:rsidR="00502548" w:rsidRPr="003F06D6" w:rsidRDefault="00B76A89" w:rsidP="0084775B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Inicio</w:t>
            </w:r>
          </w:p>
        </w:tc>
      </w:tr>
      <w:tr w:rsidR="00502548" w:rsidRPr="00670E9F" w:rsidTr="00502548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502548" w:rsidRPr="00740084" w:rsidRDefault="00502548" w:rsidP="0084775B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502548" w:rsidRPr="00740084" w:rsidRDefault="00502548" w:rsidP="0084775B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502548" w:rsidTr="00502548">
        <w:tc>
          <w:tcPr>
            <w:tcW w:w="4568" w:type="dxa"/>
            <w:gridSpan w:val="3"/>
          </w:tcPr>
          <w:p w:rsidR="00502548" w:rsidRPr="003F06D6" w:rsidRDefault="0087174D" w:rsidP="0084775B">
            <w:pPr>
              <w:pStyle w:val="PSI-Normal"/>
              <w:jc w:val="center"/>
              <w:rPr>
                <w:sz w:val="22"/>
              </w:rPr>
            </w:pPr>
            <w:r>
              <w:t>Implementaciones anteriores</w:t>
            </w:r>
          </w:p>
        </w:tc>
        <w:tc>
          <w:tcPr>
            <w:tcW w:w="4186" w:type="dxa"/>
            <w:gridSpan w:val="2"/>
          </w:tcPr>
          <w:p w:rsidR="00502548" w:rsidRPr="003F06D6" w:rsidRDefault="0087174D" w:rsidP="0084775B">
            <w:pPr>
              <w:pStyle w:val="PSI-Normal"/>
              <w:jc w:val="center"/>
              <w:rPr>
                <w:sz w:val="22"/>
              </w:rPr>
            </w:pPr>
            <w:r>
              <w:t>Experiencia y capacidad</w:t>
            </w:r>
          </w:p>
        </w:tc>
      </w:tr>
      <w:tr w:rsidR="00502548" w:rsidRPr="00670E9F" w:rsidTr="00502548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502548" w:rsidRPr="00740084" w:rsidRDefault="00502548" w:rsidP="0084775B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502548" w:rsidTr="00502548">
        <w:tc>
          <w:tcPr>
            <w:tcW w:w="8754" w:type="dxa"/>
            <w:gridSpan w:val="5"/>
          </w:tcPr>
          <w:p w:rsidR="00502548" w:rsidRDefault="001D67D9" w:rsidP="0084775B">
            <w:pPr>
              <w:pStyle w:val="PSI-Normal"/>
              <w:jc w:val="center"/>
            </w:pPr>
            <w:r>
              <w:t>Se evalúa que la propuesta no ha sido implementada con anterioridad.</w:t>
            </w:r>
          </w:p>
        </w:tc>
      </w:tr>
      <w:tr w:rsidR="00502548" w:rsidTr="00502548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502548" w:rsidRPr="00740084" w:rsidRDefault="00502548" w:rsidP="0084775B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02548" w:rsidRDefault="001D67D9" w:rsidP="0084775B">
            <w:pPr>
              <w:pStyle w:val="PSI-Normal"/>
              <w:jc w:val="center"/>
            </w:pPr>
            <w:r>
              <w:t>Activo</w:t>
            </w:r>
          </w:p>
        </w:tc>
      </w:tr>
    </w:tbl>
    <w:p w:rsidR="00502548" w:rsidRDefault="00502548" w:rsidP="00502548">
      <w:pPr>
        <w:pStyle w:val="PSI-Normal"/>
      </w:pPr>
    </w:p>
    <w:p w:rsidR="00502548" w:rsidRDefault="00502548" w:rsidP="00502548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02548" w:rsidRPr="00670E9F" w:rsidTr="00502548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502548" w:rsidTr="00502548">
        <w:tc>
          <w:tcPr>
            <w:tcW w:w="3176" w:type="dxa"/>
          </w:tcPr>
          <w:p w:rsidR="00502548" w:rsidRDefault="00716484" w:rsidP="00502548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502548" w:rsidRDefault="00716484" w:rsidP="00502548">
            <w:pPr>
              <w:pStyle w:val="PSI-Normal"/>
              <w:jc w:val="center"/>
            </w:pPr>
            <w:r>
              <w:t>80%</w:t>
            </w:r>
          </w:p>
        </w:tc>
        <w:tc>
          <w:tcPr>
            <w:tcW w:w="2765" w:type="dxa"/>
          </w:tcPr>
          <w:p w:rsidR="00502548" w:rsidRDefault="00716484" w:rsidP="00502548">
            <w:pPr>
              <w:pStyle w:val="PSI-Normal"/>
              <w:jc w:val="center"/>
            </w:pPr>
            <w:r>
              <w:t>320</w:t>
            </w:r>
          </w:p>
        </w:tc>
      </w:tr>
      <w:tr w:rsidR="00502548" w:rsidRPr="00670E9F" w:rsidTr="00502548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502548" w:rsidTr="00502548">
        <w:tc>
          <w:tcPr>
            <w:tcW w:w="8754" w:type="dxa"/>
            <w:gridSpan w:val="3"/>
          </w:tcPr>
          <w:p w:rsidR="00502548" w:rsidRDefault="001D67D9" w:rsidP="00502548">
            <w:pPr>
              <w:pStyle w:val="PSI-Normal"/>
              <w:jc w:val="center"/>
            </w:pPr>
            <w:r>
              <w:t>El presente riesgo existe porque el grupo de desarrollo es nuevo y no ha realizado implementaciones como esta anteriormente.</w:t>
            </w:r>
          </w:p>
        </w:tc>
      </w:tr>
      <w:tr w:rsidR="00502548" w:rsidRPr="00670E9F" w:rsidTr="00502548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502548" w:rsidTr="00502548">
        <w:trPr>
          <w:trHeight w:val="70"/>
        </w:trPr>
        <w:tc>
          <w:tcPr>
            <w:tcW w:w="8754" w:type="dxa"/>
            <w:gridSpan w:val="3"/>
          </w:tcPr>
          <w:p w:rsidR="00502548" w:rsidRDefault="007603BA" w:rsidP="00502548">
            <w:pPr>
              <w:pStyle w:val="PSI-Normal"/>
              <w:jc w:val="center"/>
            </w:pPr>
            <w:r>
              <w:t>Desconocimiento de herramientas, tecnologías, entornos de trabajo, etc.</w:t>
            </w:r>
          </w:p>
        </w:tc>
      </w:tr>
    </w:tbl>
    <w:p w:rsidR="00502548" w:rsidRDefault="00502548" w:rsidP="00502548">
      <w:pPr>
        <w:pStyle w:val="PSI-Normal"/>
      </w:pPr>
    </w:p>
    <w:p w:rsidR="00502548" w:rsidRDefault="00502548" w:rsidP="00502548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02548" w:rsidRPr="00287695" w:rsidTr="0050254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502548" w:rsidTr="00502548">
        <w:trPr>
          <w:trHeight w:val="454"/>
        </w:trPr>
        <w:tc>
          <w:tcPr>
            <w:tcW w:w="2660" w:type="dxa"/>
            <w:vAlign w:val="center"/>
          </w:tcPr>
          <w:p w:rsidR="00502548" w:rsidRDefault="00856CA4" w:rsidP="00502548">
            <w:pPr>
              <w:pStyle w:val="PSI-Normal"/>
              <w:jc w:val="center"/>
            </w:pPr>
            <w:r>
              <w:t>Reducción</w:t>
            </w:r>
          </w:p>
        </w:tc>
        <w:tc>
          <w:tcPr>
            <w:tcW w:w="1701" w:type="dxa"/>
          </w:tcPr>
          <w:p w:rsidR="00502548" w:rsidRDefault="0040102E" w:rsidP="00502548">
            <w:pPr>
              <w:pStyle w:val="PSI-Normal"/>
            </w:pPr>
            <w:r>
              <w:t>Oyarzo Mariela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02548" w:rsidRPr="00D43375" w:rsidRDefault="007A635E" w:rsidP="00502548">
            <w:pPr>
              <w:jc w:val="both"/>
            </w:pPr>
            <w:r>
              <w:t>Realizar investigaciones sobre lo desconocido, llámese herramientas, tecnologías, entornos de trabajo.</w:t>
            </w:r>
          </w:p>
        </w:tc>
        <w:tc>
          <w:tcPr>
            <w:tcW w:w="1701" w:type="dxa"/>
            <w:shd w:val="clear" w:color="auto" w:fill="auto"/>
          </w:tcPr>
          <w:p w:rsidR="00502548" w:rsidRDefault="00E87453" w:rsidP="00E87453">
            <w:pPr>
              <w:pStyle w:val="PSI-Normal"/>
              <w:jc w:val="center"/>
            </w:pPr>
            <w:r>
              <w:t>Fase Inicio</w:t>
            </w:r>
            <w:r w:rsidR="0040102E">
              <w:t xml:space="preserve"> – Iteración </w:t>
            </w:r>
            <w:r>
              <w:t>2</w:t>
            </w:r>
          </w:p>
        </w:tc>
      </w:tr>
    </w:tbl>
    <w:p w:rsidR="00502548" w:rsidRDefault="00502548" w:rsidP="00502548">
      <w:pPr>
        <w:pStyle w:val="PSI-Normal"/>
      </w:pPr>
    </w:p>
    <w:p w:rsidR="00502548" w:rsidRDefault="00502548" w:rsidP="00502548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02548" w:rsidTr="00502548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502548" w:rsidTr="00502548">
        <w:tc>
          <w:tcPr>
            <w:tcW w:w="2161" w:type="dxa"/>
          </w:tcPr>
          <w:p w:rsidR="00502548" w:rsidRDefault="000728A2" w:rsidP="0087174D">
            <w:pPr>
              <w:pStyle w:val="PSI-Normal"/>
              <w:jc w:val="center"/>
            </w:pPr>
            <w:r>
              <w:t>14-SEP</w:t>
            </w:r>
            <w:r w:rsidR="00502548">
              <w:t>-2017</w:t>
            </w:r>
          </w:p>
        </w:tc>
        <w:tc>
          <w:tcPr>
            <w:tcW w:w="2161" w:type="dxa"/>
          </w:tcPr>
          <w:p w:rsidR="00502548" w:rsidRDefault="00FA4AB9" w:rsidP="0087174D">
            <w:pPr>
              <w:pStyle w:val="PSI-Normal"/>
              <w:jc w:val="center"/>
            </w:pPr>
            <w:r>
              <w:t>Fase Inicio</w:t>
            </w:r>
            <w:r w:rsidR="00CA0103">
              <w:t xml:space="preserve"> – Iteración </w:t>
            </w:r>
            <w:r>
              <w:t>2</w:t>
            </w:r>
          </w:p>
        </w:tc>
        <w:tc>
          <w:tcPr>
            <w:tcW w:w="2161" w:type="dxa"/>
          </w:tcPr>
          <w:p w:rsidR="00502548" w:rsidRDefault="00502548" w:rsidP="0087174D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502548" w:rsidRDefault="00502548" w:rsidP="0087174D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502548" w:rsidRDefault="00502548" w:rsidP="00502548">
      <w:pPr>
        <w:pStyle w:val="PSI-Normal"/>
      </w:pPr>
    </w:p>
    <w:p w:rsidR="0087174D" w:rsidRDefault="0087174D" w:rsidP="002A0172">
      <w:pPr>
        <w:pStyle w:val="PSI-Ttulo1"/>
      </w:pPr>
    </w:p>
    <w:sectPr w:rsidR="0087174D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CC8" w:rsidRDefault="00574CC8" w:rsidP="00C94FBE">
      <w:pPr>
        <w:spacing w:before="0" w:line="240" w:lineRule="auto"/>
      </w:pPr>
      <w:r>
        <w:separator/>
      </w:r>
    </w:p>
    <w:p w:rsidR="00574CC8" w:rsidRDefault="00574CC8"/>
  </w:endnote>
  <w:endnote w:type="continuationSeparator" w:id="1">
    <w:p w:rsidR="00574CC8" w:rsidRDefault="00574CC8" w:rsidP="00C94FBE">
      <w:pPr>
        <w:spacing w:before="0" w:line="240" w:lineRule="auto"/>
      </w:pPr>
      <w:r>
        <w:continuationSeparator/>
      </w:r>
    </w:p>
    <w:p w:rsidR="00574CC8" w:rsidRDefault="00574CC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8C" w:rsidRDefault="00C81E96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4728C">
          <w:rPr>
            <w:rFonts w:asciiTheme="majorHAnsi" w:hAnsiTheme="majorHAnsi"/>
          </w:rPr>
          <w:t>GRUPO DE DESARROLLO YENÚ</w:t>
        </w:r>
      </w:sdtContent>
    </w:sdt>
    <w:r w:rsidRPr="00C81E96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76A89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6472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76A89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4728C" w:rsidRDefault="0064728C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CC8" w:rsidRDefault="00574CC8" w:rsidP="00C94FBE">
      <w:pPr>
        <w:spacing w:before="0" w:line="240" w:lineRule="auto"/>
      </w:pPr>
      <w:r>
        <w:separator/>
      </w:r>
    </w:p>
    <w:p w:rsidR="00574CC8" w:rsidRDefault="00574CC8"/>
  </w:footnote>
  <w:footnote w:type="continuationSeparator" w:id="1">
    <w:p w:rsidR="00574CC8" w:rsidRDefault="00574CC8" w:rsidP="00C94FBE">
      <w:pPr>
        <w:spacing w:before="0" w:line="240" w:lineRule="auto"/>
      </w:pPr>
      <w:r>
        <w:continuationSeparator/>
      </w:r>
    </w:p>
    <w:p w:rsidR="00574CC8" w:rsidRDefault="00574CC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728C" w:rsidRDefault="002A017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RK02- Implementaciones anteriores</w:t>
        </w:r>
      </w:p>
    </w:sdtContent>
  </w:sdt>
  <w:p w:rsidR="0064728C" w:rsidRPr="000F4F97" w:rsidRDefault="00C81E9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C81E9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4728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64728C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5F1A"/>
    <w:rsid w:val="000728A2"/>
    <w:rsid w:val="00087F53"/>
    <w:rsid w:val="00092BC0"/>
    <w:rsid w:val="000A0FE7"/>
    <w:rsid w:val="000A2886"/>
    <w:rsid w:val="000C4C42"/>
    <w:rsid w:val="000C4E31"/>
    <w:rsid w:val="000C7D6C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70631"/>
    <w:rsid w:val="002752B4"/>
    <w:rsid w:val="00287695"/>
    <w:rsid w:val="00295CA9"/>
    <w:rsid w:val="002A0172"/>
    <w:rsid w:val="002A41AA"/>
    <w:rsid w:val="002B506A"/>
    <w:rsid w:val="002B5AF9"/>
    <w:rsid w:val="002B6FEB"/>
    <w:rsid w:val="002C2348"/>
    <w:rsid w:val="002D0CCB"/>
    <w:rsid w:val="002E0AB6"/>
    <w:rsid w:val="002E0BFB"/>
    <w:rsid w:val="002E7874"/>
    <w:rsid w:val="002F0731"/>
    <w:rsid w:val="002F1461"/>
    <w:rsid w:val="00304270"/>
    <w:rsid w:val="003130E3"/>
    <w:rsid w:val="003149A1"/>
    <w:rsid w:val="003163C6"/>
    <w:rsid w:val="00316D83"/>
    <w:rsid w:val="00343407"/>
    <w:rsid w:val="00343A16"/>
    <w:rsid w:val="00344258"/>
    <w:rsid w:val="00346864"/>
    <w:rsid w:val="00350E39"/>
    <w:rsid w:val="0035187D"/>
    <w:rsid w:val="00355C57"/>
    <w:rsid w:val="003560F2"/>
    <w:rsid w:val="00363FD1"/>
    <w:rsid w:val="00397566"/>
    <w:rsid w:val="003B7F1F"/>
    <w:rsid w:val="003C2D2C"/>
    <w:rsid w:val="003C54B1"/>
    <w:rsid w:val="003C7064"/>
    <w:rsid w:val="003E12FE"/>
    <w:rsid w:val="003F06D6"/>
    <w:rsid w:val="0040066E"/>
    <w:rsid w:val="0040102E"/>
    <w:rsid w:val="00441FF1"/>
    <w:rsid w:val="00446147"/>
    <w:rsid w:val="004525FF"/>
    <w:rsid w:val="00464706"/>
    <w:rsid w:val="004807AF"/>
    <w:rsid w:val="00481B02"/>
    <w:rsid w:val="004A54C8"/>
    <w:rsid w:val="004B0F35"/>
    <w:rsid w:val="004B635D"/>
    <w:rsid w:val="004C5D7E"/>
    <w:rsid w:val="004D15D5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4A0B"/>
    <w:rsid w:val="00515617"/>
    <w:rsid w:val="00543E7C"/>
    <w:rsid w:val="00564033"/>
    <w:rsid w:val="00570F4F"/>
    <w:rsid w:val="00574CC8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53C38"/>
    <w:rsid w:val="00670E9F"/>
    <w:rsid w:val="006722CF"/>
    <w:rsid w:val="00690373"/>
    <w:rsid w:val="006919D5"/>
    <w:rsid w:val="00695075"/>
    <w:rsid w:val="006A088F"/>
    <w:rsid w:val="006A2495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9130A"/>
    <w:rsid w:val="007A33C6"/>
    <w:rsid w:val="007A635E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5BB2"/>
    <w:rsid w:val="008860FE"/>
    <w:rsid w:val="008970F4"/>
    <w:rsid w:val="008B1983"/>
    <w:rsid w:val="008B3B0F"/>
    <w:rsid w:val="008B69C4"/>
    <w:rsid w:val="008C36AB"/>
    <w:rsid w:val="008D13DF"/>
    <w:rsid w:val="008E48FB"/>
    <w:rsid w:val="008F0193"/>
    <w:rsid w:val="00902AAE"/>
    <w:rsid w:val="00904CB6"/>
    <w:rsid w:val="00917A63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7992"/>
    <w:rsid w:val="00AC01D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6B62"/>
    <w:rsid w:val="00B76A89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C05700"/>
    <w:rsid w:val="00C23F8C"/>
    <w:rsid w:val="00C24CDC"/>
    <w:rsid w:val="00C26C78"/>
    <w:rsid w:val="00C40667"/>
    <w:rsid w:val="00C42873"/>
    <w:rsid w:val="00C5135E"/>
    <w:rsid w:val="00C67EBC"/>
    <w:rsid w:val="00C7670E"/>
    <w:rsid w:val="00C81E96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E53"/>
    <w:rsid w:val="00DB2235"/>
    <w:rsid w:val="00DB511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87453"/>
    <w:rsid w:val="00E93312"/>
    <w:rsid w:val="00E9758E"/>
    <w:rsid w:val="00EA374C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34AE"/>
    <w:rsid w:val="00F771E5"/>
    <w:rsid w:val="00F813E9"/>
    <w:rsid w:val="00F815F5"/>
    <w:rsid w:val="00F926BE"/>
    <w:rsid w:val="00FA4AB9"/>
    <w:rsid w:val="00FC4195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297</TotalTime>
  <Pages>6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GRUPO DE DESARROLLO YENÚ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RK02- Implementaciones anteriores</dc:title>
  <dc:subject>TEMPUS</dc:subject>
  <dc:creator>Emanuel Marquez</dc:creator>
  <cp:keywords/>
  <dc:description/>
  <cp:lastModifiedBy>Mariela</cp:lastModifiedBy>
  <cp:revision>38</cp:revision>
  <dcterms:created xsi:type="dcterms:W3CDTF">2017-09-19T15:22:00Z</dcterms:created>
  <dcterms:modified xsi:type="dcterms:W3CDTF">2017-10-17T17:58:00Z</dcterms:modified>
</cp:coreProperties>
</file>