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5165C">
          <w:pPr>
            <w:pStyle w:val="Sinespaciado"/>
            <w:rPr>
              <w:rFonts w:asciiTheme="majorHAnsi" w:eastAsiaTheme="majorEastAsia" w:hAnsiTheme="majorHAnsi" w:cstheme="majorBidi"/>
              <w:sz w:val="72"/>
              <w:szCs w:val="72"/>
            </w:rPr>
          </w:pPr>
          <w:r w:rsidRPr="00D5165C">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5165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5165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5165C">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9072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RK</w:t>
              </w:r>
              <w:r w:rsidR="002F4145">
                <w:rPr>
                  <w:rFonts w:asciiTheme="majorHAnsi" w:eastAsiaTheme="majorEastAsia" w:hAnsiTheme="majorHAnsi" w:cstheme="majorBidi"/>
                  <w:sz w:val="72"/>
                  <w:szCs w:val="72"/>
                  <w:lang w:val="es-AR"/>
                </w:rPr>
                <w:t>11</w:t>
              </w:r>
              <w:r>
                <w:rPr>
                  <w:rFonts w:asciiTheme="majorHAnsi" w:eastAsiaTheme="majorEastAsia" w:hAnsiTheme="majorHAnsi" w:cstheme="majorBidi"/>
                  <w:sz w:val="72"/>
                  <w:szCs w:val="72"/>
                  <w:lang w:val="es-AR"/>
                </w:rPr>
                <w:t xml:space="preserve"> – </w:t>
              </w:r>
              <w:r w:rsidR="002F4145">
                <w:rPr>
                  <w:rFonts w:asciiTheme="majorHAnsi" w:eastAsiaTheme="majorEastAsia" w:hAnsiTheme="majorHAnsi" w:cstheme="majorBidi"/>
                  <w:sz w:val="72"/>
                  <w:szCs w:val="72"/>
                  <w:lang w:val="es-AR"/>
                </w:rPr>
                <w:t>Cambios en la tecnología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5165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D5165C"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D5165C"/>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23046" w:rsidRDefault="00D5165C">
          <w:pPr>
            <w:pStyle w:val="TDC1"/>
            <w:rPr>
              <w:rFonts w:eastAsiaTheme="minorEastAsia"/>
              <w:b w:val="0"/>
              <w:bCs w:val="0"/>
              <w:noProof/>
              <w:sz w:val="22"/>
              <w:szCs w:val="22"/>
              <w:lang w:val="es-AR" w:eastAsia="es-AR"/>
            </w:rPr>
          </w:pPr>
          <w:r w:rsidRPr="00D5165C">
            <w:fldChar w:fldCharType="begin"/>
          </w:r>
          <w:r w:rsidR="000F79DF">
            <w:instrText xml:space="preserve"> TOC \o "1-3" \h \z \u </w:instrText>
          </w:r>
          <w:r w:rsidRPr="00D5165C">
            <w:fldChar w:fldCharType="separate"/>
          </w:r>
          <w:hyperlink w:anchor="_Toc25305243" w:history="1">
            <w:r w:rsidR="00523046" w:rsidRPr="004B3A03">
              <w:rPr>
                <w:rStyle w:val="Hipervnculo"/>
                <w:noProof/>
              </w:rPr>
              <w:t>Leyenda</w:t>
            </w:r>
            <w:r w:rsidR="00523046">
              <w:rPr>
                <w:noProof/>
                <w:webHidden/>
              </w:rPr>
              <w:tab/>
            </w:r>
            <w:r>
              <w:rPr>
                <w:noProof/>
                <w:webHidden/>
              </w:rPr>
              <w:fldChar w:fldCharType="begin"/>
            </w:r>
            <w:r w:rsidR="00523046">
              <w:rPr>
                <w:noProof/>
                <w:webHidden/>
              </w:rPr>
              <w:instrText xml:space="preserve"> PAGEREF _Toc25305243 \h </w:instrText>
            </w:r>
            <w:r>
              <w:rPr>
                <w:noProof/>
                <w:webHidden/>
              </w:rPr>
            </w:r>
            <w:r>
              <w:rPr>
                <w:noProof/>
                <w:webHidden/>
              </w:rPr>
              <w:fldChar w:fldCharType="separate"/>
            </w:r>
            <w:r w:rsidR="00523046">
              <w:rPr>
                <w:noProof/>
                <w:webHidden/>
              </w:rPr>
              <w:t>4</w:t>
            </w:r>
            <w:r>
              <w:rPr>
                <w:noProof/>
                <w:webHidden/>
              </w:rPr>
              <w:fldChar w:fldCharType="end"/>
            </w:r>
          </w:hyperlink>
        </w:p>
        <w:p w:rsidR="00523046" w:rsidRDefault="00D5165C">
          <w:pPr>
            <w:pStyle w:val="TDC1"/>
            <w:rPr>
              <w:rFonts w:eastAsiaTheme="minorEastAsia"/>
              <w:b w:val="0"/>
              <w:bCs w:val="0"/>
              <w:noProof/>
              <w:sz w:val="22"/>
              <w:szCs w:val="22"/>
              <w:lang w:val="es-AR" w:eastAsia="es-AR"/>
            </w:rPr>
          </w:pPr>
          <w:hyperlink w:anchor="_Toc25305244" w:history="1">
            <w:r w:rsidR="00523046" w:rsidRPr="004B3A03">
              <w:rPr>
                <w:rStyle w:val="Hipervnculo"/>
                <w:noProof/>
              </w:rPr>
              <w:t>RK011</w:t>
            </w:r>
            <w:r w:rsidR="00523046">
              <w:rPr>
                <w:noProof/>
                <w:webHidden/>
              </w:rPr>
              <w:tab/>
            </w:r>
            <w:r>
              <w:rPr>
                <w:noProof/>
                <w:webHidden/>
              </w:rPr>
              <w:fldChar w:fldCharType="begin"/>
            </w:r>
            <w:r w:rsidR="00523046">
              <w:rPr>
                <w:noProof/>
                <w:webHidden/>
              </w:rPr>
              <w:instrText xml:space="preserve"> PAGEREF _Toc25305244 \h </w:instrText>
            </w:r>
            <w:r>
              <w:rPr>
                <w:noProof/>
                <w:webHidden/>
              </w:rPr>
            </w:r>
            <w:r>
              <w:rPr>
                <w:noProof/>
                <w:webHidden/>
              </w:rPr>
              <w:fldChar w:fldCharType="separate"/>
            </w:r>
            <w:r w:rsidR="00523046">
              <w:rPr>
                <w:noProof/>
                <w:webHidden/>
              </w:rPr>
              <w:t>5</w:t>
            </w:r>
            <w:r>
              <w:rPr>
                <w:noProof/>
                <w:webHidden/>
              </w:rPr>
              <w:fldChar w:fldCharType="end"/>
            </w:r>
          </w:hyperlink>
        </w:p>
        <w:p w:rsidR="00523046" w:rsidRDefault="00D5165C">
          <w:pPr>
            <w:pStyle w:val="TDC2"/>
            <w:rPr>
              <w:rFonts w:eastAsiaTheme="minorEastAsia"/>
              <w:i w:val="0"/>
              <w:iCs w:val="0"/>
              <w:noProof/>
              <w:sz w:val="22"/>
              <w:szCs w:val="22"/>
              <w:lang w:val="es-AR" w:eastAsia="es-AR"/>
            </w:rPr>
          </w:pPr>
          <w:hyperlink w:anchor="_Toc25305245" w:history="1">
            <w:r w:rsidR="00523046" w:rsidRPr="004B3A03">
              <w:rPr>
                <w:rStyle w:val="Hipervnculo"/>
                <w:noProof/>
              </w:rPr>
              <w:t>Identificación</w:t>
            </w:r>
            <w:r w:rsidR="00523046">
              <w:rPr>
                <w:noProof/>
                <w:webHidden/>
              </w:rPr>
              <w:tab/>
            </w:r>
            <w:r>
              <w:rPr>
                <w:noProof/>
                <w:webHidden/>
              </w:rPr>
              <w:fldChar w:fldCharType="begin"/>
            </w:r>
            <w:r w:rsidR="00523046">
              <w:rPr>
                <w:noProof/>
                <w:webHidden/>
              </w:rPr>
              <w:instrText xml:space="preserve"> PAGEREF _Toc25305245 \h </w:instrText>
            </w:r>
            <w:r>
              <w:rPr>
                <w:noProof/>
                <w:webHidden/>
              </w:rPr>
            </w:r>
            <w:r>
              <w:rPr>
                <w:noProof/>
                <w:webHidden/>
              </w:rPr>
              <w:fldChar w:fldCharType="separate"/>
            </w:r>
            <w:r w:rsidR="00523046">
              <w:rPr>
                <w:noProof/>
                <w:webHidden/>
              </w:rPr>
              <w:t>5</w:t>
            </w:r>
            <w:r>
              <w:rPr>
                <w:noProof/>
                <w:webHidden/>
              </w:rPr>
              <w:fldChar w:fldCharType="end"/>
            </w:r>
          </w:hyperlink>
        </w:p>
        <w:p w:rsidR="00523046" w:rsidRDefault="00D5165C">
          <w:pPr>
            <w:pStyle w:val="TDC2"/>
            <w:rPr>
              <w:rFonts w:eastAsiaTheme="minorEastAsia"/>
              <w:i w:val="0"/>
              <w:iCs w:val="0"/>
              <w:noProof/>
              <w:sz w:val="22"/>
              <w:szCs w:val="22"/>
              <w:lang w:val="es-AR" w:eastAsia="es-AR"/>
            </w:rPr>
          </w:pPr>
          <w:hyperlink w:anchor="_Toc25305246" w:history="1">
            <w:r w:rsidR="00523046" w:rsidRPr="004B3A03">
              <w:rPr>
                <w:rStyle w:val="Hipervnculo"/>
                <w:noProof/>
              </w:rPr>
              <w:t>Análisis</w:t>
            </w:r>
            <w:r w:rsidR="00523046">
              <w:rPr>
                <w:noProof/>
                <w:webHidden/>
              </w:rPr>
              <w:tab/>
            </w:r>
            <w:r>
              <w:rPr>
                <w:noProof/>
                <w:webHidden/>
              </w:rPr>
              <w:fldChar w:fldCharType="begin"/>
            </w:r>
            <w:r w:rsidR="00523046">
              <w:rPr>
                <w:noProof/>
                <w:webHidden/>
              </w:rPr>
              <w:instrText xml:space="preserve"> PAGEREF _Toc25305246 \h </w:instrText>
            </w:r>
            <w:r>
              <w:rPr>
                <w:noProof/>
                <w:webHidden/>
              </w:rPr>
            </w:r>
            <w:r>
              <w:rPr>
                <w:noProof/>
                <w:webHidden/>
              </w:rPr>
              <w:fldChar w:fldCharType="separate"/>
            </w:r>
            <w:r w:rsidR="00523046">
              <w:rPr>
                <w:noProof/>
                <w:webHidden/>
              </w:rPr>
              <w:t>5</w:t>
            </w:r>
            <w:r>
              <w:rPr>
                <w:noProof/>
                <w:webHidden/>
              </w:rPr>
              <w:fldChar w:fldCharType="end"/>
            </w:r>
          </w:hyperlink>
        </w:p>
        <w:p w:rsidR="00523046" w:rsidRDefault="00D5165C">
          <w:pPr>
            <w:pStyle w:val="TDC2"/>
            <w:rPr>
              <w:rFonts w:eastAsiaTheme="minorEastAsia"/>
              <w:i w:val="0"/>
              <w:iCs w:val="0"/>
              <w:noProof/>
              <w:sz w:val="22"/>
              <w:szCs w:val="22"/>
              <w:lang w:val="es-AR" w:eastAsia="es-AR"/>
            </w:rPr>
          </w:pPr>
          <w:hyperlink w:anchor="_Toc25305247" w:history="1">
            <w:r w:rsidR="00523046" w:rsidRPr="004B3A03">
              <w:rPr>
                <w:rStyle w:val="Hipervnculo"/>
                <w:noProof/>
              </w:rPr>
              <w:t>Plan de Riesgos</w:t>
            </w:r>
            <w:r w:rsidR="00523046">
              <w:rPr>
                <w:noProof/>
                <w:webHidden/>
              </w:rPr>
              <w:tab/>
            </w:r>
            <w:r>
              <w:rPr>
                <w:noProof/>
                <w:webHidden/>
              </w:rPr>
              <w:fldChar w:fldCharType="begin"/>
            </w:r>
            <w:r w:rsidR="00523046">
              <w:rPr>
                <w:noProof/>
                <w:webHidden/>
              </w:rPr>
              <w:instrText xml:space="preserve"> PAGEREF _Toc25305247 \h </w:instrText>
            </w:r>
            <w:r>
              <w:rPr>
                <w:noProof/>
                <w:webHidden/>
              </w:rPr>
            </w:r>
            <w:r>
              <w:rPr>
                <w:noProof/>
                <w:webHidden/>
              </w:rPr>
              <w:fldChar w:fldCharType="separate"/>
            </w:r>
            <w:r w:rsidR="00523046">
              <w:rPr>
                <w:noProof/>
                <w:webHidden/>
              </w:rPr>
              <w:t>5</w:t>
            </w:r>
            <w:r>
              <w:rPr>
                <w:noProof/>
                <w:webHidden/>
              </w:rPr>
              <w:fldChar w:fldCharType="end"/>
            </w:r>
          </w:hyperlink>
        </w:p>
        <w:p w:rsidR="00523046" w:rsidRDefault="00D5165C">
          <w:pPr>
            <w:pStyle w:val="TDC2"/>
            <w:rPr>
              <w:rFonts w:eastAsiaTheme="minorEastAsia"/>
              <w:i w:val="0"/>
              <w:iCs w:val="0"/>
              <w:noProof/>
              <w:sz w:val="22"/>
              <w:szCs w:val="22"/>
              <w:lang w:val="es-AR" w:eastAsia="es-AR"/>
            </w:rPr>
          </w:pPr>
          <w:hyperlink w:anchor="_Toc25305248" w:history="1">
            <w:r w:rsidR="00523046" w:rsidRPr="004B3A03">
              <w:rPr>
                <w:rStyle w:val="Hipervnculo"/>
                <w:noProof/>
              </w:rPr>
              <w:t>Seguimiento</w:t>
            </w:r>
            <w:r w:rsidR="00523046">
              <w:rPr>
                <w:noProof/>
                <w:webHidden/>
              </w:rPr>
              <w:tab/>
            </w:r>
            <w:r>
              <w:rPr>
                <w:noProof/>
                <w:webHidden/>
              </w:rPr>
              <w:fldChar w:fldCharType="begin"/>
            </w:r>
            <w:r w:rsidR="00523046">
              <w:rPr>
                <w:noProof/>
                <w:webHidden/>
              </w:rPr>
              <w:instrText xml:space="preserve"> PAGEREF _Toc25305248 \h </w:instrText>
            </w:r>
            <w:r>
              <w:rPr>
                <w:noProof/>
                <w:webHidden/>
              </w:rPr>
            </w:r>
            <w:r>
              <w:rPr>
                <w:noProof/>
                <w:webHidden/>
              </w:rPr>
              <w:fldChar w:fldCharType="separate"/>
            </w:r>
            <w:r w:rsidR="00523046">
              <w:rPr>
                <w:noProof/>
                <w:webHidden/>
              </w:rPr>
              <w:t>6</w:t>
            </w:r>
            <w:r>
              <w:rPr>
                <w:noProof/>
                <w:webHidden/>
              </w:rPr>
              <w:fldChar w:fldCharType="end"/>
            </w:r>
          </w:hyperlink>
        </w:p>
        <w:p w:rsidR="000F79DF" w:rsidRDefault="00D5165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bookmarkStart w:id="0" w:name="_GoBack"/>
      <w:bookmarkEnd w:id="0"/>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F4145" w:rsidP="009A3173">
          <w:pPr>
            <w:pStyle w:val="PSI-Ttulo"/>
          </w:pPr>
          <w:r>
            <w:rPr>
              <w:lang w:val="es-AR"/>
            </w:rPr>
            <w:t>RK11 – Cambios en la tecnología</w:t>
          </w:r>
        </w:p>
      </w:sdtContent>
    </w:sdt>
    <w:p w:rsidR="00670E9F" w:rsidRDefault="00670E9F" w:rsidP="00670E9F">
      <w:pPr>
        <w:pStyle w:val="PSI-Normal"/>
      </w:pPr>
    </w:p>
    <w:p w:rsidR="00670E9F" w:rsidRDefault="00670E9F" w:rsidP="00670E9F">
      <w:pPr>
        <w:pStyle w:val="PSI-Ttulo1"/>
      </w:pPr>
      <w:bookmarkStart w:id="1" w:name="_Toc25305243"/>
      <w:r>
        <w:t>Leyenda</w:t>
      </w:r>
      <w:bookmarkEnd w:id="1"/>
    </w:p>
    <w:p w:rsidR="0064728C" w:rsidRDefault="0064728C" w:rsidP="005B5AEE">
      <w:pPr>
        <w:pStyle w:val="PSI-Ttulo1"/>
      </w:pPr>
    </w:p>
    <w:tbl>
      <w:tblPr>
        <w:tblStyle w:val="Tablaconcuadrcula"/>
        <w:tblW w:w="0" w:type="auto"/>
        <w:tblInd w:w="357" w:type="dxa"/>
        <w:tblLook w:val="04A0"/>
      </w:tblPr>
      <w:tblGrid>
        <w:gridCol w:w="2728"/>
        <w:gridCol w:w="5635"/>
      </w:tblGrid>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343407" w:rsidRPr="00D43375" w:rsidRDefault="00343407" w:rsidP="002F4145">
            <w:pPr>
              <w:jc w:val="both"/>
            </w:pPr>
            <w:r>
              <w:t>RK</w:t>
            </w:r>
            <w:r w:rsidR="002F4145">
              <w:t>11</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343407" w:rsidRPr="00D43375" w:rsidRDefault="00523046" w:rsidP="002F4145">
            <w:pPr>
              <w:jc w:val="both"/>
            </w:pPr>
            <w:r>
              <w:t>08</w:t>
            </w:r>
            <w:r w:rsidR="00343407">
              <w:t xml:space="preserve"> de </w:t>
            </w:r>
            <w:r w:rsidR="002F4145">
              <w:t>Noviembre</w:t>
            </w:r>
            <w:r w:rsidR="00343407">
              <w:t xml:space="preserve">  de 20</w:t>
            </w:r>
            <w:r w:rsidR="002F4145">
              <w:t>19</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343407" w:rsidRPr="00D43375" w:rsidRDefault="00343407" w:rsidP="002F4145">
            <w:pPr>
              <w:jc w:val="both"/>
            </w:pPr>
            <w:r>
              <w:t xml:space="preserve">Fase Construcción  – Iteración </w:t>
            </w:r>
            <w:r w:rsidR="002F4145">
              <w:t>7</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343407" w:rsidRPr="00D43375" w:rsidRDefault="002F4145" w:rsidP="0090722E">
            <w:pPr>
              <w:jc w:val="both"/>
            </w:pPr>
            <w:r>
              <w:t>Cambios en la tecnología actual</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343407" w:rsidRPr="00D43375" w:rsidRDefault="0088653D" w:rsidP="00BB6B68">
            <w:pPr>
              <w:jc w:val="both"/>
            </w:pPr>
            <w:r>
              <w:t>Tecnología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343407" w:rsidRPr="00D43375" w:rsidRDefault="002F4145" w:rsidP="00343407">
            <w:pPr>
              <w:jc w:val="both"/>
            </w:pPr>
            <w:r>
              <w:t>Se evalúa que dados los cambios y los avances tecnológicos se deban actualizar/modificar funcionalidades del sistema. Se consideran tener que realizar adaptaciones sobre elementos ya existentes en el proyecto.</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343407" w:rsidRPr="00D43375" w:rsidRDefault="002F4145" w:rsidP="00BB6B68">
            <w:pPr>
              <w:jc w:val="both"/>
            </w:pPr>
            <w:r>
              <w:t>5</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343407" w:rsidRPr="00D43375" w:rsidRDefault="002F4145" w:rsidP="00BB6B68">
            <w:pPr>
              <w:jc w:val="both"/>
            </w:pPr>
            <w:r>
              <w:t>8</w:t>
            </w:r>
            <w:r w:rsidR="00343407">
              <w:t>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343407" w:rsidRPr="00D43375" w:rsidRDefault="002F4145" w:rsidP="00BB6B68">
            <w:pPr>
              <w:jc w:val="both"/>
            </w:pPr>
            <w:r>
              <w:t>400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343407" w:rsidRPr="00D43375" w:rsidRDefault="00343407" w:rsidP="002F4145">
            <w:pPr>
              <w:jc w:val="both"/>
            </w:pPr>
            <w:r>
              <w:t xml:space="preserve">El presente riesgo existe porque </w:t>
            </w:r>
            <w:r w:rsidR="002F4145">
              <w:t>ya se han producción actualizaciones en las herramientas que se utilizaron para el desarrollo de la aplicación móvil de Tempus. Esto no había sido considerado previamente, por lo cual se analiza esta posibilidad.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343407" w:rsidRPr="00D43375" w:rsidRDefault="002F4145" w:rsidP="00343407">
            <w:pPr>
              <w:jc w:val="both"/>
            </w:pPr>
            <w:r>
              <w:t>Problemas en la utilización de la aplicación con versiones antiguas del Framework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343407" w:rsidRPr="00D43375" w:rsidRDefault="00343407" w:rsidP="00BB6B68">
            <w:pPr>
              <w:jc w:val="both"/>
            </w:pPr>
            <w:r>
              <w:t>Reducción</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343407" w:rsidRPr="00D43375" w:rsidRDefault="00343407" w:rsidP="00BB6B68">
            <w:pPr>
              <w:jc w:val="both"/>
            </w:pPr>
            <w:r>
              <w:t>Oyarzo Mariela.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343407" w:rsidRPr="00D43375" w:rsidRDefault="00343407" w:rsidP="00BB6B68">
            <w:pPr>
              <w:jc w:val="both"/>
            </w:pPr>
            <w:r>
              <w:t xml:space="preserve">Seguir reforzando </w:t>
            </w:r>
            <w:r w:rsidR="00CA0103">
              <w:t>el conocimiento sobre Ionic</w:t>
            </w:r>
            <w:r w:rsidR="002F4145">
              <w:t xml:space="preserve"> tanto para las versiones anteriores como en la nueva. Se deben estudiar los cambios para adaptar la versión anterior de nuestra aplicación a la versión actual de Ionic.</w:t>
            </w:r>
          </w:p>
        </w:tc>
      </w:tr>
    </w:tbl>
    <w:p w:rsidR="0087174D" w:rsidRDefault="0087174D"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2F4145" w:rsidRDefault="002F4145" w:rsidP="0087174D">
      <w:pPr>
        <w:pStyle w:val="PSI-Normal"/>
      </w:pPr>
    </w:p>
    <w:p w:rsidR="0087174D" w:rsidRDefault="00AB30AC" w:rsidP="0087174D">
      <w:pPr>
        <w:pStyle w:val="PSI-Ttulo1"/>
      </w:pPr>
      <w:bookmarkStart w:id="2" w:name="_Toc25305244"/>
      <w:r>
        <w:lastRenderedPageBreak/>
        <w:t>RK0</w:t>
      </w:r>
      <w:r w:rsidR="002F4145">
        <w:t>11</w:t>
      </w:r>
      <w:bookmarkEnd w:id="2"/>
    </w:p>
    <w:p w:rsidR="0087174D" w:rsidRDefault="0087174D" w:rsidP="0087174D">
      <w:pPr>
        <w:pStyle w:val="PSI-Ttulo2"/>
      </w:pPr>
      <w:bookmarkStart w:id="3" w:name="_Toc25305245"/>
      <w:r>
        <w:t>Identificación</w:t>
      </w:r>
      <w:bookmarkEnd w:id="3"/>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2F4145">
            <w:pPr>
              <w:pStyle w:val="PSI-Normal"/>
              <w:jc w:val="center"/>
              <w:rPr>
                <w:color w:val="000000" w:themeColor="text1"/>
                <w:sz w:val="22"/>
              </w:rPr>
            </w:pPr>
            <w:r>
              <w:rPr>
                <w:color w:val="000000" w:themeColor="text1"/>
                <w:sz w:val="22"/>
              </w:rPr>
              <w:t>RK</w:t>
            </w:r>
            <w:r w:rsidR="002F4145">
              <w:rPr>
                <w:color w:val="000000" w:themeColor="text1"/>
                <w:sz w:val="22"/>
              </w:rPr>
              <w:t>11</w:t>
            </w:r>
          </w:p>
        </w:tc>
        <w:tc>
          <w:tcPr>
            <w:tcW w:w="2788" w:type="dxa"/>
            <w:gridSpan w:val="3"/>
            <w:shd w:val="clear" w:color="auto" w:fill="auto"/>
          </w:tcPr>
          <w:p w:rsidR="0087174D" w:rsidRPr="003F06D6" w:rsidRDefault="00523046" w:rsidP="002F4145">
            <w:pPr>
              <w:pStyle w:val="PSI-Normal"/>
              <w:ind w:firstLine="708"/>
              <w:rPr>
                <w:color w:val="000000" w:themeColor="text1"/>
                <w:sz w:val="22"/>
              </w:rPr>
            </w:pPr>
            <w:r>
              <w:rPr>
                <w:color w:val="000000" w:themeColor="text1"/>
                <w:sz w:val="22"/>
              </w:rPr>
              <w:t>08</w:t>
            </w:r>
            <w:r w:rsidR="00CA0103">
              <w:rPr>
                <w:color w:val="000000" w:themeColor="text1"/>
                <w:sz w:val="22"/>
              </w:rPr>
              <w:t>-</w:t>
            </w:r>
            <w:r w:rsidR="002F4145">
              <w:rPr>
                <w:color w:val="000000" w:themeColor="text1"/>
                <w:sz w:val="22"/>
              </w:rPr>
              <w:t>NOV</w:t>
            </w:r>
            <w:r w:rsidR="00917A63">
              <w:rPr>
                <w:color w:val="000000" w:themeColor="text1"/>
                <w:sz w:val="22"/>
              </w:rPr>
              <w:t>-201</w:t>
            </w:r>
            <w:r w:rsidR="002F4145">
              <w:rPr>
                <w:color w:val="000000" w:themeColor="text1"/>
                <w:sz w:val="22"/>
              </w:rPr>
              <w:t>9</w:t>
            </w:r>
          </w:p>
        </w:tc>
        <w:tc>
          <w:tcPr>
            <w:tcW w:w="2788" w:type="dxa"/>
            <w:shd w:val="clear" w:color="auto" w:fill="auto"/>
          </w:tcPr>
          <w:p w:rsidR="0087174D" w:rsidRPr="003F06D6" w:rsidRDefault="00CA0103" w:rsidP="003C706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523046" w:rsidP="003C7064">
            <w:pPr>
              <w:pStyle w:val="PSI-Normal"/>
              <w:jc w:val="center"/>
              <w:rPr>
                <w:sz w:val="22"/>
              </w:rPr>
            </w:pPr>
            <w:r>
              <w:t>Cambios en la tecnología</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523046" w:rsidP="00523046">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aplicación a la versión actual de Ionic.</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bookmarkStart w:id="4" w:name="_Toc25305246"/>
      <w:r>
        <w:t>Análisis</w:t>
      </w:r>
      <w:bookmarkEnd w:id="4"/>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523046" w:rsidP="0064728C">
            <w:pPr>
              <w:pStyle w:val="PSI-Normal"/>
              <w:jc w:val="center"/>
            </w:pPr>
            <w:r>
              <w:t>5</w:t>
            </w:r>
          </w:p>
        </w:tc>
        <w:tc>
          <w:tcPr>
            <w:tcW w:w="2813" w:type="dxa"/>
          </w:tcPr>
          <w:p w:rsidR="0087174D" w:rsidRDefault="00523046" w:rsidP="0064728C">
            <w:pPr>
              <w:pStyle w:val="PSI-Normal"/>
              <w:jc w:val="center"/>
            </w:pPr>
            <w:r>
              <w:t>8</w:t>
            </w:r>
            <w:r w:rsidR="00AB30AC">
              <w:t>0</w:t>
            </w:r>
            <w:r w:rsidR="003C7064">
              <w:t>%</w:t>
            </w:r>
          </w:p>
        </w:tc>
        <w:tc>
          <w:tcPr>
            <w:tcW w:w="2765" w:type="dxa"/>
          </w:tcPr>
          <w:p w:rsidR="0087174D" w:rsidRDefault="00523046" w:rsidP="0064728C">
            <w:pPr>
              <w:pStyle w:val="PSI-Normal"/>
              <w:jc w:val="center"/>
            </w:pPr>
            <w:r>
              <w:t>400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523046" w:rsidP="00523046">
            <w:pPr>
              <w:pStyle w:val="PSI-Normal"/>
            </w:pPr>
            <w:r>
              <w:t>El presente riesgo existe porque ya se han producción actualizaciones en las herramientas que se utilizaron para el desarrollo de la aplicación móvil de Tempus. Esto no había sido considerado previamente, por lo cual se analiza esta posibilidad.</w:t>
            </w:r>
          </w:p>
          <w:p w:rsidR="00523046" w:rsidRDefault="00523046" w:rsidP="00523046">
            <w:pPr>
              <w:pStyle w:val="PSI-Normal"/>
            </w:pPr>
            <w:r>
              <w:t>Desde el inicio del proyecto en el año 2017, Ionic ha sufrido 3 actualizaciones. De la versión 2, en este periodo ha llegado a una versión estable 4.</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523046" w:rsidP="0064728C">
            <w:pPr>
              <w:pStyle w:val="PSI-Normal"/>
              <w:jc w:val="center"/>
            </w:pPr>
            <w:r>
              <w:t>Problemas en la utilización de la aplicación con versiones antiguas del Framework Ionic.</w:t>
            </w:r>
          </w:p>
        </w:tc>
      </w:tr>
    </w:tbl>
    <w:p w:rsidR="0087174D" w:rsidRDefault="0087174D" w:rsidP="0087174D">
      <w:pPr>
        <w:pStyle w:val="PSI-Normal"/>
      </w:pPr>
    </w:p>
    <w:p w:rsidR="0087174D" w:rsidRDefault="0087174D" w:rsidP="0087174D">
      <w:pPr>
        <w:pStyle w:val="PSI-Ttulo2"/>
      </w:pPr>
      <w:bookmarkStart w:id="5" w:name="_Toc25305247"/>
      <w:r>
        <w:t>Plan de Riesgos</w:t>
      </w:r>
      <w:bookmarkEnd w:id="5"/>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3C7064" w:rsidTr="0064728C">
        <w:trPr>
          <w:trHeight w:val="454"/>
        </w:trPr>
        <w:tc>
          <w:tcPr>
            <w:tcW w:w="2660" w:type="dxa"/>
            <w:vAlign w:val="center"/>
          </w:tcPr>
          <w:p w:rsidR="003C7064" w:rsidRDefault="003C7064" w:rsidP="0064728C">
            <w:pPr>
              <w:pStyle w:val="PSI-Normal"/>
              <w:jc w:val="center"/>
            </w:pPr>
            <w:r>
              <w:t>Reducción.</w:t>
            </w:r>
          </w:p>
        </w:tc>
        <w:tc>
          <w:tcPr>
            <w:tcW w:w="1701" w:type="dxa"/>
          </w:tcPr>
          <w:p w:rsidR="003C7064" w:rsidRDefault="003C7064" w:rsidP="00AB30AC">
            <w:pPr>
              <w:pStyle w:val="PSI-Normal"/>
              <w:jc w:val="center"/>
            </w:pPr>
            <w:r>
              <w:t>Oyarzo Mariela</w:t>
            </w:r>
          </w:p>
        </w:tc>
        <w:tc>
          <w:tcPr>
            <w:tcW w:w="2693" w:type="dxa"/>
            <w:shd w:val="clear" w:color="auto" w:fill="auto"/>
            <w:vAlign w:val="center"/>
          </w:tcPr>
          <w:p w:rsidR="003C7064" w:rsidRPr="00D43375" w:rsidRDefault="00AB30AC" w:rsidP="0064728C">
            <w:pPr>
              <w:jc w:val="both"/>
            </w:pPr>
            <w:r>
              <w:t>Seguir reforzando el conocimiento sobre Ionic</w:t>
            </w:r>
            <w:r w:rsidR="00523046">
              <w:t xml:space="preserve"> para las versiones anteriores y la actual. Se deben estudiar los cambios que son necesarios para pasar la APP de una versión a la nueva.</w:t>
            </w:r>
          </w:p>
        </w:tc>
        <w:tc>
          <w:tcPr>
            <w:tcW w:w="1701" w:type="dxa"/>
            <w:shd w:val="clear" w:color="auto" w:fill="auto"/>
          </w:tcPr>
          <w:p w:rsidR="003C7064" w:rsidRDefault="00CA0103" w:rsidP="00523046">
            <w:pPr>
              <w:pStyle w:val="PSI-Normal"/>
              <w:jc w:val="center"/>
            </w:pPr>
            <w:r>
              <w:t xml:space="preserve">Fase Construcción – Iteración </w:t>
            </w:r>
            <w:r w:rsidR="00523046">
              <w:t>7</w:t>
            </w:r>
          </w:p>
        </w:tc>
      </w:tr>
    </w:tbl>
    <w:p w:rsidR="0087174D" w:rsidRDefault="0087174D" w:rsidP="0087174D">
      <w:pPr>
        <w:pStyle w:val="PSI-Normal"/>
      </w:pPr>
    </w:p>
    <w:p w:rsidR="0087174D" w:rsidRDefault="0087174D" w:rsidP="0087174D">
      <w:pPr>
        <w:pStyle w:val="PSI-Ttulo2"/>
      </w:pPr>
      <w:bookmarkStart w:id="6" w:name="_Toc25305248"/>
      <w:r>
        <w:lastRenderedPageBreak/>
        <w:t>Seguimiento</w:t>
      </w:r>
      <w:bookmarkEnd w:id="6"/>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523046" w:rsidP="00523046">
            <w:pPr>
              <w:pStyle w:val="PSI-Normal"/>
              <w:jc w:val="center"/>
            </w:pPr>
            <w:r>
              <w:t>21-NOV-2019</w:t>
            </w:r>
          </w:p>
        </w:tc>
        <w:tc>
          <w:tcPr>
            <w:tcW w:w="2161" w:type="dxa"/>
          </w:tcPr>
          <w:p w:rsidR="0087174D" w:rsidRDefault="00816F79" w:rsidP="00523046">
            <w:pPr>
              <w:pStyle w:val="PSI-Normal"/>
              <w:jc w:val="center"/>
            </w:pPr>
            <w:r>
              <w:t xml:space="preserve">Fase Construcción – Iteración </w:t>
            </w:r>
            <w:r w:rsidR="00523046">
              <w:t>9</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DB1" w:rsidRDefault="00130DB1" w:rsidP="00C94FBE">
      <w:pPr>
        <w:spacing w:before="0" w:line="240" w:lineRule="auto"/>
      </w:pPr>
      <w:r>
        <w:separator/>
      </w:r>
    </w:p>
    <w:p w:rsidR="00130DB1" w:rsidRDefault="00130DB1"/>
  </w:endnote>
  <w:endnote w:type="continuationSeparator" w:id="1">
    <w:p w:rsidR="00130DB1" w:rsidRDefault="00130DB1" w:rsidP="00C94FBE">
      <w:pPr>
        <w:spacing w:before="0" w:line="240" w:lineRule="auto"/>
      </w:pPr>
      <w:r>
        <w:continuationSeparator/>
      </w:r>
    </w:p>
    <w:p w:rsidR="00130DB1" w:rsidRDefault="00130DB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D5165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4728C">
          <w:rPr>
            <w:rFonts w:asciiTheme="majorHAnsi" w:hAnsiTheme="majorHAnsi"/>
          </w:rPr>
          <w:t>GRUPO DE DESARROLLO YENÚ</w:t>
        </w:r>
      </w:sdtContent>
    </w:sdt>
    <w:r w:rsidRPr="00D5165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8653D">
          <w:rPr>
            <w:rFonts w:asciiTheme="majorHAnsi" w:hAnsiTheme="majorHAnsi" w:cstheme="majorHAnsi"/>
            <w:noProof/>
          </w:rPr>
          <w:t>4</w:t>
        </w:r>
        <w:r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8653D">
          <w:rPr>
            <w:rFonts w:asciiTheme="majorHAnsi" w:hAnsiTheme="majorHAnsi" w:cstheme="majorHAnsi"/>
            <w:noProof/>
          </w:rPr>
          <w:t>6</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DB1" w:rsidRDefault="00130DB1" w:rsidP="00C94FBE">
      <w:pPr>
        <w:spacing w:before="0" w:line="240" w:lineRule="auto"/>
      </w:pPr>
      <w:r>
        <w:separator/>
      </w:r>
    </w:p>
    <w:p w:rsidR="00130DB1" w:rsidRDefault="00130DB1"/>
  </w:footnote>
  <w:footnote w:type="continuationSeparator" w:id="1">
    <w:p w:rsidR="00130DB1" w:rsidRDefault="00130DB1" w:rsidP="00C94FBE">
      <w:pPr>
        <w:spacing w:before="0" w:line="240" w:lineRule="auto"/>
      </w:pPr>
      <w:r>
        <w:continuationSeparator/>
      </w:r>
    </w:p>
    <w:p w:rsidR="00130DB1" w:rsidRDefault="00130D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2F4145">
        <w:pPr>
          <w:pStyle w:val="Encabezado"/>
          <w:rPr>
            <w:rFonts w:asciiTheme="majorHAnsi" w:eastAsiaTheme="majorEastAsia" w:hAnsiTheme="majorHAnsi" w:cstheme="majorBidi"/>
          </w:rPr>
        </w:pPr>
        <w:r>
          <w:rPr>
            <w:rFonts w:asciiTheme="majorHAnsi" w:eastAsiaTheme="majorEastAsia" w:hAnsiTheme="majorHAnsi" w:cstheme="majorBidi"/>
            <w:lang w:val="es-AR"/>
          </w:rPr>
          <w:t>RK11 – Cambios en la tecnología</w:t>
        </w:r>
      </w:p>
    </w:sdtContent>
  </w:sdt>
  <w:p w:rsidR="0064728C" w:rsidRPr="000F4F97" w:rsidRDefault="00D5165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5165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4F97"/>
    <w:rsid w:val="000F79DF"/>
    <w:rsid w:val="0010416D"/>
    <w:rsid w:val="001163FF"/>
    <w:rsid w:val="0012205F"/>
    <w:rsid w:val="00130DB1"/>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2F4145"/>
    <w:rsid w:val="00304270"/>
    <w:rsid w:val="003130E3"/>
    <w:rsid w:val="003149A1"/>
    <w:rsid w:val="003163C6"/>
    <w:rsid w:val="00316D83"/>
    <w:rsid w:val="00332871"/>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62964"/>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23046"/>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6D3CF4"/>
    <w:rsid w:val="00700994"/>
    <w:rsid w:val="0070494E"/>
    <w:rsid w:val="00705C02"/>
    <w:rsid w:val="00710BA6"/>
    <w:rsid w:val="00711DF8"/>
    <w:rsid w:val="00714AC8"/>
    <w:rsid w:val="00716484"/>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7F7538"/>
    <w:rsid w:val="00801130"/>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8653D"/>
    <w:rsid w:val="008970F4"/>
    <w:rsid w:val="008B1983"/>
    <w:rsid w:val="008B3B0F"/>
    <w:rsid w:val="008B69C4"/>
    <w:rsid w:val="008C36AB"/>
    <w:rsid w:val="008D13DF"/>
    <w:rsid w:val="008E48FB"/>
    <w:rsid w:val="008F0193"/>
    <w:rsid w:val="00902AAE"/>
    <w:rsid w:val="00904CB6"/>
    <w:rsid w:val="0090722E"/>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B30AC"/>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165C"/>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B63CC2-9871-49DB-9700-758B9A31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312</TotalTime>
  <Pages>6</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RK09 – Experiencia en la utilización de Ionic</vt:lpstr>
    </vt:vector>
  </TitlesOfParts>
  <Company>GRUPO DE DESARROLLO YENÚ</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RK11 – Cambios en la tecnología</dc:title>
  <dc:subject>TEMPUS</dc:subject>
  <dc:creator>Emanuel Marquez</dc:creator>
  <cp:keywords/>
  <dc:description/>
  <cp:lastModifiedBy>Mariela</cp:lastModifiedBy>
  <cp:revision>38</cp:revision>
  <dcterms:created xsi:type="dcterms:W3CDTF">2017-09-19T15:22:00Z</dcterms:created>
  <dcterms:modified xsi:type="dcterms:W3CDTF">2020-07-13T23:21:00Z</dcterms:modified>
</cp:coreProperties>
</file>