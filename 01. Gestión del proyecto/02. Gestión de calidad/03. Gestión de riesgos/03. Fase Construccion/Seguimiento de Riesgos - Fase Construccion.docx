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40084">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6704" behindDoc="0" locked="0" layoutInCell="1" allowOverlap="1">
                <wp:simplePos x="0" y="0"/>
                <wp:positionH relativeFrom="column">
                  <wp:posOffset>2406015</wp:posOffset>
                </wp:positionH>
                <wp:positionV relativeFrom="page">
                  <wp:posOffset>47625</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902AAE">
          <w:pPr>
            <w:pStyle w:val="Sinespaciado"/>
            <w:rPr>
              <w:rFonts w:asciiTheme="majorHAnsi" w:eastAsiaTheme="majorEastAsia" w:hAnsiTheme="majorHAnsi" w:cstheme="majorBidi"/>
              <w:sz w:val="72"/>
              <w:szCs w:val="72"/>
            </w:rPr>
          </w:pPr>
          <w:r w:rsidRPr="00902AAE">
            <w:rPr>
              <w:rFonts w:eastAsiaTheme="majorEastAsia" w:cstheme="majorBidi"/>
              <w:noProof/>
            </w:rPr>
            <w:pict>
              <v:rect id="_x0000_s1030" style="position:absolute;margin-left:0;margin-top:0;width:624.2pt;height:62.85pt;z-index:-251656192;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Pr="00902AAE">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Pr="00902AAE">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Pr="00902AAE">
            <w:rPr>
              <w:rFonts w:eastAsiaTheme="majorEastAsia" w:cstheme="majorBidi"/>
              <w:noProof/>
            </w:rPr>
            <w:pict>
              <v:rect id="_x0000_s1031" style="position:absolute;margin-left:0;margin-top:0;width:624.2pt;height:62.85pt;z-index:-251655168;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A77992">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lang w:val="es-AR"/>
                </w:rPr>
                <w:t>Seguimiento de Riesgos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740084">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740084">
          <w:pPr>
            <w:pStyle w:val="Sinespaciado"/>
          </w:pPr>
          <w:r>
            <w:rPr>
              <w:noProof/>
              <w:lang w:val="es-AR" w:eastAsia="es-AR"/>
            </w:rPr>
            <w:drawing>
              <wp:anchor distT="0" distB="0" distL="114300" distR="114300" simplePos="0" relativeHeight="251660800"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3048000" cy="2743200"/>
                        </a:xfrm>
                        <a:prstGeom prst="rect">
                          <a:avLst/>
                        </a:prstGeom>
                      </pic:spPr>
                    </pic:pic>
                  </a:graphicData>
                </a:graphic>
              </wp:anchor>
            </w:drawing>
          </w:r>
        </w:p>
        <w:p w:rsidR="00D06E99" w:rsidRDefault="00D06E99"/>
        <w:p w:rsidR="00BC5404" w:rsidRDefault="00740084" w:rsidP="000F4F97">
          <w:pPr>
            <w:pStyle w:val="PSI-Comentario"/>
          </w:pPr>
          <w:r>
            <w:rPr>
              <w:rFonts w:eastAsiaTheme="majorEastAsia" w:cstheme="majorBidi"/>
              <w:noProof/>
              <w:lang w:eastAsia="es-AR"/>
            </w:rPr>
            <w:drawing>
              <wp:anchor distT="0" distB="0" distL="114300" distR="114300" simplePos="0" relativeHeight="251668992" behindDoc="0" locked="0" layoutInCell="1" allowOverlap="1">
                <wp:simplePos x="0" y="0"/>
                <wp:positionH relativeFrom="column">
                  <wp:posOffset>-13335</wp:posOffset>
                </wp:positionH>
                <wp:positionV relativeFrom="page">
                  <wp:posOffset>9991725</wp:posOffset>
                </wp:positionV>
                <wp:extent cx="5400040" cy="53975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400040" cy="539750"/>
                        </a:xfrm>
                        <a:prstGeom prst="rect">
                          <a:avLst/>
                        </a:prstGeom>
                      </pic:spPr>
                    </pic:pic>
                  </a:graphicData>
                </a:graphic>
              </wp:anchor>
            </w:drawing>
          </w:r>
          <w:r w:rsidR="00D06E99" w:rsidRPr="008B3B0F">
            <w:br w:type="page"/>
          </w:r>
        </w:p>
        <w:p w:rsidR="00BC5404" w:rsidRDefault="00902AAE" w:rsidP="000F4F97">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64728C" w:rsidRDefault="0064728C" w:rsidP="000A2886">
                      <w:pPr>
                        <w:pStyle w:val="PSI-DescripcindelDocumentos"/>
                        <w:ind w:left="0" w:firstLine="0"/>
                        <w:jc w:val="both"/>
                      </w:pPr>
                      <w:r w:rsidRPr="0028637B">
                        <w:t>Este documento incluye una lista de riesgos conocidosy vigentes en el proyecto, con accione</w:t>
                      </w:r>
                      <w:r>
                        <w:t xml:space="preserve">s específicas de contingencia o  </w:t>
                      </w:r>
                      <w:r w:rsidRPr="0028637B">
                        <w:t xml:space="preserve"> mitigación. </w:t>
                      </w:r>
                      <w:r>
                        <w:t xml:space="preserve">También se llevará a cabo un seguimiento de cada riesgo para tener registro de las acciones tomadas para cada uno. </w:t>
                      </w:r>
                    </w:p>
                    <w:p w:rsidR="0064728C" w:rsidRDefault="0064728C" w:rsidP="00D43375">
                      <w:pPr>
                        <w:pStyle w:val="PSI-DescripcindelDocumentos"/>
                        <w:ind w:left="0" w:firstLine="0"/>
                        <w:jc w:val="both"/>
                      </w:pPr>
                    </w:p>
                  </w:txbxContent>
                </v:textbox>
                <w10:wrap type="square" anchorx="margin" anchory="margin"/>
              </v:shape>
            </w:pict>
          </w:r>
        </w:p>
        <w:p w:rsidR="00397566" w:rsidRPr="005313D3" w:rsidRDefault="00902AAE" w:rsidP="00740084">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0F4F97">
          <w:pPr>
            <w:pStyle w:val="PSI-Comentario"/>
          </w:pPr>
        </w:p>
        <w:p w:rsidR="00D06E99" w:rsidRDefault="00902AAE"/>
      </w:sdtContent>
    </w:sdt>
    <w:p w:rsidR="00A13DBA" w:rsidRDefault="00740084" w:rsidP="00A13DBA">
      <w:pPr>
        <w:ind w:left="0" w:firstLine="0"/>
      </w:pPr>
      <w:r>
        <w:rPr>
          <w:noProof/>
          <w:lang w:val="es-AR" w:eastAsia="es-AR"/>
        </w:rPr>
        <w:drawing>
          <wp:anchor distT="0" distB="0" distL="114300" distR="114300" simplePos="0" relativeHeight="251671040" behindDoc="0" locked="0" layoutInCell="1" allowOverlap="1">
            <wp:simplePos x="0" y="0"/>
            <wp:positionH relativeFrom="column">
              <wp:posOffset>4110990</wp:posOffset>
            </wp:positionH>
            <wp:positionV relativeFrom="page">
              <wp:posOffset>8524875</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0F79DF">
          <w:pPr>
            <w:pStyle w:val="TtulodeTDC"/>
            <w:tabs>
              <w:tab w:val="left" w:pos="5954"/>
            </w:tabs>
          </w:pPr>
          <w:r>
            <w:t>Tabla de contenido</w:t>
          </w:r>
        </w:p>
        <w:bookmarkStart w:id="0" w:name="_GoBack"/>
        <w:bookmarkEnd w:id="0"/>
        <w:p w:rsidR="003F06D6" w:rsidRDefault="00902AAE">
          <w:pPr>
            <w:pStyle w:val="TDC1"/>
            <w:rPr>
              <w:rFonts w:eastAsiaTheme="minorEastAsia"/>
              <w:b w:val="0"/>
              <w:bCs w:val="0"/>
              <w:noProof/>
              <w:sz w:val="22"/>
              <w:szCs w:val="22"/>
              <w:lang w:val="es-AR" w:eastAsia="es-AR"/>
            </w:rPr>
          </w:pPr>
          <w:r w:rsidRPr="00902AAE">
            <w:fldChar w:fldCharType="begin"/>
          </w:r>
          <w:r w:rsidR="000F79DF">
            <w:instrText xml:space="preserve"> TOC \o "1-3" \h \z \u </w:instrText>
          </w:r>
          <w:r w:rsidRPr="00902AAE">
            <w:fldChar w:fldCharType="separate"/>
          </w:r>
          <w:hyperlink w:anchor="_Toc493597042" w:history="1">
            <w:r w:rsidR="003F06D6" w:rsidRPr="00A13DC2">
              <w:rPr>
                <w:rStyle w:val="Hipervnculo"/>
                <w:noProof/>
              </w:rPr>
              <w:t>Leyenda</w:t>
            </w:r>
            <w:r w:rsidR="003F06D6">
              <w:rPr>
                <w:noProof/>
                <w:webHidden/>
              </w:rPr>
              <w:tab/>
            </w:r>
            <w:r>
              <w:rPr>
                <w:noProof/>
                <w:webHidden/>
              </w:rPr>
              <w:fldChar w:fldCharType="begin"/>
            </w:r>
            <w:r w:rsidR="003F06D6">
              <w:rPr>
                <w:noProof/>
                <w:webHidden/>
              </w:rPr>
              <w:instrText xml:space="preserve"> PAGEREF _Toc493597042 \h </w:instrText>
            </w:r>
            <w:r>
              <w:rPr>
                <w:noProof/>
                <w:webHidden/>
              </w:rPr>
            </w:r>
            <w:r>
              <w:rPr>
                <w:noProof/>
                <w:webHidden/>
              </w:rPr>
              <w:fldChar w:fldCharType="separate"/>
            </w:r>
            <w:r w:rsidR="003F06D6">
              <w:rPr>
                <w:noProof/>
                <w:webHidden/>
              </w:rPr>
              <w:t>4</w:t>
            </w:r>
            <w:r>
              <w:rPr>
                <w:noProof/>
                <w:webHidden/>
              </w:rPr>
              <w:fldChar w:fldCharType="end"/>
            </w:r>
          </w:hyperlink>
        </w:p>
        <w:p w:rsidR="003F06D6" w:rsidRDefault="00902AAE">
          <w:pPr>
            <w:pStyle w:val="TDC1"/>
            <w:rPr>
              <w:rFonts w:eastAsiaTheme="minorEastAsia"/>
              <w:b w:val="0"/>
              <w:bCs w:val="0"/>
              <w:noProof/>
              <w:sz w:val="22"/>
              <w:szCs w:val="22"/>
              <w:lang w:val="es-AR" w:eastAsia="es-AR"/>
            </w:rPr>
          </w:pPr>
          <w:hyperlink w:anchor="_Toc493597043" w:history="1">
            <w:r w:rsidR="003F06D6" w:rsidRPr="00A13DC2">
              <w:rPr>
                <w:rStyle w:val="Hipervnculo"/>
                <w:noProof/>
              </w:rPr>
              <w:t>RK01</w:t>
            </w:r>
            <w:r w:rsidR="003F06D6">
              <w:rPr>
                <w:noProof/>
                <w:webHidden/>
              </w:rPr>
              <w:tab/>
            </w:r>
            <w:r>
              <w:rPr>
                <w:noProof/>
                <w:webHidden/>
              </w:rPr>
              <w:fldChar w:fldCharType="begin"/>
            </w:r>
            <w:r w:rsidR="003F06D6">
              <w:rPr>
                <w:noProof/>
                <w:webHidden/>
              </w:rPr>
              <w:instrText xml:space="preserve"> PAGEREF _Toc493597043 \h </w:instrText>
            </w:r>
            <w:r>
              <w:rPr>
                <w:noProof/>
                <w:webHidden/>
              </w:rPr>
            </w:r>
            <w:r>
              <w:rPr>
                <w:noProof/>
                <w:webHidden/>
              </w:rPr>
              <w:fldChar w:fldCharType="separate"/>
            </w:r>
            <w:r w:rsidR="003F06D6">
              <w:rPr>
                <w:noProof/>
                <w:webHidden/>
              </w:rPr>
              <w:t>7</w:t>
            </w:r>
            <w:r>
              <w:rPr>
                <w:noProof/>
                <w:webHidden/>
              </w:rPr>
              <w:fldChar w:fldCharType="end"/>
            </w:r>
          </w:hyperlink>
        </w:p>
        <w:p w:rsidR="003F06D6" w:rsidRDefault="00902AAE">
          <w:pPr>
            <w:pStyle w:val="TDC2"/>
            <w:rPr>
              <w:rFonts w:eastAsiaTheme="minorEastAsia"/>
              <w:i w:val="0"/>
              <w:iCs w:val="0"/>
              <w:noProof/>
              <w:sz w:val="22"/>
              <w:szCs w:val="22"/>
              <w:lang w:val="es-AR" w:eastAsia="es-AR"/>
            </w:rPr>
          </w:pPr>
          <w:hyperlink w:anchor="_Toc493597044" w:history="1">
            <w:r w:rsidR="003F06D6" w:rsidRPr="00A13DC2">
              <w:rPr>
                <w:rStyle w:val="Hipervnculo"/>
                <w:noProof/>
              </w:rPr>
              <w:t>Identificación</w:t>
            </w:r>
            <w:r w:rsidR="003F06D6">
              <w:rPr>
                <w:noProof/>
                <w:webHidden/>
              </w:rPr>
              <w:tab/>
            </w:r>
            <w:r>
              <w:rPr>
                <w:noProof/>
                <w:webHidden/>
              </w:rPr>
              <w:fldChar w:fldCharType="begin"/>
            </w:r>
            <w:r w:rsidR="003F06D6">
              <w:rPr>
                <w:noProof/>
                <w:webHidden/>
              </w:rPr>
              <w:instrText xml:space="preserve"> PAGEREF _Toc493597044 \h </w:instrText>
            </w:r>
            <w:r>
              <w:rPr>
                <w:noProof/>
                <w:webHidden/>
              </w:rPr>
            </w:r>
            <w:r>
              <w:rPr>
                <w:noProof/>
                <w:webHidden/>
              </w:rPr>
              <w:fldChar w:fldCharType="separate"/>
            </w:r>
            <w:r w:rsidR="003F06D6">
              <w:rPr>
                <w:noProof/>
                <w:webHidden/>
              </w:rPr>
              <w:t>7</w:t>
            </w:r>
            <w:r>
              <w:rPr>
                <w:noProof/>
                <w:webHidden/>
              </w:rPr>
              <w:fldChar w:fldCharType="end"/>
            </w:r>
          </w:hyperlink>
        </w:p>
        <w:p w:rsidR="003F06D6" w:rsidRDefault="00902AAE">
          <w:pPr>
            <w:pStyle w:val="TDC2"/>
            <w:rPr>
              <w:rFonts w:eastAsiaTheme="minorEastAsia"/>
              <w:i w:val="0"/>
              <w:iCs w:val="0"/>
              <w:noProof/>
              <w:sz w:val="22"/>
              <w:szCs w:val="22"/>
              <w:lang w:val="es-AR" w:eastAsia="es-AR"/>
            </w:rPr>
          </w:pPr>
          <w:hyperlink w:anchor="_Toc493597045" w:history="1">
            <w:r w:rsidR="003F06D6" w:rsidRPr="00A13DC2">
              <w:rPr>
                <w:rStyle w:val="Hipervnculo"/>
                <w:noProof/>
              </w:rPr>
              <w:t>Análisis</w:t>
            </w:r>
            <w:r w:rsidR="003F06D6">
              <w:rPr>
                <w:noProof/>
                <w:webHidden/>
              </w:rPr>
              <w:tab/>
            </w:r>
            <w:r>
              <w:rPr>
                <w:noProof/>
                <w:webHidden/>
              </w:rPr>
              <w:fldChar w:fldCharType="begin"/>
            </w:r>
            <w:r w:rsidR="003F06D6">
              <w:rPr>
                <w:noProof/>
                <w:webHidden/>
              </w:rPr>
              <w:instrText xml:space="preserve"> PAGEREF _Toc493597045 \h </w:instrText>
            </w:r>
            <w:r>
              <w:rPr>
                <w:noProof/>
                <w:webHidden/>
              </w:rPr>
            </w:r>
            <w:r>
              <w:rPr>
                <w:noProof/>
                <w:webHidden/>
              </w:rPr>
              <w:fldChar w:fldCharType="separate"/>
            </w:r>
            <w:r w:rsidR="003F06D6">
              <w:rPr>
                <w:noProof/>
                <w:webHidden/>
              </w:rPr>
              <w:t>8</w:t>
            </w:r>
            <w:r>
              <w:rPr>
                <w:noProof/>
                <w:webHidden/>
              </w:rPr>
              <w:fldChar w:fldCharType="end"/>
            </w:r>
          </w:hyperlink>
        </w:p>
        <w:p w:rsidR="003F06D6" w:rsidRDefault="00902AAE">
          <w:pPr>
            <w:pStyle w:val="TDC2"/>
            <w:rPr>
              <w:rFonts w:eastAsiaTheme="minorEastAsia"/>
              <w:i w:val="0"/>
              <w:iCs w:val="0"/>
              <w:noProof/>
              <w:sz w:val="22"/>
              <w:szCs w:val="22"/>
              <w:lang w:val="es-AR" w:eastAsia="es-AR"/>
            </w:rPr>
          </w:pPr>
          <w:hyperlink w:anchor="_Toc493597046" w:history="1">
            <w:r w:rsidR="003F06D6" w:rsidRPr="00A13DC2">
              <w:rPr>
                <w:rStyle w:val="Hipervnculo"/>
                <w:noProof/>
              </w:rPr>
              <w:t>Plan de Riesgos</w:t>
            </w:r>
            <w:r w:rsidR="003F06D6">
              <w:rPr>
                <w:noProof/>
                <w:webHidden/>
              </w:rPr>
              <w:tab/>
            </w:r>
            <w:r>
              <w:rPr>
                <w:noProof/>
                <w:webHidden/>
              </w:rPr>
              <w:fldChar w:fldCharType="begin"/>
            </w:r>
            <w:r w:rsidR="003F06D6">
              <w:rPr>
                <w:noProof/>
                <w:webHidden/>
              </w:rPr>
              <w:instrText xml:space="preserve"> PAGEREF _Toc493597046 \h </w:instrText>
            </w:r>
            <w:r>
              <w:rPr>
                <w:noProof/>
                <w:webHidden/>
              </w:rPr>
            </w:r>
            <w:r>
              <w:rPr>
                <w:noProof/>
                <w:webHidden/>
              </w:rPr>
              <w:fldChar w:fldCharType="separate"/>
            </w:r>
            <w:r w:rsidR="003F06D6">
              <w:rPr>
                <w:noProof/>
                <w:webHidden/>
              </w:rPr>
              <w:t>8</w:t>
            </w:r>
            <w:r>
              <w:rPr>
                <w:noProof/>
                <w:webHidden/>
              </w:rPr>
              <w:fldChar w:fldCharType="end"/>
            </w:r>
          </w:hyperlink>
        </w:p>
        <w:p w:rsidR="003F06D6" w:rsidRDefault="00902AAE">
          <w:pPr>
            <w:pStyle w:val="TDC2"/>
            <w:rPr>
              <w:rFonts w:eastAsiaTheme="minorEastAsia"/>
              <w:i w:val="0"/>
              <w:iCs w:val="0"/>
              <w:noProof/>
              <w:sz w:val="22"/>
              <w:szCs w:val="22"/>
              <w:lang w:val="es-AR" w:eastAsia="es-AR"/>
            </w:rPr>
          </w:pPr>
          <w:hyperlink w:anchor="_Toc493597047" w:history="1">
            <w:r w:rsidR="003F06D6" w:rsidRPr="00A13DC2">
              <w:rPr>
                <w:rStyle w:val="Hipervnculo"/>
                <w:noProof/>
              </w:rPr>
              <w:t>Seguimiento</w:t>
            </w:r>
            <w:r w:rsidR="003F06D6">
              <w:rPr>
                <w:noProof/>
                <w:webHidden/>
              </w:rPr>
              <w:tab/>
            </w:r>
            <w:r>
              <w:rPr>
                <w:noProof/>
                <w:webHidden/>
              </w:rPr>
              <w:fldChar w:fldCharType="begin"/>
            </w:r>
            <w:r w:rsidR="003F06D6">
              <w:rPr>
                <w:noProof/>
                <w:webHidden/>
              </w:rPr>
              <w:instrText xml:space="preserve"> PAGEREF _Toc493597047 \h </w:instrText>
            </w:r>
            <w:r>
              <w:rPr>
                <w:noProof/>
                <w:webHidden/>
              </w:rPr>
            </w:r>
            <w:r>
              <w:rPr>
                <w:noProof/>
                <w:webHidden/>
              </w:rPr>
              <w:fldChar w:fldCharType="separate"/>
            </w:r>
            <w:r w:rsidR="003F06D6">
              <w:rPr>
                <w:noProof/>
                <w:webHidden/>
              </w:rPr>
              <w:t>8</w:t>
            </w:r>
            <w:r>
              <w:rPr>
                <w:noProof/>
                <w:webHidden/>
              </w:rPr>
              <w:fldChar w:fldCharType="end"/>
            </w:r>
          </w:hyperlink>
        </w:p>
        <w:p w:rsidR="000F79DF" w:rsidRDefault="00902AAE" w:rsidP="000F79DF">
          <w:pPr>
            <w:tabs>
              <w:tab w:val="left" w:pos="5954"/>
            </w:tabs>
          </w:pPr>
          <w:r>
            <w:fldChar w:fldCharType="end"/>
          </w:r>
        </w:p>
      </w:sdtContent>
    </w:sdt>
    <w:p w:rsidR="0040066E" w:rsidRDefault="0040066E" w:rsidP="000F79DF">
      <w:pPr>
        <w:ind w:left="0" w:firstLine="0"/>
      </w:pPr>
    </w:p>
    <w:p w:rsidR="00861B8F" w:rsidRDefault="00861B8F" w:rsidP="0040066E">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A77992" w:rsidP="009A3173">
          <w:pPr>
            <w:pStyle w:val="PSI-Ttulo"/>
          </w:pPr>
          <w:r>
            <w:rPr>
              <w:lang w:val="es-AR"/>
            </w:rPr>
            <w:t>Seguimiento de Riesgos</w:t>
          </w:r>
        </w:p>
      </w:sdtContent>
    </w:sdt>
    <w:p w:rsidR="00670E9F" w:rsidRDefault="00670E9F" w:rsidP="00670E9F">
      <w:pPr>
        <w:pStyle w:val="PSI-Normal"/>
      </w:pPr>
    </w:p>
    <w:p w:rsidR="00670E9F" w:rsidRDefault="00670E9F" w:rsidP="00670E9F">
      <w:pPr>
        <w:pStyle w:val="PSI-Ttulo1"/>
      </w:pPr>
      <w:bookmarkStart w:id="1" w:name="_Toc493597042"/>
      <w:r>
        <w:t>Leyenda</w:t>
      </w:r>
      <w:bookmarkEnd w:id="1"/>
    </w:p>
    <w:p w:rsidR="00740084" w:rsidRDefault="00740084" w:rsidP="00670E9F">
      <w:pPr>
        <w:pStyle w:val="PSI-Ttulo1"/>
      </w:pPr>
    </w:p>
    <w:tbl>
      <w:tblPr>
        <w:tblStyle w:val="Tablaconcuadrcula"/>
        <w:tblW w:w="0" w:type="auto"/>
        <w:tblInd w:w="357" w:type="dxa"/>
        <w:tblLook w:val="04A0"/>
      </w:tblPr>
      <w:tblGrid>
        <w:gridCol w:w="2728"/>
        <w:gridCol w:w="5635"/>
      </w:tblGrid>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Número de Referencia</w:t>
            </w:r>
          </w:p>
        </w:tc>
        <w:tc>
          <w:tcPr>
            <w:tcW w:w="5635" w:type="dxa"/>
            <w:vAlign w:val="center"/>
          </w:tcPr>
          <w:p w:rsidR="00670E9F" w:rsidRPr="00D43375" w:rsidRDefault="00C40667" w:rsidP="00C40667">
            <w:pPr>
              <w:jc w:val="both"/>
            </w:pPr>
            <w:r>
              <w:t>RK01</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670E9F" w:rsidRPr="00D43375" w:rsidRDefault="006A088F" w:rsidP="00740084">
            <w:pPr>
              <w:jc w:val="both"/>
            </w:pPr>
            <w:r>
              <w:t xml:space="preserve">17 de Octubre </w:t>
            </w:r>
            <w:r w:rsidR="00AC01D0">
              <w:t xml:space="preserve"> de 2017</w:t>
            </w:r>
          </w:p>
        </w:tc>
      </w:tr>
      <w:tr w:rsidR="00287695" w:rsidTr="00740084">
        <w:trPr>
          <w:trHeight w:val="454"/>
        </w:trPr>
        <w:tc>
          <w:tcPr>
            <w:tcW w:w="2728" w:type="dxa"/>
            <w:shd w:val="clear" w:color="auto" w:fill="D9D9D9" w:themeFill="background1" w:themeFillShade="D9"/>
            <w:vAlign w:val="center"/>
          </w:tcPr>
          <w:p w:rsidR="00287695" w:rsidRPr="00740084" w:rsidRDefault="00287695" w:rsidP="00D43375">
            <w:pPr>
              <w:pStyle w:val="PSI-Normal"/>
              <w:jc w:val="left"/>
              <w:rPr>
                <w:b/>
                <w:color w:val="000000" w:themeColor="text1"/>
                <w:sz w:val="22"/>
              </w:rPr>
            </w:pPr>
            <w:r w:rsidRPr="00740084">
              <w:rPr>
                <w:b/>
                <w:color w:val="000000" w:themeColor="text1"/>
                <w:sz w:val="22"/>
              </w:rPr>
              <w:t>Etapa</w:t>
            </w:r>
          </w:p>
        </w:tc>
        <w:tc>
          <w:tcPr>
            <w:tcW w:w="5635" w:type="dxa"/>
            <w:vAlign w:val="center"/>
          </w:tcPr>
          <w:p w:rsidR="00287695" w:rsidRPr="00D43375" w:rsidRDefault="006A088F" w:rsidP="00740084">
            <w:pPr>
              <w:jc w:val="both"/>
            </w:pPr>
            <w:r>
              <w:t>Fase  Construcción</w:t>
            </w:r>
            <w:r w:rsidR="00C40667">
              <w:t xml:space="preserve"> – Iteración </w:t>
            </w:r>
            <w:r>
              <w:t>1</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670E9F" w:rsidRPr="00D43375" w:rsidRDefault="00355C57" w:rsidP="00740084">
            <w:pPr>
              <w:jc w:val="both"/>
            </w:pPr>
            <w:r>
              <w:t>Tiempo para actividades</w:t>
            </w:r>
            <w:r w:rsidR="004B635D">
              <w:t xml:space="preserve"> del proyecto</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Categoría</w:t>
            </w:r>
          </w:p>
        </w:tc>
        <w:tc>
          <w:tcPr>
            <w:tcW w:w="5635" w:type="dxa"/>
            <w:vAlign w:val="center"/>
          </w:tcPr>
          <w:p w:rsidR="00670E9F" w:rsidRPr="00D43375" w:rsidRDefault="00C40667" w:rsidP="00740084">
            <w:pPr>
              <w:jc w:val="both"/>
            </w:pPr>
            <w:r>
              <w:t>Cronograma</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Descripción</w:t>
            </w:r>
          </w:p>
        </w:tc>
        <w:tc>
          <w:tcPr>
            <w:tcW w:w="5635" w:type="dxa"/>
            <w:vAlign w:val="center"/>
          </w:tcPr>
          <w:p w:rsidR="00670E9F" w:rsidRPr="00D43375" w:rsidRDefault="00C40667" w:rsidP="00740084">
            <w:pPr>
              <w:jc w:val="both"/>
            </w:pPr>
            <w:r>
              <w:t>Se evalúa el tiempo de cada uno de los integrantes.</w:t>
            </w:r>
            <w:r w:rsidR="00355C57">
              <w:t xml:space="preserve"> Se considera el tiempo necesario que dispone cada uno de los integrantes del grupo de desarrollo para la realización de las actividades.</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Impacto</w:t>
            </w:r>
          </w:p>
        </w:tc>
        <w:tc>
          <w:tcPr>
            <w:tcW w:w="5635" w:type="dxa"/>
            <w:vAlign w:val="center"/>
          </w:tcPr>
          <w:p w:rsidR="00670E9F" w:rsidRPr="00D43375" w:rsidRDefault="00C40667" w:rsidP="00C40667">
            <w:pPr>
              <w:jc w:val="both"/>
            </w:pPr>
            <w:r>
              <w:t>4</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Probabilidad</w:t>
            </w:r>
          </w:p>
        </w:tc>
        <w:tc>
          <w:tcPr>
            <w:tcW w:w="5635" w:type="dxa"/>
            <w:vAlign w:val="center"/>
          </w:tcPr>
          <w:p w:rsidR="00670E9F" w:rsidRPr="00D43375" w:rsidRDefault="00B23D37" w:rsidP="00740084">
            <w:pPr>
              <w:jc w:val="both"/>
            </w:pPr>
            <w:r>
              <w:t>60%</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Factor</w:t>
            </w:r>
          </w:p>
        </w:tc>
        <w:tc>
          <w:tcPr>
            <w:tcW w:w="5635" w:type="dxa"/>
            <w:vAlign w:val="center"/>
          </w:tcPr>
          <w:p w:rsidR="00670E9F" w:rsidRPr="00D43375" w:rsidRDefault="00B23D37" w:rsidP="00740084">
            <w:pPr>
              <w:jc w:val="both"/>
            </w:pPr>
            <w:r>
              <w:t>240</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Causas</w:t>
            </w:r>
          </w:p>
        </w:tc>
        <w:tc>
          <w:tcPr>
            <w:tcW w:w="5635" w:type="dxa"/>
            <w:vAlign w:val="center"/>
          </w:tcPr>
          <w:p w:rsidR="00C40667" w:rsidRPr="00D43375" w:rsidRDefault="00C40667" w:rsidP="00740084">
            <w:pPr>
              <w:jc w:val="both"/>
            </w:pPr>
            <w:r>
              <w:t>El presente riesgo existe porque no todos los integrantes cuentan con el 100% del tiempo para dedicarle al proyecto.</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Síntomas</w:t>
            </w:r>
          </w:p>
        </w:tc>
        <w:tc>
          <w:tcPr>
            <w:tcW w:w="5635" w:type="dxa"/>
            <w:vAlign w:val="center"/>
          </w:tcPr>
          <w:p w:rsidR="00670E9F" w:rsidRPr="00D43375" w:rsidRDefault="008F0193" w:rsidP="00740084">
            <w:pPr>
              <w:jc w:val="both"/>
            </w:pPr>
            <w:r>
              <w:t>Responsabilidades laborales. Tiempo para estudios.</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670E9F" w:rsidRPr="00D43375" w:rsidRDefault="00C40667" w:rsidP="00740084">
            <w:pPr>
              <w:jc w:val="both"/>
            </w:pPr>
            <w:r>
              <w:t>Reducción</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Responsable</w:t>
            </w:r>
          </w:p>
        </w:tc>
        <w:tc>
          <w:tcPr>
            <w:tcW w:w="5635" w:type="dxa"/>
            <w:vAlign w:val="center"/>
          </w:tcPr>
          <w:p w:rsidR="00670E9F" w:rsidRPr="00D43375" w:rsidRDefault="00C40667" w:rsidP="00C40667">
            <w:pPr>
              <w:jc w:val="both"/>
            </w:pPr>
            <w:r>
              <w:t>Oyarzo Mariela.</w:t>
            </w:r>
          </w:p>
        </w:tc>
      </w:tr>
      <w:tr w:rsidR="00670E9F" w:rsidTr="00740084">
        <w:trPr>
          <w:trHeight w:val="454"/>
        </w:trPr>
        <w:tc>
          <w:tcPr>
            <w:tcW w:w="2728" w:type="dxa"/>
            <w:shd w:val="clear" w:color="auto" w:fill="D9D9D9" w:themeFill="background1" w:themeFillShade="D9"/>
            <w:vAlign w:val="center"/>
          </w:tcPr>
          <w:p w:rsidR="00670E9F" w:rsidRPr="00740084" w:rsidRDefault="00670E9F" w:rsidP="00D43375">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670E9F" w:rsidRPr="00D43375" w:rsidRDefault="006238E0" w:rsidP="006238E0">
            <w:pPr>
              <w:jc w:val="both"/>
            </w:pPr>
            <w:r>
              <w:t>Coordinar los tiempos que tiene cada uno de los integrantes.</w:t>
            </w:r>
          </w:p>
        </w:tc>
      </w:tr>
    </w:tbl>
    <w:p w:rsidR="00670E9F" w:rsidRDefault="00670E9F" w:rsidP="00670E9F">
      <w:pPr>
        <w:pStyle w:val="PSI-Normal"/>
      </w:pPr>
    </w:p>
    <w:p w:rsidR="00714AC8" w:rsidRDefault="00714AC8"/>
    <w:tbl>
      <w:tblPr>
        <w:tblStyle w:val="Tablaconcuadrcula"/>
        <w:tblW w:w="0" w:type="auto"/>
        <w:tblInd w:w="357" w:type="dxa"/>
        <w:tblLook w:val="04A0"/>
      </w:tblPr>
      <w:tblGrid>
        <w:gridCol w:w="2728"/>
        <w:gridCol w:w="5635"/>
      </w:tblGrid>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Número de Referencia</w:t>
            </w:r>
          </w:p>
        </w:tc>
        <w:tc>
          <w:tcPr>
            <w:tcW w:w="5635" w:type="dxa"/>
            <w:vAlign w:val="center"/>
          </w:tcPr>
          <w:p w:rsidR="00714AC8" w:rsidRPr="00D43375" w:rsidRDefault="00714AC8" w:rsidP="00502548">
            <w:pPr>
              <w:jc w:val="both"/>
            </w:pPr>
            <w:r>
              <w:t>RK02</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714AC8" w:rsidRPr="00D43375" w:rsidRDefault="006A088F" w:rsidP="00502548">
            <w:pPr>
              <w:jc w:val="both"/>
            </w:pPr>
            <w:r>
              <w:t xml:space="preserve">17 de Octubre </w:t>
            </w:r>
            <w:r w:rsidR="00714AC8">
              <w:t xml:space="preserve"> de 2017</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Etapa</w:t>
            </w:r>
          </w:p>
        </w:tc>
        <w:tc>
          <w:tcPr>
            <w:tcW w:w="5635" w:type="dxa"/>
            <w:vAlign w:val="center"/>
          </w:tcPr>
          <w:p w:rsidR="00714AC8" w:rsidRPr="00D43375" w:rsidRDefault="006A088F" w:rsidP="00502548">
            <w:pPr>
              <w:jc w:val="both"/>
            </w:pPr>
            <w:r>
              <w:t>Fase Construcción</w:t>
            </w:r>
            <w:r w:rsidR="00714AC8">
              <w:t xml:space="preserve"> – Iteración </w:t>
            </w:r>
            <w:r>
              <w:t>1</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714AC8" w:rsidRPr="00D43375" w:rsidRDefault="00B23D37" w:rsidP="00502548">
            <w:pPr>
              <w:jc w:val="both"/>
            </w:pPr>
            <w:r>
              <w:t>Implementaciones anteriores</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Categoría</w:t>
            </w:r>
          </w:p>
        </w:tc>
        <w:tc>
          <w:tcPr>
            <w:tcW w:w="5635" w:type="dxa"/>
            <w:vAlign w:val="center"/>
          </w:tcPr>
          <w:p w:rsidR="00714AC8" w:rsidRPr="00D43375" w:rsidRDefault="00B23D37" w:rsidP="00502548">
            <w:pPr>
              <w:jc w:val="both"/>
            </w:pPr>
            <w:r>
              <w:t>Experiencia y capacidad</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Descripción</w:t>
            </w:r>
          </w:p>
        </w:tc>
        <w:tc>
          <w:tcPr>
            <w:tcW w:w="5635" w:type="dxa"/>
            <w:vAlign w:val="center"/>
          </w:tcPr>
          <w:p w:rsidR="00714AC8" w:rsidRPr="00D43375" w:rsidRDefault="00B23D37" w:rsidP="00502548">
            <w:pPr>
              <w:jc w:val="both"/>
            </w:pPr>
            <w:r>
              <w:t>Se evalúa que la propuesta no ha sido implementada con anterioridad.</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lastRenderedPageBreak/>
              <w:t>Impacto</w:t>
            </w:r>
          </w:p>
        </w:tc>
        <w:tc>
          <w:tcPr>
            <w:tcW w:w="5635" w:type="dxa"/>
            <w:vAlign w:val="center"/>
          </w:tcPr>
          <w:p w:rsidR="00714AC8" w:rsidRPr="00D43375" w:rsidRDefault="00714AC8" w:rsidP="00502548">
            <w:pPr>
              <w:jc w:val="both"/>
            </w:pPr>
            <w:r>
              <w:t>4</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Probabilidad</w:t>
            </w:r>
          </w:p>
        </w:tc>
        <w:tc>
          <w:tcPr>
            <w:tcW w:w="5635" w:type="dxa"/>
            <w:vAlign w:val="center"/>
          </w:tcPr>
          <w:p w:rsidR="00714AC8" w:rsidRPr="00D43375" w:rsidRDefault="00B23D37" w:rsidP="00502548">
            <w:pPr>
              <w:jc w:val="both"/>
            </w:pPr>
            <w:r>
              <w:t>80%</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Factor</w:t>
            </w:r>
          </w:p>
        </w:tc>
        <w:tc>
          <w:tcPr>
            <w:tcW w:w="5635" w:type="dxa"/>
            <w:vAlign w:val="center"/>
          </w:tcPr>
          <w:p w:rsidR="00714AC8" w:rsidRPr="00D43375" w:rsidRDefault="00B23D37" w:rsidP="00502548">
            <w:pPr>
              <w:jc w:val="both"/>
            </w:pPr>
            <w:r>
              <w:t>320</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Causas</w:t>
            </w:r>
          </w:p>
        </w:tc>
        <w:tc>
          <w:tcPr>
            <w:tcW w:w="5635" w:type="dxa"/>
            <w:vAlign w:val="center"/>
          </w:tcPr>
          <w:p w:rsidR="00714AC8" w:rsidRPr="00D43375" w:rsidRDefault="00714AC8" w:rsidP="00B23D37">
            <w:pPr>
              <w:jc w:val="both"/>
            </w:pPr>
            <w:r>
              <w:t xml:space="preserve">El presente riesgo </w:t>
            </w:r>
            <w:r w:rsidR="00B23D37">
              <w:t>existe porque el grupo de desarrollo es nuevo y no ha realizado implementaciones como esta anteriormente.</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Síntomas</w:t>
            </w:r>
          </w:p>
        </w:tc>
        <w:tc>
          <w:tcPr>
            <w:tcW w:w="5635" w:type="dxa"/>
            <w:vAlign w:val="center"/>
          </w:tcPr>
          <w:p w:rsidR="00714AC8" w:rsidRPr="00D43375" w:rsidRDefault="00622353" w:rsidP="00502548">
            <w:pPr>
              <w:jc w:val="both"/>
            </w:pPr>
            <w:r>
              <w:t>Desconocimiento de herramientas, tecnologías, entornos de trabajo, etc.</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714AC8" w:rsidRPr="00D43375" w:rsidRDefault="00714AC8" w:rsidP="00502548">
            <w:pPr>
              <w:jc w:val="both"/>
            </w:pPr>
            <w:r>
              <w:t>Reducción</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Responsable</w:t>
            </w:r>
          </w:p>
        </w:tc>
        <w:tc>
          <w:tcPr>
            <w:tcW w:w="5635" w:type="dxa"/>
            <w:vAlign w:val="center"/>
          </w:tcPr>
          <w:p w:rsidR="00714AC8" w:rsidRPr="00D43375" w:rsidRDefault="00714AC8" w:rsidP="00502548">
            <w:pPr>
              <w:jc w:val="both"/>
            </w:pPr>
            <w:r>
              <w:t>Oyarzo Mariela.</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714AC8" w:rsidRPr="00D43375" w:rsidRDefault="006238E0" w:rsidP="0035187D">
            <w:pPr>
              <w:jc w:val="both"/>
            </w:pPr>
            <w:r>
              <w:t xml:space="preserve">Realizar investigaciones sobre </w:t>
            </w:r>
            <w:r w:rsidR="0035187D">
              <w:t>lo desconocido</w:t>
            </w:r>
            <w:r w:rsidR="00733085">
              <w:t>, llámese herramientas, tecnologías, entornos de trabajo.</w:t>
            </w:r>
          </w:p>
        </w:tc>
      </w:tr>
    </w:tbl>
    <w:p w:rsidR="00287695" w:rsidRDefault="00287695">
      <w:r>
        <w:br w:type="page"/>
      </w:r>
    </w:p>
    <w:tbl>
      <w:tblPr>
        <w:tblStyle w:val="Tablaconcuadrcula"/>
        <w:tblW w:w="0" w:type="auto"/>
        <w:tblInd w:w="357" w:type="dxa"/>
        <w:tblLook w:val="04A0"/>
      </w:tblPr>
      <w:tblGrid>
        <w:gridCol w:w="2728"/>
        <w:gridCol w:w="5635"/>
      </w:tblGrid>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lastRenderedPageBreak/>
              <w:t>Número de Referencia</w:t>
            </w:r>
          </w:p>
        </w:tc>
        <w:tc>
          <w:tcPr>
            <w:tcW w:w="5635" w:type="dxa"/>
            <w:vAlign w:val="center"/>
          </w:tcPr>
          <w:p w:rsidR="00714AC8" w:rsidRPr="00D43375" w:rsidRDefault="00714AC8" w:rsidP="00502548">
            <w:pPr>
              <w:jc w:val="both"/>
            </w:pPr>
            <w:r>
              <w:t>RK03</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714AC8" w:rsidRPr="00D43375" w:rsidRDefault="006A088F" w:rsidP="006A088F">
            <w:pPr>
              <w:jc w:val="both"/>
            </w:pPr>
            <w:r>
              <w:t>17 de Octubre</w:t>
            </w:r>
            <w:r w:rsidR="00714AC8">
              <w:t xml:space="preserve"> de 2017</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Etapa</w:t>
            </w:r>
          </w:p>
        </w:tc>
        <w:tc>
          <w:tcPr>
            <w:tcW w:w="5635" w:type="dxa"/>
            <w:vAlign w:val="center"/>
          </w:tcPr>
          <w:p w:rsidR="00714AC8" w:rsidRPr="00D43375" w:rsidRDefault="006A088F" w:rsidP="00502548">
            <w:pPr>
              <w:jc w:val="both"/>
            </w:pPr>
            <w:r>
              <w:t>Fase Construcción</w:t>
            </w:r>
            <w:r w:rsidR="00714AC8">
              <w:t xml:space="preserve"> – Iteración </w:t>
            </w:r>
            <w:r>
              <w:t>1</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714AC8" w:rsidRPr="00D43375" w:rsidRDefault="008B69C4" w:rsidP="00502548">
            <w:pPr>
              <w:jc w:val="both"/>
            </w:pPr>
            <w:r>
              <w:t>Experiencia en desarrollos similares</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Categoría</w:t>
            </w:r>
          </w:p>
        </w:tc>
        <w:tc>
          <w:tcPr>
            <w:tcW w:w="5635" w:type="dxa"/>
            <w:vAlign w:val="center"/>
          </w:tcPr>
          <w:p w:rsidR="00714AC8" w:rsidRPr="00D43375" w:rsidRDefault="00FD27A3" w:rsidP="00502548">
            <w:pPr>
              <w:jc w:val="both"/>
            </w:pPr>
            <w:r>
              <w:t>Experiencia y capacidad</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Descripción</w:t>
            </w:r>
          </w:p>
        </w:tc>
        <w:tc>
          <w:tcPr>
            <w:tcW w:w="5635" w:type="dxa"/>
            <w:vAlign w:val="center"/>
          </w:tcPr>
          <w:p w:rsidR="00714AC8" w:rsidRPr="00D43375" w:rsidRDefault="00714AC8" w:rsidP="008B69C4">
            <w:pPr>
              <w:jc w:val="both"/>
            </w:pPr>
            <w:r>
              <w:t xml:space="preserve">Se evalúa </w:t>
            </w:r>
            <w:r w:rsidR="008B69C4">
              <w:t>la falta de experiencia que tiene el grupo de desarrollo en soluciones similares a la propuesta.</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Impacto</w:t>
            </w:r>
          </w:p>
        </w:tc>
        <w:tc>
          <w:tcPr>
            <w:tcW w:w="5635" w:type="dxa"/>
            <w:vAlign w:val="center"/>
          </w:tcPr>
          <w:p w:rsidR="00714AC8" w:rsidRPr="00D43375" w:rsidRDefault="00714AC8" w:rsidP="00502548">
            <w:pPr>
              <w:jc w:val="both"/>
            </w:pPr>
            <w:r>
              <w:t>4</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Probabilidad</w:t>
            </w:r>
          </w:p>
        </w:tc>
        <w:tc>
          <w:tcPr>
            <w:tcW w:w="5635" w:type="dxa"/>
            <w:vAlign w:val="center"/>
          </w:tcPr>
          <w:p w:rsidR="00714AC8" w:rsidRPr="00D43375" w:rsidRDefault="008B69C4" w:rsidP="00502548">
            <w:pPr>
              <w:jc w:val="both"/>
            </w:pPr>
            <w:r>
              <w:t>80%</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Factor</w:t>
            </w:r>
          </w:p>
        </w:tc>
        <w:tc>
          <w:tcPr>
            <w:tcW w:w="5635" w:type="dxa"/>
            <w:vAlign w:val="center"/>
          </w:tcPr>
          <w:p w:rsidR="00714AC8" w:rsidRPr="00D43375" w:rsidRDefault="008B69C4" w:rsidP="00502548">
            <w:pPr>
              <w:jc w:val="both"/>
            </w:pPr>
            <w:r>
              <w:t>320</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Causas</w:t>
            </w:r>
          </w:p>
        </w:tc>
        <w:tc>
          <w:tcPr>
            <w:tcW w:w="5635" w:type="dxa"/>
            <w:vAlign w:val="center"/>
          </w:tcPr>
          <w:p w:rsidR="00714AC8" w:rsidRPr="00D43375" w:rsidRDefault="00714AC8" w:rsidP="008B69C4">
            <w:pPr>
              <w:jc w:val="both"/>
            </w:pPr>
            <w:r>
              <w:t xml:space="preserve">El </w:t>
            </w:r>
            <w:r w:rsidR="008B69C4">
              <w:t>riesgo existe dado que el grupo de desarrollo no ha desarrollado soluciones similares. Algunos integrantes del grupo han desarrollado pero no sistemas de este tipo.</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Síntomas</w:t>
            </w:r>
          </w:p>
        </w:tc>
        <w:tc>
          <w:tcPr>
            <w:tcW w:w="5635" w:type="dxa"/>
            <w:vAlign w:val="center"/>
          </w:tcPr>
          <w:p w:rsidR="00714AC8" w:rsidRPr="00D43375" w:rsidRDefault="008B69C4" w:rsidP="00502548">
            <w:pPr>
              <w:jc w:val="both"/>
            </w:pPr>
            <w:r>
              <w:t>Desconocimiento en herramientas, tecnologías, entornos, etc.</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714AC8" w:rsidRPr="00D43375" w:rsidRDefault="00714AC8" w:rsidP="00502548">
            <w:pPr>
              <w:jc w:val="both"/>
            </w:pPr>
            <w:r>
              <w:t>Reducción</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Responsable</w:t>
            </w:r>
          </w:p>
        </w:tc>
        <w:tc>
          <w:tcPr>
            <w:tcW w:w="5635" w:type="dxa"/>
            <w:vAlign w:val="center"/>
          </w:tcPr>
          <w:p w:rsidR="00714AC8" w:rsidRPr="00D43375" w:rsidRDefault="00714AC8" w:rsidP="00502548">
            <w:pPr>
              <w:jc w:val="both"/>
            </w:pPr>
            <w:r>
              <w:t>Oyarzo Mariela.</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714AC8" w:rsidRPr="00D43375" w:rsidRDefault="00733085" w:rsidP="00502548">
            <w:pPr>
              <w:jc w:val="both"/>
            </w:pPr>
            <w:r>
              <w:t>Comenzar a investigar, practicar y consultar a person</w:t>
            </w:r>
            <w:r w:rsidR="00856CA4">
              <w:t>as que hayan tenido experiencia</w:t>
            </w:r>
            <w:r>
              <w:t>.</w:t>
            </w:r>
          </w:p>
        </w:tc>
      </w:tr>
    </w:tbl>
    <w:p w:rsidR="00714AC8" w:rsidRDefault="00714AC8">
      <w:pPr>
        <w:rPr>
          <w:rFonts w:asciiTheme="majorHAnsi" w:eastAsiaTheme="majorEastAsia" w:hAnsiTheme="majorHAnsi" w:cstheme="majorBidi"/>
          <w:b/>
          <w:bCs/>
          <w:color w:val="365F91" w:themeColor="accent1" w:themeShade="BF"/>
          <w:sz w:val="28"/>
          <w:szCs w:val="28"/>
        </w:rPr>
      </w:pPr>
    </w:p>
    <w:tbl>
      <w:tblPr>
        <w:tblStyle w:val="Tablaconcuadrcula"/>
        <w:tblW w:w="0" w:type="auto"/>
        <w:tblInd w:w="357" w:type="dxa"/>
        <w:tblLook w:val="04A0"/>
      </w:tblPr>
      <w:tblGrid>
        <w:gridCol w:w="2728"/>
        <w:gridCol w:w="5635"/>
      </w:tblGrid>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Número de Referencia</w:t>
            </w:r>
          </w:p>
        </w:tc>
        <w:tc>
          <w:tcPr>
            <w:tcW w:w="5635" w:type="dxa"/>
            <w:vAlign w:val="center"/>
          </w:tcPr>
          <w:p w:rsidR="00714AC8" w:rsidRPr="00D43375" w:rsidRDefault="00714AC8" w:rsidP="00502548">
            <w:pPr>
              <w:jc w:val="both"/>
            </w:pPr>
            <w:r>
              <w:t>RK04</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714AC8" w:rsidRPr="00D43375" w:rsidRDefault="006A088F" w:rsidP="00502548">
            <w:pPr>
              <w:jc w:val="both"/>
            </w:pPr>
            <w:r>
              <w:t xml:space="preserve">17 de Octubre </w:t>
            </w:r>
            <w:r w:rsidR="00714AC8">
              <w:t>de 2017</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Etapa</w:t>
            </w:r>
          </w:p>
        </w:tc>
        <w:tc>
          <w:tcPr>
            <w:tcW w:w="5635" w:type="dxa"/>
            <w:vAlign w:val="center"/>
          </w:tcPr>
          <w:p w:rsidR="00714AC8" w:rsidRPr="00D43375" w:rsidRDefault="006A088F" w:rsidP="00502548">
            <w:pPr>
              <w:jc w:val="both"/>
            </w:pPr>
            <w:r>
              <w:t>Fase Construcción</w:t>
            </w:r>
            <w:r w:rsidR="00714AC8">
              <w:t xml:space="preserve"> – Iteración </w:t>
            </w:r>
            <w:r>
              <w:t>1</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714AC8" w:rsidRPr="00D43375" w:rsidRDefault="00DB5116" w:rsidP="00502548">
            <w:pPr>
              <w:jc w:val="both"/>
            </w:pPr>
            <w:r>
              <w:t>Experiencia en la metodología</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Categoría</w:t>
            </w:r>
          </w:p>
        </w:tc>
        <w:tc>
          <w:tcPr>
            <w:tcW w:w="5635" w:type="dxa"/>
            <w:vAlign w:val="center"/>
          </w:tcPr>
          <w:p w:rsidR="00714AC8" w:rsidRPr="00D43375" w:rsidRDefault="00FD27A3" w:rsidP="00502548">
            <w:pPr>
              <w:jc w:val="both"/>
            </w:pPr>
            <w:r>
              <w:t>Experiencia y capacidad</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Descripción</w:t>
            </w:r>
          </w:p>
        </w:tc>
        <w:tc>
          <w:tcPr>
            <w:tcW w:w="5635" w:type="dxa"/>
            <w:vAlign w:val="center"/>
          </w:tcPr>
          <w:p w:rsidR="00714AC8" w:rsidRPr="00D43375" w:rsidRDefault="00714AC8" w:rsidP="00DB5116">
            <w:pPr>
              <w:jc w:val="both"/>
            </w:pPr>
            <w:r>
              <w:t xml:space="preserve">Se evalúa </w:t>
            </w:r>
            <w:r w:rsidR="00DB5116">
              <w:t>la experiencia que tiene el grupo de desarrollo con la metodología a utilizar.</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Impacto</w:t>
            </w:r>
          </w:p>
        </w:tc>
        <w:tc>
          <w:tcPr>
            <w:tcW w:w="5635" w:type="dxa"/>
            <w:vAlign w:val="center"/>
          </w:tcPr>
          <w:p w:rsidR="00714AC8" w:rsidRPr="00D43375" w:rsidRDefault="00714AC8" w:rsidP="00502548">
            <w:pPr>
              <w:jc w:val="both"/>
            </w:pPr>
            <w:r>
              <w:t>4</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Probabilidad</w:t>
            </w:r>
          </w:p>
        </w:tc>
        <w:tc>
          <w:tcPr>
            <w:tcW w:w="5635" w:type="dxa"/>
            <w:vAlign w:val="center"/>
          </w:tcPr>
          <w:p w:rsidR="00714AC8" w:rsidRPr="00D43375" w:rsidRDefault="00DB5116" w:rsidP="00502548">
            <w:pPr>
              <w:jc w:val="both"/>
            </w:pPr>
            <w:r>
              <w:t>60%</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Factor</w:t>
            </w:r>
          </w:p>
        </w:tc>
        <w:tc>
          <w:tcPr>
            <w:tcW w:w="5635" w:type="dxa"/>
            <w:vAlign w:val="center"/>
          </w:tcPr>
          <w:p w:rsidR="00714AC8" w:rsidRPr="00D43375" w:rsidRDefault="00DB5116" w:rsidP="00502548">
            <w:pPr>
              <w:jc w:val="both"/>
            </w:pPr>
            <w:r>
              <w:t>240</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Causas</w:t>
            </w:r>
          </w:p>
        </w:tc>
        <w:tc>
          <w:tcPr>
            <w:tcW w:w="5635" w:type="dxa"/>
            <w:vAlign w:val="center"/>
          </w:tcPr>
          <w:p w:rsidR="00714AC8" w:rsidRPr="00D43375" w:rsidRDefault="00714AC8" w:rsidP="00DB5116">
            <w:pPr>
              <w:jc w:val="both"/>
            </w:pPr>
            <w:r>
              <w:t>El presente riesgo existe p</w:t>
            </w:r>
            <w:r w:rsidR="00DB5116">
              <w:t>orque el grupo no tiene experiencia en la utilización de la metodología.</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Síntomas</w:t>
            </w:r>
          </w:p>
        </w:tc>
        <w:tc>
          <w:tcPr>
            <w:tcW w:w="5635" w:type="dxa"/>
            <w:vAlign w:val="center"/>
          </w:tcPr>
          <w:p w:rsidR="00714AC8" w:rsidRPr="00D43375" w:rsidRDefault="00DB5116" w:rsidP="00502548">
            <w:pPr>
              <w:jc w:val="both"/>
            </w:pPr>
            <w:r>
              <w:t>Falta de planificación, identificación de actividades en paralelo.</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714AC8" w:rsidRPr="00D43375" w:rsidRDefault="00FE0954" w:rsidP="00BA362B">
            <w:pPr>
              <w:ind w:left="0" w:firstLine="0"/>
              <w:jc w:val="both"/>
            </w:pPr>
            <w:r>
              <w:t>Reducción</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lastRenderedPageBreak/>
              <w:t>Responsable</w:t>
            </w:r>
          </w:p>
        </w:tc>
        <w:tc>
          <w:tcPr>
            <w:tcW w:w="5635" w:type="dxa"/>
            <w:vAlign w:val="center"/>
          </w:tcPr>
          <w:p w:rsidR="00714AC8" w:rsidRPr="00D43375" w:rsidRDefault="00714AC8" w:rsidP="00502548">
            <w:pPr>
              <w:jc w:val="both"/>
            </w:pPr>
            <w:r>
              <w:t>Oyarzo Mariela.</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714AC8" w:rsidRPr="00D43375" w:rsidRDefault="00DB5116" w:rsidP="00DB5116">
            <w:pPr>
              <w:jc w:val="both"/>
            </w:pPr>
            <w:r>
              <w:t>Se buscará reducir el riesgo haciendo uso de PSI y de bibliografía.</w:t>
            </w:r>
          </w:p>
        </w:tc>
      </w:tr>
    </w:tbl>
    <w:p w:rsidR="00714AC8" w:rsidRDefault="00714AC8">
      <w:pPr>
        <w:rPr>
          <w:rFonts w:asciiTheme="majorHAnsi" w:eastAsiaTheme="majorEastAsia" w:hAnsiTheme="majorHAnsi" w:cstheme="majorBidi"/>
          <w:b/>
          <w:bCs/>
          <w:color w:val="365F91" w:themeColor="accent1" w:themeShade="BF"/>
          <w:sz w:val="28"/>
          <w:szCs w:val="28"/>
        </w:rPr>
      </w:pPr>
    </w:p>
    <w:tbl>
      <w:tblPr>
        <w:tblStyle w:val="Tablaconcuadrcula"/>
        <w:tblW w:w="0" w:type="auto"/>
        <w:tblInd w:w="357" w:type="dxa"/>
        <w:tblLook w:val="04A0"/>
      </w:tblPr>
      <w:tblGrid>
        <w:gridCol w:w="2728"/>
        <w:gridCol w:w="5635"/>
      </w:tblGrid>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Número de Referencia</w:t>
            </w:r>
          </w:p>
        </w:tc>
        <w:tc>
          <w:tcPr>
            <w:tcW w:w="5635" w:type="dxa"/>
            <w:vAlign w:val="center"/>
          </w:tcPr>
          <w:p w:rsidR="00714AC8" w:rsidRPr="00D43375" w:rsidRDefault="00714AC8" w:rsidP="00502548">
            <w:pPr>
              <w:jc w:val="both"/>
            </w:pPr>
            <w:r>
              <w:t>RK05</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714AC8" w:rsidRPr="00D43375" w:rsidRDefault="006A088F" w:rsidP="00502548">
            <w:pPr>
              <w:jc w:val="both"/>
            </w:pPr>
            <w:r>
              <w:t xml:space="preserve">17 de Octubre </w:t>
            </w:r>
            <w:r w:rsidR="00714AC8">
              <w:t xml:space="preserve"> de 2017</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Etapa</w:t>
            </w:r>
          </w:p>
        </w:tc>
        <w:tc>
          <w:tcPr>
            <w:tcW w:w="5635" w:type="dxa"/>
            <w:vAlign w:val="center"/>
          </w:tcPr>
          <w:p w:rsidR="00714AC8" w:rsidRPr="00D43375" w:rsidRDefault="006A088F" w:rsidP="00502548">
            <w:pPr>
              <w:jc w:val="both"/>
            </w:pPr>
            <w:r>
              <w:t xml:space="preserve">Fase Construcción </w:t>
            </w:r>
            <w:r w:rsidR="00714AC8">
              <w:t xml:space="preserve"> – Iteración </w:t>
            </w:r>
            <w:r>
              <w:t>1</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714AC8" w:rsidRPr="00D43375" w:rsidRDefault="00FD27A3" w:rsidP="00502548">
            <w:pPr>
              <w:jc w:val="both"/>
            </w:pPr>
            <w:r>
              <w:t>Experiencia en el lenguaje de programación</w:t>
            </w:r>
            <w:r w:rsidR="006A088F">
              <w:t xml:space="preserve"> </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Categoría</w:t>
            </w:r>
          </w:p>
        </w:tc>
        <w:tc>
          <w:tcPr>
            <w:tcW w:w="5635" w:type="dxa"/>
            <w:vAlign w:val="center"/>
          </w:tcPr>
          <w:p w:rsidR="00714AC8" w:rsidRPr="00D43375" w:rsidRDefault="00FD27A3" w:rsidP="00502548">
            <w:pPr>
              <w:jc w:val="both"/>
            </w:pPr>
            <w:r>
              <w:t>Experiencia y capacidad</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Descripción</w:t>
            </w:r>
          </w:p>
        </w:tc>
        <w:tc>
          <w:tcPr>
            <w:tcW w:w="5635" w:type="dxa"/>
            <w:vAlign w:val="center"/>
          </w:tcPr>
          <w:p w:rsidR="00714AC8" w:rsidRPr="00D43375" w:rsidRDefault="00714AC8" w:rsidP="004D15D5">
            <w:pPr>
              <w:jc w:val="both"/>
            </w:pPr>
            <w:r>
              <w:t>Se evalúa</w:t>
            </w:r>
            <w:r w:rsidR="004D15D5">
              <w:t xml:space="preserve"> la falta de experiencia que tienen los programadores en el lenguaje de programación PHP.</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Impacto</w:t>
            </w:r>
          </w:p>
        </w:tc>
        <w:tc>
          <w:tcPr>
            <w:tcW w:w="5635" w:type="dxa"/>
            <w:vAlign w:val="center"/>
          </w:tcPr>
          <w:p w:rsidR="00714AC8" w:rsidRPr="00D43375" w:rsidRDefault="00714AC8" w:rsidP="00502548">
            <w:pPr>
              <w:jc w:val="both"/>
            </w:pPr>
            <w:r>
              <w:t>4</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Probabilidad</w:t>
            </w:r>
          </w:p>
        </w:tc>
        <w:tc>
          <w:tcPr>
            <w:tcW w:w="5635" w:type="dxa"/>
            <w:vAlign w:val="center"/>
          </w:tcPr>
          <w:p w:rsidR="00714AC8" w:rsidRPr="00D43375" w:rsidRDefault="004D15D5" w:rsidP="00502548">
            <w:pPr>
              <w:jc w:val="both"/>
            </w:pPr>
            <w:r>
              <w:t>75%</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Factor</w:t>
            </w:r>
          </w:p>
        </w:tc>
        <w:tc>
          <w:tcPr>
            <w:tcW w:w="5635" w:type="dxa"/>
            <w:vAlign w:val="center"/>
          </w:tcPr>
          <w:p w:rsidR="00714AC8" w:rsidRPr="00D43375" w:rsidRDefault="004D15D5" w:rsidP="00502548">
            <w:pPr>
              <w:jc w:val="both"/>
            </w:pPr>
            <w:r>
              <w:t>300</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Causas</w:t>
            </w:r>
          </w:p>
        </w:tc>
        <w:tc>
          <w:tcPr>
            <w:tcW w:w="5635" w:type="dxa"/>
            <w:vAlign w:val="center"/>
          </w:tcPr>
          <w:p w:rsidR="00714AC8" w:rsidRPr="00D43375" w:rsidRDefault="00714AC8" w:rsidP="004D15D5">
            <w:pPr>
              <w:jc w:val="both"/>
            </w:pPr>
            <w:r>
              <w:t xml:space="preserve">El presente riesgo existe </w:t>
            </w:r>
            <w:r w:rsidR="004D15D5">
              <w:t xml:space="preserve">porque no se tiene experiencia alguna en la utilización de PHP para programación. </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Síntomas</w:t>
            </w:r>
          </w:p>
        </w:tc>
        <w:tc>
          <w:tcPr>
            <w:tcW w:w="5635" w:type="dxa"/>
            <w:vAlign w:val="center"/>
          </w:tcPr>
          <w:p w:rsidR="00714AC8" w:rsidRPr="00D43375" w:rsidRDefault="004D15D5" w:rsidP="00502548">
            <w:pPr>
              <w:jc w:val="both"/>
            </w:pPr>
            <w:r>
              <w:t>Dificultades en la resolución de problemas, desconocimientos de las características del lenguaje.</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714AC8" w:rsidRPr="00D43375" w:rsidRDefault="00714AC8" w:rsidP="00502548">
            <w:pPr>
              <w:jc w:val="both"/>
            </w:pPr>
            <w:r>
              <w:t>Reducción</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Responsable</w:t>
            </w:r>
          </w:p>
        </w:tc>
        <w:tc>
          <w:tcPr>
            <w:tcW w:w="5635" w:type="dxa"/>
            <w:vAlign w:val="center"/>
          </w:tcPr>
          <w:p w:rsidR="00714AC8" w:rsidRPr="00D43375" w:rsidRDefault="00714AC8" w:rsidP="00502548">
            <w:pPr>
              <w:jc w:val="both"/>
            </w:pPr>
            <w:r>
              <w:t>Oyarzo Mariela.</w:t>
            </w:r>
          </w:p>
        </w:tc>
      </w:tr>
      <w:tr w:rsidR="00714AC8" w:rsidTr="00502548">
        <w:trPr>
          <w:trHeight w:val="454"/>
        </w:trPr>
        <w:tc>
          <w:tcPr>
            <w:tcW w:w="2728" w:type="dxa"/>
            <w:shd w:val="clear" w:color="auto" w:fill="D9D9D9" w:themeFill="background1" w:themeFillShade="D9"/>
            <w:vAlign w:val="center"/>
          </w:tcPr>
          <w:p w:rsidR="00714AC8" w:rsidRPr="00740084" w:rsidRDefault="00714AC8" w:rsidP="00502548">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714AC8" w:rsidRPr="00D43375" w:rsidRDefault="004D15D5" w:rsidP="00502548">
            <w:pPr>
              <w:jc w:val="both"/>
            </w:pPr>
            <w:r>
              <w:t>Se debe invertir tiempo en la adquisición de conocimientos del lenguaje de programación</w:t>
            </w:r>
          </w:p>
        </w:tc>
      </w:tr>
      <w:tr w:rsidR="0064728C" w:rsidTr="00502548">
        <w:trPr>
          <w:trHeight w:val="454"/>
        </w:trPr>
        <w:tc>
          <w:tcPr>
            <w:tcW w:w="2728" w:type="dxa"/>
            <w:shd w:val="clear" w:color="auto" w:fill="D9D9D9" w:themeFill="background1" w:themeFillShade="D9"/>
            <w:vAlign w:val="center"/>
          </w:tcPr>
          <w:p w:rsidR="0064728C" w:rsidRPr="00740084" w:rsidRDefault="0064728C" w:rsidP="00502548">
            <w:pPr>
              <w:pStyle w:val="PSI-Normal"/>
              <w:jc w:val="left"/>
              <w:rPr>
                <w:b/>
                <w:color w:val="000000" w:themeColor="text1"/>
                <w:sz w:val="22"/>
              </w:rPr>
            </w:pPr>
          </w:p>
        </w:tc>
        <w:tc>
          <w:tcPr>
            <w:tcW w:w="5635" w:type="dxa"/>
            <w:vAlign w:val="center"/>
          </w:tcPr>
          <w:p w:rsidR="0064728C" w:rsidRDefault="0064728C" w:rsidP="00502548">
            <w:pPr>
              <w:jc w:val="both"/>
            </w:pPr>
          </w:p>
        </w:tc>
      </w:tr>
    </w:tbl>
    <w:p w:rsidR="00714AC8" w:rsidRDefault="00714AC8" w:rsidP="00714AC8">
      <w:pPr>
        <w:ind w:left="0" w:firstLine="0"/>
        <w:rPr>
          <w:rFonts w:asciiTheme="majorHAnsi" w:eastAsiaTheme="majorEastAsia" w:hAnsiTheme="majorHAnsi" w:cstheme="majorBidi"/>
          <w:b/>
          <w:bCs/>
          <w:color w:val="365F91" w:themeColor="accent1" w:themeShade="BF"/>
          <w:sz w:val="28"/>
          <w:szCs w:val="28"/>
          <w:lang w:val="es-AR"/>
        </w:rPr>
      </w:pPr>
    </w:p>
    <w:tbl>
      <w:tblPr>
        <w:tblStyle w:val="Tablaconcuadrcula"/>
        <w:tblW w:w="0" w:type="auto"/>
        <w:tblInd w:w="357" w:type="dxa"/>
        <w:tblLook w:val="04A0"/>
      </w:tblPr>
      <w:tblGrid>
        <w:gridCol w:w="2728"/>
        <w:gridCol w:w="5635"/>
      </w:tblGrid>
      <w:tr w:rsidR="0064728C" w:rsidTr="0064728C">
        <w:trPr>
          <w:trHeight w:val="454"/>
        </w:trPr>
        <w:tc>
          <w:tcPr>
            <w:tcW w:w="2728" w:type="dxa"/>
            <w:shd w:val="clear" w:color="auto" w:fill="D9D9D9" w:themeFill="background1" w:themeFillShade="D9"/>
            <w:vAlign w:val="center"/>
          </w:tcPr>
          <w:p w:rsidR="0064728C" w:rsidRPr="00740084" w:rsidRDefault="0064728C" w:rsidP="0064728C">
            <w:pPr>
              <w:pStyle w:val="PSI-Normal"/>
              <w:jc w:val="left"/>
              <w:rPr>
                <w:b/>
                <w:color w:val="000000" w:themeColor="text1"/>
                <w:sz w:val="22"/>
              </w:rPr>
            </w:pPr>
            <w:r w:rsidRPr="00740084">
              <w:rPr>
                <w:b/>
                <w:color w:val="000000" w:themeColor="text1"/>
                <w:sz w:val="22"/>
              </w:rPr>
              <w:t>Número de Referencia</w:t>
            </w:r>
          </w:p>
        </w:tc>
        <w:tc>
          <w:tcPr>
            <w:tcW w:w="5635" w:type="dxa"/>
            <w:vAlign w:val="center"/>
          </w:tcPr>
          <w:p w:rsidR="0064728C" w:rsidRPr="00D43375" w:rsidRDefault="0064728C" w:rsidP="0064728C">
            <w:pPr>
              <w:jc w:val="both"/>
            </w:pPr>
            <w:r>
              <w:t>RK06</w:t>
            </w:r>
          </w:p>
        </w:tc>
      </w:tr>
      <w:tr w:rsidR="0064728C" w:rsidTr="0064728C">
        <w:trPr>
          <w:trHeight w:val="454"/>
        </w:trPr>
        <w:tc>
          <w:tcPr>
            <w:tcW w:w="2728" w:type="dxa"/>
            <w:shd w:val="clear" w:color="auto" w:fill="D9D9D9" w:themeFill="background1" w:themeFillShade="D9"/>
            <w:vAlign w:val="center"/>
          </w:tcPr>
          <w:p w:rsidR="0064728C" w:rsidRPr="00740084" w:rsidRDefault="0064728C" w:rsidP="0064728C">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64728C" w:rsidRPr="00D43375" w:rsidRDefault="0064728C" w:rsidP="0064728C">
            <w:pPr>
              <w:jc w:val="both"/>
            </w:pPr>
            <w:r>
              <w:t>17 de Octubre  de 2017</w:t>
            </w:r>
          </w:p>
        </w:tc>
      </w:tr>
      <w:tr w:rsidR="0064728C" w:rsidTr="0064728C">
        <w:trPr>
          <w:trHeight w:val="454"/>
        </w:trPr>
        <w:tc>
          <w:tcPr>
            <w:tcW w:w="2728" w:type="dxa"/>
            <w:shd w:val="clear" w:color="auto" w:fill="D9D9D9" w:themeFill="background1" w:themeFillShade="D9"/>
            <w:vAlign w:val="center"/>
          </w:tcPr>
          <w:p w:rsidR="0064728C" w:rsidRPr="00740084" w:rsidRDefault="0064728C" w:rsidP="0064728C">
            <w:pPr>
              <w:pStyle w:val="PSI-Normal"/>
              <w:jc w:val="left"/>
              <w:rPr>
                <w:b/>
                <w:color w:val="000000" w:themeColor="text1"/>
                <w:sz w:val="22"/>
              </w:rPr>
            </w:pPr>
            <w:r w:rsidRPr="00740084">
              <w:rPr>
                <w:b/>
                <w:color w:val="000000" w:themeColor="text1"/>
                <w:sz w:val="22"/>
              </w:rPr>
              <w:t>Etapa</w:t>
            </w:r>
          </w:p>
        </w:tc>
        <w:tc>
          <w:tcPr>
            <w:tcW w:w="5635" w:type="dxa"/>
            <w:vAlign w:val="center"/>
          </w:tcPr>
          <w:p w:rsidR="0064728C" w:rsidRPr="00D43375" w:rsidRDefault="0064728C" w:rsidP="0064728C">
            <w:pPr>
              <w:jc w:val="both"/>
            </w:pPr>
            <w:r>
              <w:t>Fase Construcción  – Iteración 1</w:t>
            </w:r>
          </w:p>
        </w:tc>
      </w:tr>
      <w:tr w:rsidR="0064728C" w:rsidTr="0064728C">
        <w:trPr>
          <w:trHeight w:val="454"/>
        </w:trPr>
        <w:tc>
          <w:tcPr>
            <w:tcW w:w="2728" w:type="dxa"/>
            <w:shd w:val="clear" w:color="auto" w:fill="D9D9D9" w:themeFill="background1" w:themeFillShade="D9"/>
            <w:vAlign w:val="center"/>
          </w:tcPr>
          <w:p w:rsidR="0064728C" w:rsidRPr="00740084" w:rsidRDefault="0064728C" w:rsidP="0064728C">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64728C" w:rsidRPr="00D43375" w:rsidRDefault="0064728C" w:rsidP="0064728C">
            <w:pPr>
              <w:jc w:val="both"/>
            </w:pPr>
            <w:r>
              <w:t>Experiencia</w:t>
            </w:r>
            <w:r w:rsidR="0079130A">
              <w:t xml:space="preserve"> en el lenguaje </w:t>
            </w:r>
          </w:p>
        </w:tc>
      </w:tr>
      <w:tr w:rsidR="0064728C" w:rsidTr="0064728C">
        <w:trPr>
          <w:trHeight w:val="454"/>
        </w:trPr>
        <w:tc>
          <w:tcPr>
            <w:tcW w:w="2728" w:type="dxa"/>
            <w:shd w:val="clear" w:color="auto" w:fill="D9D9D9" w:themeFill="background1" w:themeFillShade="D9"/>
            <w:vAlign w:val="center"/>
          </w:tcPr>
          <w:p w:rsidR="0064728C" w:rsidRPr="00740084" w:rsidRDefault="0064728C" w:rsidP="0064728C">
            <w:pPr>
              <w:pStyle w:val="PSI-Normal"/>
              <w:jc w:val="left"/>
              <w:rPr>
                <w:b/>
                <w:color w:val="000000" w:themeColor="text1"/>
                <w:sz w:val="22"/>
              </w:rPr>
            </w:pPr>
            <w:r w:rsidRPr="00740084">
              <w:rPr>
                <w:b/>
                <w:color w:val="000000" w:themeColor="text1"/>
                <w:sz w:val="22"/>
              </w:rPr>
              <w:t>Categoría</w:t>
            </w:r>
          </w:p>
        </w:tc>
        <w:tc>
          <w:tcPr>
            <w:tcW w:w="5635" w:type="dxa"/>
            <w:vAlign w:val="center"/>
          </w:tcPr>
          <w:p w:rsidR="0064728C" w:rsidRPr="00D43375" w:rsidRDefault="0064728C" w:rsidP="0064728C">
            <w:pPr>
              <w:jc w:val="both"/>
            </w:pPr>
            <w:r>
              <w:t>Experiencia y capacidad</w:t>
            </w:r>
          </w:p>
        </w:tc>
      </w:tr>
      <w:tr w:rsidR="0064728C" w:rsidTr="0064728C">
        <w:trPr>
          <w:trHeight w:val="454"/>
        </w:trPr>
        <w:tc>
          <w:tcPr>
            <w:tcW w:w="2728" w:type="dxa"/>
            <w:shd w:val="clear" w:color="auto" w:fill="D9D9D9" w:themeFill="background1" w:themeFillShade="D9"/>
            <w:vAlign w:val="center"/>
          </w:tcPr>
          <w:p w:rsidR="0064728C" w:rsidRPr="00740084" w:rsidRDefault="0064728C" w:rsidP="0064728C">
            <w:pPr>
              <w:pStyle w:val="PSI-Normal"/>
              <w:jc w:val="left"/>
              <w:rPr>
                <w:b/>
                <w:color w:val="000000" w:themeColor="text1"/>
                <w:sz w:val="22"/>
              </w:rPr>
            </w:pPr>
            <w:r w:rsidRPr="00740084">
              <w:rPr>
                <w:b/>
                <w:color w:val="000000" w:themeColor="text1"/>
                <w:sz w:val="22"/>
              </w:rPr>
              <w:t>Descripción</w:t>
            </w:r>
          </w:p>
        </w:tc>
        <w:tc>
          <w:tcPr>
            <w:tcW w:w="5635" w:type="dxa"/>
            <w:vAlign w:val="center"/>
          </w:tcPr>
          <w:p w:rsidR="0064728C" w:rsidRPr="00D43375" w:rsidRDefault="0064728C" w:rsidP="0079130A">
            <w:pPr>
              <w:jc w:val="both"/>
            </w:pPr>
            <w:r>
              <w:t>Se evalúa la falta de experiencia que tienen los programadores en e</w:t>
            </w:r>
            <w:r w:rsidR="0079130A">
              <w:t>l lenguaje HTML</w:t>
            </w:r>
            <w:r>
              <w:t>.</w:t>
            </w:r>
          </w:p>
        </w:tc>
      </w:tr>
      <w:tr w:rsidR="0064728C" w:rsidTr="0064728C">
        <w:trPr>
          <w:trHeight w:val="454"/>
        </w:trPr>
        <w:tc>
          <w:tcPr>
            <w:tcW w:w="2728" w:type="dxa"/>
            <w:shd w:val="clear" w:color="auto" w:fill="D9D9D9" w:themeFill="background1" w:themeFillShade="D9"/>
            <w:vAlign w:val="center"/>
          </w:tcPr>
          <w:p w:rsidR="0064728C" w:rsidRPr="00740084" w:rsidRDefault="0064728C" w:rsidP="0064728C">
            <w:pPr>
              <w:pStyle w:val="PSI-Normal"/>
              <w:jc w:val="left"/>
              <w:rPr>
                <w:b/>
                <w:color w:val="000000" w:themeColor="text1"/>
                <w:sz w:val="22"/>
              </w:rPr>
            </w:pPr>
            <w:r w:rsidRPr="00740084">
              <w:rPr>
                <w:b/>
                <w:color w:val="000000" w:themeColor="text1"/>
                <w:sz w:val="22"/>
              </w:rPr>
              <w:t>Impacto</w:t>
            </w:r>
          </w:p>
        </w:tc>
        <w:tc>
          <w:tcPr>
            <w:tcW w:w="5635" w:type="dxa"/>
            <w:vAlign w:val="center"/>
          </w:tcPr>
          <w:p w:rsidR="0064728C" w:rsidRPr="00D43375" w:rsidRDefault="0064728C" w:rsidP="0064728C">
            <w:pPr>
              <w:jc w:val="both"/>
            </w:pPr>
            <w:r>
              <w:t>4</w:t>
            </w:r>
          </w:p>
        </w:tc>
      </w:tr>
      <w:tr w:rsidR="0064728C" w:rsidTr="0064728C">
        <w:trPr>
          <w:trHeight w:val="454"/>
        </w:trPr>
        <w:tc>
          <w:tcPr>
            <w:tcW w:w="2728" w:type="dxa"/>
            <w:shd w:val="clear" w:color="auto" w:fill="D9D9D9" w:themeFill="background1" w:themeFillShade="D9"/>
            <w:vAlign w:val="center"/>
          </w:tcPr>
          <w:p w:rsidR="0064728C" w:rsidRPr="00740084" w:rsidRDefault="0064728C" w:rsidP="0064728C">
            <w:pPr>
              <w:pStyle w:val="PSI-Normal"/>
              <w:jc w:val="left"/>
              <w:rPr>
                <w:b/>
                <w:color w:val="000000" w:themeColor="text1"/>
                <w:sz w:val="22"/>
              </w:rPr>
            </w:pPr>
            <w:r w:rsidRPr="00740084">
              <w:rPr>
                <w:b/>
                <w:color w:val="000000" w:themeColor="text1"/>
                <w:sz w:val="22"/>
              </w:rPr>
              <w:t>Probabilidad</w:t>
            </w:r>
          </w:p>
        </w:tc>
        <w:tc>
          <w:tcPr>
            <w:tcW w:w="5635" w:type="dxa"/>
            <w:vAlign w:val="center"/>
          </w:tcPr>
          <w:p w:rsidR="0064728C" w:rsidRPr="00D43375" w:rsidRDefault="0079130A" w:rsidP="0064728C">
            <w:pPr>
              <w:jc w:val="both"/>
            </w:pPr>
            <w:r>
              <w:t>30</w:t>
            </w:r>
            <w:r w:rsidR="0064728C">
              <w:t>%</w:t>
            </w:r>
          </w:p>
        </w:tc>
      </w:tr>
      <w:tr w:rsidR="0064728C" w:rsidTr="0064728C">
        <w:trPr>
          <w:trHeight w:val="454"/>
        </w:trPr>
        <w:tc>
          <w:tcPr>
            <w:tcW w:w="2728" w:type="dxa"/>
            <w:shd w:val="clear" w:color="auto" w:fill="D9D9D9" w:themeFill="background1" w:themeFillShade="D9"/>
            <w:vAlign w:val="center"/>
          </w:tcPr>
          <w:p w:rsidR="0064728C" w:rsidRPr="00740084" w:rsidRDefault="0064728C" w:rsidP="0064728C">
            <w:pPr>
              <w:pStyle w:val="PSI-Normal"/>
              <w:jc w:val="left"/>
              <w:rPr>
                <w:b/>
                <w:color w:val="000000" w:themeColor="text1"/>
                <w:sz w:val="22"/>
              </w:rPr>
            </w:pPr>
            <w:r w:rsidRPr="00740084">
              <w:rPr>
                <w:b/>
                <w:color w:val="000000" w:themeColor="text1"/>
                <w:sz w:val="22"/>
              </w:rPr>
              <w:t>Factor</w:t>
            </w:r>
          </w:p>
        </w:tc>
        <w:tc>
          <w:tcPr>
            <w:tcW w:w="5635" w:type="dxa"/>
            <w:vAlign w:val="center"/>
          </w:tcPr>
          <w:p w:rsidR="0064728C" w:rsidRPr="00D43375" w:rsidRDefault="0079130A" w:rsidP="0064728C">
            <w:pPr>
              <w:jc w:val="both"/>
            </w:pPr>
            <w:r>
              <w:t>120</w:t>
            </w:r>
          </w:p>
        </w:tc>
      </w:tr>
      <w:tr w:rsidR="0064728C" w:rsidTr="0064728C">
        <w:trPr>
          <w:trHeight w:val="454"/>
        </w:trPr>
        <w:tc>
          <w:tcPr>
            <w:tcW w:w="2728" w:type="dxa"/>
            <w:shd w:val="clear" w:color="auto" w:fill="D9D9D9" w:themeFill="background1" w:themeFillShade="D9"/>
            <w:vAlign w:val="center"/>
          </w:tcPr>
          <w:p w:rsidR="0064728C" w:rsidRPr="00740084" w:rsidRDefault="0064728C" w:rsidP="0064728C">
            <w:pPr>
              <w:pStyle w:val="PSI-Normal"/>
              <w:jc w:val="left"/>
              <w:rPr>
                <w:b/>
                <w:color w:val="000000" w:themeColor="text1"/>
                <w:sz w:val="22"/>
              </w:rPr>
            </w:pPr>
            <w:r w:rsidRPr="00740084">
              <w:rPr>
                <w:b/>
                <w:color w:val="000000" w:themeColor="text1"/>
                <w:sz w:val="22"/>
              </w:rPr>
              <w:lastRenderedPageBreak/>
              <w:t>Causas</w:t>
            </w:r>
          </w:p>
        </w:tc>
        <w:tc>
          <w:tcPr>
            <w:tcW w:w="5635" w:type="dxa"/>
            <w:vAlign w:val="center"/>
          </w:tcPr>
          <w:p w:rsidR="0064728C" w:rsidRPr="00D43375" w:rsidRDefault="0064728C" w:rsidP="0079130A">
            <w:pPr>
              <w:jc w:val="both"/>
            </w:pPr>
            <w:r>
              <w:t xml:space="preserve">El presente riesgo existe porque </w:t>
            </w:r>
            <w:r w:rsidR="0079130A">
              <w:t>se tiene poco conocimiento en HTML</w:t>
            </w:r>
            <w:r>
              <w:t xml:space="preserve">. </w:t>
            </w:r>
          </w:p>
        </w:tc>
      </w:tr>
      <w:tr w:rsidR="0064728C" w:rsidTr="0064728C">
        <w:trPr>
          <w:trHeight w:val="454"/>
        </w:trPr>
        <w:tc>
          <w:tcPr>
            <w:tcW w:w="2728" w:type="dxa"/>
            <w:shd w:val="clear" w:color="auto" w:fill="D9D9D9" w:themeFill="background1" w:themeFillShade="D9"/>
            <w:vAlign w:val="center"/>
          </w:tcPr>
          <w:p w:rsidR="0064728C" w:rsidRPr="00740084" w:rsidRDefault="0064728C" w:rsidP="0064728C">
            <w:pPr>
              <w:pStyle w:val="PSI-Normal"/>
              <w:jc w:val="left"/>
              <w:rPr>
                <w:b/>
                <w:color w:val="000000" w:themeColor="text1"/>
                <w:sz w:val="22"/>
              </w:rPr>
            </w:pPr>
            <w:r w:rsidRPr="00740084">
              <w:rPr>
                <w:b/>
                <w:color w:val="000000" w:themeColor="text1"/>
                <w:sz w:val="22"/>
              </w:rPr>
              <w:t>Síntomas</w:t>
            </w:r>
          </w:p>
        </w:tc>
        <w:tc>
          <w:tcPr>
            <w:tcW w:w="5635" w:type="dxa"/>
            <w:vAlign w:val="center"/>
          </w:tcPr>
          <w:p w:rsidR="0064728C" w:rsidRPr="00D43375" w:rsidRDefault="0064728C" w:rsidP="0064728C">
            <w:pPr>
              <w:jc w:val="both"/>
            </w:pPr>
            <w:r>
              <w:t>Dificultades en la resolución de problemas, desconocimientos de las características del lenguaje.</w:t>
            </w:r>
          </w:p>
        </w:tc>
      </w:tr>
      <w:tr w:rsidR="0064728C" w:rsidTr="0064728C">
        <w:trPr>
          <w:trHeight w:val="454"/>
        </w:trPr>
        <w:tc>
          <w:tcPr>
            <w:tcW w:w="2728" w:type="dxa"/>
            <w:shd w:val="clear" w:color="auto" w:fill="D9D9D9" w:themeFill="background1" w:themeFillShade="D9"/>
            <w:vAlign w:val="center"/>
          </w:tcPr>
          <w:p w:rsidR="0064728C" w:rsidRPr="00740084" w:rsidRDefault="0064728C" w:rsidP="0064728C">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64728C" w:rsidRPr="00D43375" w:rsidRDefault="0064728C" w:rsidP="0064728C">
            <w:pPr>
              <w:jc w:val="both"/>
            </w:pPr>
            <w:r>
              <w:t>Reducción</w:t>
            </w:r>
          </w:p>
        </w:tc>
      </w:tr>
      <w:tr w:rsidR="0064728C" w:rsidTr="0064728C">
        <w:trPr>
          <w:trHeight w:val="454"/>
        </w:trPr>
        <w:tc>
          <w:tcPr>
            <w:tcW w:w="2728" w:type="dxa"/>
            <w:shd w:val="clear" w:color="auto" w:fill="D9D9D9" w:themeFill="background1" w:themeFillShade="D9"/>
            <w:vAlign w:val="center"/>
          </w:tcPr>
          <w:p w:rsidR="0064728C" w:rsidRPr="00740084" w:rsidRDefault="0064728C" w:rsidP="0064728C">
            <w:pPr>
              <w:pStyle w:val="PSI-Normal"/>
              <w:jc w:val="left"/>
              <w:rPr>
                <w:b/>
                <w:color w:val="000000" w:themeColor="text1"/>
                <w:sz w:val="22"/>
              </w:rPr>
            </w:pPr>
            <w:r w:rsidRPr="00740084">
              <w:rPr>
                <w:b/>
                <w:color w:val="000000" w:themeColor="text1"/>
                <w:sz w:val="22"/>
              </w:rPr>
              <w:t>Responsable</w:t>
            </w:r>
          </w:p>
        </w:tc>
        <w:tc>
          <w:tcPr>
            <w:tcW w:w="5635" w:type="dxa"/>
            <w:vAlign w:val="center"/>
          </w:tcPr>
          <w:p w:rsidR="0064728C" w:rsidRPr="00D43375" w:rsidRDefault="0064728C" w:rsidP="0064728C">
            <w:pPr>
              <w:jc w:val="both"/>
            </w:pPr>
            <w:r>
              <w:t>Oyarzo Mariela.</w:t>
            </w:r>
          </w:p>
        </w:tc>
      </w:tr>
      <w:tr w:rsidR="0064728C" w:rsidTr="0064728C">
        <w:trPr>
          <w:trHeight w:val="454"/>
        </w:trPr>
        <w:tc>
          <w:tcPr>
            <w:tcW w:w="2728" w:type="dxa"/>
            <w:shd w:val="clear" w:color="auto" w:fill="D9D9D9" w:themeFill="background1" w:themeFillShade="D9"/>
            <w:vAlign w:val="center"/>
          </w:tcPr>
          <w:p w:rsidR="0064728C" w:rsidRPr="00740084" w:rsidRDefault="0064728C" w:rsidP="0064728C">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64728C" w:rsidRPr="00D43375" w:rsidRDefault="0079130A" w:rsidP="0064728C">
            <w:pPr>
              <w:jc w:val="both"/>
            </w:pPr>
            <w:r>
              <w:t>Se debe reforzar el poco conocimiento adquirido por el grupo de desarrollo.</w:t>
            </w:r>
          </w:p>
        </w:tc>
      </w:tr>
    </w:tbl>
    <w:p w:rsidR="0064728C" w:rsidRDefault="0064728C" w:rsidP="00714AC8">
      <w:pPr>
        <w:ind w:left="0" w:firstLine="0"/>
        <w:rPr>
          <w:rFonts w:asciiTheme="majorHAnsi" w:eastAsiaTheme="majorEastAsia" w:hAnsiTheme="majorHAnsi" w:cstheme="majorBidi"/>
          <w:b/>
          <w:bCs/>
          <w:color w:val="365F91" w:themeColor="accent1" w:themeShade="BF"/>
          <w:sz w:val="28"/>
          <w:szCs w:val="28"/>
          <w:lang w:val="es-AR"/>
        </w:rPr>
      </w:pPr>
    </w:p>
    <w:p w:rsidR="0064728C" w:rsidRDefault="0064728C" w:rsidP="005B5AEE">
      <w:pPr>
        <w:pStyle w:val="PSI-Ttulo1"/>
      </w:pPr>
      <w:bookmarkStart w:id="2" w:name="_Toc493597043"/>
    </w:p>
    <w:tbl>
      <w:tblPr>
        <w:tblStyle w:val="Tablaconcuadrcula"/>
        <w:tblW w:w="0" w:type="auto"/>
        <w:tblInd w:w="357" w:type="dxa"/>
        <w:tblLook w:val="04A0"/>
      </w:tblPr>
      <w:tblGrid>
        <w:gridCol w:w="2728"/>
        <w:gridCol w:w="5635"/>
      </w:tblGrid>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Número de Referencia</w:t>
            </w:r>
          </w:p>
        </w:tc>
        <w:tc>
          <w:tcPr>
            <w:tcW w:w="5635" w:type="dxa"/>
            <w:vAlign w:val="center"/>
          </w:tcPr>
          <w:p w:rsidR="00EA374C" w:rsidRPr="00D43375" w:rsidRDefault="00EA374C" w:rsidP="00BB6B68">
            <w:pPr>
              <w:jc w:val="both"/>
            </w:pPr>
            <w:r>
              <w:t>RK07</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EA374C" w:rsidRPr="00D43375" w:rsidRDefault="00EA374C" w:rsidP="00BB6B68">
            <w:pPr>
              <w:jc w:val="both"/>
            </w:pPr>
            <w:r>
              <w:t>17 de Octubre  de 2017</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Etapa</w:t>
            </w:r>
          </w:p>
        </w:tc>
        <w:tc>
          <w:tcPr>
            <w:tcW w:w="5635" w:type="dxa"/>
            <w:vAlign w:val="center"/>
          </w:tcPr>
          <w:p w:rsidR="00EA374C" w:rsidRPr="00D43375" w:rsidRDefault="00EA374C" w:rsidP="00BB6B68">
            <w:pPr>
              <w:jc w:val="both"/>
            </w:pPr>
            <w:r>
              <w:t>Fase Construcción  – Iteración 1</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EA374C" w:rsidRPr="00D43375" w:rsidRDefault="00EA374C" w:rsidP="00BB6B68">
            <w:pPr>
              <w:jc w:val="both"/>
            </w:pPr>
            <w:r>
              <w:t>Experiencia en el lenguaje de hoja de estilo</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Categoría</w:t>
            </w:r>
          </w:p>
        </w:tc>
        <w:tc>
          <w:tcPr>
            <w:tcW w:w="5635" w:type="dxa"/>
            <w:vAlign w:val="center"/>
          </w:tcPr>
          <w:p w:rsidR="00EA374C" w:rsidRPr="00D43375" w:rsidRDefault="00EA374C" w:rsidP="00BB6B68">
            <w:pPr>
              <w:jc w:val="both"/>
            </w:pPr>
            <w:r>
              <w:t>Experiencia y capacidad</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Descripción</w:t>
            </w:r>
          </w:p>
        </w:tc>
        <w:tc>
          <w:tcPr>
            <w:tcW w:w="5635" w:type="dxa"/>
            <w:vAlign w:val="center"/>
          </w:tcPr>
          <w:p w:rsidR="00EA374C" w:rsidRPr="00D43375" w:rsidRDefault="00EA374C" w:rsidP="00304270">
            <w:pPr>
              <w:jc w:val="both"/>
            </w:pPr>
            <w:r>
              <w:t xml:space="preserve">Se evalúa la </w:t>
            </w:r>
            <w:r w:rsidR="00304270">
              <w:t xml:space="preserve">poca </w:t>
            </w:r>
            <w:r>
              <w:t xml:space="preserve"> experiencia que tienen los programadores en el lenguaje de hojas de estilo CSS.</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Impacto</w:t>
            </w:r>
          </w:p>
        </w:tc>
        <w:tc>
          <w:tcPr>
            <w:tcW w:w="5635" w:type="dxa"/>
            <w:vAlign w:val="center"/>
          </w:tcPr>
          <w:p w:rsidR="00EA374C" w:rsidRPr="00D43375" w:rsidRDefault="00EA374C" w:rsidP="00BB6B68">
            <w:pPr>
              <w:jc w:val="both"/>
            </w:pPr>
            <w:r>
              <w:t>4</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Probabilidad</w:t>
            </w:r>
          </w:p>
        </w:tc>
        <w:tc>
          <w:tcPr>
            <w:tcW w:w="5635" w:type="dxa"/>
            <w:vAlign w:val="center"/>
          </w:tcPr>
          <w:p w:rsidR="00EA374C" w:rsidRPr="00D43375" w:rsidRDefault="00EA374C" w:rsidP="00BB6B68">
            <w:pPr>
              <w:jc w:val="both"/>
            </w:pPr>
            <w:r>
              <w:t>30%</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Factor</w:t>
            </w:r>
          </w:p>
        </w:tc>
        <w:tc>
          <w:tcPr>
            <w:tcW w:w="5635" w:type="dxa"/>
            <w:vAlign w:val="center"/>
          </w:tcPr>
          <w:p w:rsidR="00EA374C" w:rsidRPr="00D43375" w:rsidRDefault="00EA374C" w:rsidP="00BB6B68">
            <w:pPr>
              <w:jc w:val="both"/>
            </w:pPr>
            <w:r>
              <w:t>120</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Causas</w:t>
            </w:r>
          </w:p>
        </w:tc>
        <w:tc>
          <w:tcPr>
            <w:tcW w:w="5635" w:type="dxa"/>
            <w:vAlign w:val="center"/>
          </w:tcPr>
          <w:p w:rsidR="00EA374C" w:rsidRPr="00D43375" w:rsidRDefault="00EA374C" w:rsidP="00EA374C">
            <w:pPr>
              <w:jc w:val="both"/>
            </w:pPr>
            <w:r>
              <w:t xml:space="preserve">El presente riesgo existe porque se tiene poco conocimiento en las hojas de estilo. </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Síntomas</w:t>
            </w:r>
          </w:p>
        </w:tc>
        <w:tc>
          <w:tcPr>
            <w:tcW w:w="5635" w:type="dxa"/>
            <w:vAlign w:val="center"/>
          </w:tcPr>
          <w:p w:rsidR="00EA374C" w:rsidRPr="00D43375" w:rsidRDefault="00EA374C" w:rsidP="00BB6B68">
            <w:pPr>
              <w:jc w:val="both"/>
            </w:pPr>
            <w:r>
              <w:t>Dificultades en la resolución de problemas, desconocimientos de las características del lenguaje.</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EA374C" w:rsidRPr="00D43375" w:rsidRDefault="00EA374C" w:rsidP="00BB6B68">
            <w:pPr>
              <w:jc w:val="both"/>
            </w:pPr>
            <w:r>
              <w:t>Reducción</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Responsable</w:t>
            </w:r>
          </w:p>
        </w:tc>
        <w:tc>
          <w:tcPr>
            <w:tcW w:w="5635" w:type="dxa"/>
            <w:vAlign w:val="center"/>
          </w:tcPr>
          <w:p w:rsidR="00EA374C" w:rsidRPr="00D43375" w:rsidRDefault="00EA374C" w:rsidP="00BB6B68">
            <w:pPr>
              <w:jc w:val="both"/>
            </w:pPr>
            <w:r>
              <w:t>Oyarzo Mariela.</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EA374C" w:rsidRPr="00D43375" w:rsidRDefault="00EA374C" w:rsidP="00BB6B68">
            <w:pPr>
              <w:jc w:val="both"/>
            </w:pPr>
            <w:r>
              <w:t>Se debe reforzar el poco conocimiento adquirido por el grupo de desarrollo.</w:t>
            </w:r>
          </w:p>
        </w:tc>
      </w:tr>
    </w:tbl>
    <w:p w:rsidR="0064728C" w:rsidRDefault="0064728C" w:rsidP="005B5AEE">
      <w:pPr>
        <w:pStyle w:val="PSI-Ttulo1"/>
      </w:pPr>
    </w:p>
    <w:p w:rsidR="0064728C" w:rsidRDefault="0064728C" w:rsidP="005B5AEE">
      <w:pPr>
        <w:pStyle w:val="PSI-Ttulo1"/>
      </w:pPr>
    </w:p>
    <w:tbl>
      <w:tblPr>
        <w:tblStyle w:val="Tablaconcuadrcula"/>
        <w:tblW w:w="0" w:type="auto"/>
        <w:tblInd w:w="357" w:type="dxa"/>
        <w:tblLook w:val="04A0"/>
      </w:tblPr>
      <w:tblGrid>
        <w:gridCol w:w="2728"/>
        <w:gridCol w:w="5635"/>
      </w:tblGrid>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Número de Referencia</w:t>
            </w:r>
          </w:p>
        </w:tc>
        <w:tc>
          <w:tcPr>
            <w:tcW w:w="5635" w:type="dxa"/>
            <w:vAlign w:val="center"/>
          </w:tcPr>
          <w:p w:rsidR="00EA374C" w:rsidRPr="00D43375" w:rsidRDefault="00EA374C" w:rsidP="00BB6B68">
            <w:pPr>
              <w:jc w:val="both"/>
            </w:pPr>
            <w:r>
              <w:t>RK0</w:t>
            </w:r>
            <w:r w:rsidR="000C7D6C">
              <w:t>8</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EA374C" w:rsidRPr="00D43375" w:rsidRDefault="00EA374C" w:rsidP="00BB6B68">
            <w:pPr>
              <w:jc w:val="both"/>
            </w:pPr>
            <w:r>
              <w:t>17 de Octubre  de 2017</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Etapa</w:t>
            </w:r>
          </w:p>
        </w:tc>
        <w:tc>
          <w:tcPr>
            <w:tcW w:w="5635" w:type="dxa"/>
            <w:vAlign w:val="center"/>
          </w:tcPr>
          <w:p w:rsidR="00EA374C" w:rsidRPr="00D43375" w:rsidRDefault="00EA374C" w:rsidP="00BB6B68">
            <w:pPr>
              <w:jc w:val="both"/>
            </w:pPr>
            <w:r>
              <w:t>Fase Construcción  – Iteración 1</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EA374C" w:rsidRPr="00D43375" w:rsidRDefault="00EA374C" w:rsidP="00481B02">
            <w:pPr>
              <w:jc w:val="both"/>
            </w:pPr>
            <w:r>
              <w:t xml:space="preserve">Experiencia en el lenguaje de </w:t>
            </w:r>
            <w:r w:rsidR="00481B02">
              <w:t>programación</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Categoría</w:t>
            </w:r>
          </w:p>
        </w:tc>
        <w:tc>
          <w:tcPr>
            <w:tcW w:w="5635" w:type="dxa"/>
            <w:vAlign w:val="center"/>
          </w:tcPr>
          <w:p w:rsidR="00EA374C" w:rsidRPr="00D43375" w:rsidRDefault="00EA374C" w:rsidP="00BB6B68">
            <w:pPr>
              <w:jc w:val="both"/>
            </w:pPr>
            <w:r>
              <w:t>Experiencia y capacidad</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lastRenderedPageBreak/>
              <w:t>Descripción</w:t>
            </w:r>
          </w:p>
        </w:tc>
        <w:tc>
          <w:tcPr>
            <w:tcW w:w="5635" w:type="dxa"/>
            <w:vAlign w:val="center"/>
          </w:tcPr>
          <w:p w:rsidR="00EA374C" w:rsidRPr="00D43375" w:rsidRDefault="00EA374C" w:rsidP="00481B02">
            <w:pPr>
              <w:jc w:val="both"/>
            </w:pPr>
            <w:r>
              <w:t xml:space="preserve">Se evalúa la falta de experiencia que tienen los programadores en el lenguaje de </w:t>
            </w:r>
            <w:r w:rsidR="00481B02">
              <w:t>JavaScrip</w:t>
            </w:r>
            <w:r>
              <w:t>.</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Impacto</w:t>
            </w:r>
          </w:p>
        </w:tc>
        <w:tc>
          <w:tcPr>
            <w:tcW w:w="5635" w:type="dxa"/>
            <w:vAlign w:val="center"/>
          </w:tcPr>
          <w:p w:rsidR="00EA374C" w:rsidRPr="00D43375" w:rsidRDefault="00EA374C" w:rsidP="00BB6B68">
            <w:pPr>
              <w:jc w:val="both"/>
            </w:pPr>
            <w:r>
              <w:t>4</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Probabilidad</w:t>
            </w:r>
          </w:p>
        </w:tc>
        <w:tc>
          <w:tcPr>
            <w:tcW w:w="5635" w:type="dxa"/>
            <w:vAlign w:val="center"/>
          </w:tcPr>
          <w:p w:rsidR="00EA374C" w:rsidRPr="00D43375" w:rsidRDefault="00481B02" w:rsidP="00BB6B68">
            <w:pPr>
              <w:jc w:val="both"/>
            </w:pPr>
            <w:r>
              <w:t>4</w:t>
            </w:r>
            <w:r w:rsidR="00EA374C">
              <w:t>0%</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Factor</w:t>
            </w:r>
          </w:p>
        </w:tc>
        <w:tc>
          <w:tcPr>
            <w:tcW w:w="5635" w:type="dxa"/>
            <w:vAlign w:val="center"/>
          </w:tcPr>
          <w:p w:rsidR="00EA374C" w:rsidRPr="00D43375" w:rsidRDefault="00EA374C" w:rsidP="00BB6B68">
            <w:pPr>
              <w:jc w:val="both"/>
            </w:pPr>
            <w:r>
              <w:t>1</w:t>
            </w:r>
            <w:r w:rsidR="00481B02">
              <w:t>60</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Causas</w:t>
            </w:r>
          </w:p>
        </w:tc>
        <w:tc>
          <w:tcPr>
            <w:tcW w:w="5635" w:type="dxa"/>
            <w:vAlign w:val="center"/>
          </w:tcPr>
          <w:p w:rsidR="00EA374C" w:rsidRPr="00D43375" w:rsidRDefault="00EA374C" w:rsidP="00481B02">
            <w:pPr>
              <w:jc w:val="both"/>
            </w:pPr>
            <w:r>
              <w:t xml:space="preserve">El presente riesgo existe porque se tiene poco conocimiento </w:t>
            </w:r>
            <w:r w:rsidR="00481B02">
              <w:t>en el lenguaje de programación de JavaScrip</w:t>
            </w:r>
            <w:r>
              <w:t xml:space="preserve">. </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Síntomas</w:t>
            </w:r>
          </w:p>
        </w:tc>
        <w:tc>
          <w:tcPr>
            <w:tcW w:w="5635" w:type="dxa"/>
            <w:vAlign w:val="center"/>
          </w:tcPr>
          <w:p w:rsidR="00EA374C" w:rsidRPr="00D43375" w:rsidRDefault="00EA374C" w:rsidP="00BB6B68">
            <w:pPr>
              <w:jc w:val="both"/>
            </w:pPr>
            <w:r>
              <w:t>Dificultades en la resolución de problemas, desconocimientos de las características del lenguaje.</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EA374C" w:rsidRPr="00D43375" w:rsidRDefault="00EA374C" w:rsidP="00BB6B68">
            <w:pPr>
              <w:jc w:val="both"/>
            </w:pPr>
            <w:r>
              <w:t>Reducción</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Responsable</w:t>
            </w:r>
          </w:p>
        </w:tc>
        <w:tc>
          <w:tcPr>
            <w:tcW w:w="5635" w:type="dxa"/>
            <w:vAlign w:val="center"/>
          </w:tcPr>
          <w:p w:rsidR="00EA374C" w:rsidRPr="00D43375" w:rsidRDefault="00EA374C" w:rsidP="00BB6B68">
            <w:pPr>
              <w:jc w:val="both"/>
            </w:pPr>
            <w:r>
              <w:t>Oyarzo Mariela.</w:t>
            </w:r>
          </w:p>
        </w:tc>
      </w:tr>
      <w:tr w:rsidR="00EA374C" w:rsidTr="00BB6B68">
        <w:trPr>
          <w:trHeight w:val="454"/>
        </w:trPr>
        <w:tc>
          <w:tcPr>
            <w:tcW w:w="2728" w:type="dxa"/>
            <w:shd w:val="clear" w:color="auto" w:fill="D9D9D9" w:themeFill="background1" w:themeFillShade="D9"/>
            <w:vAlign w:val="center"/>
          </w:tcPr>
          <w:p w:rsidR="00EA374C" w:rsidRPr="00740084" w:rsidRDefault="00EA374C" w:rsidP="00BB6B68">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EA374C" w:rsidRPr="00D43375" w:rsidRDefault="00EA374C" w:rsidP="00BB6B68">
            <w:pPr>
              <w:jc w:val="both"/>
            </w:pPr>
            <w:r>
              <w:t>Se debe reforzar el poco conocimiento adquirido por el grupo de desarrollo.</w:t>
            </w:r>
          </w:p>
        </w:tc>
      </w:tr>
    </w:tbl>
    <w:p w:rsidR="0064728C" w:rsidRDefault="0064728C" w:rsidP="005B5AEE">
      <w:pPr>
        <w:pStyle w:val="PSI-Ttulo1"/>
      </w:pPr>
    </w:p>
    <w:p w:rsidR="0064728C" w:rsidRDefault="0064728C" w:rsidP="005B5AEE">
      <w:pPr>
        <w:pStyle w:val="PSI-Ttulo1"/>
      </w:pPr>
    </w:p>
    <w:tbl>
      <w:tblPr>
        <w:tblStyle w:val="Tablaconcuadrcula"/>
        <w:tblW w:w="0" w:type="auto"/>
        <w:tblInd w:w="357" w:type="dxa"/>
        <w:tblLook w:val="04A0"/>
      </w:tblPr>
      <w:tblGrid>
        <w:gridCol w:w="2728"/>
        <w:gridCol w:w="5635"/>
      </w:tblGrid>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Número de Referencia</w:t>
            </w:r>
          </w:p>
        </w:tc>
        <w:tc>
          <w:tcPr>
            <w:tcW w:w="5635" w:type="dxa"/>
            <w:vAlign w:val="center"/>
          </w:tcPr>
          <w:p w:rsidR="00343407" w:rsidRPr="00D43375" w:rsidRDefault="00343407" w:rsidP="00BB6B68">
            <w:pPr>
              <w:jc w:val="both"/>
            </w:pPr>
            <w:r>
              <w:t>RK09</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Fecha de Identificación</w:t>
            </w:r>
          </w:p>
        </w:tc>
        <w:tc>
          <w:tcPr>
            <w:tcW w:w="5635" w:type="dxa"/>
            <w:vAlign w:val="center"/>
          </w:tcPr>
          <w:p w:rsidR="00343407" w:rsidRPr="00D43375" w:rsidRDefault="00343407" w:rsidP="00BB6B68">
            <w:pPr>
              <w:jc w:val="both"/>
            </w:pPr>
            <w:r>
              <w:t>17 de Octubre  de 2017</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Etapa</w:t>
            </w:r>
          </w:p>
        </w:tc>
        <w:tc>
          <w:tcPr>
            <w:tcW w:w="5635" w:type="dxa"/>
            <w:vAlign w:val="center"/>
          </w:tcPr>
          <w:p w:rsidR="00343407" w:rsidRPr="00D43375" w:rsidRDefault="00343407" w:rsidP="00BB6B68">
            <w:pPr>
              <w:jc w:val="both"/>
            </w:pPr>
            <w:r>
              <w:t>Fase Construcción  – Iteración 1</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Nombre del Riesgo</w:t>
            </w:r>
          </w:p>
        </w:tc>
        <w:tc>
          <w:tcPr>
            <w:tcW w:w="5635" w:type="dxa"/>
            <w:vAlign w:val="center"/>
          </w:tcPr>
          <w:p w:rsidR="00343407" w:rsidRPr="00D43375" w:rsidRDefault="00343407" w:rsidP="00343407">
            <w:pPr>
              <w:jc w:val="both"/>
            </w:pPr>
            <w:r>
              <w:t>Experiencia utilizando Ionic</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Categoría</w:t>
            </w:r>
          </w:p>
        </w:tc>
        <w:tc>
          <w:tcPr>
            <w:tcW w:w="5635" w:type="dxa"/>
            <w:vAlign w:val="center"/>
          </w:tcPr>
          <w:p w:rsidR="00343407" w:rsidRPr="00D43375" w:rsidRDefault="00343407" w:rsidP="00BB6B68">
            <w:pPr>
              <w:jc w:val="both"/>
            </w:pPr>
            <w:r>
              <w:t>Experiencia y capacidad</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Descripción</w:t>
            </w:r>
          </w:p>
        </w:tc>
        <w:tc>
          <w:tcPr>
            <w:tcW w:w="5635" w:type="dxa"/>
            <w:vAlign w:val="center"/>
          </w:tcPr>
          <w:p w:rsidR="00343407" w:rsidRPr="00D43375" w:rsidRDefault="00343407" w:rsidP="00343407">
            <w:pPr>
              <w:jc w:val="both"/>
            </w:pPr>
            <w:r>
              <w:t>Se evalúa la poca experiencia de Ionic</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Impacto</w:t>
            </w:r>
          </w:p>
        </w:tc>
        <w:tc>
          <w:tcPr>
            <w:tcW w:w="5635" w:type="dxa"/>
            <w:vAlign w:val="center"/>
          </w:tcPr>
          <w:p w:rsidR="00343407" w:rsidRPr="00D43375" w:rsidRDefault="00343407" w:rsidP="00BB6B68">
            <w:pPr>
              <w:jc w:val="both"/>
            </w:pPr>
            <w:r>
              <w:t>4</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Probabilidad</w:t>
            </w:r>
          </w:p>
        </w:tc>
        <w:tc>
          <w:tcPr>
            <w:tcW w:w="5635" w:type="dxa"/>
            <w:vAlign w:val="center"/>
          </w:tcPr>
          <w:p w:rsidR="00343407" w:rsidRPr="00D43375" w:rsidRDefault="00343407" w:rsidP="00BB6B68">
            <w:pPr>
              <w:jc w:val="both"/>
            </w:pPr>
            <w:r>
              <w:t>60%</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Factor</w:t>
            </w:r>
          </w:p>
        </w:tc>
        <w:tc>
          <w:tcPr>
            <w:tcW w:w="5635" w:type="dxa"/>
            <w:vAlign w:val="center"/>
          </w:tcPr>
          <w:p w:rsidR="00343407" w:rsidRPr="00D43375" w:rsidRDefault="00343407" w:rsidP="00BB6B68">
            <w:pPr>
              <w:jc w:val="both"/>
            </w:pPr>
            <w:r>
              <w:t>240</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Causas</w:t>
            </w:r>
          </w:p>
        </w:tc>
        <w:tc>
          <w:tcPr>
            <w:tcW w:w="5635" w:type="dxa"/>
            <w:vAlign w:val="center"/>
          </w:tcPr>
          <w:p w:rsidR="00343407" w:rsidRPr="00D43375" w:rsidRDefault="00343407" w:rsidP="00343407">
            <w:pPr>
              <w:jc w:val="both"/>
            </w:pPr>
            <w:r>
              <w:t xml:space="preserve">El presente riesgo existe porque se tiene poco conocimiento en la utilización de Ionic </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Síntomas</w:t>
            </w:r>
          </w:p>
        </w:tc>
        <w:tc>
          <w:tcPr>
            <w:tcW w:w="5635" w:type="dxa"/>
            <w:vAlign w:val="center"/>
          </w:tcPr>
          <w:p w:rsidR="00343407" w:rsidRPr="00D43375" w:rsidRDefault="00343407" w:rsidP="00343407">
            <w:pPr>
              <w:jc w:val="both"/>
            </w:pPr>
            <w:r>
              <w:t>Dificultades en la resolución de problemas.</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Estrategia de Respuesta</w:t>
            </w:r>
          </w:p>
        </w:tc>
        <w:tc>
          <w:tcPr>
            <w:tcW w:w="5635" w:type="dxa"/>
            <w:vAlign w:val="center"/>
          </w:tcPr>
          <w:p w:rsidR="00343407" w:rsidRPr="00D43375" w:rsidRDefault="00343407" w:rsidP="00BB6B68">
            <w:pPr>
              <w:jc w:val="both"/>
            </w:pPr>
            <w:r>
              <w:t>Reducción</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Responsable</w:t>
            </w:r>
          </w:p>
        </w:tc>
        <w:tc>
          <w:tcPr>
            <w:tcW w:w="5635" w:type="dxa"/>
            <w:vAlign w:val="center"/>
          </w:tcPr>
          <w:p w:rsidR="00343407" w:rsidRPr="00D43375" w:rsidRDefault="00343407" w:rsidP="00BB6B68">
            <w:pPr>
              <w:jc w:val="both"/>
            </w:pPr>
            <w:r>
              <w:t>Oyarzo Mariela.</w:t>
            </w:r>
          </w:p>
        </w:tc>
      </w:tr>
      <w:tr w:rsidR="00343407" w:rsidTr="00BB6B68">
        <w:trPr>
          <w:trHeight w:val="454"/>
        </w:trPr>
        <w:tc>
          <w:tcPr>
            <w:tcW w:w="2728" w:type="dxa"/>
            <w:shd w:val="clear" w:color="auto" w:fill="D9D9D9" w:themeFill="background1" w:themeFillShade="D9"/>
            <w:vAlign w:val="center"/>
          </w:tcPr>
          <w:p w:rsidR="00343407" w:rsidRPr="00740084" w:rsidRDefault="00343407" w:rsidP="00BB6B68">
            <w:pPr>
              <w:pStyle w:val="PSI-Normal"/>
              <w:jc w:val="left"/>
              <w:rPr>
                <w:b/>
                <w:color w:val="000000" w:themeColor="text1"/>
                <w:sz w:val="22"/>
              </w:rPr>
            </w:pPr>
            <w:r w:rsidRPr="00740084">
              <w:rPr>
                <w:b/>
                <w:color w:val="000000" w:themeColor="text1"/>
                <w:sz w:val="22"/>
              </w:rPr>
              <w:t>Respuesta al Riesgo</w:t>
            </w:r>
          </w:p>
        </w:tc>
        <w:tc>
          <w:tcPr>
            <w:tcW w:w="5635" w:type="dxa"/>
            <w:vAlign w:val="center"/>
          </w:tcPr>
          <w:p w:rsidR="00343407" w:rsidRPr="00D43375" w:rsidRDefault="00343407" w:rsidP="00BB6B68">
            <w:pPr>
              <w:jc w:val="both"/>
            </w:pPr>
            <w:r>
              <w:t xml:space="preserve">Seguir reforzando </w:t>
            </w:r>
            <w:r w:rsidR="00CA0103">
              <w:t>el conocimiento sobre Ionic</w:t>
            </w:r>
          </w:p>
        </w:tc>
      </w:tr>
    </w:tbl>
    <w:p w:rsidR="0064728C" w:rsidRDefault="0064728C" w:rsidP="005B5AEE">
      <w:pPr>
        <w:pStyle w:val="PSI-Ttulo1"/>
      </w:pPr>
    </w:p>
    <w:p w:rsidR="0064728C" w:rsidRDefault="0064728C" w:rsidP="005B5AEE">
      <w:pPr>
        <w:pStyle w:val="PSI-Ttulo1"/>
      </w:pPr>
    </w:p>
    <w:p w:rsidR="0064728C" w:rsidRDefault="0064728C" w:rsidP="005B5AEE">
      <w:pPr>
        <w:pStyle w:val="PSI-Ttulo1"/>
      </w:pPr>
    </w:p>
    <w:p w:rsidR="0064728C" w:rsidRDefault="0064728C" w:rsidP="005B5AEE">
      <w:pPr>
        <w:pStyle w:val="PSI-Ttulo1"/>
      </w:pPr>
    </w:p>
    <w:p w:rsidR="00441FF1" w:rsidRDefault="002C2348" w:rsidP="005B5AEE">
      <w:pPr>
        <w:pStyle w:val="PSI-Ttulo1"/>
      </w:pPr>
      <w:r>
        <w:t>RK</w:t>
      </w:r>
      <w:r w:rsidR="00441FF1">
        <w:t>01</w:t>
      </w:r>
      <w:bookmarkEnd w:id="2"/>
    </w:p>
    <w:p w:rsidR="00441FF1" w:rsidRDefault="00441FF1" w:rsidP="00441FF1">
      <w:pPr>
        <w:pStyle w:val="PSI-Ttulo2"/>
      </w:pPr>
      <w:bookmarkStart w:id="3" w:name="_Toc493597044"/>
      <w:r>
        <w:t>Identificación</w:t>
      </w:r>
      <w:bookmarkEnd w:id="3"/>
    </w:p>
    <w:tbl>
      <w:tblPr>
        <w:tblStyle w:val="Tablaconcuadrcula"/>
        <w:tblW w:w="0" w:type="auto"/>
        <w:tblInd w:w="-34" w:type="dxa"/>
        <w:tblLook w:val="04A0"/>
      </w:tblPr>
      <w:tblGrid>
        <w:gridCol w:w="3178"/>
        <w:gridCol w:w="1199"/>
        <w:gridCol w:w="191"/>
        <w:gridCol w:w="1398"/>
        <w:gridCol w:w="2788"/>
      </w:tblGrid>
      <w:tr w:rsidR="00287695" w:rsidRPr="00670E9F" w:rsidTr="00740084">
        <w:trPr>
          <w:trHeight w:val="454"/>
        </w:trPr>
        <w:tc>
          <w:tcPr>
            <w:tcW w:w="3178" w:type="dxa"/>
            <w:shd w:val="clear" w:color="auto" w:fill="D9D9D9" w:themeFill="background1" w:themeFillShade="D9"/>
            <w:vAlign w:val="center"/>
          </w:tcPr>
          <w:p w:rsidR="00287695" w:rsidRPr="00740084" w:rsidRDefault="00287695" w:rsidP="00740084">
            <w:pPr>
              <w:pStyle w:val="PSI-Normal"/>
              <w:jc w:val="center"/>
              <w:rPr>
                <w:b/>
                <w:color w:val="000000" w:themeColor="text1"/>
                <w:sz w:val="22"/>
              </w:rPr>
            </w:pPr>
            <w:r w:rsidRPr="00740084">
              <w:rPr>
                <w:b/>
                <w:color w:val="000000" w:themeColor="text1"/>
                <w:sz w:val="22"/>
              </w:rPr>
              <w:t>Número de Referencia</w:t>
            </w:r>
          </w:p>
        </w:tc>
        <w:tc>
          <w:tcPr>
            <w:tcW w:w="2788" w:type="dxa"/>
            <w:gridSpan w:val="3"/>
            <w:shd w:val="clear" w:color="auto" w:fill="D9D9D9" w:themeFill="background1" w:themeFillShade="D9"/>
            <w:vAlign w:val="center"/>
          </w:tcPr>
          <w:p w:rsidR="00287695" w:rsidRPr="00740084" w:rsidRDefault="00287695" w:rsidP="00740084">
            <w:pPr>
              <w:pStyle w:val="PSI-Normal"/>
              <w:jc w:val="center"/>
              <w:rPr>
                <w:b/>
                <w:color w:val="000000" w:themeColor="text1"/>
                <w:sz w:val="22"/>
              </w:rPr>
            </w:pPr>
            <w:r w:rsidRPr="00740084">
              <w:rPr>
                <w:b/>
                <w:color w:val="000000" w:themeColor="text1"/>
                <w:sz w:val="22"/>
              </w:rPr>
              <w:t>Fecha de Identificación</w:t>
            </w:r>
          </w:p>
        </w:tc>
        <w:tc>
          <w:tcPr>
            <w:tcW w:w="2788" w:type="dxa"/>
            <w:shd w:val="clear" w:color="auto" w:fill="D9D9D9" w:themeFill="background1" w:themeFillShade="D9"/>
            <w:vAlign w:val="center"/>
          </w:tcPr>
          <w:p w:rsidR="00287695" w:rsidRPr="00740084" w:rsidRDefault="00287695" w:rsidP="00740084">
            <w:pPr>
              <w:pStyle w:val="PSI-Normal"/>
              <w:jc w:val="center"/>
              <w:rPr>
                <w:b/>
                <w:color w:val="000000" w:themeColor="text1"/>
                <w:sz w:val="22"/>
              </w:rPr>
            </w:pPr>
            <w:r w:rsidRPr="00740084">
              <w:rPr>
                <w:b/>
                <w:color w:val="000000" w:themeColor="text1"/>
                <w:sz w:val="22"/>
              </w:rPr>
              <w:t>Etapa</w:t>
            </w:r>
          </w:p>
        </w:tc>
      </w:tr>
      <w:tr w:rsidR="00287695" w:rsidRPr="00670E9F" w:rsidTr="00FD6695">
        <w:trPr>
          <w:trHeight w:val="335"/>
        </w:trPr>
        <w:tc>
          <w:tcPr>
            <w:tcW w:w="3178" w:type="dxa"/>
            <w:shd w:val="clear" w:color="auto" w:fill="auto"/>
          </w:tcPr>
          <w:p w:rsidR="00287695" w:rsidRPr="003F06D6" w:rsidRDefault="003F06D6" w:rsidP="00002D26">
            <w:pPr>
              <w:pStyle w:val="PSI-Normal"/>
              <w:jc w:val="center"/>
              <w:rPr>
                <w:color w:val="000000" w:themeColor="text1"/>
                <w:sz w:val="22"/>
              </w:rPr>
            </w:pPr>
            <w:r w:rsidRPr="003F06D6">
              <w:rPr>
                <w:color w:val="000000" w:themeColor="text1"/>
                <w:sz w:val="22"/>
              </w:rPr>
              <w:t>RK01</w:t>
            </w:r>
          </w:p>
        </w:tc>
        <w:tc>
          <w:tcPr>
            <w:tcW w:w="2788" w:type="dxa"/>
            <w:gridSpan w:val="3"/>
            <w:shd w:val="clear" w:color="auto" w:fill="auto"/>
          </w:tcPr>
          <w:p w:rsidR="00287695" w:rsidRPr="003F06D6" w:rsidRDefault="00CA0103" w:rsidP="00002D26">
            <w:pPr>
              <w:pStyle w:val="PSI-Normal"/>
              <w:jc w:val="center"/>
              <w:rPr>
                <w:color w:val="000000" w:themeColor="text1"/>
                <w:sz w:val="22"/>
              </w:rPr>
            </w:pPr>
            <w:r>
              <w:rPr>
                <w:color w:val="000000" w:themeColor="text1"/>
                <w:sz w:val="22"/>
              </w:rPr>
              <w:t>17–OCT</w:t>
            </w:r>
            <w:r w:rsidR="003F06D6" w:rsidRPr="003F06D6">
              <w:rPr>
                <w:color w:val="000000" w:themeColor="text1"/>
                <w:sz w:val="22"/>
              </w:rPr>
              <w:t>-2017</w:t>
            </w:r>
          </w:p>
        </w:tc>
        <w:tc>
          <w:tcPr>
            <w:tcW w:w="2788" w:type="dxa"/>
            <w:shd w:val="clear" w:color="auto" w:fill="auto"/>
          </w:tcPr>
          <w:p w:rsidR="00287695" w:rsidRPr="003F06D6" w:rsidRDefault="00816F79" w:rsidP="00002D26">
            <w:pPr>
              <w:pStyle w:val="PSI-Normal"/>
              <w:jc w:val="center"/>
              <w:rPr>
                <w:color w:val="000000" w:themeColor="text1"/>
                <w:sz w:val="22"/>
              </w:rPr>
            </w:pPr>
            <w:r>
              <w:rPr>
                <w:color w:val="000000" w:themeColor="text1"/>
                <w:sz w:val="22"/>
              </w:rPr>
              <w:t>Construcción</w:t>
            </w:r>
          </w:p>
        </w:tc>
      </w:tr>
      <w:tr w:rsidR="00E52496" w:rsidRPr="00670E9F" w:rsidTr="00740084">
        <w:trPr>
          <w:trHeight w:val="454"/>
        </w:trPr>
        <w:tc>
          <w:tcPr>
            <w:tcW w:w="4568" w:type="dxa"/>
            <w:gridSpan w:val="3"/>
            <w:shd w:val="clear" w:color="auto" w:fill="D9D9D9" w:themeFill="background1" w:themeFillShade="D9"/>
            <w:vAlign w:val="center"/>
          </w:tcPr>
          <w:p w:rsidR="00E52496" w:rsidRPr="00740084" w:rsidRDefault="00E52496" w:rsidP="00002D26">
            <w:pPr>
              <w:pStyle w:val="PSI-Normal"/>
              <w:jc w:val="center"/>
              <w:rPr>
                <w:b/>
                <w:color w:val="000000" w:themeColor="text1"/>
                <w:sz w:val="22"/>
              </w:rPr>
            </w:pPr>
            <w:r w:rsidRPr="00740084">
              <w:rPr>
                <w:b/>
                <w:color w:val="000000" w:themeColor="text1"/>
                <w:sz w:val="22"/>
              </w:rPr>
              <w:t>Nombre del Riesgo</w:t>
            </w:r>
          </w:p>
        </w:tc>
        <w:tc>
          <w:tcPr>
            <w:tcW w:w="4186" w:type="dxa"/>
            <w:gridSpan w:val="2"/>
            <w:shd w:val="clear" w:color="auto" w:fill="D9D9D9" w:themeFill="background1" w:themeFillShade="D9"/>
            <w:vAlign w:val="center"/>
          </w:tcPr>
          <w:p w:rsidR="00E52496" w:rsidRPr="00740084" w:rsidRDefault="00E52496" w:rsidP="00002D26">
            <w:pPr>
              <w:pStyle w:val="PSI-Normal"/>
              <w:jc w:val="center"/>
              <w:rPr>
                <w:b/>
                <w:color w:val="000000" w:themeColor="text1"/>
                <w:sz w:val="22"/>
              </w:rPr>
            </w:pPr>
            <w:r w:rsidRPr="00740084">
              <w:rPr>
                <w:b/>
                <w:color w:val="000000" w:themeColor="text1"/>
                <w:sz w:val="22"/>
              </w:rPr>
              <w:t>Categoría</w:t>
            </w:r>
          </w:p>
        </w:tc>
      </w:tr>
      <w:tr w:rsidR="00E52496" w:rsidTr="00FD6695">
        <w:tc>
          <w:tcPr>
            <w:tcW w:w="4568" w:type="dxa"/>
            <w:gridSpan w:val="3"/>
          </w:tcPr>
          <w:p w:rsidR="00E52496" w:rsidRPr="003F06D6" w:rsidRDefault="003F06D6" w:rsidP="00002D26">
            <w:pPr>
              <w:pStyle w:val="PSI-Normal"/>
              <w:jc w:val="center"/>
              <w:rPr>
                <w:sz w:val="22"/>
              </w:rPr>
            </w:pPr>
            <w:r w:rsidRPr="003F06D6">
              <w:rPr>
                <w:sz w:val="22"/>
              </w:rPr>
              <w:t>Tiempo para actividades del proyecto</w:t>
            </w:r>
          </w:p>
        </w:tc>
        <w:tc>
          <w:tcPr>
            <w:tcW w:w="4186" w:type="dxa"/>
            <w:gridSpan w:val="2"/>
          </w:tcPr>
          <w:p w:rsidR="00E52496" w:rsidRPr="003F06D6" w:rsidRDefault="003F06D6" w:rsidP="00002D26">
            <w:pPr>
              <w:pStyle w:val="PSI-Normal"/>
              <w:jc w:val="center"/>
              <w:rPr>
                <w:sz w:val="22"/>
              </w:rPr>
            </w:pPr>
            <w:r w:rsidRPr="003F06D6">
              <w:rPr>
                <w:sz w:val="22"/>
              </w:rPr>
              <w:t>Cronograma</w:t>
            </w:r>
          </w:p>
        </w:tc>
      </w:tr>
      <w:tr w:rsidR="00E52496" w:rsidRPr="00670E9F" w:rsidTr="00740084">
        <w:trPr>
          <w:trHeight w:val="454"/>
        </w:trPr>
        <w:tc>
          <w:tcPr>
            <w:tcW w:w="8754" w:type="dxa"/>
            <w:gridSpan w:val="5"/>
            <w:shd w:val="clear" w:color="auto" w:fill="D9D9D9" w:themeFill="background1" w:themeFillShade="D9"/>
            <w:vAlign w:val="center"/>
          </w:tcPr>
          <w:p w:rsidR="00E52496" w:rsidRPr="00740084" w:rsidRDefault="00E52496" w:rsidP="00002D26">
            <w:pPr>
              <w:pStyle w:val="PSI-Normal"/>
              <w:jc w:val="center"/>
              <w:rPr>
                <w:b/>
                <w:color w:val="000000" w:themeColor="text1"/>
                <w:sz w:val="22"/>
              </w:rPr>
            </w:pPr>
            <w:r w:rsidRPr="00740084">
              <w:rPr>
                <w:b/>
                <w:color w:val="000000" w:themeColor="text1"/>
                <w:sz w:val="22"/>
              </w:rPr>
              <w:t>Descripción</w:t>
            </w:r>
          </w:p>
        </w:tc>
      </w:tr>
      <w:tr w:rsidR="00E52496" w:rsidTr="00FD6695">
        <w:tc>
          <w:tcPr>
            <w:tcW w:w="8754" w:type="dxa"/>
            <w:gridSpan w:val="5"/>
          </w:tcPr>
          <w:p w:rsidR="00E52496" w:rsidRDefault="003F06D6" w:rsidP="00002D26">
            <w:pPr>
              <w:pStyle w:val="PSI-Normal"/>
              <w:jc w:val="center"/>
            </w:pPr>
            <w:r w:rsidRPr="003F06D6">
              <w:rPr>
                <w:sz w:val="22"/>
              </w:rPr>
              <w:t>Se evalúa el tiempo de cada uno de los integrantes. Se considera el tiempo necesario que dispone cada uno de los integrantes del grupo de desarrollo para la realización de las actividades.</w:t>
            </w:r>
            <w:r>
              <w:rPr>
                <w:sz w:val="22"/>
              </w:rPr>
              <w:t xml:space="preserve"> Este surge de contar con integrantes del grupo que estudian y trabajan.</w:t>
            </w:r>
          </w:p>
        </w:tc>
      </w:tr>
      <w:tr w:rsidR="00EB16E9" w:rsidTr="00740084">
        <w:trPr>
          <w:trHeight w:val="454"/>
        </w:trPr>
        <w:tc>
          <w:tcPr>
            <w:tcW w:w="4377" w:type="dxa"/>
            <w:gridSpan w:val="2"/>
            <w:shd w:val="clear" w:color="auto" w:fill="D9D9D9" w:themeFill="background1" w:themeFillShade="D9"/>
            <w:vAlign w:val="center"/>
          </w:tcPr>
          <w:p w:rsidR="00EB16E9" w:rsidRPr="00740084" w:rsidRDefault="00EB16E9" w:rsidP="00002D26">
            <w:pPr>
              <w:pStyle w:val="PSI-Normal"/>
              <w:jc w:val="center"/>
              <w:rPr>
                <w:b/>
                <w:color w:val="000000" w:themeColor="text1"/>
              </w:rPr>
            </w:pPr>
            <w:r w:rsidRPr="00740084">
              <w:rPr>
                <w:b/>
                <w:color w:val="000000" w:themeColor="text1"/>
                <w:sz w:val="22"/>
              </w:rPr>
              <w:t xml:space="preserve">Estado del Riesgo (Activo, </w:t>
            </w:r>
            <w:r w:rsidR="00617909" w:rsidRPr="00740084">
              <w:rPr>
                <w:b/>
                <w:color w:val="000000" w:themeColor="text1"/>
                <w:sz w:val="22"/>
              </w:rPr>
              <w:t>Cerrado)</w:t>
            </w:r>
          </w:p>
        </w:tc>
        <w:tc>
          <w:tcPr>
            <w:tcW w:w="4377" w:type="dxa"/>
            <w:gridSpan w:val="3"/>
          </w:tcPr>
          <w:p w:rsidR="00EB16E9" w:rsidRDefault="003F06D6" w:rsidP="00002D26">
            <w:pPr>
              <w:pStyle w:val="PSI-Normal"/>
              <w:jc w:val="center"/>
            </w:pPr>
            <w:r>
              <w:t>Activo</w:t>
            </w:r>
          </w:p>
        </w:tc>
      </w:tr>
    </w:tbl>
    <w:p w:rsidR="00E52496" w:rsidRDefault="00E52496" w:rsidP="00670E9F">
      <w:pPr>
        <w:pStyle w:val="PSI-Normal"/>
      </w:pPr>
    </w:p>
    <w:p w:rsidR="00441FF1" w:rsidRDefault="00441FF1" w:rsidP="00E52496">
      <w:pPr>
        <w:pStyle w:val="PSI-Ttulo2"/>
      </w:pPr>
      <w:bookmarkStart w:id="4" w:name="_Toc493597045"/>
      <w:r>
        <w:t>Análisis</w:t>
      </w:r>
      <w:bookmarkEnd w:id="4"/>
    </w:p>
    <w:tbl>
      <w:tblPr>
        <w:tblStyle w:val="Tablaconcuadrcula"/>
        <w:tblW w:w="0" w:type="auto"/>
        <w:tblInd w:w="-34" w:type="dxa"/>
        <w:tblLook w:val="04A0"/>
      </w:tblPr>
      <w:tblGrid>
        <w:gridCol w:w="3176"/>
        <w:gridCol w:w="2813"/>
        <w:gridCol w:w="2765"/>
      </w:tblGrid>
      <w:tr w:rsidR="00E52496" w:rsidRPr="00670E9F" w:rsidTr="00740084">
        <w:trPr>
          <w:trHeight w:val="454"/>
        </w:trPr>
        <w:tc>
          <w:tcPr>
            <w:tcW w:w="3176" w:type="dxa"/>
            <w:shd w:val="clear" w:color="auto" w:fill="D9D9D9" w:themeFill="background1" w:themeFillShade="D9"/>
            <w:vAlign w:val="center"/>
          </w:tcPr>
          <w:p w:rsidR="00E52496" w:rsidRPr="00740084" w:rsidRDefault="00E52496" w:rsidP="00BA362B">
            <w:pPr>
              <w:pStyle w:val="PSI-Normal"/>
              <w:jc w:val="center"/>
              <w:rPr>
                <w:b/>
                <w:color w:val="000000" w:themeColor="text1"/>
                <w:sz w:val="22"/>
              </w:rPr>
            </w:pPr>
            <w:r w:rsidRPr="00740084">
              <w:rPr>
                <w:b/>
                <w:color w:val="000000" w:themeColor="text1"/>
                <w:sz w:val="22"/>
              </w:rPr>
              <w:t>Impacto</w:t>
            </w:r>
          </w:p>
        </w:tc>
        <w:tc>
          <w:tcPr>
            <w:tcW w:w="2813" w:type="dxa"/>
            <w:shd w:val="clear" w:color="auto" w:fill="D9D9D9" w:themeFill="background1" w:themeFillShade="D9"/>
            <w:vAlign w:val="center"/>
          </w:tcPr>
          <w:p w:rsidR="00E52496" w:rsidRPr="00740084" w:rsidRDefault="00E52496" w:rsidP="00740084">
            <w:pPr>
              <w:pStyle w:val="PSI-Normal"/>
              <w:jc w:val="center"/>
              <w:rPr>
                <w:b/>
                <w:color w:val="000000" w:themeColor="text1"/>
                <w:sz w:val="22"/>
              </w:rPr>
            </w:pPr>
            <w:r w:rsidRPr="00740084">
              <w:rPr>
                <w:b/>
                <w:color w:val="000000" w:themeColor="text1"/>
                <w:sz w:val="22"/>
              </w:rPr>
              <w:t>Probabilidad</w:t>
            </w:r>
          </w:p>
        </w:tc>
        <w:tc>
          <w:tcPr>
            <w:tcW w:w="2765" w:type="dxa"/>
            <w:shd w:val="clear" w:color="auto" w:fill="D9D9D9" w:themeFill="background1" w:themeFillShade="D9"/>
            <w:vAlign w:val="center"/>
          </w:tcPr>
          <w:p w:rsidR="00E52496" w:rsidRPr="00740084" w:rsidRDefault="00E52496" w:rsidP="00740084">
            <w:pPr>
              <w:pStyle w:val="PSI-Normal"/>
              <w:jc w:val="center"/>
              <w:rPr>
                <w:b/>
                <w:color w:val="000000" w:themeColor="text1"/>
                <w:sz w:val="22"/>
              </w:rPr>
            </w:pPr>
            <w:r w:rsidRPr="00740084">
              <w:rPr>
                <w:b/>
                <w:color w:val="000000" w:themeColor="text1"/>
                <w:sz w:val="22"/>
              </w:rPr>
              <w:t>Factor</w:t>
            </w:r>
          </w:p>
        </w:tc>
      </w:tr>
      <w:tr w:rsidR="00E52496" w:rsidTr="00FD6695">
        <w:tc>
          <w:tcPr>
            <w:tcW w:w="3176" w:type="dxa"/>
          </w:tcPr>
          <w:p w:rsidR="00E52496" w:rsidRDefault="003F06D6" w:rsidP="00BA362B">
            <w:pPr>
              <w:pStyle w:val="PSI-Normal"/>
              <w:jc w:val="center"/>
            </w:pPr>
            <w:r>
              <w:t>4</w:t>
            </w:r>
          </w:p>
        </w:tc>
        <w:tc>
          <w:tcPr>
            <w:tcW w:w="2813" w:type="dxa"/>
          </w:tcPr>
          <w:p w:rsidR="00E52496" w:rsidRDefault="00BA362B" w:rsidP="00BA362B">
            <w:pPr>
              <w:pStyle w:val="PSI-Normal"/>
              <w:jc w:val="center"/>
            </w:pPr>
            <w:r>
              <w:t>60%</w:t>
            </w:r>
          </w:p>
        </w:tc>
        <w:tc>
          <w:tcPr>
            <w:tcW w:w="2765" w:type="dxa"/>
          </w:tcPr>
          <w:p w:rsidR="00E52496" w:rsidRDefault="00BA362B" w:rsidP="00BA362B">
            <w:pPr>
              <w:pStyle w:val="PSI-Normal"/>
              <w:jc w:val="center"/>
            </w:pPr>
            <w:r>
              <w:t>240</w:t>
            </w:r>
          </w:p>
        </w:tc>
      </w:tr>
      <w:tr w:rsidR="00E52496" w:rsidRPr="00670E9F" w:rsidTr="00740084">
        <w:trPr>
          <w:trHeight w:val="454"/>
        </w:trPr>
        <w:tc>
          <w:tcPr>
            <w:tcW w:w="8754" w:type="dxa"/>
            <w:gridSpan w:val="3"/>
            <w:shd w:val="clear" w:color="auto" w:fill="D9D9D9" w:themeFill="background1" w:themeFillShade="D9"/>
            <w:vAlign w:val="center"/>
          </w:tcPr>
          <w:p w:rsidR="00E52496" w:rsidRPr="00740084" w:rsidRDefault="00E52496" w:rsidP="00BA362B">
            <w:pPr>
              <w:pStyle w:val="PSI-Normal"/>
              <w:jc w:val="center"/>
              <w:rPr>
                <w:b/>
                <w:color w:val="000000" w:themeColor="text1"/>
                <w:sz w:val="22"/>
              </w:rPr>
            </w:pPr>
            <w:r w:rsidRPr="00740084">
              <w:rPr>
                <w:b/>
                <w:color w:val="000000" w:themeColor="text1"/>
                <w:sz w:val="22"/>
              </w:rPr>
              <w:t>Causas</w:t>
            </w:r>
          </w:p>
        </w:tc>
      </w:tr>
      <w:tr w:rsidR="00E52496" w:rsidTr="00FD6695">
        <w:tc>
          <w:tcPr>
            <w:tcW w:w="8754" w:type="dxa"/>
            <w:gridSpan w:val="3"/>
          </w:tcPr>
          <w:p w:rsidR="00E52496" w:rsidRDefault="00BA362B" w:rsidP="00BA362B">
            <w:pPr>
              <w:pStyle w:val="PSI-Normal"/>
              <w:jc w:val="center"/>
            </w:pPr>
            <w:r>
              <w:t>El presente riesgo existe porque no todos los integrantes cuentan con el 100% del tiempo para dedicarle al proyecto.</w:t>
            </w:r>
          </w:p>
        </w:tc>
      </w:tr>
      <w:tr w:rsidR="00E52496" w:rsidRPr="00670E9F" w:rsidTr="00740084">
        <w:trPr>
          <w:trHeight w:val="454"/>
        </w:trPr>
        <w:tc>
          <w:tcPr>
            <w:tcW w:w="8754" w:type="dxa"/>
            <w:gridSpan w:val="3"/>
            <w:shd w:val="clear" w:color="auto" w:fill="D9D9D9" w:themeFill="background1" w:themeFillShade="D9"/>
            <w:vAlign w:val="center"/>
          </w:tcPr>
          <w:p w:rsidR="00E52496" w:rsidRPr="00740084" w:rsidRDefault="00E52496" w:rsidP="00BA362B">
            <w:pPr>
              <w:pStyle w:val="PSI-Normal"/>
              <w:jc w:val="center"/>
              <w:rPr>
                <w:b/>
                <w:color w:val="000000" w:themeColor="text1"/>
              </w:rPr>
            </w:pPr>
            <w:r w:rsidRPr="00740084">
              <w:rPr>
                <w:b/>
                <w:color w:val="000000" w:themeColor="text1"/>
                <w:sz w:val="22"/>
              </w:rPr>
              <w:t>Síntomas</w:t>
            </w:r>
          </w:p>
        </w:tc>
      </w:tr>
      <w:tr w:rsidR="00E52496" w:rsidTr="00BA362B">
        <w:trPr>
          <w:trHeight w:val="70"/>
        </w:trPr>
        <w:tc>
          <w:tcPr>
            <w:tcW w:w="8754" w:type="dxa"/>
            <w:gridSpan w:val="3"/>
          </w:tcPr>
          <w:p w:rsidR="00E52496" w:rsidRDefault="00BA362B" w:rsidP="00BA362B">
            <w:pPr>
              <w:pStyle w:val="PSI-Normal"/>
              <w:jc w:val="center"/>
            </w:pPr>
            <w:r>
              <w:t>Responsabilidades laborales. Tiempo para estudios.</w:t>
            </w:r>
          </w:p>
        </w:tc>
      </w:tr>
    </w:tbl>
    <w:p w:rsidR="00E52496" w:rsidRDefault="00E52496" w:rsidP="00670E9F">
      <w:pPr>
        <w:pStyle w:val="PSI-Normal"/>
      </w:pPr>
    </w:p>
    <w:p w:rsidR="00441FF1" w:rsidRDefault="00441FF1" w:rsidP="00E52496">
      <w:pPr>
        <w:pStyle w:val="PSI-Ttulo2"/>
      </w:pPr>
      <w:bookmarkStart w:id="5" w:name="_Toc493597046"/>
      <w:r>
        <w:t>Plan de Riesgos</w:t>
      </w:r>
      <w:bookmarkEnd w:id="5"/>
    </w:p>
    <w:tbl>
      <w:tblPr>
        <w:tblStyle w:val="Tablaconcuadrcula"/>
        <w:tblW w:w="8755" w:type="dxa"/>
        <w:tblLook w:val="04A0"/>
      </w:tblPr>
      <w:tblGrid>
        <w:gridCol w:w="2660"/>
        <w:gridCol w:w="1701"/>
        <w:gridCol w:w="2693"/>
        <w:gridCol w:w="1701"/>
      </w:tblGrid>
      <w:tr w:rsidR="00CD2020" w:rsidRPr="00287695" w:rsidTr="00740084">
        <w:trPr>
          <w:trHeight w:val="454"/>
        </w:trPr>
        <w:tc>
          <w:tcPr>
            <w:tcW w:w="2660"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Estrategia de Respuesta</w:t>
            </w:r>
          </w:p>
        </w:tc>
        <w:tc>
          <w:tcPr>
            <w:tcW w:w="1701"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Responsable</w:t>
            </w:r>
          </w:p>
        </w:tc>
        <w:tc>
          <w:tcPr>
            <w:tcW w:w="2693"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Respuesta al Riesgo</w:t>
            </w:r>
          </w:p>
        </w:tc>
        <w:tc>
          <w:tcPr>
            <w:tcW w:w="1701"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Etapa</w:t>
            </w:r>
          </w:p>
        </w:tc>
      </w:tr>
      <w:tr w:rsidR="00695075" w:rsidTr="00502548">
        <w:trPr>
          <w:trHeight w:val="454"/>
        </w:trPr>
        <w:tc>
          <w:tcPr>
            <w:tcW w:w="2660" w:type="dxa"/>
            <w:vAlign w:val="center"/>
          </w:tcPr>
          <w:p w:rsidR="00695075" w:rsidRDefault="00695075" w:rsidP="00740084">
            <w:pPr>
              <w:pStyle w:val="PSI-Normal"/>
              <w:jc w:val="center"/>
            </w:pPr>
            <w:r>
              <w:t>Reducción</w:t>
            </w:r>
          </w:p>
        </w:tc>
        <w:tc>
          <w:tcPr>
            <w:tcW w:w="1701" w:type="dxa"/>
          </w:tcPr>
          <w:p w:rsidR="00695075" w:rsidRDefault="00695075" w:rsidP="00670E9F">
            <w:pPr>
              <w:pStyle w:val="PSI-Normal"/>
            </w:pPr>
            <w:r>
              <w:t>Oyarzo Mariela</w:t>
            </w:r>
          </w:p>
        </w:tc>
        <w:tc>
          <w:tcPr>
            <w:tcW w:w="2693" w:type="dxa"/>
            <w:shd w:val="clear" w:color="auto" w:fill="auto"/>
            <w:vAlign w:val="center"/>
          </w:tcPr>
          <w:p w:rsidR="00695075" w:rsidRPr="00D43375" w:rsidRDefault="00695075" w:rsidP="00502548">
            <w:pPr>
              <w:jc w:val="both"/>
            </w:pPr>
            <w:r>
              <w:t>Coordinar los tiempos que tiene cada uno de los integrantes.</w:t>
            </w:r>
          </w:p>
        </w:tc>
        <w:tc>
          <w:tcPr>
            <w:tcW w:w="1701" w:type="dxa"/>
            <w:shd w:val="clear" w:color="auto" w:fill="auto"/>
          </w:tcPr>
          <w:p w:rsidR="00695075" w:rsidRDefault="00CA0103" w:rsidP="00670E9F">
            <w:pPr>
              <w:pStyle w:val="PSI-Normal"/>
            </w:pPr>
            <w:r>
              <w:t>Fase Construcción – Iteración 1</w:t>
            </w:r>
          </w:p>
        </w:tc>
      </w:tr>
    </w:tbl>
    <w:p w:rsidR="00441FF1" w:rsidRDefault="00441FF1" w:rsidP="00670E9F">
      <w:pPr>
        <w:pStyle w:val="PSI-Normal"/>
      </w:pPr>
    </w:p>
    <w:p w:rsidR="00CD2020" w:rsidRDefault="00CD2020" w:rsidP="00CD2020">
      <w:pPr>
        <w:pStyle w:val="PSI-Ttulo2"/>
      </w:pPr>
      <w:bookmarkStart w:id="6" w:name="_Toc493597047"/>
      <w:r>
        <w:t>Seguimiento</w:t>
      </w:r>
      <w:bookmarkEnd w:id="6"/>
    </w:p>
    <w:tbl>
      <w:tblPr>
        <w:tblStyle w:val="Tablaconcuadrcula"/>
        <w:tblW w:w="8755" w:type="dxa"/>
        <w:tblLook w:val="04A0"/>
      </w:tblPr>
      <w:tblGrid>
        <w:gridCol w:w="2161"/>
        <w:gridCol w:w="2161"/>
        <w:gridCol w:w="2161"/>
        <w:gridCol w:w="2272"/>
      </w:tblGrid>
      <w:tr w:rsidR="00CD2020" w:rsidTr="00740084">
        <w:trPr>
          <w:trHeight w:val="454"/>
        </w:trPr>
        <w:tc>
          <w:tcPr>
            <w:tcW w:w="2161"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Fecha</w:t>
            </w:r>
          </w:p>
        </w:tc>
        <w:tc>
          <w:tcPr>
            <w:tcW w:w="2161"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Etapa</w:t>
            </w:r>
          </w:p>
        </w:tc>
        <w:tc>
          <w:tcPr>
            <w:tcW w:w="2161"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Comentario</w:t>
            </w:r>
          </w:p>
        </w:tc>
        <w:tc>
          <w:tcPr>
            <w:tcW w:w="2272" w:type="dxa"/>
            <w:shd w:val="clear" w:color="auto" w:fill="D9D9D9" w:themeFill="background1" w:themeFillShade="D9"/>
            <w:vAlign w:val="center"/>
          </w:tcPr>
          <w:p w:rsidR="00CD2020" w:rsidRPr="00740084" w:rsidRDefault="00CD2020" w:rsidP="00740084">
            <w:pPr>
              <w:pStyle w:val="PSI-Normal"/>
              <w:jc w:val="center"/>
              <w:rPr>
                <w:b/>
                <w:color w:val="000000" w:themeColor="text1"/>
                <w:sz w:val="22"/>
              </w:rPr>
            </w:pPr>
            <w:r w:rsidRPr="00740084">
              <w:rPr>
                <w:b/>
                <w:color w:val="000000" w:themeColor="text1"/>
                <w:sz w:val="22"/>
              </w:rPr>
              <w:t>Responsable</w:t>
            </w:r>
          </w:p>
        </w:tc>
      </w:tr>
      <w:tr w:rsidR="00CD2020" w:rsidTr="00CD2020">
        <w:tc>
          <w:tcPr>
            <w:tcW w:w="2161" w:type="dxa"/>
          </w:tcPr>
          <w:p w:rsidR="00CD2020" w:rsidRDefault="00CA0103" w:rsidP="0087174D">
            <w:pPr>
              <w:pStyle w:val="PSI-Normal"/>
              <w:jc w:val="center"/>
            </w:pPr>
            <w:r>
              <w:t>17-OCT</w:t>
            </w:r>
            <w:r w:rsidR="008D13DF">
              <w:t>-2017</w:t>
            </w:r>
          </w:p>
        </w:tc>
        <w:tc>
          <w:tcPr>
            <w:tcW w:w="2161" w:type="dxa"/>
          </w:tcPr>
          <w:p w:rsidR="00CD2020" w:rsidRDefault="00CA0103" w:rsidP="0087174D">
            <w:pPr>
              <w:pStyle w:val="PSI-Normal"/>
              <w:jc w:val="center"/>
            </w:pPr>
            <w:r>
              <w:t>Fase Construcción</w:t>
            </w:r>
            <w:r w:rsidR="008D13DF">
              <w:t xml:space="preserve"> – Iteración </w:t>
            </w:r>
            <w:r>
              <w:t>1</w:t>
            </w:r>
          </w:p>
        </w:tc>
        <w:tc>
          <w:tcPr>
            <w:tcW w:w="2161" w:type="dxa"/>
          </w:tcPr>
          <w:p w:rsidR="00CD2020" w:rsidRDefault="008D13DF" w:rsidP="0087174D">
            <w:pPr>
              <w:pStyle w:val="PSI-Normal"/>
              <w:jc w:val="center"/>
            </w:pPr>
            <w:r>
              <w:t xml:space="preserve">Cada de uno de estos riesgos serán </w:t>
            </w:r>
            <w:r>
              <w:lastRenderedPageBreak/>
              <w:t>tratados para: evitarlos, limitarlo, atenuarlo, o controlarlo.</w:t>
            </w:r>
          </w:p>
        </w:tc>
        <w:tc>
          <w:tcPr>
            <w:tcW w:w="2272" w:type="dxa"/>
          </w:tcPr>
          <w:p w:rsidR="00CD2020" w:rsidRDefault="008D13DF" w:rsidP="0087174D">
            <w:pPr>
              <w:pStyle w:val="PSI-Normal"/>
              <w:jc w:val="center"/>
            </w:pPr>
            <w:r>
              <w:lastRenderedPageBreak/>
              <w:t>Oyarzo Mariela</w:t>
            </w:r>
          </w:p>
        </w:tc>
      </w:tr>
    </w:tbl>
    <w:p w:rsidR="00CD2020" w:rsidRDefault="00CD2020" w:rsidP="00670E9F">
      <w:pPr>
        <w:pStyle w:val="PSI-Normal"/>
      </w:pPr>
    </w:p>
    <w:p w:rsidR="00502548" w:rsidRDefault="00502548" w:rsidP="00670E9F">
      <w:pPr>
        <w:pStyle w:val="PSI-Normal"/>
      </w:pPr>
    </w:p>
    <w:p w:rsidR="00502548" w:rsidRDefault="00502548" w:rsidP="00502548">
      <w:pPr>
        <w:pStyle w:val="PSI-Ttulo1"/>
      </w:pPr>
      <w:r>
        <w:t>RK02</w:t>
      </w:r>
    </w:p>
    <w:p w:rsidR="00502548" w:rsidRDefault="00502548" w:rsidP="00502548">
      <w:pPr>
        <w:pStyle w:val="PSI-Ttulo2"/>
      </w:pPr>
      <w:r>
        <w:t>Identificación</w:t>
      </w:r>
    </w:p>
    <w:tbl>
      <w:tblPr>
        <w:tblStyle w:val="Tablaconcuadrcula"/>
        <w:tblW w:w="0" w:type="auto"/>
        <w:tblInd w:w="-34" w:type="dxa"/>
        <w:tblLook w:val="04A0"/>
      </w:tblPr>
      <w:tblGrid>
        <w:gridCol w:w="3178"/>
        <w:gridCol w:w="1199"/>
        <w:gridCol w:w="191"/>
        <w:gridCol w:w="1398"/>
        <w:gridCol w:w="2788"/>
      </w:tblGrid>
      <w:tr w:rsidR="00502548" w:rsidRPr="00670E9F" w:rsidTr="00502548">
        <w:trPr>
          <w:trHeight w:val="454"/>
        </w:trPr>
        <w:tc>
          <w:tcPr>
            <w:tcW w:w="3178"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Número de Referencia</w:t>
            </w:r>
          </w:p>
        </w:tc>
        <w:tc>
          <w:tcPr>
            <w:tcW w:w="2788" w:type="dxa"/>
            <w:gridSpan w:val="3"/>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Fecha de Identificación</w:t>
            </w:r>
          </w:p>
        </w:tc>
        <w:tc>
          <w:tcPr>
            <w:tcW w:w="2788"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Etapa</w:t>
            </w:r>
          </w:p>
        </w:tc>
      </w:tr>
      <w:tr w:rsidR="00502548" w:rsidRPr="00670E9F" w:rsidTr="00502548">
        <w:trPr>
          <w:trHeight w:val="335"/>
        </w:trPr>
        <w:tc>
          <w:tcPr>
            <w:tcW w:w="3178" w:type="dxa"/>
            <w:shd w:val="clear" w:color="auto" w:fill="auto"/>
          </w:tcPr>
          <w:p w:rsidR="00502548" w:rsidRPr="003F06D6" w:rsidRDefault="0087174D" w:rsidP="0084775B">
            <w:pPr>
              <w:pStyle w:val="PSI-Normal"/>
              <w:jc w:val="center"/>
              <w:rPr>
                <w:color w:val="000000" w:themeColor="text1"/>
                <w:sz w:val="22"/>
              </w:rPr>
            </w:pPr>
            <w:r>
              <w:rPr>
                <w:color w:val="000000" w:themeColor="text1"/>
                <w:sz w:val="22"/>
              </w:rPr>
              <w:t>RK02</w:t>
            </w:r>
          </w:p>
        </w:tc>
        <w:tc>
          <w:tcPr>
            <w:tcW w:w="2788" w:type="dxa"/>
            <w:gridSpan w:val="3"/>
            <w:shd w:val="clear" w:color="auto" w:fill="auto"/>
          </w:tcPr>
          <w:p w:rsidR="00502548" w:rsidRPr="003F06D6" w:rsidRDefault="00CA0103" w:rsidP="0084775B">
            <w:pPr>
              <w:pStyle w:val="PSI-Normal"/>
              <w:jc w:val="center"/>
              <w:rPr>
                <w:color w:val="000000" w:themeColor="text1"/>
                <w:sz w:val="22"/>
              </w:rPr>
            </w:pPr>
            <w:r>
              <w:rPr>
                <w:color w:val="000000" w:themeColor="text1"/>
                <w:sz w:val="22"/>
              </w:rPr>
              <w:t>17-OCT</w:t>
            </w:r>
            <w:r w:rsidR="0087174D">
              <w:rPr>
                <w:color w:val="000000" w:themeColor="text1"/>
                <w:sz w:val="22"/>
              </w:rPr>
              <w:t>-2017</w:t>
            </w:r>
          </w:p>
        </w:tc>
        <w:tc>
          <w:tcPr>
            <w:tcW w:w="2788" w:type="dxa"/>
            <w:shd w:val="clear" w:color="auto" w:fill="auto"/>
          </w:tcPr>
          <w:p w:rsidR="00502548" w:rsidRPr="003F06D6" w:rsidRDefault="00CA0103" w:rsidP="0084775B">
            <w:pPr>
              <w:pStyle w:val="PSI-Normal"/>
              <w:jc w:val="center"/>
              <w:rPr>
                <w:color w:val="000000" w:themeColor="text1"/>
                <w:sz w:val="22"/>
              </w:rPr>
            </w:pPr>
            <w:r>
              <w:rPr>
                <w:color w:val="000000" w:themeColor="text1"/>
                <w:sz w:val="22"/>
              </w:rPr>
              <w:t>Construcción</w:t>
            </w:r>
          </w:p>
        </w:tc>
      </w:tr>
      <w:tr w:rsidR="00502548" w:rsidRPr="00670E9F" w:rsidTr="00502548">
        <w:trPr>
          <w:trHeight w:val="454"/>
        </w:trPr>
        <w:tc>
          <w:tcPr>
            <w:tcW w:w="4568" w:type="dxa"/>
            <w:gridSpan w:val="3"/>
            <w:shd w:val="clear" w:color="auto" w:fill="D9D9D9" w:themeFill="background1" w:themeFillShade="D9"/>
            <w:vAlign w:val="center"/>
          </w:tcPr>
          <w:p w:rsidR="00502548" w:rsidRPr="00740084" w:rsidRDefault="00502548" w:rsidP="0084775B">
            <w:pPr>
              <w:pStyle w:val="PSI-Normal"/>
              <w:jc w:val="center"/>
              <w:rPr>
                <w:b/>
                <w:color w:val="000000" w:themeColor="text1"/>
                <w:sz w:val="22"/>
              </w:rPr>
            </w:pPr>
            <w:r w:rsidRPr="00740084">
              <w:rPr>
                <w:b/>
                <w:color w:val="000000" w:themeColor="text1"/>
                <w:sz w:val="22"/>
              </w:rPr>
              <w:t>Nombre del Riesgo</w:t>
            </w:r>
          </w:p>
        </w:tc>
        <w:tc>
          <w:tcPr>
            <w:tcW w:w="4186" w:type="dxa"/>
            <w:gridSpan w:val="2"/>
            <w:shd w:val="clear" w:color="auto" w:fill="D9D9D9" w:themeFill="background1" w:themeFillShade="D9"/>
            <w:vAlign w:val="center"/>
          </w:tcPr>
          <w:p w:rsidR="00502548" w:rsidRPr="00740084" w:rsidRDefault="00502548" w:rsidP="0084775B">
            <w:pPr>
              <w:pStyle w:val="PSI-Normal"/>
              <w:jc w:val="center"/>
              <w:rPr>
                <w:b/>
                <w:color w:val="000000" w:themeColor="text1"/>
                <w:sz w:val="22"/>
              </w:rPr>
            </w:pPr>
            <w:r w:rsidRPr="00740084">
              <w:rPr>
                <w:b/>
                <w:color w:val="000000" w:themeColor="text1"/>
                <w:sz w:val="22"/>
              </w:rPr>
              <w:t>Categoría</w:t>
            </w:r>
          </w:p>
        </w:tc>
      </w:tr>
      <w:tr w:rsidR="00502548" w:rsidTr="00502548">
        <w:tc>
          <w:tcPr>
            <w:tcW w:w="4568" w:type="dxa"/>
            <w:gridSpan w:val="3"/>
          </w:tcPr>
          <w:p w:rsidR="00502548" w:rsidRPr="003F06D6" w:rsidRDefault="0087174D" w:rsidP="0084775B">
            <w:pPr>
              <w:pStyle w:val="PSI-Normal"/>
              <w:jc w:val="center"/>
              <w:rPr>
                <w:sz w:val="22"/>
              </w:rPr>
            </w:pPr>
            <w:r>
              <w:t>Implementaciones anteriores</w:t>
            </w:r>
          </w:p>
        </w:tc>
        <w:tc>
          <w:tcPr>
            <w:tcW w:w="4186" w:type="dxa"/>
            <w:gridSpan w:val="2"/>
          </w:tcPr>
          <w:p w:rsidR="00502548" w:rsidRPr="003F06D6" w:rsidRDefault="0087174D" w:rsidP="0084775B">
            <w:pPr>
              <w:pStyle w:val="PSI-Normal"/>
              <w:jc w:val="center"/>
              <w:rPr>
                <w:sz w:val="22"/>
              </w:rPr>
            </w:pPr>
            <w:r>
              <w:t>Experiencia y capacidad</w:t>
            </w:r>
          </w:p>
        </w:tc>
      </w:tr>
      <w:tr w:rsidR="00502548" w:rsidRPr="00670E9F" w:rsidTr="00502548">
        <w:trPr>
          <w:trHeight w:val="454"/>
        </w:trPr>
        <w:tc>
          <w:tcPr>
            <w:tcW w:w="8754" w:type="dxa"/>
            <w:gridSpan w:val="5"/>
            <w:shd w:val="clear" w:color="auto" w:fill="D9D9D9" w:themeFill="background1" w:themeFillShade="D9"/>
            <w:vAlign w:val="center"/>
          </w:tcPr>
          <w:p w:rsidR="00502548" w:rsidRPr="00740084" w:rsidRDefault="00502548" w:rsidP="0084775B">
            <w:pPr>
              <w:pStyle w:val="PSI-Normal"/>
              <w:jc w:val="center"/>
              <w:rPr>
                <w:b/>
                <w:color w:val="000000" w:themeColor="text1"/>
                <w:sz w:val="22"/>
              </w:rPr>
            </w:pPr>
            <w:r w:rsidRPr="00740084">
              <w:rPr>
                <w:b/>
                <w:color w:val="000000" w:themeColor="text1"/>
                <w:sz w:val="22"/>
              </w:rPr>
              <w:t>Descripción</w:t>
            </w:r>
          </w:p>
        </w:tc>
      </w:tr>
      <w:tr w:rsidR="00502548" w:rsidTr="00502548">
        <w:tc>
          <w:tcPr>
            <w:tcW w:w="8754" w:type="dxa"/>
            <w:gridSpan w:val="5"/>
          </w:tcPr>
          <w:p w:rsidR="00502548" w:rsidRDefault="001D67D9" w:rsidP="0084775B">
            <w:pPr>
              <w:pStyle w:val="PSI-Normal"/>
              <w:jc w:val="center"/>
            </w:pPr>
            <w:r>
              <w:t>Se evalúa que la propuesta no ha sido implementada con anterioridad.</w:t>
            </w:r>
          </w:p>
        </w:tc>
      </w:tr>
      <w:tr w:rsidR="00502548" w:rsidTr="00502548">
        <w:trPr>
          <w:trHeight w:val="454"/>
        </w:trPr>
        <w:tc>
          <w:tcPr>
            <w:tcW w:w="4377" w:type="dxa"/>
            <w:gridSpan w:val="2"/>
            <w:shd w:val="clear" w:color="auto" w:fill="D9D9D9" w:themeFill="background1" w:themeFillShade="D9"/>
            <w:vAlign w:val="center"/>
          </w:tcPr>
          <w:p w:rsidR="00502548" w:rsidRPr="00740084" w:rsidRDefault="00502548" w:rsidP="0084775B">
            <w:pPr>
              <w:pStyle w:val="PSI-Normal"/>
              <w:jc w:val="center"/>
              <w:rPr>
                <w:b/>
                <w:color w:val="000000" w:themeColor="text1"/>
              </w:rPr>
            </w:pPr>
            <w:r w:rsidRPr="00740084">
              <w:rPr>
                <w:b/>
                <w:color w:val="000000" w:themeColor="text1"/>
                <w:sz w:val="22"/>
              </w:rPr>
              <w:t>Estado del Riesgo (Activo, Cerrado)</w:t>
            </w:r>
          </w:p>
        </w:tc>
        <w:tc>
          <w:tcPr>
            <w:tcW w:w="4377" w:type="dxa"/>
            <w:gridSpan w:val="3"/>
          </w:tcPr>
          <w:p w:rsidR="00502548" w:rsidRDefault="001D67D9" w:rsidP="0084775B">
            <w:pPr>
              <w:pStyle w:val="PSI-Normal"/>
              <w:jc w:val="center"/>
            </w:pPr>
            <w:r>
              <w:t>Activo</w:t>
            </w:r>
          </w:p>
        </w:tc>
      </w:tr>
    </w:tbl>
    <w:p w:rsidR="00502548" w:rsidRDefault="00502548" w:rsidP="00502548">
      <w:pPr>
        <w:pStyle w:val="PSI-Normal"/>
      </w:pPr>
    </w:p>
    <w:p w:rsidR="00502548" w:rsidRDefault="00502548" w:rsidP="00502548">
      <w:pPr>
        <w:pStyle w:val="PSI-Ttulo2"/>
      </w:pPr>
      <w:r>
        <w:t>Análisis</w:t>
      </w:r>
    </w:p>
    <w:tbl>
      <w:tblPr>
        <w:tblStyle w:val="Tablaconcuadrcula"/>
        <w:tblW w:w="0" w:type="auto"/>
        <w:tblInd w:w="-34" w:type="dxa"/>
        <w:tblLook w:val="04A0"/>
      </w:tblPr>
      <w:tblGrid>
        <w:gridCol w:w="3176"/>
        <w:gridCol w:w="2813"/>
        <w:gridCol w:w="2765"/>
      </w:tblGrid>
      <w:tr w:rsidR="00502548" w:rsidRPr="00670E9F" w:rsidTr="00502548">
        <w:trPr>
          <w:trHeight w:val="454"/>
        </w:trPr>
        <w:tc>
          <w:tcPr>
            <w:tcW w:w="3176"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Impacto</w:t>
            </w:r>
          </w:p>
        </w:tc>
        <w:tc>
          <w:tcPr>
            <w:tcW w:w="2813"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Probabilidad</w:t>
            </w:r>
          </w:p>
        </w:tc>
        <w:tc>
          <w:tcPr>
            <w:tcW w:w="2765"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Factor</w:t>
            </w:r>
          </w:p>
        </w:tc>
      </w:tr>
      <w:tr w:rsidR="00502548" w:rsidTr="00502548">
        <w:tc>
          <w:tcPr>
            <w:tcW w:w="3176" w:type="dxa"/>
          </w:tcPr>
          <w:p w:rsidR="00502548" w:rsidRDefault="00716484" w:rsidP="00502548">
            <w:pPr>
              <w:pStyle w:val="PSI-Normal"/>
              <w:jc w:val="center"/>
            </w:pPr>
            <w:r>
              <w:t>4</w:t>
            </w:r>
          </w:p>
        </w:tc>
        <w:tc>
          <w:tcPr>
            <w:tcW w:w="2813" w:type="dxa"/>
          </w:tcPr>
          <w:p w:rsidR="00502548" w:rsidRDefault="00716484" w:rsidP="00502548">
            <w:pPr>
              <w:pStyle w:val="PSI-Normal"/>
              <w:jc w:val="center"/>
            </w:pPr>
            <w:r>
              <w:t>80%</w:t>
            </w:r>
          </w:p>
        </w:tc>
        <w:tc>
          <w:tcPr>
            <w:tcW w:w="2765" w:type="dxa"/>
          </w:tcPr>
          <w:p w:rsidR="00502548" w:rsidRDefault="00716484" w:rsidP="00502548">
            <w:pPr>
              <w:pStyle w:val="PSI-Normal"/>
              <w:jc w:val="center"/>
            </w:pPr>
            <w:r>
              <w:t>320</w:t>
            </w:r>
          </w:p>
        </w:tc>
      </w:tr>
      <w:tr w:rsidR="00502548" w:rsidRPr="00670E9F" w:rsidTr="00502548">
        <w:trPr>
          <w:trHeight w:val="454"/>
        </w:trPr>
        <w:tc>
          <w:tcPr>
            <w:tcW w:w="8754" w:type="dxa"/>
            <w:gridSpan w:val="3"/>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Causas</w:t>
            </w:r>
          </w:p>
        </w:tc>
      </w:tr>
      <w:tr w:rsidR="00502548" w:rsidTr="00502548">
        <w:tc>
          <w:tcPr>
            <w:tcW w:w="8754" w:type="dxa"/>
            <w:gridSpan w:val="3"/>
          </w:tcPr>
          <w:p w:rsidR="00502548" w:rsidRDefault="001D67D9" w:rsidP="00502548">
            <w:pPr>
              <w:pStyle w:val="PSI-Normal"/>
              <w:jc w:val="center"/>
            </w:pPr>
            <w:r>
              <w:t>El presente riesgo existe porque el grupo de desarrollo es nuevo y no ha realizado implementaciones como esta anteriormente.</w:t>
            </w:r>
          </w:p>
        </w:tc>
      </w:tr>
      <w:tr w:rsidR="00502548" w:rsidRPr="00670E9F" w:rsidTr="00502548">
        <w:trPr>
          <w:trHeight w:val="454"/>
        </w:trPr>
        <w:tc>
          <w:tcPr>
            <w:tcW w:w="8754" w:type="dxa"/>
            <w:gridSpan w:val="3"/>
            <w:shd w:val="clear" w:color="auto" w:fill="D9D9D9" w:themeFill="background1" w:themeFillShade="D9"/>
            <w:vAlign w:val="center"/>
          </w:tcPr>
          <w:p w:rsidR="00502548" w:rsidRPr="00740084" w:rsidRDefault="00502548" w:rsidP="00502548">
            <w:pPr>
              <w:pStyle w:val="PSI-Normal"/>
              <w:jc w:val="center"/>
              <w:rPr>
                <w:b/>
                <w:color w:val="000000" w:themeColor="text1"/>
              </w:rPr>
            </w:pPr>
            <w:r w:rsidRPr="00740084">
              <w:rPr>
                <w:b/>
                <w:color w:val="000000" w:themeColor="text1"/>
                <w:sz w:val="22"/>
              </w:rPr>
              <w:t>Síntomas</w:t>
            </w:r>
          </w:p>
        </w:tc>
      </w:tr>
      <w:tr w:rsidR="00502548" w:rsidTr="00502548">
        <w:trPr>
          <w:trHeight w:val="70"/>
        </w:trPr>
        <w:tc>
          <w:tcPr>
            <w:tcW w:w="8754" w:type="dxa"/>
            <w:gridSpan w:val="3"/>
          </w:tcPr>
          <w:p w:rsidR="00502548" w:rsidRDefault="007603BA" w:rsidP="00502548">
            <w:pPr>
              <w:pStyle w:val="PSI-Normal"/>
              <w:jc w:val="center"/>
            </w:pPr>
            <w:r>
              <w:t>Desconocimiento de herramientas, tecnologías, entornos de trabajo, etc.</w:t>
            </w:r>
          </w:p>
        </w:tc>
      </w:tr>
    </w:tbl>
    <w:p w:rsidR="00502548" w:rsidRDefault="00502548" w:rsidP="00502548">
      <w:pPr>
        <w:pStyle w:val="PSI-Normal"/>
      </w:pPr>
    </w:p>
    <w:p w:rsidR="00502548" w:rsidRDefault="00502548" w:rsidP="00502548">
      <w:pPr>
        <w:pStyle w:val="PSI-Ttulo2"/>
      </w:pPr>
      <w:r>
        <w:t>Plan de Riesgos</w:t>
      </w:r>
    </w:p>
    <w:tbl>
      <w:tblPr>
        <w:tblStyle w:val="Tablaconcuadrcula"/>
        <w:tblW w:w="8755" w:type="dxa"/>
        <w:tblLook w:val="04A0"/>
      </w:tblPr>
      <w:tblGrid>
        <w:gridCol w:w="2660"/>
        <w:gridCol w:w="1701"/>
        <w:gridCol w:w="2693"/>
        <w:gridCol w:w="1701"/>
      </w:tblGrid>
      <w:tr w:rsidR="00502548" w:rsidRPr="00287695" w:rsidTr="00502548">
        <w:trPr>
          <w:trHeight w:val="454"/>
        </w:trPr>
        <w:tc>
          <w:tcPr>
            <w:tcW w:w="2660"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Estrategia de Respuesta</w:t>
            </w:r>
          </w:p>
        </w:tc>
        <w:tc>
          <w:tcPr>
            <w:tcW w:w="1701"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Responsable</w:t>
            </w:r>
          </w:p>
        </w:tc>
        <w:tc>
          <w:tcPr>
            <w:tcW w:w="2693"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Respuesta al Riesgo</w:t>
            </w:r>
          </w:p>
        </w:tc>
        <w:tc>
          <w:tcPr>
            <w:tcW w:w="1701"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Etapa</w:t>
            </w:r>
          </w:p>
        </w:tc>
      </w:tr>
      <w:tr w:rsidR="00502548" w:rsidTr="00502548">
        <w:trPr>
          <w:trHeight w:val="454"/>
        </w:trPr>
        <w:tc>
          <w:tcPr>
            <w:tcW w:w="2660" w:type="dxa"/>
            <w:vAlign w:val="center"/>
          </w:tcPr>
          <w:p w:rsidR="00502548" w:rsidRDefault="00856CA4" w:rsidP="00502548">
            <w:pPr>
              <w:pStyle w:val="PSI-Normal"/>
              <w:jc w:val="center"/>
            </w:pPr>
            <w:r>
              <w:t>Reducción</w:t>
            </w:r>
          </w:p>
        </w:tc>
        <w:tc>
          <w:tcPr>
            <w:tcW w:w="1701" w:type="dxa"/>
          </w:tcPr>
          <w:p w:rsidR="00502548" w:rsidRDefault="0040102E" w:rsidP="00502548">
            <w:pPr>
              <w:pStyle w:val="PSI-Normal"/>
            </w:pPr>
            <w:r>
              <w:t>Oyarzo Mariela</w:t>
            </w:r>
          </w:p>
        </w:tc>
        <w:tc>
          <w:tcPr>
            <w:tcW w:w="2693" w:type="dxa"/>
            <w:shd w:val="clear" w:color="auto" w:fill="auto"/>
            <w:vAlign w:val="center"/>
          </w:tcPr>
          <w:p w:rsidR="00502548" w:rsidRPr="00D43375" w:rsidRDefault="007A635E" w:rsidP="00502548">
            <w:pPr>
              <w:jc w:val="both"/>
            </w:pPr>
            <w:r>
              <w:t>Realizar investigaciones sobre lo desconocido, llámese herramientas, tecnologías, entornos de trabajo.</w:t>
            </w:r>
          </w:p>
        </w:tc>
        <w:tc>
          <w:tcPr>
            <w:tcW w:w="1701" w:type="dxa"/>
            <w:shd w:val="clear" w:color="auto" w:fill="auto"/>
          </w:tcPr>
          <w:p w:rsidR="00502548" w:rsidRDefault="00CA0103" w:rsidP="00502548">
            <w:pPr>
              <w:pStyle w:val="PSI-Normal"/>
            </w:pPr>
            <w:r>
              <w:t>Fase Construcción</w:t>
            </w:r>
            <w:r w:rsidR="0040102E">
              <w:t xml:space="preserve"> – Iteración </w:t>
            </w:r>
            <w:r>
              <w:t>1</w:t>
            </w:r>
          </w:p>
        </w:tc>
      </w:tr>
    </w:tbl>
    <w:p w:rsidR="00502548" w:rsidRDefault="00502548" w:rsidP="00502548">
      <w:pPr>
        <w:pStyle w:val="PSI-Normal"/>
      </w:pPr>
    </w:p>
    <w:p w:rsidR="00502548" w:rsidRDefault="00502548" w:rsidP="00502548">
      <w:pPr>
        <w:pStyle w:val="PSI-Ttulo2"/>
      </w:pPr>
      <w:r>
        <w:t>Seguimiento</w:t>
      </w:r>
    </w:p>
    <w:tbl>
      <w:tblPr>
        <w:tblStyle w:val="Tablaconcuadrcula"/>
        <w:tblW w:w="8755" w:type="dxa"/>
        <w:tblLook w:val="04A0"/>
      </w:tblPr>
      <w:tblGrid>
        <w:gridCol w:w="2161"/>
        <w:gridCol w:w="2161"/>
        <w:gridCol w:w="2161"/>
        <w:gridCol w:w="2272"/>
      </w:tblGrid>
      <w:tr w:rsidR="00502548" w:rsidTr="00502548">
        <w:trPr>
          <w:trHeight w:val="454"/>
        </w:trPr>
        <w:tc>
          <w:tcPr>
            <w:tcW w:w="2161"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Fecha</w:t>
            </w:r>
          </w:p>
        </w:tc>
        <w:tc>
          <w:tcPr>
            <w:tcW w:w="2161"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Etapa</w:t>
            </w:r>
          </w:p>
        </w:tc>
        <w:tc>
          <w:tcPr>
            <w:tcW w:w="2161"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Comentario</w:t>
            </w:r>
          </w:p>
        </w:tc>
        <w:tc>
          <w:tcPr>
            <w:tcW w:w="2272" w:type="dxa"/>
            <w:shd w:val="clear" w:color="auto" w:fill="D9D9D9" w:themeFill="background1" w:themeFillShade="D9"/>
            <w:vAlign w:val="center"/>
          </w:tcPr>
          <w:p w:rsidR="00502548" w:rsidRPr="00740084" w:rsidRDefault="00502548" w:rsidP="00502548">
            <w:pPr>
              <w:pStyle w:val="PSI-Normal"/>
              <w:jc w:val="center"/>
              <w:rPr>
                <w:b/>
                <w:color w:val="000000" w:themeColor="text1"/>
                <w:sz w:val="22"/>
              </w:rPr>
            </w:pPr>
            <w:r w:rsidRPr="00740084">
              <w:rPr>
                <w:b/>
                <w:color w:val="000000" w:themeColor="text1"/>
                <w:sz w:val="22"/>
              </w:rPr>
              <w:t>Responsable</w:t>
            </w:r>
          </w:p>
        </w:tc>
      </w:tr>
      <w:tr w:rsidR="00502548" w:rsidTr="00502548">
        <w:tc>
          <w:tcPr>
            <w:tcW w:w="2161" w:type="dxa"/>
          </w:tcPr>
          <w:p w:rsidR="00502548" w:rsidRDefault="00816F79" w:rsidP="0087174D">
            <w:pPr>
              <w:pStyle w:val="PSI-Normal"/>
              <w:jc w:val="center"/>
            </w:pPr>
            <w:r>
              <w:t>17</w:t>
            </w:r>
            <w:r w:rsidR="00CA0103">
              <w:t>-OCT</w:t>
            </w:r>
            <w:r w:rsidR="00502548">
              <w:t>-2017</w:t>
            </w:r>
          </w:p>
        </w:tc>
        <w:tc>
          <w:tcPr>
            <w:tcW w:w="2161" w:type="dxa"/>
          </w:tcPr>
          <w:p w:rsidR="00502548" w:rsidRDefault="00CA0103" w:rsidP="0087174D">
            <w:pPr>
              <w:pStyle w:val="PSI-Normal"/>
              <w:jc w:val="center"/>
            </w:pPr>
            <w:r>
              <w:t>Fase Construcción – Iteración 1</w:t>
            </w:r>
          </w:p>
        </w:tc>
        <w:tc>
          <w:tcPr>
            <w:tcW w:w="2161" w:type="dxa"/>
          </w:tcPr>
          <w:p w:rsidR="00502548" w:rsidRDefault="00502548" w:rsidP="0087174D">
            <w:pPr>
              <w:pStyle w:val="PSI-Normal"/>
              <w:jc w:val="center"/>
            </w:pPr>
            <w:r>
              <w:t xml:space="preserve">Cada de uno de estos riesgos serán </w:t>
            </w:r>
            <w:r>
              <w:lastRenderedPageBreak/>
              <w:t>tratados para: evitarlos, limitarlo, atenuarlo, o controlarlo.</w:t>
            </w:r>
          </w:p>
        </w:tc>
        <w:tc>
          <w:tcPr>
            <w:tcW w:w="2272" w:type="dxa"/>
          </w:tcPr>
          <w:p w:rsidR="00502548" w:rsidRDefault="00502548" w:rsidP="0087174D">
            <w:pPr>
              <w:pStyle w:val="PSI-Normal"/>
              <w:jc w:val="center"/>
            </w:pPr>
            <w:r>
              <w:lastRenderedPageBreak/>
              <w:t>Oyarzo Mariela</w:t>
            </w:r>
          </w:p>
        </w:tc>
      </w:tr>
    </w:tbl>
    <w:p w:rsidR="00502548" w:rsidRDefault="00502548" w:rsidP="00502548">
      <w:pPr>
        <w:pStyle w:val="PSI-Normal"/>
      </w:pPr>
    </w:p>
    <w:p w:rsidR="0087174D" w:rsidRDefault="0087174D" w:rsidP="0087174D">
      <w:pPr>
        <w:pStyle w:val="PSI-Normal"/>
      </w:pPr>
    </w:p>
    <w:p w:rsidR="0087174D" w:rsidRDefault="0084775B" w:rsidP="0087174D">
      <w:pPr>
        <w:pStyle w:val="PSI-Ttulo1"/>
      </w:pPr>
      <w:r>
        <w:t>RK03</w:t>
      </w:r>
    </w:p>
    <w:p w:rsidR="0087174D" w:rsidRDefault="0087174D" w:rsidP="0087174D">
      <w:pPr>
        <w:pStyle w:val="PSI-Ttulo2"/>
      </w:pPr>
      <w:r>
        <w:t>Identificación</w:t>
      </w:r>
    </w:p>
    <w:tbl>
      <w:tblPr>
        <w:tblStyle w:val="Tablaconcuadrcula"/>
        <w:tblW w:w="0" w:type="auto"/>
        <w:tblInd w:w="-34" w:type="dxa"/>
        <w:tblLook w:val="04A0"/>
      </w:tblPr>
      <w:tblGrid>
        <w:gridCol w:w="3178"/>
        <w:gridCol w:w="1199"/>
        <w:gridCol w:w="191"/>
        <w:gridCol w:w="1398"/>
        <w:gridCol w:w="2788"/>
      </w:tblGrid>
      <w:tr w:rsidR="0087174D" w:rsidRPr="00670E9F" w:rsidTr="0064728C">
        <w:trPr>
          <w:trHeight w:val="454"/>
        </w:trPr>
        <w:tc>
          <w:tcPr>
            <w:tcW w:w="3178"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Número de Referencia</w:t>
            </w:r>
          </w:p>
        </w:tc>
        <w:tc>
          <w:tcPr>
            <w:tcW w:w="2788" w:type="dxa"/>
            <w:gridSpan w:val="3"/>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Fecha de Identificación</w:t>
            </w:r>
          </w:p>
        </w:tc>
        <w:tc>
          <w:tcPr>
            <w:tcW w:w="2788"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Etapa</w:t>
            </w:r>
          </w:p>
        </w:tc>
      </w:tr>
      <w:tr w:rsidR="0087174D" w:rsidRPr="00670E9F" w:rsidTr="0064728C">
        <w:trPr>
          <w:trHeight w:val="335"/>
        </w:trPr>
        <w:tc>
          <w:tcPr>
            <w:tcW w:w="3178" w:type="dxa"/>
            <w:shd w:val="clear" w:color="auto" w:fill="auto"/>
          </w:tcPr>
          <w:p w:rsidR="0087174D" w:rsidRPr="003F06D6" w:rsidRDefault="0087174D" w:rsidP="00856CA4">
            <w:pPr>
              <w:pStyle w:val="PSI-Normal"/>
              <w:jc w:val="center"/>
              <w:rPr>
                <w:color w:val="000000" w:themeColor="text1"/>
                <w:sz w:val="22"/>
              </w:rPr>
            </w:pPr>
            <w:r>
              <w:rPr>
                <w:color w:val="000000" w:themeColor="text1"/>
                <w:sz w:val="22"/>
              </w:rPr>
              <w:t>RK0</w:t>
            </w:r>
            <w:r w:rsidR="0084775B">
              <w:rPr>
                <w:color w:val="000000" w:themeColor="text1"/>
                <w:sz w:val="22"/>
              </w:rPr>
              <w:t>3</w:t>
            </w:r>
          </w:p>
        </w:tc>
        <w:tc>
          <w:tcPr>
            <w:tcW w:w="2788" w:type="dxa"/>
            <w:gridSpan w:val="3"/>
            <w:shd w:val="clear" w:color="auto" w:fill="auto"/>
          </w:tcPr>
          <w:p w:rsidR="0087174D" w:rsidRPr="003F06D6" w:rsidRDefault="00CA0103" w:rsidP="00856CA4">
            <w:pPr>
              <w:pStyle w:val="PSI-Normal"/>
              <w:jc w:val="center"/>
              <w:rPr>
                <w:color w:val="000000" w:themeColor="text1"/>
                <w:sz w:val="22"/>
              </w:rPr>
            </w:pPr>
            <w:r>
              <w:rPr>
                <w:color w:val="000000" w:themeColor="text1"/>
                <w:sz w:val="22"/>
              </w:rPr>
              <w:t>17 –OCT-</w:t>
            </w:r>
            <w:r w:rsidR="0087174D">
              <w:rPr>
                <w:color w:val="000000" w:themeColor="text1"/>
                <w:sz w:val="22"/>
              </w:rPr>
              <w:t xml:space="preserve"> 2017</w:t>
            </w:r>
          </w:p>
        </w:tc>
        <w:tc>
          <w:tcPr>
            <w:tcW w:w="2788" w:type="dxa"/>
            <w:shd w:val="clear" w:color="auto" w:fill="auto"/>
          </w:tcPr>
          <w:p w:rsidR="0087174D" w:rsidRPr="003F06D6" w:rsidRDefault="00816F79" w:rsidP="00856CA4">
            <w:pPr>
              <w:pStyle w:val="PSI-Normal"/>
              <w:jc w:val="center"/>
              <w:rPr>
                <w:color w:val="000000" w:themeColor="text1"/>
                <w:sz w:val="22"/>
              </w:rPr>
            </w:pPr>
            <w:r>
              <w:rPr>
                <w:color w:val="000000" w:themeColor="text1"/>
                <w:sz w:val="22"/>
              </w:rPr>
              <w:t>Construcción</w:t>
            </w:r>
          </w:p>
        </w:tc>
      </w:tr>
      <w:tr w:rsidR="0087174D" w:rsidRPr="00670E9F" w:rsidTr="0064728C">
        <w:trPr>
          <w:trHeight w:val="454"/>
        </w:trPr>
        <w:tc>
          <w:tcPr>
            <w:tcW w:w="4568" w:type="dxa"/>
            <w:gridSpan w:val="3"/>
            <w:shd w:val="clear" w:color="auto" w:fill="D9D9D9" w:themeFill="background1" w:themeFillShade="D9"/>
            <w:vAlign w:val="center"/>
          </w:tcPr>
          <w:p w:rsidR="0087174D" w:rsidRPr="00740084" w:rsidRDefault="0087174D" w:rsidP="00856CA4">
            <w:pPr>
              <w:pStyle w:val="PSI-Normal"/>
              <w:jc w:val="center"/>
              <w:rPr>
                <w:b/>
                <w:color w:val="000000" w:themeColor="text1"/>
                <w:sz w:val="22"/>
              </w:rPr>
            </w:pPr>
            <w:r w:rsidRPr="00740084">
              <w:rPr>
                <w:b/>
                <w:color w:val="000000" w:themeColor="text1"/>
                <w:sz w:val="22"/>
              </w:rPr>
              <w:t>Nombre del Riesgo</w:t>
            </w:r>
          </w:p>
        </w:tc>
        <w:tc>
          <w:tcPr>
            <w:tcW w:w="4186" w:type="dxa"/>
            <w:gridSpan w:val="2"/>
            <w:shd w:val="clear" w:color="auto" w:fill="D9D9D9" w:themeFill="background1" w:themeFillShade="D9"/>
            <w:vAlign w:val="center"/>
          </w:tcPr>
          <w:p w:rsidR="0087174D" w:rsidRPr="00740084" w:rsidRDefault="0087174D" w:rsidP="00856CA4">
            <w:pPr>
              <w:pStyle w:val="PSI-Normal"/>
              <w:jc w:val="center"/>
              <w:rPr>
                <w:b/>
                <w:color w:val="000000" w:themeColor="text1"/>
                <w:sz w:val="22"/>
              </w:rPr>
            </w:pPr>
            <w:r w:rsidRPr="00740084">
              <w:rPr>
                <w:b/>
                <w:color w:val="000000" w:themeColor="text1"/>
                <w:sz w:val="22"/>
              </w:rPr>
              <w:t>Categoría</w:t>
            </w:r>
          </w:p>
        </w:tc>
      </w:tr>
      <w:tr w:rsidR="0087174D" w:rsidTr="0064728C">
        <w:tc>
          <w:tcPr>
            <w:tcW w:w="4568" w:type="dxa"/>
            <w:gridSpan w:val="3"/>
          </w:tcPr>
          <w:p w:rsidR="0087174D" w:rsidRPr="003F06D6" w:rsidRDefault="0040102E" w:rsidP="00856CA4">
            <w:pPr>
              <w:pStyle w:val="PSI-Normal"/>
              <w:jc w:val="center"/>
              <w:rPr>
                <w:sz w:val="22"/>
              </w:rPr>
            </w:pPr>
            <w:r>
              <w:t>Experiencia en desarrollos similares</w:t>
            </w:r>
          </w:p>
        </w:tc>
        <w:tc>
          <w:tcPr>
            <w:tcW w:w="4186" w:type="dxa"/>
            <w:gridSpan w:val="2"/>
          </w:tcPr>
          <w:p w:rsidR="0087174D" w:rsidRPr="003F06D6" w:rsidRDefault="0040102E" w:rsidP="00856CA4">
            <w:pPr>
              <w:pStyle w:val="PSI-Normal"/>
              <w:jc w:val="center"/>
              <w:rPr>
                <w:sz w:val="22"/>
              </w:rPr>
            </w:pPr>
            <w:r>
              <w:rPr>
                <w:sz w:val="22"/>
              </w:rPr>
              <w:t>Experiencia y capacidad</w:t>
            </w:r>
          </w:p>
        </w:tc>
      </w:tr>
      <w:tr w:rsidR="0087174D" w:rsidRPr="00670E9F" w:rsidTr="0064728C">
        <w:trPr>
          <w:trHeight w:val="454"/>
        </w:trPr>
        <w:tc>
          <w:tcPr>
            <w:tcW w:w="8754" w:type="dxa"/>
            <w:gridSpan w:val="5"/>
            <w:shd w:val="clear" w:color="auto" w:fill="D9D9D9" w:themeFill="background1" w:themeFillShade="D9"/>
            <w:vAlign w:val="center"/>
          </w:tcPr>
          <w:p w:rsidR="0087174D" w:rsidRPr="00740084" w:rsidRDefault="0087174D" w:rsidP="00856CA4">
            <w:pPr>
              <w:pStyle w:val="PSI-Normal"/>
              <w:jc w:val="center"/>
              <w:rPr>
                <w:b/>
                <w:color w:val="000000" w:themeColor="text1"/>
                <w:sz w:val="22"/>
              </w:rPr>
            </w:pPr>
            <w:r w:rsidRPr="00740084">
              <w:rPr>
                <w:b/>
                <w:color w:val="000000" w:themeColor="text1"/>
                <w:sz w:val="22"/>
              </w:rPr>
              <w:t>Descripción</w:t>
            </w:r>
          </w:p>
        </w:tc>
      </w:tr>
      <w:tr w:rsidR="0040102E" w:rsidTr="0064728C">
        <w:tc>
          <w:tcPr>
            <w:tcW w:w="8754" w:type="dxa"/>
            <w:gridSpan w:val="5"/>
            <w:vAlign w:val="center"/>
          </w:tcPr>
          <w:p w:rsidR="0040102E" w:rsidRPr="00D43375" w:rsidRDefault="0040102E" w:rsidP="00856CA4">
            <w:pPr>
              <w:jc w:val="center"/>
            </w:pPr>
            <w:r>
              <w:t>Se evalúa la falta de experiencia que tiene el grupo de desarrollo en soluciones similares a la propuesta.</w:t>
            </w:r>
          </w:p>
        </w:tc>
      </w:tr>
      <w:tr w:rsidR="0040102E" w:rsidTr="0064728C">
        <w:trPr>
          <w:trHeight w:val="454"/>
        </w:trPr>
        <w:tc>
          <w:tcPr>
            <w:tcW w:w="4377" w:type="dxa"/>
            <w:gridSpan w:val="2"/>
            <w:shd w:val="clear" w:color="auto" w:fill="D9D9D9" w:themeFill="background1" w:themeFillShade="D9"/>
            <w:vAlign w:val="center"/>
          </w:tcPr>
          <w:p w:rsidR="0040102E" w:rsidRPr="00740084" w:rsidRDefault="0040102E" w:rsidP="00856CA4">
            <w:pPr>
              <w:pStyle w:val="PSI-Normal"/>
              <w:jc w:val="center"/>
              <w:rPr>
                <w:b/>
                <w:color w:val="000000" w:themeColor="text1"/>
              </w:rPr>
            </w:pPr>
            <w:r w:rsidRPr="00740084">
              <w:rPr>
                <w:b/>
                <w:color w:val="000000" w:themeColor="text1"/>
                <w:sz w:val="22"/>
              </w:rPr>
              <w:t>Estado del Riesgo (Activo, Cerrado)</w:t>
            </w:r>
          </w:p>
        </w:tc>
        <w:tc>
          <w:tcPr>
            <w:tcW w:w="4377" w:type="dxa"/>
            <w:gridSpan w:val="3"/>
          </w:tcPr>
          <w:p w:rsidR="0040102E" w:rsidRDefault="00856CA4" w:rsidP="00856CA4">
            <w:pPr>
              <w:pStyle w:val="PSI-Normal"/>
              <w:jc w:val="center"/>
            </w:pPr>
            <w:r>
              <w:t>Activo</w:t>
            </w:r>
          </w:p>
        </w:tc>
      </w:tr>
    </w:tbl>
    <w:p w:rsidR="0087174D" w:rsidRDefault="0087174D" w:rsidP="0087174D">
      <w:pPr>
        <w:pStyle w:val="PSI-Normal"/>
      </w:pPr>
    </w:p>
    <w:p w:rsidR="0087174D" w:rsidRDefault="0087174D" w:rsidP="0087174D">
      <w:pPr>
        <w:pStyle w:val="PSI-Ttulo2"/>
      </w:pPr>
      <w:r>
        <w:t>Análisis</w:t>
      </w:r>
    </w:p>
    <w:tbl>
      <w:tblPr>
        <w:tblStyle w:val="Tablaconcuadrcula"/>
        <w:tblW w:w="0" w:type="auto"/>
        <w:tblInd w:w="-34" w:type="dxa"/>
        <w:tblLook w:val="04A0"/>
      </w:tblPr>
      <w:tblGrid>
        <w:gridCol w:w="3176"/>
        <w:gridCol w:w="2813"/>
        <w:gridCol w:w="2765"/>
      </w:tblGrid>
      <w:tr w:rsidR="0087174D" w:rsidRPr="00670E9F" w:rsidTr="0064728C">
        <w:trPr>
          <w:trHeight w:val="454"/>
        </w:trPr>
        <w:tc>
          <w:tcPr>
            <w:tcW w:w="3176"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Impacto</w:t>
            </w:r>
          </w:p>
        </w:tc>
        <w:tc>
          <w:tcPr>
            <w:tcW w:w="2813"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Probabilidad</w:t>
            </w:r>
          </w:p>
        </w:tc>
        <w:tc>
          <w:tcPr>
            <w:tcW w:w="2765"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Factor</w:t>
            </w:r>
          </w:p>
        </w:tc>
      </w:tr>
      <w:tr w:rsidR="0087174D" w:rsidTr="0064728C">
        <w:tc>
          <w:tcPr>
            <w:tcW w:w="3176" w:type="dxa"/>
          </w:tcPr>
          <w:p w:rsidR="0087174D" w:rsidRDefault="00856CA4" w:rsidP="0064728C">
            <w:pPr>
              <w:pStyle w:val="PSI-Normal"/>
              <w:jc w:val="center"/>
            </w:pPr>
            <w:r>
              <w:t>4</w:t>
            </w:r>
          </w:p>
        </w:tc>
        <w:tc>
          <w:tcPr>
            <w:tcW w:w="2813" w:type="dxa"/>
          </w:tcPr>
          <w:p w:rsidR="0087174D" w:rsidRDefault="00856CA4" w:rsidP="0064728C">
            <w:pPr>
              <w:pStyle w:val="PSI-Normal"/>
              <w:jc w:val="center"/>
            </w:pPr>
            <w:r>
              <w:t>80%</w:t>
            </w:r>
          </w:p>
        </w:tc>
        <w:tc>
          <w:tcPr>
            <w:tcW w:w="2765" w:type="dxa"/>
          </w:tcPr>
          <w:p w:rsidR="0087174D" w:rsidRDefault="00856CA4" w:rsidP="0064728C">
            <w:pPr>
              <w:pStyle w:val="PSI-Normal"/>
              <w:jc w:val="center"/>
            </w:pPr>
            <w:r>
              <w:t>320</w:t>
            </w:r>
          </w:p>
        </w:tc>
      </w:tr>
      <w:tr w:rsidR="0087174D" w:rsidRPr="00670E9F" w:rsidTr="0064728C">
        <w:trPr>
          <w:trHeight w:val="454"/>
        </w:trPr>
        <w:tc>
          <w:tcPr>
            <w:tcW w:w="8754" w:type="dxa"/>
            <w:gridSpan w:val="3"/>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Causas</w:t>
            </w:r>
          </w:p>
        </w:tc>
      </w:tr>
      <w:tr w:rsidR="0087174D" w:rsidTr="0064728C">
        <w:tc>
          <w:tcPr>
            <w:tcW w:w="8754" w:type="dxa"/>
            <w:gridSpan w:val="3"/>
          </w:tcPr>
          <w:p w:rsidR="0087174D" w:rsidRDefault="00856CA4" w:rsidP="0064728C">
            <w:pPr>
              <w:pStyle w:val="PSI-Normal"/>
              <w:jc w:val="center"/>
            </w:pPr>
            <w:r>
              <w:t>El riesgo existe dado que el grupo de desarrollo no ha desarrollado soluciones similares. Algunos integrantes del grupo han desarrollado pero no sistemas de este tipo.</w:t>
            </w:r>
          </w:p>
        </w:tc>
      </w:tr>
      <w:tr w:rsidR="0087174D" w:rsidRPr="00670E9F" w:rsidTr="0064728C">
        <w:trPr>
          <w:trHeight w:val="454"/>
        </w:trPr>
        <w:tc>
          <w:tcPr>
            <w:tcW w:w="8754" w:type="dxa"/>
            <w:gridSpan w:val="3"/>
            <w:shd w:val="clear" w:color="auto" w:fill="D9D9D9" w:themeFill="background1" w:themeFillShade="D9"/>
            <w:vAlign w:val="center"/>
          </w:tcPr>
          <w:p w:rsidR="0087174D" w:rsidRPr="00740084" w:rsidRDefault="0087174D" w:rsidP="0064728C">
            <w:pPr>
              <w:pStyle w:val="PSI-Normal"/>
              <w:jc w:val="center"/>
              <w:rPr>
                <w:b/>
                <w:color w:val="000000" w:themeColor="text1"/>
              </w:rPr>
            </w:pPr>
            <w:r w:rsidRPr="00740084">
              <w:rPr>
                <w:b/>
                <w:color w:val="000000" w:themeColor="text1"/>
                <w:sz w:val="22"/>
              </w:rPr>
              <w:t>Síntomas</w:t>
            </w:r>
          </w:p>
        </w:tc>
      </w:tr>
      <w:tr w:rsidR="0087174D" w:rsidTr="0064728C">
        <w:trPr>
          <w:trHeight w:val="70"/>
        </w:trPr>
        <w:tc>
          <w:tcPr>
            <w:tcW w:w="8754" w:type="dxa"/>
            <w:gridSpan w:val="3"/>
          </w:tcPr>
          <w:p w:rsidR="0087174D" w:rsidRDefault="00856CA4" w:rsidP="0064728C">
            <w:pPr>
              <w:pStyle w:val="PSI-Normal"/>
              <w:jc w:val="center"/>
            </w:pPr>
            <w:r>
              <w:t>Desconocimiento en herramientas, tecnologías, entornos, etc.</w:t>
            </w:r>
          </w:p>
        </w:tc>
      </w:tr>
    </w:tbl>
    <w:p w:rsidR="0087174D" w:rsidRDefault="0087174D" w:rsidP="0087174D">
      <w:pPr>
        <w:pStyle w:val="PSI-Normal"/>
      </w:pPr>
    </w:p>
    <w:p w:rsidR="0087174D" w:rsidRDefault="0087174D" w:rsidP="0087174D">
      <w:pPr>
        <w:pStyle w:val="PSI-Ttulo2"/>
      </w:pPr>
      <w:r>
        <w:t>Plan de Riesgos</w:t>
      </w:r>
    </w:p>
    <w:tbl>
      <w:tblPr>
        <w:tblStyle w:val="Tablaconcuadrcula"/>
        <w:tblW w:w="8755" w:type="dxa"/>
        <w:tblLook w:val="04A0"/>
      </w:tblPr>
      <w:tblGrid>
        <w:gridCol w:w="2660"/>
        <w:gridCol w:w="1701"/>
        <w:gridCol w:w="2693"/>
        <w:gridCol w:w="1701"/>
      </w:tblGrid>
      <w:tr w:rsidR="0087174D" w:rsidRPr="00287695" w:rsidTr="0064728C">
        <w:trPr>
          <w:trHeight w:val="454"/>
        </w:trPr>
        <w:tc>
          <w:tcPr>
            <w:tcW w:w="2660"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Estrategia de Respuesta</w:t>
            </w:r>
          </w:p>
        </w:tc>
        <w:tc>
          <w:tcPr>
            <w:tcW w:w="170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Responsable</w:t>
            </w:r>
          </w:p>
        </w:tc>
        <w:tc>
          <w:tcPr>
            <w:tcW w:w="2693"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Respuesta al Riesgo</w:t>
            </w:r>
          </w:p>
        </w:tc>
        <w:tc>
          <w:tcPr>
            <w:tcW w:w="170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Etapa</w:t>
            </w:r>
          </w:p>
        </w:tc>
      </w:tr>
      <w:tr w:rsidR="0087174D" w:rsidTr="0064728C">
        <w:trPr>
          <w:trHeight w:val="454"/>
        </w:trPr>
        <w:tc>
          <w:tcPr>
            <w:tcW w:w="2660" w:type="dxa"/>
            <w:vAlign w:val="center"/>
          </w:tcPr>
          <w:p w:rsidR="0087174D" w:rsidRDefault="00856CA4" w:rsidP="0064728C">
            <w:pPr>
              <w:pStyle w:val="PSI-Normal"/>
              <w:jc w:val="center"/>
            </w:pPr>
            <w:r>
              <w:t>Reducción</w:t>
            </w:r>
          </w:p>
        </w:tc>
        <w:tc>
          <w:tcPr>
            <w:tcW w:w="1701" w:type="dxa"/>
          </w:tcPr>
          <w:p w:rsidR="00856CA4" w:rsidRDefault="00856CA4" w:rsidP="0064728C">
            <w:pPr>
              <w:pStyle w:val="PSI-Normal"/>
            </w:pPr>
            <w:r>
              <w:t>Oyarzo, Mariela</w:t>
            </w:r>
          </w:p>
          <w:p w:rsidR="0087174D" w:rsidRPr="00856CA4" w:rsidRDefault="0087174D" w:rsidP="00856CA4">
            <w:pPr>
              <w:jc w:val="center"/>
              <w:rPr>
                <w:lang w:val="es-AR"/>
              </w:rPr>
            </w:pPr>
          </w:p>
        </w:tc>
        <w:tc>
          <w:tcPr>
            <w:tcW w:w="2693" w:type="dxa"/>
            <w:shd w:val="clear" w:color="auto" w:fill="auto"/>
            <w:vAlign w:val="center"/>
          </w:tcPr>
          <w:p w:rsidR="0087174D" w:rsidRPr="00D43375" w:rsidRDefault="00856CA4" w:rsidP="0064728C">
            <w:pPr>
              <w:jc w:val="both"/>
            </w:pPr>
            <w:r>
              <w:t>Comenzar a investigar, practicar y consultar a personas que hayan tenido experiencia.</w:t>
            </w:r>
          </w:p>
        </w:tc>
        <w:tc>
          <w:tcPr>
            <w:tcW w:w="1701" w:type="dxa"/>
            <w:shd w:val="clear" w:color="auto" w:fill="auto"/>
          </w:tcPr>
          <w:p w:rsidR="0087174D" w:rsidRDefault="00816F79" w:rsidP="0064728C">
            <w:pPr>
              <w:pStyle w:val="PSI-Normal"/>
            </w:pPr>
            <w:r>
              <w:t>Fase Construcción</w:t>
            </w:r>
            <w:r w:rsidR="00856CA4">
              <w:t xml:space="preserve"> – Iteración </w:t>
            </w:r>
            <w:r>
              <w:t>1</w:t>
            </w:r>
          </w:p>
        </w:tc>
      </w:tr>
    </w:tbl>
    <w:p w:rsidR="0087174D" w:rsidRDefault="0087174D" w:rsidP="0087174D">
      <w:pPr>
        <w:pStyle w:val="PSI-Normal"/>
      </w:pPr>
    </w:p>
    <w:p w:rsidR="0087174D" w:rsidRDefault="0087174D" w:rsidP="0087174D">
      <w:pPr>
        <w:pStyle w:val="PSI-Ttulo2"/>
      </w:pPr>
      <w:r>
        <w:t>Seguimiento</w:t>
      </w:r>
    </w:p>
    <w:tbl>
      <w:tblPr>
        <w:tblStyle w:val="Tablaconcuadrcula"/>
        <w:tblW w:w="8755" w:type="dxa"/>
        <w:tblLook w:val="04A0"/>
      </w:tblPr>
      <w:tblGrid>
        <w:gridCol w:w="2161"/>
        <w:gridCol w:w="2161"/>
        <w:gridCol w:w="2161"/>
        <w:gridCol w:w="2272"/>
      </w:tblGrid>
      <w:tr w:rsidR="0087174D" w:rsidTr="0064728C">
        <w:trPr>
          <w:trHeight w:val="454"/>
        </w:trPr>
        <w:tc>
          <w:tcPr>
            <w:tcW w:w="216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Fecha</w:t>
            </w:r>
          </w:p>
        </w:tc>
        <w:tc>
          <w:tcPr>
            <w:tcW w:w="216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Etapa</w:t>
            </w:r>
          </w:p>
        </w:tc>
        <w:tc>
          <w:tcPr>
            <w:tcW w:w="216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Comentario</w:t>
            </w:r>
          </w:p>
        </w:tc>
        <w:tc>
          <w:tcPr>
            <w:tcW w:w="2272"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Responsable</w:t>
            </w:r>
          </w:p>
        </w:tc>
      </w:tr>
      <w:tr w:rsidR="0087174D" w:rsidTr="0064728C">
        <w:tc>
          <w:tcPr>
            <w:tcW w:w="2161" w:type="dxa"/>
          </w:tcPr>
          <w:p w:rsidR="0087174D" w:rsidRDefault="00816F79" w:rsidP="0064728C">
            <w:pPr>
              <w:pStyle w:val="PSI-Normal"/>
              <w:jc w:val="center"/>
            </w:pPr>
            <w:r>
              <w:t>17-OCT</w:t>
            </w:r>
            <w:r w:rsidR="0087174D">
              <w:t>-2017</w:t>
            </w:r>
          </w:p>
        </w:tc>
        <w:tc>
          <w:tcPr>
            <w:tcW w:w="2161" w:type="dxa"/>
          </w:tcPr>
          <w:p w:rsidR="0087174D" w:rsidRDefault="00CA0103" w:rsidP="0064728C">
            <w:pPr>
              <w:pStyle w:val="PSI-Normal"/>
              <w:jc w:val="center"/>
            </w:pPr>
            <w:r>
              <w:t>Fase Construcción</w:t>
            </w:r>
            <w:r w:rsidR="0087174D">
              <w:t xml:space="preserve"> – </w:t>
            </w:r>
            <w:r w:rsidR="0087174D">
              <w:lastRenderedPageBreak/>
              <w:t>Ite</w:t>
            </w:r>
            <w:r>
              <w:t>ración 1</w:t>
            </w:r>
          </w:p>
        </w:tc>
        <w:tc>
          <w:tcPr>
            <w:tcW w:w="2161" w:type="dxa"/>
          </w:tcPr>
          <w:p w:rsidR="0087174D" w:rsidRDefault="0087174D" w:rsidP="0064728C">
            <w:pPr>
              <w:pStyle w:val="PSI-Normal"/>
              <w:jc w:val="center"/>
            </w:pPr>
            <w:r>
              <w:lastRenderedPageBreak/>
              <w:t xml:space="preserve">Cada de uno de </w:t>
            </w:r>
            <w:r>
              <w:lastRenderedPageBreak/>
              <w:t>estos riesgos serán tratados para: evitarlos, limitarlo, atenuarlo, o controlarlo.</w:t>
            </w:r>
          </w:p>
        </w:tc>
        <w:tc>
          <w:tcPr>
            <w:tcW w:w="2272" w:type="dxa"/>
          </w:tcPr>
          <w:p w:rsidR="0087174D" w:rsidRDefault="0087174D" w:rsidP="0064728C">
            <w:pPr>
              <w:pStyle w:val="PSI-Normal"/>
              <w:jc w:val="center"/>
            </w:pPr>
            <w:r>
              <w:lastRenderedPageBreak/>
              <w:t>Oyarzo Mariela</w:t>
            </w:r>
          </w:p>
        </w:tc>
      </w:tr>
    </w:tbl>
    <w:p w:rsidR="0087174D" w:rsidRDefault="0087174D" w:rsidP="0087174D">
      <w:pPr>
        <w:pStyle w:val="PSI-Normal"/>
      </w:pPr>
    </w:p>
    <w:p w:rsidR="0087174D" w:rsidRDefault="0087174D" w:rsidP="0087174D">
      <w:pPr>
        <w:pStyle w:val="PSI-Normal"/>
      </w:pPr>
    </w:p>
    <w:p w:rsidR="0087174D" w:rsidRDefault="0087174D" w:rsidP="0087174D">
      <w:pPr>
        <w:pStyle w:val="PSI-Normal"/>
      </w:pPr>
    </w:p>
    <w:p w:rsidR="0087174D" w:rsidRDefault="0084775B" w:rsidP="0087174D">
      <w:pPr>
        <w:pStyle w:val="PSI-Ttulo1"/>
      </w:pPr>
      <w:r>
        <w:t>RK04</w:t>
      </w:r>
    </w:p>
    <w:p w:rsidR="0087174D" w:rsidRDefault="0087174D" w:rsidP="0087174D">
      <w:pPr>
        <w:pStyle w:val="PSI-Ttulo2"/>
      </w:pPr>
      <w:r>
        <w:t>Identificación</w:t>
      </w:r>
    </w:p>
    <w:tbl>
      <w:tblPr>
        <w:tblStyle w:val="Tablaconcuadrcula"/>
        <w:tblW w:w="0" w:type="auto"/>
        <w:tblInd w:w="-34" w:type="dxa"/>
        <w:tblLook w:val="04A0"/>
      </w:tblPr>
      <w:tblGrid>
        <w:gridCol w:w="3178"/>
        <w:gridCol w:w="1199"/>
        <w:gridCol w:w="191"/>
        <w:gridCol w:w="1398"/>
        <w:gridCol w:w="2788"/>
      </w:tblGrid>
      <w:tr w:rsidR="0087174D" w:rsidRPr="00670E9F" w:rsidTr="0064728C">
        <w:trPr>
          <w:trHeight w:val="454"/>
        </w:trPr>
        <w:tc>
          <w:tcPr>
            <w:tcW w:w="3178"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Número de Referencia</w:t>
            </w:r>
          </w:p>
        </w:tc>
        <w:tc>
          <w:tcPr>
            <w:tcW w:w="2788" w:type="dxa"/>
            <w:gridSpan w:val="3"/>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Fecha de Identificación</w:t>
            </w:r>
          </w:p>
        </w:tc>
        <w:tc>
          <w:tcPr>
            <w:tcW w:w="2788"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Etapa</w:t>
            </w:r>
          </w:p>
        </w:tc>
      </w:tr>
      <w:tr w:rsidR="0087174D" w:rsidRPr="00670E9F" w:rsidTr="0064728C">
        <w:trPr>
          <w:trHeight w:val="335"/>
        </w:trPr>
        <w:tc>
          <w:tcPr>
            <w:tcW w:w="3178" w:type="dxa"/>
            <w:shd w:val="clear" w:color="auto" w:fill="auto"/>
          </w:tcPr>
          <w:p w:rsidR="0087174D" w:rsidRPr="003F06D6" w:rsidRDefault="0084775B" w:rsidP="00A627B6">
            <w:pPr>
              <w:pStyle w:val="PSI-Normal"/>
              <w:jc w:val="center"/>
              <w:rPr>
                <w:color w:val="000000" w:themeColor="text1"/>
                <w:sz w:val="22"/>
              </w:rPr>
            </w:pPr>
            <w:r>
              <w:rPr>
                <w:color w:val="000000" w:themeColor="text1"/>
                <w:sz w:val="22"/>
              </w:rPr>
              <w:t>RK04</w:t>
            </w:r>
          </w:p>
        </w:tc>
        <w:tc>
          <w:tcPr>
            <w:tcW w:w="2788" w:type="dxa"/>
            <w:gridSpan w:val="3"/>
            <w:shd w:val="clear" w:color="auto" w:fill="auto"/>
          </w:tcPr>
          <w:p w:rsidR="0087174D" w:rsidRPr="003F06D6" w:rsidRDefault="00CA0103" w:rsidP="00A627B6">
            <w:pPr>
              <w:pStyle w:val="PSI-Normal"/>
              <w:jc w:val="center"/>
              <w:rPr>
                <w:color w:val="000000" w:themeColor="text1"/>
                <w:sz w:val="22"/>
              </w:rPr>
            </w:pPr>
            <w:r>
              <w:rPr>
                <w:color w:val="000000" w:themeColor="text1"/>
                <w:sz w:val="22"/>
              </w:rPr>
              <w:t>17-OCT</w:t>
            </w:r>
            <w:r w:rsidR="00002D26">
              <w:rPr>
                <w:color w:val="000000" w:themeColor="text1"/>
                <w:sz w:val="22"/>
              </w:rPr>
              <w:t>-2017</w:t>
            </w:r>
          </w:p>
        </w:tc>
        <w:tc>
          <w:tcPr>
            <w:tcW w:w="2788" w:type="dxa"/>
            <w:shd w:val="clear" w:color="auto" w:fill="auto"/>
          </w:tcPr>
          <w:p w:rsidR="0087174D" w:rsidRPr="003F06D6" w:rsidRDefault="00CA0103" w:rsidP="00CA0103">
            <w:pPr>
              <w:pStyle w:val="PSI-Normal"/>
              <w:jc w:val="center"/>
              <w:rPr>
                <w:color w:val="000000" w:themeColor="text1"/>
                <w:sz w:val="22"/>
              </w:rPr>
            </w:pPr>
            <w:r>
              <w:rPr>
                <w:color w:val="000000" w:themeColor="text1"/>
                <w:sz w:val="22"/>
              </w:rPr>
              <w:t>Construcción</w:t>
            </w:r>
          </w:p>
        </w:tc>
      </w:tr>
      <w:tr w:rsidR="0087174D" w:rsidRPr="00670E9F" w:rsidTr="0064728C">
        <w:trPr>
          <w:trHeight w:val="454"/>
        </w:trPr>
        <w:tc>
          <w:tcPr>
            <w:tcW w:w="4568" w:type="dxa"/>
            <w:gridSpan w:val="3"/>
            <w:shd w:val="clear" w:color="auto" w:fill="D9D9D9" w:themeFill="background1" w:themeFillShade="D9"/>
            <w:vAlign w:val="center"/>
          </w:tcPr>
          <w:p w:rsidR="0087174D" w:rsidRPr="00740084" w:rsidRDefault="0087174D" w:rsidP="00A627B6">
            <w:pPr>
              <w:pStyle w:val="PSI-Normal"/>
              <w:jc w:val="center"/>
              <w:rPr>
                <w:b/>
                <w:color w:val="000000" w:themeColor="text1"/>
                <w:sz w:val="22"/>
              </w:rPr>
            </w:pPr>
            <w:r w:rsidRPr="00740084">
              <w:rPr>
                <w:b/>
                <w:color w:val="000000" w:themeColor="text1"/>
                <w:sz w:val="22"/>
              </w:rPr>
              <w:t>Nombre del Riesgo</w:t>
            </w:r>
          </w:p>
        </w:tc>
        <w:tc>
          <w:tcPr>
            <w:tcW w:w="4186" w:type="dxa"/>
            <w:gridSpan w:val="2"/>
            <w:shd w:val="clear" w:color="auto" w:fill="D9D9D9" w:themeFill="background1" w:themeFillShade="D9"/>
            <w:vAlign w:val="center"/>
          </w:tcPr>
          <w:p w:rsidR="0087174D" w:rsidRPr="00740084" w:rsidRDefault="0087174D" w:rsidP="00A627B6">
            <w:pPr>
              <w:pStyle w:val="PSI-Normal"/>
              <w:jc w:val="center"/>
              <w:rPr>
                <w:b/>
                <w:color w:val="000000" w:themeColor="text1"/>
                <w:sz w:val="22"/>
              </w:rPr>
            </w:pPr>
            <w:r w:rsidRPr="00740084">
              <w:rPr>
                <w:b/>
                <w:color w:val="000000" w:themeColor="text1"/>
                <w:sz w:val="22"/>
              </w:rPr>
              <w:t>Categoría</w:t>
            </w:r>
          </w:p>
        </w:tc>
      </w:tr>
      <w:tr w:rsidR="0087174D" w:rsidTr="0064728C">
        <w:tc>
          <w:tcPr>
            <w:tcW w:w="4568" w:type="dxa"/>
            <w:gridSpan w:val="3"/>
          </w:tcPr>
          <w:p w:rsidR="0087174D" w:rsidRPr="003F06D6" w:rsidRDefault="00002D26" w:rsidP="00A627B6">
            <w:pPr>
              <w:pStyle w:val="PSI-Normal"/>
              <w:jc w:val="center"/>
              <w:rPr>
                <w:sz w:val="22"/>
              </w:rPr>
            </w:pPr>
            <w:r>
              <w:t>Experiencia en la metodología</w:t>
            </w:r>
          </w:p>
        </w:tc>
        <w:tc>
          <w:tcPr>
            <w:tcW w:w="4186" w:type="dxa"/>
            <w:gridSpan w:val="2"/>
          </w:tcPr>
          <w:p w:rsidR="0087174D" w:rsidRPr="003F06D6" w:rsidRDefault="00002D26" w:rsidP="00A627B6">
            <w:pPr>
              <w:pStyle w:val="PSI-Normal"/>
              <w:jc w:val="center"/>
              <w:rPr>
                <w:sz w:val="22"/>
              </w:rPr>
            </w:pPr>
            <w:r>
              <w:rPr>
                <w:sz w:val="22"/>
              </w:rPr>
              <w:t>Experiencia y capacidad</w:t>
            </w:r>
          </w:p>
        </w:tc>
      </w:tr>
      <w:tr w:rsidR="0087174D" w:rsidRPr="00670E9F" w:rsidTr="0064728C">
        <w:trPr>
          <w:trHeight w:val="454"/>
        </w:trPr>
        <w:tc>
          <w:tcPr>
            <w:tcW w:w="8754" w:type="dxa"/>
            <w:gridSpan w:val="5"/>
            <w:shd w:val="clear" w:color="auto" w:fill="D9D9D9" w:themeFill="background1" w:themeFillShade="D9"/>
            <w:vAlign w:val="center"/>
          </w:tcPr>
          <w:p w:rsidR="0087174D" w:rsidRPr="00740084" w:rsidRDefault="0087174D" w:rsidP="00A627B6">
            <w:pPr>
              <w:pStyle w:val="PSI-Normal"/>
              <w:jc w:val="center"/>
              <w:rPr>
                <w:b/>
                <w:color w:val="000000" w:themeColor="text1"/>
                <w:sz w:val="22"/>
              </w:rPr>
            </w:pPr>
            <w:r w:rsidRPr="00740084">
              <w:rPr>
                <w:b/>
                <w:color w:val="000000" w:themeColor="text1"/>
                <w:sz w:val="22"/>
              </w:rPr>
              <w:t>Descripción</w:t>
            </w:r>
          </w:p>
        </w:tc>
      </w:tr>
      <w:tr w:rsidR="0087174D" w:rsidTr="0064728C">
        <w:tc>
          <w:tcPr>
            <w:tcW w:w="8754" w:type="dxa"/>
            <w:gridSpan w:val="5"/>
          </w:tcPr>
          <w:p w:rsidR="0087174D" w:rsidRDefault="00A627B6" w:rsidP="00A627B6">
            <w:pPr>
              <w:pStyle w:val="PSI-Normal"/>
              <w:jc w:val="center"/>
            </w:pPr>
            <w:r>
              <w:t>Se evalúa la experiencia que tiene el grupo de desarrollo con la metodología a utilizar.</w:t>
            </w:r>
          </w:p>
        </w:tc>
      </w:tr>
      <w:tr w:rsidR="0087174D" w:rsidTr="0064728C">
        <w:trPr>
          <w:trHeight w:val="454"/>
        </w:trPr>
        <w:tc>
          <w:tcPr>
            <w:tcW w:w="4377" w:type="dxa"/>
            <w:gridSpan w:val="2"/>
            <w:shd w:val="clear" w:color="auto" w:fill="D9D9D9" w:themeFill="background1" w:themeFillShade="D9"/>
            <w:vAlign w:val="center"/>
          </w:tcPr>
          <w:p w:rsidR="0087174D" w:rsidRPr="00740084" w:rsidRDefault="0087174D" w:rsidP="00A627B6">
            <w:pPr>
              <w:pStyle w:val="PSI-Normal"/>
              <w:jc w:val="center"/>
              <w:rPr>
                <w:b/>
                <w:color w:val="000000" w:themeColor="text1"/>
              </w:rPr>
            </w:pPr>
            <w:r w:rsidRPr="00740084">
              <w:rPr>
                <w:b/>
                <w:color w:val="000000" w:themeColor="text1"/>
                <w:sz w:val="22"/>
              </w:rPr>
              <w:t>Estado del Riesgo (Activo, Cerrado)</w:t>
            </w:r>
          </w:p>
        </w:tc>
        <w:tc>
          <w:tcPr>
            <w:tcW w:w="4377" w:type="dxa"/>
            <w:gridSpan w:val="3"/>
          </w:tcPr>
          <w:p w:rsidR="0087174D" w:rsidRDefault="00A627B6" w:rsidP="00A627B6">
            <w:pPr>
              <w:pStyle w:val="PSI-Normal"/>
              <w:jc w:val="center"/>
            </w:pPr>
            <w:r>
              <w:t>Activo</w:t>
            </w:r>
          </w:p>
        </w:tc>
      </w:tr>
    </w:tbl>
    <w:p w:rsidR="0087174D" w:rsidRDefault="0087174D" w:rsidP="0087174D">
      <w:pPr>
        <w:pStyle w:val="PSI-Normal"/>
      </w:pPr>
    </w:p>
    <w:p w:rsidR="0087174D" w:rsidRDefault="0087174D" w:rsidP="0087174D">
      <w:pPr>
        <w:pStyle w:val="PSI-Ttulo2"/>
      </w:pPr>
      <w:r>
        <w:t>Análisis</w:t>
      </w:r>
    </w:p>
    <w:tbl>
      <w:tblPr>
        <w:tblStyle w:val="Tablaconcuadrcula"/>
        <w:tblW w:w="0" w:type="auto"/>
        <w:tblInd w:w="-34" w:type="dxa"/>
        <w:tblLook w:val="04A0"/>
      </w:tblPr>
      <w:tblGrid>
        <w:gridCol w:w="3176"/>
        <w:gridCol w:w="2813"/>
        <w:gridCol w:w="2765"/>
      </w:tblGrid>
      <w:tr w:rsidR="0087174D" w:rsidRPr="00670E9F" w:rsidTr="0064728C">
        <w:trPr>
          <w:trHeight w:val="454"/>
        </w:trPr>
        <w:tc>
          <w:tcPr>
            <w:tcW w:w="3176"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Impacto</w:t>
            </w:r>
          </w:p>
        </w:tc>
        <w:tc>
          <w:tcPr>
            <w:tcW w:w="2813"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Probabilidad</w:t>
            </w:r>
          </w:p>
        </w:tc>
        <w:tc>
          <w:tcPr>
            <w:tcW w:w="2765"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Factor</w:t>
            </w:r>
          </w:p>
        </w:tc>
      </w:tr>
      <w:tr w:rsidR="0087174D" w:rsidTr="0064728C">
        <w:tc>
          <w:tcPr>
            <w:tcW w:w="3176" w:type="dxa"/>
          </w:tcPr>
          <w:p w:rsidR="0087174D" w:rsidRDefault="0020775F" w:rsidP="0064728C">
            <w:pPr>
              <w:pStyle w:val="PSI-Normal"/>
              <w:jc w:val="center"/>
            </w:pPr>
            <w:r>
              <w:t>4</w:t>
            </w:r>
          </w:p>
        </w:tc>
        <w:tc>
          <w:tcPr>
            <w:tcW w:w="2813" w:type="dxa"/>
          </w:tcPr>
          <w:p w:rsidR="0087174D" w:rsidRDefault="0020775F" w:rsidP="0064728C">
            <w:pPr>
              <w:pStyle w:val="PSI-Normal"/>
              <w:jc w:val="center"/>
            </w:pPr>
            <w:r>
              <w:t>60%</w:t>
            </w:r>
          </w:p>
        </w:tc>
        <w:tc>
          <w:tcPr>
            <w:tcW w:w="2765" w:type="dxa"/>
          </w:tcPr>
          <w:p w:rsidR="0087174D" w:rsidRDefault="0020775F" w:rsidP="0064728C">
            <w:pPr>
              <w:pStyle w:val="PSI-Normal"/>
              <w:jc w:val="center"/>
            </w:pPr>
            <w:r>
              <w:t>240</w:t>
            </w:r>
          </w:p>
        </w:tc>
      </w:tr>
      <w:tr w:rsidR="0087174D" w:rsidRPr="00670E9F" w:rsidTr="0064728C">
        <w:trPr>
          <w:trHeight w:val="454"/>
        </w:trPr>
        <w:tc>
          <w:tcPr>
            <w:tcW w:w="8754" w:type="dxa"/>
            <w:gridSpan w:val="3"/>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Causas</w:t>
            </w:r>
          </w:p>
        </w:tc>
      </w:tr>
      <w:tr w:rsidR="0087174D" w:rsidTr="0064728C">
        <w:tc>
          <w:tcPr>
            <w:tcW w:w="8754" w:type="dxa"/>
            <w:gridSpan w:val="3"/>
          </w:tcPr>
          <w:p w:rsidR="0087174D" w:rsidRDefault="0020775F" w:rsidP="0064728C">
            <w:pPr>
              <w:pStyle w:val="PSI-Normal"/>
              <w:jc w:val="center"/>
            </w:pPr>
            <w:r>
              <w:t>El presente riesgo existe porque el grupo no tiene experiencia en la utilización de la metodología.</w:t>
            </w:r>
          </w:p>
        </w:tc>
      </w:tr>
      <w:tr w:rsidR="0087174D" w:rsidRPr="00670E9F" w:rsidTr="0064728C">
        <w:trPr>
          <w:trHeight w:val="454"/>
        </w:trPr>
        <w:tc>
          <w:tcPr>
            <w:tcW w:w="8754" w:type="dxa"/>
            <w:gridSpan w:val="3"/>
            <w:shd w:val="clear" w:color="auto" w:fill="D9D9D9" w:themeFill="background1" w:themeFillShade="D9"/>
            <w:vAlign w:val="center"/>
          </w:tcPr>
          <w:p w:rsidR="0087174D" w:rsidRPr="00740084" w:rsidRDefault="0087174D" w:rsidP="0064728C">
            <w:pPr>
              <w:pStyle w:val="PSI-Normal"/>
              <w:jc w:val="center"/>
              <w:rPr>
                <w:b/>
                <w:color w:val="000000" w:themeColor="text1"/>
              </w:rPr>
            </w:pPr>
            <w:r w:rsidRPr="00740084">
              <w:rPr>
                <w:b/>
                <w:color w:val="000000" w:themeColor="text1"/>
                <w:sz w:val="22"/>
              </w:rPr>
              <w:t>Síntomas</w:t>
            </w:r>
          </w:p>
        </w:tc>
      </w:tr>
      <w:tr w:rsidR="0087174D" w:rsidTr="0064728C">
        <w:trPr>
          <w:trHeight w:val="70"/>
        </w:trPr>
        <w:tc>
          <w:tcPr>
            <w:tcW w:w="8754" w:type="dxa"/>
            <w:gridSpan w:val="3"/>
          </w:tcPr>
          <w:p w:rsidR="0087174D" w:rsidRDefault="0020775F" w:rsidP="0064728C">
            <w:pPr>
              <w:pStyle w:val="PSI-Normal"/>
              <w:jc w:val="center"/>
            </w:pPr>
            <w:r>
              <w:t>Falta de planificación, identificación de actividades en paralelo.</w:t>
            </w:r>
          </w:p>
        </w:tc>
      </w:tr>
    </w:tbl>
    <w:p w:rsidR="0087174D" w:rsidRDefault="0087174D" w:rsidP="0087174D">
      <w:pPr>
        <w:pStyle w:val="PSI-Normal"/>
      </w:pPr>
    </w:p>
    <w:p w:rsidR="0087174D" w:rsidRDefault="0087174D" w:rsidP="0087174D">
      <w:pPr>
        <w:pStyle w:val="PSI-Ttulo2"/>
      </w:pPr>
      <w:r>
        <w:t>Plan de Riesgos</w:t>
      </w:r>
    </w:p>
    <w:tbl>
      <w:tblPr>
        <w:tblStyle w:val="Tablaconcuadrcula"/>
        <w:tblW w:w="8755" w:type="dxa"/>
        <w:tblLook w:val="04A0"/>
      </w:tblPr>
      <w:tblGrid>
        <w:gridCol w:w="2660"/>
        <w:gridCol w:w="1701"/>
        <w:gridCol w:w="2693"/>
        <w:gridCol w:w="1701"/>
      </w:tblGrid>
      <w:tr w:rsidR="0087174D" w:rsidRPr="00287695" w:rsidTr="0064728C">
        <w:trPr>
          <w:trHeight w:val="454"/>
        </w:trPr>
        <w:tc>
          <w:tcPr>
            <w:tcW w:w="2660"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Estrategia de Respuesta</w:t>
            </w:r>
          </w:p>
        </w:tc>
        <w:tc>
          <w:tcPr>
            <w:tcW w:w="170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Responsable</w:t>
            </w:r>
          </w:p>
        </w:tc>
        <w:tc>
          <w:tcPr>
            <w:tcW w:w="2693"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Respuesta al Riesgo</w:t>
            </w:r>
          </w:p>
        </w:tc>
        <w:tc>
          <w:tcPr>
            <w:tcW w:w="170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Etapa</w:t>
            </w:r>
          </w:p>
        </w:tc>
      </w:tr>
      <w:tr w:rsidR="0087174D" w:rsidTr="0064728C">
        <w:trPr>
          <w:trHeight w:val="454"/>
        </w:trPr>
        <w:tc>
          <w:tcPr>
            <w:tcW w:w="2660" w:type="dxa"/>
            <w:vAlign w:val="center"/>
          </w:tcPr>
          <w:p w:rsidR="0087174D" w:rsidRDefault="0020775F" w:rsidP="0064728C">
            <w:pPr>
              <w:pStyle w:val="PSI-Normal"/>
              <w:jc w:val="center"/>
            </w:pPr>
            <w:r>
              <w:t>Reducción.</w:t>
            </w:r>
          </w:p>
        </w:tc>
        <w:tc>
          <w:tcPr>
            <w:tcW w:w="1701" w:type="dxa"/>
          </w:tcPr>
          <w:p w:rsidR="0087174D" w:rsidRDefault="0020775F" w:rsidP="0064728C">
            <w:pPr>
              <w:pStyle w:val="PSI-Normal"/>
            </w:pPr>
            <w:r>
              <w:t>Oyarzo Mariela</w:t>
            </w:r>
          </w:p>
        </w:tc>
        <w:tc>
          <w:tcPr>
            <w:tcW w:w="2693" w:type="dxa"/>
            <w:shd w:val="clear" w:color="auto" w:fill="auto"/>
            <w:vAlign w:val="center"/>
          </w:tcPr>
          <w:p w:rsidR="0087174D" w:rsidRPr="00D43375" w:rsidRDefault="0020775F" w:rsidP="0064728C">
            <w:pPr>
              <w:jc w:val="both"/>
            </w:pPr>
            <w:r>
              <w:t>Se buscará reducir el riesgo haciendo uso de PSI y de bibliografía.</w:t>
            </w:r>
          </w:p>
        </w:tc>
        <w:tc>
          <w:tcPr>
            <w:tcW w:w="1701" w:type="dxa"/>
            <w:shd w:val="clear" w:color="auto" w:fill="auto"/>
          </w:tcPr>
          <w:p w:rsidR="0087174D" w:rsidRDefault="00CA0103" w:rsidP="0064728C">
            <w:pPr>
              <w:pStyle w:val="PSI-Normal"/>
            </w:pPr>
            <w:r>
              <w:t>Fase Construcción</w:t>
            </w:r>
            <w:r w:rsidR="0020775F">
              <w:t xml:space="preserve"> – Iteración </w:t>
            </w:r>
            <w:r>
              <w:t>1</w:t>
            </w:r>
          </w:p>
        </w:tc>
      </w:tr>
    </w:tbl>
    <w:p w:rsidR="0087174D" w:rsidRDefault="0087174D" w:rsidP="0087174D">
      <w:pPr>
        <w:pStyle w:val="PSI-Normal"/>
      </w:pPr>
    </w:p>
    <w:p w:rsidR="0087174D" w:rsidRDefault="0087174D" w:rsidP="0087174D">
      <w:pPr>
        <w:pStyle w:val="PSI-Ttulo2"/>
      </w:pPr>
      <w:r>
        <w:t>Seguimiento</w:t>
      </w:r>
    </w:p>
    <w:tbl>
      <w:tblPr>
        <w:tblStyle w:val="Tablaconcuadrcula"/>
        <w:tblW w:w="8755" w:type="dxa"/>
        <w:tblLook w:val="04A0"/>
      </w:tblPr>
      <w:tblGrid>
        <w:gridCol w:w="2161"/>
        <w:gridCol w:w="2161"/>
        <w:gridCol w:w="2161"/>
        <w:gridCol w:w="2272"/>
      </w:tblGrid>
      <w:tr w:rsidR="0087174D" w:rsidTr="0064728C">
        <w:trPr>
          <w:trHeight w:val="454"/>
        </w:trPr>
        <w:tc>
          <w:tcPr>
            <w:tcW w:w="216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Fecha</w:t>
            </w:r>
          </w:p>
        </w:tc>
        <w:tc>
          <w:tcPr>
            <w:tcW w:w="216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Etapa</w:t>
            </w:r>
          </w:p>
        </w:tc>
        <w:tc>
          <w:tcPr>
            <w:tcW w:w="216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Comentario</w:t>
            </w:r>
          </w:p>
        </w:tc>
        <w:tc>
          <w:tcPr>
            <w:tcW w:w="2272"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Responsable</w:t>
            </w:r>
          </w:p>
        </w:tc>
      </w:tr>
      <w:tr w:rsidR="0087174D" w:rsidTr="0064728C">
        <w:tc>
          <w:tcPr>
            <w:tcW w:w="2161" w:type="dxa"/>
          </w:tcPr>
          <w:p w:rsidR="0087174D" w:rsidRDefault="00CA0103" w:rsidP="0064728C">
            <w:pPr>
              <w:pStyle w:val="PSI-Normal"/>
              <w:jc w:val="center"/>
            </w:pPr>
            <w:r>
              <w:t>17-OCT</w:t>
            </w:r>
            <w:r w:rsidR="0087174D">
              <w:t>-2017</w:t>
            </w:r>
          </w:p>
        </w:tc>
        <w:tc>
          <w:tcPr>
            <w:tcW w:w="2161" w:type="dxa"/>
          </w:tcPr>
          <w:p w:rsidR="0087174D" w:rsidRDefault="00CA0103" w:rsidP="0064728C">
            <w:pPr>
              <w:pStyle w:val="PSI-Normal"/>
              <w:jc w:val="center"/>
            </w:pPr>
            <w:r>
              <w:t>Fase Construcción</w:t>
            </w:r>
            <w:r w:rsidR="0087174D">
              <w:t xml:space="preserve"> – </w:t>
            </w:r>
            <w:r>
              <w:lastRenderedPageBreak/>
              <w:t>Iteración 1</w:t>
            </w:r>
          </w:p>
        </w:tc>
        <w:tc>
          <w:tcPr>
            <w:tcW w:w="2161" w:type="dxa"/>
          </w:tcPr>
          <w:p w:rsidR="0087174D" w:rsidRDefault="0087174D" w:rsidP="0064728C">
            <w:pPr>
              <w:pStyle w:val="PSI-Normal"/>
              <w:jc w:val="center"/>
            </w:pPr>
            <w:r>
              <w:lastRenderedPageBreak/>
              <w:t xml:space="preserve">Cada de uno de </w:t>
            </w:r>
            <w:r>
              <w:lastRenderedPageBreak/>
              <w:t>estos riesgos serán tratados para: evitarlos, limitarlo, atenuarlo, o controlarlo.</w:t>
            </w:r>
          </w:p>
        </w:tc>
        <w:tc>
          <w:tcPr>
            <w:tcW w:w="2272" w:type="dxa"/>
          </w:tcPr>
          <w:p w:rsidR="0087174D" w:rsidRDefault="0087174D" w:rsidP="0064728C">
            <w:pPr>
              <w:pStyle w:val="PSI-Normal"/>
              <w:jc w:val="center"/>
            </w:pPr>
            <w:r>
              <w:lastRenderedPageBreak/>
              <w:t>Oyarzo Mariela</w:t>
            </w:r>
          </w:p>
        </w:tc>
      </w:tr>
    </w:tbl>
    <w:p w:rsidR="0087174D" w:rsidRDefault="0087174D" w:rsidP="0087174D">
      <w:pPr>
        <w:pStyle w:val="PSI-Normal"/>
      </w:pPr>
    </w:p>
    <w:p w:rsidR="0087174D" w:rsidRDefault="0087174D" w:rsidP="0087174D">
      <w:pPr>
        <w:pStyle w:val="PSI-Normal"/>
      </w:pPr>
    </w:p>
    <w:p w:rsidR="0087174D" w:rsidRDefault="0084775B" w:rsidP="0087174D">
      <w:pPr>
        <w:pStyle w:val="PSI-Ttulo1"/>
      </w:pPr>
      <w:r>
        <w:t>RK05</w:t>
      </w:r>
    </w:p>
    <w:p w:rsidR="0087174D" w:rsidRDefault="0087174D" w:rsidP="0087174D">
      <w:pPr>
        <w:pStyle w:val="PSI-Ttulo2"/>
      </w:pPr>
      <w:r>
        <w:t>Identificación</w:t>
      </w:r>
    </w:p>
    <w:tbl>
      <w:tblPr>
        <w:tblStyle w:val="Tablaconcuadrcula"/>
        <w:tblW w:w="0" w:type="auto"/>
        <w:tblInd w:w="-34" w:type="dxa"/>
        <w:tblLook w:val="04A0"/>
      </w:tblPr>
      <w:tblGrid>
        <w:gridCol w:w="3178"/>
        <w:gridCol w:w="1199"/>
        <w:gridCol w:w="191"/>
        <w:gridCol w:w="1398"/>
        <w:gridCol w:w="2788"/>
      </w:tblGrid>
      <w:tr w:rsidR="0087174D" w:rsidRPr="00670E9F" w:rsidTr="0064728C">
        <w:trPr>
          <w:trHeight w:val="454"/>
        </w:trPr>
        <w:tc>
          <w:tcPr>
            <w:tcW w:w="3178" w:type="dxa"/>
            <w:shd w:val="clear" w:color="auto" w:fill="D9D9D9" w:themeFill="background1" w:themeFillShade="D9"/>
            <w:vAlign w:val="center"/>
          </w:tcPr>
          <w:p w:rsidR="0087174D" w:rsidRPr="00740084" w:rsidRDefault="0087174D" w:rsidP="003C7064">
            <w:pPr>
              <w:pStyle w:val="PSI-Normal"/>
              <w:jc w:val="center"/>
              <w:rPr>
                <w:b/>
                <w:color w:val="000000" w:themeColor="text1"/>
                <w:sz w:val="22"/>
              </w:rPr>
            </w:pPr>
            <w:r w:rsidRPr="00740084">
              <w:rPr>
                <w:b/>
                <w:color w:val="000000" w:themeColor="text1"/>
                <w:sz w:val="22"/>
              </w:rPr>
              <w:t>Número de Referencia</w:t>
            </w:r>
          </w:p>
        </w:tc>
        <w:tc>
          <w:tcPr>
            <w:tcW w:w="2788" w:type="dxa"/>
            <w:gridSpan w:val="3"/>
            <w:shd w:val="clear" w:color="auto" w:fill="D9D9D9" w:themeFill="background1" w:themeFillShade="D9"/>
            <w:vAlign w:val="center"/>
          </w:tcPr>
          <w:p w:rsidR="0087174D" w:rsidRPr="00740084" w:rsidRDefault="0087174D" w:rsidP="003C7064">
            <w:pPr>
              <w:pStyle w:val="PSI-Normal"/>
              <w:jc w:val="center"/>
              <w:rPr>
                <w:b/>
                <w:color w:val="000000" w:themeColor="text1"/>
                <w:sz w:val="22"/>
              </w:rPr>
            </w:pPr>
            <w:r w:rsidRPr="00740084">
              <w:rPr>
                <w:b/>
                <w:color w:val="000000" w:themeColor="text1"/>
                <w:sz w:val="22"/>
              </w:rPr>
              <w:t>Fecha de Identificación</w:t>
            </w:r>
          </w:p>
        </w:tc>
        <w:tc>
          <w:tcPr>
            <w:tcW w:w="2788" w:type="dxa"/>
            <w:shd w:val="clear" w:color="auto" w:fill="D9D9D9" w:themeFill="background1" w:themeFillShade="D9"/>
            <w:vAlign w:val="center"/>
          </w:tcPr>
          <w:p w:rsidR="0087174D" w:rsidRPr="00740084" w:rsidRDefault="0087174D" w:rsidP="003C7064">
            <w:pPr>
              <w:pStyle w:val="PSI-Normal"/>
              <w:jc w:val="center"/>
              <w:rPr>
                <w:b/>
                <w:color w:val="000000" w:themeColor="text1"/>
                <w:sz w:val="22"/>
              </w:rPr>
            </w:pPr>
            <w:r w:rsidRPr="00740084">
              <w:rPr>
                <w:b/>
                <w:color w:val="000000" w:themeColor="text1"/>
                <w:sz w:val="22"/>
              </w:rPr>
              <w:t>Etapa</w:t>
            </w:r>
          </w:p>
        </w:tc>
      </w:tr>
      <w:tr w:rsidR="0087174D" w:rsidRPr="00670E9F" w:rsidTr="0064728C">
        <w:trPr>
          <w:trHeight w:val="335"/>
        </w:trPr>
        <w:tc>
          <w:tcPr>
            <w:tcW w:w="3178" w:type="dxa"/>
            <w:shd w:val="clear" w:color="auto" w:fill="auto"/>
          </w:tcPr>
          <w:p w:rsidR="0087174D" w:rsidRPr="003F06D6" w:rsidRDefault="0084775B" w:rsidP="003C7064">
            <w:pPr>
              <w:pStyle w:val="PSI-Normal"/>
              <w:jc w:val="center"/>
              <w:rPr>
                <w:color w:val="000000" w:themeColor="text1"/>
                <w:sz w:val="22"/>
              </w:rPr>
            </w:pPr>
            <w:r>
              <w:rPr>
                <w:color w:val="000000" w:themeColor="text1"/>
                <w:sz w:val="22"/>
              </w:rPr>
              <w:t>RK05</w:t>
            </w:r>
          </w:p>
        </w:tc>
        <w:tc>
          <w:tcPr>
            <w:tcW w:w="2788" w:type="dxa"/>
            <w:gridSpan w:val="3"/>
            <w:shd w:val="clear" w:color="auto" w:fill="auto"/>
          </w:tcPr>
          <w:p w:rsidR="0087174D" w:rsidRPr="003F06D6" w:rsidRDefault="00CA0103" w:rsidP="003C7064">
            <w:pPr>
              <w:pStyle w:val="PSI-Normal"/>
              <w:ind w:firstLine="708"/>
              <w:jc w:val="center"/>
              <w:rPr>
                <w:color w:val="000000" w:themeColor="text1"/>
                <w:sz w:val="22"/>
              </w:rPr>
            </w:pPr>
            <w:r>
              <w:rPr>
                <w:color w:val="000000" w:themeColor="text1"/>
                <w:sz w:val="22"/>
              </w:rPr>
              <w:t>17-OCT</w:t>
            </w:r>
            <w:r w:rsidR="00917A63">
              <w:rPr>
                <w:color w:val="000000" w:themeColor="text1"/>
                <w:sz w:val="22"/>
              </w:rPr>
              <w:t>-2017</w:t>
            </w:r>
          </w:p>
        </w:tc>
        <w:tc>
          <w:tcPr>
            <w:tcW w:w="2788" w:type="dxa"/>
            <w:shd w:val="clear" w:color="auto" w:fill="auto"/>
          </w:tcPr>
          <w:p w:rsidR="0087174D" w:rsidRPr="003F06D6" w:rsidRDefault="00CA0103" w:rsidP="003C7064">
            <w:pPr>
              <w:pStyle w:val="PSI-Normal"/>
              <w:jc w:val="center"/>
              <w:rPr>
                <w:color w:val="000000" w:themeColor="text1"/>
                <w:sz w:val="22"/>
              </w:rPr>
            </w:pPr>
            <w:r>
              <w:rPr>
                <w:color w:val="000000" w:themeColor="text1"/>
                <w:sz w:val="22"/>
              </w:rPr>
              <w:t>Construcción</w:t>
            </w:r>
          </w:p>
        </w:tc>
      </w:tr>
      <w:tr w:rsidR="0087174D" w:rsidRPr="00670E9F" w:rsidTr="0064728C">
        <w:trPr>
          <w:trHeight w:val="454"/>
        </w:trPr>
        <w:tc>
          <w:tcPr>
            <w:tcW w:w="4568" w:type="dxa"/>
            <w:gridSpan w:val="3"/>
            <w:shd w:val="clear" w:color="auto" w:fill="D9D9D9" w:themeFill="background1" w:themeFillShade="D9"/>
            <w:vAlign w:val="center"/>
          </w:tcPr>
          <w:p w:rsidR="0087174D" w:rsidRPr="00740084" w:rsidRDefault="0087174D" w:rsidP="003C7064">
            <w:pPr>
              <w:pStyle w:val="PSI-Normal"/>
              <w:jc w:val="center"/>
              <w:rPr>
                <w:b/>
                <w:color w:val="000000" w:themeColor="text1"/>
                <w:sz w:val="22"/>
              </w:rPr>
            </w:pPr>
            <w:r w:rsidRPr="00740084">
              <w:rPr>
                <w:b/>
                <w:color w:val="000000" w:themeColor="text1"/>
                <w:sz w:val="22"/>
              </w:rPr>
              <w:t>Nombre del Riesgo</w:t>
            </w:r>
          </w:p>
        </w:tc>
        <w:tc>
          <w:tcPr>
            <w:tcW w:w="4186" w:type="dxa"/>
            <w:gridSpan w:val="2"/>
            <w:shd w:val="clear" w:color="auto" w:fill="D9D9D9" w:themeFill="background1" w:themeFillShade="D9"/>
            <w:vAlign w:val="center"/>
          </w:tcPr>
          <w:p w:rsidR="0087174D" w:rsidRPr="00740084" w:rsidRDefault="0087174D" w:rsidP="003C7064">
            <w:pPr>
              <w:pStyle w:val="PSI-Normal"/>
              <w:jc w:val="center"/>
              <w:rPr>
                <w:b/>
                <w:color w:val="000000" w:themeColor="text1"/>
                <w:sz w:val="22"/>
              </w:rPr>
            </w:pPr>
            <w:r w:rsidRPr="00740084">
              <w:rPr>
                <w:b/>
                <w:color w:val="000000" w:themeColor="text1"/>
                <w:sz w:val="22"/>
              </w:rPr>
              <w:t>Categoría</w:t>
            </w:r>
          </w:p>
        </w:tc>
      </w:tr>
      <w:tr w:rsidR="0087174D" w:rsidTr="0064728C">
        <w:tc>
          <w:tcPr>
            <w:tcW w:w="4568" w:type="dxa"/>
            <w:gridSpan w:val="3"/>
          </w:tcPr>
          <w:p w:rsidR="0087174D" w:rsidRPr="003F06D6" w:rsidRDefault="003C7064" w:rsidP="003C7064">
            <w:pPr>
              <w:pStyle w:val="PSI-Normal"/>
              <w:jc w:val="center"/>
              <w:rPr>
                <w:sz w:val="22"/>
              </w:rPr>
            </w:pPr>
            <w:r>
              <w:t>Experiencia en el lenguaje de programación</w:t>
            </w:r>
          </w:p>
        </w:tc>
        <w:tc>
          <w:tcPr>
            <w:tcW w:w="4186" w:type="dxa"/>
            <w:gridSpan w:val="2"/>
          </w:tcPr>
          <w:p w:rsidR="0087174D" w:rsidRPr="003F06D6" w:rsidRDefault="003C7064" w:rsidP="003C7064">
            <w:pPr>
              <w:pStyle w:val="PSI-Normal"/>
              <w:jc w:val="center"/>
              <w:rPr>
                <w:sz w:val="22"/>
              </w:rPr>
            </w:pPr>
            <w:r>
              <w:t>Experiencia y capacidad</w:t>
            </w:r>
          </w:p>
        </w:tc>
      </w:tr>
      <w:tr w:rsidR="0087174D" w:rsidRPr="00670E9F" w:rsidTr="0064728C">
        <w:trPr>
          <w:trHeight w:val="454"/>
        </w:trPr>
        <w:tc>
          <w:tcPr>
            <w:tcW w:w="8754" w:type="dxa"/>
            <w:gridSpan w:val="5"/>
            <w:shd w:val="clear" w:color="auto" w:fill="D9D9D9" w:themeFill="background1" w:themeFillShade="D9"/>
            <w:vAlign w:val="center"/>
          </w:tcPr>
          <w:p w:rsidR="0087174D" w:rsidRPr="00740084" w:rsidRDefault="0087174D" w:rsidP="003C7064">
            <w:pPr>
              <w:pStyle w:val="PSI-Normal"/>
              <w:jc w:val="center"/>
              <w:rPr>
                <w:b/>
                <w:color w:val="000000" w:themeColor="text1"/>
                <w:sz w:val="22"/>
              </w:rPr>
            </w:pPr>
            <w:r w:rsidRPr="00740084">
              <w:rPr>
                <w:b/>
                <w:color w:val="000000" w:themeColor="text1"/>
                <w:sz w:val="22"/>
              </w:rPr>
              <w:t>Descripción</w:t>
            </w:r>
          </w:p>
        </w:tc>
      </w:tr>
      <w:tr w:rsidR="0087174D" w:rsidTr="0064728C">
        <w:tc>
          <w:tcPr>
            <w:tcW w:w="8754" w:type="dxa"/>
            <w:gridSpan w:val="5"/>
          </w:tcPr>
          <w:p w:rsidR="0087174D" w:rsidRDefault="003C7064" w:rsidP="003C7064">
            <w:pPr>
              <w:pStyle w:val="PSI-Normal"/>
              <w:jc w:val="center"/>
            </w:pPr>
            <w:r>
              <w:t>Se evalúa la falta de experiencia que tienen los programadores en el lenguaje de programación PHP.</w:t>
            </w:r>
          </w:p>
        </w:tc>
      </w:tr>
      <w:tr w:rsidR="0087174D" w:rsidTr="0064728C">
        <w:trPr>
          <w:trHeight w:val="454"/>
        </w:trPr>
        <w:tc>
          <w:tcPr>
            <w:tcW w:w="4377" w:type="dxa"/>
            <w:gridSpan w:val="2"/>
            <w:shd w:val="clear" w:color="auto" w:fill="D9D9D9" w:themeFill="background1" w:themeFillShade="D9"/>
            <w:vAlign w:val="center"/>
          </w:tcPr>
          <w:p w:rsidR="0087174D" w:rsidRPr="00740084" w:rsidRDefault="0087174D" w:rsidP="003C7064">
            <w:pPr>
              <w:pStyle w:val="PSI-Normal"/>
              <w:jc w:val="center"/>
              <w:rPr>
                <w:b/>
                <w:color w:val="000000" w:themeColor="text1"/>
              </w:rPr>
            </w:pPr>
            <w:r w:rsidRPr="00740084">
              <w:rPr>
                <w:b/>
                <w:color w:val="000000" w:themeColor="text1"/>
                <w:sz w:val="22"/>
              </w:rPr>
              <w:t>Estado del Riesgo (Activo, Cerrado)</w:t>
            </w:r>
          </w:p>
        </w:tc>
        <w:tc>
          <w:tcPr>
            <w:tcW w:w="4377" w:type="dxa"/>
            <w:gridSpan w:val="3"/>
          </w:tcPr>
          <w:p w:rsidR="0087174D" w:rsidRDefault="003C7064" w:rsidP="003C7064">
            <w:pPr>
              <w:pStyle w:val="PSI-Normal"/>
              <w:jc w:val="center"/>
            </w:pPr>
            <w:r>
              <w:t>Activo</w:t>
            </w:r>
          </w:p>
        </w:tc>
      </w:tr>
    </w:tbl>
    <w:p w:rsidR="0087174D" w:rsidRDefault="0087174D" w:rsidP="0087174D">
      <w:pPr>
        <w:pStyle w:val="PSI-Normal"/>
      </w:pPr>
    </w:p>
    <w:p w:rsidR="0087174D" w:rsidRDefault="0087174D" w:rsidP="0087174D">
      <w:pPr>
        <w:pStyle w:val="PSI-Ttulo2"/>
      </w:pPr>
      <w:r>
        <w:t>Análisis</w:t>
      </w:r>
    </w:p>
    <w:tbl>
      <w:tblPr>
        <w:tblStyle w:val="Tablaconcuadrcula"/>
        <w:tblW w:w="0" w:type="auto"/>
        <w:tblInd w:w="-34" w:type="dxa"/>
        <w:tblLook w:val="04A0"/>
      </w:tblPr>
      <w:tblGrid>
        <w:gridCol w:w="3176"/>
        <w:gridCol w:w="2813"/>
        <w:gridCol w:w="2765"/>
      </w:tblGrid>
      <w:tr w:rsidR="0087174D" w:rsidRPr="00670E9F" w:rsidTr="0064728C">
        <w:trPr>
          <w:trHeight w:val="454"/>
        </w:trPr>
        <w:tc>
          <w:tcPr>
            <w:tcW w:w="3176"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Impacto</w:t>
            </w:r>
          </w:p>
        </w:tc>
        <w:tc>
          <w:tcPr>
            <w:tcW w:w="2813"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Probabilidad</w:t>
            </w:r>
          </w:p>
        </w:tc>
        <w:tc>
          <w:tcPr>
            <w:tcW w:w="2765"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Factor</w:t>
            </w:r>
          </w:p>
        </w:tc>
      </w:tr>
      <w:tr w:rsidR="0087174D" w:rsidTr="0064728C">
        <w:tc>
          <w:tcPr>
            <w:tcW w:w="3176" w:type="dxa"/>
          </w:tcPr>
          <w:p w:rsidR="0087174D" w:rsidRDefault="003C7064" w:rsidP="0064728C">
            <w:pPr>
              <w:pStyle w:val="PSI-Normal"/>
              <w:jc w:val="center"/>
            </w:pPr>
            <w:r>
              <w:t>4</w:t>
            </w:r>
          </w:p>
        </w:tc>
        <w:tc>
          <w:tcPr>
            <w:tcW w:w="2813" w:type="dxa"/>
          </w:tcPr>
          <w:p w:rsidR="0087174D" w:rsidRDefault="003C7064" w:rsidP="0064728C">
            <w:pPr>
              <w:pStyle w:val="PSI-Normal"/>
              <w:jc w:val="center"/>
            </w:pPr>
            <w:r>
              <w:t>75%</w:t>
            </w:r>
          </w:p>
        </w:tc>
        <w:tc>
          <w:tcPr>
            <w:tcW w:w="2765" w:type="dxa"/>
          </w:tcPr>
          <w:p w:rsidR="0087174D" w:rsidRDefault="003C7064" w:rsidP="0064728C">
            <w:pPr>
              <w:pStyle w:val="PSI-Normal"/>
              <w:jc w:val="center"/>
            </w:pPr>
            <w:r>
              <w:t>300</w:t>
            </w:r>
          </w:p>
        </w:tc>
      </w:tr>
      <w:tr w:rsidR="0087174D" w:rsidRPr="00670E9F" w:rsidTr="0064728C">
        <w:trPr>
          <w:trHeight w:val="454"/>
        </w:trPr>
        <w:tc>
          <w:tcPr>
            <w:tcW w:w="8754" w:type="dxa"/>
            <w:gridSpan w:val="3"/>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Causas</w:t>
            </w:r>
          </w:p>
        </w:tc>
      </w:tr>
      <w:tr w:rsidR="0087174D" w:rsidTr="0064728C">
        <w:tc>
          <w:tcPr>
            <w:tcW w:w="8754" w:type="dxa"/>
            <w:gridSpan w:val="3"/>
          </w:tcPr>
          <w:p w:rsidR="0087174D" w:rsidRDefault="003C7064" w:rsidP="0064728C">
            <w:pPr>
              <w:pStyle w:val="PSI-Normal"/>
              <w:jc w:val="center"/>
            </w:pPr>
            <w:r>
              <w:t>El presente riesgo existe porque no se tiene experiencia alguna en la utilización de PHP para programación.</w:t>
            </w:r>
          </w:p>
        </w:tc>
      </w:tr>
      <w:tr w:rsidR="0087174D" w:rsidRPr="00670E9F" w:rsidTr="0064728C">
        <w:trPr>
          <w:trHeight w:val="454"/>
        </w:trPr>
        <w:tc>
          <w:tcPr>
            <w:tcW w:w="8754" w:type="dxa"/>
            <w:gridSpan w:val="3"/>
            <w:shd w:val="clear" w:color="auto" w:fill="D9D9D9" w:themeFill="background1" w:themeFillShade="D9"/>
            <w:vAlign w:val="center"/>
          </w:tcPr>
          <w:p w:rsidR="0087174D" w:rsidRPr="00740084" w:rsidRDefault="0087174D" w:rsidP="0064728C">
            <w:pPr>
              <w:pStyle w:val="PSI-Normal"/>
              <w:jc w:val="center"/>
              <w:rPr>
                <w:b/>
                <w:color w:val="000000" w:themeColor="text1"/>
              </w:rPr>
            </w:pPr>
            <w:r w:rsidRPr="00740084">
              <w:rPr>
                <w:b/>
                <w:color w:val="000000" w:themeColor="text1"/>
                <w:sz w:val="22"/>
              </w:rPr>
              <w:t>Síntomas</w:t>
            </w:r>
          </w:p>
        </w:tc>
      </w:tr>
      <w:tr w:rsidR="0087174D" w:rsidTr="0064728C">
        <w:trPr>
          <w:trHeight w:val="70"/>
        </w:trPr>
        <w:tc>
          <w:tcPr>
            <w:tcW w:w="8754" w:type="dxa"/>
            <w:gridSpan w:val="3"/>
          </w:tcPr>
          <w:p w:rsidR="0087174D" w:rsidRDefault="003C7064" w:rsidP="0064728C">
            <w:pPr>
              <w:pStyle w:val="PSI-Normal"/>
              <w:jc w:val="center"/>
            </w:pPr>
            <w:r>
              <w:t>Dificultades en la resolución de problemas, desconocimientos de las características del lenguaje.</w:t>
            </w:r>
          </w:p>
        </w:tc>
      </w:tr>
    </w:tbl>
    <w:p w:rsidR="0087174D" w:rsidRDefault="0087174D" w:rsidP="0087174D">
      <w:pPr>
        <w:pStyle w:val="PSI-Normal"/>
      </w:pPr>
    </w:p>
    <w:p w:rsidR="0087174D" w:rsidRDefault="0087174D" w:rsidP="0087174D">
      <w:pPr>
        <w:pStyle w:val="PSI-Ttulo2"/>
      </w:pPr>
      <w:r>
        <w:t>Plan de Riesgos</w:t>
      </w:r>
    </w:p>
    <w:tbl>
      <w:tblPr>
        <w:tblStyle w:val="Tablaconcuadrcula"/>
        <w:tblW w:w="8755" w:type="dxa"/>
        <w:tblLook w:val="04A0"/>
      </w:tblPr>
      <w:tblGrid>
        <w:gridCol w:w="2660"/>
        <w:gridCol w:w="1701"/>
        <w:gridCol w:w="2693"/>
        <w:gridCol w:w="1701"/>
      </w:tblGrid>
      <w:tr w:rsidR="0087174D" w:rsidRPr="00287695" w:rsidTr="0064728C">
        <w:trPr>
          <w:trHeight w:val="454"/>
        </w:trPr>
        <w:tc>
          <w:tcPr>
            <w:tcW w:w="2660"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Estrategia de Respuesta</w:t>
            </w:r>
          </w:p>
        </w:tc>
        <w:tc>
          <w:tcPr>
            <w:tcW w:w="170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Responsable</w:t>
            </w:r>
          </w:p>
        </w:tc>
        <w:tc>
          <w:tcPr>
            <w:tcW w:w="2693"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Respuesta al Riesgo</w:t>
            </w:r>
          </w:p>
        </w:tc>
        <w:tc>
          <w:tcPr>
            <w:tcW w:w="170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Etapa</w:t>
            </w:r>
          </w:p>
        </w:tc>
      </w:tr>
      <w:tr w:rsidR="003C7064" w:rsidTr="0064728C">
        <w:trPr>
          <w:trHeight w:val="454"/>
        </w:trPr>
        <w:tc>
          <w:tcPr>
            <w:tcW w:w="2660" w:type="dxa"/>
            <w:vAlign w:val="center"/>
          </w:tcPr>
          <w:p w:rsidR="003C7064" w:rsidRDefault="003C7064" w:rsidP="0064728C">
            <w:pPr>
              <w:pStyle w:val="PSI-Normal"/>
              <w:jc w:val="center"/>
            </w:pPr>
            <w:r>
              <w:t>Reducción.</w:t>
            </w:r>
          </w:p>
        </w:tc>
        <w:tc>
          <w:tcPr>
            <w:tcW w:w="1701" w:type="dxa"/>
          </w:tcPr>
          <w:p w:rsidR="003C7064" w:rsidRDefault="003C7064" w:rsidP="0064728C">
            <w:pPr>
              <w:pStyle w:val="PSI-Normal"/>
            </w:pPr>
            <w:r>
              <w:t>Oyarzo Mariela</w:t>
            </w:r>
          </w:p>
        </w:tc>
        <w:tc>
          <w:tcPr>
            <w:tcW w:w="2693" w:type="dxa"/>
            <w:shd w:val="clear" w:color="auto" w:fill="auto"/>
            <w:vAlign w:val="center"/>
          </w:tcPr>
          <w:p w:rsidR="003C7064" w:rsidRPr="00D43375" w:rsidRDefault="003C7064" w:rsidP="0064728C">
            <w:pPr>
              <w:jc w:val="both"/>
            </w:pPr>
            <w:r>
              <w:t>Se debe invertir tiempo en la adquisición de conocimientos del lenguaje de programación</w:t>
            </w:r>
          </w:p>
        </w:tc>
        <w:tc>
          <w:tcPr>
            <w:tcW w:w="1701" w:type="dxa"/>
            <w:shd w:val="clear" w:color="auto" w:fill="auto"/>
          </w:tcPr>
          <w:p w:rsidR="003C7064" w:rsidRDefault="00CA0103" w:rsidP="0064728C">
            <w:pPr>
              <w:pStyle w:val="PSI-Normal"/>
            </w:pPr>
            <w:r>
              <w:t>Fase Construcción – Iteración 1</w:t>
            </w:r>
          </w:p>
        </w:tc>
      </w:tr>
    </w:tbl>
    <w:p w:rsidR="0087174D" w:rsidRDefault="0087174D" w:rsidP="0087174D">
      <w:pPr>
        <w:pStyle w:val="PSI-Normal"/>
      </w:pPr>
    </w:p>
    <w:p w:rsidR="0087174D" w:rsidRDefault="0087174D" w:rsidP="0087174D">
      <w:pPr>
        <w:pStyle w:val="PSI-Ttulo2"/>
      </w:pPr>
      <w:r>
        <w:lastRenderedPageBreak/>
        <w:t>Seguimiento</w:t>
      </w:r>
    </w:p>
    <w:tbl>
      <w:tblPr>
        <w:tblStyle w:val="Tablaconcuadrcula"/>
        <w:tblW w:w="8755" w:type="dxa"/>
        <w:tblLook w:val="04A0"/>
      </w:tblPr>
      <w:tblGrid>
        <w:gridCol w:w="2161"/>
        <w:gridCol w:w="2161"/>
        <w:gridCol w:w="2161"/>
        <w:gridCol w:w="2272"/>
      </w:tblGrid>
      <w:tr w:rsidR="0087174D" w:rsidTr="0064728C">
        <w:trPr>
          <w:trHeight w:val="454"/>
        </w:trPr>
        <w:tc>
          <w:tcPr>
            <w:tcW w:w="216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Fecha</w:t>
            </w:r>
          </w:p>
        </w:tc>
        <w:tc>
          <w:tcPr>
            <w:tcW w:w="216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Etapa</w:t>
            </w:r>
          </w:p>
        </w:tc>
        <w:tc>
          <w:tcPr>
            <w:tcW w:w="2161"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Comentario</w:t>
            </w:r>
          </w:p>
        </w:tc>
        <w:tc>
          <w:tcPr>
            <w:tcW w:w="2272" w:type="dxa"/>
            <w:shd w:val="clear" w:color="auto" w:fill="D9D9D9" w:themeFill="background1" w:themeFillShade="D9"/>
            <w:vAlign w:val="center"/>
          </w:tcPr>
          <w:p w:rsidR="0087174D" w:rsidRPr="00740084" w:rsidRDefault="0087174D" w:rsidP="0064728C">
            <w:pPr>
              <w:pStyle w:val="PSI-Normal"/>
              <w:jc w:val="center"/>
              <w:rPr>
                <w:b/>
                <w:color w:val="000000" w:themeColor="text1"/>
                <w:sz w:val="22"/>
              </w:rPr>
            </w:pPr>
            <w:r w:rsidRPr="00740084">
              <w:rPr>
                <w:b/>
                <w:color w:val="000000" w:themeColor="text1"/>
                <w:sz w:val="22"/>
              </w:rPr>
              <w:t>Responsable</w:t>
            </w:r>
          </w:p>
        </w:tc>
      </w:tr>
      <w:tr w:rsidR="0087174D" w:rsidTr="0064728C">
        <w:tc>
          <w:tcPr>
            <w:tcW w:w="2161" w:type="dxa"/>
          </w:tcPr>
          <w:p w:rsidR="0087174D" w:rsidRDefault="00816F79" w:rsidP="0064728C">
            <w:pPr>
              <w:pStyle w:val="PSI-Normal"/>
              <w:jc w:val="center"/>
            </w:pPr>
            <w:r>
              <w:t>17-OCT</w:t>
            </w:r>
            <w:r w:rsidR="0087174D">
              <w:t>-2017</w:t>
            </w:r>
          </w:p>
        </w:tc>
        <w:tc>
          <w:tcPr>
            <w:tcW w:w="2161" w:type="dxa"/>
          </w:tcPr>
          <w:p w:rsidR="0087174D" w:rsidRDefault="00816F79" w:rsidP="0064728C">
            <w:pPr>
              <w:pStyle w:val="PSI-Normal"/>
              <w:jc w:val="center"/>
            </w:pPr>
            <w:r>
              <w:t>Fase Construcción – Iteración 1</w:t>
            </w:r>
          </w:p>
        </w:tc>
        <w:tc>
          <w:tcPr>
            <w:tcW w:w="2161" w:type="dxa"/>
          </w:tcPr>
          <w:p w:rsidR="0087174D" w:rsidRDefault="0087174D" w:rsidP="0064728C">
            <w:pPr>
              <w:pStyle w:val="PSI-Normal"/>
              <w:jc w:val="center"/>
            </w:pPr>
            <w:r>
              <w:t>Cada de uno de estos riesgos serán tratados para: evitarlos, limitarlo, atenuarlo, o controlarlo.</w:t>
            </w:r>
          </w:p>
        </w:tc>
        <w:tc>
          <w:tcPr>
            <w:tcW w:w="2272" w:type="dxa"/>
          </w:tcPr>
          <w:p w:rsidR="0087174D" w:rsidRDefault="0087174D" w:rsidP="0064728C">
            <w:pPr>
              <w:pStyle w:val="PSI-Normal"/>
              <w:jc w:val="center"/>
            </w:pPr>
            <w:r>
              <w:t>Oyarzo Mariela</w:t>
            </w:r>
          </w:p>
        </w:tc>
      </w:tr>
    </w:tbl>
    <w:p w:rsidR="0087174D" w:rsidRDefault="0087174D" w:rsidP="0087174D">
      <w:pPr>
        <w:pStyle w:val="PSI-Normal"/>
      </w:pPr>
    </w:p>
    <w:p w:rsidR="0087174D" w:rsidRDefault="0087174D" w:rsidP="0087174D">
      <w:pPr>
        <w:pStyle w:val="PSI-Normal"/>
      </w:pPr>
    </w:p>
    <w:p w:rsidR="00502548" w:rsidRDefault="00502548" w:rsidP="00670E9F">
      <w:pPr>
        <w:pStyle w:val="PSI-Normal"/>
      </w:pPr>
    </w:p>
    <w:sectPr w:rsidR="00502548" w:rsidSect="0092483A">
      <w:headerReference w:type="default" r:id="rId13"/>
      <w:footerReference w:type="default" r:id="rId14"/>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E0BFB" w:rsidRDefault="002E0BFB" w:rsidP="00C94FBE">
      <w:pPr>
        <w:spacing w:before="0" w:line="240" w:lineRule="auto"/>
      </w:pPr>
      <w:r>
        <w:separator/>
      </w:r>
    </w:p>
    <w:p w:rsidR="002E0BFB" w:rsidRDefault="002E0BFB"/>
  </w:endnote>
  <w:endnote w:type="continuationSeparator" w:id="1">
    <w:p w:rsidR="002E0BFB" w:rsidRDefault="002E0BFB" w:rsidP="00C94FBE">
      <w:pPr>
        <w:spacing w:before="0" w:line="240" w:lineRule="auto"/>
      </w:pPr>
      <w:r>
        <w:continuationSeparator/>
      </w:r>
    </w:p>
    <w:p w:rsidR="002E0BFB" w:rsidRDefault="002E0BF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4728C" w:rsidRDefault="00902AAE" w:rsidP="000F4F97">
    <w:pPr>
      <w:tabs>
        <w:tab w:val="center" w:pos="4252"/>
      </w:tabs>
    </w:pPr>
    <w:sdt>
      <w:sdtPr>
        <w:rPr>
          <w:rFonts w:asciiTheme="majorHAnsi" w:hAnsiTheme="majorHAnsi"/>
        </w:rPr>
        <w:alias w:val="Compañía"/>
        <w:id w:val="3709535"/>
        <w:dataBinding w:prefixMappings="xmlns:ns0='http://schemas.openxmlformats.org/officeDocument/2006/extended-properties' " w:xpath="/ns0:Properties[1]/ns0:Company[1]" w:storeItemID="{6668398D-A668-4E3E-A5EB-62B293D839F1}"/>
        <w:text/>
      </w:sdtPr>
      <w:sdtContent>
        <w:r w:rsidR="0064728C">
          <w:rPr>
            <w:rFonts w:asciiTheme="majorHAnsi" w:hAnsiTheme="majorHAnsi"/>
          </w:rPr>
          <w:t>GRUPO DE DESARROLLO YENÚ</w:t>
        </w:r>
      </w:sdtContent>
    </w:sdt>
    <w:r w:rsidRPr="00902AAE">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3709536"/>
        <w:docPartObj>
          <w:docPartGallery w:val="Page Numbers (Top of Page)"/>
          <w:docPartUnique/>
        </w:docPartObj>
      </w:sdtPr>
      <w:sdtContent>
        <w:r w:rsidR="0064728C">
          <w:tab/>
        </w:r>
        <w:r w:rsidR="0064728C">
          <w:tab/>
        </w:r>
        <w:r w:rsidR="0064728C">
          <w:tab/>
        </w:r>
        <w:r w:rsidR="0064728C">
          <w:tab/>
        </w:r>
        <w:r w:rsidR="0064728C">
          <w:tab/>
        </w:r>
        <w:r w:rsidR="0064728C" w:rsidRPr="00DD5A70">
          <w:rPr>
            <w:rFonts w:asciiTheme="majorHAnsi" w:hAnsiTheme="majorHAnsi" w:cstheme="majorHAnsi"/>
          </w:rPr>
          <w:t xml:space="preserve">Página </w:t>
        </w:r>
        <w:r w:rsidRPr="00DD5A70">
          <w:rPr>
            <w:rFonts w:asciiTheme="majorHAnsi" w:hAnsiTheme="majorHAnsi" w:cstheme="majorHAnsi"/>
          </w:rPr>
          <w:fldChar w:fldCharType="begin"/>
        </w:r>
        <w:r w:rsidR="0064728C"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304270">
          <w:rPr>
            <w:rFonts w:asciiTheme="majorHAnsi" w:hAnsiTheme="majorHAnsi" w:cstheme="majorHAnsi"/>
            <w:noProof/>
          </w:rPr>
          <w:t>10</w:t>
        </w:r>
        <w:r w:rsidRPr="00DD5A70">
          <w:rPr>
            <w:rFonts w:asciiTheme="majorHAnsi" w:hAnsiTheme="majorHAnsi" w:cstheme="majorHAnsi"/>
          </w:rPr>
          <w:fldChar w:fldCharType="end"/>
        </w:r>
        <w:r w:rsidR="0064728C" w:rsidRPr="00DD5A70">
          <w:rPr>
            <w:rFonts w:asciiTheme="majorHAnsi" w:hAnsiTheme="majorHAnsi" w:cstheme="majorHAnsi"/>
          </w:rPr>
          <w:t xml:space="preserve"> de </w:t>
        </w:r>
        <w:r w:rsidRPr="00DD5A70">
          <w:rPr>
            <w:rFonts w:asciiTheme="majorHAnsi" w:hAnsiTheme="majorHAnsi" w:cstheme="majorHAnsi"/>
          </w:rPr>
          <w:fldChar w:fldCharType="begin"/>
        </w:r>
        <w:r w:rsidR="0064728C"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304270">
          <w:rPr>
            <w:rFonts w:asciiTheme="majorHAnsi" w:hAnsiTheme="majorHAnsi" w:cstheme="majorHAnsi"/>
            <w:noProof/>
          </w:rPr>
          <w:t>15</w:t>
        </w:r>
        <w:r w:rsidRPr="00DD5A70">
          <w:rPr>
            <w:rFonts w:asciiTheme="majorHAnsi" w:hAnsiTheme="majorHAnsi" w:cstheme="majorHAnsi"/>
          </w:rPr>
          <w:fldChar w:fldCharType="end"/>
        </w:r>
      </w:sdtContent>
    </w:sdt>
  </w:p>
  <w:p w:rsidR="0064728C" w:rsidRDefault="0064728C" w:rsidP="00740084">
    <w:pPr>
      <w:tabs>
        <w:tab w:val="center" w:pos="4252"/>
      </w:tabs>
      <w:spacing w:before="0"/>
      <w:ind w:left="0" w:firstLin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E0BFB" w:rsidRDefault="002E0BFB" w:rsidP="00C94FBE">
      <w:pPr>
        <w:spacing w:before="0" w:line="240" w:lineRule="auto"/>
      </w:pPr>
      <w:r>
        <w:separator/>
      </w:r>
    </w:p>
    <w:p w:rsidR="002E0BFB" w:rsidRDefault="002E0BFB"/>
  </w:footnote>
  <w:footnote w:type="continuationSeparator" w:id="1">
    <w:p w:rsidR="002E0BFB" w:rsidRDefault="002E0BFB" w:rsidP="00C94FBE">
      <w:pPr>
        <w:spacing w:before="0" w:line="240" w:lineRule="auto"/>
      </w:pPr>
      <w:r>
        <w:continuationSeparator/>
      </w:r>
    </w:p>
    <w:p w:rsidR="002E0BFB" w:rsidRDefault="002E0BF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ajorHAnsi" w:eastAsiaTheme="majorEastAsia" w:hAnsiTheme="majorHAnsi" w:cstheme="majorBidi"/>
      </w:rPr>
      <w:alias w:val="Título"/>
      <w:id w:val="11545881"/>
      <w:dataBinding w:prefixMappings="xmlns:ns0='http://schemas.openxmlformats.org/package/2006/metadata/core-properties' xmlns:ns1='http://purl.org/dc/elements/1.1/'" w:xpath="/ns0:coreProperties[1]/ns1:title[1]" w:storeItemID="{6C3C8BC8-F283-45AE-878A-BAB7291924A1}"/>
      <w:text/>
    </w:sdtPr>
    <w:sdtContent>
      <w:p w:rsidR="0064728C" w:rsidRDefault="0064728C">
        <w:pPr>
          <w:pStyle w:val="Encabezado"/>
          <w:rPr>
            <w:rFonts w:asciiTheme="majorHAnsi" w:eastAsiaTheme="majorEastAsia" w:hAnsiTheme="majorHAnsi" w:cstheme="majorBidi"/>
          </w:rPr>
        </w:pPr>
        <w:r>
          <w:rPr>
            <w:rFonts w:asciiTheme="majorHAnsi" w:eastAsiaTheme="majorEastAsia" w:hAnsiTheme="majorHAnsi" w:cstheme="majorBidi"/>
            <w:lang w:val="es-AR"/>
          </w:rPr>
          <w:t>Seguimiento de Riesgos</w:t>
        </w:r>
      </w:p>
    </w:sdtContent>
  </w:sdt>
  <w:p w:rsidR="0064728C" w:rsidRPr="000F4F97" w:rsidRDefault="00902AAE"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sidRPr="00902AAE">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11545882"/>
        <w:dataBinding w:prefixMappings="xmlns:ns0='http://schemas.openxmlformats.org/package/2006/metadata/core-properties' xmlns:ns1='http://purl.org/dc/elements/1.1/'" w:xpath="/ns0:coreProperties[1]/ns1:subject[1]" w:storeItemID="{6C3C8BC8-F283-45AE-878A-BAB7291924A1}"/>
        <w:text/>
      </w:sdtPr>
      <w:sdtContent>
        <w:r w:rsidR="0064728C">
          <w:rPr>
            <w:rFonts w:asciiTheme="majorHAnsi" w:eastAsiaTheme="majorEastAsia" w:hAnsiTheme="majorHAnsi" w:cstheme="majorBidi"/>
            <w:szCs w:val="36"/>
          </w:rPr>
          <w:t>TEMPUS</w:t>
        </w:r>
      </w:sdtContent>
    </w:sdt>
    <w:r w:rsidR="0064728C">
      <w:rPr>
        <w:rFonts w:asciiTheme="majorHAnsi" w:eastAsiaTheme="majorEastAsia" w:hAnsiTheme="majorHAnsi" w:cstheme="majorBidi"/>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8">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9">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6"/>
  </w:num>
  <w:num w:numId="3">
    <w:abstractNumId w:val="6"/>
  </w:num>
  <w:num w:numId="4">
    <w:abstractNumId w:val="6"/>
  </w:num>
  <w:num w:numId="5">
    <w:abstractNumId w:val="1"/>
  </w:num>
  <w:num w:numId="6">
    <w:abstractNumId w:val="2"/>
  </w:num>
  <w:num w:numId="7">
    <w:abstractNumId w:val="3"/>
  </w:num>
  <w:num w:numId="8">
    <w:abstractNumId w:val="0"/>
  </w:num>
  <w:num w:numId="9">
    <w:abstractNumId w:val="8"/>
  </w:num>
  <w:num w:numId="10">
    <w:abstractNumId w:val="9"/>
  </w:num>
  <w:num w:numId="11">
    <w:abstractNumId w:val="4"/>
  </w:num>
  <w:num w:numId="12">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10242">
      <o:colormru v:ext="edit" colors="#4bacc6,#268496"/>
    </o:shapedefaults>
    <o:shapelayout v:ext="edit">
      <o:idmap v:ext="edit" data="2"/>
      <o:rules v:ext="edit">
        <o:r id="V:Rule3" type="connector" idref="#_x0000_s2076"/>
        <o:r id="V:Rule4" type="connector" idref="#_x0000_s2084"/>
      </o:rules>
    </o:shapelayout>
  </w:hdrShapeDefaults>
  <w:footnotePr>
    <w:footnote w:id="0"/>
    <w:footnote w:id="1"/>
  </w:footnotePr>
  <w:endnotePr>
    <w:endnote w:id="0"/>
    <w:endnote w:id="1"/>
  </w:endnotePr>
  <w:compat/>
  <w:rsids>
    <w:rsidRoot w:val="00740084"/>
    <w:rsid w:val="00002D26"/>
    <w:rsid w:val="00011BED"/>
    <w:rsid w:val="00017EFE"/>
    <w:rsid w:val="00045F1A"/>
    <w:rsid w:val="00087F53"/>
    <w:rsid w:val="00092BC0"/>
    <w:rsid w:val="000A0FE7"/>
    <w:rsid w:val="000A2886"/>
    <w:rsid w:val="000C4C42"/>
    <w:rsid w:val="000C4E31"/>
    <w:rsid w:val="000C7D6C"/>
    <w:rsid w:val="000D4C6E"/>
    <w:rsid w:val="000E0EF8"/>
    <w:rsid w:val="000E2F54"/>
    <w:rsid w:val="000F1888"/>
    <w:rsid w:val="000F3AE1"/>
    <w:rsid w:val="000F4F97"/>
    <w:rsid w:val="000F79DF"/>
    <w:rsid w:val="0010416D"/>
    <w:rsid w:val="001163FF"/>
    <w:rsid w:val="0012205F"/>
    <w:rsid w:val="001410A7"/>
    <w:rsid w:val="00144AE4"/>
    <w:rsid w:val="00150702"/>
    <w:rsid w:val="00183953"/>
    <w:rsid w:val="00185A46"/>
    <w:rsid w:val="00191198"/>
    <w:rsid w:val="001950C8"/>
    <w:rsid w:val="001A02AD"/>
    <w:rsid w:val="001A2EE6"/>
    <w:rsid w:val="001C1394"/>
    <w:rsid w:val="001C6104"/>
    <w:rsid w:val="001C799E"/>
    <w:rsid w:val="001D67D9"/>
    <w:rsid w:val="001F5F92"/>
    <w:rsid w:val="0020621B"/>
    <w:rsid w:val="0020775F"/>
    <w:rsid w:val="00217A70"/>
    <w:rsid w:val="00224B75"/>
    <w:rsid w:val="00236989"/>
    <w:rsid w:val="00266C42"/>
    <w:rsid w:val="00270631"/>
    <w:rsid w:val="002752B4"/>
    <w:rsid w:val="00287695"/>
    <w:rsid w:val="00295CA9"/>
    <w:rsid w:val="002A41AA"/>
    <w:rsid w:val="002B506A"/>
    <w:rsid w:val="002B5AF9"/>
    <w:rsid w:val="002B6FEB"/>
    <w:rsid w:val="002C2348"/>
    <w:rsid w:val="002D0CCB"/>
    <w:rsid w:val="002E0AB6"/>
    <w:rsid w:val="002E0BFB"/>
    <w:rsid w:val="002E7874"/>
    <w:rsid w:val="002F0731"/>
    <w:rsid w:val="002F1461"/>
    <w:rsid w:val="00304270"/>
    <w:rsid w:val="003130E3"/>
    <w:rsid w:val="003149A1"/>
    <w:rsid w:val="003163C6"/>
    <w:rsid w:val="00316D83"/>
    <w:rsid w:val="00343407"/>
    <w:rsid w:val="00343A16"/>
    <w:rsid w:val="00344258"/>
    <w:rsid w:val="00346864"/>
    <w:rsid w:val="00350E39"/>
    <w:rsid w:val="0035187D"/>
    <w:rsid w:val="00355C57"/>
    <w:rsid w:val="003560F2"/>
    <w:rsid w:val="00363FD1"/>
    <w:rsid w:val="00397566"/>
    <w:rsid w:val="003B7F1F"/>
    <w:rsid w:val="003C2D2C"/>
    <w:rsid w:val="003C54B1"/>
    <w:rsid w:val="003C7064"/>
    <w:rsid w:val="003E12FE"/>
    <w:rsid w:val="003F06D6"/>
    <w:rsid w:val="0040066E"/>
    <w:rsid w:val="0040102E"/>
    <w:rsid w:val="00441FF1"/>
    <w:rsid w:val="00446147"/>
    <w:rsid w:val="004525FF"/>
    <w:rsid w:val="004807AF"/>
    <w:rsid w:val="00481B02"/>
    <w:rsid w:val="004A54C8"/>
    <w:rsid w:val="004B635D"/>
    <w:rsid w:val="004C5D7E"/>
    <w:rsid w:val="004D15D5"/>
    <w:rsid w:val="004D45CD"/>
    <w:rsid w:val="004D5185"/>
    <w:rsid w:val="004E4935"/>
    <w:rsid w:val="004F4D25"/>
    <w:rsid w:val="005017FA"/>
    <w:rsid w:val="00502548"/>
    <w:rsid w:val="005046A5"/>
    <w:rsid w:val="00504A67"/>
    <w:rsid w:val="00511D9A"/>
    <w:rsid w:val="00514A0B"/>
    <w:rsid w:val="00515617"/>
    <w:rsid w:val="00543E7C"/>
    <w:rsid w:val="00564033"/>
    <w:rsid w:val="00570F4F"/>
    <w:rsid w:val="005857BB"/>
    <w:rsid w:val="0059596F"/>
    <w:rsid w:val="00597A23"/>
    <w:rsid w:val="005A0664"/>
    <w:rsid w:val="005A52A2"/>
    <w:rsid w:val="005B5AEE"/>
    <w:rsid w:val="005B6373"/>
    <w:rsid w:val="005D7359"/>
    <w:rsid w:val="005E76A4"/>
    <w:rsid w:val="005F133C"/>
    <w:rsid w:val="005F5429"/>
    <w:rsid w:val="005F60BA"/>
    <w:rsid w:val="006124BF"/>
    <w:rsid w:val="00616A6E"/>
    <w:rsid w:val="006177BF"/>
    <w:rsid w:val="00617909"/>
    <w:rsid w:val="00622353"/>
    <w:rsid w:val="006238E0"/>
    <w:rsid w:val="0064728C"/>
    <w:rsid w:val="00653C38"/>
    <w:rsid w:val="00670E9F"/>
    <w:rsid w:val="006722CF"/>
    <w:rsid w:val="00690373"/>
    <w:rsid w:val="006919D5"/>
    <w:rsid w:val="00695075"/>
    <w:rsid w:val="006A088F"/>
    <w:rsid w:val="006A2495"/>
    <w:rsid w:val="006B3371"/>
    <w:rsid w:val="00700994"/>
    <w:rsid w:val="0070494E"/>
    <w:rsid w:val="00705C02"/>
    <w:rsid w:val="00710BA6"/>
    <w:rsid w:val="00711DF8"/>
    <w:rsid w:val="00714AC8"/>
    <w:rsid w:val="00716484"/>
    <w:rsid w:val="00733085"/>
    <w:rsid w:val="00740084"/>
    <w:rsid w:val="007447BE"/>
    <w:rsid w:val="007603BA"/>
    <w:rsid w:val="0079130A"/>
    <w:rsid w:val="007A33C6"/>
    <w:rsid w:val="007A635E"/>
    <w:rsid w:val="007B151B"/>
    <w:rsid w:val="007B2E53"/>
    <w:rsid w:val="007C742C"/>
    <w:rsid w:val="007D7477"/>
    <w:rsid w:val="007E02FD"/>
    <w:rsid w:val="007E66A5"/>
    <w:rsid w:val="007F052C"/>
    <w:rsid w:val="007F38C0"/>
    <w:rsid w:val="00801130"/>
    <w:rsid w:val="00816B5F"/>
    <w:rsid w:val="00816F79"/>
    <w:rsid w:val="00817955"/>
    <w:rsid w:val="00822C20"/>
    <w:rsid w:val="0084775B"/>
    <w:rsid w:val="008539BD"/>
    <w:rsid w:val="00856CA4"/>
    <w:rsid w:val="00861B8F"/>
    <w:rsid w:val="008652EE"/>
    <w:rsid w:val="00866124"/>
    <w:rsid w:val="00866435"/>
    <w:rsid w:val="00867DE9"/>
    <w:rsid w:val="00870574"/>
    <w:rsid w:val="0087174D"/>
    <w:rsid w:val="00885BB2"/>
    <w:rsid w:val="008860FE"/>
    <w:rsid w:val="008970F4"/>
    <w:rsid w:val="008B1983"/>
    <w:rsid w:val="008B3B0F"/>
    <w:rsid w:val="008B69C4"/>
    <w:rsid w:val="008C36AB"/>
    <w:rsid w:val="008D13DF"/>
    <w:rsid w:val="008E48FB"/>
    <w:rsid w:val="008F0193"/>
    <w:rsid w:val="00902AAE"/>
    <w:rsid w:val="00904CB6"/>
    <w:rsid w:val="00917A63"/>
    <w:rsid w:val="0092483A"/>
    <w:rsid w:val="00933647"/>
    <w:rsid w:val="00942049"/>
    <w:rsid w:val="0096683E"/>
    <w:rsid w:val="009A3173"/>
    <w:rsid w:val="009E25EF"/>
    <w:rsid w:val="009E4DA8"/>
    <w:rsid w:val="009F4449"/>
    <w:rsid w:val="00A0436A"/>
    <w:rsid w:val="00A12B5B"/>
    <w:rsid w:val="00A13DBA"/>
    <w:rsid w:val="00A2496D"/>
    <w:rsid w:val="00A2757B"/>
    <w:rsid w:val="00A45630"/>
    <w:rsid w:val="00A50ABB"/>
    <w:rsid w:val="00A627B6"/>
    <w:rsid w:val="00A670E3"/>
    <w:rsid w:val="00A77992"/>
    <w:rsid w:val="00AC01D0"/>
    <w:rsid w:val="00AE0C53"/>
    <w:rsid w:val="00AF6C07"/>
    <w:rsid w:val="00B01480"/>
    <w:rsid w:val="00B0695A"/>
    <w:rsid w:val="00B071F2"/>
    <w:rsid w:val="00B138FE"/>
    <w:rsid w:val="00B144C2"/>
    <w:rsid w:val="00B20663"/>
    <w:rsid w:val="00B21F60"/>
    <w:rsid w:val="00B23D37"/>
    <w:rsid w:val="00B251C8"/>
    <w:rsid w:val="00B32896"/>
    <w:rsid w:val="00B36B62"/>
    <w:rsid w:val="00B77F48"/>
    <w:rsid w:val="00BA362B"/>
    <w:rsid w:val="00BA699A"/>
    <w:rsid w:val="00BB23C2"/>
    <w:rsid w:val="00BB4A41"/>
    <w:rsid w:val="00BB6AAE"/>
    <w:rsid w:val="00BB7855"/>
    <w:rsid w:val="00BC0A1D"/>
    <w:rsid w:val="00BC5404"/>
    <w:rsid w:val="00C05700"/>
    <w:rsid w:val="00C23F8C"/>
    <w:rsid w:val="00C24CDC"/>
    <w:rsid w:val="00C26C78"/>
    <w:rsid w:val="00C40667"/>
    <w:rsid w:val="00C42873"/>
    <w:rsid w:val="00C5135E"/>
    <w:rsid w:val="00C67EBC"/>
    <w:rsid w:val="00C7670E"/>
    <w:rsid w:val="00C872BB"/>
    <w:rsid w:val="00C94FBE"/>
    <w:rsid w:val="00C97238"/>
    <w:rsid w:val="00CA0103"/>
    <w:rsid w:val="00CB188E"/>
    <w:rsid w:val="00CB2CC9"/>
    <w:rsid w:val="00CD2020"/>
    <w:rsid w:val="00CD323E"/>
    <w:rsid w:val="00CD5E00"/>
    <w:rsid w:val="00CE0252"/>
    <w:rsid w:val="00CE0C6E"/>
    <w:rsid w:val="00CE7C8F"/>
    <w:rsid w:val="00CE7F5B"/>
    <w:rsid w:val="00CF39DF"/>
    <w:rsid w:val="00D01B23"/>
    <w:rsid w:val="00D06E99"/>
    <w:rsid w:val="00D15FB2"/>
    <w:rsid w:val="00D255E1"/>
    <w:rsid w:val="00D43375"/>
    <w:rsid w:val="00D5223C"/>
    <w:rsid w:val="00D649B2"/>
    <w:rsid w:val="00D80E83"/>
    <w:rsid w:val="00DA284A"/>
    <w:rsid w:val="00DA3E53"/>
    <w:rsid w:val="00DB2235"/>
    <w:rsid w:val="00DB5116"/>
    <w:rsid w:val="00DD0159"/>
    <w:rsid w:val="00DD5A70"/>
    <w:rsid w:val="00E01FEC"/>
    <w:rsid w:val="00E037C9"/>
    <w:rsid w:val="00E34178"/>
    <w:rsid w:val="00E36A01"/>
    <w:rsid w:val="00E41820"/>
    <w:rsid w:val="00E41E7A"/>
    <w:rsid w:val="00E438FE"/>
    <w:rsid w:val="00E52496"/>
    <w:rsid w:val="00E5392A"/>
    <w:rsid w:val="00E67DB5"/>
    <w:rsid w:val="00E7708C"/>
    <w:rsid w:val="00E8096E"/>
    <w:rsid w:val="00E84E25"/>
    <w:rsid w:val="00E93312"/>
    <w:rsid w:val="00E9758E"/>
    <w:rsid w:val="00EA374C"/>
    <w:rsid w:val="00EA7D8C"/>
    <w:rsid w:val="00EB16E9"/>
    <w:rsid w:val="00EE0084"/>
    <w:rsid w:val="00F045A2"/>
    <w:rsid w:val="00F163F8"/>
    <w:rsid w:val="00F36808"/>
    <w:rsid w:val="00F438B1"/>
    <w:rsid w:val="00F54DA6"/>
    <w:rsid w:val="00F6748E"/>
    <w:rsid w:val="00F734AE"/>
    <w:rsid w:val="00F771E5"/>
    <w:rsid w:val="00F813E9"/>
    <w:rsid w:val="00F815F5"/>
    <w:rsid w:val="00F926BE"/>
    <w:rsid w:val="00FC4195"/>
    <w:rsid w:val="00FD27A3"/>
    <w:rsid w:val="00FD6695"/>
    <w:rsid w:val="00FD679B"/>
    <w:rsid w:val="00FE0954"/>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42">
      <o:colormru v:ext="edit" colors="#4bacc6,#26849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F771E5"/>
    <w:pPr>
      <w:shd w:val="clear" w:color="auto" w:fill="FFFFFF" w:themeFill="background1"/>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441FF1"/>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5D7359"/>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5D7359"/>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qFormat/>
    <w:rsid w:val="00670E9F"/>
    <w:pPr>
      <w:spacing w:before="0" w:line="240" w:lineRule="auto"/>
      <w:ind w:left="0" w:firstLine="0"/>
      <w:jc w:val="both"/>
    </w:pPr>
    <w:rPr>
      <w:sz w:val="24"/>
      <w:lang w:val="es-AR"/>
    </w:rPr>
  </w:style>
  <w:style w:type="paragraph" w:customStyle="1" w:styleId="PSI-ComentarioNumeracin">
    <w:name w:val="PSI - Comentario + Numeración"/>
    <w:basedOn w:val="PSI-ComentarioVieta"/>
    <w:autoRedefine/>
    <w:qFormat/>
    <w:rsid w:val="00346864"/>
    <w:pPr>
      <w:numPr>
        <w:numId w:val="12"/>
      </w:numPr>
    </w:pPr>
  </w:style>
  <w:style w:type="table" w:styleId="Tablaconcuadrcula">
    <w:name w:val="Table Grid"/>
    <w:basedOn w:val="Tablanormal"/>
    <w:uiPriority w:val="59"/>
    <w:rsid w:val="00441FF1"/>
    <w:pPr>
      <w:spacing w:before="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Mapadeldocumento">
    <w:name w:val="Document Map"/>
    <w:basedOn w:val="Normal"/>
    <w:link w:val="MapadeldocumentoCar"/>
    <w:uiPriority w:val="99"/>
    <w:semiHidden/>
    <w:unhideWhenUsed/>
    <w:rsid w:val="00933647"/>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9336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gestion_del_proyecto\Gesti&#243;n%20de%20Calidad\Gesti&#243;n%20de%20Riesgos\Plantilla%20Seguimiento%20de%20Riesg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2DEA327-D777-41A9-B1CD-B84620511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Seguimiento de Riesgos</Template>
  <TotalTime>284</TotalTime>
  <Pages>1</Pages>
  <Words>1904</Words>
  <Characters>10474</Characters>
  <Application>Microsoft Office Word</Application>
  <DocSecurity>0</DocSecurity>
  <Lines>87</Lines>
  <Paragraphs>24</Paragraphs>
  <ScaleCrop>false</ScaleCrop>
  <HeadingPairs>
    <vt:vector size="2" baseType="variant">
      <vt:variant>
        <vt:lpstr>Título</vt:lpstr>
      </vt:variant>
      <vt:variant>
        <vt:i4>1</vt:i4>
      </vt:variant>
    </vt:vector>
  </HeadingPairs>
  <TitlesOfParts>
    <vt:vector size="1" baseType="lpstr">
      <vt:lpstr>Seguimiento de Riesgos</vt:lpstr>
    </vt:vector>
  </TitlesOfParts>
  <Company>GRUPO DE DESARROLLO YENÚ</Company>
  <LinksUpToDate>false</LinksUpToDate>
  <CharactersWithSpaces>12354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Seguimiento de Riesgos</dc:title>
  <dc:subject>TEMPUS</dc:subject>
  <dc:creator>Emanuel Marquez</dc:creator>
  <cp:keywords/>
  <dc:description/>
  <cp:lastModifiedBy>Mariela</cp:lastModifiedBy>
  <cp:revision>33</cp:revision>
  <dcterms:created xsi:type="dcterms:W3CDTF">2017-09-19T15:22:00Z</dcterms:created>
  <dcterms:modified xsi:type="dcterms:W3CDTF">2017-10-17T04:36:00Z</dcterms:modified>
</cp:coreProperties>
</file>