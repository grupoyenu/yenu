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8D098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D098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8D098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D098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D098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EB4A48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RK04 – Experiencia en la  metodología.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8D098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8D098E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8D098E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8D09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D098E">
            <w:fldChar w:fldCharType="begin"/>
          </w:r>
          <w:r w:rsidR="000F79DF">
            <w:instrText xml:space="preserve"> TOC \o "1-3" \h \z \u </w:instrText>
          </w:r>
          <w:r w:rsidRPr="008D098E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8D098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EB4A48">
              <w:rPr>
                <w:rStyle w:val="Hipervnculo"/>
                <w:noProof/>
              </w:rPr>
              <w:t>RK04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8D09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8D09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8D09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8D098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8D098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B4A48" w:rsidP="009A3173">
          <w:pPr>
            <w:pStyle w:val="PSI-Ttulo"/>
          </w:pPr>
          <w:r>
            <w:rPr>
              <w:lang w:val="es-AR"/>
            </w:rPr>
            <w:t>RK04 – Experiencia en la  metodología.</w:t>
          </w:r>
        </w:p>
      </w:sdtContent>
    </w:sdt>
    <w:p w:rsidR="00670E9F" w:rsidRDefault="00670E9F" w:rsidP="00670E9F">
      <w:pPr>
        <w:pStyle w:val="PSI-Normal"/>
      </w:pPr>
    </w:p>
    <w:p w:rsidR="00714AC8" w:rsidRPr="00EB4A48" w:rsidRDefault="00670E9F" w:rsidP="00EB4A48">
      <w:pPr>
        <w:pStyle w:val="PSI-Ttulo1"/>
      </w:pPr>
      <w:bookmarkStart w:id="1" w:name="_Toc493597042"/>
      <w:r>
        <w:t>Leyenda</w:t>
      </w:r>
      <w:bookmarkEnd w:id="1"/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RK04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 xml:space="preserve">17 de Octubre </w:t>
            </w:r>
            <w:r w:rsidR="00714AC8">
              <w:t>de 2017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714AC8" w:rsidRPr="00D43375" w:rsidRDefault="006A088F" w:rsidP="00502548">
            <w:pPr>
              <w:jc w:val="both"/>
            </w:pPr>
            <w:r>
              <w:t>Fase Construcción</w:t>
            </w:r>
            <w:r w:rsidR="00714AC8">
              <w:t xml:space="preserve"> – Iteración </w:t>
            </w:r>
            <w:r>
              <w:t>1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714AC8" w:rsidRPr="00D43375" w:rsidRDefault="00DB5116" w:rsidP="00502548">
            <w:pPr>
              <w:jc w:val="both"/>
            </w:pPr>
            <w:r>
              <w:t>Experiencia en la metodología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714AC8" w:rsidRPr="00D43375" w:rsidRDefault="00FD27A3" w:rsidP="00502548">
            <w:pPr>
              <w:jc w:val="both"/>
            </w:pPr>
            <w:r>
              <w:t>Experiencia y capacidad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DB5116">
            <w:pPr>
              <w:jc w:val="both"/>
            </w:pPr>
            <w:r>
              <w:t xml:space="preserve">Se evalúa </w:t>
            </w:r>
            <w:r w:rsidR="00DB5116">
              <w:t>la experiencia que tiene el grupo de desarrollo con la metodología a utilizar.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4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714AC8" w:rsidRPr="00D43375" w:rsidRDefault="00DB5116" w:rsidP="00502548">
            <w:pPr>
              <w:jc w:val="both"/>
            </w:pPr>
            <w:r>
              <w:t>60%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714AC8" w:rsidRPr="00D43375" w:rsidRDefault="00DB5116" w:rsidP="00502548">
            <w:pPr>
              <w:jc w:val="both"/>
            </w:pPr>
            <w:r>
              <w:t>240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DB5116">
            <w:pPr>
              <w:jc w:val="both"/>
            </w:pPr>
            <w:r>
              <w:t>El presente riesgo existe p</w:t>
            </w:r>
            <w:r w:rsidR="00DB5116">
              <w:t>orque el grupo no tiene experiencia en la utilización de la metodología.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714AC8" w:rsidRPr="00D43375" w:rsidRDefault="00DB5116" w:rsidP="00502548">
            <w:pPr>
              <w:jc w:val="both"/>
            </w:pPr>
            <w:r>
              <w:t>Falta de planificación, identificación de actividades en paralelo.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714AC8" w:rsidRPr="00D43375" w:rsidRDefault="00FE0954" w:rsidP="00BA362B">
            <w:pPr>
              <w:ind w:left="0" w:firstLine="0"/>
              <w:jc w:val="both"/>
            </w:pPr>
            <w:r>
              <w:t>Reducción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714AC8" w:rsidRPr="00D43375" w:rsidRDefault="00714AC8" w:rsidP="00502548">
            <w:pPr>
              <w:jc w:val="both"/>
            </w:pPr>
            <w:r>
              <w:t>Oyarzo Mariela.</w:t>
            </w:r>
          </w:p>
        </w:tc>
      </w:tr>
      <w:tr w:rsidR="00714AC8" w:rsidTr="0050254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714AC8" w:rsidRPr="00740084" w:rsidRDefault="00714AC8" w:rsidP="0050254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714AC8" w:rsidRPr="00D43375" w:rsidRDefault="00DB5116" w:rsidP="00DB5116">
            <w:pPr>
              <w:jc w:val="both"/>
            </w:pPr>
            <w:r>
              <w:t>Se buscará reducir el riesgo haciendo uso de PSI y de bibliografía.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4775B" w:rsidP="0087174D">
      <w:pPr>
        <w:pStyle w:val="PSI-Ttulo1"/>
      </w:pPr>
      <w:r>
        <w:t>RK04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A627B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RK04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A627B6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002D26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CA0103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A627B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A627B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002D26" w:rsidP="00A627B6">
            <w:pPr>
              <w:pStyle w:val="PSI-Normal"/>
              <w:jc w:val="center"/>
              <w:rPr>
                <w:sz w:val="22"/>
              </w:rPr>
            </w:pPr>
            <w:r>
              <w:t>Experiencia en la metodología</w:t>
            </w:r>
          </w:p>
        </w:tc>
        <w:tc>
          <w:tcPr>
            <w:tcW w:w="4186" w:type="dxa"/>
            <w:gridSpan w:val="2"/>
          </w:tcPr>
          <w:p w:rsidR="0087174D" w:rsidRPr="003F06D6" w:rsidRDefault="00002D26" w:rsidP="00A627B6">
            <w:pPr>
              <w:pStyle w:val="PSI-Normal"/>
              <w:jc w:val="center"/>
              <w:rPr>
                <w:sz w:val="22"/>
              </w:rPr>
            </w:pPr>
            <w:r>
              <w:rPr>
                <w:sz w:val="22"/>
              </w:rP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A627B6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87174D" w:rsidTr="0064728C">
        <w:tc>
          <w:tcPr>
            <w:tcW w:w="8754" w:type="dxa"/>
            <w:gridSpan w:val="5"/>
          </w:tcPr>
          <w:p w:rsidR="0087174D" w:rsidRDefault="00A627B6" w:rsidP="00A627B6">
            <w:pPr>
              <w:pStyle w:val="PSI-Normal"/>
              <w:jc w:val="center"/>
            </w:pPr>
            <w:r>
              <w:t>Se evalúa la experiencia que tiene el grupo de desarrollo con la metodología a utilizar.</w:t>
            </w:r>
          </w:p>
        </w:tc>
      </w:tr>
      <w:tr w:rsidR="0087174D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A627B6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87174D" w:rsidRDefault="00A627B6" w:rsidP="00A627B6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lastRenderedPageBreak/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20775F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20775F" w:rsidP="0064728C">
            <w:pPr>
              <w:pStyle w:val="PSI-Normal"/>
              <w:jc w:val="center"/>
            </w:pPr>
            <w:r>
              <w:t>60%</w:t>
            </w:r>
          </w:p>
        </w:tc>
        <w:tc>
          <w:tcPr>
            <w:tcW w:w="2765" w:type="dxa"/>
          </w:tcPr>
          <w:p w:rsidR="0087174D" w:rsidRDefault="0020775F" w:rsidP="0064728C">
            <w:pPr>
              <w:pStyle w:val="PSI-Normal"/>
              <w:jc w:val="center"/>
            </w:pPr>
            <w:r>
              <w:t>240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20775F" w:rsidP="0064728C">
            <w:pPr>
              <w:pStyle w:val="PSI-Normal"/>
              <w:jc w:val="center"/>
            </w:pPr>
            <w:r>
              <w:t>El presente riesgo existe porque el grupo no tiene experiencia en la utilización de la metodología.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20775F" w:rsidP="0064728C">
            <w:pPr>
              <w:pStyle w:val="PSI-Normal"/>
              <w:jc w:val="center"/>
            </w:pPr>
            <w:r>
              <w:t>Falta de planificación, identificación de actividades en paralelo.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Tr="0064728C">
        <w:trPr>
          <w:trHeight w:val="454"/>
        </w:trPr>
        <w:tc>
          <w:tcPr>
            <w:tcW w:w="2660" w:type="dxa"/>
            <w:vAlign w:val="center"/>
          </w:tcPr>
          <w:p w:rsidR="0087174D" w:rsidRDefault="0020775F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87174D" w:rsidRDefault="0020775F" w:rsidP="0064728C">
            <w:pPr>
              <w:pStyle w:val="PSI-Normal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7174D" w:rsidRPr="00D43375" w:rsidRDefault="0020775F" w:rsidP="0064728C">
            <w:pPr>
              <w:jc w:val="both"/>
            </w:pPr>
            <w:r>
              <w:t>Se buscará reducir el riesgo haciendo uso de PSI y de bibliografía.</w:t>
            </w:r>
          </w:p>
        </w:tc>
        <w:tc>
          <w:tcPr>
            <w:tcW w:w="1701" w:type="dxa"/>
            <w:shd w:val="clear" w:color="auto" w:fill="auto"/>
          </w:tcPr>
          <w:p w:rsidR="0087174D" w:rsidRDefault="00CA0103" w:rsidP="0064728C">
            <w:pPr>
              <w:pStyle w:val="PSI-Normal"/>
            </w:pPr>
            <w:r>
              <w:t>Fase Construcción</w:t>
            </w:r>
            <w:r w:rsidR="0020775F">
              <w:t xml:space="preserve"> – Iteración </w:t>
            </w:r>
            <w:r>
              <w:t>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CA0103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CA0103" w:rsidP="0064728C">
            <w:pPr>
              <w:pStyle w:val="PSI-Normal"/>
              <w:jc w:val="center"/>
            </w:pPr>
            <w:r>
              <w:t>Fase Construcción</w:t>
            </w:r>
            <w:r w:rsidR="0087174D">
              <w:t xml:space="preserve"> – </w:t>
            </w:r>
            <w:r>
              <w:t>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EB4A48">
      <w:pPr>
        <w:pStyle w:val="PSI-Ttulo1"/>
      </w:pPr>
    </w:p>
    <w:sectPr w:rsidR="0087174D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F20" w:rsidRDefault="00C37F20" w:rsidP="00C94FBE">
      <w:pPr>
        <w:spacing w:before="0" w:line="240" w:lineRule="auto"/>
      </w:pPr>
      <w:r>
        <w:separator/>
      </w:r>
    </w:p>
    <w:p w:rsidR="00C37F20" w:rsidRDefault="00C37F20"/>
  </w:endnote>
  <w:endnote w:type="continuationSeparator" w:id="1">
    <w:p w:rsidR="00C37F20" w:rsidRDefault="00C37F20" w:rsidP="00C94FBE">
      <w:pPr>
        <w:spacing w:before="0" w:line="240" w:lineRule="auto"/>
      </w:pPr>
      <w:r>
        <w:continuationSeparator/>
      </w:r>
    </w:p>
    <w:p w:rsidR="00C37F20" w:rsidRDefault="00C37F2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8D098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8D098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B4A48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EB4A48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F20" w:rsidRDefault="00C37F20" w:rsidP="00C94FBE">
      <w:pPr>
        <w:spacing w:before="0" w:line="240" w:lineRule="auto"/>
      </w:pPr>
      <w:r>
        <w:separator/>
      </w:r>
    </w:p>
    <w:p w:rsidR="00C37F20" w:rsidRDefault="00C37F20"/>
  </w:footnote>
  <w:footnote w:type="continuationSeparator" w:id="1">
    <w:p w:rsidR="00C37F20" w:rsidRDefault="00C37F20" w:rsidP="00C94FBE">
      <w:pPr>
        <w:spacing w:before="0" w:line="240" w:lineRule="auto"/>
      </w:pPr>
      <w:r>
        <w:continuationSeparator/>
      </w:r>
    </w:p>
    <w:p w:rsidR="00C37F20" w:rsidRDefault="00C37F2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EB4A4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RK04 – Experiencia en la  metodología.</w:t>
        </w:r>
      </w:p>
    </w:sdtContent>
  </w:sdt>
  <w:p w:rsidR="0064728C" w:rsidRPr="000F4F97" w:rsidRDefault="008D098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8D098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098E"/>
    <w:rsid w:val="008D13DF"/>
    <w:rsid w:val="008E48FB"/>
    <w:rsid w:val="008F0193"/>
    <w:rsid w:val="00902AAE"/>
    <w:rsid w:val="00904CB6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37F20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B4A48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289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RK04 – Experiencia en la  metodología.</dc:title>
  <dc:subject>TEMPUS</dc:subject>
  <dc:creator>Emanuel Marquez</dc:creator>
  <cp:keywords/>
  <dc:description/>
  <cp:lastModifiedBy>Mariela</cp:lastModifiedBy>
  <cp:revision>34</cp:revision>
  <dcterms:created xsi:type="dcterms:W3CDTF">2017-09-19T15:22:00Z</dcterms:created>
  <dcterms:modified xsi:type="dcterms:W3CDTF">2017-10-17T04:56:00Z</dcterms:modified>
</cp:coreProperties>
</file>