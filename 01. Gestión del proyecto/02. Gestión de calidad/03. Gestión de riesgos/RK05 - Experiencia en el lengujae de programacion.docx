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6770C" w:rsidP="00352C6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6770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26770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6770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6770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r w:rsidR="00352C66"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  <w:t>RK05 – Experiencia en el lenguaje de programación.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6770C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26770C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6770C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2677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6770C">
            <w:fldChar w:fldCharType="begin"/>
          </w:r>
          <w:r w:rsidR="000F79DF">
            <w:instrText xml:space="preserve"> TOC \o "1-3" \h \z \u </w:instrText>
          </w:r>
          <w:r w:rsidRPr="0026770C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2677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352C66">
              <w:rPr>
                <w:rStyle w:val="Hipervnculo"/>
                <w:noProof/>
              </w:rPr>
              <w:t>RK05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2677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2677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2677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2677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6770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14AC8" w:rsidRDefault="00714A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RK05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 xml:space="preserve">17 de Octubre </w:t>
            </w:r>
            <w:r w:rsidR="00714AC8">
              <w:t xml:space="preserve"> de 2017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 xml:space="preserve">Fase Construcción </w:t>
            </w:r>
            <w:r w:rsidR="00714AC8">
              <w:t xml:space="preserve"> – Iteración </w:t>
            </w:r>
            <w:r>
              <w:t>1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714AC8" w:rsidRPr="00D43375" w:rsidRDefault="00FD27A3" w:rsidP="00502548">
            <w:pPr>
              <w:jc w:val="both"/>
            </w:pPr>
            <w:r>
              <w:t>Experiencia en el lenguaje de programación</w:t>
            </w:r>
            <w:r w:rsidR="006A088F">
              <w:t xml:space="preserve"> 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714AC8" w:rsidRPr="00D43375" w:rsidRDefault="00FD27A3" w:rsidP="00502548">
            <w:pPr>
              <w:jc w:val="both"/>
            </w:pPr>
            <w:r>
              <w:t>Experiencia y capacidad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4D15D5">
            <w:pPr>
              <w:jc w:val="both"/>
            </w:pPr>
            <w:r>
              <w:t>Se evalúa</w:t>
            </w:r>
            <w:r w:rsidR="004D15D5">
              <w:t xml:space="preserve"> la falta de experiencia que tienen los programadores en el lenguaje de programación PHP.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4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714AC8" w:rsidRPr="00D43375" w:rsidRDefault="004D15D5" w:rsidP="00502548">
            <w:pPr>
              <w:jc w:val="both"/>
            </w:pPr>
            <w:r>
              <w:t>75%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714AC8" w:rsidRPr="00D43375" w:rsidRDefault="004D15D5" w:rsidP="00502548">
            <w:pPr>
              <w:jc w:val="both"/>
            </w:pPr>
            <w:r>
              <w:t>300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4D15D5">
            <w:pPr>
              <w:jc w:val="both"/>
            </w:pPr>
            <w:r>
              <w:t xml:space="preserve">El presente riesgo existe </w:t>
            </w:r>
            <w:r w:rsidR="004D15D5">
              <w:t xml:space="preserve">porque no se tiene experiencia alguna en la utilización de PHP para programación. 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714AC8" w:rsidRPr="00D43375" w:rsidRDefault="004D15D5" w:rsidP="00502548">
            <w:pPr>
              <w:jc w:val="both"/>
            </w:pPr>
            <w:r>
              <w:t>Dificultades en la resolución de problemas, desconocimientos de las características del lenguaje.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Reducción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Oyarzo Mariela.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714AC8" w:rsidRPr="00D43375" w:rsidRDefault="004D15D5" w:rsidP="00502548">
            <w:pPr>
              <w:jc w:val="both"/>
            </w:pPr>
            <w:r>
              <w:t>Se debe invertir tiempo en la adquisición de conocimientos del lenguaje de programación</w:t>
            </w:r>
          </w:p>
        </w:tc>
      </w:tr>
      <w:tr w:rsidR="0064728C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4728C" w:rsidRPr="00740084" w:rsidRDefault="0064728C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5635" w:type="dxa"/>
            <w:vAlign w:val="center"/>
          </w:tcPr>
          <w:p w:rsidR="0064728C" w:rsidRDefault="0064728C" w:rsidP="00502548">
            <w:pPr>
              <w:jc w:val="both"/>
            </w:pPr>
          </w:p>
        </w:tc>
      </w:tr>
    </w:tbl>
    <w:p w:rsidR="00CD2020" w:rsidRDefault="00CD2020" w:rsidP="00670E9F">
      <w:pPr>
        <w:pStyle w:val="PSI-Normal"/>
      </w:pPr>
    </w:p>
    <w:p w:rsidR="00502548" w:rsidRDefault="00502548" w:rsidP="00670E9F">
      <w:pPr>
        <w:pStyle w:val="PSI-Normal"/>
      </w:pPr>
    </w:p>
    <w:p w:rsidR="0087174D" w:rsidRDefault="0087174D" w:rsidP="0087174D">
      <w:pPr>
        <w:pStyle w:val="PSI-Normal"/>
      </w:pPr>
    </w:p>
    <w:p w:rsidR="0087174D" w:rsidRDefault="0084775B" w:rsidP="0087174D">
      <w:pPr>
        <w:pStyle w:val="PSI-Ttulo1"/>
      </w:pPr>
      <w:r>
        <w:t>RK05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RK05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3C7064">
            <w:pPr>
              <w:pStyle w:val="PSI-Normal"/>
              <w:ind w:firstLine="708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en el lenguaje de programación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87174D" w:rsidTr="0064728C">
        <w:tc>
          <w:tcPr>
            <w:tcW w:w="8754" w:type="dxa"/>
            <w:gridSpan w:val="5"/>
          </w:tcPr>
          <w:p w:rsidR="0087174D" w:rsidRDefault="003C7064" w:rsidP="003C7064">
            <w:pPr>
              <w:pStyle w:val="PSI-Normal"/>
              <w:jc w:val="center"/>
            </w:pPr>
            <w:r>
              <w:t xml:space="preserve">Se evalúa la falta de experiencia que tienen los programadores en el lenguaje de </w:t>
            </w:r>
            <w:r>
              <w:lastRenderedPageBreak/>
              <w:t>programación PHP.</w:t>
            </w:r>
          </w:p>
        </w:tc>
      </w:tr>
      <w:tr w:rsidR="0087174D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lastRenderedPageBreak/>
              <w:t>Estado del Riesgo (Activo, Cerrado)</w:t>
            </w:r>
          </w:p>
        </w:tc>
        <w:tc>
          <w:tcPr>
            <w:tcW w:w="4377" w:type="dxa"/>
            <w:gridSpan w:val="3"/>
          </w:tcPr>
          <w:p w:rsidR="0087174D" w:rsidRDefault="003C7064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3C7064" w:rsidP="0064728C">
            <w:pPr>
              <w:pStyle w:val="PSI-Normal"/>
              <w:jc w:val="center"/>
            </w:pPr>
            <w:r>
              <w:t>75%</w:t>
            </w:r>
          </w:p>
        </w:tc>
        <w:tc>
          <w:tcPr>
            <w:tcW w:w="2765" w:type="dxa"/>
          </w:tcPr>
          <w:p w:rsidR="0087174D" w:rsidRDefault="003C7064" w:rsidP="0064728C">
            <w:pPr>
              <w:pStyle w:val="PSI-Normal"/>
              <w:jc w:val="center"/>
            </w:pPr>
            <w:r>
              <w:t>300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El presente riesgo existe porque no se tiene experiencia alguna en la utilización de PHP para programación.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Dificultades en la resolución de problemas, desconocimientos de las características del lenguaje.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3C7064" w:rsidTr="0064728C">
        <w:trPr>
          <w:trHeight w:val="454"/>
        </w:trPr>
        <w:tc>
          <w:tcPr>
            <w:tcW w:w="2660" w:type="dxa"/>
            <w:vAlign w:val="center"/>
          </w:tcPr>
          <w:p w:rsidR="003C7064" w:rsidRDefault="003C7064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3C7064" w:rsidRDefault="003C7064" w:rsidP="0064728C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C7064" w:rsidRPr="00D43375" w:rsidRDefault="003C7064" w:rsidP="0064728C">
            <w:pPr>
              <w:jc w:val="both"/>
            </w:pPr>
            <w:r>
              <w:t>Se debe invertir tiempo en la adquisición de conocimientos del lenguaje de programación</w:t>
            </w:r>
          </w:p>
        </w:tc>
        <w:tc>
          <w:tcPr>
            <w:tcW w:w="1701" w:type="dxa"/>
            <w:shd w:val="clear" w:color="auto" w:fill="auto"/>
          </w:tcPr>
          <w:p w:rsidR="003C7064" w:rsidRDefault="00CA0103" w:rsidP="0064728C">
            <w:pPr>
              <w:pStyle w:val="PSI-Normal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40" w:rsidRDefault="001B0340" w:rsidP="00C94FBE">
      <w:pPr>
        <w:spacing w:before="0" w:line="240" w:lineRule="auto"/>
      </w:pPr>
      <w:r>
        <w:separator/>
      </w:r>
    </w:p>
    <w:p w:rsidR="001B0340" w:rsidRDefault="001B0340"/>
  </w:endnote>
  <w:endnote w:type="continuationSeparator" w:id="1">
    <w:p w:rsidR="001B0340" w:rsidRDefault="001B0340" w:rsidP="00C94FBE">
      <w:pPr>
        <w:spacing w:before="0" w:line="240" w:lineRule="auto"/>
      </w:pPr>
      <w:r>
        <w:continuationSeparator/>
      </w:r>
    </w:p>
    <w:p w:rsidR="001B0340" w:rsidRDefault="001B034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26770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26770C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52C66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52C66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40" w:rsidRDefault="001B0340" w:rsidP="00C94FBE">
      <w:pPr>
        <w:spacing w:before="0" w:line="240" w:lineRule="auto"/>
      </w:pPr>
      <w:r>
        <w:separator/>
      </w:r>
    </w:p>
    <w:p w:rsidR="001B0340" w:rsidRDefault="001B0340"/>
  </w:footnote>
  <w:footnote w:type="continuationSeparator" w:id="1">
    <w:p w:rsidR="001B0340" w:rsidRDefault="001B0340" w:rsidP="00C94FBE">
      <w:pPr>
        <w:spacing w:before="0" w:line="240" w:lineRule="auto"/>
      </w:pPr>
      <w:r>
        <w:continuationSeparator/>
      </w:r>
    </w:p>
    <w:p w:rsidR="001B0340" w:rsidRDefault="001B034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64728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64728C" w:rsidRPr="000F4F97" w:rsidRDefault="0026770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6770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B0340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6770C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2C66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287</TotalTime>
  <Pages>5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TEMPUS</dc:subject>
  <dc:creator>Emanuel Marquez</dc:creator>
  <cp:keywords/>
  <dc:description/>
  <cp:lastModifiedBy>Mariela</cp:lastModifiedBy>
  <cp:revision>34</cp:revision>
  <dcterms:created xsi:type="dcterms:W3CDTF">2017-09-19T15:22:00Z</dcterms:created>
  <dcterms:modified xsi:type="dcterms:W3CDTF">2017-10-17T05:07:00Z</dcterms:modified>
</cp:coreProperties>
</file>