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sz w:val="72"/>
          <w:szCs w:val="72"/>
          <w:lang w:val="es-AR"/>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B77FF7">
          <w:pPr>
            <w:pStyle w:val="Sinespaciado"/>
            <w:rPr>
              <w:rFonts w:asciiTheme="majorHAnsi" w:eastAsiaTheme="majorEastAsia" w:hAnsiTheme="majorHAnsi" w:cstheme="majorBidi"/>
              <w:sz w:val="72"/>
              <w:szCs w:val="72"/>
            </w:rPr>
          </w:pPr>
          <w:r>
            <w:rPr>
              <w:rFonts w:eastAsiaTheme="majorEastAsia" w:cstheme="majorBidi"/>
              <w:noProof/>
              <w:lang w:val="es-AR" w:eastAsia="es-AR"/>
            </w:rPr>
            <w:drawing>
              <wp:anchor distT="0" distB="0" distL="114300" distR="114300" simplePos="0" relativeHeight="251654656" behindDoc="0" locked="0" layoutInCell="1" allowOverlap="1">
                <wp:simplePos x="0" y="0"/>
                <wp:positionH relativeFrom="column">
                  <wp:posOffset>2396490</wp:posOffset>
                </wp:positionH>
                <wp:positionV relativeFrom="page">
                  <wp:posOffset>123825</wp:posOffset>
                </wp:positionV>
                <wp:extent cx="609600" cy="762000"/>
                <wp:effectExtent l="0" t="0" r="0"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UNPA BFT 200x250.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09600" cy="762000"/>
                        </a:xfrm>
                        <a:prstGeom prst="rect">
                          <a:avLst/>
                        </a:prstGeom>
                      </pic:spPr>
                    </pic:pic>
                  </a:graphicData>
                </a:graphic>
              </wp:anchor>
            </w:drawing>
          </w:r>
        </w:p>
        <w:p w:rsidR="006919D5" w:rsidRDefault="006919D5">
          <w:pPr>
            <w:pStyle w:val="Sinespaciado"/>
            <w:rPr>
              <w:rFonts w:asciiTheme="majorHAnsi" w:eastAsiaTheme="majorEastAsia" w:hAnsiTheme="majorHAnsi" w:cstheme="majorBidi"/>
              <w:sz w:val="72"/>
              <w:szCs w:val="72"/>
            </w:rPr>
          </w:pPr>
        </w:p>
        <w:p w:rsidR="00D06E99" w:rsidRDefault="00B77FF7">
          <w:pPr>
            <w:pStyle w:val="Sinespaciado"/>
            <w:rPr>
              <w:rFonts w:asciiTheme="majorHAnsi" w:eastAsiaTheme="majorEastAsia" w:hAnsiTheme="majorHAnsi" w:cstheme="majorBidi"/>
              <w:sz w:val="72"/>
              <w:szCs w:val="72"/>
            </w:rPr>
          </w:pPr>
          <w:r>
            <w:rPr>
              <w:noProof/>
              <w:lang w:eastAsia="es-AR"/>
            </w:rPr>
            <w:drawing>
              <wp:anchor distT="0" distB="0" distL="114300" distR="114300" simplePos="0" relativeHeight="251662848" behindDoc="0" locked="0" layoutInCell="1" allowOverlap="1">
                <wp:simplePos x="0" y="0"/>
                <wp:positionH relativeFrom="column">
                  <wp:posOffset>1177290</wp:posOffset>
                </wp:positionH>
                <wp:positionV relativeFrom="page">
                  <wp:posOffset>4067175</wp:posOffset>
                </wp:positionV>
                <wp:extent cx="3048000" cy="2743200"/>
                <wp:effectExtent l="0" t="0" r="0"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sologo Tempus FT 1000x900.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48000" cy="2743200"/>
                        </a:xfrm>
                        <a:prstGeom prst="rect">
                          <a:avLst/>
                        </a:prstGeom>
                      </pic:spPr>
                    </pic:pic>
                  </a:graphicData>
                </a:graphic>
              </wp:anchor>
            </w:drawing>
          </w:r>
          <w:r w:rsidR="00AA7AC8">
            <w:rPr>
              <w:rFonts w:eastAsiaTheme="majorEastAsia" w:cstheme="majorBidi"/>
              <w:noProof/>
            </w:rPr>
            <w:pict>
              <v:rect id="_x0000_s1030" style="position:absolute;margin-left:0;margin-top:0;width:623.3pt;height:67.55pt;z-index:-251656192;mso-width-percent:1050;mso-height-percent:900;mso-position-horizontal:center;mso-position-horizontal-relative:page;mso-position-vertical:bottom;mso-position-vertical-relative:page;mso-width-percent:1050;mso-height-percent:900;mso-height-relative:top-margin-area" o:allowincell="f" fillcolor="#268496" strokecolor="#31849b [2408]">
                <w10:wrap anchorx="page" anchory="page"/>
              </v:rect>
            </w:pict>
          </w:r>
          <w:r w:rsidR="00AA7AC8">
            <w:rPr>
              <w:rFonts w:eastAsiaTheme="majorEastAsia" w:cstheme="majorBidi"/>
              <w:noProof/>
            </w:rPr>
            <w:pict>
              <v:rect id="_x0000_s1033" style="position:absolute;margin-left:0;margin-top:0;width:7.15pt;height:882.6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00AA7AC8">
            <w:rPr>
              <w:rFonts w:eastAsiaTheme="majorEastAsia" w:cstheme="majorBidi"/>
              <w:noProof/>
            </w:rPr>
            <w:pict>
              <v:rect id="_x0000_s1032" style="position:absolute;margin-left:0;margin-top:0;width:7.15pt;height:882.6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00AA7AC8">
            <w:rPr>
              <w:rFonts w:eastAsiaTheme="majorEastAsia" w:cstheme="majorBidi"/>
              <w:noProof/>
            </w:rPr>
            <w:pict>
              <v:rect id="_x0000_s1031" style="position:absolute;margin-left:0;margin-top:0;width:623.3pt;height:67.55pt;z-index:-251655168;mso-width-percent:1050;mso-height-percent:900;mso-position-horizontal:center;mso-position-horizontal-relative:page;mso-position-vertical:top;mso-position-vertical-relative:top-margin-area;mso-width-percent:1050;mso-height-percent:900;mso-height-relative:top-margin-area" o:allowincell="f" fillcolor="#268496"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EndPr/>
          <w:sdtContent>
            <w:p w:rsidR="00D06E99" w:rsidRDefault="000F0A92">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Plan de Gestión de Configuración</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EndPr/>
          <w:sdtContent>
            <w:p w:rsidR="00D06E99" w:rsidRDefault="00B77FF7">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lang w:val="es-AR"/>
                </w:rPr>
                <w:t>TEMPUS</w:t>
              </w:r>
            </w:p>
          </w:sdtContent>
        </w:sdt>
        <w:p w:rsidR="00D06E99" w:rsidRDefault="00D06E99">
          <w:pPr>
            <w:pStyle w:val="Sinespaciado"/>
          </w:pPr>
        </w:p>
        <w:p w:rsidR="006919D5" w:rsidRDefault="006919D5">
          <w:pPr>
            <w:pStyle w:val="Sinespaciado"/>
          </w:pPr>
        </w:p>
        <w:p w:rsidR="006919D5" w:rsidRDefault="006919D5">
          <w:pPr>
            <w:pStyle w:val="Sinespaciado"/>
          </w:pPr>
        </w:p>
        <w:p w:rsidR="00D06E99" w:rsidRDefault="00D06E99"/>
        <w:p w:rsidR="00BC5404" w:rsidRDefault="00B77FF7" w:rsidP="00CF73D5">
          <w:pPr>
            <w:pStyle w:val="PSI-Comentario"/>
          </w:pPr>
          <w:r>
            <w:rPr>
              <w:rFonts w:eastAsiaTheme="majorEastAsia" w:cstheme="majorBidi"/>
              <w:noProof/>
              <w:lang w:eastAsia="es-AR"/>
            </w:rPr>
            <w:drawing>
              <wp:anchor distT="0" distB="0" distL="114300" distR="114300" simplePos="0" relativeHeight="251671040" behindDoc="0" locked="0" layoutInCell="1" allowOverlap="1">
                <wp:simplePos x="0" y="0"/>
                <wp:positionH relativeFrom="column">
                  <wp:posOffset>-3810</wp:posOffset>
                </wp:positionH>
                <wp:positionV relativeFrom="page">
                  <wp:posOffset>9896475</wp:posOffset>
                </wp:positionV>
                <wp:extent cx="5400040" cy="539750"/>
                <wp:effectExtent l="0" t="0" r="0" b="0"/>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Yenu integrantes BFB 3000x300.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00040" cy="539750"/>
                        </a:xfrm>
                        <a:prstGeom prst="rect">
                          <a:avLst/>
                        </a:prstGeom>
                      </pic:spPr>
                    </pic:pic>
                  </a:graphicData>
                </a:graphic>
              </wp:anchor>
            </w:drawing>
          </w:r>
          <w:r w:rsidR="00D06E99" w:rsidRPr="008B3B0F">
            <w:br w:type="page"/>
          </w:r>
        </w:p>
        <w:p w:rsidR="00BC5404" w:rsidRDefault="00AA7AC8" w:rsidP="00CF73D5">
          <w:pPr>
            <w:pStyle w:val="PSI-Comentario"/>
          </w:pPr>
          <w:r>
            <w:rPr>
              <w:noProof/>
            </w:rPr>
            <w:lastRenderedPageBreak/>
            <w:pict>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84864;mso-position-horizontal-relative:margin;mso-position-vertical-relative:margin" fillcolor="white [3212]" strokecolor="#31849b [2408]">
                <v:textbox style="mso-next-textbox:#_x0000_s1044">
                  <w:txbxContent>
                    <w:p w:rsidR="0004388B" w:rsidRDefault="00640077" w:rsidP="00DE68FD">
                      <w:pPr>
                        <w:pStyle w:val="PSI-DescripcindelDocumentos"/>
                        <w:ind w:left="0" w:firstLine="0"/>
                      </w:pPr>
                      <w:r w:rsidRPr="005460E6">
                        <w:t>Este documento describe todas las actividades de Gestión de Configuración y Cambios que serán realizadas durante todo el ciclo de vida del proyecto.</w:t>
                      </w:r>
                    </w:p>
                    <w:p w:rsidR="00640077" w:rsidRDefault="0004388B" w:rsidP="00DE68FD">
                      <w:pPr>
                        <w:pStyle w:val="PSI-DescripcindelDocumentos"/>
                        <w:ind w:left="0" w:firstLine="0"/>
                      </w:pPr>
                      <w:r>
                        <w:t xml:space="preserve">El mismo nos proporciona </w:t>
                      </w:r>
                      <w:r w:rsidR="00640077" w:rsidRPr="005460E6">
                        <w:t xml:space="preserve">planificaciones detalladas de las actividades, responsabilidades asignadas, recursos necesarios que incluyen personal, herramientas y equipamiento. </w:t>
                      </w:r>
                    </w:p>
                    <w:p w:rsidR="00640077" w:rsidRPr="005460E6" w:rsidRDefault="00640077" w:rsidP="005460E6">
                      <w:pPr>
                        <w:pStyle w:val="NormalWeb"/>
                        <w:jc w:val="both"/>
                        <w:rPr>
                          <w:rFonts w:asciiTheme="minorHAnsi" w:eastAsiaTheme="minorHAnsi" w:hAnsiTheme="minorHAnsi" w:cstheme="minorBidi"/>
                          <w:i/>
                          <w:color w:val="548DD4"/>
                          <w:sz w:val="22"/>
                          <w:szCs w:val="21"/>
                          <w:lang w:eastAsia="en-US"/>
                        </w:rPr>
                      </w:pPr>
                    </w:p>
                    <w:p w:rsidR="00640077" w:rsidRDefault="00640077" w:rsidP="005460E6">
                      <w:pPr>
                        <w:pStyle w:val="PSI-DescripcindelDocumentos"/>
                      </w:pPr>
                    </w:p>
                    <w:p w:rsidR="00640077" w:rsidRDefault="00640077" w:rsidP="005460E6">
                      <w:pPr>
                        <w:pStyle w:val="PSI-DescripcindelDocumentos"/>
                      </w:pPr>
                    </w:p>
                    <w:p w:rsidR="00640077" w:rsidRDefault="00640077" w:rsidP="005460E6">
                      <w:pPr>
                        <w:pStyle w:val="PSI-DescripcindelDocumentos"/>
                      </w:pPr>
                    </w:p>
                  </w:txbxContent>
                </v:textbox>
                <w10:wrap type="square" anchorx="margin" anchory="margin"/>
              </v:shape>
            </w:pict>
          </w:r>
        </w:p>
        <w:p w:rsidR="00397566" w:rsidRPr="005313D3" w:rsidRDefault="00AA7AC8" w:rsidP="00B77FF7">
          <w:pPr>
            <w:pStyle w:val="PSI-Comentario"/>
          </w:pPr>
          <w:r>
            <w:rPr>
              <w:noProof/>
              <w:lang w:eastAsia="es-ES"/>
            </w:rPr>
            <w:pict>
              <v:rect id="_x0000_s1041" style="position:absolute;left:0;text-align:left;margin-left:315.7pt;margin-top:-76.25pt;width:195.35pt;height:844.9pt;z-index:-251643904;mso-position-horizontal-relative:margin;mso-position-vertical-relative:margin" fillcolor="#268496" strokecolor="#31849b [2408]">
                <w10:wrap type="square" anchorx="margin" anchory="margin"/>
              </v:rect>
            </w:pict>
          </w:r>
        </w:p>
        <w:p w:rsidR="00397566" w:rsidRPr="008B3B0F" w:rsidRDefault="00397566" w:rsidP="00CF73D5">
          <w:pPr>
            <w:pStyle w:val="PSI-Comentario"/>
          </w:pPr>
        </w:p>
        <w:p w:rsidR="00D06E99" w:rsidRDefault="00AA7AC8"/>
      </w:sdtContent>
    </w:sdt>
    <w:p w:rsidR="00A13DBA" w:rsidRDefault="00B77FF7" w:rsidP="00A13DBA">
      <w:pPr>
        <w:ind w:left="0" w:firstLine="0"/>
      </w:pPr>
      <w:r>
        <w:rPr>
          <w:noProof/>
          <w:lang w:eastAsia="es-AR"/>
        </w:rPr>
        <w:drawing>
          <wp:anchor distT="0" distB="0" distL="114300" distR="114300" simplePos="0" relativeHeight="251675136" behindDoc="0" locked="0" layoutInCell="1" allowOverlap="1">
            <wp:simplePos x="0" y="0"/>
            <wp:positionH relativeFrom="column">
              <wp:posOffset>4013200</wp:posOffset>
            </wp:positionH>
            <wp:positionV relativeFrom="page">
              <wp:posOffset>8244205</wp:posOffset>
            </wp:positionV>
            <wp:extent cx="2438400" cy="2438400"/>
            <wp:effectExtent l="0" t="0" r="0" b="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Yenu 7fb2c3.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438400" cy="2438400"/>
                    </a:xfrm>
                    <a:prstGeom prst="rect">
                      <a:avLst/>
                    </a:prstGeom>
                  </pic:spPr>
                </pic:pic>
              </a:graphicData>
            </a:graphic>
          </wp:anchor>
        </w:drawing>
      </w:r>
      <w:r w:rsidR="007F38C0">
        <w:br w:type="page"/>
      </w:r>
      <w:bookmarkStart w:id="0" w:name="_GoBack"/>
      <w:bookmarkEnd w:id="0"/>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EndPr/>
      <w:sdtContent>
        <w:p w:rsidR="000F79DF" w:rsidRDefault="000F79DF" w:rsidP="000F79DF">
          <w:pPr>
            <w:pStyle w:val="TtulodeTDC"/>
            <w:tabs>
              <w:tab w:val="left" w:pos="5954"/>
            </w:tabs>
          </w:pPr>
          <w:r>
            <w:t>Tabla de contenido</w:t>
          </w:r>
        </w:p>
        <w:p w:rsidR="00970D90" w:rsidRDefault="004D50C8" w:rsidP="005C4049">
          <w:pPr>
            <w:pStyle w:val="TDC1"/>
            <w:rPr>
              <w:rFonts w:eastAsiaTheme="minorEastAsia"/>
              <w:noProof/>
              <w:sz w:val="22"/>
              <w:szCs w:val="22"/>
              <w:lang w:val="en-US"/>
            </w:rPr>
          </w:pPr>
          <w:r>
            <w:fldChar w:fldCharType="begin"/>
          </w:r>
          <w:r w:rsidR="000F79DF">
            <w:instrText xml:space="preserve"> TOC \o "1-3" \h \z \u </w:instrText>
          </w:r>
          <w:r>
            <w:fldChar w:fldCharType="separate"/>
          </w:r>
          <w:hyperlink w:anchor="_Toc245663991" w:history="1">
            <w:r w:rsidR="00970D90" w:rsidRPr="004944B5">
              <w:rPr>
                <w:rStyle w:val="Hipervnculo"/>
                <w:noProof/>
              </w:rPr>
              <w:t>Introducción</w:t>
            </w:r>
            <w:r w:rsidR="00970D90">
              <w:rPr>
                <w:noProof/>
                <w:webHidden/>
              </w:rPr>
              <w:tab/>
            </w:r>
            <w:r>
              <w:rPr>
                <w:noProof/>
                <w:webHidden/>
              </w:rPr>
              <w:fldChar w:fldCharType="begin"/>
            </w:r>
            <w:r w:rsidR="00970D90">
              <w:rPr>
                <w:noProof/>
                <w:webHidden/>
              </w:rPr>
              <w:instrText xml:space="preserve"> PAGEREF _Toc245663991 \h </w:instrText>
            </w:r>
            <w:r>
              <w:rPr>
                <w:noProof/>
                <w:webHidden/>
              </w:rPr>
            </w:r>
            <w:r>
              <w:rPr>
                <w:noProof/>
                <w:webHidden/>
              </w:rPr>
              <w:fldChar w:fldCharType="separate"/>
            </w:r>
            <w:r w:rsidR="00B77FF7">
              <w:rPr>
                <w:noProof/>
                <w:webHidden/>
              </w:rPr>
              <w:t>4</w:t>
            </w:r>
            <w:r>
              <w:rPr>
                <w:noProof/>
                <w:webHidden/>
              </w:rPr>
              <w:fldChar w:fldCharType="end"/>
            </w:r>
          </w:hyperlink>
        </w:p>
        <w:p w:rsidR="00970D90" w:rsidRDefault="00AA7AC8" w:rsidP="005C4049">
          <w:pPr>
            <w:pStyle w:val="TDC2"/>
            <w:rPr>
              <w:rFonts w:eastAsiaTheme="minorEastAsia"/>
              <w:noProof/>
              <w:sz w:val="22"/>
              <w:szCs w:val="22"/>
              <w:lang w:val="en-US"/>
            </w:rPr>
          </w:pPr>
          <w:hyperlink w:anchor="_Toc245663992" w:history="1">
            <w:r w:rsidR="00970D90" w:rsidRPr="004944B5">
              <w:rPr>
                <w:rStyle w:val="Hipervnculo"/>
                <w:noProof/>
              </w:rPr>
              <w:t>Propósito</w:t>
            </w:r>
            <w:r w:rsidR="00970D90">
              <w:rPr>
                <w:noProof/>
                <w:webHidden/>
              </w:rPr>
              <w:tab/>
            </w:r>
            <w:r w:rsidR="004D50C8">
              <w:rPr>
                <w:noProof/>
                <w:webHidden/>
              </w:rPr>
              <w:fldChar w:fldCharType="begin"/>
            </w:r>
            <w:r w:rsidR="00970D90">
              <w:rPr>
                <w:noProof/>
                <w:webHidden/>
              </w:rPr>
              <w:instrText xml:space="preserve"> PAGEREF _Toc245663992 \h </w:instrText>
            </w:r>
            <w:r w:rsidR="004D50C8">
              <w:rPr>
                <w:noProof/>
                <w:webHidden/>
              </w:rPr>
            </w:r>
            <w:r w:rsidR="004D50C8">
              <w:rPr>
                <w:noProof/>
                <w:webHidden/>
              </w:rPr>
              <w:fldChar w:fldCharType="separate"/>
            </w:r>
            <w:r w:rsidR="00B77FF7">
              <w:rPr>
                <w:noProof/>
                <w:webHidden/>
              </w:rPr>
              <w:t>4</w:t>
            </w:r>
            <w:r w:rsidR="004D50C8">
              <w:rPr>
                <w:noProof/>
                <w:webHidden/>
              </w:rPr>
              <w:fldChar w:fldCharType="end"/>
            </w:r>
          </w:hyperlink>
        </w:p>
        <w:p w:rsidR="00970D90" w:rsidRDefault="00AA7AC8" w:rsidP="005C4049">
          <w:pPr>
            <w:pStyle w:val="TDC2"/>
            <w:rPr>
              <w:rFonts w:eastAsiaTheme="minorEastAsia"/>
              <w:noProof/>
              <w:sz w:val="22"/>
              <w:szCs w:val="22"/>
              <w:lang w:val="en-US"/>
            </w:rPr>
          </w:pPr>
          <w:hyperlink w:anchor="_Toc245663993" w:history="1">
            <w:r w:rsidR="00970D90" w:rsidRPr="004944B5">
              <w:rPr>
                <w:rStyle w:val="Hipervnculo"/>
                <w:noProof/>
              </w:rPr>
              <w:t>Alcance</w:t>
            </w:r>
            <w:r w:rsidR="00970D90">
              <w:rPr>
                <w:noProof/>
                <w:webHidden/>
              </w:rPr>
              <w:tab/>
            </w:r>
            <w:r w:rsidR="004D50C8">
              <w:rPr>
                <w:noProof/>
                <w:webHidden/>
              </w:rPr>
              <w:fldChar w:fldCharType="begin"/>
            </w:r>
            <w:r w:rsidR="00970D90">
              <w:rPr>
                <w:noProof/>
                <w:webHidden/>
              </w:rPr>
              <w:instrText xml:space="preserve"> PAGEREF _Toc245663993 \h </w:instrText>
            </w:r>
            <w:r w:rsidR="004D50C8">
              <w:rPr>
                <w:noProof/>
                <w:webHidden/>
              </w:rPr>
            </w:r>
            <w:r w:rsidR="004D50C8">
              <w:rPr>
                <w:noProof/>
                <w:webHidden/>
              </w:rPr>
              <w:fldChar w:fldCharType="separate"/>
            </w:r>
            <w:r w:rsidR="00B77FF7">
              <w:rPr>
                <w:noProof/>
                <w:webHidden/>
              </w:rPr>
              <w:t>4</w:t>
            </w:r>
            <w:r w:rsidR="004D50C8">
              <w:rPr>
                <w:noProof/>
                <w:webHidden/>
              </w:rPr>
              <w:fldChar w:fldCharType="end"/>
            </w:r>
          </w:hyperlink>
        </w:p>
        <w:p w:rsidR="00970D90" w:rsidRDefault="00AA7AC8" w:rsidP="005C4049">
          <w:pPr>
            <w:pStyle w:val="TDC1"/>
            <w:rPr>
              <w:rFonts w:eastAsiaTheme="minorEastAsia"/>
              <w:noProof/>
              <w:sz w:val="22"/>
              <w:szCs w:val="22"/>
              <w:lang w:val="en-US"/>
            </w:rPr>
          </w:pPr>
          <w:hyperlink w:anchor="_Toc245663994" w:history="1">
            <w:r w:rsidR="00970D90" w:rsidRPr="004944B5">
              <w:rPr>
                <w:rStyle w:val="Hipervnculo"/>
                <w:noProof/>
              </w:rPr>
              <w:t>Gestión de Configuración</w:t>
            </w:r>
            <w:r w:rsidR="00970D90">
              <w:rPr>
                <w:noProof/>
                <w:webHidden/>
              </w:rPr>
              <w:tab/>
            </w:r>
            <w:r w:rsidR="004D50C8">
              <w:rPr>
                <w:noProof/>
                <w:webHidden/>
              </w:rPr>
              <w:fldChar w:fldCharType="begin"/>
            </w:r>
            <w:r w:rsidR="00970D90">
              <w:rPr>
                <w:noProof/>
                <w:webHidden/>
              </w:rPr>
              <w:instrText xml:space="preserve"> PAGEREF _Toc245663994 \h </w:instrText>
            </w:r>
            <w:r w:rsidR="004D50C8">
              <w:rPr>
                <w:noProof/>
                <w:webHidden/>
              </w:rPr>
            </w:r>
            <w:r w:rsidR="004D50C8">
              <w:rPr>
                <w:noProof/>
                <w:webHidden/>
              </w:rPr>
              <w:fldChar w:fldCharType="separate"/>
            </w:r>
            <w:r w:rsidR="00B77FF7">
              <w:rPr>
                <w:noProof/>
                <w:webHidden/>
              </w:rPr>
              <w:t>4</w:t>
            </w:r>
            <w:r w:rsidR="004D50C8">
              <w:rPr>
                <w:noProof/>
                <w:webHidden/>
              </w:rPr>
              <w:fldChar w:fldCharType="end"/>
            </w:r>
          </w:hyperlink>
        </w:p>
        <w:p w:rsidR="00970D90" w:rsidRDefault="00AA7AC8" w:rsidP="005C4049">
          <w:pPr>
            <w:pStyle w:val="TDC2"/>
            <w:rPr>
              <w:rFonts w:eastAsiaTheme="minorEastAsia"/>
              <w:noProof/>
              <w:sz w:val="22"/>
              <w:szCs w:val="22"/>
              <w:lang w:val="en-US"/>
            </w:rPr>
          </w:pPr>
          <w:hyperlink w:anchor="_Toc245663995" w:history="1">
            <w:r w:rsidR="00970D90" w:rsidRPr="004944B5">
              <w:rPr>
                <w:rStyle w:val="Hipervnculo"/>
                <w:noProof/>
              </w:rPr>
              <w:t>Organización</w:t>
            </w:r>
            <w:r w:rsidR="00970D90">
              <w:rPr>
                <w:noProof/>
                <w:webHidden/>
              </w:rPr>
              <w:tab/>
            </w:r>
            <w:r w:rsidR="004D50C8">
              <w:rPr>
                <w:noProof/>
                <w:webHidden/>
              </w:rPr>
              <w:fldChar w:fldCharType="begin"/>
            </w:r>
            <w:r w:rsidR="00970D90">
              <w:rPr>
                <w:noProof/>
                <w:webHidden/>
              </w:rPr>
              <w:instrText xml:space="preserve"> PAGEREF _Toc245663995 \h </w:instrText>
            </w:r>
            <w:r w:rsidR="004D50C8">
              <w:rPr>
                <w:noProof/>
                <w:webHidden/>
              </w:rPr>
            </w:r>
            <w:r w:rsidR="004D50C8">
              <w:rPr>
                <w:noProof/>
                <w:webHidden/>
              </w:rPr>
              <w:fldChar w:fldCharType="separate"/>
            </w:r>
            <w:r w:rsidR="00B77FF7">
              <w:rPr>
                <w:noProof/>
                <w:webHidden/>
              </w:rPr>
              <w:t>4</w:t>
            </w:r>
            <w:r w:rsidR="004D50C8">
              <w:rPr>
                <w:noProof/>
                <w:webHidden/>
              </w:rPr>
              <w:fldChar w:fldCharType="end"/>
            </w:r>
          </w:hyperlink>
        </w:p>
        <w:p w:rsidR="00970D90" w:rsidRDefault="00AA7AC8" w:rsidP="005C4049">
          <w:pPr>
            <w:pStyle w:val="TDC2"/>
            <w:rPr>
              <w:rFonts w:eastAsiaTheme="minorEastAsia"/>
              <w:noProof/>
              <w:sz w:val="22"/>
              <w:szCs w:val="22"/>
              <w:lang w:val="en-US"/>
            </w:rPr>
          </w:pPr>
          <w:hyperlink w:anchor="_Toc245663996" w:history="1">
            <w:r w:rsidR="00970D90" w:rsidRPr="004944B5">
              <w:rPr>
                <w:rStyle w:val="Hipervnculo"/>
                <w:noProof/>
              </w:rPr>
              <w:t>Responsabilidades</w:t>
            </w:r>
            <w:r w:rsidR="00970D90">
              <w:rPr>
                <w:noProof/>
                <w:webHidden/>
              </w:rPr>
              <w:tab/>
            </w:r>
            <w:r w:rsidR="004D50C8">
              <w:rPr>
                <w:noProof/>
                <w:webHidden/>
              </w:rPr>
              <w:fldChar w:fldCharType="begin"/>
            </w:r>
            <w:r w:rsidR="00970D90">
              <w:rPr>
                <w:noProof/>
                <w:webHidden/>
              </w:rPr>
              <w:instrText xml:space="preserve"> PAGEREF _Toc245663996 \h </w:instrText>
            </w:r>
            <w:r w:rsidR="004D50C8">
              <w:rPr>
                <w:noProof/>
                <w:webHidden/>
              </w:rPr>
            </w:r>
            <w:r w:rsidR="004D50C8">
              <w:rPr>
                <w:noProof/>
                <w:webHidden/>
              </w:rPr>
              <w:fldChar w:fldCharType="separate"/>
            </w:r>
            <w:r w:rsidR="00B77FF7">
              <w:rPr>
                <w:noProof/>
                <w:webHidden/>
              </w:rPr>
              <w:t>4</w:t>
            </w:r>
            <w:r w:rsidR="004D50C8">
              <w:rPr>
                <w:noProof/>
                <w:webHidden/>
              </w:rPr>
              <w:fldChar w:fldCharType="end"/>
            </w:r>
          </w:hyperlink>
        </w:p>
        <w:p w:rsidR="00970D90" w:rsidRDefault="00AA7AC8" w:rsidP="005C4049">
          <w:pPr>
            <w:pStyle w:val="TDC2"/>
            <w:rPr>
              <w:rFonts w:eastAsiaTheme="minorEastAsia"/>
              <w:noProof/>
              <w:sz w:val="22"/>
              <w:szCs w:val="22"/>
              <w:lang w:val="en-US"/>
            </w:rPr>
          </w:pPr>
          <w:hyperlink w:anchor="_Toc245663997" w:history="1">
            <w:r w:rsidR="00970D90" w:rsidRPr="004944B5">
              <w:rPr>
                <w:rStyle w:val="Hipervnculo"/>
                <w:noProof/>
              </w:rPr>
              <w:t>Herramientas, Entorno e Infraestructura</w:t>
            </w:r>
            <w:r w:rsidR="00970D90">
              <w:rPr>
                <w:noProof/>
                <w:webHidden/>
              </w:rPr>
              <w:tab/>
            </w:r>
            <w:r w:rsidR="004D50C8">
              <w:rPr>
                <w:noProof/>
                <w:webHidden/>
              </w:rPr>
              <w:fldChar w:fldCharType="begin"/>
            </w:r>
            <w:r w:rsidR="00970D90">
              <w:rPr>
                <w:noProof/>
                <w:webHidden/>
              </w:rPr>
              <w:instrText xml:space="preserve"> PAGEREF _Toc245663997 \h </w:instrText>
            </w:r>
            <w:r w:rsidR="004D50C8">
              <w:rPr>
                <w:noProof/>
                <w:webHidden/>
              </w:rPr>
            </w:r>
            <w:r w:rsidR="004D50C8">
              <w:rPr>
                <w:noProof/>
                <w:webHidden/>
              </w:rPr>
              <w:fldChar w:fldCharType="separate"/>
            </w:r>
            <w:r w:rsidR="00B77FF7">
              <w:rPr>
                <w:noProof/>
                <w:webHidden/>
              </w:rPr>
              <w:t>4</w:t>
            </w:r>
            <w:r w:rsidR="004D50C8">
              <w:rPr>
                <w:noProof/>
                <w:webHidden/>
              </w:rPr>
              <w:fldChar w:fldCharType="end"/>
            </w:r>
          </w:hyperlink>
        </w:p>
        <w:p w:rsidR="00970D90" w:rsidRDefault="00AA7AC8" w:rsidP="005C4049">
          <w:pPr>
            <w:pStyle w:val="TDC3"/>
            <w:rPr>
              <w:rFonts w:eastAsiaTheme="minorEastAsia"/>
              <w:noProof/>
              <w:sz w:val="22"/>
              <w:szCs w:val="22"/>
              <w:lang w:val="en-US"/>
            </w:rPr>
          </w:pPr>
          <w:hyperlink w:anchor="_Toc245663998" w:history="1">
            <w:r w:rsidR="00970D90" w:rsidRPr="004944B5">
              <w:rPr>
                <w:rStyle w:val="Hipervnculo"/>
                <w:noProof/>
              </w:rPr>
              <w:t>Herramientas – Ver de qué manera queda mejor</w:t>
            </w:r>
            <w:r w:rsidR="00970D90">
              <w:rPr>
                <w:noProof/>
                <w:webHidden/>
              </w:rPr>
              <w:tab/>
            </w:r>
            <w:r w:rsidR="004D50C8">
              <w:rPr>
                <w:noProof/>
                <w:webHidden/>
              </w:rPr>
              <w:fldChar w:fldCharType="begin"/>
            </w:r>
            <w:r w:rsidR="00970D90">
              <w:rPr>
                <w:noProof/>
                <w:webHidden/>
              </w:rPr>
              <w:instrText xml:space="preserve"> PAGEREF _Toc245663998 \h </w:instrText>
            </w:r>
            <w:r w:rsidR="004D50C8">
              <w:rPr>
                <w:noProof/>
                <w:webHidden/>
              </w:rPr>
            </w:r>
            <w:r w:rsidR="004D50C8">
              <w:rPr>
                <w:noProof/>
                <w:webHidden/>
              </w:rPr>
              <w:fldChar w:fldCharType="separate"/>
            </w:r>
            <w:r w:rsidR="00B77FF7">
              <w:rPr>
                <w:noProof/>
                <w:webHidden/>
              </w:rPr>
              <w:t>4</w:t>
            </w:r>
            <w:r w:rsidR="004D50C8">
              <w:rPr>
                <w:noProof/>
                <w:webHidden/>
              </w:rPr>
              <w:fldChar w:fldCharType="end"/>
            </w:r>
          </w:hyperlink>
        </w:p>
        <w:p w:rsidR="00970D90" w:rsidRDefault="00AA7AC8" w:rsidP="005C4049">
          <w:pPr>
            <w:pStyle w:val="TDC3"/>
            <w:rPr>
              <w:rFonts w:eastAsiaTheme="minorEastAsia"/>
              <w:noProof/>
              <w:sz w:val="22"/>
              <w:szCs w:val="22"/>
              <w:lang w:val="en-US"/>
            </w:rPr>
          </w:pPr>
          <w:hyperlink w:anchor="_Toc245663999" w:history="1">
            <w:r w:rsidR="00970D90" w:rsidRPr="004944B5">
              <w:rPr>
                <w:rStyle w:val="Hipervnculo"/>
                <w:noProof/>
              </w:rPr>
              <w:t>Ubicación física de las máquinas servidores y clientes</w:t>
            </w:r>
            <w:r w:rsidR="00970D90">
              <w:rPr>
                <w:noProof/>
                <w:webHidden/>
              </w:rPr>
              <w:tab/>
            </w:r>
            <w:r w:rsidR="004D50C8">
              <w:rPr>
                <w:noProof/>
                <w:webHidden/>
              </w:rPr>
              <w:fldChar w:fldCharType="begin"/>
            </w:r>
            <w:r w:rsidR="00970D90">
              <w:rPr>
                <w:noProof/>
                <w:webHidden/>
              </w:rPr>
              <w:instrText xml:space="preserve"> PAGEREF _Toc245663999 \h </w:instrText>
            </w:r>
            <w:r w:rsidR="004D50C8">
              <w:rPr>
                <w:noProof/>
                <w:webHidden/>
              </w:rPr>
            </w:r>
            <w:r w:rsidR="004D50C8">
              <w:rPr>
                <w:noProof/>
                <w:webHidden/>
              </w:rPr>
              <w:fldChar w:fldCharType="separate"/>
            </w:r>
            <w:r w:rsidR="00B77FF7">
              <w:rPr>
                <w:noProof/>
                <w:webHidden/>
              </w:rPr>
              <w:t>4</w:t>
            </w:r>
            <w:r w:rsidR="004D50C8">
              <w:rPr>
                <w:noProof/>
                <w:webHidden/>
              </w:rPr>
              <w:fldChar w:fldCharType="end"/>
            </w:r>
          </w:hyperlink>
        </w:p>
        <w:p w:rsidR="00970D90" w:rsidRDefault="00AA7AC8" w:rsidP="005C4049">
          <w:pPr>
            <w:pStyle w:val="TDC3"/>
            <w:rPr>
              <w:rFonts w:eastAsiaTheme="minorEastAsia"/>
              <w:noProof/>
              <w:sz w:val="22"/>
              <w:szCs w:val="22"/>
              <w:lang w:val="en-US"/>
            </w:rPr>
          </w:pPr>
          <w:hyperlink w:anchor="_Toc245664000" w:history="1">
            <w:r w:rsidR="00970D90" w:rsidRPr="004944B5">
              <w:rPr>
                <w:rStyle w:val="Hipervnculo"/>
                <w:noProof/>
              </w:rPr>
              <w:t>Ubicación física de los documentos y líneas base</w:t>
            </w:r>
            <w:r w:rsidR="00970D90">
              <w:rPr>
                <w:noProof/>
                <w:webHidden/>
              </w:rPr>
              <w:tab/>
            </w:r>
            <w:r w:rsidR="004D50C8">
              <w:rPr>
                <w:noProof/>
                <w:webHidden/>
              </w:rPr>
              <w:fldChar w:fldCharType="begin"/>
            </w:r>
            <w:r w:rsidR="00970D90">
              <w:rPr>
                <w:noProof/>
                <w:webHidden/>
              </w:rPr>
              <w:instrText xml:space="preserve"> PAGEREF _Toc245664000 \h </w:instrText>
            </w:r>
            <w:r w:rsidR="004D50C8">
              <w:rPr>
                <w:noProof/>
                <w:webHidden/>
              </w:rPr>
            </w:r>
            <w:r w:rsidR="004D50C8">
              <w:rPr>
                <w:noProof/>
                <w:webHidden/>
              </w:rPr>
              <w:fldChar w:fldCharType="separate"/>
            </w:r>
            <w:r w:rsidR="00B77FF7">
              <w:rPr>
                <w:noProof/>
                <w:webHidden/>
              </w:rPr>
              <w:t>4</w:t>
            </w:r>
            <w:r w:rsidR="004D50C8">
              <w:rPr>
                <w:noProof/>
                <w:webHidden/>
              </w:rPr>
              <w:fldChar w:fldCharType="end"/>
            </w:r>
          </w:hyperlink>
        </w:p>
        <w:p w:rsidR="00970D90" w:rsidRDefault="00AA7AC8" w:rsidP="005C4049">
          <w:pPr>
            <w:pStyle w:val="TDC1"/>
            <w:rPr>
              <w:rFonts w:eastAsiaTheme="minorEastAsia"/>
              <w:noProof/>
              <w:sz w:val="22"/>
              <w:szCs w:val="22"/>
              <w:lang w:val="en-US"/>
            </w:rPr>
          </w:pPr>
          <w:hyperlink w:anchor="_Toc245664001" w:history="1">
            <w:r w:rsidR="00970D90" w:rsidRPr="004944B5">
              <w:rPr>
                <w:rStyle w:val="Hipervnculo"/>
                <w:noProof/>
              </w:rPr>
              <w:t>Programa de la Gestión de Configuración</w:t>
            </w:r>
            <w:r w:rsidR="00970D90">
              <w:rPr>
                <w:noProof/>
                <w:webHidden/>
              </w:rPr>
              <w:tab/>
            </w:r>
            <w:r w:rsidR="004D50C8">
              <w:rPr>
                <w:noProof/>
                <w:webHidden/>
              </w:rPr>
              <w:fldChar w:fldCharType="begin"/>
            </w:r>
            <w:r w:rsidR="00970D90">
              <w:rPr>
                <w:noProof/>
                <w:webHidden/>
              </w:rPr>
              <w:instrText xml:space="preserve"> PAGEREF _Toc245664001 \h </w:instrText>
            </w:r>
            <w:r w:rsidR="004D50C8">
              <w:rPr>
                <w:noProof/>
                <w:webHidden/>
              </w:rPr>
            </w:r>
            <w:r w:rsidR="004D50C8">
              <w:rPr>
                <w:noProof/>
                <w:webHidden/>
              </w:rPr>
              <w:fldChar w:fldCharType="separate"/>
            </w:r>
            <w:r w:rsidR="00B77FF7">
              <w:rPr>
                <w:noProof/>
                <w:webHidden/>
              </w:rPr>
              <w:t>4</w:t>
            </w:r>
            <w:r w:rsidR="004D50C8">
              <w:rPr>
                <w:noProof/>
                <w:webHidden/>
              </w:rPr>
              <w:fldChar w:fldCharType="end"/>
            </w:r>
          </w:hyperlink>
        </w:p>
        <w:p w:rsidR="00970D90" w:rsidRDefault="00AA7AC8" w:rsidP="005C4049">
          <w:pPr>
            <w:pStyle w:val="TDC2"/>
            <w:rPr>
              <w:rFonts w:eastAsiaTheme="minorEastAsia"/>
              <w:noProof/>
              <w:sz w:val="22"/>
              <w:szCs w:val="22"/>
              <w:lang w:val="en-US"/>
            </w:rPr>
          </w:pPr>
          <w:hyperlink w:anchor="_Toc245664002" w:history="1">
            <w:r w:rsidR="00970D90" w:rsidRPr="004944B5">
              <w:rPr>
                <w:rStyle w:val="Hipervnculo"/>
                <w:noProof/>
              </w:rPr>
              <w:t>Identificación de la Configuración</w:t>
            </w:r>
            <w:r w:rsidR="00970D90">
              <w:rPr>
                <w:noProof/>
                <w:webHidden/>
              </w:rPr>
              <w:tab/>
            </w:r>
            <w:r w:rsidR="004D50C8">
              <w:rPr>
                <w:noProof/>
                <w:webHidden/>
              </w:rPr>
              <w:fldChar w:fldCharType="begin"/>
            </w:r>
            <w:r w:rsidR="00970D90">
              <w:rPr>
                <w:noProof/>
                <w:webHidden/>
              </w:rPr>
              <w:instrText xml:space="preserve"> PAGEREF _Toc245664002 \h </w:instrText>
            </w:r>
            <w:r w:rsidR="004D50C8">
              <w:rPr>
                <w:noProof/>
                <w:webHidden/>
              </w:rPr>
            </w:r>
            <w:r w:rsidR="004D50C8">
              <w:rPr>
                <w:noProof/>
                <w:webHidden/>
              </w:rPr>
              <w:fldChar w:fldCharType="separate"/>
            </w:r>
            <w:r w:rsidR="00B77FF7">
              <w:rPr>
                <w:noProof/>
                <w:webHidden/>
              </w:rPr>
              <w:t>4</w:t>
            </w:r>
            <w:r w:rsidR="004D50C8">
              <w:rPr>
                <w:noProof/>
                <w:webHidden/>
              </w:rPr>
              <w:fldChar w:fldCharType="end"/>
            </w:r>
          </w:hyperlink>
        </w:p>
        <w:p w:rsidR="00970D90" w:rsidRDefault="00AA7AC8" w:rsidP="005C4049">
          <w:pPr>
            <w:pStyle w:val="TDC3"/>
            <w:rPr>
              <w:rFonts w:eastAsiaTheme="minorEastAsia"/>
              <w:noProof/>
              <w:sz w:val="22"/>
              <w:szCs w:val="22"/>
              <w:lang w:val="en-US"/>
            </w:rPr>
          </w:pPr>
          <w:hyperlink w:anchor="_Toc245664003" w:history="1">
            <w:r w:rsidR="00970D90" w:rsidRPr="004944B5">
              <w:rPr>
                <w:rStyle w:val="Hipervnculo"/>
                <w:noProof/>
              </w:rPr>
              <w:t>Elementos de Configuración</w:t>
            </w:r>
            <w:r w:rsidR="00970D90">
              <w:rPr>
                <w:noProof/>
                <w:webHidden/>
              </w:rPr>
              <w:tab/>
            </w:r>
            <w:r w:rsidR="004D50C8">
              <w:rPr>
                <w:noProof/>
                <w:webHidden/>
              </w:rPr>
              <w:fldChar w:fldCharType="begin"/>
            </w:r>
            <w:r w:rsidR="00970D90">
              <w:rPr>
                <w:noProof/>
                <w:webHidden/>
              </w:rPr>
              <w:instrText xml:space="preserve"> PAGEREF _Toc245664003 \h </w:instrText>
            </w:r>
            <w:r w:rsidR="004D50C8">
              <w:rPr>
                <w:noProof/>
                <w:webHidden/>
              </w:rPr>
            </w:r>
            <w:r w:rsidR="004D50C8">
              <w:rPr>
                <w:noProof/>
                <w:webHidden/>
              </w:rPr>
              <w:fldChar w:fldCharType="separate"/>
            </w:r>
            <w:r w:rsidR="00B77FF7">
              <w:rPr>
                <w:noProof/>
                <w:webHidden/>
              </w:rPr>
              <w:t>4</w:t>
            </w:r>
            <w:r w:rsidR="004D50C8">
              <w:rPr>
                <w:noProof/>
                <w:webHidden/>
              </w:rPr>
              <w:fldChar w:fldCharType="end"/>
            </w:r>
          </w:hyperlink>
        </w:p>
        <w:p w:rsidR="00970D90" w:rsidRDefault="00AA7AC8" w:rsidP="005C4049">
          <w:pPr>
            <w:pStyle w:val="TDC3"/>
            <w:rPr>
              <w:rFonts w:eastAsiaTheme="minorEastAsia"/>
              <w:noProof/>
              <w:sz w:val="22"/>
              <w:szCs w:val="22"/>
              <w:lang w:val="en-US"/>
            </w:rPr>
          </w:pPr>
          <w:hyperlink w:anchor="_Toc245664004" w:history="1">
            <w:r w:rsidR="00970D90" w:rsidRPr="004944B5">
              <w:rPr>
                <w:rStyle w:val="Hipervnculo"/>
                <w:noProof/>
              </w:rPr>
              <w:t>Nomenclatura de Elementos</w:t>
            </w:r>
            <w:r w:rsidR="00970D90">
              <w:rPr>
                <w:noProof/>
                <w:webHidden/>
              </w:rPr>
              <w:tab/>
            </w:r>
            <w:r w:rsidR="004D50C8">
              <w:rPr>
                <w:noProof/>
                <w:webHidden/>
              </w:rPr>
              <w:fldChar w:fldCharType="begin"/>
            </w:r>
            <w:r w:rsidR="00970D90">
              <w:rPr>
                <w:noProof/>
                <w:webHidden/>
              </w:rPr>
              <w:instrText xml:space="preserve"> PAGEREF _Toc245664004 \h </w:instrText>
            </w:r>
            <w:r w:rsidR="004D50C8">
              <w:rPr>
                <w:noProof/>
                <w:webHidden/>
              </w:rPr>
            </w:r>
            <w:r w:rsidR="004D50C8">
              <w:rPr>
                <w:noProof/>
                <w:webHidden/>
              </w:rPr>
              <w:fldChar w:fldCharType="separate"/>
            </w:r>
            <w:r w:rsidR="00B77FF7">
              <w:rPr>
                <w:noProof/>
                <w:webHidden/>
              </w:rPr>
              <w:t>4</w:t>
            </w:r>
            <w:r w:rsidR="004D50C8">
              <w:rPr>
                <w:noProof/>
                <w:webHidden/>
              </w:rPr>
              <w:fldChar w:fldCharType="end"/>
            </w:r>
          </w:hyperlink>
        </w:p>
        <w:p w:rsidR="00970D90" w:rsidRDefault="00AA7AC8" w:rsidP="005C4049">
          <w:pPr>
            <w:pStyle w:val="TDC3"/>
            <w:rPr>
              <w:rFonts w:eastAsiaTheme="minorEastAsia"/>
              <w:noProof/>
              <w:sz w:val="22"/>
              <w:szCs w:val="22"/>
              <w:lang w:val="en-US"/>
            </w:rPr>
          </w:pPr>
          <w:hyperlink w:anchor="_Toc245664005" w:history="1">
            <w:r w:rsidR="00970D90" w:rsidRPr="004944B5">
              <w:rPr>
                <w:rStyle w:val="Hipervnculo"/>
                <w:noProof/>
              </w:rPr>
              <w:t>Elementos de la Línea Base del Proyecto</w:t>
            </w:r>
            <w:r w:rsidR="00970D90">
              <w:rPr>
                <w:noProof/>
                <w:webHidden/>
              </w:rPr>
              <w:tab/>
            </w:r>
            <w:r w:rsidR="004D50C8">
              <w:rPr>
                <w:noProof/>
                <w:webHidden/>
              </w:rPr>
              <w:fldChar w:fldCharType="begin"/>
            </w:r>
            <w:r w:rsidR="00970D90">
              <w:rPr>
                <w:noProof/>
                <w:webHidden/>
              </w:rPr>
              <w:instrText xml:space="preserve"> PAGEREF _Toc245664005 \h </w:instrText>
            </w:r>
            <w:r w:rsidR="004D50C8">
              <w:rPr>
                <w:noProof/>
                <w:webHidden/>
              </w:rPr>
            </w:r>
            <w:r w:rsidR="004D50C8">
              <w:rPr>
                <w:noProof/>
                <w:webHidden/>
              </w:rPr>
              <w:fldChar w:fldCharType="separate"/>
            </w:r>
            <w:r w:rsidR="00B77FF7">
              <w:rPr>
                <w:noProof/>
                <w:webHidden/>
              </w:rPr>
              <w:t>4</w:t>
            </w:r>
            <w:r w:rsidR="004D50C8">
              <w:rPr>
                <w:noProof/>
                <w:webHidden/>
              </w:rPr>
              <w:fldChar w:fldCharType="end"/>
            </w:r>
          </w:hyperlink>
        </w:p>
        <w:p w:rsidR="00970D90" w:rsidRDefault="00AA7AC8" w:rsidP="005C4049">
          <w:pPr>
            <w:pStyle w:val="TDC2"/>
            <w:rPr>
              <w:rFonts w:eastAsiaTheme="minorEastAsia"/>
              <w:noProof/>
              <w:sz w:val="22"/>
              <w:szCs w:val="22"/>
              <w:lang w:val="en-US"/>
            </w:rPr>
          </w:pPr>
          <w:hyperlink w:anchor="_Toc245664006" w:history="1">
            <w:r w:rsidR="00970D90" w:rsidRPr="004944B5">
              <w:rPr>
                <w:rStyle w:val="Hipervnculo"/>
                <w:noProof/>
              </w:rPr>
              <w:t>Control de Configuración</w:t>
            </w:r>
            <w:r w:rsidR="00970D90">
              <w:rPr>
                <w:noProof/>
                <w:webHidden/>
              </w:rPr>
              <w:tab/>
            </w:r>
            <w:r w:rsidR="004D50C8">
              <w:rPr>
                <w:noProof/>
                <w:webHidden/>
              </w:rPr>
              <w:fldChar w:fldCharType="begin"/>
            </w:r>
            <w:r w:rsidR="00970D90">
              <w:rPr>
                <w:noProof/>
                <w:webHidden/>
              </w:rPr>
              <w:instrText xml:space="preserve"> PAGEREF _Toc245664006 \h </w:instrText>
            </w:r>
            <w:r w:rsidR="004D50C8">
              <w:rPr>
                <w:noProof/>
                <w:webHidden/>
              </w:rPr>
            </w:r>
            <w:r w:rsidR="004D50C8">
              <w:rPr>
                <w:noProof/>
                <w:webHidden/>
              </w:rPr>
              <w:fldChar w:fldCharType="separate"/>
            </w:r>
            <w:r w:rsidR="00B77FF7">
              <w:rPr>
                <w:noProof/>
                <w:webHidden/>
              </w:rPr>
              <w:t>4</w:t>
            </w:r>
            <w:r w:rsidR="004D50C8">
              <w:rPr>
                <w:noProof/>
                <w:webHidden/>
              </w:rPr>
              <w:fldChar w:fldCharType="end"/>
            </w:r>
          </w:hyperlink>
        </w:p>
        <w:p w:rsidR="00970D90" w:rsidRDefault="00AA7AC8" w:rsidP="005C4049">
          <w:pPr>
            <w:pStyle w:val="TDC3"/>
            <w:rPr>
              <w:rFonts w:eastAsiaTheme="minorEastAsia"/>
              <w:noProof/>
              <w:sz w:val="22"/>
              <w:szCs w:val="22"/>
              <w:lang w:val="en-US"/>
            </w:rPr>
          </w:pPr>
          <w:hyperlink w:anchor="_Toc245664007" w:history="1">
            <w:r w:rsidR="00970D90" w:rsidRPr="004944B5">
              <w:rPr>
                <w:rStyle w:val="Hipervnculo"/>
                <w:noProof/>
              </w:rPr>
              <w:t>Solicitud de Cambios</w:t>
            </w:r>
            <w:r w:rsidR="00970D90">
              <w:rPr>
                <w:noProof/>
                <w:webHidden/>
              </w:rPr>
              <w:tab/>
            </w:r>
            <w:r w:rsidR="004D50C8">
              <w:rPr>
                <w:noProof/>
                <w:webHidden/>
              </w:rPr>
              <w:fldChar w:fldCharType="begin"/>
            </w:r>
            <w:r w:rsidR="00970D90">
              <w:rPr>
                <w:noProof/>
                <w:webHidden/>
              </w:rPr>
              <w:instrText xml:space="preserve"> PAGEREF _Toc245664007 \h </w:instrText>
            </w:r>
            <w:r w:rsidR="004D50C8">
              <w:rPr>
                <w:noProof/>
                <w:webHidden/>
              </w:rPr>
            </w:r>
            <w:r w:rsidR="004D50C8">
              <w:rPr>
                <w:noProof/>
                <w:webHidden/>
              </w:rPr>
              <w:fldChar w:fldCharType="separate"/>
            </w:r>
            <w:r w:rsidR="00B77FF7">
              <w:rPr>
                <w:noProof/>
                <w:webHidden/>
              </w:rPr>
              <w:t>4</w:t>
            </w:r>
            <w:r w:rsidR="004D50C8">
              <w:rPr>
                <w:noProof/>
                <w:webHidden/>
              </w:rPr>
              <w:fldChar w:fldCharType="end"/>
            </w:r>
          </w:hyperlink>
        </w:p>
        <w:p w:rsidR="00970D90" w:rsidRDefault="00AA7AC8" w:rsidP="005C4049">
          <w:pPr>
            <w:pStyle w:val="TDC3"/>
            <w:rPr>
              <w:rFonts w:eastAsiaTheme="minorEastAsia"/>
              <w:noProof/>
              <w:sz w:val="22"/>
              <w:szCs w:val="22"/>
              <w:lang w:val="en-US"/>
            </w:rPr>
          </w:pPr>
          <w:hyperlink w:anchor="_Toc245664008" w:history="1">
            <w:r w:rsidR="00970D90" w:rsidRPr="004944B5">
              <w:rPr>
                <w:rStyle w:val="Hipervnculo"/>
                <w:noProof/>
              </w:rPr>
              <w:t>Aprobación de Cambios</w:t>
            </w:r>
            <w:r w:rsidR="00970D90">
              <w:rPr>
                <w:noProof/>
                <w:webHidden/>
              </w:rPr>
              <w:tab/>
            </w:r>
            <w:r w:rsidR="004D50C8">
              <w:rPr>
                <w:noProof/>
                <w:webHidden/>
              </w:rPr>
              <w:fldChar w:fldCharType="begin"/>
            </w:r>
            <w:r w:rsidR="00970D90">
              <w:rPr>
                <w:noProof/>
                <w:webHidden/>
              </w:rPr>
              <w:instrText xml:space="preserve"> PAGEREF _Toc245664008 \h </w:instrText>
            </w:r>
            <w:r w:rsidR="004D50C8">
              <w:rPr>
                <w:noProof/>
                <w:webHidden/>
              </w:rPr>
            </w:r>
            <w:r w:rsidR="004D50C8">
              <w:rPr>
                <w:noProof/>
                <w:webHidden/>
              </w:rPr>
              <w:fldChar w:fldCharType="separate"/>
            </w:r>
            <w:r w:rsidR="00B77FF7">
              <w:rPr>
                <w:noProof/>
                <w:webHidden/>
              </w:rPr>
              <w:t>4</w:t>
            </w:r>
            <w:r w:rsidR="004D50C8">
              <w:rPr>
                <w:noProof/>
                <w:webHidden/>
              </w:rPr>
              <w:fldChar w:fldCharType="end"/>
            </w:r>
          </w:hyperlink>
        </w:p>
        <w:p w:rsidR="00970D90" w:rsidRDefault="00AA7AC8" w:rsidP="005C4049">
          <w:pPr>
            <w:pStyle w:val="TDC3"/>
            <w:rPr>
              <w:rFonts w:eastAsiaTheme="minorEastAsia"/>
              <w:noProof/>
              <w:sz w:val="22"/>
              <w:szCs w:val="22"/>
              <w:lang w:val="en-US"/>
            </w:rPr>
          </w:pPr>
          <w:hyperlink w:anchor="_Toc245664009" w:history="1">
            <w:r w:rsidR="00970D90" w:rsidRPr="004944B5">
              <w:rPr>
                <w:rStyle w:val="Hipervnculo"/>
                <w:noProof/>
              </w:rPr>
              <w:t>Implementación de Cambios</w:t>
            </w:r>
            <w:r w:rsidR="00970D90">
              <w:rPr>
                <w:noProof/>
                <w:webHidden/>
              </w:rPr>
              <w:tab/>
            </w:r>
            <w:r w:rsidR="004D50C8">
              <w:rPr>
                <w:noProof/>
                <w:webHidden/>
              </w:rPr>
              <w:fldChar w:fldCharType="begin"/>
            </w:r>
            <w:r w:rsidR="00970D90">
              <w:rPr>
                <w:noProof/>
                <w:webHidden/>
              </w:rPr>
              <w:instrText xml:space="preserve"> PAGEREF _Toc245664009 \h </w:instrText>
            </w:r>
            <w:r w:rsidR="004D50C8">
              <w:rPr>
                <w:noProof/>
                <w:webHidden/>
              </w:rPr>
            </w:r>
            <w:r w:rsidR="004D50C8">
              <w:rPr>
                <w:noProof/>
                <w:webHidden/>
              </w:rPr>
              <w:fldChar w:fldCharType="separate"/>
            </w:r>
            <w:r w:rsidR="00B77FF7">
              <w:rPr>
                <w:noProof/>
                <w:webHidden/>
              </w:rPr>
              <w:t>4</w:t>
            </w:r>
            <w:r w:rsidR="004D50C8">
              <w:rPr>
                <w:noProof/>
                <w:webHidden/>
              </w:rPr>
              <w:fldChar w:fldCharType="end"/>
            </w:r>
          </w:hyperlink>
        </w:p>
        <w:p w:rsidR="00970D90" w:rsidRDefault="00AA7AC8" w:rsidP="005C4049">
          <w:pPr>
            <w:pStyle w:val="TDC2"/>
            <w:rPr>
              <w:rFonts w:eastAsiaTheme="minorEastAsia"/>
              <w:noProof/>
              <w:sz w:val="22"/>
              <w:szCs w:val="22"/>
              <w:lang w:val="en-US"/>
            </w:rPr>
          </w:pPr>
          <w:hyperlink w:anchor="_Toc245664010" w:history="1">
            <w:r w:rsidR="00970D90" w:rsidRPr="004944B5">
              <w:rPr>
                <w:rStyle w:val="Hipervnculo"/>
                <w:noProof/>
              </w:rPr>
              <w:t>Estado de la Configuración</w:t>
            </w:r>
            <w:r w:rsidR="00970D90">
              <w:rPr>
                <w:noProof/>
                <w:webHidden/>
              </w:rPr>
              <w:tab/>
            </w:r>
            <w:r w:rsidR="004D50C8">
              <w:rPr>
                <w:noProof/>
                <w:webHidden/>
              </w:rPr>
              <w:fldChar w:fldCharType="begin"/>
            </w:r>
            <w:r w:rsidR="00970D90">
              <w:rPr>
                <w:noProof/>
                <w:webHidden/>
              </w:rPr>
              <w:instrText xml:space="preserve"> PAGEREF _Toc245664010 \h </w:instrText>
            </w:r>
            <w:r w:rsidR="004D50C8">
              <w:rPr>
                <w:noProof/>
                <w:webHidden/>
              </w:rPr>
            </w:r>
            <w:r w:rsidR="004D50C8">
              <w:rPr>
                <w:noProof/>
                <w:webHidden/>
              </w:rPr>
              <w:fldChar w:fldCharType="separate"/>
            </w:r>
            <w:r w:rsidR="00B77FF7">
              <w:rPr>
                <w:noProof/>
                <w:webHidden/>
              </w:rPr>
              <w:t>4</w:t>
            </w:r>
            <w:r w:rsidR="004D50C8">
              <w:rPr>
                <w:noProof/>
                <w:webHidden/>
              </w:rPr>
              <w:fldChar w:fldCharType="end"/>
            </w:r>
          </w:hyperlink>
        </w:p>
        <w:p w:rsidR="00970D90" w:rsidRDefault="00AA7AC8" w:rsidP="005C4049">
          <w:pPr>
            <w:pStyle w:val="TDC2"/>
            <w:rPr>
              <w:rFonts w:eastAsiaTheme="minorEastAsia"/>
              <w:noProof/>
              <w:sz w:val="22"/>
              <w:szCs w:val="22"/>
              <w:lang w:val="en-US"/>
            </w:rPr>
          </w:pPr>
          <w:hyperlink w:anchor="_Toc245664011" w:history="1">
            <w:r w:rsidR="00970D90" w:rsidRPr="004944B5">
              <w:rPr>
                <w:rStyle w:val="Hipervnculo"/>
                <w:noProof/>
              </w:rPr>
              <w:t>Informes y Auditorías</w:t>
            </w:r>
            <w:r w:rsidR="00970D90">
              <w:rPr>
                <w:noProof/>
                <w:webHidden/>
              </w:rPr>
              <w:tab/>
            </w:r>
            <w:r w:rsidR="004D50C8">
              <w:rPr>
                <w:noProof/>
                <w:webHidden/>
              </w:rPr>
              <w:fldChar w:fldCharType="begin"/>
            </w:r>
            <w:r w:rsidR="00970D90">
              <w:rPr>
                <w:noProof/>
                <w:webHidden/>
              </w:rPr>
              <w:instrText xml:space="preserve"> PAGEREF _Toc245664011 \h </w:instrText>
            </w:r>
            <w:r w:rsidR="004D50C8">
              <w:rPr>
                <w:noProof/>
                <w:webHidden/>
              </w:rPr>
            </w:r>
            <w:r w:rsidR="004D50C8">
              <w:rPr>
                <w:noProof/>
                <w:webHidden/>
              </w:rPr>
              <w:fldChar w:fldCharType="separate"/>
            </w:r>
            <w:r w:rsidR="00B77FF7">
              <w:rPr>
                <w:noProof/>
                <w:webHidden/>
              </w:rPr>
              <w:t>4</w:t>
            </w:r>
            <w:r w:rsidR="004D50C8">
              <w:rPr>
                <w:noProof/>
                <w:webHidden/>
              </w:rPr>
              <w:fldChar w:fldCharType="end"/>
            </w:r>
          </w:hyperlink>
        </w:p>
        <w:p w:rsidR="00970D90" w:rsidRDefault="00AA7AC8" w:rsidP="005C4049">
          <w:pPr>
            <w:pStyle w:val="TDC1"/>
            <w:rPr>
              <w:rFonts w:eastAsiaTheme="minorEastAsia"/>
              <w:noProof/>
              <w:sz w:val="22"/>
              <w:szCs w:val="22"/>
              <w:lang w:val="en-US"/>
            </w:rPr>
          </w:pPr>
          <w:hyperlink w:anchor="_Toc245664012" w:history="1">
            <w:r w:rsidR="00970D90" w:rsidRPr="004944B5">
              <w:rPr>
                <w:rStyle w:val="Hipervnculo"/>
                <w:noProof/>
              </w:rPr>
              <w:t>Calendario</w:t>
            </w:r>
            <w:r w:rsidR="00970D90">
              <w:rPr>
                <w:noProof/>
                <w:webHidden/>
              </w:rPr>
              <w:tab/>
            </w:r>
            <w:r w:rsidR="004D50C8">
              <w:rPr>
                <w:noProof/>
                <w:webHidden/>
              </w:rPr>
              <w:fldChar w:fldCharType="begin"/>
            </w:r>
            <w:r w:rsidR="00970D90">
              <w:rPr>
                <w:noProof/>
                <w:webHidden/>
              </w:rPr>
              <w:instrText xml:space="preserve"> PAGEREF _Toc245664012 \h </w:instrText>
            </w:r>
            <w:r w:rsidR="004D50C8">
              <w:rPr>
                <w:noProof/>
                <w:webHidden/>
              </w:rPr>
            </w:r>
            <w:r w:rsidR="004D50C8">
              <w:rPr>
                <w:noProof/>
                <w:webHidden/>
              </w:rPr>
              <w:fldChar w:fldCharType="separate"/>
            </w:r>
            <w:r w:rsidR="00B77FF7">
              <w:rPr>
                <w:noProof/>
                <w:webHidden/>
              </w:rPr>
              <w:t>4</w:t>
            </w:r>
            <w:r w:rsidR="004D50C8">
              <w:rPr>
                <w:noProof/>
                <w:webHidden/>
              </w:rPr>
              <w:fldChar w:fldCharType="end"/>
            </w:r>
          </w:hyperlink>
        </w:p>
        <w:p w:rsidR="00970D90" w:rsidRDefault="00AA7AC8" w:rsidP="005C4049">
          <w:pPr>
            <w:pStyle w:val="TDC1"/>
            <w:rPr>
              <w:rFonts w:eastAsiaTheme="minorEastAsia"/>
              <w:noProof/>
              <w:sz w:val="22"/>
              <w:szCs w:val="22"/>
              <w:lang w:val="en-US"/>
            </w:rPr>
          </w:pPr>
          <w:hyperlink w:anchor="_Toc245664013" w:history="1">
            <w:r w:rsidR="00970D90" w:rsidRPr="004944B5">
              <w:rPr>
                <w:rStyle w:val="Hipervnculo"/>
                <w:noProof/>
              </w:rPr>
              <w:t>Capacitación y Recursos</w:t>
            </w:r>
            <w:r w:rsidR="00970D90">
              <w:rPr>
                <w:noProof/>
                <w:webHidden/>
              </w:rPr>
              <w:tab/>
            </w:r>
            <w:r w:rsidR="004D50C8">
              <w:rPr>
                <w:noProof/>
                <w:webHidden/>
              </w:rPr>
              <w:fldChar w:fldCharType="begin"/>
            </w:r>
            <w:r w:rsidR="00970D90">
              <w:rPr>
                <w:noProof/>
                <w:webHidden/>
              </w:rPr>
              <w:instrText xml:space="preserve"> PAGEREF _Toc245664013 \h </w:instrText>
            </w:r>
            <w:r w:rsidR="004D50C8">
              <w:rPr>
                <w:noProof/>
                <w:webHidden/>
              </w:rPr>
            </w:r>
            <w:r w:rsidR="004D50C8">
              <w:rPr>
                <w:noProof/>
                <w:webHidden/>
              </w:rPr>
              <w:fldChar w:fldCharType="separate"/>
            </w:r>
            <w:r w:rsidR="00B77FF7">
              <w:rPr>
                <w:noProof/>
                <w:webHidden/>
              </w:rPr>
              <w:t>4</w:t>
            </w:r>
            <w:r w:rsidR="004D50C8">
              <w:rPr>
                <w:noProof/>
                <w:webHidden/>
              </w:rPr>
              <w:fldChar w:fldCharType="end"/>
            </w:r>
          </w:hyperlink>
        </w:p>
        <w:p w:rsidR="00970D90" w:rsidRDefault="00AA7AC8" w:rsidP="005C4049">
          <w:pPr>
            <w:pStyle w:val="TDC1"/>
            <w:rPr>
              <w:rFonts w:eastAsiaTheme="minorEastAsia"/>
              <w:noProof/>
              <w:sz w:val="22"/>
              <w:szCs w:val="22"/>
              <w:lang w:val="en-US"/>
            </w:rPr>
          </w:pPr>
          <w:hyperlink w:anchor="_Toc245664014" w:history="1">
            <w:r w:rsidR="00970D90" w:rsidRPr="004944B5">
              <w:rPr>
                <w:rStyle w:val="Hipervnculo"/>
                <w:noProof/>
              </w:rPr>
              <w:t>Mantenimiento del Plan de Gestión de la Configuración</w:t>
            </w:r>
            <w:r w:rsidR="00970D90">
              <w:rPr>
                <w:noProof/>
                <w:webHidden/>
              </w:rPr>
              <w:tab/>
            </w:r>
            <w:r w:rsidR="004D50C8">
              <w:rPr>
                <w:noProof/>
                <w:webHidden/>
              </w:rPr>
              <w:fldChar w:fldCharType="begin"/>
            </w:r>
            <w:r w:rsidR="00970D90">
              <w:rPr>
                <w:noProof/>
                <w:webHidden/>
              </w:rPr>
              <w:instrText xml:space="preserve"> PAGEREF _Toc245664014 \h </w:instrText>
            </w:r>
            <w:r w:rsidR="004D50C8">
              <w:rPr>
                <w:noProof/>
                <w:webHidden/>
              </w:rPr>
            </w:r>
            <w:r w:rsidR="004D50C8">
              <w:rPr>
                <w:noProof/>
                <w:webHidden/>
              </w:rPr>
              <w:fldChar w:fldCharType="separate"/>
            </w:r>
            <w:r w:rsidR="00B77FF7">
              <w:rPr>
                <w:noProof/>
                <w:webHidden/>
              </w:rPr>
              <w:t>4</w:t>
            </w:r>
            <w:r w:rsidR="004D50C8">
              <w:rPr>
                <w:noProof/>
                <w:webHidden/>
              </w:rPr>
              <w:fldChar w:fldCharType="end"/>
            </w:r>
          </w:hyperlink>
        </w:p>
        <w:p w:rsidR="000F79DF" w:rsidRDefault="004D50C8"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EndPr/>
      <w:sdtContent>
        <w:p w:rsidR="00A13DBA" w:rsidRDefault="000F0A92" w:rsidP="009A3173">
          <w:pPr>
            <w:pStyle w:val="PSI-Ttulo"/>
          </w:pPr>
          <w:r>
            <w:t>Plan de Gestión de Configuración</w:t>
          </w:r>
        </w:p>
      </w:sdtContent>
    </w:sdt>
    <w:p w:rsidR="00133527" w:rsidRDefault="00133527" w:rsidP="005B5AEE">
      <w:pPr>
        <w:pStyle w:val="PSI-Ttulo1"/>
      </w:pPr>
    </w:p>
    <w:p w:rsidR="007F38C0" w:rsidRDefault="00F32C1A" w:rsidP="005B5AEE">
      <w:pPr>
        <w:pStyle w:val="PSI-Ttulo1"/>
      </w:pPr>
      <w:bookmarkStart w:id="1" w:name="_Toc245663991"/>
      <w:r>
        <w:t>Introducción</w:t>
      </w:r>
      <w:bookmarkEnd w:id="1"/>
    </w:p>
    <w:p w:rsidR="00CD25C9" w:rsidRDefault="00CD25C9" w:rsidP="00B77FF7">
      <w:pPr>
        <w:jc w:val="both"/>
      </w:pPr>
      <w:r>
        <w:t xml:space="preserve">[La introducción del </w:t>
      </w:r>
      <w:sdt>
        <w:sdtPr>
          <w:alias w:val="Título"/>
          <w:id w:val="7042782"/>
          <w:dataBinding w:prefixMappings="xmlns:ns0='http://purl.org/dc/elements/1.1/' xmlns:ns1='http://schemas.openxmlformats.org/package/2006/metadata/core-properties' " w:xpath="/ns1:coreProperties[1]/ns0:title[1]" w:storeItemID="{6C3C8BC8-F283-45AE-878A-BAB7291924A1}"/>
          <w:text/>
        </w:sdtPr>
        <w:sdtEndPr/>
        <w:sdtContent>
          <w:r>
            <w:t>Plan de Gestión de Configuración</w:t>
          </w:r>
        </w:sdtContent>
      </w:sdt>
      <w:r>
        <w:t xml:space="preserve"> provee un resumen del documento completo. Este incluye el propósito, </w:t>
      </w:r>
      <w:r w:rsidR="00AF01AA">
        <w:t xml:space="preserve">y </w:t>
      </w:r>
      <w:r>
        <w:t>alcance</w:t>
      </w:r>
      <w:r w:rsidR="00AF01AA">
        <w:t xml:space="preserve"> </w:t>
      </w:r>
      <w:r>
        <w:t>de este documento.]</w:t>
      </w:r>
    </w:p>
    <w:p w:rsidR="00B9664F" w:rsidRDefault="00B9664F" w:rsidP="00B9664F"/>
    <w:p w:rsidR="00F32C1A" w:rsidRDefault="00F32C1A" w:rsidP="00F32C1A">
      <w:pPr>
        <w:pStyle w:val="PSI-Ttulo2"/>
      </w:pPr>
      <w:bookmarkStart w:id="2" w:name="_Toc245663992"/>
      <w:r>
        <w:t>Propósito</w:t>
      </w:r>
      <w:bookmarkEnd w:id="2"/>
    </w:p>
    <w:p w:rsidR="00CD25C9" w:rsidRDefault="00CD25C9" w:rsidP="00B77FF7">
      <w:pPr>
        <w:jc w:val="both"/>
      </w:pPr>
      <w:r>
        <w:t>Este documento describe las actividades de gestión de conf</w:t>
      </w:r>
      <w:r w:rsidR="005460E6">
        <w:t xml:space="preserve">iguración de software que deben </w:t>
      </w:r>
      <w:r>
        <w:t>ser llevadas a cabo durante el proceso de desarrollo del proyecto. Aquí se definen tanto los productos que se pondrán bajo control de configuración como los procedimientos que deben ser seguidos por los integrantes del equipo de trabajo.</w:t>
      </w:r>
    </w:p>
    <w:p w:rsidR="00F32C1A" w:rsidRDefault="008F3E98" w:rsidP="008F3E98">
      <w:pPr>
        <w:pStyle w:val="PSI-Ttulo2"/>
        <w:ind w:left="0" w:firstLine="0"/>
      </w:pPr>
      <w:r>
        <w:br/>
      </w:r>
      <w:bookmarkStart w:id="3" w:name="_Toc245663993"/>
      <w:r w:rsidR="00F32C1A">
        <w:t>Alcance</w:t>
      </w:r>
      <w:bookmarkEnd w:id="3"/>
    </w:p>
    <w:p w:rsidR="00C81BEA" w:rsidRDefault="00CD25C9" w:rsidP="00B77FF7">
      <w:pPr>
        <w:jc w:val="both"/>
      </w:pPr>
      <w:r>
        <w:t xml:space="preserve">El ámbito de este documento es el proyecto </w:t>
      </w:r>
      <w:sdt>
        <w:sdtPr>
          <w:alias w:val="Subtítulo"/>
          <w:id w:val="7042783"/>
          <w:dataBinding w:prefixMappings="xmlns:ns0='http://schemas.openxmlformats.org/package/2006/metadata/core-properties' xmlns:ns1='http://purl.org/dc/elements/1.1/'" w:xpath="/ns0:coreProperties[1]/ns1:subject[1]" w:storeItemID="{6C3C8BC8-F283-45AE-878A-BAB7291924A1}"/>
          <w:text/>
        </w:sdtPr>
        <w:sdtEndPr/>
        <w:sdtContent>
          <w:r w:rsidR="00B77FF7">
            <w:t>TEMPUS</w:t>
          </w:r>
        </w:sdtContent>
      </w:sdt>
      <w:r>
        <w:t xml:space="preserve"> </w:t>
      </w:r>
      <w:r w:rsidR="00AF01AA">
        <w:t>y establece un plan para administrar los productos de trabajo del proyecto, incluyendo tanto los entregables de software como la documentación del proyecto.</w:t>
      </w:r>
    </w:p>
    <w:p w:rsidR="00AF01AA" w:rsidRDefault="00AF01AA" w:rsidP="005460E6">
      <w:pPr>
        <w:pStyle w:val="PSI-Normal"/>
      </w:pPr>
    </w:p>
    <w:p w:rsidR="00F32C1A" w:rsidRDefault="00F32C1A" w:rsidP="00F32C1A">
      <w:pPr>
        <w:pStyle w:val="PSI-Ttulo1"/>
      </w:pPr>
      <w:bookmarkStart w:id="4" w:name="_Toc245663994"/>
      <w:r>
        <w:t>Gestión de Configuración</w:t>
      </w:r>
      <w:bookmarkEnd w:id="4"/>
    </w:p>
    <w:p w:rsidR="00AF01AA" w:rsidRDefault="00AF01AA" w:rsidP="00B77FF7">
      <w:pPr>
        <w:jc w:val="both"/>
      </w:pPr>
      <w:r>
        <w:t>[Se describen las responsabilidades y responsables para la realización de las actividades de gestión de configuración dentro del proyecto.]</w:t>
      </w:r>
    </w:p>
    <w:p w:rsidR="008F3E98" w:rsidRDefault="008F3E98" w:rsidP="00CF73D5">
      <w:pPr>
        <w:pStyle w:val="PSI-Comentario"/>
      </w:pPr>
    </w:p>
    <w:p w:rsidR="00F32C1A" w:rsidRDefault="00F32C1A" w:rsidP="00F32C1A">
      <w:pPr>
        <w:pStyle w:val="PSI-Ttulo2"/>
      </w:pPr>
      <w:bookmarkStart w:id="5" w:name="_Toc245663995"/>
      <w:r>
        <w:t>Organización</w:t>
      </w:r>
      <w:bookmarkEnd w:id="5"/>
    </w:p>
    <w:p w:rsidR="00AF01AA" w:rsidRDefault="00AF01AA" w:rsidP="00B77FF7">
      <w:pPr>
        <w:jc w:val="both"/>
      </w:pPr>
      <w:r>
        <w:t>[Se deben especificar las estructuras organizacionales tanto técnicas como de gestión de proyecto, las cuales participarán en la impl</w:t>
      </w:r>
      <w:r w:rsidR="007324A4">
        <w:t>ementación de actividades de Gestión de Configuración</w:t>
      </w:r>
      <w:r>
        <w:t>.]</w:t>
      </w:r>
    </w:p>
    <w:p w:rsidR="008F3E98" w:rsidRDefault="008F3E98" w:rsidP="00CF73D5">
      <w:pPr>
        <w:pStyle w:val="PSI-Comentario"/>
      </w:pPr>
    </w:p>
    <w:p w:rsidR="00F32C1A" w:rsidRDefault="00F32C1A" w:rsidP="00F32C1A">
      <w:pPr>
        <w:pStyle w:val="PSI-Ttulo2"/>
      </w:pPr>
      <w:bookmarkStart w:id="6" w:name="_Toc245663996"/>
      <w:r w:rsidRPr="00E31923">
        <w:t>Responsabilidades</w:t>
      </w:r>
      <w:bookmarkEnd w:id="6"/>
      <w:r w:rsidR="001616BE">
        <w:t xml:space="preserve"> </w:t>
      </w:r>
    </w:p>
    <w:p w:rsidR="001616BE" w:rsidRPr="001616BE" w:rsidRDefault="001616BE" w:rsidP="00B77FF7">
      <w:pPr>
        <w:jc w:val="both"/>
      </w:pPr>
      <w:r w:rsidRPr="001616BE">
        <w:t>[Se deben registrar las siguientes Responsabilidades:</w:t>
      </w:r>
    </w:p>
    <w:p w:rsidR="001616BE" w:rsidRPr="001616BE" w:rsidRDefault="001616BE" w:rsidP="00B77FF7">
      <w:pPr>
        <w:pStyle w:val="Prrafodelista"/>
        <w:numPr>
          <w:ilvl w:val="0"/>
          <w:numId w:val="15"/>
        </w:numPr>
        <w:jc w:val="both"/>
      </w:pPr>
      <w:r w:rsidRPr="001616BE">
        <w:t>Responsabilidades de cada rol  en relación con la gestión de configuración</w:t>
      </w:r>
    </w:p>
    <w:p w:rsidR="001616BE" w:rsidRPr="001616BE" w:rsidRDefault="001616BE" w:rsidP="00B77FF7">
      <w:pPr>
        <w:pStyle w:val="Prrafodelista"/>
        <w:numPr>
          <w:ilvl w:val="0"/>
          <w:numId w:val="15"/>
        </w:numPr>
        <w:jc w:val="both"/>
      </w:pPr>
      <w:r w:rsidRPr="001616BE">
        <w:t>Responsabilidad de cada rol en el proceso de revisión, auditoria y aprobación de cambios</w:t>
      </w:r>
    </w:p>
    <w:p w:rsidR="001616BE" w:rsidRPr="001616BE" w:rsidRDefault="001616BE" w:rsidP="00B77FF7">
      <w:pPr>
        <w:pStyle w:val="Prrafodelista"/>
        <w:numPr>
          <w:ilvl w:val="0"/>
          <w:numId w:val="15"/>
        </w:numPr>
        <w:jc w:val="both"/>
      </w:pPr>
      <w:r w:rsidRPr="001616BE">
        <w:lastRenderedPageBreak/>
        <w:t>Responsabilidad del usuario en el proceso de revisión, auditoria y aprobación de cambios</w:t>
      </w:r>
      <w:r>
        <w:t>]</w:t>
      </w:r>
    </w:p>
    <w:p w:rsidR="00E31923" w:rsidRDefault="00E31923" w:rsidP="00F32C1A">
      <w:pPr>
        <w:pStyle w:val="PSI-Ttulo2"/>
      </w:pPr>
      <w:bookmarkStart w:id="7" w:name="_Toc245663997"/>
    </w:p>
    <w:p w:rsidR="00F32C1A" w:rsidRDefault="00F32C1A" w:rsidP="00F32C1A">
      <w:pPr>
        <w:pStyle w:val="PSI-Ttulo2"/>
      </w:pPr>
      <w:r>
        <w:t>Herramientas, Entorno e Infraestructura</w:t>
      </w:r>
      <w:bookmarkEnd w:id="7"/>
    </w:p>
    <w:p w:rsidR="00D0272D" w:rsidRDefault="00D0272D" w:rsidP="00B77FF7">
      <w:pPr>
        <w:jc w:val="both"/>
      </w:pPr>
      <w:r>
        <w:t>[Describa el entorno computacional y las herramientas software que serán utilizadas para cumplir las funciones de Gestión de Configuración a través del proyecto o del ciclo de vida del producto.</w:t>
      </w:r>
    </w:p>
    <w:p w:rsidR="00D0272D" w:rsidRDefault="00D0272D" w:rsidP="00B77FF7">
      <w:pPr>
        <w:jc w:val="both"/>
      </w:pPr>
      <w:r>
        <w:t>Describa las herramientas y procedimientos requeridos para ser utilizados en los ítems de configuración de control de versión generados a través del proyecto o del ciclo de vida del producto.]</w:t>
      </w:r>
    </w:p>
    <w:p w:rsidR="008F3E98" w:rsidRDefault="008F3E98" w:rsidP="00CF73D5">
      <w:pPr>
        <w:pStyle w:val="PSI-Comentario"/>
      </w:pPr>
    </w:p>
    <w:p w:rsidR="001235A0" w:rsidRDefault="001235A0" w:rsidP="001235A0">
      <w:pPr>
        <w:pStyle w:val="PSI-Ttulo3"/>
      </w:pPr>
      <w:bookmarkStart w:id="8" w:name="_Toc245663998"/>
      <w:r w:rsidRPr="00E31923">
        <w:t>Herramientas</w:t>
      </w:r>
      <w:r w:rsidR="00EC15FA">
        <w:t xml:space="preserve"> </w:t>
      </w:r>
      <w:bookmarkEnd w:id="8"/>
    </w:p>
    <w:p w:rsidR="00D0272D" w:rsidRDefault="00991F2B" w:rsidP="00B77FF7">
      <w:pPr>
        <w:jc w:val="both"/>
      </w:pPr>
      <w:r>
        <w:t>[</w:t>
      </w:r>
      <w:r w:rsidR="00D0272D">
        <w:t>En este apartado se debe describir el hardware y las herramientas de software que se utilizarán para cumplir con las funciones de Gestión de Configuración, así como también se deben describir las herramientas y procedimientos usados para el control de las configuraciones generadas durante el proceso de desarrollo del proyecto.</w:t>
      </w:r>
      <w:r>
        <w:t>]</w:t>
      </w:r>
    </w:p>
    <w:p w:rsidR="008F3E98" w:rsidRDefault="008F3E98" w:rsidP="00EC15FA">
      <w:pPr>
        <w:ind w:left="0" w:firstLine="0"/>
        <w:jc w:val="both"/>
      </w:pPr>
    </w:p>
    <w:p w:rsidR="001235A0" w:rsidRDefault="001235A0" w:rsidP="001235A0">
      <w:pPr>
        <w:pStyle w:val="PSI-Ttulo3"/>
      </w:pPr>
      <w:bookmarkStart w:id="9" w:name="_Toc245663999"/>
      <w:r>
        <w:t>Ubicación física de las máquinas servidores y clientes</w:t>
      </w:r>
      <w:bookmarkEnd w:id="9"/>
    </w:p>
    <w:p w:rsidR="00E51215" w:rsidRDefault="00E51215" w:rsidP="00B77FF7">
      <w:pPr>
        <w:jc w:val="both"/>
      </w:pPr>
      <w:r>
        <w:t>[Indicar aquí la ubicación física de las máquinas servidores y clientes con las que se contará, describiendo el usuario responsable. Se puede mostrar usando modelo de despliegue.]</w:t>
      </w:r>
    </w:p>
    <w:p w:rsidR="008F3E98" w:rsidRDefault="008F3E98" w:rsidP="00CF73D5">
      <w:pPr>
        <w:pStyle w:val="PSI-Comentario"/>
      </w:pPr>
    </w:p>
    <w:p w:rsidR="00F32C1A" w:rsidRDefault="00F32C1A" w:rsidP="00F32C1A">
      <w:pPr>
        <w:pStyle w:val="PSI-Ttulo3"/>
      </w:pPr>
      <w:bookmarkStart w:id="10" w:name="_Toc245664000"/>
      <w:r>
        <w:t>Ubicación física de los documentos y líneas base</w:t>
      </w:r>
      <w:bookmarkEnd w:id="10"/>
    </w:p>
    <w:p w:rsidR="00C81BEA" w:rsidRDefault="00E51215" w:rsidP="00B77FF7">
      <w:pPr>
        <w:jc w:val="both"/>
      </w:pPr>
      <w:r>
        <w:t>[Indicar aquí la ruta relativa a los documentos y líneas base, describiendo los tipos de documento que se van a guardar dentro de la línea base.]</w:t>
      </w:r>
    </w:p>
    <w:p w:rsidR="00E51215" w:rsidRDefault="00E51215" w:rsidP="00CF73D5">
      <w:pPr>
        <w:pStyle w:val="PSI-Comentario"/>
      </w:pPr>
    </w:p>
    <w:p w:rsidR="00F32C1A" w:rsidRDefault="00F32C1A" w:rsidP="00F32C1A">
      <w:pPr>
        <w:pStyle w:val="PSI-Ttulo1"/>
      </w:pPr>
      <w:bookmarkStart w:id="11" w:name="_Toc245664001"/>
      <w:r>
        <w:t>Programa de la Gestión de Configuración</w:t>
      </w:r>
      <w:bookmarkEnd w:id="11"/>
    </w:p>
    <w:p w:rsidR="008F3E98" w:rsidRDefault="008F3E98" w:rsidP="00F32C1A">
      <w:pPr>
        <w:pStyle w:val="PSI-Ttulo1"/>
      </w:pPr>
    </w:p>
    <w:p w:rsidR="00F32C1A" w:rsidRDefault="00237E13" w:rsidP="00237E13">
      <w:pPr>
        <w:pStyle w:val="PSI-Ttulo2"/>
      </w:pPr>
      <w:bookmarkStart w:id="12" w:name="_Toc245664002"/>
      <w:r>
        <w:t>Identificación de la Configuración</w:t>
      </w:r>
      <w:bookmarkEnd w:id="12"/>
    </w:p>
    <w:p w:rsidR="00237E13" w:rsidRPr="00B81068" w:rsidRDefault="00033DCE" w:rsidP="00033DCE">
      <w:pPr>
        <w:pStyle w:val="PSI-Ttulo3"/>
      </w:pPr>
      <w:bookmarkStart w:id="13" w:name="_Toc245664003"/>
      <w:r w:rsidRPr="00B81068">
        <w:t>Elementos de Configuración</w:t>
      </w:r>
      <w:bookmarkEnd w:id="13"/>
    </w:p>
    <w:p w:rsidR="00E31923" w:rsidRPr="00E31923" w:rsidRDefault="00E31923" w:rsidP="00B77FF7">
      <w:pPr>
        <w:jc w:val="both"/>
      </w:pPr>
      <w:r w:rsidRPr="00E31923">
        <w:t>[</w:t>
      </w:r>
      <w:r w:rsidR="00B81068">
        <w:t>En esta sección se deben identificar los elementos que pertenecen a la configuracin del proyecto</w:t>
      </w:r>
      <w:r w:rsidRPr="00E31923">
        <w:t>]</w:t>
      </w:r>
    </w:p>
    <w:p w:rsidR="00033DCE" w:rsidRDefault="00033DCE" w:rsidP="00033DCE">
      <w:pPr>
        <w:pStyle w:val="PSI-Ttulo3"/>
      </w:pPr>
      <w:bookmarkStart w:id="14" w:name="_Toc245664004"/>
      <w:r w:rsidRPr="00B81068">
        <w:lastRenderedPageBreak/>
        <w:t>Nomenclatura de Elementos</w:t>
      </w:r>
      <w:bookmarkEnd w:id="14"/>
    </w:p>
    <w:p w:rsidR="00B81068" w:rsidRPr="00E31923" w:rsidRDefault="00B81068" w:rsidP="00B77FF7">
      <w:pPr>
        <w:jc w:val="both"/>
      </w:pPr>
      <w:bookmarkStart w:id="15" w:name="_Toc245664005"/>
      <w:r w:rsidRPr="00E31923">
        <w:t>[</w:t>
      </w:r>
      <w:r>
        <w:t>En esta sección se deben especificar la forma de nomenclatura que los distintos elementos de configuración tendrán en el proyecto]</w:t>
      </w:r>
    </w:p>
    <w:p w:rsidR="00033DCE" w:rsidRDefault="00033DCE" w:rsidP="00033DCE">
      <w:pPr>
        <w:pStyle w:val="PSI-Ttulo3"/>
      </w:pPr>
      <w:r>
        <w:t>Elementos de la Línea Base del Proyecto</w:t>
      </w:r>
      <w:bookmarkEnd w:id="15"/>
    </w:p>
    <w:p w:rsidR="00640077" w:rsidRDefault="00640077" w:rsidP="00B77FF7">
      <w:pPr>
        <w:jc w:val="both"/>
      </w:pPr>
      <w:r>
        <w:t xml:space="preserve">[En esta sección se deben detallar los elementos que pertenecen a la </w:t>
      </w:r>
      <w:r w:rsidR="00DF6373">
        <w:t>Línea</w:t>
      </w:r>
      <w:r>
        <w:t xml:space="preserve"> Base del proyecto, especificados por Fase del mismo y por iteraciones dentro de cada fase</w:t>
      </w:r>
      <w:r w:rsidR="00DF6373">
        <w:t>.</w:t>
      </w:r>
      <w:r w:rsidR="00DF6373" w:rsidRPr="00640077">
        <w:t>]</w:t>
      </w:r>
    </w:p>
    <w:p w:rsidR="00640077" w:rsidRDefault="00640077" w:rsidP="00640077">
      <w:pPr>
        <w:pStyle w:val="PSI-Comentario"/>
      </w:pP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32"/>
        <w:gridCol w:w="1670"/>
        <w:gridCol w:w="3902"/>
      </w:tblGrid>
      <w:tr w:rsidR="001F42C2" w:rsidRPr="00640077" w:rsidTr="00486D78">
        <w:trPr>
          <w:trHeight w:val="452"/>
        </w:trPr>
        <w:tc>
          <w:tcPr>
            <w:tcW w:w="3902" w:type="dxa"/>
            <w:gridSpan w:val="2"/>
            <w:shd w:val="clear" w:color="auto" w:fill="F2F2F2"/>
            <w:vAlign w:val="center"/>
          </w:tcPr>
          <w:p w:rsidR="001F42C2" w:rsidRPr="00640077" w:rsidRDefault="001F42C2" w:rsidP="001F42C2">
            <w:pPr>
              <w:tabs>
                <w:tab w:val="left" w:pos="0"/>
              </w:tabs>
              <w:jc w:val="both"/>
              <w:rPr>
                <w:rFonts w:ascii="Calibri" w:eastAsia="Calibri" w:hAnsi="Calibri" w:cs="Times New Roman"/>
                <w:i/>
                <w:color w:val="548DD4"/>
              </w:rPr>
            </w:pPr>
            <w:r>
              <w:rPr>
                <w:rFonts w:ascii="Calibri" w:eastAsia="Calibri" w:hAnsi="Calibri" w:cs="Times New Roman"/>
                <w:b/>
              </w:rPr>
              <w:t xml:space="preserve">FASE: </w:t>
            </w:r>
            <w:r w:rsidRPr="00640077">
              <w:rPr>
                <w:rFonts w:ascii="Calibri" w:eastAsia="Calibri" w:hAnsi="Calibri" w:cs="Times New Roman"/>
                <w:i/>
                <w:color w:val="548DD4"/>
              </w:rPr>
              <w:t>[</w:t>
            </w:r>
            <w:r>
              <w:rPr>
                <w:rFonts w:ascii="Calibri" w:eastAsia="Calibri" w:hAnsi="Calibri" w:cs="Times New Roman"/>
                <w:i/>
                <w:color w:val="548DD4"/>
              </w:rPr>
              <w:t>Fase</w:t>
            </w:r>
            <w:r w:rsidRPr="00640077">
              <w:rPr>
                <w:rFonts w:ascii="Calibri" w:eastAsia="Calibri" w:hAnsi="Calibri" w:cs="Times New Roman"/>
                <w:i/>
                <w:color w:val="548DD4"/>
              </w:rPr>
              <w:t>]</w:t>
            </w:r>
          </w:p>
        </w:tc>
        <w:tc>
          <w:tcPr>
            <w:tcW w:w="3902" w:type="dxa"/>
            <w:shd w:val="clear" w:color="auto" w:fill="F2F2F2"/>
            <w:vAlign w:val="center"/>
          </w:tcPr>
          <w:p w:rsidR="001F42C2" w:rsidRPr="00640077" w:rsidRDefault="001F42C2" w:rsidP="001F42C2">
            <w:pPr>
              <w:tabs>
                <w:tab w:val="left" w:pos="0"/>
              </w:tabs>
              <w:jc w:val="both"/>
              <w:rPr>
                <w:rFonts w:ascii="Calibri" w:eastAsia="Calibri" w:hAnsi="Calibri" w:cs="Times New Roman"/>
                <w:i/>
                <w:color w:val="548DD4"/>
              </w:rPr>
            </w:pPr>
            <w:r>
              <w:rPr>
                <w:rFonts w:ascii="Calibri" w:eastAsia="Calibri" w:hAnsi="Calibri" w:cs="Times New Roman"/>
                <w:b/>
              </w:rPr>
              <w:t xml:space="preserve">ITERACIÓN: </w:t>
            </w:r>
            <w:r w:rsidRPr="00640077">
              <w:rPr>
                <w:rFonts w:ascii="Calibri" w:eastAsia="Calibri" w:hAnsi="Calibri" w:cs="Times New Roman"/>
                <w:i/>
                <w:color w:val="548DD4"/>
              </w:rPr>
              <w:t>[</w:t>
            </w:r>
            <w:r>
              <w:rPr>
                <w:rFonts w:ascii="Calibri" w:eastAsia="Calibri" w:hAnsi="Calibri" w:cs="Times New Roman"/>
                <w:i/>
                <w:color w:val="548DD4"/>
              </w:rPr>
              <w:t>Iteración</w:t>
            </w:r>
            <w:r w:rsidRPr="00640077">
              <w:rPr>
                <w:rFonts w:ascii="Calibri" w:eastAsia="Calibri" w:hAnsi="Calibri" w:cs="Times New Roman"/>
                <w:i/>
                <w:color w:val="548DD4"/>
              </w:rPr>
              <w:t>]</w:t>
            </w:r>
          </w:p>
        </w:tc>
      </w:tr>
      <w:tr w:rsidR="00640077" w:rsidRPr="00640077" w:rsidTr="00486D78">
        <w:trPr>
          <w:trHeight w:val="466"/>
        </w:trPr>
        <w:tc>
          <w:tcPr>
            <w:tcW w:w="2232" w:type="dxa"/>
            <w:shd w:val="clear" w:color="auto" w:fill="F2F2F2"/>
            <w:vAlign w:val="center"/>
          </w:tcPr>
          <w:p w:rsidR="00640077" w:rsidRPr="00640077" w:rsidRDefault="001F42C2" w:rsidP="00640077">
            <w:pPr>
              <w:rPr>
                <w:rFonts w:ascii="Calibri" w:eastAsia="Calibri" w:hAnsi="Calibri" w:cs="Times New Roman"/>
                <w:b/>
              </w:rPr>
            </w:pPr>
            <w:r>
              <w:rPr>
                <w:rFonts w:ascii="Calibri" w:eastAsia="Calibri" w:hAnsi="Calibri" w:cs="Times New Roman"/>
                <w:b/>
              </w:rPr>
              <w:t>Elemento</w:t>
            </w:r>
            <w:r w:rsidR="00640077" w:rsidRPr="00640077">
              <w:rPr>
                <w:rFonts w:ascii="Calibri" w:eastAsia="Calibri" w:hAnsi="Calibri" w:cs="Times New Roman"/>
                <w:b/>
              </w:rPr>
              <w:t xml:space="preserve"> </w:t>
            </w:r>
          </w:p>
        </w:tc>
        <w:tc>
          <w:tcPr>
            <w:tcW w:w="5572" w:type="dxa"/>
            <w:gridSpan w:val="2"/>
          </w:tcPr>
          <w:p w:rsidR="00640077" w:rsidRPr="00640077" w:rsidRDefault="00640077" w:rsidP="00B77FF7">
            <w:pPr>
              <w:jc w:val="both"/>
            </w:pPr>
            <w:r w:rsidRPr="00640077">
              <w:t>[</w:t>
            </w:r>
            <w:r w:rsidR="001F42C2">
              <w:t>Nombre del elemento de la Línea Base</w:t>
            </w:r>
            <w:r w:rsidRPr="00640077">
              <w:t>.]</w:t>
            </w:r>
          </w:p>
        </w:tc>
      </w:tr>
      <w:tr w:rsidR="00640077" w:rsidRPr="00640077" w:rsidTr="00486D78">
        <w:trPr>
          <w:trHeight w:val="452"/>
        </w:trPr>
        <w:tc>
          <w:tcPr>
            <w:tcW w:w="2232" w:type="dxa"/>
            <w:shd w:val="clear" w:color="auto" w:fill="F2F2F2"/>
            <w:vAlign w:val="center"/>
          </w:tcPr>
          <w:p w:rsidR="00640077" w:rsidRPr="00640077" w:rsidRDefault="001F42C2" w:rsidP="00640077">
            <w:pPr>
              <w:rPr>
                <w:rFonts w:ascii="Calibri" w:eastAsia="Calibri" w:hAnsi="Calibri" w:cs="Times New Roman"/>
                <w:b/>
              </w:rPr>
            </w:pPr>
            <w:r>
              <w:rPr>
                <w:rFonts w:ascii="Calibri" w:eastAsia="Calibri" w:hAnsi="Calibri" w:cs="Times New Roman"/>
                <w:b/>
              </w:rPr>
              <w:t>Descripción</w:t>
            </w:r>
          </w:p>
        </w:tc>
        <w:tc>
          <w:tcPr>
            <w:tcW w:w="5572" w:type="dxa"/>
            <w:gridSpan w:val="2"/>
          </w:tcPr>
          <w:p w:rsidR="00640077" w:rsidRPr="00640077" w:rsidRDefault="00640077" w:rsidP="00B77FF7">
            <w:pPr>
              <w:jc w:val="both"/>
            </w:pPr>
            <w:r w:rsidRPr="00640077">
              <w:t>[</w:t>
            </w:r>
            <w:r w:rsidR="001F42C2">
              <w:t>Descripción del elemento de la Línea Base</w:t>
            </w:r>
            <w:r w:rsidRPr="00640077">
              <w:t>.]</w:t>
            </w:r>
          </w:p>
        </w:tc>
      </w:tr>
      <w:tr w:rsidR="00640077" w:rsidRPr="00640077" w:rsidTr="00486D78">
        <w:trPr>
          <w:trHeight w:val="479"/>
        </w:trPr>
        <w:tc>
          <w:tcPr>
            <w:tcW w:w="2232" w:type="dxa"/>
            <w:shd w:val="clear" w:color="auto" w:fill="F2F2F2"/>
            <w:vAlign w:val="center"/>
          </w:tcPr>
          <w:p w:rsidR="00640077" w:rsidRPr="00640077" w:rsidRDefault="001F42C2" w:rsidP="00640077">
            <w:pPr>
              <w:rPr>
                <w:rFonts w:ascii="Calibri" w:eastAsia="Calibri" w:hAnsi="Calibri" w:cs="Times New Roman"/>
                <w:b/>
              </w:rPr>
            </w:pPr>
            <w:r>
              <w:rPr>
                <w:rFonts w:ascii="Calibri" w:eastAsia="Calibri" w:hAnsi="Calibri" w:cs="Times New Roman"/>
                <w:b/>
              </w:rPr>
              <w:t>Área</w:t>
            </w:r>
          </w:p>
        </w:tc>
        <w:tc>
          <w:tcPr>
            <w:tcW w:w="5572" w:type="dxa"/>
            <w:gridSpan w:val="2"/>
          </w:tcPr>
          <w:p w:rsidR="00640077" w:rsidRPr="00640077" w:rsidRDefault="00640077" w:rsidP="00B77FF7">
            <w:pPr>
              <w:jc w:val="both"/>
            </w:pPr>
            <w:r w:rsidRPr="00640077">
              <w:t>[</w:t>
            </w:r>
            <w:r w:rsidR="001F42C2">
              <w:t>Área a la que pertenece</w:t>
            </w:r>
            <w:r w:rsidRPr="00640077">
              <w:t>.]</w:t>
            </w:r>
          </w:p>
        </w:tc>
      </w:tr>
    </w:tbl>
    <w:p w:rsidR="00640077" w:rsidRDefault="00640077" w:rsidP="00640077">
      <w:pPr>
        <w:pStyle w:val="PSI-Comentario"/>
      </w:pPr>
    </w:p>
    <w:p w:rsidR="00033DCE" w:rsidRDefault="008F3E98" w:rsidP="008F3E98">
      <w:pPr>
        <w:pStyle w:val="PSI-Ttulo2"/>
        <w:ind w:left="0" w:firstLine="0"/>
      </w:pPr>
      <w:r>
        <w:br/>
      </w:r>
      <w:bookmarkStart w:id="16" w:name="_Toc245664006"/>
      <w:r w:rsidR="00033DCE">
        <w:t>Control de Configuración</w:t>
      </w:r>
      <w:bookmarkEnd w:id="16"/>
    </w:p>
    <w:p w:rsidR="00033DCE" w:rsidRDefault="00033DCE" w:rsidP="00033DCE">
      <w:pPr>
        <w:pStyle w:val="PSI-Ttulo3"/>
      </w:pPr>
      <w:bookmarkStart w:id="17" w:name="_Toc245664007"/>
      <w:r>
        <w:t>Solicitud de Cambios</w:t>
      </w:r>
      <w:bookmarkEnd w:id="17"/>
    </w:p>
    <w:p w:rsidR="00BC44E5" w:rsidRDefault="0008396A" w:rsidP="00B77FF7">
      <w:pPr>
        <w:jc w:val="both"/>
      </w:pPr>
      <w:r w:rsidRPr="0008396A">
        <w:t>[El primer paso para gestionar los cambios sobre los elementos controlados es d</w:t>
      </w:r>
      <w:r w:rsidR="00BC44E5">
        <w:t xml:space="preserve">eterminar qué cambios realizar, luego se realiza el documento  “Solicitud de Cambios”  para registrar dicha solicitud. </w:t>
      </w:r>
    </w:p>
    <w:p w:rsidR="00033DCE" w:rsidRDefault="0008396A" w:rsidP="00B77FF7">
      <w:pPr>
        <w:jc w:val="both"/>
      </w:pPr>
      <w:r w:rsidRPr="0008396A">
        <w:t xml:space="preserve">El proceso de petición de cambios proporciona procedimientos formales para enviar y registrar peticiones de cambio, evaluar el coste e impacto potencial del cambio propuesto, y aceptar, modificar, o rechazar el </w:t>
      </w:r>
      <w:r>
        <w:t>mismo</w:t>
      </w:r>
      <w:r w:rsidRPr="0008396A">
        <w:t xml:space="preserve">. </w:t>
      </w:r>
    </w:p>
    <w:p w:rsidR="0008396A" w:rsidRDefault="0008396A" w:rsidP="00B77FF7">
      <w:pPr>
        <w:jc w:val="both"/>
      </w:pPr>
      <w:r>
        <w:t>Los cambios solicitados o los errores detectados deberán ser identificados a través de los canales preestablecidos (personas, herramientas, etc.). Una vez recibidos serán documentados para su posterior estudio.</w:t>
      </w:r>
    </w:p>
    <w:p w:rsidR="0008396A" w:rsidRDefault="0008396A" w:rsidP="00B77FF7">
      <w:pPr>
        <w:jc w:val="both"/>
      </w:pPr>
      <w:r>
        <w:t xml:space="preserve">Una vez que se recibe una </w:t>
      </w:r>
      <w:r w:rsidR="00BC44E5">
        <w:t>Solicitud de Cambio</w:t>
      </w:r>
      <w:r>
        <w:t>, se realiza una evaluación técnica o análisis de impacto para determinar el alcance de las modificaciones que serían necesarias realizar una vez se acepte la petición.</w:t>
      </w:r>
      <w:r w:rsidRPr="0008396A">
        <w:t xml:space="preserve"> </w:t>
      </w:r>
      <w:r>
        <w:t>En cualquier caso, la decisión tomada deberá quedar documentada de alguna forma.</w:t>
      </w:r>
    </w:p>
    <w:p w:rsidR="00FC4086" w:rsidRDefault="0008396A" w:rsidP="00B77FF7">
      <w:pPr>
        <w:jc w:val="both"/>
      </w:pPr>
      <w:r>
        <w:t xml:space="preserve">Tras realizar el cambio se comunicará a todos aquellos que estén afectados por dicho cambio. De esta forma, se pretende preservar la integridad de los productos haciendo que todo el </w:t>
      </w:r>
      <w:r w:rsidR="00FC4086" w:rsidRPr="00FC4086">
        <w:t xml:space="preserve">mundo trabaje con las versiones correctas. </w:t>
      </w:r>
      <w:r w:rsidR="00CF73D5">
        <w:t>]</w:t>
      </w:r>
    </w:p>
    <w:p w:rsidR="008F3E98" w:rsidRDefault="008F3E98" w:rsidP="00CF73D5">
      <w:pPr>
        <w:pStyle w:val="PSI-Comentario"/>
      </w:pPr>
    </w:p>
    <w:p w:rsidR="00256ADA" w:rsidRDefault="00256ADA" w:rsidP="00FC4086">
      <w:pPr>
        <w:pStyle w:val="PSI-Ttulo3"/>
      </w:pPr>
      <w:bookmarkStart w:id="18" w:name="_Toc245664008"/>
      <w:r w:rsidRPr="00D268B7">
        <w:lastRenderedPageBreak/>
        <w:t>Aprobación de Cambios</w:t>
      </w:r>
      <w:bookmarkEnd w:id="18"/>
    </w:p>
    <w:p w:rsidR="0067182E" w:rsidRDefault="0067182E" w:rsidP="00B77FF7">
      <w:pPr>
        <w:jc w:val="both"/>
      </w:pPr>
      <w:r w:rsidRPr="0008396A">
        <w:t>[</w:t>
      </w:r>
      <w:r w:rsidR="004C0BDD">
        <w:t xml:space="preserve">Se debe formar un “Comité de Control de Configuración” y determinar su autoridad para la </w:t>
      </w:r>
      <w:r w:rsidR="00DF6373">
        <w:t>evaluación</w:t>
      </w:r>
      <w:r w:rsidR="004C0BDD">
        <w:t xml:space="preserve"> y </w:t>
      </w:r>
      <w:r w:rsidR="00DF6373">
        <w:t>aprobación</w:t>
      </w:r>
      <w:r w:rsidR="004C0BDD">
        <w:t xml:space="preserve"> de cambios.</w:t>
      </w:r>
    </w:p>
    <w:p w:rsidR="004C0BDD" w:rsidRDefault="004C0BDD" w:rsidP="00B77FF7">
      <w:pPr>
        <w:jc w:val="both"/>
      </w:pPr>
      <w:r>
        <w:t>Se sugieren como posibles integrantes:</w:t>
      </w:r>
    </w:p>
    <w:p w:rsidR="00B77FF7" w:rsidRDefault="004C0BDD" w:rsidP="00B77FF7">
      <w:pPr>
        <w:pStyle w:val="Prrafodelista"/>
        <w:numPr>
          <w:ilvl w:val="0"/>
          <w:numId w:val="15"/>
        </w:numPr>
        <w:jc w:val="both"/>
      </w:pPr>
      <w:r>
        <w:t xml:space="preserve">Administrador </w:t>
      </w:r>
    </w:p>
    <w:p w:rsidR="004C0BDD" w:rsidRDefault="004C0BDD" w:rsidP="00B77FF7">
      <w:pPr>
        <w:pStyle w:val="Prrafodelista"/>
        <w:numPr>
          <w:ilvl w:val="0"/>
          <w:numId w:val="15"/>
        </w:numPr>
        <w:jc w:val="both"/>
      </w:pPr>
      <w:r>
        <w:t xml:space="preserve">Analista </w:t>
      </w:r>
    </w:p>
    <w:p w:rsidR="004C0BDD" w:rsidRDefault="004C0BDD" w:rsidP="00B77FF7">
      <w:pPr>
        <w:pStyle w:val="Prrafodelista"/>
        <w:numPr>
          <w:ilvl w:val="0"/>
          <w:numId w:val="15"/>
        </w:numPr>
        <w:jc w:val="both"/>
      </w:pPr>
      <w:r>
        <w:t xml:space="preserve">Arquitecto </w:t>
      </w:r>
    </w:p>
    <w:p w:rsidR="004C0BDD" w:rsidRDefault="004C0BDD" w:rsidP="00B77FF7">
      <w:pPr>
        <w:pStyle w:val="Prrafodelista"/>
        <w:numPr>
          <w:ilvl w:val="0"/>
          <w:numId w:val="15"/>
        </w:numPr>
        <w:jc w:val="both"/>
      </w:pPr>
      <w:r>
        <w:t xml:space="preserve">Cliente </w:t>
      </w:r>
    </w:p>
    <w:p w:rsidR="004C0BDD" w:rsidRDefault="00DF6373" w:rsidP="00B77FF7">
      <w:pPr>
        <w:pStyle w:val="Prrafodelista"/>
        <w:numPr>
          <w:ilvl w:val="0"/>
          <w:numId w:val="15"/>
        </w:numPr>
        <w:jc w:val="both"/>
      </w:pPr>
      <w:r>
        <w:t>Programador]</w:t>
      </w:r>
    </w:p>
    <w:p w:rsidR="008F3E98" w:rsidRPr="00D268B7" w:rsidRDefault="008F3E98" w:rsidP="00B77FF7">
      <w:pPr>
        <w:jc w:val="both"/>
      </w:pPr>
    </w:p>
    <w:p w:rsidR="00256ADA" w:rsidRDefault="00256ADA" w:rsidP="00D268B7">
      <w:pPr>
        <w:pStyle w:val="PSI-Ttulo3"/>
      </w:pPr>
      <w:bookmarkStart w:id="19" w:name="_Toc245664009"/>
      <w:r w:rsidRPr="00D268B7">
        <w:t>Implementación de Cambios</w:t>
      </w:r>
      <w:bookmarkEnd w:id="19"/>
    </w:p>
    <w:p w:rsidR="00C81BEA" w:rsidRDefault="00722C98" w:rsidP="00B77FF7">
      <w:pPr>
        <w:jc w:val="both"/>
      </w:pPr>
      <w:r w:rsidRPr="0008396A">
        <w:t>[</w:t>
      </w:r>
      <w:r>
        <w:t>Indicar los procedimientos a ser evaluados para el cambio solicitado, una vez recibida la solicitud de cambio, se deberá considerar el impacto que este pro</w:t>
      </w:r>
      <w:r w:rsidR="00003762">
        <w:t>d</w:t>
      </w:r>
      <w:r>
        <w:t>ucirá en el proyecto</w:t>
      </w:r>
      <w:r w:rsidR="00DF6373">
        <w:t>.</w:t>
      </w:r>
      <w:r w:rsidR="00DF6373" w:rsidRPr="00722C98">
        <w:t>]</w:t>
      </w:r>
    </w:p>
    <w:p w:rsidR="008F3E98" w:rsidRPr="00C81BEA" w:rsidRDefault="008F3E98" w:rsidP="00722C98">
      <w:pPr>
        <w:pStyle w:val="PSI-Comentario"/>
      </w:pPr>
    </w:p>
    <w:p w:rsidR="00256ADA" w:rsidRDefault="00D268B7" w:rsidP="00D268B7">
      <w:pPr>
        <w:pStyle w:val="PSI-Ttulo2"/>
      </w:pPr>
      <w:bookmarkStart w:id="20" w:name="_Toc245664010"/>
      <w:r>
        <w:t>Estado de la Configuración</w:t>
      </w:r>
      <w:bookmarkEnd w:id="20"/>
    </w:p>
    <w:p w:rsidR="009B019F" w:rsidRDefault="009B019F" w:rsidP="00B77FF7">
      <w:pPr>
        <w:jc w:val="both"/>
      </w:pPr>
      <w:r w:rsidRPr="0008396A">
        <w:t>[</w:t>
      </w:r>
      <w:r>
        <w:t>Las actividades de control de estado son para reunir información y reportar el estado de los elementos de configuración.</w:t>
      </w:r>
    </w:p>
    <w:p w:rsidR="009B019F" w:rsidRDefault="009B019F" w:rsidP="00B77FF7">
      <w:pPr>
        <w:jc w:val="both"/>
      </w:pPr>
      <w:r>
        <w:t>Se debe especificar lo siguiente:</w:t>
      </w:r>
    </w:p>
    <w:p w:rsidR="009B019F" w:rsidRDefault="008F3E98" w:rsidP="00B77FF7">
      <w:pPr>
        <w:jc w:val="both"/>
      </w:pPr>
      <w:r>
        <w:tab/>
      </w:r>
      <w:r>
        <w:br/>
      </w:r>
      <w:r w:rsidR="009B019F">
        <w:t xml:space="preserve">Tipos de reportes de estado a ser generados y con </w:t>
      </w:r>
      <w:r w:rsidR="00DF6373">
        <w:t>qué</w:t>
      </w:r>
      <w:r w:rsidR="009B019F">
        <w:t xml:space="preserve"> frecuencia.</w:t>
      </w:r>
    </w:p>
    <w:p w:rsidR="009B019F" w:rsidRDefault="008F3E98" w:rsidP="00B77FF7">
      <w:pPr>
        <w:jc w:val="both"/>
      </w:pPr>
      <w:r>
        <w:tab/>
      </w:r>
      <w:r w:rsidR="009B019F">
        <w:t>Elementos a ser revisados de la línea base y cambios a realizarse.</w:t>
      </w:r>
    </w:p>
    <w:p w:rsidR="00DF6373" w:rsidRDefault="008F3E98" w:rsidP="00B77FF7">
      <w:pPr>
        <w:jc w:val="both"/>
      </w:pPr>
      <w:r>
        <w:tab/>
      </w:r>
      <w:r w:rsidR="009B019F">
        <w:t>Como será obtenida la información, guardada, procesada y reportada.]</w:t>
      </w:r>
    </w:p>
    <w:p w:rsidR="009B019F" w:rsidRPr="00DF6373" w:rsidRDefault="009B019F" w:rsidP="00E31923">
      <w:pPr>
        <w:pStyle w:val="PSI-ComentarioVieta"/>
        <w:numPr>
          <w:ilvl w:val="0"/>
          <w:numId w:val="0"/>
        </w:numPr>
        <w:ind w:left="720" w:hanging="360"/>
      </w:pPr>
    </w:p>
    <w:p w:rsidR="00D268B7" w:rsidRDefault="002A1902" w:rsidP="00D268B7">
      <w:pPr>
        <w:pStyle w:val="PSI-Ttulo2"/>
      </w:pPr>
      <w:bookmarkStart w:id="21" w:name="_Toc245664011"/>
      <w:r>
        <w:t xml:space="preserve">Informes y </w:t>
      </w:r>
      <w:r w:rsidR="00D268B7" w:rsidRPr="00E90311">
        <w:t>Auditorías</w:t>
      </w:r>
      <w:bookmarkEnd w:id="21"/>
    </w:p>
    <w:p w:rsidR="006E4152" w:rsidRDefault="006E4152" w:rsidP="00B77FF7">
      <w:pPr>
        <w:jc w:val="both"/>
      </w:pPr>
      <w:r>
        <w:t xml:space="preserve">Cada cierto tiempo, el gestor de configuración y cambios realizará un informe para el jefe de proyecto con el fin de revisar la evolución de los defectos que se vayan registrando en el </w:t>
      </w:r>
      <w:r w:rsidR="0019716D">
        <w:t>mismo</w:t>
      </w:r>
      <w:r>
        <w:t>.</w:t>
      </w:r>
    </w:p>
    <w:p w:rsidR="006E4152" w:rsidRDefault="006E4152" w:rsidP="00B77FF7">
      <w:pPr>
        <w:jc w:val="both"/>
      </w:pPr>
      <w:r>
        <w:t>En est</w:t>
      </w:r>
      <w:r w:rsidR="0019716D">
        <w:t>e informe</w:t>
      </w:r>
      <w:r>
        <w:t xml:space="preserve"> </w:t>
      </w:r>
      <w:r w:rsidR="00E34F86">
        <w:t>(“In</w:t>
      </w:r>
      <w:r w:rsidR="00DF6373">
        <w:t>forme de Evolución de Defectos”</w:t>
      </w:r>
      <w:r w:rsidR="00E34F86">
        <w:t>)</w:t>
      </w:r>
      <w:r w:rsidR="00DF6373">
        <w:t xml:space="preserve"> </w:t>
      </w:r>
      <w:r>
        <w:t>se detallar</w:t>
      </w:r>
      <w:r w:rsidR="0019716D">
        <w:t>á</w:t>
      </w:r>
      <w:r>
        <w:t xml:space="preserve"> los defectos detectados, sus prioridades, </w:t>
      </w:r>
      <w:r w:rsidR="00E90311">
        <w:t>responsables de corregirlos</w:t>
      </w:r>
      <w:r>
        <w:t>, su estado y el procedimiento que se ha seguido o se va a seguir a la hora de resolverlos.</w:t>
      </w:r>
    </w:p>
    <w:p w:rsidR="00C81BEA" w:rsidRDefault="006E4152" w:rsidP="00B77FF7">
      <w:pPr>
        <w:jc w:val="both"/>
      </w:pPr>
      <w:r>
        <w:lastRenderedPageBreak/>
        <w:t>Est</w:t>
      </w:r>
      <w:r w:rsidR="0019716D">
        <w:t>e</w:t>
      </w:r>
      <w:r>
        <w:t xml:space="preserve"> </w:t>
      </w:r>
      <w:r w:rsidR="00E34F86">
        <w:t xml:space="preserve">nos </w:t>
      </w:r>
      <w:r>
        <w:t>permitir</w:t>
      </w:r>
      <w:r w:rsidR="0019716D">
        <w:t>á</w:t>
      </w:r>
      <w:r>
        <w:t xml:space="preserve"> obtener una serie de indicadores para determinar la calidad del producto que se  está desarrollando, permitiendo al jefe de proyecto informar al cliente sobre este aspecto.</w:t>
      </w:r>
    </w:p>
    <w:p w:rsidR="006E4152" w:rsidRPr="002F2557" w:rsidRDefault="006E4152" w:rsidP="00B77FF7">
      <w:pPr>
        <w:jc w:val="both"/>
      </w:pPr>
      <w:r w:rsidRPr="002F2557">
        <w:t>Los tipos de informes que se van a desarrollar para el estado actual de los defectos son los siguientes:</w:t>
      </w:r>
    </w:p>
    <w:p w:rsidR="006E4152" w:rsidRPr="002F2557" w:rsidRDefault="006E4152" w:rsidP="00B77FF7">
      <w:pPr>
        <w:jc w:val="both"/>
      </w:pPr>
      <w:r w:rsidRPr="002F2557">
        <w:t>• Tabla(s) que muestre(n) el estado actual de cada defecto y su severidad.</w:t>
      </w:r>
    </w:p>
    <w:p w:rsidR="00E90311" w:rsidRDefault="006E4152" w:rsidP="00B77FF7">
      <w:pPr>
        <w:jc w:val="both"/>
      </w:pPr>
      <w:r w:rsidRPr="002F2557">
        <w:t>• Tabla(s) que muestre(n) el estado actual de cada defecto y su prioridad.</w:t>
      </w:r>
      <w:r w:rsidR="00E90311">
        <w:t xml:space="preserve"> </w:t>
      </w:r>
    </w:p>
    <w:p w:rsidR="006E4152" w:rsidRDefault="00E90311" w:rsidP="00B77FF7">
      <w:pPr>
        <w:jc w:val="both"/>
      </w:pPr>
      <w:r>
        <w:t>Las auditorías que se llevarán a cabo para comprobar si los cambios se han realizado correctamente serán al  final de cada iteración, pero antes de que se cree una línea base. En éstas se revisarán tanto los requisitos funcionales  y de rendimiento, como que el producto cumpla con las especificaciones detalladas en las que se define. Tomarán parte en éstas el cliente, el jefe de proyecto y el gestor de configuración.</w:t>
      </w:r>
    </w:p>
    <w:p w:rsidR="006E4152" w:rsidRDefault="006E4152" w:rsidP="00D268B7">
      <w:pPr>
        <w:pStyle w:val="PSI-Ttulo1"/>
      </w:pPr>
    </w:p>
    <w:p w:rsidR="00D268B7" w:rsidRDefault="00D268B7" w:rsidP="00D268B7">
      <w:pPr>
        <w:pStyle w:val="PSI-Ttulo1"/>
      </w:pPr>
      <w:bookmarkStart w:id="22" w:name="_Toc245664012"/>
      <w:r>
        <w:t>Calendario</w:t>
      </w:r>
      <w:bookmarkEnd w:id="22"/>
    </w:p>
    <w:p w:rsidR="00C81BEA" w:rsidRDefault="005B2143" w:rsidP="00B77FF7">
      <w:pPr>
        <w:jc w:val="both"/>
      </w:pPr>
      <w:r>
        <w:t>[Se debe establecer la secuencia y coordinación de las actividades y eventos que afecten la implementación  del Plan en un cronograma.</w:t>
      </w:r>
    </w:p>
    <w:p w:rsidR="005B2143" w:rsidRDefault="005B2143" w:rsidP="00B77FF7">
      <w:pPr>
        <w:jc w:val="both"/>
      </w:pPr>
      <w:r>
        <w:t>Este debe incluir las actividades de Gestión de Configuración de Software y especificar las dependencias entre estas actividades y los principales hitos  en la planificación del proyecto.</w:t>
      </w:r>
    </w:p>
    <w:p w:rsidR="005B2143" w:rsidRDefault="005B2143" w:rsidP="00B77FF7">
      <w:pPr>
        <w:jc w:val="both"/>
      </w:pPr>
      <w:r>
        <w:t>Los hitos de las actividades de la Gestión de Configuración de Software incluyen:</w:t>
      </w:r>
    </w:p>
    <w:p w:rsidR="005B2143" w:rsidRDefault="00DF6373" w:rsidP="00B77FF7">
      <w:pPr>
        <w:pStyle w:val="Prrafodelista"/>
        <w:numPr>
          <w:ilvl w:val="0"/>
          <w:numId w:val="15"/>
        </w:numPr>
        <w:jc w:val="both"/>
      </w:pPr>
      <w:r>
        <w:t>Definición</w:t>
      </w:r>
      <w:r w:rsidR="005B2143">
        <w:t xml:space="preserve"> de </w:t>
      </w:r>
      <w:r>
        <w:t>línea</w:t>
      </w:r>
      <w:r w:rsidR="005B2143">
        <w:t xml:space="preserve"> base.</w:t>
      </w:r>
    </w:p>
    <w:p w:rsidR="005B2143" w:rsidRDefault="005B2143" w:rsidP="00B77FF7">
      <w:pPr>
        <w:pStyle w:val="Prrafodelista"/>
        <w:numPr>
          <w:ilvl w:val="0"/>
          <w:numId w:val="15"/>
        </w:numPr>
        <w:jc w:val="both"/>
      </w:pPr>
      <w:r>
        <w:t>Implementación de Control de Cambios.</w:t>
      </w:r>
    </w:p>
    <w:p w:rsidR="005B2143" w:rsidRDefault="005B2143" w:rsidP="00B77FF7">
      <w:pPr>
        <w:pStyle w:val="Prrafodelista"/>
        <w:numPr>
          <w:ilvl w:val="0"/>
          <w:numId w:val="15"/>
        </w:numPr>
        <w:jc w:val="both"/>
      </w:pPr>
      <w:r>
        <w:t>Fechas de comienzo y fin de las auditorias. ]</w:t>
      </w:r>
    </w:p>
    <w:p w:rsidR="002F2557" w:rsidRDefault="002F2557" w:rsidP="002F2557">
      <w:pPr>
        <w:pStyle w:val="PSI-ComentarioVieta"/>
        <w:numPr>
          <w:ilvl w:val="0"/>
          <w:numId w:val="0"/>
        </w:numPr>
        <w:ind w:left="720"/>
      </w:pPr>
    </w:p>
    <w:p w:rsidR="00D268B7" w:rsidRDefault="00D268B7" w:rsidP="00D268B7">
      <w:pPr>
        <w:pStyle w:val="PSI-Ttulo1"/>
      </w:pPr>
      <w:bookmarkStart w:id="23" w:name="_Toc245664013"/>
      <w:r>
        <w:t>Capacitación y Recursos</w:t>
      </w:r>
      <w:bookmarkEnd w:id="23"/>
    </w:p>
    <w:p w:rsidR="00175BEC" w:rsidRDefault="00175BEC" w:rsidP="00175BEC">
      <w:pPr>
        <w:pStyle w:val="PSI-Comentario"/>
      </w:pPr>
      <w:r>
        <w:t>[</w:t>
      </w:r>
      <w:r w:rsidRPr="00D423B1">
        <w:t>Describ</w:t>
      </w:r>
      <w:r w:rsidR="00640077">
        <w:t>ir</w:t>
      </w:r>
      <w:r w:rsidRPr="00D423B1">
        <w:t xml:space="preserve"> las herramientas software, personal y entrenamiento requeridos para implementar las actividades específicas de la configuración del software</w:t>
      </w:r>
      <w:r>
        <w:t>.]</w:t>
      </w:r>
    </w:p>
    <w:p w:rsidR="00C81BEA" w:rsidRDefault="00C81BEA" w:rsidP="005460E6">
      <w:pPr>
        <w:pStyle w:val="PSI-Normal"/>
      </w:pPr>
    </w:p>
    <w:p w:rsidR="00D268B7" w:rsidRDefault="00D268B7" w:rsidP="00D268B7">
      <w:pPr>
        <w:pStyle w:val="PSI-Ttulo1"/>
      </w:pPr>
      <w:bookmarkStart w:id="24" w:name="_Toc245664014"/>
      <w:r>
        <w:t>Mantenimiento del Plan de Gestión de la Configuración</w:t>
      </w:r>
      <w:bookmarkEnd w:id="24"/>
    </w:p>
    <w:p w:rsidR="00D268B7" w:rsidRDefault="00DF7868" w:rsidP="00B77FF7">
      <w:pPr>
        <w:jc w:val="both"/>
      </w:pPr>
      <w:r>
        <w:t>[Esta sección debe contener:</w:t>
      </w:r>
    </w:p>
    <w:p w:rsidR="00DF7868" w:rsidRDefault="00DF7868" w:rsidP="00B77FF7">
      <w:pPr>
        <w:pStyle w:val="Prrafodelista"/>
        <w:numPr>
          <w:ilvl w:val="0"/>
          <w:numId w:val="15"/>
        </w:numPr>
        <w:jc w:val="both"/>
      </w:pPr>
      <w:r>
        <w:t>Quien es responsable de monitorear el Plan de Gestión de Configuraciones.</w:t>
      </w:r>
    </w:p>
    <w:p w:rsidR="00DF7868" w:rsidRDefault="00DF7868" w:rsidP="00B77FF7">
      <w:pPr>
        <w:pStyle w:val="Prrafodelista"/>
        <w:numPr>
          <w:ilvl w:val="0"/>
          <w:numId w:val="15"/>
        </w:numPr>
        <w:jc w:val="both"/>
      </w:pPr>
      <w:r>
        <w:t>Con cuanta frecuencia se realizarán modificaciones al Plan.</w:t>
      </w:r>
    </w:p>
    <w:p w:rsidR="00DF7868" w:rsidRDefault="00DF7868" w:rsidP="00B77FF7">
      <w:pPr>
        <w:pStyle w:val="Prrafodelista"/>
        <w:numPr>
          <w:ilvl w:val="0"/>
          <w:numId w:val="15"/>
        </w:numPr>
        <w:jc w:val="both"/>
      </w:pPr>
      <w:r>
        <w:t>Como serán evaluados y aprobados los cambios del Plan.</w:t>
      </w:r>
    </w:p>
    <w:p w:rsidR="00DF7868" w:rsidRDefault="00DF7868" w:rsidP="00B77FF7">
      <w:pPr>
        <w:pStyle w:val="Prrafodelista"/>
        <w:numPr>
          <w:ilvl w:val="0"/>
          <w:numId w:val="15"/>
        </w:numPr>
        <w:jc w:val="both"/>
      </w:pPr>
      <w:r>
        <w:t>Como serán realizados y comunicados los cambios del Plan.</w:t>
      </w:r>
    </w:p>
    <w:p w:rsidR="00F32C1A" w:rsidRDefault="00DF7868" w:rsidP="00B77FF7">
      <w:pPr>
        <w:jc w:val="both"/>
      </w:pPr>
      <w:r>
        <w:lastRenderedPageBreak/>
        <w:t>Este Plan deberá ser revisado al comienzo de cada fase,  modificado de acuerdo a lo necesario, aprobado y distribuido al equipo del proyecto.</w:t>
      </w:r>
      <w:r w:rsidRPr="00DF7868">
        <w:t xml:space="preserve"> </w:t>
      </w:r>
      <w:r>
        <w:t>]</w:t>
      </w:r>
    </w:p>
    <w:sectPr w:rsidR="00F32C1A" w:rsidSect="00FC4086">
      <w:headerReference w:type="default" r:id="rId13"/>
      <w:footerReference w:type="default" r:id="rId14"/>
      <w:pgSz w:w="11906" w:h="16838"/>
      <w:pgMar w:top="1702" w:right="1701" w:bottom="1417" w:left="1701" w:header="567" w:footer="572"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A7AC8" w:rsidRDefault="00AA7AC8" w:rsidP="00C94FBE">
      <w:pPr>
        <w:spacing w:before="0" w:line="240" w:lineRule="auto"/>
      </w:pPr>
      <w:r>
        <w:separator/>
      </w:r>
    </w:p>
    <w:p w:rsidR="00AA7AC8" w:rsidRDefault="00AA7AC8"/>
  </w:endnote>
  <w:endnote w:type="continuationSeparator" w:id="0">
    <w:p w:rsidR="00AA7AC8" w:rsidRDefault="00AA7AC8" w:rsidP="00C94FBE">
      <w:pPr>
        <w:spacing w:before="0" w:line="240" w:lineRule="auto"/>
      </w:pPr>
      <w:r>
        <w:continuationSeparator/>
      </w:r>
    </w:p>
    <w:p w:rsidR="00AA7AC8" w:rsidRDefault="00AA7AC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0077" w:rsidRDefault="00AA7AC8" w:rsidP="000F4F97">
    <w:pPr>
      <w:tabs>
        <w:tab w:val="center" w:pos="4252"/>
      </w:tabs>
    </w:pPr>
    <w:sdt>
      <w:sdtPr>
        <w:rPr>
          <w:rFonts w:asciiTheme="majorHAnsi" w:hAnsiTheme="majorHAnsi"/>
        </w:rPr>
        <w:alias w:val="Compañía"/>
        <w:id w:val="3709535"/>
        <w:dataBinding w:prefixMappings="xmlns:ns0='http://schemas.openxmlformats.org/officeDocument/2006/extended-properties' " w:xpath="/ns0:Properties[1]/ns0:Company[1]" w:storeItemID="{6668398D-A668-4E3E-A5EB-62B293D839F1}"/>
        <w:text/>
      </w:sdtPr>
      <w:sdtEndPr/>
      <w:sdtContent>
        <w:r w:rsidR="00B77FF7">
          <w:rPr>
            <w:rFonts w:asciiTheme="majorHAnsi" w:hAnsiTheme="majorHAnsi"/>
          </w:rPr>
          <w:t>GRUPO DE DESARROLLO YENÚ</w:t>
        </w:r>
      </w:sdtContent>
    </w:sdt>
    <w:r>
      <w:rPr>
        <w:noProof/>
        <w:lang w:eastAsia="es-ES"/>
      </w:rPr>
      <w:pict>
        <v:group id="_x0000_s2075" style="position:absolute;left:0;text-align:left;margin-left:0;margin-top:0;width:611.15pt;height:64.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7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77" style="position:absolute;left:8;top:9;width:4031;height:1439;mso-width-percent:400;mso-height-percent:1000;mso-width-percent:400;mso-height-percent:1000;mso-width-relative:margin;mso-height-relative:bottom-margin-area" filled="f" stroked="f"/>
          <w10:wrap anchorx="page" anchory="page"/>
        </v:group>
      </w:pict>
    </w:r>
    <w:sdt>
      <w:sdtPr>
        <w:id w:val="3709536"/>
        <w:docPartObj>
          <w:docPartGallery w:val="Page Numbers (Top of Page)"/>
          <w:docPartUnique/>
        </w:docPartObj>
      </w:sdtPr>
      <w:sdtEndPr/>
      <w:sdtContent>
        <w:r w:rsidR="00640077">
          <w:tab/>
        </w:r>
        <w:r w:rsidR="00640077">
          <w:tab/>
        </w:r>
        <w:r w:rsidR="00640077">
          <w:tab/>
        </w:r>
        <w:r w:rsidR="00640077">
          <w:tab/>
        </w:r>
        <w:r w:rsidR="00640077">
          <w:tab/>
        </w:r>
        <w:r w:rsidR="00640077" w:rsidRPr="00DD5A70">
          <w:rPr>
            <w:rFonts w:asciiTheme="majorHAnsi" w:hAnsiTheme="majorHAnsi" w:cstheme="majorHAnsi"/>
          </w:rPr>
          <w:t xml:space="preserve">Página </w:t>
        </w:r>
        <w:r w:rsidR="004D50C8" w:rsidRPr="00DD5A70">
          <w:rPr>
            <w:rFonts w:asciiTheme="majorHAnsi" w:hAnsiTheme="majorHAnsi" w:cstheme="majorHAnsi"/>
          </w:rPr>
          <w:fldChar w:fldCharType="begin"/>
        </w:r>
        <w:r w:rsidR="00640077" w:rsidRPr="00DD5A70">
          <w:rPr>
            <w:rFonts w:asciiTheme="majorHAnsi" w:hAnsiTheme="majorHAnsi" w:cstheme="majorHAnsi"/>
          </w:rPr>
          <w:instrText xml:space="preserve"> PAGE </w:instrText>
        </w:r>
        <w:r w:rsidR="004D50C8" w:rsidRPr="00DD5A70">
          <w:rPr>
            <w:rFonts w:asciiTheme="majorHAnsi" w:hAnsiTheme="majorHAnsi" w:cstheme="majorHAnsi"/>
          </w:rPr>
          <w:fldChar w:fldCharType="separate"/>
        </w:r>
        <w:r w:rsidR="00B77FF7">
          <w:rPr>
            <w:rFonts w:asciiTheme="majorHAnsi" w:hAnsiTheme="majorHAnsi" w:cstheme="majorHAnsi"/>
            <w:noProof/>
          </w:rPr>
          <w:t>9</w:t>
        </w:r>
        <w:r w:rsidR="004D50C8" w:rsidRPr="00DD5A70">
          <w:rPr>
            <w:rFonts w:asciiTheme="majorHAnsi" w:hAnsiTheme="majorHAnsi" w:cstheme="majorHAnsi"/>
          </w:rPr>
          <w:fldChar w:fldCharType="end"/>
        </w:r>
        <w:r w:rsidR="00640077" w:rsidRPr="00DD5A70">
          <w:rPr>
            <w:rFonts w:asciiTheme="majorHAnsi" w:hAnsiTheme="majorHAnsi" w:cstheme="majorHAnsi"/>
          </w:rPr>
          <w:t xml:space="preserve"> de </w:t>
        </w:r>
        <w:r w:rsidR="004D50C8" w:rsidRPr="00DD5A70">
          <w:rPr>
            <w:rFonts w:asciiTheme="majorHAnsi" w:hAnsiTheme="majorHAnsi" w:cstheme="majorHAnsi"/>
          </w:rPr>
          <w:fldChar w:fldCharType="begin"/>
        </w:r>
        <w:r w:rsidR="00640077" w:rsidRPr="00DD5A70">
          <w:rPr>
            <w:rFonts w:asciiTheme="majorHAnsi" w:hAnsiTheme="majorHAnsi" w:cstheme="majorHAnsi"/>
          </w:rPr>
          <w:instrText xml:space="preserve"> NUMPAGES  </w:instrText>
        </w:r>
        <w:r w:rsidR="004D50C8" w:rsidRPr="00DD5A70">
          <w:rPr>
            <w:rFonts w:asciiTheme="majorHAnsi" w:hAnsiTheme="majorHAnsi" w:cstheme="majorHAnsi"/>
          </w:rPr>
          <w:fldChar w:fldCharType="separate"/>
        </w:r>
        <w:r w:rsidR="00B77FF7">
          <w:rPr>
            <w:rFonts w:asciiTheme="majorHAnsi" w:hAnsiTheme="majorHAnsi" w:cstheme="majorHAnsi"/>
            <w:noProof/>
          </w:rPr>
          <w:t>9</w:t>
        </w:r>
        <w:r w:rsidR="004D50C8" w:rsidRPr="00DD5A70">
          <w:rPr>
            <w:rFonts w:asciiTheme="majorHAnsi" w:hAnsiTheme="majorHAnsi" w:cstheme="majorHAnsi"/>
          </w:rPr>
          <w:fldChar w:fldCharType="end"/>
        </w:r>
      </w:sdtContent>
    </w:sdt>
  </w:p>
  <w:p w:rsidR="00640077" w:rsidRDefault="00640077" w:rsidP="00B77FF7">
    <w:pPr>
      <w:tabs>
        <w:tab w:val="center" w:pos="4252"/>
      </w:tabs>
      <w:spacing w:before="0"/>
      <w:ind w:left="0"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A7AC8" w:rsidRDefault="00AA7AC8" w:rsidP="00C94FBE">
      <w:pPr>
        <w:spacing w:before="0" w:line="240" w:lineRule="auto"/>
      </w:pPr>
      <w:r>
        <w:separator/>
      </w:r>
    </w:p>
    <w:p w:rsidR="00AA7AC8" w:rsidRDefault="00AA7AC8"/>
  </w:footnote>
  <w:footnote w:type="continuationSeparator" w:id="0">
    <w:p w:rsidR="00AA7AC8" w:rsidRDefault="00AA7AC8" w:rsidP="00C94FBE">
      <w:pPr>
        <w:spacing w:before="0" w:line="240" w:lineRule="auto"/>
      </w:pPr>
      <w:r>
        <w:continuationSeparator/>
      </w:r>
    </w:p>
    <w:p w:rsidR="00AA7AC8" w:rsidRDefault="00AA7AC8"/>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EndPr/>
    <w:sdtContent>
      <w:p w:rsidR="00640077" w:rsidRDefault="00640077">
        <w:pPr>
          <w:pStyle w:val="Encabezado"/>
          <w:rPr>
            <w:rFonts w:asciiTheme="majorHAnsi" w:eastAsiaTheme="majorEastAsia" w:hAnsiTheme="majorHAnsi" w:cstheme="majorBidi"/>
          </w:rPr>
        </w:pPr>
        <w:r>
          <w:rPr>
            <w:rFonts w:asciiTheme="majorHAnsi" w:eastAsiaTheme="majorEastAsia" w:hAnsiTheme="majorHAnsi" w:cstheme="majorBidi"/>
          </w:rPr>
          <w:t>Plan de Gestión de Configuración</w:t>
        </w:r>
      </w:p>
    </w:sdtContent>
  </w:sdt>
  <w:p w:rsidR="00640077" w:rsidRPr="000F4F97" w:rsidRDefault="00AA7AC8"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eastAsia="es-ES"/>
      </w:rPr>
      <w:pict>
        <v:group id="_x0000_s2083"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8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85"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EndPr/>
      <w:sdtContent>
        <w:r w:rsidR="00B77FF7">
          <w:rPr>
            <w:rFonts w:asciiTheme="majorHAnsi" w:eastAsiaTheme="majorEastAsia" w:hAnsiTheme="majorHAnsi" w:cstheme="majorBidi"/>
            <w:szCs w:val="36"/>
          </w:rPr>
          <w:t>TEMPUS</w:t>
        </w:r>
      </w:sdtContent>
    </w:sdt>
    <w:r w:rsidR="00640077">
      <w:rPr>
        <w:rFonts w:asciiTheme="majorHAnsi" w:eastAsiaTheme="majorEastAsia" w:hAnsiTheme="majorHAnsi" w:cstheme="majorBidi"/>
        <w:szCs w:val="36"/>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6" w15:restartNumberingAfterBreak="0">
    <w:nsid w:val="34444627"/>
    <w:multiLevelType w:val="hybridMultilevel"/>
    <w:tmpl w:val="94E24506"/>
    <w:lvl w:ilvl="0" w:tplc="432EB382">
      <w:start w:val="1"/>
      <w:numFmt w:val="bullet"/>
      <w:pStyle w:val="PSI-ComentarioVieta"/>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4BC87B65"/>
    <w:multiLevelType w:val="singleLevel"/>
    <w:tmpl w:val="8072114E"/>
    <w:lvl w:ilvl="0">
      <w:start w:val="1"/>
      <w:numFmt w:val="bullet"/>
      <w:lvlText w:val=""/>
      <w:lvlJc w:val="left"/>
      <w:pPr>
        <w:tabs>
          <w:tab w:val="num" w:pos="360"/>
        </w:tabs>
        <w:ind w:left="360" w:hanging="360"/>
      </w:pPr>
      <w:rPr>
        <w:rFonts w:ascii="Symbol" w:hAnsi="Symbol" w:cs="Symbol" w:hint="default"/>
        <w:color w:val="auto"/>
      </w:rPr>
    </w:lvl>
  </w:abstractNum>
  <w:abstractNum w:abstractNumId="9"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0" w15:restartNumberingAfterBreak="0">
    <w:nsid w:val="55881CC8"/>
    <w:multiLevelType w:val="hybridMultilevel"/>
    <w:tmpl w:val="E92CC814"/>
    <w:lvl w:ilvl="0" w:tplc="8E72312C">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2" w15:restartNumberingAfterBreak="0">
    <w:nsid w:val="7DD64906"/>
    <w:multiLevelType w:val="hybridMultilevel"/>
    <w:tmpl w:val="795E7434"/>
    <w:lvl w:ilvl="0" w:tplc="4D52D046">
      <w:start w:val="1"/>
      <w:numFmt w:val="bullet"/>
      <w:lvlText w:val=""/>
      <w:lvlJc w:val="left"/>
      <w:pPr>
        <w:ind w:left="1776" w:hanging="360"/>
      </w:pPr>
      <w:rPr>
        <w:rFonts w:ascii="Symbol" w:hAnsi="Symbol"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num w:numId="1">
    <w:abstractNumId w:val="5"/>
  </w:num>
  <w:num w:numId="2">
    <w:abstractNumId w:val="7"/>
  </w:num>
  <w:num w:numId="3">
    <w:abstractNumId w:val="7"/>
  </w:num>
  <w:num w:numId="4">
    <w:abstractNumId w:val="7"/>
  </w:num>
  <w:num w:numId="5">
    <w:abstractNumId w:val="1"/>
  </w:num>
  <w:num w:numId="6">
    <w:abstractNumId w:val="2"/>
  </w:num>
  <w:num w:numId="7">
    <w:abstractNumId w:val="3"/>
  </w:num>
  <w:num w:numId="8">
    <w:abstractNumId w:val="0"/>
  </w:num>
  <w:num w:numId="9">
    <w:abstractNumId w:val="11"/>
  </w:num>
  <w:num w:numId="10">
    <w:abstractNumId w:val="12"/>
  </w:num>
  <w:num w:numId="11">
    <w:abstractNumId w:val="4"/>
  </w:num>
  <w:num w:numId="12">
    <w:abstractNumId w:val="9"/>
  </w:num>
  <w:num w:numId="13">
    <w:abstractNumId w:val="8"/>
  </w:num>
  <w:num w:numId="14">
    <w:abstractNumId w:val="6"/>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08"/>
  <w:hyphenationZone w:val="425"/>
  <w:drawingGridHorizontalSpacing w:val="110"/>
  <w:displayHorizontalDrawingGridEvery w:val="2"/>
  <w:characterSpacingControl w:val="doNotCompress"/>
  <w:hdrShapeDefaults>
    <o:shapedefaults v:ext="edit" spidmax="2086">
      <o:colormru v:ext="edit" colors="#4bacc6,#268496"/>
    </o:shapedefaults>
    <o:shapelayout v:ext="edit">
      <o:idmap v:ext="edit" data="2"/>
      <o:rules v:ext="edit">
        <o:r id="V:Rule1" type="connector" idref="#_x0000_s2076"/>
        <o:r id="V:Rule2" type="connector" idref="#_x0000_s2084"/>
      </o:rules>
    </o:shapelayout>
  </w:hdrShapeDefaults>
  <w:footnotePr>
    <w:footnote w:id="-1"/>
    <w:footnote w:id="0"/>
  </w:footnotePr>
  <w:endnotePr>
    <w:endnote w:id="-1"/>
    <w:endnote w:id="0"/>
  </w:endnotePr>
  <w:compat>
    <w:compatSetting w:name="compatibilityMode" w:uri="http://schemas.microsoft.com/office/word" w:val="12"/>
  </w:compat>
  <w:rsids>
    <w:rsidRoot w:val="00B77FF7"/>
    <w:rsid w:val="00003762"/>
    <w:rsid w:val="00011BED"/>
    <w:rsid w:val="00017EFE"/>
    <w:rsid w:val="00033DCE"/>
    <w:rsid w:val="0004388B"/>
    <w:rsid w:val="00045F1A"/>
    <w:rsid w:val="0008396A"/>
    <w:rsid w:val="00087F53"/>
    <w:rsid w:val="00092BC0"/>
    <w:rsid w:val="000A0FE7"/>
    <w:rsid w:val="000C4C42"/>
    <w:rsid w:val="000C4E31"/>
    <w:rsid w:val="000D4C6E"/>
    <w:rsid w:val="000F0A92"/>
    <w:rsid w:val="000F1888"/>
    <w:rsid w:val="000F4F97"/>
    <w:rsid w:val="000F79DF"/>
    <w:rsid w:val="0010416D"/>
    <w:rsid w:val="001163FF"/>
    <w:rsid w:val="0012205F"/>
    <w:rsid w:val="001235A0"/>
    <w:rsid w:val="00133527"/>
    <w:rsid w:val="001410A7"/>
    <w:rsid w:val="00144AE4"/>
    <w:rsid w:val="00150702"/>
    <w:rsid w:val="001616BE"/>
    <w:rsid w:val="00175BEC"/>
    <w:rsid w:val="00183953"/>
    <w:rsid w:val="00185A46"/>
    <w:rsid w:val="00191198"/>
    <w:rsid w:val="001950C8"/>
    <w:rsid w:val="0019716D"/>
    <w:rsid w:val="001A2EE6"/>
    <w:rsid w:val="001C6104"/>
    <w:rsid w:val="001C799E"/>
    <w:rsid w:val="001F42C2"/>
    <w:rsid w:val="001F5F92"/>
    <w:rsid w:val="0020621B"/>
    <w:rsid w:val="00217A70"/>
    <w:rsid w:val="00224B75"/>
    <w:rsid w:val="00237E13"/>
    <w:rsid w:val="00256ADA"/>
    <w:rsid w:val="00266C42"/>
    <w:rsid w:val="00295CA9"/>
    <w:rsid w:val="002A1902"/>
    <w:rsid w:val="002A41AA"/>
    <w:rsid w:val="002B2A96"/>
    <w:rsid w:val="002B506A"/>
    <w:rsid w:val="002B5AF9"/>
    <w:rsid w:val="002D0CCB"/>
    <w:rsid w:val="002E0AB6"/>
    <w:rsid w:val="002E7874"/>
    <w:rsid w:val="002F1461"/>
    <w:rsid w:val="002F2557"/>
    <w:rsid w:val="00306ED5"/>
    <w:rsid w:val="003130E3"/>
    <w:rsid w:val="003149A1"/>
    <w:rsid w:val="003163C6"/>
    <w:rsid w:val="00344258"/>
    <w:rsid w:val="00346864"/>
    <w:rsid w:val="00350E39"/>
    <w:rsid w:val="003560F2"/>
    <w:rsid w:val="00363FD1"/>
    <w:rsid w:val="00397566"/>
    <w:rsid w:val="003B7F1F"/>
    <w:rsid w:val="003C54B1"/>
    <w:rsid w:val="003E12FE"/>
    <w:rsid w:val="0040066E"/>
    <w:rsid w:val="00437F56"/>
    <w:rsid w:val="004525FF"/>
    <w:rsid w:val="004807AF"/>
    <w:rsid w:val="00486D78"/>
    <w:rsid w:val="004A54C8"/>
    <w:rsid w:val="004B00F0"/>
    <w:rsid w:val="004C0BDD"/>
    <w:rsid w:val="004C5D7E"/>
    <w:rsid w:val="004D45CD"/>
    <w:rsid w:val="004D50C8"/>
    <w:rsid w:val="004D5185"/>
    <w:rsid w:val="004E4935"/>
    <w:rsid w:val="004F4D25"/>
    <w:rsid w:val="005017FA"/>
    <w:rsid w:val="005046A5"/>
    <w:rsid w:val="00504A67"/>
    <w:rsid w:val="00511D9A"/>
    <w:rsid w:val="00515617"/>
    <w:rsid w:val="00525E41"/>
    <w:rsid w:val="00543CF0"/>
    <w:rsid w:val="005460E6"/>
    <w:rsid w:val="00564033"/>
    <w:rsid w:val="00570F4F"/>
    <w:rsid w:val="005857BB"/>
    <w:rsid w:val="0059596F"/>
    <w:rsid w:val="00597A23"/>
    <w:rsid w:val="005A0664"/>
    <w:rsid w:val="005A52A2"/>
    <w:rsid w:val="005B2143"/>
    <w:rsid w:val="005B5AEE"/>
    <w:rsid w:val="005B6373"/>
    <w:rsid w:val="005C4049"/>
    <w:rsid w:val="005E76A4"/>
    <w:rsid w:val="005F133C"/>
    <w:rsid w:val="005F2C8D"/>
    <w:rsid w:val="005F5429"/>
    <w:rsid w:val="005F60BA"/>
    <w:rsid w:val="006124BF"/>
    <w:rsid w:val="00616A6E"/>
    <w:rsid w:val="006177BF"/>
    <w:rsid w:val="00640077"/>
    <w:rsid w:val="00653C38"/>
    <w:rsid w:val="00670BC7"/>
    <w:rsid w:val="00671351"/>
    <w:rsid w:val="0067182E"/>
    <w:rsid w:val="006919D5"/>
    <w:rsid w:val="006A0224"/>
    <w:rsid w:val="006A2495"/>
    <w:rsid w:val="006B3371"/>
    <w:rsid w:val="006E4152"/>
    <w:rsid w:val="0070494E"/>
    <w:rsid w:val="00705C02"/>
    <w:rsid w:val="00710BA6"/>
    <w:rsid w:val="00711DF8"/>
    <w:rsid w:val="00715679"/>
    <w:rsid w:val="00722C98"/>
    <w:rsid w:val="007324A4"/>
    <w:rsid w:val="007447BE"/>
    <w:rsid w:val="00792A4E"/>
    <w:rsid w:val="007A33C6"/>
    <w:rsid w:val="007B151B"/>
    <w:rsid w:val="007B2E53"/>
    <w:rsid w:val="007C742C"/>
    <w:rsid w:val="007D7477"/>
    <w:rsid w:val="007E66A5"/>
    <w:rsid w:val="007F38C0"/>
    <w:rsid w:val="00801130"/>
    <w:rsid w:val="00802300"/>
    <w:rsid w:val="00816B5F"/>
    <w:rsid w:val="00817955"/>
    <w:rsid w:val="00822C20"/>
    <w:rsid w:val="008539BD"/>
    <w:rsid w:val="00861B8F"/>
    <w:rsid w:val="008652EE"/>
    <w:rsid w:val="00866124"/>
    <w:rsid w:val="00866435"/>
    <w:rsid w:val="00867DE9"/>
    <w:rsid w:val="00870574"/>
    <w:rsid w:val="00885BB2"/>
    <w:rsid w:val="008860FE"/>
    <w:rsid w:val="008970F4"/>
    <w:rsid w:val="008B1983"/>
    <w:rsid w:val="008B3B0F"/>
    <w:rsid w:val="008C36AB"/>
    <w:rsid w:val="008E48FB"/>
    <w:rsid w:val="008E52B9"/>
    <w:rsid w:val="008F3E98"/>
    <w:rsid w:val="00904CB6"/>
    <w:rsid w:val="0092483A"/>
    <w:rsid w:val="0093401F"/>
    <w:rsid w:val="00942049"/>
    <w:rsid w:val="0096683E"/>
    <w:rsid w:val="00970D90"/>
    <w:rsid w:val="00991F2B"/>
    <w:rsid w:val="009A3173"/>
    <w:rsid w:val="009B019F"/>
    <w:rsid w:val="009E25EF"/>
    <w:rsid w:val="009E4DA8"/>
    <w:rsid w:val="009F2A62"/>
    <w:rsid w:val="009F4449"/>
    <w:rsid w:val="00A0436A"/>
    <w:rsid w:val="00A12B5B"/>
    <w:rsid w:val="00A13DBA"/>
    <w:rsid w:val="00A2496D"/>
    <w:rsid w:val="00A2757B"/>
    <w:rsid w:val="00A45630"/>
    <w:rsid w:val="00A50ABB"/>
    <w:rsid w:val="00A670E3"/>
    <w:rsid w:val="00A80762"/>
    <w:rsid w:val="00A8604B"/>
    <w:rsid w:val="00AA7AC8"/>
    <w:rsid w:val="00AB5FBC"/>
    <w:rsid w:val="00AE0C53"/>
    <w:rsid w:val="00AF01AA"/>
    <w:rsid w:val="00AF6C07"/>
    <w:rsid w:val="00B01480"/>
    <w:rsid w:val="00B0695A"/>
    <w:rsid w:val="00B071F2"/>
    <w:rsid w:val="00B138FE"/>
    <w:rsid w:val="00B144C2"/>
    <w:rsid w:val="00B20663"/>
    <w:rsid w:val="00B21F60"/>
    <w:rsid w:val="00B251C8"/>
    <w:rsid w:val="00B32896"/>
    <w:rsid w:val="00B36B62"/>
    <w:rsid w:val="00B77F48"/>
    <w:rsid w:val="00B77FF7"/>
    <w:rsid w:val="00B80B53"/>
    <w:rsid w:val="00B81068"/>
    <w:rsid w:val="00B9664F"/>
    <w:rsid w:val="00BA699A"/>
    <w:rsid w:val="00BB23C2"/>
    <w:rsid w:val="00BB4A41"/>
    <w:rsid w:val="00BB6AAE"/>
    <w:rsid w:val="00BB7855"/>
    <w:rsid w:val="00BC44E5"/>
    <w:rsid w:val="00BC5404"/>
    <w:rsid w:val="00C05700"/>
    <w:rsid w:val="00C23F8C"/>
    <w:rsid w:val="00C24CDC"/>
    <w:rsid w:val="00C26C78"/>
    <w:rsid w:val="00C42873"/>
    <w:rsid w:val="00C5135E"/>
    <w:rsid w:val="00C67EBC"/>
    <w:rsid w:val="00C7670E"/>
    <w:rsid w:val="00C81BEA"/>
    <w:rsid w:val="00C872BB"/>
    <w:rsid w:val="00C94FBE"/>
    <w:rsid w:val="00C97238"/>
    <w:rsid w:val="00CB2CC9"/>
    <w:rsid w:val="00CC4E68"/>
    <w:rsid w:val="00CD25C9"/>
    <w:rsid w:val="00CD323E"/>
    <w:rsid w:val="00CE0252"/>
    <w:rsid w:val="00CE0C6E"/>
    <w:rsid w:val="00CE55D6"/>
    <w:rsid w:val="00CE72D3"/>
    <w:rsid w:val="00CE7C8F"/>
    <w:rsid w:val="00CE7F5B"/>
    <w:rsid w:val="00CF73D5"/>
    <w:rsid w:val="00D01B23"/>
    <w:rsid w:val="00D0272D"/>
    <w:rsid w:val="00D06E99"/>
    <w:rsid w:val="00D15FB2"/>
    <w:rsid w:val="00D255E1"/>
    <w:rsid w:val="00D268B7"/>
    <w:rsid w:val="00D649B2"/>
    <w:rsid w:val="00D80E83"/>
    <w:rsid w:val="00DA284A"/>
    <w:rsid w:val="00DB115A"/>
    <w:rsid w:val="00DD0159"/>
    <w:rsid w:val="00DD5A70"/>
    <w:rsid w:val="00DE68FD"/>
    <w:rsid w:val="00DF6373"/>
    <w:rsid w:val="00DF7868"/>
    <w:rsid w:val="00E01FEC"/>
    <w:rsid w:val="00E037C9"/>
    <w:rsid w:val="00E13C0B"/>
    <w:rsid w:val="00E31923"/>
    <w:rsid w:val="00E34178"/>
    <w:rsid w:val="00E34F86"/>
    <w:rsid w:val="00E36A01"/>
    <w:rsid w:val="00E41820"/>
    <w:rsid w:val="00E41E7A"/>
    <w:rsid w:val="00E438FE"/>
    <w:rsid w:val="00E51215"/>
    <w:rsid w:val="00E5392A"/>
    <w:rsid w:val="00E67DB5"/>
    <w:rsid w:val="00E7708C"/>
    <w:rsid w:val="00E8096E"/>
    <w:rsid w:val="00E82423"/>
    <w:rsid w:val="00E84E25"/>
    <w:rsid w:val="00E90311"/>
    <w:rsid w:val="00E93312"/>
    <w:rsid w:val="00EA7D8C"/>
    <w:rsid w:val="00EC15FA"/>
    <w:rsid w:val="00EE0084"/>
    <w:rsid w:val="00EE334D"/>
    <w:rsid w:val="00F045A2"/>
    <w:rsid w:val="00F163F8"/>
    <w:rsid w:val="00F32C1A"/>
    <w:rsid w:val="00F36808"/>
    <w:rsid w:val="00F438B1"/>
    <w:rsid w:val="00F54DA6"/>
    <w:rsid w:val="00F6748E"/>
    <w:rsid w:val="00F771E5"/>
    <w:rsid w:val="00F813E9"/>
    <w:rsid w:val="00F815F5"/>
    <w:rsid w:val="00F875BC"/>
    <w:rsid w:val="00F91541"/>
    <w:rsid w:val="00F926BE"/>
    <w:rsid w:val="00FC4086"/>
    <w:rsid w:val="00FC4195"/>
    <w:rsid w:val="00FD3398"/>
    <w:rsid w:val="00FD679B"/>
    <w:rsid w:val="00FE0E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86">
      <o:colormru v:ext="edit" colors="#4bacc6,#268496"/>
    </o:shapedefaults>
    <o:shapelayout v:ext="edit">
      <o:idmap v:ext="edit" data="1"/>
    </o:shapelayout>
  </w:shapeDefaults>
  <w:decimalSymbol w:val=","/>
  <w:listSeparator w:val=","/>
  <w15:docId w15:val="{E599ECFB-927A-4B2B-9454-74526BB42B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36A"/>
    <w:rPr>
      <w:lang w:val="es-AR"/>
    </w:rPr>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CF73D5"/>
    <w:pPr>
      <w:tabs>
        <w:tab w:val="left" w:pos="0"/>
      </w:tabs>
      <w:spacing w:line="240" w:lineRule="auto"/>
      <w:ind w:left="114" w:hanging="6"/>
      <w:jc w:val="both"/>
    </w:pPr>
    <w:rPr>
      <w:i/>
      <w:color w:val="548DD4"/>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5460E6"/>
    <w:pPr>
      <w:shd w:val="clear" w:color="auto" w:fill="FFFFFF" w:themeFill="background1"/>
      <w:jc w:val="both"/>
    </w:pPr>
    <w:rPr>
      <w:i/>
      <w:color w:val="548DD4"/>
      <w:szCs w:val="21"/>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ind w:left="0" w:firstLine="0"/>
    </w:pPr>
  </w:style>
  <w:style w:type="paragraph" w:customStyle="1" w:styleId="PSI-ComentarioVieta">
    <w:name w:val="PSI - Comentario + Viñeta"/>
    <w:basedOn w:val="PSI-Comentario"/>
    <w:autoRedefine/>
    <w:qFormat/>
    <w:rsid w:val="001616BE"/>
    <w:pPr>
      <w:numPr>
        <w:numId w:val="14"/>
      </w:numPr>
      <w:spacing w:before="0" w:line="360" w:lineRule="auto"/>
    </w:pPr>
  </w:style>
  <w:style w:type="paragraph" w:customStyle="1" w:styleId="PSI-Ttulo2">
    <w:name w:val="PSI - Título 2"/>
    <w:basedOn w:val="Ttulo2"/>
    <w:qFormat/>
    <w:rsid w:val="008B3B0F"/>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5C4049"/>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5C4049"/>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5C4049"/>
    <w:pPr>
      <w:tabs>
        <w:tab w:val="right" w:leader="dot" w:pos="8505"/>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033DCE"/>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Puesto">
    <w:name w:val="Title"/>
    <w:basedOn w:val="Normal"/>
    <w:next w:val="Normal"/>
    <w:link w:val="Puest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PuestoCar">
    <w:name w:val="Puesto Car"/>
    <w:basedOn w:val="Fuentedeprrafopredeter"/>
    <w:link w:val="Puest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Puesto"/>
    <w:autoRedefine/>
    <w:qFormat/>
    <w:rsid w:val="009A3173"/>
  </w:style>
  <w:style w:type="paragraph" w:customStyle="1" w:styleId="PSI-Normal">
    <w:name w:val="PSI - Normal"/>
    <w:basedOn w:val="Normal"/>
    <w:autoRedefine/>
    <w:qFormat/>
    <w:rsid w:val="005460E6"/>
    <w:pPr>
      <w:ind w:left="0" w:firstLine="0"/>
      <w:jc w:val="both"/>
    </w:pPr>
  </w:style>
  <w:style w:type="paragraph" w:customStyle="1" w:styleId="PSI-ComentarioNumeracin">
    <w:name w:val="PSI - Comentario + Numeración"/>
    <w:basedOn w:val="PSI-ComentarioVieta"/>
    <w:autoRedefine/>
    <w:qFormat/>
    <w:rsid w:val="00346864"/>
    <w:pPr>
      <w:numPr>
        <w:numId w:val="12"/>
      </w:numPr>
    </w:pPr>
  </w:style>
  <w:style w:type="paragraph" w:styleId="NormalWeb">
    <w:name w:val="Normal (Web)"/>
    <w:basedOn w:val="Normal"/>
    <w:uiPriority w:val="99"/>
    <w:semiHidden/>
    <w:unhideWhenUsed/>
    <w:rsid w:val="005460E6"/>
    <w:pPr>
      <w:spacing w:before="100" w:beforeAutospacing="1" w:after="100" w:afterAutospacing="1" w:line="240" w:lineRule="auto"/>
      <w:ind w:left="0" w:firstLine="0"/>
    </w:pPr>
    <w:rPr>
      <w:rFonts w:ascii="Times New Roman" w:eastAsia="Times New Roman" w:hAnsi="Times New Roman" w:cs="Times New Roman"/>
      <w:sz w:val="24"/>
      <w:szCs w:val="24"/>
      <w:lang w:eastAsia="es-ES"/>
    </w:rPr>
  </w:style>
  <w:style w:type="paragraph" w:styleId="Mapadeldocumento">
    <w:name w:val="Document Map"/>
    <w:basedOn w:val="Normal"/>
    <w:link w:val="MapadeldocumentoCar"/>
    <w:uiPriority w:val="99"/>
    <w:semiHidden/>
    <w:unhideWhenUsed/>
    <w:rsid w:val="00B9664F"/>
    <w:pPr>
      <w:spacing w:before="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B9664F"/>
    <w:rPr>
      <w:rFonts w:ascii="Tahoma" w:hAnsi="Tahoma" w:cs="Tahoma"/>
      <w:sz w:val="16"/>
      <w:szCs w:val="16"/>
      <w:lang w:val="es-AR"/>
    </w:rPr>
  </w:style>
  <w:style w:type="paragraph" w:styleId="Prrafodelista">
    <w:name w:val="List Paragraph"/>
    <w:basedOn w:val="Normal"/>
    <w:uiPriority w:val="34"/>
    <w:qFormat/>
    <w:rsid w:val="00B77F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manuel\Desktop\Yenu\PSI\Plantillas-dotx\gestion_del_proyecto\Gesti&#243;n%20de%20Calidad\Gesti&#243;n%20de%20Configuraciones\Plantilla%20Plan%20de%20Gestion%20de%20Configuracion.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F0A9C8E-64F9-442E-8DAF-3AB074395F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Plan de Gestion de Configuracion</Template>
  <TotalTime>6</TotalTime>
  <Pages>9</Pages>
  <Words>1585</Words>
  <Characters>8722</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Plan de Gestión de Configuración</vt:lpstr>
    </vt:vector>
  </TitlesOfParts>
  <Company>GRUPO DE DESARROLLO YENÚ</Company>
  <LinksUpToDate>false</LinksUpToDate>
  <CharactersWithSpaces>10287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Gestión de Configuración</dc:title>
  <dc:subject>TEMPUS</dc:subject>
  <dc:creator>Emanuel</dc:creator>
  <cp:keywords/>
  <dc:description/>
  <cp:lastModifiedBy>Emanuel Marquez</cp:lastModifiedBy>
  <cp:revision>1</cp:revision>
  <dcterms:created xsi:type="dcterms:W3CDTF">2017-09-02T02:01:00Z</dcterms:created>
  <dcterms:modified xsi:type="dcterms:W3CDTF">2017-09-02T02:07:00Z</dcterms:modified>
</cp:coreProperties>
</file>