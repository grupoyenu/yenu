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3B1E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ge">
                  <wp:posOffset>14193</wp:posOffset>
                </wp:positionV>
                <wp:extent cx="566420" cy="849630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UNPA BFT 100x1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20" cy="84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bookmarkStart w:id="0" w:name="_GoBack"/>
          <w:bookmarkEnd w:id="0"/>
        </w:p>
        <w:p w:rsidR="00D06E99" w:rsidRDefault="000035D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360B9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521C12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ge">
                  <wp:posOffset>3997742</wp:posOffset>
                </wp:positionV>
                <wp:extent cx="3048000" cy="2743200"/>
                <wp:effectExtent l="0" t="0" r="0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BC5404" w:rsidRDefault="00521C12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-2336</wp:posOffset>
                </wp:positionH>
                <wp:positionV relativeFrom="page">
                  <wp:posOffset>9980654</wp:posOffset>
                </wp:positionV>
                <wp:extent cx="5400040" cy="539750"/>
                <wp:effectExtent l="0" t="0" r="0" b="0"/>
                <wp:wrapTopAndBottom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0035D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F5534D" w:rsidRDefault="00F5534D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</w:t>
                      </w:r>
                      <w:r w:rsidR="008B6442">
                        <w:t>.</w:t>
                      </w:r>
                    </w:p>
                    <w:p w:rsidR="00DA284A" w:rsidRDefault="00DA284A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0035D3" w:rsidP="00E660FA"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0035D3"/>
      </w:sdtContent>
    </w:sdt>
    <w:p w:rsidR="00A13DBA" w:rsidRDefault="00E660FA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4024317</wp:posOffset>
            </wp:positionH>
            <wp:positionV relativeFrom="page">
              <wp:posOffset>8226747</wp:posOffset>
            </wp:positionV>
            <wp:extent cx="2438400" cy="24384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ED7DEA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8129" w:history="1">
            <w:r w:rsidR="00ED7DEA" w:rsidRPr="00072C70">
              <w:rPr>
                <w:rStyle w:val="Hipervnculo"/>
                <w:noProof/>
              </w:rPr>
              <w:t>Convocatoria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_Toc257628129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0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_Toc257628130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1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_Toc257628131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2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_Toc257628132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8133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_Toc257628133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4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_Toc257628134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5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_Toc257628135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6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_Toc257628136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7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_Toc257628137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8138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_Toc257628138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39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_Toc257628139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0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_Toc257628140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1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_Toc257628141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2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_Toc257628142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3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Compromisos Asumidos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_Toc257628143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4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Temas Adicionales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_Toc257628144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5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_Toc257628145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ED7DEA" w:rsidRDefault="000035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146" w:history="1">
            <w:r w:rsidR="00ED7DEA" w:rsidRPr="00072C70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Anexos:</w:t>
            </w:r>
            <w:r w:rsidR="00ED7DEA">
              <w:rPr>
                <w:noProof/>
                <w:webHidden/>
              </w:rPr>
              <w:tab/>
            </w:r>
            <w:r w:rsidR="00ED7DEA">
              <w:rPr>
                <w:noProof/>
                <w:webHidden/>
              </w:rPr>
              <w:fldChar w:fldCharType="begin"/>
            </w:r>
            <w:r w:rsidR="00ED7DEA">
              <w:rPr>
                <w:noProof/>
                <w:webHidden/>
              </w:rPr>
              <w:instrText xml:space="preserve"> PAGEREF _Toc257628146 \h </w:instrText>
            </w:r>
            <w:r w:rsidR="00ED7DEA">
              <w:rPr>
                <w:noProof/>
                <w:webHidden/>
              </w:rPr>
            </w:r>
            <w:r w:rsidR="00ED7DEA">
              <w:rPr>
                <w:noProof/>
                <w:webHidden/>
              </w:rPr>
              <w:fldChar w:fldCharType="separate"/>
            </w:r>
            <w:r w:rsidR="00360B9B">
              <w:rPr>
                <w:noProof/>
                <w:webHidden/>
              </w:rPr>
              <w:t>4</w:t>
            </w:r>
            <w:r w:rsidR="00ED7DEA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1" w:name="_Toc257628129"/>
      <w:r>
        <w:t>Convocatoria</w:t>
      </w:r>
      <w:bookmarkEnd w:id="1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" w:name="_Toc231031562"/>
      <w:bookmarkStart w:id="3" w:name="_Toc235002063"/>
      <w:bookmarkStart w:id="4" w:name="_Toc257628130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2"/>
      <w:bookmarkEnd w:id="3"/>
      <w:bookmarkEnd w:id="4"/>
    </w:p>
    <w:p w:rsidR="001552AF" w:rsidRPr="008A6422" w:rsidRDefault="001552AF" w:rsidP="00C0099D">
      <w:pPr>
        <w:jc w:val="both"/>
        <w:rPr>
          <w:lang w:eastAsia="es-ES"/>
        </w:rPr>
      </w:pPr>
      <w:r>
        <w:t>[Nombre de las personas que convocan a la reunión]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5" w:name="_Toc231031563"/>
      <w:bookmarkStart w:id="6" w:name="_Toc235002064"/>
      <w:bookmarkStart w:id="7" w:name="_Toc257628131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5"/>
      <w:bookmarkEnd w:id="6"/>
      <w:bookmarkEnd w:id="7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552AF" w:rsidRPr="00874D93" w:rsidRDefault="001552AF" w:rsidP="00C0099D">
      <w:pPr>
        <w:jc w:val="both"/>
        <w:rPr>
          <w:lang w:eastAsia="es-ES"/>
        </w:rPr>
      </w:pPr>
      <w:r>
        <w:t>[Fecha en la que se convoca a la reunión]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8" w:name="_Toc231031564"/>
      <w:bookmarkStart w:id="9" w:name="_Toc235002065"/>
      <w:bookmarkStart w:id="10" w:name="_Toc257628132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8"/>
      <w:bookmarkEnd w:id="9"/>
      <w:bookmarkEnd w:id="10"/>
    </w:p>
    <w:p w:rsidR="001552AF" w:rsidRPr="00874D93" w:rsidRDefault="001552AF" w:rsidP="00C0099D">
      <w:pPr>
        <w:jc w:val="both"/>
        <w:rPr>
          <w:lang w:eastAsia="es-ES"/>
        </w:rPr>
      </w:pPr>
      <w:r>
        <w:t xml:space="preserve">[Medio por el cual se </w:t>
      </w:r>
      <w:r w:rsidR="006226BC">
        <w:t>comunicó</w:t>
      </w:r>
      <w:r>
        <w:t xml:space="preserve"> de la reunión, en caso de haber pedido notificación de asistencia se debe aclarar quienes han notificado su asistencia]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1" w:name="_Toc257628133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1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2" w:name="_Toc231031566"/>
      <w:bookmarkStart w:id="13" w:name="_Toc235002067"/>
      <w:bookmarkStart w:id="14" w:name="_Toc257628134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2"/>
      <w:bookmarkEnd w:id="13"/>
      <w:bookmarkEnd w:id="14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552AF" w:rsidRPr="00874D93" w:rsidRDefault="001552AF" w:rsidP="00C0099D">
      <w:pPr>
        <w:jc w:val="both"/>
        <w:rPr>
          <w:lang w:eastAsia="es-ES"/>
        </w:rPr>
      </w:pPr>
      <w:r>
        <w:t>[Fecha de la reunión]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5" w:name="_Toc231031567"/>
      <w:bookmarkStart w:id="16" w:name="_Toc235002068"/>
      <w:bookmarkStart w:id="17" w:name="_Toc257628135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5"/>
      <w:bookmarkEnd w:id="16"/>
      <w:bookmarkEnd w:id="17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552AF" w:rsidRPr="00074918" w:rsidRDefault="001552AF" w:rsidP="00C0099D">
      <w:pPr>
        <w:jc w:val="both"/>
        <w:rPr>
          <w:lang w:eastAsia="es-ES"/>
        </w:rPr>
      </w:pPr>
      <w:r>
        <w:t>[Hora en la cual la reunión tuvo lugar]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8" w:name="_Toc231031568"/>
      <w:bookmarkStart w:id="19" w:name="_Toc235002069"/>
      <w:bookmarkStart w:id="20" w:name="_Toc257628136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8"/>
      <w:bookmarkEnd w:id="19"/>
      <w:bookmarkEnd w:id="20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552AF" w:rsidRPr="00074918" w:rsidRDefault="001552AF" w:rsidP="00C0099D">
      <w:pPr>
        <w:jc w:val="both"/>
        <w:rPr>
          <w:lang w:eastAsia="es-ES"/>
        </w:rPr>
      </w:pPr>
      <w:r>
        <w:t xml:space="preserve">[Lugar físico donde se </w:t>
      </w:r>
      <w:r w:rsidR="005D6FC6">
        <w:t>realizó</w:t>
      </w:r>
      <w:r>
        <w:t xml:space="preserve"> la reunión]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1" w:name="_Toc231031569"/>
      <w:bookmarkStart w:id="22" w:name="_Toc235002070"/>
      <w:bookmarkStart w:id="23" w:name="_Toc257628137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1"/>
      <w:bookmarkEnd w:id="22"/>
      <w:bookmarkEnd w:id="23"/>
    </w:p>
    <w:p w:rsidR="001552AF" w:rsidRDefault="001552AF" w:rsidP="00C0099D">
      <w:pPr>
        <w:jc w:val="both"/>
      </w:pPr>
      <w:r>
        <w:t>[En esta sección del documento se debe realizar una síntesis del temario propuesto por los organizadores de la reunión]</w:t>
      </w:r>
    </w:p>
    <w:p w:rsidR="001552AF" w:rsidRPr="00074918" w:rsidRDefault="001552AF" w:rsidP="001552AF">
      <w:pPr>
        <w:pStyle w:val="PSI-Normal"/>
        <w:rPr>
          <w:rFonts w:ascii="Calibri" w:eastAsia="Calibri" w:hAnsi="Calibri" w:cs="Times New Roman"/>
          <w:lang w:eastAsia="es-ES"/>
        </w:rPr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4" w:name="_Toc257628138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4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5" w:name="_Toc231031571"/>
      <w:bookmarkStart w:id="26" w:name="_Toc235002072"/>
      <w:bookmarkStart w:id="27" w:name="_Toc257628139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5"/>
      <w:bookmarkEnd w:id="26"/>
      <w:bookmarkEnd w:id="27"/>
    </w:p>
    <w:p w:rsidR="001552AF" w:rsidRDefault="001552AF" w:rsidP="00C0099D">
      <w:pPr>
        <w:jc w:val="both"/>
      </w:pPr>
      <w:r>
        <w:t>[Se debe clasificar a la reunión por alguno de los siguientes tipos, de no estar el tipo de la reunión se debe crear otro tipo e especificarlo de ser necesario]</w:t>
      </w:r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D12CD1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D12CD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8" w:name="_Toc231031572"/>
      <w:bookmarkStart w:id="29" w:name="_Toc235002073"/>
      <w:bookmarkStart w:id="30" w:name="_Toc257628140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8"/>
      <w:bookmarkEnd w:id="29"/>
      <w:bookmarkEnd w:id="30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</w:p>
    <w:p w:rsidR="001552AF" w:rsidRPr="00AC604F" w:rsidRDefault="001552AF" w:rsidP="00C0099D">
      <w:pPr>
        <w:jc w:val="both"/>
      </w:pPr>
      <w:r>
        <w:t>[Lista de todos los participantes de la reunión]</w:t>
      </w:r>
    </w:p>
    <w:p w:rsidR="001552AF" w:rsidRPr="00176F80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1" w:name="_Toc231031573"/>
      <w:bookmarkStart w:id="32" w:name="_Toc235002074"/>
      <w:bookmarkStart w:id="33" w:name="_Toc257628141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1"/>
      <w:bookmarkEnd w:id="32"/>
      <w:bookmarkEnd w:id="33"/>
    </w:p>
    <w:p w:rsidR="001552AF" w:rsidRDefault="001552AF" w:rsidP="00C0099D">
      <w:pPr>
        <w:jc w:val="both"/>
      </w:pPr>
      <w:r>
        <w:t>[En esta sección se definen los roles para la reunión]</w:t>
      </w:r>
    </w:p>
    <w:p w:rsidR="001552AF" w:rsidRPr="00176F80" w:rsidRDefault="001552AF" w:rsidP="001552AF">
      <w:pPr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F50C6D" w:rsidTr="00D12CD1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F50C6D">
              <w:rPr>
                <w:sz w:val="28"/>
                <w:szCs w:val="28"/>
              </w:rPr>
              <w:t>Definición de Roles</w:t>
            </w:r>
          </w:p>
        </w:tc>
      </w:tr>
      <w:tr w:rsidR="001552AF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 w:rsidRPr="00AC604F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1552AF" w:rsidP="00E660FA">
            <w:pPr>
              <w:rPr>
                <w:highlight w:val="yellow"/>
                <w:lang w:val="es-MX"/>
              </w:rPr>
            </w:pPr>
          </w:p>
        </w:tc>
      </w:tr>
      <w:tr w:rsidR="001552AF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 w:rsidRPr="00AC604F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1552AF" w:rsidP="00E660FA">
            <w:pPr>
              <w:rPr>
                <w:lang w:val="es-MX"/>
              </w:rPr>
            </w:pPr>
          </w:p>
        </w:tc>
      </w:tr>
      <w:tr w:rsidR="001552AF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 w:rsidRPr="00AC604F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1552AF" w:rsidP="00E660FA">
            <w:pPr>
              <w:rPr>
                <w:lang w:val="es-MX"/>
              </w:rPr>
            </w:pPr>
          </w:p>
        </w:tc>
      </w:tr>
      <w:tr w:rsidR="001552AF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 w:rsidRPr="00AC604F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1552AF" w:rsidP="00E660FA">
            <w:pPr>
              <w:rPr>
                <w:lang w:val="es-MX"/>
              </w:rPr>
            </w:pPr>
          </w:p>
        </w:tc>
      </w:tr>
      <w:tr w:rsidR="001552AF" w:rsidRPr="00381D30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 w:rsidRPr="00AC604F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1552AF" w:rsidP="00E660FA"/>
        </w:tc>
      </w:tr>
      <w:tr w:rsidR="001552AF" w:rsidRPr="00381D30" w:rsidTr="00D12CD1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E660FA">
            <w:r>
              <w:t>[Otro rol]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1552AF" w:rsidP="00E660FA"/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4" w:name="_Toc231031574"/>
      <w:bookmarkStart w:id="35" w:name="_Toc235002075"/>
      <w:bookmarkStart w:id="36" w:name="_Toc257628142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4"/>
      <w:bookmarkEnd w:id="35"/>
      <w:bookmarkEnd w:id="36"/>
    </w:p>
    <w:p w:rsidR="001552AF" w:rsidRDefault="001552AF" w:rsidP="00C0099D">
      <w:pPr>
        <w:jc w:val="both"/>
      </w:pPr>
      <w:r>
        <w:t>[En esta sección se debe listar las distintas resoluciones a las que se hayan llegado luego de esta reunión, como así también  agregar una breve descripción de esta resolución especificando las personas r</w:t>
      </w:r>
      <w:r w:rsidR="007143E5">
        <w:t>elacionadas con la misma</w:t>
      </w:r>
      <w:r w:rsidRPr="00584E73">
        <w:t>]</w:t>
      </w:r>
    </w:p>
    <w:p w:rsidR="001552AF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AR" w:eastAsia="es-ES"/>
        </w:rPr>
      </w:pPr>
      <w:bookmarkStart w:id="37" w:name="_Toc231031575"/>
      <w:bookmarkStart w:id="38" w:name="_Toc235002076"/>
      <w:r>
        <w:rPr>
          <w:rFonts w:ascii="Cambria" w:eastAsia="Times New Roman" w:hAnsi="Cambria" w:cs="Times New Roman"/>
          <w:color w:val="4F81BD"/>
          <w:lang w:eastAsia="es-ES"/>
        </w:rPr>
        <w:br w:type="page"/>
      </w:r>
    </w:p>
    <w:p w:rsidR="001552AF" w:rsidRPr="00064191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9" w:name="_Toc257628143"/>
      <w:r w:rsidRPr="00064191">
        <w:rPr>
          <w:rFonts w:ascii="Cambria" w:eastAsia="Times New Roman" w:hAnsi="Cambria" w:cs="Times New Roman"/>
          <w:color w:val="4F81BD"/>
          <w:lang w:eastAsia="es-ES"/>
        </w:rPr>
        <w:lastRenderedPageBreak/>
        <w:t>Compromisos</w:t>
      </w:r>
      <w:r>
        <w:rPr>
          <w:rFonts w:ascii="Cambria" w:eastAsia="Times New Roman" w:hAnsi="Cambria" w:cs="Times New Roman"/>
          <w:color w:val="4F81BD"/>
          <w:lang w:eastAsia="es-ES"/>
        </w:rPr>
        <w:t xml:space="preserve"> Asumidos</w:t>
      </w:r>
      <w:bookmarkEnd w:id="37"/>
      <w:bookmarkEnd w:id="38"/>
      <w:bookmarkEnd w:id="39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F50C6D" w:rsidTr="00D12CD1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F50C6D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F50C6D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F50C6D">
              <w:rPr>
                <w:sz w:val="24"/>
                <w:szCs w:val="24"/>
              </w:rPr>
              <w:t>Responsable</w:t>
            </w:r>
          </w:p>
        </w:tc>
      </w:tr>
      <w:tr w:rsidR="001552AF" w:rsidRPr="00941ADC" w:rsidTr="00D12CD1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4E73" w:rsidRDefault="001552AF" w:rsidP="00E660FA">
            <w:r w:rsidRPr="00584E73">
              <w:rPr>
                <w:iCs/>
              </w:rPr>
              <w:t>[</w:t>
            </w:r>
            <w:r w:rsidRPr="00584E73">
              <w:t>Compromiso 1 …</w:t>
            </w:r>
            <w:r w:rsidRPr="00584E73">
              <w:rPr>
                <w:iCs/>
              </w:rPr>
              <w:t>]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1552AF" w:rsidP="00E660FA">
            <w:r>
              <w:t>[</w:t>
            </w:r>
            <w:r w:rsidRPr="00584E73">
              <w:t xml:space="preserve">Fecha tope </w:t>
            </w:r>
            <w:r>
              <w:t>]</w:t>
            </w:r>
          </w:p>
          <w:p w:rsidR="001552AF" w:rsidRPr="00584E73" w:rsidRDefault="001552AF" w:rsidP="00E660FA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1552AF" w:rsidP="00E660FA">
            <w:r>
              <w:t>[</w:t>
            </w:r>
            <w:r w:rsidRPr="00584E73">
              <w:t>Nombre de la persona responsable del compromiso</w:t>
            </w:r>
            <w:r>
              <w:t>]</w:t>
            </w:r>
          </w:p>
          <w:p w:rsidR="001552AF" w:rsidRPr="00584E73" w:rsidRDefault="001552AF" w:rsidP="00E660FA"/>
        </w:tc>
      </w:tr>
      <w:tr w:rsidR="001552AF" w:rsidRPr="00941ADC" w:rsidTr="00D12CD1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41ADC" w:rsidRDefault="001552AF" w:rsidP="00E660FA"/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41ADC" w:rsidRDefault="001552AF" w:rsidP="00E660FA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BB2C90" w:rsidRDefault="001552AF" w:rsidP="00E660FA"/>
        </w:tc>
      </w:tr>
    </w:tbl>
    <w:p w:rsidR="001552AF" w:rsidRPr="00064191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0" w:name="_Toc231031576"/>
      <w:bookmarkStart w:id="41" w:name="_Toc235002077"/>
      <w:bookmarkStart w:id="42" w:name="_Toc257628144"/>
      <w:r w:rsidRPr="00C823CE">
        <w:rPr>
          <w:rFonts w:ascii="Cambria" w:eastAsia="Times New Roman" w:hAnsi="Cambria" w:cs="Times New Roman"/>
          <w:color w:val="4F81BD"/>
          <w:lang w:eastAsia="es-ES"/>
        </w:rPr>
        <w:t>Temas Adicionales</w:t>
      </w:r>
      <w:bookmarkEnd w:id="40"/>
      <w:bookmarkEnd w:id="41"/>
      <w:bookmarkEnd w:id="42"/>
    </w:p>
    <w:p w:rsidR="001552AF" w:rsidRDefault="001552AF" w:rsidP="00E660FA">
      <w:pPr>
        <w:jc w:val="both"/>
      </w:pPr>
      <w:r>
        <w:t>[Descripción de los temas adicionales y que no estén descriptos en el temario propuesto y que se hayan desarrollado en esta reunión]</w:t>
      </w:r>
    </w:p>
    <w:p w:rsidR="00ED7DEA" w:rsidRPr="009C01D6" w:rsidRDefault="00ED7DEA" w:rsidP="001552AF">
      <w:pPr>
        <w:pStyle w:val="PSI-Comentario"/>
        <w:rPr>
          <w:rFonts w:ascii="Calibri" w:eastAsia="Calibri" w:hAnsi="Calibri" w:cs="Times New Roman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3" w:name="_Toc231031577"/>
      <w:bookmarkStart w:id="44" w:name="_Toc235002078"/>
      <w:bookmarkStart w:id="45" w:name="_Toc257628145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43"/>
      <w:bookmarkEnd w:id="44"/>
      <w:bookmarkEnd w:id="45"/>
    </w:p>
    <w:p w:rsidR="001552AF" w:rsidRPr="009C01D6" w:rsidRDefault="001552AF" w:rsidP="00E660FA">
      <w:pPr>
        <w:jc w:val="both"/>
      </w:pPr>
      <w:r>
        <w:t>[Observaciones que no estén contempladas en ninguno de los anteriores ítems]</w:t>
      </w:r>
    </w:p>
    <w:p w:rsidR="00ED7DEA" w:rsidRDefault="00ED7DEA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6" w:name="_Toc231031578"/>
      <w:bookmarkStart w:id="47" w:name="_Toc235002079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8" w:name="_Toc257628146"/>
      <w:r>
        <w:rPr>
          <w:rFonts w:ascii="Cambria" w:eastAsia="Times New Roman" w:hAnsi="Cambria" w:cs="Times New Roman"/>
          <w:color w:val="4F81BD"/>
          <w:lang w:eastAsia="es-ES"/>
        </w:rPr>
        <w:t>Anexos</w:t>
      </w:r>
      <w:r w:rsidRPr="00C823CE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46"/>
      <w:bookmarkEnd w:id="47"/>
      <w:bookmarkEnd w:id="48"/>
    </w:p>
    <w:p w:rsidR="001552AF" w:rsidRDefault="001552AF" w:rsidP="00E660FA">
      <w:pPr>
        <w:jc w:val="both"/>
      </w:pPr>
      <w:r>
        <w:t>[En esta sección se agregaran todas aquellas cosas que sean de interés para esta reunión]</w:t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D3" w:rsidRDefault="000035D3" w:rsidP="00C94FBE">
      <w:pPr>
        <w:spacing w:before="0" w:line="240" w:lineRule="auto"/>
      </w:pPr>
      <w:r>
        <w:separator/>
      </w:r>
    </w:p>
    <w:p w:rsidR="000035D3" w:rsidRDefault="000035D3"/>
  </w:endnote>
  <w:endnote w:type="continuationSeparator" w:id="0">
    <w:p w:rsidR="000035D3" w:rsidRDefault="000035D3" w:rsidP="00C94FBE">
      <w:pPr>
        <w:spacing w:before="0" w:line="240" w:lineRule="auto"/>
      </w:pPr>
      <w:r>
        <w:continuationSeparator/>
      </w:r>
    </w:p>
    <w:p w:rsidR="000035D3" w:rsidRDefault="0000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0035D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C75D8" w:rsidRPr="00F172D4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563C8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563C80" w:rsidRPr="00DD5A70">
          <w:rPr>
            <w:rFonts w:asciiTheme="majorHAnsi" w:hAnsiTheme="majorHAnsi" w:cstheme="majorHAnsi"/>
          </w:rPr>
          <w:fldChar w:fldCharType="separate"/>
        </w:r>
        <w:r w:rsidR="003B1E46">
          <w:rPr>
            <w:rFonts w:asciiTheme="majorHAnsi" w:hAnsiTheme="majorHAnsi" w:cstheme="majorHAnsi"/>
            <w:noProof/>
          </w:rPr>
          <w:t>6</w:t>
        </w:r>
        <w:r w:rsidR="00563C8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563C8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563C80" w:rsidRPr="00DD5A70">
          <w:rPr>
            <w:rFonts w:asciiTheme="majorHAnsi" w:hAnsiTheme="majorHAnsi" w:cstheme="majorHAnsi"/>
          </w:rPr>
          <w:fldChar w:fldCharType="separate"/>
        </w:r>
        <w:r w:rsidR="003B1E46">
          <w:rPr>
            <w:rFonts w:asciiTheme="majorHAnsi" w:hAnsiTheme="majorHAnsi" w:cstheme="majorHAnsi"/>
            <w:noProof/>
          </w:rPr>
          <w:t>6</w:t>
        </w:r>
        <w:r w:rsidR="00563C80" w:rsidRPr="00DD5A70">
          <w:rPr>
            <w:rFonts w:asciiTheme="majorHAnsi" w:hAnsiTheme="majorHAnsi" w:cstheme="majorHAnsi"/>
          </w:rPr>
          <w:fldChar w:fldCharType="end"/>
        </w:r>
      </w:sdtContent>
    </w:sdt>
  </w:p>
  <w:sdt>
    <w:sdtPr>
      <w:alias w:val="Autor"/>
      <w:id w:val="10350663"/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2483A" w:rsidRDefault="00F172D4" w:rsidP="0092483A">
        <w:pPr>
          <w:tabs>
            <w:tab w:val="center" w:pos="4252"/>
          </w:tabs>
          <w:spacing w:before="0"/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D3" w:rsidRDefault="000035D3" w:rsidP="00C94FBE">
      <w:pPr>
        <w:spacing w:before="0" w:line="240" w:lineRule="auto"/>
      </w:pPr>
      <w:r>
        <w:separator/>
      </w:r>
    </w:p>
    <w:p w:rsidR="000035D3" w:rsidRDefault="000035D3"/>
  </w:footnote>
  <w:footnote w:type="continuationSeparator" w:id="0">
    <w:p w:rsidR="000035D3" w:rsidRDefault="000035D3" w:rsidP="00C94FBE">
      <w:pPr>
        <w:spacing w:before="0" w:line="240" w:lineRule="auto"/>
      </w:pPr>
      <w:r>
        <w:continuationSeparator/>
      </w:r>
    </w:p>
    <w:p w:rsidR="000035D3" w:rsidRDefault="000035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1552A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D255E1" w:rsidRPr="000F4F97" w:rsidRDefault="000035D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360B9B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B9B"/>
    <w:rsid w:val="000035D3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0B9B"/>
    <w:rsid w:val="00363FD1"/>
    <w:rsid w:val="00397566"/>
    <w:rsid w:val="003B1E46"/>
    <w:rsid w:val="003B7F1F"/>
    <w:rsid w:val="003C54B1"/>
    <w:rsid w:val="003C75D8"/>
    <w:rsid w:val="003E12FE"/>
    <w:rsid w:val="0040066E"/>
    <w:rsid w:val="004525FF"/>
    <w:rsid w:val="00472DCB"/>
    <w:rsid w:val="004807AF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21C12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6FC6"/>
    <w:rsid w:val="005E76A4"/>
    <w:rsid w:val="005F133C"/>
    <w:rsid w:val="005F5429"/>
    <w:rsid w:val="005F60BA"/>
    <w:rsid w:val="006124BF"/>
    <w:rsid w:val="00616A6E"/>
    <w:rsid w:val="006177BF"/>
    <w:rsid w:val="006226BC"/>
    <w:rsid w:val="00636037"/>
    <w:rsid w:val="00653C38"/>
    <w:rsid w:val="006919D5"/>
    <w:rsid w:val="006A2495"/>
    <w:rsid w:val="006B3371"/>
    <w:rsid w:val="0070494E"/>
    <w:rsid w:val="00705C02"/>
    <w:rsid w:val="00710BA6"/>
    <w:rsid w:val="00711DF8"/>
    <w:rsid w:val="007143E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683E"/>
    <w:rsid w:val="00970BAA"/>
    <w:rsid w:val="009A3173"/>
    <w:rsid w:val="009B7F3A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099D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B62A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60FA"/>
    <w:rsid w:val="00E67DB5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172D4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61E93FC0-32FF-44FB-AB6A-30514D5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Reuniones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7FDA1D-A23B-4B78-A72E-10E8EE52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</Template>
  <TotalTime>72</TotalTime>
  <Pages>6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GRUPO DE DESARROLLO YENÚ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TEMPUS</dc:subject>
  <dc:creator/>
  <cp:keywords/>
  <dc:description/>
  <cp:lastModifiedBy>Emanuel Marquez</cp:lastModifiedBy>
  <cp:revision>6</cp:revision>
  <dcterms:created xsi:type="dcterms:W3CDTF">2017-08-27T23:43:00Z</dcterms:created>
  <dcterms:modified xsi:type="dcterms:W3CDTF">2017-08-28T01:00:00Z</dcterms:modified>
</cp:coreProperties>
</file>