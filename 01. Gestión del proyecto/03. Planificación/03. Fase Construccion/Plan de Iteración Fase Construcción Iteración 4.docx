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i/>
          <w:color w:val="548DD4"/>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D1669">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w:drawing>
              <wp:anchor distT="0" distB="0" distL="114300" distR="114300" simplePos="0" relativeHeight="251665920" behindDoc="0" locked="0" layoutInCell="1" allowOverlap="1">
                <wp:simplePos x="0" y="0"/>
                <wp:positionH relativeFrom="column">
                  <wp:posOffset>2396328</wp:posOffset>
                </wp:positionH>
                <wp:positionV relativeFrom="paragraph">
                  <wp:posOffset>-910930</wp:posOffset>
                </wp:positionV>
                <wp:extent cx="609600" cy="762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2D166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62848" behindDoc="0" locked="0" layoutInCell="1" allowOverlap="1">
                <wp:simplePos x="0" y="0"/>
                <wp:positionH relativeFrom="column">
                  <wp:posOffset>1171661</wp:posOffset>
                </wp:positionH>
                <wp:positionV relativeFrom="page">
                  <wp:posOffset>3998083</wp:posOffset>
                </wp:positionV>
                <wp:extent cx="3048000" cy="27432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C57CF0">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9525" t="9525" r="6985" b="11430"/>
                    <wp:wrapNone/>
                    <wp:docPr id="1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9BA9B01"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" o:allowincell="f" fillcolor="#268496" strokecolor="#31849b [2408]">
                    <w10:wrap anchorx="page" anchory="page"/>
                  </v:rect>
                </w:pict>
              </mc:Fallback>
            </mc:AlternateContent>
          </w:r>
          <w:r w:rsidR="00C57CF0">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9525" t="9525" r="13970" b="5080"/>
                    <wp:wrapNone/>
                    <wp:docPr id="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ED21A97"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nkTKT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C57CF0">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9525" r="13970" b="508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3E66451"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8qv/Mj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C57CF0">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9525" t="9525" r="6985" b="1143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BB4A006"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" o:allowincell="f" fillcolor="#268496"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1FC">
              <w:pPr>
                <w:pStyle w:val="Sinespaciado"/>
                <w:rPr>
                  <w:rFonts w:asciiTheme="majorHAnsi" w:eastAsiaTheme="majorEastAsia" w:hAnsiTheme="majorHAnsi" w:cstheme="majorBidi"/>
                  <w:sz w:val="72"/>
                  <w:szCs w:val="72"/>
                </w:rPr>
              </w:pPr>
              <w:r w:rsidRPr="0049000B">
                <w:rPr>
                  <w:rFonts w:asciiTheme="majorHAnsi" w:eastAsiaTheme="majorEastAsia" w:hAnsiTheme="majorHAnsi" w:cstheme="majorBidi"/>
                  <w:sz w:val="72"/>
                  <w:szCs w:val="72"/>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8E68BC"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BA7C0F">
                <w:rPr>
                  <w:rFonts w:asciiTheme="majorHAnsi" w:eastAsiaTheme="majorEastAsia" w:hAnsiTheme="majorHAnsi" w:cstheme="majorBidi"/>
                  <w:sz w:val="56"/>
                  <w:szCs w:val="72"/>
                  <w:lang w:val="es-AR"/>
                </w:rPr>
                <w:t>Construcción, Iteración 4</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D166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D06E99" w:rsidRDefault="00D06E99"/>
        <w:p w:rsidR="00BC5404" w:rsidRDefault="002D1669" w:rsidP="000F4F97">
          <w:pPr>
            <w:pStyle w:val="PSI-Comentario"/>
          </w:pPr>
          <w:r>
            <w:rPr>
              <w:rFonts w:eastAsiaTheme="majorEastAsia" w:cstheme="majorBidi"/>
              <w:noProof/>
              <w:lang w:eastAsia="es-AR"/>
            </w:rPr>
            <w:drawing>
              <wp:anchor distT="0" distB="0" distL="114300" distR="114300" simplePos="0" relativeHeight="251673088" behindDoc="0" locked="0" layoutInCell="1" allowOverlap="1">
                <wp:simplePos x="0" y="0"/>
                <wp:positionH relativeFrom="column">
                  <wp:posOffset>3810</wp:posOffset>
                </wp:positionH>
                <wp:positionV relativeFrom="paragraph">
                  <wp:posOffset>2589264</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r>
            <w:rPr>
              <w:noProof/>
              <w:lang w:eastAsia="es-AR"/>
            </w:rPr>
            <w:lastRenderedPageBreak/>
            <w:drawing>
              <wp:inline distT="0" distB="0" distL="0" distR="0">
                <wp:extent cx="609601" cy="7620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inline>
            </w:drawing>
          </w:r>
        </w:p>
        <w:p w:rsidR="00BC5404" w:rsidRDefault="00C57CF0" w:rsidP="000F4F97">
          <w:pPr>
            <w:pStyle w:val="PSI-Comentario"/>
          </w:pPr>
          <w:r>
            <w:rPr>
              <w:noProof/>
              <w:lang w:eastAsia="es-AR"/>
            </w:rPr>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5715" t="10160" r="13335" b="6985"/>
                    <wp:wrapSquare wrapText="bothSides"/>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AF21A9" w:rsidRDefault="00AF21A9"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AF21A9" w:rsidRDefault="00AF21A9"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AF21A9" w:rsidRDefault="00AF21A9"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Cz&#10;y2/FTAIAAMQEAAAOAAAAAAAAAAAAAAAAAC4CAABkcnMvZTJvRG9jLnhtbFBLAQItABQABgAIAAAA&#10;IQDtyJm13gAAAAsBAAAPAAAAAAAAAAAAAAAAAKYEAABkcnMvZG93bnJldi54bWxQSwUGAAAAAAQA&#10;BADzAAAAsQUAAAAA&#10;" fillcolor="white [3212]" strokecolor="#31849b [2408]">
                    <v:textbox>
                      <w:txbxContent>
                        <w:p w:rsidR="00AF21A9" w:rsidRDefault="00AF21A9"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AF21A9" w:rsidRDefault="00AF21A9"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AF21A9" w:rsidRDefault="00AF21A9" w:rsidP="0069686D">
                          <w:pPr>
                            <w:pStyle w:val="PSI-DescripcindelDocumentos"/>
                          </w:pPr>
                        </w:p>
                      </w:txbxContent>
                    </v:textbox>
                    <w10:wrap type="square" anchorx="margin" anchory="margin"/>
                  </v:shape>
                </w:pict>
              </mc:Fallback>
            </mc:AlternateContent>
          </w:r>
        </w:p>
        <w:p w:rsidR="00D06E99" w:rsidRDefault="00C57CF0" w:rsidP="002D1669">
          <w:pPr>
            <w:pStyle w:val="PSI-Comentario"/>
          </w:pPr>
          <w:r>
            <w:rPr>
              <w:noProof/>
              <w:lang w:eastAsia="es-AR"/>
            </w:rPr>
            <mc:AlternateContent>
              <mc:Choice Requires="wps">
                <w:drawing>
                  <wp:anchor distT="0" distB="0" distL="114300" distR="114300" simplePos="0" relativeHeight="251672576" behindDoc="1" locked="0" layoutInCell="1" allowOverlap="1">
                    <wp:simplePos x="0" y="0"/>
                    <wp:positionH relativeFrom="margin">
                      <wp:posOffset>4009390</wp:posOffset>
                    </wp:positionH>
                    <wp:positionV relativeFrom="margin">
                      <wp:posOffset>-968375</wp:posOffset>
                    </wp:positionV>
                    <wp:extent cx="2480945" cy="10730230"/>
                    <wp:effectExtent l="8890" t="12700" r="5715" b="10795"/>
                    <wp:wrapSquare wrapText="bothSides"/>
                    <wp:docPr id="1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1F7408"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" fillcolor="#268496" strokecolor="#31849b [2408]">
                    <w10:wrap type="square" anchorx="margin" anchory="margin"/>
                  </v:rect>
                </w:pict>
              </mc:Fallback>
            </mc:AlternateContent>
          </w:r>
        </w:p>
      </w:sdtContent>
    </w:sdt>
    <w:p w:rsidR="00A13DBA" w:rsidRDefault="00E802F8" w:rsidP="00A13DBA">
      <w:pPr>
        <w:ind w:left="0" w:firstLine="0"/>
      </w:pPr>
      <w:r>
        <w:rPr>
          <w:noProof/>
          <w:lang w:val="es-AR" w:eastAsia="es-AR"/>
        </w:rPr>
        <w:drawing>
          <wp:anchor distT="0" distB="0" distL="114300" distR="114300" simplePos="0" relativeHeight="251675136" behindDoc="0" locked="0" layoutInCell="1" allowOverlap="1">
            <wp:simplePos x="0" y="0"/>
            <wp:positionH relativeFrom="column">
              <wp:posOffset>4023739</wp:posOffset>
            </wp:positionH>
            <wp:positionV relativeFrom="paragraph">
              <wp:posOffset>5819955</wp:posOffset>
            </wp:positionV>
            <wp:extent cx="2438405" cy="243840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enu 7fb2c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102B60" w:rsidRDefault="00DE487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23417878" w:history="1">
            <w:r w:rsidR="00102B60" w:rsidRPr="00DD23C3">
              <w:rPr>
                <w:rStyle w:val="Hipervnculo"/>
                <w:noProof/>
              </w:rPr>
              <w:t>Introducción</w:t>
            </w:r>
            <w:r w:rsidR="00102B60">
              <w:rPr>
                <w:noProof/>
                <w:webHidden/>
              </w:rPr>
              <w:tab/>
            </w:r>
            <w:r w:rsidR="00102B60">
              <w:rPr>
                <w:noProof/>
                <w:webHidden/>
              </w:rPr>
              <w:fldChar w:fldCharType="begin"/>
            </w:r>
            <w:r w:rsidR="00102B60">
              <w:rPr>
                <w:noProof/>
                <w:webHidden/>
              </w:rPr>
              <w:instrText xml:space="preserve"> PAGEREF _Toc523417878 \h </w:instrText>
            </w:r>
            <w:r w:rsidR="00102B60">
              <w:rPr>
                <w:noProof/>
                <w:webHidden/>
              </w:rPr>
            </w:r>
            <w:r w:rsidR="00102B60">
              <w:rPr>
                <w:noProof/>
                <w:webHidden/>
              </w:rPr>
              <w:fldChar w:fldCharType="separate"/>
            </w:r>
            <w:r w:rsidR="00102B60">
              <w:rPr>
                <w:noProof/>
                <w:webHidden/>
              </w:rPr>
              <w:t>4</w:t>
            </w:r>
            <w:r w:rsidR="00102B60">
              <w:rPr>
                <w:noProof/>
                <w:webHidden/>
              </w:rPr>
              <w:fldChar w:fldCharType="end"/>
            </w:r>
          </w:hyperlink>
        </w:p>
        <w:p w:rsidR="00102B60" w:rsidRDefault="000E608A">
          <w:pPr>
            <w:pStyle w:val="TDC2"/>
            <w:rPr>
              <w:rFonts w:eastAsiaTheme="minorEastAsia"/>
              <w:i w:val="0"/>
              <w:iCs w:val="0"/>
              <w:noProof/>
              <w:sz w:val="22"/>
              <w:szCs w:val="22"/>
              <w:lang w:val="es-AR" w:eastAsia="es-AR"/>
            </w:rPr>
          </w:pPr>
          <w:hyperlink w:anchor="_Toc523417879" w:history="1">
            <w:r w:rsidR="00102B60" w:rsidRPr="00DD23C3">
              <w:rPr>
                <w:rStyle w:val="Hipervnculo"/>
                <w:noProof/>
              </w:rPr>
              <w:t>Propósito</w:t>
            </w:r>
            <w:r w:rsidR="00102B60">
              <w:rPr>
                <w:noProof/>
                <w:webHidden/>
              </w:rPr>
              <w:tab/>
            </w:r>
            <w:r w:rsidR="00102B60">
              <w:rPr>
                <w:noProof/>
                <w:webHidden/>
              </w:rPr>
              <w:fldChar w:fldCharType="begin"/>
            </w:r>
            <w:r w:rsidR="00102B60">
              <w:rPr>
                <w:noProof/>
                <w:webHidden/>
              </w:rPr>
              <w:instrText xml:space="preserve"> PAGEREF _Toc523417879 \h </w:instrText>
            </w:r>
            <w:r w:rsidR="00102B60">
              <w:rPr>
                <w:noProof/>
                <w:webHidden/>
              </w:rPr>
            </w:r>
            <w:r w:rsidR="00102B60">
              <w:rPr>
                <w:noProof/>
                <w:webHidden/>
              </w:rPr>
              <w:fldChar w:fldCharType="separate"/>
            </w:r>
            <w:r w:rsidR="00102B60">
              <w:rPr>
                <w:noProof/>
                <w:webHidden/>
              </w:rPr>
              <w:t>4</w:t>
            </w:r>
            <w:r w:rsidR="00102B60">
              <w:rPr>
                <w:noProof/>
                <w:webHidden/>
              </w:rPr>
              <w:fldChar w:fldCharType="end"/>
            </w:r>
          </w:hyperlink>
        </w:p>
        <w:p w:rsidR="00102B60" w:rsidRDefault="000E608A">
          <w:pPr>
            <w:pStyle w:val="TDC2"/>
            <w:rPr>
              <w:rFonts w:eastAsiaTheme="minorEastAsia"/>
              <w:i w:val="0"/>
              <w:iCs w:val="0"/>
              <w:noProof/>
              <w:sz w:val="22"/>
              <w:szCs w:val="22"/>
              <w:lang w:val="es-AR" w:eastAsia="es-AR"/>
            </w:rPr>
          </w:pPr>
          <w:hyperlink w:anchor="_Toc523417880" w:history="1">
            <w:r w:rsidR="00102B60" w:rsidRPr="00DD23C3">
              <w:rPr>
                <w:rStyle w:val="Hipervnculo"/>
                <w:noProof/>
              </w:rPr>
              <w:t>Referencias</w:t>
            </w:r>
            <w:r w:rsidR="00102B60">
              <w:rPr>
                <w:noProof/>
                <w:webHidden/>
              </w:rPr>
              <w:tab/>
            </w:r>
            <w:r w:rsidR="00102B60">
              <w:rPr>
                <w:noProof/>
                <w:webHidden/>
              </w:rPr>
              <w:fldChar w:fldCharType="begin"/>
            </w:r>
            <w:r w:rsidR="00102B60">
              <w:rPr>
                <w:noProof/>
                <w:webHidden/>
              </w:rPr>
              <w:instrText xml:space="preserve"> PAGEREF _Toc523417880 \h </w:instrText>
            </w:r>
            <w:r w:rsidR="00102B60">
              <w:rPr>
                <w:noProof/>
                <w:webHidden/>
              </w:rPr>
            </w:r>
            <w:r w:rsidR="00102B60">
              <w:rPr>
                <w:noProof/>
                <w:webHidden/>
              </w:rPr>
              <w:fldChar w:fldCharType="separate"/>
            </w:r>
            <w:r w:rsidR="00102B60">
              <w:rPr>
                <w:noProof/>
                <w:webHidden/>
              </w:rPr>
              <w:t>4</w:t>
            </w:r>
            <w:r w:rsidR="00102B60">
              <w:rPr>
                <w:noProof/>
                <w:webHidden/>
              </w:rPr>
              <w:fldChar w:fldCharType="end"/>
            </w:r>
          </w:hyperlink>
        </w:p>
        <w:p w:rsidR="00102B60" w:rsidRDefault="000E608A">
          <w:pPr>
            <w:pStyle w:val="TDC1"/>
            <w:rPr>
              <w:rFonts w:eastAsiaTheme="minorEastAsia"/>
              <w:b w:val="0"/>
              <w:bCs w:val="0"/>
              <w:noProof/>
              <w:sz w:val="22"/>
              <w:szCs w:val="22"/>
              <w:lang w:val="es-AR" w:eastAsia="es-AR"/>
            </w:rPr>
          </w:pPr>
          <w:hyperlink w:anchor="_Toc523417881" w:history="1">
            <w:r w:rsidR="00102B60" w:rsidRPr="00DD23C3">
              <w:rPr>
                <w:rStyle w:val="Hipervnculo"/>
                <w:noProof/>
              </w:rPr>
              <w:t>Objetivos</w:t>
            </w:r>
            <w:r w:rsidR="00102B60">
              <w:rPr>
                <w:noProof/>
                <w:webHidden/>
              </w:rPr>
              <w:tab/>
            </w:r>
            <w:r w:rsidR="00102B60">
              <w:rPr>
                <w:noProof/>
                <w:webHidden/>
              </w:rPr>
              <w:fldChar w:fldCharType="begin"/>
            </w:r>
            <w:r w:rsidR="00102B60">
              <w:rPr>
                <w:noProof/>
                <w:webHidden/>
              </w:rPr>
              <w:instrText xml:space="preserve"> PAGEREF _Toc523417881 \h </w:instrText>
            </w:r>
            <w:r w:rsidR="00102B60">
              <w:rPr>
                <w:noProof/>
                <w:webHidden/>
              </w:rPr>
            </w:r>
            <w:r w:rsidR="00102B60">
              <w:rPr>
                <w:noProof/>
                <w:webHidden/>
              </w:rPr>
              <w:fldChar w:fldCharType="separate"/>
            </w:r>
            <w:r w:rsidR="00102B60">
              <w:rPr>
                <w:noProof/>
                <w:webHidden/>
              </w:rPr>
              <w:t>5</w:t>
            </w:r>
            <w:r w:rsidR="00102B60">
              <w:rPr>
                <w:noProof/>
                <w:webHidden/>
              </w:rPr>
              <w:fldChar w:fldCharType="end"/>
            </w:r>
          </w:hyperlink>
        </w:p>
        <w:p w:rsidR="00102B60" w:rsidRDefault="000E608A">
          <w:pPr>
            <w:pStyle w:val="TDC2"/>
            <w:rPr>
              <w:rFonts w:eastAsiaTheme="minorEastAsia"/>
              <w:i w:val="0"/>
              <w:iCs w:val="0"/>
              <w:noProof/>
              <w:sz w:val="22"/>
              <w:szCs w:val="22"/>
              <w:lang w:val="es-AR" w:eastAsia="es-AR"/>
            </w:rPr>
          </w:pPr>
          <w:hyperlink w:anchor="_Toc523417882" w:history="1">
            <w:r w:rsidR="00102B60" w:rsidRPr="00DD23C3">
              <w:rPr>
                <w:rStyle w:val="Hipervnculo"/>
                <w:noProof/>
              </w:rPr>
              <w:t>Criterios de Evaluación</w:t>
            </w:r>
            <w:r w:rsidR="00102B60">
              <w:rPr>
                <w:noProof/>
                <w:webHidden/>
              </w:rPr>
              <w:tab/>
            </w:r>
            <w:r w:rsidR="00102B60">
              <w:rPr>
                <w:noProof/>
                <w:webHidden/>
              </w:rPr>
              <w:fldChar w:fldCharType="begin"/>
            </w:r>
            <w:r w:rsidR="00102B60">
              <w:rPr>
                <w:noProof/>
                <w:webHidden/>
              </w:rPr>
              <w:instrText xml:space="preserve"> PAGEREF _Toc523417882 \h </w:instrText>
            </w:r>
            <w:r w:rsidR="00102B60">
              <w:rPr>
                <w:noProof/>
                <w:webHidden/>
              </w:rPr>
            </w:r>
            <w:r w:rsidR="00102B60">
              <w:rPr>
                <w:noProof/>
                <w:webHidden/>
              </w:rPr>
              <w:fldChar w:fldCharType="separate"/>
            </w:r>
            <w:r w:rsidR="00102B60">
              <w:rPr>
                <w:noProof/>
                <w:webHidden/>
              </w:rPr>
              <w:t>5</w:t>
            </w:r>
            <w:r w:rsidR="00102B60">
              <w:rPr>
                <w:noProof/>
                <w:webHidden/>
              </w:rPr>
              <w:fldChar w:fldCharType="end"/>
            </w:r>
          </w:hyperlink>
        </w:p>
        <w:p w:rsidR="00102B60" w:rsidRDefault="000E608A">
          <w:pPr>
            <w:pStyle w:val="TDC2"/>
            <w:rPr>
              <w:rFonts w:eastAsiaTheme="minorEastAsia"/>
              <w:i w:val="0"/>
              <w:iCs w:val="0"/>
              <w:noProof/>
              <w:sz w:val="22"/>
              <w:szCs w:val="22"/>
              <w:lang w:val="es-AR" w:eastAsia="es-AR"/>
            </w:rPr>
          </w:pPr>
          <w:hyperlink w:anchor="_Toc523417883" w:history="1">
            <w:r w:rsidR="00102B60" w:rsidRPr="00DD23C3">
              <w:rPr>
                <w:rStyle w:val="Hipervnculo"/>
                <w:noProof/>
              </w:rPr>
              <w:t>Elementos de la Línea Base</w:t>
            </w:r>
            <w:r w:rsidR="00102B60">
              <w:rPr>
                <w:noProof/>
                <w:webHidden/>
              </w:rPr>
              <w:tab/>
            </w:r>
            <w:r w:rsidR="00102B60">
              <w:rPr>
                <w:noProof/>
                <w:webHidden/>
              </w:rPr>
              <w:fldChar w:fldCharType="begin"/>
            </w:r>
            <w:r w:rsidR="00102B60">
              <w:rPr>
                <w:noProof/>
                <w:webHidden/>
              </w:rPr>
              <w:instrText xml:space="preserve"> PAGEREF _Toc523417883 \h </w:instrText>
            </w:r>
            <w:r w:rsidR="00102B60">
              <w:rPr>
                <w:noProof/>
                <w:webHidden/>
              </w:rPr>
            </w:r>
            <w:r w:rsidR="00102B60">
              <w:rPr>
                <w:noProof/>
                <w:webHidden/>
              </w:rPr>
              <w:fldChar w:fldCharType="separate"/>
            </w:r>
            <w:r w:rsidR="00102B60">
              <w:rPr>
                <w:noProof/>
                <w:webHidden/>
              </w:rPr>
              <w:t>5</w:t>
            </w:r>
            <w:r w:rsidR="00102B60">
              <w:rPr>
                <w:noProof/>
                <w:webHidden/>
              </w:rPr>
              <w:fldChar w:fldCharType="end"/>
            </w:r>
          </w:hyperlink>
        </w:p>
        <w:p w:rsidR="00102B60" w:rsidRDefault="000E608A">
          <w:pPr>
            <w:pStyle w:val="TDC1"/>
            <w:rPr>
              <w:rFonts w:eastAsiaTheme="minorEastAsia"/>
              <w:b w:val="0"/>
              <w:bCs w:val="0"/>
              <w:noProof/>
              <w:sz w:val="22"/>
              <w:szCs w:val="22"/>
              <w:lang w:val="es-AR" w:eastAsia="es-AR"/>
            </w:rPr>
          </w:pPr>
          <w:hyperlink w:anchor="_Toc523417884" w:history="1">
            <w:r w:rsidR="00102B60" w:rsidRPr="00DD23C3">
              <w:rPr>
                <w:rStyle w:val="Hipervnculo"/>
                <w:noProof/>
              </w:rPr>
              <w:t>Planificación</w:t>
            </w:r>
            <w:r w:rsidR="00102B60">
              <w:rPr>
                <w:noProof/>
                <w:webHidden/>
              </w:rPr>
              <w:tab/>
            </w:r>
            <w:r w:rsidR="00102B60">
              <w:rPr>
                <w:noProof/>
                <w:webHidden/>
              </w:rPr>
              <w:fldChar w:fldCharType="begin"/>
            </w:r>
            <w:r w:rsidR="00102B60">
              <w:rPr>
                <w:noProof/>
                <w:webHidden/>
              </w:rPr>
              <w:instrText xml:space="preserve"> PAGEREF _Toc523417884 \h </w:instrText>
            </w:r>
            <w:r w:rsidR="00102B60">
              <w:rPr>
                <w:noProof/>
                <w:webHidden/>
              </w:rPr>
            </w:r>
            <w:r w:rsidR="00102B60">
              <w:rPr>
                <w:noProof/>
                <w:webHidden/>
              </w:rPr>
              <w:fldChar w:fldCharType="separate"/>
            </w:r>
            <w:r w:rsidR="00102B60">
              <w:rPr>
                <w:noProof/>
                <w:webHidden/>
              </w:rPr>
              <w:t>5</w:t>
            </w:r>
            <w:r w:rsidR="00102B60">
              <w:rPr>
                <w:noProof/>
                <w:webHidden/>
              </w:rPr>
              <w:fldChar w:fldCharType="end"/>
            </w:r>
          </w:hyperlink>
        </w:p>
        <w:p w:rsidR="00102B60" w:rsidRDefault="000E608A">
          <w:pPr>
            <w:pStyle w:val="TDC1"/>
            <w:rPr>
              <w:rFonts w:eastAsiaTheme="minorEastAsia"/>
              <w:b w:val="0"/>
              <w:bCs w:val="0"/>
              <w:noProof/>
              <w:sz w:val="22"/>
              <w:szCs w:val="22"/>
              <w:lang w:val="es-AR" w:eastAsia="es-AR"/>
            </w:rPr>
          </w:pPr>
          <w:hyperlink w:anchor="_Toc523417885" w:history="1">
            <w:r w:rsidR="00102B60" w:rsidRPr="00DD23C3">
              <w:rPr>
                <w:rStyle w:val="Hipervnculo"/>
                <w:rFonts w:ascii="Cambria" w:eastAsia="DejaVu Sans" w:hAnsi="Cambria" w:cs="Times New Roman"/>
                <w:noProof/>
              </w:rPr>
              <w:t>Casos de Uso y Escenarios</w:t>
            </w:r>
            <w:r w:rsidR="00102B60">
              <w:rPr>
                <w:noProof/>
                <w:webHidden/>
              </w:rPr>
              <w:tab/>
            </w:r>
            <w:r w:rsidR="00102B60">
              <w:rPr>
                <w:noProof/>
                <w:webHidden/>
              </w:rPr>
              <w:fldChar w:fldCharType="begin"/>
            </w:r>
            <w:r w:rsidR="00102B60">
              <w:rPr>
                <w:noProof/>
                <w:webHidden/>
              </w:rPr>
              <w:instrText xml:space="preserve"> PAGEREF _Toc523417885 \h </w:instrText>
            </w:r>
            <w:r w:rsidR="00102B60">
              <w:rPr>
                <w:noProof/>
                <w:webHidden/>
              </w:rPr>
            </w:r>
            <w:r w:rsidR="00102B60">
              <w:rPr>
                <w:noProof/>
                <w:webHidden/>
              </w:rPr>
              <w:fldChar w:fldCharType="separate"/>
            </w:r>
            <w:r w:rsidR="00102B60">
              <w:rPr>
                <w:noProof/>
                <w:webHidden/>
              </w:rPr>
              <w:t>7</w:t>
            </w:r>
            <w:r w:rsidR="00102B60">
              <w:rPr>
                <w:noProof/>
                <w:webHidden/>
              </w:rPr>
              <w:fldChar w:fldCharType="end"/>
            </w:r>
          </w:hyperlink>
        </w:p>
        <w:p w:rsidR="00102B60" w:rsidRDefault="000E608A">
          <w:pPr>
            <w:pStyle w:val="TDC1"/>
            <w:rPr>
              <w:rFonts w:eastAsiaTheme="minorEastAsia"/>
              <w:b w:val="0"/>
              <w:bCs w:val="0"/>
              <w:noProof/>
              <w:sz w:val="22"/>
              <w:szCs w:val="22"/>
              <w:lang w:val="es-AR" w:eastAsia="es-AR"/>
            </w:rPr>
          </w:pPr>
          <w:hyperlink w:anchor="_Toc523417886" w:history="1">
            <w:r w:rsidR="00102B60" w:rsidRPr="00DD23C3">
              <w:rPr>
                <w:rStyle w:val="Hipervnculo"/>
                <w:noProof/>
              </w:rPr>
              <w:t>Recursos</w:t>
            </w:r>
            <w:r w:rsidR="00102B60">
              <w:rPr>
                <w:noProof/>
                <w:webHidden/>
              </w:rPr>
              <w:tab/>
            </w:r>
            <w:r w:rsidR="00102B60">
              <w:rPr>
                <w:noProof/>
                <w:webHidden/>
              </w:rPr>
              <w:fldChar w:fldCharType="begin"/>
            </w:r>
            <w:r w:rsidR="00102B60">
              <w:rPr>
                <w:noProof/>
                <w:webHidden/>
              </w:rPr>
              <w:instrText xml:space="preserve"> PAGEREF _Toc523417886 \h </w:instrText>
            </w:r>
            <w:r w:rsidR="00102B60">
              <w:rPr>
                <w:noProof/>
                <w:webHidden/>
              </w:rPr>
            </w:r>
            <w:r w:rsidR="00102B60">
              <w:rPr>
                <w:noProof/>
                <w:webHidden/>
              </w:rPr>
              <w:fldChar w:fldCharType="separate"/>
            </w:r>
            <w:r w:rsidR="00102B60">
              <w:rPr>
                <w:noProof/>
                <w:webHidden/>
              </w:rPr>
              <w:t>7</w:t>
            </w:r>
            <w:r w:rsidR="00102B60">
              <w:rPr>
                <w:noProof/>
                <w:webHidden/>
              </w:rPr>
              <w:fldChar w:fldCharType="end"/>
            </w:r>
          </w:hyperlink>
        </w:p>
        <w:p w:rsidR="00102B60" w:rsidRDefault="000E608A">
          <w:pPr>
            <w:pStyle w:val="TDC1"/>
            <w:rPr>
              <w:rFonts w:eastAsiaTheme="minorEastAsia"/>
              <w:b w:val="0"/>
              <w:bCs w:val="0"/>
              <w:noProof/>
              <w:sz w:val="22"/>
              <w:szCs w:val="22"/>
              <w:lang w:val="es-AR" w:eastAsia="es-AR"/>
            </w:rPr>
          </w:pPr>
          <w:hyperlink w:anchor="_Toc523417887" w:history="1">
            <w:r w:rsidR="00102B60" w:rsidRPr="00DD23C3">
              <w:rPr>
                <w:rStyle w:val="Hipervnculo"/>
                <w:noProof/>
              </w:rPr>
              <w:t>Evaluación 16 de Septiembre 2018</w:t>
            </w:r>
            <w:r w:rsidR="00102B60">
              <w:rPr>
                <w:noProof/>
                <w:webHidden/>
              </w:rPr>
              <w:tab/>
            </w:r>
            <w:r w:rsidR="00102B60">
              <w:rPr>
                <w:noProof/>
                <w:webHidden/>
              </w:rPr>
              <w:fldChar w:fldCharType="begin"/>
            </w:r>
            <w:r w:rsidR="00102B60">
              <w:rPr>
                <w:noProof/>
                <w:webHidden/>
              </w:rPr>
              <w:instrText xml:space="preserve"> PAGEREF _Toc523417887 \h </w:instrText>
            </w:r>
            <w:r w:rsidR="00102B60">
              <w:rPr>
                <w:noProof/>
                <w:webHidden/>
              </w:rPr>
            </w:r>
            <w:r w:rsidR="00102B60">
              <w:rPr>
                <w:noProof/>
                <w:webHidden/>
              </w:rPr>
              <w:fldChar w:fldCharType="separate"/>
            </w:r>
            <w:r w:rsidR="00102B60">
              <w:rPr>
                <w:noProof/>
                <w:webHidden/>
              </w:rPr>
              <w:t>8</w:t>
            </w:r>
            <w:r w:rsidR="00102B60">
              <w:rPr>
                <w:noProof/>
                <w:webHidden/>
              </w:rPr>
              <w:fldChar w:fldCharType="end"/>
            </w:r>
          </w:hyperlink>
        </w:p>
        <w:p w:rsidR="00102B60" w:rsidRDefault="000E608A">
          <w:pPr>
            <w:pStyle w:val="TDC2"/>
            <w:rPr>
              <w:rFonts w:eastAsiaTheme="minorEastAsia"/>
              <w:i w:val="0"/>
              <w:iCs w:val="0"/>
              <w:noProof/>
              <w:sz w:val="22"/>
              <w:szCs w:val="22"/>
              <w:lang w:val="es-AR" w:eastAsia="es-AR"/>
            </w:rPr>
          </w:pPr>
          <w:hyperlink w:anchor="_Toc523417888" w:history="1">
            <w:r w:rsidR="00102B60" w:rsidRPr="00DD23C3">
              <w:rPr>
                <w:rStyle w:val="Hipervnculo"/>
                <w:noProof/>
              </w:rPr>
              <w:t>Objetivos Alcanzados</w:t>
            </w:r>
            <w:r w:rsidR="00102B60">
              <w:rPr>
                <w:noProof/>
                <w:webHidden/>
              </w:rPr>
              <w:tab/>
            </w:r>
            <w:r w:rsidR="00102B60">
              <w:rPr>
                <w:noProof/>
                <w:webHidden/>
              </w:rPr>
              <w:fldChar w:fldCharType="begin"/>
            </w:r>
            <w:r w:rsidR="00102B60">
              <w:rPr>
                <w:noProof/>
                <w:webHidden/>
              </w:rPr>
              <w:instrText xml:space="preserve"> PAGEREF _Toc523417888 \h </w:instrText>
            </w:r>
            <w:r w:rsidR="00102B60">
              <w:rPr>
                <w:noProof/>
                <w:webHidden/>
              </w:rPr>
            </w:r>
            <w:r w:rsidR="00102B60">
              <w:rPr>
                <w:noProof/>
                <w:webHidden/>
              </w:rPr>
              <w:fldChar w:fldCharType="separate"/>
            </w:r>
            <w:r w:rsidR="00102B60">
              <w:rPr>
                <w:noProof/>
                <w:webHidden/>
              </w:rPr>
              <w:t>8</w:t>
            </w:r>
            <w:r w:rsidR="00102B60">
              <w:rPr>
                <w:noProof/>
                <w:webHidden/>
              </w:rPr>
              <w:fldChar w:fldCharType="end"/>
            </w:r>
          </w:hyperlink>
        </w:p>
        <w:p w:rsidR="00102B60" w:rsidRDefault="000E608A">
          <w:pPr>
            <w:pStyle w:val="TDC2"/>
            <w:rPr>
              <w:rFonts w:eastAsiaTheme="minorEastAsia"/>
              <w:i w:val="0"/>
              <w:iCs w:val="0"/>
              <w:noProof/>
              <w:sz w:val="22"/>
              <w:szCs w:val="22"/>
              <w:lang w:val="es-AR" w:eastAsia="es-AR"/>
            </w:rPr>
          </w:pPr>
          <w:hyperlink w:anchor="_Toc523417889" w:history="1">
            <w:r w:rsidR="00102B60" w:rsidRPr="00DD23C3">
              <w:rPr>
                <w:rStyle w:val="Hipervnculo"/>
                <w:noProof/>
              </w:rPr>
              <w:t>Objetivos No Alcanzados</w:t>
            </w:r>
            <w:r w:rsidR="00102B60">
              <w:rPr>
                <w:noProof/>
                <w:webHidden/>
              </w:rPr>
              <w:tab/>
            </w:r>
            <w:r w:rsidR="00102B60">
              <w:rPr>
                <w:noProof/>
                <w:webHidden/>
              </w:rPr>
              <w:fldChar w:fldCharType="begin"/>
            </w:r>
            <w:r w:rsidR="00102B60">
              <w:rPr>
                <w:noProof/>
                <w:webHidden/>
              </w:rPr>
              <w:instrText xml:space="preserve"> PAGEREF _Toc523417889 \h </w:instrText>
            </w:r>
            <w:r w:rsidR="00102B60">
              <w:rPr>
                <w:noProof/>
                <w:webHidden/>
              </w:rPr>
            </w:r>
            <w:r w:rsidR="00102B60">
              <w:rPr>
                <w:noProof/>
                <w:webHidden/>
              </w:rPr>
              <w:fldChar w:fldCharType="separate"/>
            </w:r>
            <w:r w:rsidR="00102B60">
              <w:rPr>
                <w:noProof/>
                <w:webHidden/>
              </w:rPr>
              <w:t>8</w:t>
            </w:r>
            <w:r w:rsidR="00102B60">
              <w:rPr>
                <w:noProof/>
                <w:webHidden/>
              </w:rPr>
              <w:fldChar w:fldCharType="end"/>
            </w:r>
          </w:hyperlink>
        </w:p>
        <w:p w:rsidR="00102B60" w:rsidRDefault="000E608A">
          <w:pPr>
            <w:pStyle w:val="TDC2"/>
            <w:rPr>
              <w:rFonts w:eastAsiaTheme="minorEastAsia"/>
              <w:i w:val="0"/>
              <w:iCs w:val="0"/>
              <w:noProof/>
              <w:sz w:val="22"/>
              <w:szCs w:val="22"/>
              <w:lang w:val="es-AR" w:eastAsia="es-AR"/>
            </w:rPr>
          </w:pPr>
          <w:hyperlink w:anchor="_Toc523417890" w:history="1">
            <w:r w:rsidR="00102B60" w:rsidRPr="00DD23C3">
              <w:rPr>
                <w:rStyle w:val="Hipervnculo"/>
                <w:noProof/>
              </w:rPr>
              <w:t>Elementos incluidos en la Línea Base</w:t>
            </w:r>
            <w:r w:rsidR="00102B60">
              <w:rPr>
                <w:noProof/>
                <w:webHidden/>
              </w:rPr>
              <w:tab/>
            </w:r>
            <w:r w:rsidR="00102B60">
              <w:rPr>
                <w:noProof/>
                <w:webHidden/>
              </w:rPr>
              <w:fldChar w:fldCharType="begin"/>
            </w:r>
            <w:r w:rsidR="00102B60">
              <w:rPr>
                <w:noProof/>
                <w:webHidden/>
              </w:rPr>
              <w:instrText xml:space="preserve"> PAGEREF _Toc523417890 \h </w:instrText>
            </w:r>
            <w:r w:rsidR="00102B60">
              <w:rPr>
                <w:noProof/>
                <w:webHidden/>
              </w:rPr>
            </w:r>
            <w:r w:rsidR="00102B60">
              <w:rPr>
                <w:noProof/>
                <w:webHidden/>
              </w:rPr>
              <w:fldChar w:fldCharType="separate"/>
            </w:r>
            <w:r w:rsidR="00102B60">
              <w:rPr>
                <w:noProof/>
                <w:webHidden/>
              </w:rPr>
              <w:t>8</w:t>
            </w:r>
            <w:r w:rsidR="00102B60">
              <w:rPr>
                <w:noProof/>
                <w:webHidden/>
              </w:rPr>
              <w:fldChar w:fldCharType="end"/>
            </w:r>
          </w:hyperlink>
        </w:p>
        <w:p w:rsidR="00102B60" w:rsidRDefault="000E608A">
          <w:pPr>
            <w:pStyle w:val="TDC1"/>
            <w:rPr>
              <w:rFonts w:eastAsiaTheme="minorEastAsia"/>
              <w:b w:val="0"/>
              <w:bCs w:val="0"/>
              <w:noProof/>
              <w:sz w:val="22"/>
              <w:szCs w:val="22"/>
              <w:lang w:val="es-AR" w:eastAsia="es-AR"/>
            </w:rPr>
          </w:pPr>
          <w:hyperlink w:anchor="_Toc523417891" w:history="1">
            <w:r w:rsidR="00102B60" w:rsidRPr="00DD23C3">
              <w:rPr>
                <w:rStyle w:val="Hipervnculo"/>
                <w:noProof/>
              </w:rPr>
              <w:t>Conclusión</w:t>
            </w:r>
            <w:r w:rsidR="00102B60">
              <w:rPr>
                <w:noProof/>
                <w:webHidden/>
              </w:rPr>
              <w:tab/>
            </w:r>
            <w:r w:rsidR="00102B60">
              <w:rPr>
                <w:noProof/>
                <w:webHidden/>
              </w:rPr>
              <w:fldChar w:fldCharType="begin"/>
            </w:r>
            <w:r w:rsidR="00102B60">
              <w:rPr>
                <w:noProof/>
                <w:webHidden/>
              </w:rPr>
              <w:instrText xml:space="preserve"> PAGEREF _Toc523417891 \h </w:instrText>
            </w:r>
            <w:r w:rsidR="00102B60">
              <w:rPr>
                <w:noProof/>
                <w:webHidden/>
              </w:rPr>
            </w:r>
            <w:r w:rsidR="00102B60">
              <w:rPr>
                <w:noProof/>
                <w:webHidden/>
              </w:rPr>
              <w:fldChar w:fldCharType="separate"/>
            </w:r>
            <w:r w:rsidR="00102B60">
              <w:rPr>
                <w:noProof/>
                <w:webHidden/>
              </w:rPr>
              <w:t>8</w:t>
            </w:r>
            <w:r w:rsidR="00102B60">
              <w:rPr>
                <w:noProof/>
                <w:webHidden/>
              </w:rPr>
              <w:fldChar w:fldCharType="end"/>
            </w:r>
          </w:hyperlink>
        </w:p>
        <w:p w:rsidR="00102B60" w:rsidRDefault="000E608A">
          <w:pPr>
            <w:pStyle w:val="TDC2"/>
            <w:rPr>
              <w:rFonts w:eastAsiaTheme="minorEastAsia"/>
              <w:i w:val="0"/>
              <w:iCs w:val="0"/>
              <w:noProof/>
              <w:sz w:val="22"/>
              <w:szCs w:val="22"/>
              <w:lang w:val="es-AR" w:eastAsia="es-AR"/>
            </w:rPr>
          </w:pPr>
          <w:hyperlink w:anchor="_Toc523417892" w:history="1">
            <w:r w:rsidR="00102B60" w:rsidRPr="00DD23C3">
              <w:rPr>
                <w:rStyle w:val="Hipervnculo"/>
                <w:noProof/>
              </w:rPr>
              <w:t>Estado del repositorio</w:t>
            </w:r>
            <w:r w:rsidR="00102B60">
              <w:rPr>
                <w:noProof/>
                <w:webHidden/>
              </w:rPr>
              <w:tab/>
            </w:r>
            <w:r w:rsidR="00102B60">
              <w:rPr>
                <w:noProof/>
                <w:webHidden/>
              </w:rPr>
              <w:fldChar w:fldCharType="begin"/>
            </w:r>
            <w:r w:rsidR="00102B60">
              <w:rPr>
                <w:noProof/>
                <w:webHidden/>
              </w:rPr>
              <w:instrText xml:space="preserve"> PAGEREF _Toc523417892 \h </w:instrText>
            </w:r>
            <w:r w:rsidR="00102B60">
              <w:rPr>
                <w:noProof/>
                <w:webHidden/>
              </w:rPr>
            </w:r>
            <w:r w:rsidR="00102B60">
              <w:rPr>
                <w:noProof/>
                <w:webHidden/>
              </w:rPr>
              <w:fldChar w:fldCharType="separate"/>
            </w:r>
            <w:r w:rsidR="00102B60">
              <w:rPr>
                <w:noProof/>
                <w:webHidden/>
              </w:rPr>
              <w:t>8</w:t>
            </w:r>
            <w:r w:rsidR="00102B60">
              <w:rPr>
                <w:noProof/>
                <w:webHidden/>
              </w:rPr>
              <w:fldChar w:fldCharType="end"/>
            </w:r>
          </w:hyperlink>
        </w:p>
        <w:p w:rsidR="000F79DF" w:rsidRDefault="00DE487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1FC" w:rsidP="009A3173">
          <w:pPr>
            <w:pStyle w:val="PSI-Ttulo"/>
          </w:pPr>
          <w:r>
            <w:rPr>
              <w:lang w:val="es-AR"/>
            </w:rPr>
            <w:t>Plan de Iteración</w:t>
          </w:r>
        </w:p>
      </w:sdtContent>
    </w:sdt>
    <w:p w:rsidR="00685C5E" w:rsidRPr="00133B62" w:rsidRDefault="00DD1DA2" w:rsidP="00685C5E">
      <w:pPr>
        <w:pStyle w:val="PSI-Ttulo1"/>
      </w:pPr>
      <w:bookmarkStart w:id="0" w:name="_Toc523417878"/>
      <w:r>
        <w:t>Introducción</w:t>
      </w:r>
      <w:bookmarkEnd w:id="0"/>
    </w:p>
    <w:p w:rsidR="00F70F4F" w:rsidRDefault="00685C5E" w:rsidP="00F70F4F">
      <w:pPr>
        <w:pStyle w:val="PSI-Normal"/>
      </w:pPr>
      <w:r>
        <w:t>El objetivo de este Plan de Iteración es definir detalladamente un conjunto de actividades y recursos. Para cada Iteración realizada durante el proceso de desarrollo debe documentarse siguiendo la estructura que aquí se presenta.</w:t>
      </w:r>
    </w:p>
    <w:p w:rsidR="00685C5E" w:rsidRDefault="00685C5E" w:rsidP="00F70F4F">
      <w:pPr>
        <w:pStyle w:val="PSI-Normal"/>
      </w:pPr>
      <w:r>
        <w:t>Se establecen una serie de objetivos que deben ser alcanzados y sirven</w:t>
      </w:r>
      <w:r w:rsidR="00DD3E41">
        <w:t xml:space="preserve"> para</w:t>
      </w:r>
      <w:r>
        <w:t xml:space="preserve"> evaluar el cumplimiento del plan en el momento del cierre</w:t>
      </w:r>
      <w:r w:rsidR="00DD3E41">
        <w:t xml:space="preserve"> de Iteración</w:t>
      </w:r>
      <w:r>
        <w:t>. Los criterios de evaluación se deben informar y detallar en la sección correspondiente.</w:t>
      </w:r>
    </w:p>
    <w:p w:rsidR="00964C86" w:rsidRDefault="00964C86" w:rsidP="00F70F4F">
      <w:pPr>
        <w:pStyle w:val="PSI-Normal"/>
      </w:pPr>
    </w:p>
    <w:p w:rsidR="00DD1DA2" w:rsidRDefault="00DD1DA2" w:rsidP="00DD1DA2">
      <w:pPr>
        <w:pStyle w:val="PSI-Ttulo2"/>
      </w:pPr>
      <w:bookmarkStart w:id="1" w:name="_Toc523417879"/>
      <w:r>
        <w:t>Propósito</w:t>
      </w:r>
      <w:bookmarkEnd w:id="1"/>
    </w:p>
    <w:p w:rsidR="00A14B0C" w:rsidRDefault="00A14B0C" w:rsidP="0069686D">
      <w:pPr>
        <w:pStyle w:val="PSI-Normal"/>
        <w:ind w:left="0" w:firstLine="0"/>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AF21A9" w:rsidRDefault="00AF21A9" w:rsidP="0069686D">
      <w:pPr>
        <w:pStyle w:val="PSI-Normal"/>
        <w:ind w:left="0" w:firstLine="0"/>
      </w:pPr>
      <w:r>
        <w:t xml:space="preserve">Se considera este plan de iteración el primero desde que se retomó el proyecto, por lo cual las actividades a desarrollar son actualizaciones y/o modificaciones a la documentación actual. </w:t>
      </w:r>
    </w:p>
    <w:p w:rsidR="00EF7C69" w:rsidRPr="00EF7C69" w:rsidRDefault="00EF7C69" w:rsidP="00964C86">
      <w:pPr>
        <w:pStyle w:val="PSI-Normal"/>
        <w:ind w:left="0" w:firstLine="0"/>
        <w:rPr>
          <w:u w:val="single"/>
        </w:rPr>
      </w:pPr>
    </w:p>
    <w:p w:rsidR="00DD1DA2" w:rsidRDefault="00DD1DA2" w:rsidP="00DD1DA2">
      <w:pPr>
        <w:pStyle w:val="PSI-Ttulo2"/>
      </w:pPr>
      <w:bookmarkStart w:id="2" w:name="_Toc523417880"/>
      <w:r>
        <w:t>Referencias</w:t>
      </w:r>
      <w:bookmarkEnd w:id="2"/>
    </w:p>
    <w:p w:rsidR="00E511E0" w:rsidRDefault="00964C86" w:rsidP="00E802F8">
      <w:pPr>
        <w:pStyle w:val="PSI-Normal"/>
      </w:pPr>
      <w:r>
        <w:t>Se indican los documentos relacionados con este plan:</w:t>
      </w:r>
    </w:p>
    <w:p w:rsidR="00E511E0" w:rsidRDefault="00B956C4" w:rsidP="00B956C4">
      <w:pPr>
        <w:pStyle w:val="PSI-Normal"/>
        <w:numPr>
          <w:ilvl w:val="0"/>
          <w:numId w:val="13"/>
        </w:numPr>
      </w:pPr>
      <w:r>
        <w:t>Plan de Pruebas</w:t>
      </w:r>
      <w:r w:rsidR="00964C86">
        <w:t>.</w:t>
      </w:r>
    </w:p>
    <w:p w:rsidR="0076247C" w:rsidRDefault="0076247C" w:rsidP="0076247C">
      <w:pPr>
        <w:pStyle w:val="PSI-Normal"/>
        <w:numPr>
          <w:ilvl w:val="0"/>
          <w:numId w:val="13"/>
        </w:numPr>
      </w:pPr>
      <w:r>
        <w:t>Casos de Prueba.</w:t>
      </w:r>
    </w:p>
    <w:p w:rsidR="0076247C" w:rsidRDefault="004E1D18" w:rsidP="0076247C">
      <w:pPr>
        <w:pStyle w:val="PSI-Normal"/>
        <w:numPr>
          <w:ilvl w:val="0"/>
          <w:numId w:val="13"/>
        </w:numPr>
      </w:pPr>
      <w:r>
        <w:t>Modelo de Casos de Uso.</w:t>
      </w:r>
    </w:p>
    <w:p w:rsidR="00BA7C0F" w:rsidRDefault="00BA7C0F" w:rsidP="0076247C">
      <w:pPr>
        <w:pStyle w:val="PSI-Normal"/>
        <w:numPr>
          <w:ilvl w:val="0"/>
          <w:numId w:val="13"/>
        </w:numPr>
      </w:pPr>
      <w:r>
        <w:t>Modelo de Datos.</w:t>
      </w:r>
    </w:p>
    <w:p w:rsidR="00BA7C0F" w:rsidRDefault="00BA7C0F" w:rsidP="0076247C">
      <w:pPr>
        <w:pStyle w:val="PSI-Normal"/>
        <w:numPr>
          <w:ilvl w:val="0"/>
          <w:numId w:val="13"/>
        </w:numPr>
      </w:pPr>
      <w:r>
        <w:t>Modelo de Diseño.</w:t>
      </w:r>
    </w:p>
    <w:p w:rsidR="0076247C" w:rsidRDefault="0076247C" w:rsidP="0076247C">
      <w:pPr>
        <w:pStyle w:val="PSI-Normal"/>
        <w:numPr>
          <w:ilvl w:val="0"/>
          <w:numId w:val="13"/>
        </w:numPr>
      </w:pPr>
      <w:r>
        <w:t>Glosario.</w:t>
      </w:r>
    </w:p>
    <w:p w:rsidR="0052750A" w:rsidRDefault="0052750A" w:rsidP="0076247C">
      <w:pPr>
        <w:pStyle w:val="PSI-Normal"/>
        <w:numPr>
          <w:ilvl w:val="0"/>
          <w:numId w:val="13"/>
        </w:numPr>
      </w:pPr>
      <w:r>
        <w:t>Estimación.</w:t>
      </w:r>
    </w:p>
    <w:p w:rsidR="00B956C4" w:rsidRDefault="004E1D18" w:rsidP="00DA369C">
      <w:pPr>
        <w:pStyle w:val="PSI-Normal"/>
        <w:numPr>
          <w:ilvl w:val="0"/>
          <w:numId w:val="13"/>
        </w:numPr>
      </w:pPr>
      <w:r>
        <w:t>Arquitectura del sistema.</w:t>
      </w:r>
    </w:p>
    <w:p w:rsidR="000D4FF8" w:rsidRDefault="000D4FF8" w:rsidP="002129C9">
      <w:pPr>
        <w:pStyle w:val="PSI-Normal"/>
        <w:ind w:left="0" w:firstLine="0"/>
      </w:pPr>
    </w:p>
    <w:p w:rsidR="00DD1DA2" w:rsidRDefault="002129C9" w:rsidP="002129C9">
      <w:pPr>
        <w:pStyle w:val="PSI-Ttulo1"/>
      </w:pPr>
      <w:bookmarkStart w:id="3" w:name="_Toc523417881"/>
      <w:r>
        <w:lastRenderedPageBreak/>
        <w:t>Objetivos</w:t>
      </w:r>
      <w:bookmarkEnd w:id="3"/>
    </w:p>
    <w:p w:rsidR="00DD1DA2" w:rsidRDefault="00DD1DA2" w:rsidP="002129C9">
      <w:pPr>
        <w:pStyle w:val="PSI-Ttulo2"/>
      </w:pPr>
      <w:bookmarkStart w:id="4" w:name="_Toc523417882"/>
      <w:r>
        <w:t>Criterios de Evaluación</w:t>
      </w:r>
      <w:bookmarkEnd w:id="4"/>
    </w:p>
    <w:p w:rsidR="009266E3" w:rsidRDefault="009266E3" w:rsidP="00E802F8">
      <w:pPr>
        <w:pStyle w:val="PSI-Normal"/>
      </w:pPr>
      <w:r>
        <w:t>Al finalizar la presente iteración se deberán haber alcanzado los siguientes objetivos:</w:t>
      </w:r>
    </w:p>
    <w:p w:rsidR="008B173A" w:rsidRDefault="008B173A" w:rsidP="00AA17AB">
      <w:pPr>
        <w:pStyle w:val="PSI-Normal"/>
        <w:numPr>
          <w:ilvl w:val="0"/>
          <w:numId w:val="13"/>
        </w:numPr>
      </w:pPr>
      <w:r>
        <w:t>Finalizar implementación</w:t>
      </w:r>
      <w:r w:rsidR="00BA7C0F">
        <w:t xml:space="preserve"> de los siguientes casos de uso</w:t>
      </w:r>
      <w:r>
        <w:t>:</w:t>
      </w:r>
    </w:p>
    <w:p w:rsidR="008B173A" w:rsidRDefault="00DA369C" w:rsidP="008B173A">
      <w:pPr>
        <w:pStyle w:val="PSI-Normal"/>
        <w:numPr>
          <w:ilvl w:val="1"/>
          <w:numId w:val="13"/>
        </w:numPr>
      </w:pPr>
      <w:r>
        <w:t>CU04 – Buscar</w:t>
      </w:r>
      <w:r w:rsidR="008B173A">
        <w:t xml:space="preserve"> horarios de cursada.</w:t>
      </w:r>
      <w:r>
        <w:t xml:space="preserve"> (APP)</w:t>
      </w:r>
    </w:p>
    <w:p w:rsidR="008B173A" w:rsidRDefault="00BA7C0F" w:rsidP="008B173A">
      <w:pPr>
        <w:pStyle w:val="PSI-Normal"/>
        <w:numPr>
          <w:ilvl w:val="1"/>
          <w:numId w:val="13"/>
        </w:numPr>
      </w:pPr>
      <w:r>
        <w:t>CU10</w:t>
      </w:r>
      <w:r w:rsidR="00DA369C">
        <w:t xml:space="preserve"> – </w:t>
      </w:r>
      <w:r>
        <w:t>Notificar. (Solo ajustes para correo electrónico).</w:t>
      </w:r>
    </w:p>
    <w:p w:rsidR="00BA7C0F" w:rsidRDefault="00BA7C0F" w:rsidP="00BA7C0F">
      <w:pPr>
        <w:pStyle w:val="PSI-Normal"/>
        <w:numPr>
          <w:ilvl w:val="1"/>
          <w:numId w:val="13"/>
        </w:numPr>
      </w:pPr>
      <w:r>
        <w:t>CU06 – Modificar horario de cursada.</w:t>
      </w:r>
    </w:p>
    <w:p w:rsidR="00DA369C" w:rsidRDefault="00BA7C0F" w:rsidP="00BA7C0F">
      <w:pPr>
        <w:pStyle w:val="PSI-Normal"/>
        <w:numPr>
          <w:ilvl w:val="1"/>
          <w:numId w:val="13"/>
        </w:numPr>
      </w:pPr>
      <w:r>
        <w:t>CU07 – Modificar mesa de examen.</w:t>
      </w:r>
    </w:p>
    <w:p w:rsidR="000A0990" w:rsidRDefault="00BA7C0F" w:rsidP="008E68BC">
      <w:pPr>
        <w:pStyle w:val="PSI-Normal"/>
        <w:numPr>
          <w:ilvl w:val="0"/>
          <w:numId w:val="13"/>
        </w:numPr>
      </w:pPr>
      <w:r>
        <w:t>Completar</w:t>
      </w:r>
      <w:r w:rsidR="000A0990">
        <w:t xml:space="preserve"> </w:t>
      </w:r>
      <w:r w:rsidR="00BE2A0A">
        <w:t>casos de prueba para:</w:t>
      </w:r>
    </w:p>
    <w:p w:rsidR="00BE2A0A" w:rsidRDefault="00BA7C0F" w:rsidP="00BE2A0A">
      <w:pPr>
        <w:pStyle w:val="PSI-Normal"/>
        <w:numPr>
          <w:ilvl w:val="1"/>
          <w:numId w:val="13"/>
        </w:numPr>
      </w:pPr>
      <w:r>
        <w:t>CU02</w:t>
      </w:r>
      <w:r w:rsidR="00BE2A0A">
        <w:t xml:space="preserve"> – </w:t>
      </w:r>
      <w:r>
        <w:t>Importar</w:t>
      </w:r>
      <w:r w:rsidR="00BE2A0A">
        <w:t xml:space="preserve"> horario</w:t>
      </w:r>
      <w:r>
        <w:t>s</w:t>
      </w:r>
      <w:r w:rsidR="00BE2A0A">
        <w:t xml:space="preserve"> de cursada.</w:t>
      </w:r>
    </w:p>
    <w:p w:rsidR="00DA369C" w:rsidRDefault="00BE2A0A" w:rsidP="00AF21A9">
      <w:pPr>
        <w:pStyle w:val="PSI-Normal"/>
        <w:numPr>
          <w:ilvl w:val="1"/>
          <w:numId w:val="13"/>
        </w:numPr>
      </w:pPr>
      <w:r>
        <w:t>CU0</w:t>
      </w:r>
      <w:r w:rsidR="00BA7C0F">
        <w:t xml:space="preserve">3 </w:t>
      </w:r>
      <w:r>
        <w:t xml:space="preserve">– </w:t>
      </w:r>
      <w:r w:rsidR="00BA7C0F">
        <w:t>Importar</w:t>
      </w:r>
      <w:r>
        <w:t xml:space="preserve"> mesa</w:t>
      </w:r>
      <w:r w:rsidR="00BA7C0F">
        <w:t>s</w:t>
      </w:r>
      <w:r>
        <w:t xml:space="preserve"> de examen.</w:t>
      </w:r>
    </w:p>
    <w:p w:rsidR="002129C9" w:rsidRDefault="002129C9" w:rsidP="002129C9">
      <w:pPr>
        <w:pStyle w:val="PSI-Ttulo2"/>
      </w:pPr>
      <w:bookmarkStart w:id="5" w:name="_Toc523417883"/>
      <w:r>
        <w:t>Elementos de la Línea Base</w:t>
      </w:r>
      <w:bookmarkEnd w:id="5"/>
    </w:p>
    <w:p w:rsidR="00E511E0" w:rsidRDefault="00316B99" w:rsidP="00316B99">
      <w:pPr>
        <w:pStyle w:val="Prrafodelista"/>
        <w:numPr>
          <w:ilvl w:val="0"/>
          <w:numId w:val="13"/>
        </w:numPr>
      </w:pPr>
      <w:r>
        <w:t>Especificación de Requerimientos de Software.</w:t>
      </w:r>
    </w:p>
    <w:p w:rsidR="002129C9" w:rsidRDefault="002129C9" w:rsidP="002129C9">
      <w:pPr>
        <w:pStyle w:val="PSI-Ttulo1"/>
      </w:pPr>
      <w:bookmarkStart w:id="6" w:name="_Toc523417884"/>
      <w:r>
        <w:t>Planificación</w:t>
      </w:r>
      <w:bookmarkEnd w:id="6"/>
    </w:p>
    <w:p w:rsidR="00F70F4F" w:rsidRDefault="00AB301E" w:rsidP="00E802F8">
      <w:pPr>
        <w:jc w:val="both"/>
      </w:pPr>
      <w:r>
        <w:t>Se establece la siguiente P</w:t>
      </w:r>
      <w:r w:rsidR="00DA369C">
        <w:t>lanificación para la Iteración 3 de la fase de Construcción</w:t>
      </w:r>
      <w:r>
        <w:t>:</w:t>
      </w:r>
    </w:p>
    <w:p w:rsidR="00AB301E" w:rsidRDefault="00467BBE" w:rsidP="00AB301E">
      <w:pPr>
        <w:pStyle w:val="Prrafodelista"/>
        <w:numPr>
          <w:ilvl w:val="0"/>
          <w:numId w:val="13"/>
        </w:numPr>
        <w:jc w:val="both"/>
      </w:pPr>
      <w:r>
        <w:t>Comienza</w:t>
      </w:r>
      <w:r w:rsidR="00DA369C">
        <w:t xml:space="preserve"> el </w:t>
      </w:r>
      <w:r w:rsidR="00AF21A9">
        <w:t>01</w:t>
      </w:r>
      <w:r w:rsidR="00C213C4">
        <w:t xml:space="preserve"> de </w:t>
      </w:r>
      <w:r w:rsidR="00AF21A9">
        <w:t>Septiembre de 2018</w:t>
      </w:r>
      <w:r w:rsidR="00AB301E">
        <w:t>.</w:t>
      </w:r>
    </w:p>
    <w:p w:rsidR="00F70F4F" w:rsidRDefault="00AF21A9" w:rsidP="00F70F4F">
      <w:pPr>
        <w:pStyle w:val="Prrafodelista"/>
        <w:numPr>
          <w:ilvl w:val="0"/>
          <w:numId w:val="13"/>
        </w:numPr>
        <w:jc w:val="both"/>
      </w:pPr>
      <w:r>
        <w:t>Finaliza el 16 de Septiembre de 2018</w:t>
      </w:r>
      <w:r w:rsidR="00AB301E">
        <w:t>.</w:t>
      </w:r>
    </w:p>
    <w:p w:rsidR="0085309A" w:rsidRDefault="0085309A" w:rsidP="0085309A">
      <w:pPr>
        <w:pStyle w:val="Prrafodelista"/>
        <w:ind w:firstLine="0"/>
        <w:jc w:val="both"/>
      </w:pPr>
    </w:p>
    <w:tbl>
      <w:tblPr>
        <w:tblStyle w:val="Tablaconcuadrcula"/>
        <w:tblW w:w="8582" w:type="dxa"/>
        <w:jc w:val="center"/>
        <w:tblLayout w:type="fixed"/>
        <w:tblLook w:val="01E0" w:firstRow="1" w:lastRow="1" w:firstColumn="1" w:lastColumn="1" w:noHBand="0" w:noVBand="0"/>
      </w:tblPr>
      <w:tblGrid>
        <w:gridCol w:w="5244"/>
        <w:gridCol w:w="1280"/>
        <w:gridCol w:w="1011"/>
        <w:gridCol w:w="1047"/>
      </w:tblGrid>
      <w:tr w:rsidR="00316B99" w:rsidRPr="0049000B" w:rsidTr="009C3EFC">
        <w:trPr>
          <w:trHeight w:val="454"/>
          <w:jc w:val="center"/>
        </w:trPr>
        <w:tc>
          <w:tcPr>
            <w:tcW w:w="5244"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Nombre de la Tarea</w:t>
            </w:r>
          </w:p>
        </w:tc>
        <w:tc>
          <w:tcPr>
            <w:tcW w:w="1280" w:type="dxa"/>
            <w:shd w:val="clear" w:color="auto" w:fill="E6E6E6"/>
            <w:vAlign w:val="center"/>
          </w:tcPr>
          <w:p w:rsidR="00316B99" w:rsidRPr="0087241B" w:rsidRDefault="0087241B"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Encargado</w:t>
            </w:r>
          </w:p>
        </w:tc>
        <w:tc>
          <w:tcPr>
            <w:tcW w:w="1011"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Inicio</w:t>
            </w:r>
          </w:p>
        </w:tc>
        <w:tc>
          <w:tcPr>
            <w:tcW w:w="1047"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Fin</w:t>
            </w:r>
          </w:p>
        </w:tc>
      </w:tr>
      <w:tr w:rsidR="00D91479" w:rsidRPr="00B230EA" w:rsidTr="00153304">
        <w:trPr>
          <w:trHeight w:val="340"/>
          <w:jc w:val="center"/>
        </w:trPr>
        <w:tc>
          <w:tcPr>
            <w:tcW w:w="5244" w:type="dxa"/>
            <w:vAlign w:val="center"/>
          </w:tcPr>
          <w:p w:rsidR="00AF21A9" w:rsidRPr="00DF3C44" w:rsidRDefault="00AF21A9" w:rsidP="00D9147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glosario.</w:t>
            </w:r>
          </w:p>
        </w:tc>
        <w:tc>
          <w:tcPr>
            <w:tcW w:w="1280" w:type="dxa"/>
          </w:tcPr>
          <w:p w:rsidR="00D91479" w:rsidRPr="0087241B" w:rsidRDefault="00B24AB2"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tcPr>
          <w:p w:rsidR="00D91479" w:rsidRDefault="00153304">
            <w:r>
              <w:rPr>
                <w:rFonts w:asciiTheme="minorHAnsi" w:eastAsiaTheme="minorHAnsi" w:hAnsiTheme="minorHAnsi" w:cstheme="minorBidi"/>
                <w:sz w:val="22"/>
                <w:szCs w:val="22"/>
                <w:lang w:val="es-ES"/>
              </w:rPr>
              <w:t>01/SEP</w:t>
            </w:r>
          </w:p>
        </w:tc>
        <w:tc>
          <w:tcPr>
            <w:tcW w:w="1047" w:type="dxa"/>
          </w:tcPr>
          <w:p w:rsidR="00D91479" w:rsidRDefault="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87241B"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Descargar archivos Excel del corriente año (2018)</w:t>
            </w:r>
          </w:p>
        </w:tc>
        <w:tc>
          <w:tcPr>
            <w:tcW w:w="1280" w:type="dxa"/>
          </w:tcPr>
          <w:p w:rsidR="00153304" w:rsidRPr="0087241B"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87241B"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Completar casos de prueba para CU02.</w:t>
            </w:r>
          </w:p>
        </w:tc>
        <w:tc>
          <w:tcPr>
            <w:tcW w:w="1280" w:type="dxa"/>
          </w:tcPr>
          <w:p w:rsidR="00153304" w:rsidRPr="0087241B"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87241B"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Completar casos de prueba para CU03.</w:t>
            </w:r>
          </w:p>
        </w:tc>
        <w:tc>
          <w:tcPr>
            <w:tcW w:w="1280" w:type="dxa"/>
          </w:tcPr>
          <w:p w:rsidR="00153304" w:rsidRPr="0087241B"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BA7C0F" w:rsidRDefault="00153304" w:rsidP="00153304">
            <w:pPr>
              <w:rPr>
                <w:rFonts w:asciiTheme="minorHAnsi" w:hAnsiTheme="minorHAnsi" w:cstheme="minorHAnsi"/>
                <w:sz w:val="22"/>
                <w:szCs w:val="22"/>
                <w:lang w:val="es-AR"/>
              </w:rPr>
            </w:pPr>
            <w:r>
              <w:rPr>
                <w:rFonts w:asciiTheme="minorHAnsi" w:hAnsiTheme="minorHAnsi" w:cstheme="minorHAnsi"/>
                <w:sz w:val="22"/>
                <w:szCs w:val="22"/>
                <w:lang w:val="es-AR"/>
              </w:rPr>
              <w:t>Completar CU11 – Informe mesa de examen.</w:t>
            </w:r>
          </w:p>
        </w:tc>
        <w:tc>
          <w:tcPr>
            <w:tcW w:w="1280" w:type="dxa"/>
          </w:tcPr>
          <w:p w:rsidR="00153304" w:rsidRPr="00AF21A9" w:rsidRDefault="00153304" w:rsidP="00153304">
            <w:pPr>
              <w:jc w:val="center"/>
              <w:rPr>
                <w:lang w:val="es-AR"/>
              </w:rPr>
            </w:pPr>
            <w:r>
              <w:rPr>
                <w:rFonts w:asciiTheme="minorHAnsi" w:eastAsiaTheme="minorHAnsi" w:hAnsiTheme="minorHAnsi" w:cstheme="minorBidi"/>
                <w:sz w:val="22"/>
                <w:szCs w:val="22"/>
                <w:lang w:val="es-ES"/>
              </w:rPr>
              <w:t>Oyarzo</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4D16B9"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Iniciar manual de usuario (APP).</w:t>
            </w:r>
          </w:p>
        </w:tc>
        <w:tc>
          <w:tcPr>
            <w:tcW w:w="1280" w:type="dxa"/>
          </w:tcPr>
          <w:p w:rsidR="00153304" w:rsidRPr="004D16B9"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4D16B9"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CU10 – Notificar.</w:t>
            </w:r>
          </w:p>
        </w:tc>
        <w:tc>
          <w:tcPr>
            <w:tcW w:w="1280" w:type="dxa"/>
          </w:tcPr>
          <w:p w:rsidR="00153304" w:rsidRPr="004D16B9"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5F65CF"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Modelo de Casos de Uso.</w:t>
            </w:r>
          </w:p>
        </w:tc>
        <w:tc>
          <w:tcPr>
            <w:tcW w:w="1280" w:type="dxa"/>
          </w:tcPr>
          <w:p w:rsidR="00153304" w:rsidRPr="005F65CF"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5F65CF"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Arquitectura del Sistema.</w:t>
            </w:r>
          </w:p>
        </w:tc>
        <w:tc>
          <w:tcPr>
            <w:tcW w:w="1280" w:type="dxa"/>
          </w:tcPr>
          <w:p w:rsidR="00153304" w:rsidRPr="005F65CF"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5F65CF"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Plan de pruebas.</w:t>
            </w:r>
          </w:p>
        </w:tc>
        <w:tc>
          <w:tcPr>
            <w:tcW w:w="1280" w:type="dxa"/>
          </w:tcPr>
          <w:p w:rsidR="00153304" w:rsidRPr="004D16B9"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5F65CF"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CU04 – Buscar horario de cursada (APP).</w:t>
            </w:r>
          </w:p>
        </w:tc>
        <w:tc>
          <w:tcPr>
            <w:tcW w:w="1280" w:type="dxa"/>
          </w:tcPr>
          <w:p w:rsidR="00153304" w:rsidRPr="004D16B9"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2F4D8C"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CU10 – Notificar.</w:t>
            </w:r>
          </w:p>
        </w:tc>
        <w:tc>
          <w:tcPr>
            <w:tcW w:w="1280" w:type="dxa"/>
          </w:tcPr>
          <w:p w:rsidR="00153304" w:rsidRPr="004D16B9"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2F4D8C"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CU06 – Modificar horario de cursada.</w:t>
            </w:r>
          </w:p>
        </w:tc>
        <w:tc>
          <w:tcPr>
            <w:tcW w:w="1280" w:type="dxa"/>
          </w:tcPr>
          <w:p w:rsidR="00153304" w:rsidRPr="005F65CF"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8217F1" w:rsidRDefault="00153304" w:rsidP="00153304">
            <w:pPr>
              <w:jc w:val="both"/>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lastRenderedPageBreak/>
              <w:t>Modificar CU07 – Modificar mesa de examen.</w:t>
            </w:r>
          </w:p>
        </w:tc>
        <w:tc>
          <w:tcPr>
            <w:tcW w:w="1280" w:type="dxa"/>
            <w:vAlign w:val="center"/>
          </w:tcPr>
          <w:p w:rsidR="00153304" w:rsidRPr="008217F1"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87241B"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Modelo de Datos.</w:t>
            </w:r>
          </w:p>
        </w:tc>
        <w:tc>
          <w:tcPr>
            <w:tcW w:w="1280" w:type="dxa"/>
          </w:tcPr>
          <w:p w:rsidR="00153304" w:rsidRPr="0087241B"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87241B"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Base de Datos.</w:t>
            </w:r>
          </w:p>
        </w:tc>
        <w:tc>
          <w:tcPr>
            <w:tcW w:w="1280" w:type="dxa"/>
          </w:tcPr>
          <w:p w:rsidR="00153304" w:rsidRPr="0087241B"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FC7B6C"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Diseño.</w:t>
            </w:r>
          </w:p>
        </w:tc>
        <w:tc>
          <w:tcPr>
            <w:tcW w:w="1280" w:type="dxa"/>
          </w:tcPr>
          <w:p w:rsidR="00153304" w:rsidRPr="0087241B"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FC7B6C"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modificación CU06 – Modificar horario de cursada.</w:t>
            </w:r>
          </w:p>
        </w:tc>
        <w:tc>
          <w:tcPr>
            <w:tcW w:w="1280" w:type="dxa"/>
          </w:tcPr>
          <w:p w:rsidR="00153304" w:rsidRPr="0087241B"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DA23B6"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modificación CU-07 – Modificar mesa de examen.</w:t>
            </w:r>
          </w:p>
        </w:tc>
        <w:tc>
          <w:tcPr>
            <w:tcW w:w="1280" w:type="dxa"/>
          </w:tcPr>
          <w:p w:rsidR="00153304" w:rsidRPr="0087241B"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tcPr>
          <w:p w:rsidR="00153304" w:rsidRDefault="00153304" w:rsidP="00153304">
            <w:r>
              <w:rPr>
                <w:rFonts w:asciiTheme="minorHAnsi" w:eastAsiaTheme="minorHAnsi" w:hAnsiTheme="minorHAnsi" w:cstheme="minorBidi"/>
                <w:sz w:val="22"/>
                <w:szCs w:val="22"/>
                <w:lang w:val="es-ES"/>
              </w:rPr>
              <w:t>01/SEP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r w:rsidR="00153304" w:rsidRPr="00B230EA" w:rsidTr="00153304">
        <w:trPr>
          <w:trHeight w:val="340"/>
          <w:jc w:val="center"/>
        </w:trPr>
        <w:tc>
          <w:tcPr>
            <w:tcW w:w="5244" w:type="dxa"/>
            <w:vAlign w:val="center"/>
          </w:tcPr>
          <w:p w:rsidR="00153304" w:rsidRPr="00DA23B6" w:rsidRDefault="00153304" w:rsidP="00153304">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Planificar nueva iteración.</w:t>
            </w:r>
          </w:p>
        </w:tc>
        <w:tc>
          <w:tcPr>
            <w:tcW w:w="1280" w:type="dxa"/>
          </w:tcPr>
          <w:p w:rsidR="00153304" w:rsidRPr="0087241B" w:rsidRDefault="00153304" w:rsidP="00153304">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Marquez</w:t>
            </w:r>
          </w:p>
        </w:tc>
        <w:tc>
          <w:tcPr>
            <w:tcW w:w="1011" w:type="dxa"/>
          </w:tcPr>
          <w:p w:rsidR="00153304" w:rsidRDefault="00153304" w:rsidP="00153304">
            <w:r>
              <w:rPr>
                <w:rFonts w:asciiTheme="minorHAnsi" w:eastAsiaTheme="minorHAnsi" w:hAnsiTheme="minorHAnsi" w:cstheme="minorBidi"/>
                <w:sz w:val="22"/>
                <w:szCs w:val="22"/>
                <w:lang w:val="es-ES"/>
              </w:rPr>
              <w:t>15/SEP</w:t>
            </w:r>
          </w:p>
        </w:tc>
        <w:tc>
          <w:tcPr>
            <w:tcW w:w="1047" w:type="dxa"/>
          </w:tcPr>
          <w:p w:rsidR="00153304" w:rsidRDefault="00153304" w:rsidP="00153304">
            <w:r>
              <w:rPr>
                <w:rFonts w:asciiTheme="minorHAnsi" w:eastAsiaTheme="minorHAnsi" w:hAnsiTheme="minorHAnsi" w:cstheme="minorBidi"/>
                <w:sz w:val="22"/>
                <w:szCs w:val="22"/>
                <w:lang w:val="es-ES"/>
              </w:rPr>
              <w:t>16/SEP</w:t>
            </w:r>
          </w:p>
        </w:tc>
      </w:tr>
    </w:tbl>
    <w:p w:rsidR="0085309A" w:rsidRDefault="0085309A" w:rsidP="00E833D4">
      <w:pPr>
        <w:jc w:val="both"/>
      </w:pPr>
      <w:bookmarkStart w:id="7" w:name="_Toc238197615"/>
    </w:p>
    <w:p w:rsidR="0085309A" w:rsidRDefault="00E833D4" w:rsidP="00531E01">
      <w:pPr>
        <w:jc w:val="both"/>
      </w:pPr>
      <w:r>
        <w:t>Con el objetivo de un acceso rápido a las tareas asignadas a cada integrante del grupo, se esta</w:t>
      </w:r>
      <w:r w:rsidR="00531E01">
        <w:t>blece la división para cada uno:</w:t>
      </w:r>
    </w:p>
    <w:p w:rsidR="0085309A" w:rsidRDefault="0085309A" w:rsidP="00E833D4">
      <w:pPr>
        <w:jc w:val="both"/>
      </w:pPr>
    </w:p>
    <w:tbl>
      <w:tblPr>
        <w:tblStyle w:val="Tablaconcuadrcula"/>
        <w:tblW w:w="0" w:type="auto"/>
        <w:tblInd w:w="108" w:type="dxa"/>
        <w:tblLook w:val="04A0" w:firstRow="1" w:lastRow="0" w:firstColumn="1" w:lastColumn="0" w:noHBand="0" w:noVBand="1"/>
      </w:tblPr>
      <w:tblGrid>
        <w:gridCol w:w="5529"/>
        <w:gridCol w:w="1033"/>
        <w:gridCol w:w="989"/>
        <w:gridCol w:w="1061"/>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Oyarzo Mariela</w:t>
            </w:r>
          </w:p>
        </w:tc>
      </w:tr>
      <w:tr w:rsidR="00E833D4" w:rsidTr="0085309A">
        <w:trPr>
          <w:trHeight w:val="454"/>
        </w:trPr>
        <w:tc>
          <w:tcPr>
            <w:tcW w:w="552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1033"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98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0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D319CF" w:rsidTr="00153304">
        <w:trPr>
          <w:trHeight w:val="340"/>
        </w:trPr>
        <w:tc>
          <w:tcPr>
            <w:tcW w:w="5529" w:type="dxa"/>
            <w:vAlign w:val="center"/>
          </w:tcPr>
          <w:p w:rsidR="00D319CF" w:rsidRPr="00DF3C44"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glosario.</w:t>
            </w:r>
          </w:p>
        </w:tc>
        <w:tc>
          <w:tcPr>
            <w:tcW w:w="1033" w:type="dxa"/>
          </w:tcPr>
          <w:p w:rsidR="00D319CF" w:rsidRDefault="00D319CF" w:rsidP="00D319CF">
            <w:r>
              <w:rPr>
                <w:rFonts w:asciiTheme="minorHAnsi" w:eastAsiaTheme="minorHAnsi" w:hAnsiTheme="minorHAnsi" w:cstheme="minorBidi"/>
                <w:sz w:val="22"/>
                <w:szCs w:val="22"/>
                <w:lang w:val="es-ES"/>
              </w:rPr>
              <w:t>01/SEP</w:t>
            </w:r>
          </w:p>
        </w:tc>
        <w:tc>
          <w:tcPr>
            <w:tcW w:w="989" w:type="dxa"/>
          </w:tcPr>
          <w:p w:rsidR="00D319CF" w:rsidRDefault="00D319CF" w:rsidP="00D319CF">
            <w:r>
              <w:rPr>
                <w:rFonts w:asciiTheme="minorHAnsi" w:eastAsiaTheme="minorHAnsi" w:hAnsiTheme="minorHAnsi" w:cstheme="minorBidi"/>
                <w:sz w:val="22"/>
                <w:szCs w:val="22"/>
                <w:lang w:val="es-ES"/>
              </w:rPr>
              <w:t>16/SEP</w:t>
            </w:r>
          </w:p>
        </w:tc>
        <w:tc>
          <w:tcPr>
            <w:tcW w:w="1061" w:type="dxa"/>
            <w:vAlign w:val="center"/>
          </w:tcPr>
          <w:p w:rsidR="00D319CF" w:rsidRPr="006637D1"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D319CF" w:rsidTr="00153304">
        <w:trPr>
          <w:trHeight w:val="340"/>
        </w:trPr>
        <w:tc>
          <w:tcPr>
            <w:tcW w:w="5529" w:type="dxa"/>
            <w:vAlign w:val="center"/>
          </w:tcPr>
          <w:p w:rsidR="00D319CF" w:rsidRPr="0087241B"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Descargar archivos Excel del corriente año (2018)</w:t>
            </w:r>
          </w:p>
        </w:tc>
        <w:tc>
          <w:tcPr>
            <w:tcW w:w="1033" w:type="dxa"/>
          </w:tcPr>
          <w:p w:rsidR="00D319CF" w:rsidRDefault="00D319CF" w:rsidP="00D319CF">
            <w:r>
              <w:rPr>
                <w:rFonts w:asciiTheme="minorHAnsi" w:eastAsiaTheme="minorHAnsi" w:hAnsiTheme="minorHAnsi" w:cstheme="minorBidi"/>
                <w:sz w:val="22"/>
                <w:szCs w:val="22"/>
                <w:lang w:val="es-ES"/>
              </w:rPr>
              <w:t>01/SEP</w:t>
            </w:r>
          </w:p>
        </w:tc>
        <w:tc>
          <w:tcPr>
            <w:tcW w:w="989" w:type="dxa"/>
          </w:tcPr>
          <w:p w:rsidR="00D319CF" w:rsidRDefault="00D319CF" w:rsidP="00D319CF">
            <w:r>
              <w:rPr>
                <w:rFonts w:asciiTheme="minorHAnsi" w:eastAsiaTheme="minorHAnsi" w:hAnsiTheme="minorHAnsi" w:cstheme="minorBidi"/>
                <w:sz w:val="22"/>
                <w:szCs w:val="22"/>
                <w:lang w:val="es-ES"/>
              </w:rPr>
              <w:t>16/SEP</w:t>
            </w:r>
          </w:p>
        </w:tc>
        <w:tc>
          <w:tcPr>
            <w:tcW w:w="1061" w:type="dxa"/>
            <w:vAlign w:val="center"/>
          </w:tcPr>
          <w:p w:rsidR="00D319CF" w:rsidRPr="006637D1"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D319CF" w:rsidTr="00153304">
        <w:trPr>
          <w:trHeight w:val="340"/>
        </w:trPr>
        <w:tc>
          <w:tcPr>
            <w:tcW w:w="5529" w:type="dxa"/>
            <w:vAlign w:val="center"/>
          </w:tcPr>
          <w:p w:rsidR="00D319CF" w:rsidRPr="0087241B"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Completar casos de prueba para CU02.</w:t>
            </w:r>
          </w:p>
        </w:tc>
        <w:tc>
          <w:tcPr>
            <w:tcW w:w="1033" w:type="dxa"/>
          </w:tcPr>
          <w:p w:rsidR="00D319CF" w:rsidRDefault="00D319CF" w:rsidP="00D319CF">
            <w:r>
              <w:rPr>
                <w:rFonts w:asciiTheme="minorHAnsi" w:eastAsiaTheme="minorHAnsi" w:hAnsiTheme="minorHAnsi" w:cstheme="minorBidi"/>
                <w:sz w:val="22"/>
                <w:szCs w:val="22"/>
                <w:lang w:val="es-ES"/>
              </w:rPr>
              <w:t>01/SEP</w:t>
            </w:r>
          </w:p>
        </w:tc>
        <w:tc>
          <w:tcPr>
            <w:tcW w:w="989" w:type="dxa"/>
          </w:tcPr>
          <w:p w:rsidR="00D319CF" w:rsidRDefault="00D319CF" w:rsidP="00D319CF">
            <w:r>
              <w:rPr>
                <w:rFonts w:asciiTheme="minorHAnsi" w:eastAsiaTheme="minorHAnsi" w:hAnsiTheme="minorHAnsi" w:cstheme="minorBidi"/>
                <w:sz w:val="22"/>
                <w:szCs w:val="22"/>
                <w:lang w:val="es-ES"/>
              </w:rPr>
              <w:t>16/SEP</w:t>
            </w:r>
          </w:p>
        </w:tc>
        <w:tc>
          <w:tcPr>
            <w:tcW w:w="1061" w:type="dxa"/>
            <w:vAlign w:val="center"/>
          </w:tcPr>
          <w:p w:rsidR="00D319CF" w:rsidRPr="00E833D4"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D319CF" w:rsidTr="00153304">
        <w:trPr>
          <w:trHeight w:val="340"/>
        </w:trPr>
        <w:tc>
          <w:tcPr>
            <w:tcW w:w="5529" w:type="dxa"/>
            <w:vAlign w:val="center"/>
          </w:tcPr>
          <w:p w:rsidR="00D319CF" w:rsidRPr="0087241B"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Completar casos de prueba para CU03.</w:t>
            </w:r>
          </w:p>
        </w:tc>
        <w:tc>
          <w:tcPr>
            <w:tcW w:w="1033" w:type="dxa"/>
          </w:tcPr>
          <w:p w:rsidR="00D319CF" w:rsidRDefault="00D319CF" w:rsidP="00D319CF">
            <w:r>
              <w:rPr>
                <w:rFonts w:asciiTheme="minorHAnsi" w:eastAsiaTheme="minorHAnsi" w:hAnsiTheme="minorHAnsi" w:cstheme="minorBidi"/>
                <w:sz w:val="22"/>
                <w:szCs w:val="22"/>
                <w:lang w:val="es-ES"/>
              </w:rPr>
              <w:t>01/SEP</w:t>
            </w:r>
          </w:p>
        </w:tc>
        <w:tc>
          <w:tcPr>
            <w:tcW w:w="989" w:type="dxa"/>
          </w:tcPr>
          <w:p w:rsidR="00D319CF" w:rsidRDefault="00D319CF" w:rsidP="00D319CF">
            <w:r>
              <w:rPr>
                <w:rFonts w:asciiTheme="minorHAnsi" w:eastAsiaTheme="minorHAnsi" w:hAnsiTheme="minorHAnsi" w:cstheme="minorBidi"/>
                <w:sz w:val="22"/>
                <w:szCs w:val="22"/>
                <w:lang w:val="es-ES"/>
              </w:rPr>
              <w:t>16/SEP</w:t>
            </w:r>
          </w:p>
        </w:tc>
        <w:tc>
          <w:tcPr>
            <w:tcW w:w="1061" w:type="dxa"/>
            <w:vAlign w:val="center"/>
          </w:tcPr>
          <w:p w:rsidR="00D319CF" w:rsidRPr="00E833D4"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D319CF" w:rsidTr="00153304">
        <w:trPr>
          <w:trHeight w:val="340"/>
        </w:trPr>
        <w:tc>
          <w:tcPr>
            <w:tcW w:w="5529" w:type="dxa"/>
            <w:vAlign w:val="center"/>
          </w:tcPr>
          <w:p w:rsidR="00D319CF" w:rsidRPr="00BA7C0F" w:rsidRDefault="00D319CF" w:rsidP="00D319CF">
            <w:pPr>
              <w:rPr>
                <w:rFonts w:asciiTheme="minorHAnsi" w:hAnsiTheme="minorHAnsi" w:cstheme="minorHAnsi"/>
                <w:sz w:val="22"/>
                <w:szCs w:val="22"/>
                <w:lang w:val="es-AR"/>
              </w:rPr>
            </w:pPr>
            <w:r>
              <w:rPr>
                <w:rFonts w:asciiTheme="minorHAnsi" w:hAnsiTheme="minorHAnsi" w:cstheme="minorHAnsi"/>
                <w:sz w:val="22"/>
                <w:szCs w:val="22"/>
                <w:lang w:val="es-AR"/>
              </w:rPr>
              <w:t>Completar CU11 – Informe mesa de examen.</w:t>
            </w:r>
          </w:p>
        </w:tc>
        <w:tc>
          <w:tcPr>
            <w:tcW w:w="1033" w:type="dxa"/>
          </w:tcPr>
          <w:p w:rsidR="00D319CF" w:rsidRDefault="00D319CF" w:rsidP="00D319CF">
            <w:r>
              <w:rPr>
                <w:rFonts w:asciiTheme="minorHAnsi" w:eastAsiaTheme="minorHAnsi" w:hAnsiTheme="minorHAnsi" w:cstheme="minorBidi"/>
                <w:sz w:val="22"/>
                <w:szCs w:val="22"/>
                <w:lang w:val="es-ES"/>
              </w:rPr>
              <w:t>01/SEP</w:t>
            </w:r>
          </w:p>
        </w:tc>
        <w:tc>
          <w:tcPr>
            <w:tcW w:w="989" w:type="dxa"/>
          </w:tcPr>
          <w:p w:rsidR="00D319CF" w:rsidRDefault="00D319CF" w:rsidP="00D319CF">
            <w:r>
              <w:rPr>
                <w:rFonts w:asciiTheme="minorHAnsi" w:eastAsiaTheme="minorHAnsi" w:hAnsiTheme="minorHAnsi" w:cstheme="minorBidi"/>
                <w:sz w:val="22"/>
                <w:szCs w:val="22"/>
                <w:lang w:val="es-ES"/>
              </w:rPr>
              <w:t>16/SEP</w:t>
            </w:r>
          </w:p>
        </w:tc>
        <w:tc>
          <w:tcPr>
            <w:tcW w:w="1061" w:type="dxa"/>
            <w:vAlign w:val="center"/>
          </w:tcPr>
          <w:p w:rsidR="00D319CF" w:rsidRPr="00E833D4"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D319CF" w:rsidTr="00153304">
        <w:trPr>
          <w:trHeight w:val="340"/>
        </w:trPr>
        <w:tc>
          <w:tcPr>
            <w:tcW w:w="5529" w:type="dxa"/>
            <w:vAlign w:val="center"/>
          </w:tcPr>
          <w:p w:rsidR="00D319CF" w:rsidRPr="004D16B9"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Iniciar manual de usuario (APP).</w:t>
            </w:r>
          </w:p>
        </w:tc>
        <w:tc>
          <w:tcPr>
            <w:tcW w:w="1033" w:type="dxa"/>
          </w:tcPr>
          <w:p w:rsidR="00D319CF" w:rsidRDefault="00D319CF" w:rsidP="00D319CF">
            <w:r>
              <w:rPr>
                <w:rFonts w:asciiTheme="minorHAnsi" w:eastAsiaTheme="minorHAnsi" w:hAnsiTheme="minorHAnsi" w:cstheme="minorBidi"/>
                <w:sz w:val="22"/>
                <w:szCs w:val="22"/>
                <w:lang w:val="es-ES"/>
              </w:rPr>
              <w:t>01/SEP</w:t>
            </w:r>
          </w:p>
        </w:tc>
        <w:tc>
          <w:tcPr>
            <w:tcW w:w="989" w:type="dxa"/>
          </w:tcPr>
          <w:p w:rsidR="00D319CF" w:rsidRDefault="00D319CF" w:rsidP="00D319CF">
            <w:r>
              <w:rPr>
                <w:rFonts w:asciiTheme="minorHAnsi" w:eastAsiaTheme="minorHAnsi" w:hAnsiTheme="minorHAnsi" w:cstheme="minorBidi"/>
                <w:sz w:val="22"/>
                <w:szCs w:val="22"/>
                <w:lang w:val="es-ES"/>
              </w:rPr>
              <w:t>16/SEP</w:t>
            </w:r>
          </w:p>
        </w:tc>
        <w:tc>
          <w:tcPr>
            <w:tcW w:w="1061" w:type="dxa"/>
            <w:vAlign w:val="center"/>
          </w:tcPr>
          <w:p w:rsidR="00D319CF" w:rsidRPr="00E833D4"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bl>
    <w:p w:rsidR="00E833D4" w:rsidRDefault="00B24AB2" w:rsidP="00B24AB2">
      <w:pPr>
        <w:pStyle w:val="PSI-Normal"/>
      </w:pPr>
      <w:r>
        <w:t>Sobre las tareas asignadas a Oyarzo Mariela:</w:t>
      </w:r>
    </w:p>
    <w:p w:rsidR="00B24AB2" w:rsidRDefault="00B24AB2" w:rsidP="00B24AB2">
      <w:pPr>
        <w:pStyle w:val="PSI-Normal"/>
        <w:numPr>
          <w:ilvl w:val="0"/>
          <w:numId w:val="13"/>
        </w:numPr>
      </w:pPr>
      <w:r>
        <w:t>Glosario: Se deben agregar los términos “Importar” y “Cargar”.</w:t>
      </w:r>
    </w:p>
    <w:p w:rsidR="00B24AB2" w:rsidRDefault="00B24AB2" w:rsidP="00B24AB2">
      <w:pPr>
        <w:pStyle w:val="PSI-Normal"/>
        <w:numPr>
          <w:ilvl w:val="0"/>
          <w:numId w:val="13"/>
        </w:numPr>
      </w:pPr>
      <w:r>
        <w:t xml:space="preserve">Archivos Excel: </w:t>
      </w:r>
      <w:hyperlink r:id="rId14" w:history="1">
        <w:r w:rsidRPr="00887E96">
          <w:rPr>
            <w:rStyle w:val="Hipervnculo"/>
          </w:rPr>
          <w:t>https://www.uarg.unpa.edu.ar/</w:t>
        </w:r>
      </w:hyperlink>
    </w:p>
    <w:p w:rsidR="00B24AB2" w:rsidRDefault="00B24AB2" w:rsidP="00B24AB2">
      <w:pPr>
        <w:pStyle w:val="PSI-Normal"/>
        <w:ind w:left="0" w:firstLine="0"/>
      </w:pPr>
    </w:p>
    <w:tbl>
      <w:tblPr>
        <w:tblStyle w:val="Tablaconcuadrcula"/>
        <w:tblW w:w="0" w:type="auto"/>
        <w:tblInd w:w="108" w:type="dxa"/>
        <w:tblLook w:val="04A0" w:firstRow="1" w:lastRow="0" w:firstColumn="1" w:lastColumn="0" w:noHBand="0" w:noVBand="1"/>
      </w:tblPr>
      <w:tblGrid>
        <w:gridCol w:w="5529"/>
        <w:gridCol w:w="1033"/>
        <w:gridCol w:w="989"/>
        <w:gridCol w:w="1061"/>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Pr>
                <w:rFonts w:asciiTheme="minorHAnsi" w:eastAsiaTheme="minorHAnsi" w:hAnsiTheme="minorHAnsi" w:cstheme="minorBidi"/>
                <w:b/>
                <w:sz w:val="22"/>
                <w:szCs w:val="22"/>
                <w:lang w:val="es-ES"/>
              </w:rPr>
              <w:t>Quiroga Sandra</w:t>
            </w:r>
          </w:p>
        </w:tc>
      </w:tr>
      <w:tr w:rsidR="00E833D4" w:rsidTr="0085309A">
        <w:trPr>
          <w:trHeight w:val="454"/>
        </w:trPr>
        <w:tc>
          <w:tcPr>
            <w:tcW w:w="552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1033"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98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0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D319CF" w:rsidTr="00153304">
        <w:trPr>
          <w:trHeight w:val="340"/>
        </w:trPr>
        <w:tc>
          <w:tcPr>
            <w:tcW w:w="5529" w:type="dxa"/>
            <w:vAlign w:val="center"/>
          </w:tcPr>
          <w:p w:rsidR="00D319CF" w:rsidRPr="004D16B9"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CU10 – Notificar.</w:t>
            </w:r>
          </w:p>
        </w:tc>
        <w:tc>
          <w:tcPr>
            <w:tcW w:w="1033" w:type="dxa"/>
          </w:tcPr>
          <w:p w:rsidR="00D319CF" w:rsidRDefault="00D319CF" w:rsidP="00D319CF">
            <w:r>
              <w:rPr>
                <w:rFonts w:asciiTheme="minorHAnsi" w:eastAsiaTheme="minorHAnsi" w:hAnsiTheme="minorHAnsi" w:cstheme="minorBidi"/>
                <w:sz w:val="22"/>
                <w:szCs w:val="22"/>
                <w:lang w:val="es-ES"/>
              </w:rPr>
              <w:t>01/SEP</w:t>
            </w:r>
          </w:p>
        </w:tc>
        <w:tc>
          <w:tcPr>
            <w:tcW w:w="989" w:type="dxa"/>
          </w:tcPr>
          <w:p w:rsidR="00D319CF" w:rsidRDefault="00D319CF" w:rsidP="00D319CF">
            <w:r>
              <w:rPr>
                <w:rFonts w:asciiTheme="minorHAnsi" w:eastAsiaTheme="minorHAnsi" w:hAnsiTheme="minorHAnsi" w:cstheme="minorBidi"/>
                <w:sz w:val="22"/>
                <w:szCs w:val="22"/>
                <w:lang w:val="es-ES"/>
              </w:rPr>
              <w:t>16/SEP</w:t>
            </w:r>
          </w:p>
        </w:tc>
        <w:tc>
          <w:tcPr>
            <w:tcW w:w="1061" w:type="dxa"/>
            <w:vAlign w:val="center"/>
          </w:tcPr>
          <w:p w:rsidR="00D319CF" w:rsidRPr="0087241B"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D319CF" w:rsidTr="00153304">
        <w:trPr>
          <w:trHeight w:val="340"/>
        </w:trPr>
        <w:tc>
          <w:tcPr>
            <w:tcW w:w="5529" w:type="dxa"/>
            <w:vAlign w:val="center"/>
          </w:tcPr>
          <w:p w:rsidR="00D319CF" w:rsidRPr="005F65CF"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Modelo de Casos de Uso.</w:t>
            </w:r>
          </w:p>
        </w:tc>
        <w:tc>
          <w:tcPr>
            <w:tcW w:w="1033" w:type="dxa"/>
          </w:tcPr>
          <w:p w:rsidR="00D319CF" w:rsidRDefault="00D319CF" w:rsidP="00D319CF">
            <w:r>
              <w:rPr>
                <w:rFonts w:asciiTheme="minorHAnsi" w:eastAsiaTheme="minorHAnsi" w:hAnsiTheme="minorHAnsi" w:cstheme="minorBidi"/>
                <w:sz w:val="22"/>
                <w:szCs w:val="22"/>
                <w:lang w:val="es-ES"/>
              </w:rPr>
              <w:t>01/SEP</w:t>
            </w:r>
          </w:p>
        </w:tc>
        <w:tc>
          <w:tcPr>
            <w:tcW w:w="989" w:type="dxa"/>
          </w:tcPr>
          <w:p w:rsidR="00D319CF" w:rsidRDefault="00D319CF" w:rsidP="00D319CF">
            <w:r>
              <w:rPr>
                <w:rFonts w:asciiTheme="minorHAnsi" w:eastAsiaTheme="minorHAnsi" w:hAnsiTheme="minorHAnsi" w:cstheme="minorBidi"/>
                <w:sz w:val="22"/>
                <w:szCs w:val="22"/>
                <w:lang w:val="es-ES"/>
              </w:rPr>
              <w:t>16/SEP</w:t>
            </w:r>
          </w:p>
        </w:tc>
        <w:tc>
          <w:tcPr>
            <w:tcW w:w="1061" w:type="dxa"/>
            <w:vAlign w:val="center"/>
          </w:tcPr>
          <w:p w:rsidR="00D319CF" w:rsidRPr="0087241B"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D319CF" w:rsidTr="00153304">
        <w:trPr>
          <w:trHeight w:val="340"/>
        </w:trPr>
        <w:tc>
          <w:tcPr>
            <w:tcW w:w="5529" w:type="dxa"/>
            <w:vAlign w:val="center"/>
          </w:tcPr>
          <w:p w:rsidR="00D319CF" w:rsidRPr="005F65CF"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Arquitectura del Sistema.</w:t>
            </w:r>
          </w:p>
        </w:tc>
        <w:tc>
          <w:tcPr>
            <w:tcW w:w="1033" w:type="dxa"/>
          </w:tcPr>
          <w:p w:rsidR="00D319CF" w:rsidRDefault="00D319CF" w:rsidP="00D319CF">
            <w:r>
              <w:rPr>
                <w:rFonts w:asciiTheme="minorHAnsi" w:eastAsiaTheme="minorHAnsi" w:hAnsiTheme="minorHAnsi" w:cstheme="minorBidi"/>
                <w:sz w:val="22"/>
                <w:szCs w:val="22"/>
                <w:lang w:val="es-ES"/>
              </w:rPr>
              <w:t>01/SEP</w:t>
            </w:r>
          </w:p>
        </w:tc>
        <w:tc>
          <w:tcPr>
            <w:tcW w:w="989" w:type="dxa"/>
          </w:tcPr>
          <w:p w:rsidR="00D319CF" w:rsidRDefault="00D319CF" w:rsidP="00D319CF">
            <w:r>
              <w:rPr>
                <w:rFonts w:asciiTheme="minorHAnsi" w:eastAsiaTheme="minorHAnsi" w:hAnsiTheme="minorHAnsi" w:cstheme="minorBidi"/>
                <w:sz w:val="22"/>
                <w:szCs w:val="22"/>
                <w:lang w:val="es-ES"/>
              </w:rPr>
              <w:t>16/SEP</w:t>
            </w:r>
          </w:p>
        </w:tc>
        <w:tc>
          <w:tcPr>
            <w:tcW w:w="1061" w:type="dxa"/>
            <w:vAlign w:val="center"/>
          </w:tcPr>
          <w:p w:rsidR="00D319CF" w:rsidRPr="0087241B"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D319CF" w:rsidTr="00153304">
        <w:trPr>
          <w:trHeight w:val="340"/>
        </w:trPr>
        <w:tc>
          <w:tcPr>
            <w:tcW w:w="5529" w:type="dxa"/>
            <w:vAlign w:val="center"/>
          </w:tcPr>
          <w:p w:rsidR="00D319CF" w:rsidRPr="005F65CF"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Plan de pruebas.</w:t>
            </w:r>
          </w:p>
        </w:tc>
        <w:tc>
          <w:tcPr>
            <w:tcW w:w="1033" w:type="dxa"/>
          </w:tcPr>
          <w:p w:rsidR="00D319CF" w:rsidRDefault="00D319CF" w:rsidP="00D319CF">
            <w:r>
              <w:rPr>
                <w:rFonts w:asciiTheme="minorHAnsi" w:eastAsiaTheme="minorHAnsi" w:hAnsiTheme="minorHAnsi" w:cstheme="minorBidi"/>
                <w:sz w:val="22"/>
                <w:szCs w:val="22"/>
                <w:lang w:val="es-ES"/>
              </w:rPr>
              <w:t>01/SEP</w:t>
            </w:r>
          </w:p>
        </w:tc>
        <w:tc>
          <w:tcPr>
            <w:tcW w:w="989" w:type="dxa"/>
          </w:tcPr>
          <w:p w:rsidR="00D319CF" w:rsidRDefault="00D319CF" w:rsidP="00D319CF">
            <w:r>
              <w:rPr>
                <w:rFonts w:asciiTheme="minorHAnsi" w:eastAsiaTheme="minorHAnsi" w:hAnsiTheme="minorHAnsi" w:cstheme="minorBidi"/>
                <w:sz w:val="22"/>
                <w:szCs w:val="22"/>
                <w:lang w:val="es-ES"/>
              </w:rPr>
              <w:t>16/SEP</w:t>
            </w:r>
          </w:p>
        </w:tc>
        <w:tc>
          <w:tcPr>
            <w:tcW w:w="1061" w:type="dxa"/>
            <w:vAlign w:val="center"/>
          </w:tcPr>
          <w:p w:rsidR="00D319CF" w:rsidRPr="0087241B"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D319CF" w:rsidTr="00153304">
        <w:trPr>
          <w:trHeight w:val="340"/>
        </w:trPr>
        <w:tc>
          <w:tcPr>
            <w:tcW w:w="5529" w:type="dxa"/>
            <w:vAlign w:val="center"/>
          </w:tcPr>
          <w:p w:rsidR="00D319CF" w:rsidRPr="005F65CF"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CU04 – Buscar horario de cursada (APP).</w:t>
            </w:r>
          </w:p>
        </w:tc>
        <w:tc>
          <w:tcPr>
            <w:tcW w:w="1033" w:type="dxa"/>
          </w:tcPr>
          <w:p w:rsidR="00D319CF" w:rsidRDefault="00D319CF" w:rsidP="00D319CF">
            <w:r>
              <w:rPr>
                <w:rFonts w:asciiTheme="minorHAnsi" w:eastAsiaTheme="minorHAnsi" w:hAnsiTheme="minorHAnsi" w:cstheme="minorBidi"/>
                <w:sz w:val="22"/>
                <w:szCs w:val="22"/>
                <w:lang w:val="es-ES"/>
              </w:rPr>
              <w:t>01/SEP</w:t>
            </w:r>
          </w:p>
        </w:tc>
        <w:tc>
          <w:tcPr>
            <w:tcW w:w="989" w:type="dxa"/>
          </w:tcPr>
          <w:p w:rsidR="00D319CF" w:rsidRDefault="00D319CF" w:rsidP="00D319CF">
            <w:r>
              <w:rPr>
                <w:rFonts w:asciiTheme="minorHAnsi" w:eastAsiaTheme="minorHAnsi" w:hAnsiTheme="minorHAnsi" w:cstheme="minorBidi"/>
                <w:sz w:val="22"/>
                <w:szCs w:val="22"/>
                <w:lang w:val="es-ES"/>
              </w:rPr>
              <w:t>16/SEP</w:t>
            </w:r>
          </w:p>
        </w:tc>
        <w:tc>
          <w:tcPr>
            <w:tcW w:w="1061" w:type="dxa"/>
            <w:vAlign w:val="center"/>
          </w:tcPr>
          <w:p w:rsidR="00D319CF" w:rsidRPr="00321B29"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D319CF" w:rsidTr="00153304">
        <w:trPr>
          <w:trHeight w:val="340"/>
        </w:trPr>
        <w:tc>
          <w:tcPr>
            <w:tcW w:w="5529" w:type="dxa"/>
            <w:vAlign w:val="center"/>
          </w:tcPr>
          <w:p w:rsidR="00D319CF" w:rsidRPr="002F4D8C"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CU10 – Notificar.</w:t>
            </w:r>
          </w:p>
        </w:tc>
        <w:tc>
          <w:tcPr>
            <w:tcW w:w="1033" w:type="dxa"/>
          </w:tcPr>
          <w:p w:rsidR="00D319CF" w:rsidRDefault="00D319CF" w:rsidP="00D319CF">
            <w:r>
              <w:rPr>
                <w:rFonts w:asciiTheme="minorHAnsi" w:eastAsiaTheme="minorHAnsi" w:hAnsiTheme="minorHAnsi" w:cstheme="minorBidi"/>
                <w:sz w:val="22"/>
                <w:szCs w:val="22"/>
                <w:lang w:val="es-ES"/>
              </w:rPr>
              <w:t>01/SEP</w:t>
            </w:r>
          </w:p>
        </w:tc>
        <w:tc>
          <w:tcPr>
            <w:tcW w:w="989" w:type="dxa"/>
          </w:tcPr>
          <w:p w:rsidR="00D319CF" w:rsidRDefault="00D319CF" w:rsidP="00D319CF">
            <w:r>
              <w:rPr>
                <w:rFonts w:asciiTheme="minorHAnsi" w:eastAsiaTheme="minorHAnsi" w:hAnsiTheme="minorHAnsi" w:cstheme="minorBidi"/>
                <w:sz w:val="22"/>
                <w:szCs w:val="22"/>
                <w:lang w:val="es-ES"/>
              </w:rPr>
              <w:t>16/SEP</w:t>
            </w:r>
          </w:p>
        </w:tc>
        <w:tc>
          <w:tcPr>
            <w:tcW w:w="1061" w:type="dxa"/>
            <w:vAlign w:val="center"/>
          </w:tcPr>
          <w:p w:rsidR="00D319CF" w:rsidRPr="00E833D4"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bl>
    <w:p w:rsidR="00E833D4" w:rsidRDefault="00B24AB2" w:rsidP="00F70F4F">
      <w:pPr>
        <w:pStyle w:val="PSI-Normal"/>
      </w:pPr>
      <w:r>
        <w:t>Sobre las tareas asignadas a Quiroga Sandra:</w:t>
      </w:r>
    </w:p>
    <w:p w:rsidR="001C5F27" w:rsidRDefault="001C5F27" w:rsidP="001C5F27">
      <w:pPr>
        <w:pStyle w:val="PSI-Normal"/>
        <w:numPr>
          <w:ilvl w:val="0"/>
          <w:numId w:val="13"/>
        </w:numPr>
      </w:pPr>
      <w:r>
        <w:lastRenderedPageBreak/>
        <w:t>Sobre la finalización del CU04: Se debe contemplar la presentación de la información en la pantalla de un dispositivo móvil.</w:t>
      </w:r>
    </w:p>
    <w:p w:rsidR="00B24AB2" w:rsidRDefault="001C5F27" w:rsidP="001C5F27">
      <w:pPr>
        <w:pStyle w:val="PSI-Normal"/>
        <w:numPr>
          <w:ilvl w:val="0"/>
          <w:numId w:val="13"/>
        </w:numPr>
      </w:pPr>
      <w:r>
        <w:t>Sobre implementación CU10 – Notificar: Solo debe hacerse la parte de configuración de un correo electrónico para almacenarse en la base de datos del sistema.</w:t>
      </w:r>
    </w:p>
    <w:p w:rsidR="001C5F27" w:rsidRDefault="001C5F27" w:rsidP="001C5F27">
      <w:pPr>
        <w:pStyle w:val="PSI-Normal"/>
        <w:numPr>
          <w:ilvl w:val="0"/>
          <w:numId w:val="13"/>
        </w:numPr>
      </w:pPr>
      <w:r>
        <w:t>Las modificaciones están sujetas a la presentación del día 31 de Agosto de 2018.</w:t>
      </w:r>
    </w:p>
    <w:p w:rsidR="00B24AB2" w:rsidRDefault="00B24AB2" w:rsidP="00F70F4F">
      <w:pPr>
        <w:pStyle w:val="PSI-Normal"/>
      </w:pPr>
    </w:p>
    <w:tbl>
      <w:tblPr>
        <w:tblStyle w:val="Tablaconcuadrcula"/>
        <w:tblW w:w="0" w:type="auto"/>
        <w:tblInd w:w="108" w:type="dxa"/>
        <w:tblLook w:val="04A0" w:firstRow="1" w:lastRow="0" w:firstColumn="1" w:lastColumn="0" w:noHBand="0" w:noVBand="1"/>
      </w:tblPr>
      <w:tblGrid>
        <w:gridCol w:w="5297"/>
        <w:gridCol w:w="1105"/>
        <w:gridCol w:w="1105"/>
        <w:gridCol w:w="1105"/>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Pr>
                <w:rFonts w:asciiTheme="minorHAnsi" w:eastAsiaTheme="minorHAnsi" w:hAnsiTheme="minorHAnsi" w:cstheme="minorBidi"/>
                <w:b/>
                <w:sz w:val="22"/>
                <w:szCs w:val="22"/>
                <w:lang w:val="es-ES"/>
              </w:rPr>
              <w:t>Márquez Emanuel</w:t>
            </w:r>
          </w:p>
        </w:tc>
      </w:tr>
      <w:tr w:rsidR="00E833D4" w:rsidTr="00310D37">
        <w:trPr>
          <w:trHeight w:val="454"/>
        </w:trPr>
        <w:tc>
          <w:tcPr>
            <w:tcW w:w="5297"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1105"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1105"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105"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D319CF" w:rsidTr="00AF21A9">
        <w:tc>
          <w:tcPr>
            <w:tcW w:w="5297" w:type="dxa"/>
            <w:vAlign w:val="center"/>
          </w:tcPr>
          <w:p w:rsidR="00D319CF" w:rsidRPr="002F4D8C"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CU06 – Modificar horario de cursada.</w:t>
            </w:r>
          </w:p>
        </w:tc>
        <w:tc>
          <w:tcPr>
            <w:tcW w:w="1105" w:type="dxa"/>
          </w:tcPr>
          <w:p w:rsidR="00D319CF" w:rsidRDefault="00D319CF" w:rsidP="00D319CF">
            <w:r>
              <w:rPr>
                <w:rFonts w:asciiTheme="minorHAnsi" w:eastAsiaTheme="minorHAnsi" w:hAnsiTheme="minorHAnsi" w:cstheme="minorBidi"/>
                <w:sz w:val="22"/>
                <w:szCs w:val="22"/>
                <w:lang w:val="es-ES"/>
              </w:rPr>
              <w:t>01/SEP</w:t>
            </w:r>
          </w:p>
        </w:tc>
        <w:tc>
          <w:tcPr>
            <w:tcW w:w="1105" w:type="dxa"/>
          </w:tcPr>
          <w:p w:rsidR="00D319CF" w:rsidRDefault="00D319CF" w:rsidP="00D319CF">
            <w:r>
              <w:rPr>
                <w:rFonts w:asciiTheme="minorHAnsi" w:eastAsiaTheme="minorHAnsi" w:hAnsiTheme="minorHAnsi" w:cstheme="minorBidi"/>
                <w:sz w:val="22"/>
                <w:szCs w:val="22"/>
                <w:lang w:val="es-ES"/>
              </w:rPr>
              <w:t>16/SEP</w:t>
            </w:r>
          </w:p>
        </w:tc>
        <w:tc>
          <w:tcPr>
            <w:tcW w:w="1105" w:type="dxa"/>
            <w:vAlign w:val="center"/>
          </w:tcPr>
          <w:p w:rsidR="00D319CF" w:rsidRPr="0087241B"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D319CF" w:rsidTr="00AF21A9">
        <w:tc>
          <w:tcPr>
            <w:tcW w:w="5297" w:type="dxa"/>
            <w:vAlign w:val="center"/>
          </w:tcPr>
          <w:p w:rsidR="00D319CF" w:rsidRPr="008217F1" w:rsidRDefault="00D319CF" w:rsidP="00D319CF">
            <w:pPr>
              <w:jc w:val="both"/>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CU07 – Modificar mesa de examen.</w:t>
            </w:r>
          </w:p>
        </w:tc>
        <w:tc>
          <w:tcPr>
            <w:tcW w:w="1105" w:type="dxa"/>
          </w:tcPr>
          <w:p w:rsidR="00D319CF" w:rsidRDefault="00D319CF" w:rsidP="00D319CF">
            <w:r>
              <w:rPr>
                <w:rFonts w:asciiTheme="minorHAnsi" w:eastAsiaTheme="minorHAnsi" w:hAnsiTheme="minorHAnsi" w:cstheme="minorBidi"/>
                <w:sz w:val="22"/>
                <w:szCs w:val="22"/>
                <w:lang w:val="es-ES"/>
              </w:rPr>
              <w:t>01/SEP</w:t>
            </w:r>
          </w:p>
        </w:tc>
        <w:tc>
          <w:tcPr>
            <w:tcW w:w="1105" w:type="dxa"/>
          </w:tcPr>
          <w:p w:rsidR="00D319CF" w:rsidRDefault="00D319CF" w:rsidP="00D319CF">
            <w:r>
              <w:rPr>
                <w:rFonts w:asciiTheme="minorHAnsi" w:eastAsiaTheme="minorHAnsi" w:hAnsiTheme="minorHAnsi" w:cstheme="minorBidi"/>
                <w:sz w:val="22"/>
                <w:szCs w:val="22"/>
                <w:lang w:val="es-ES"/>
              </w:rPr>
              <w:t>16/SEP</w:t>
            </w:r>
          </w:p>
        </w:tc>
        <w:tc>
          <w:tcPr>
            <w:tcW w:w="1105" w:type="dxa"/>
            <w:vAlign w:val="center"/>
          </w:tcPr>
          <w:p w:rsidR="00D319CF" w:rsidRPr="0087241B"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D319CF" w:rsidTr="00AF21A9">
        <w:tc>
          <w:tcPr>
            <w:tcW w:w="5297" w:type="dxa"/>
            <w:vAlign w:val="center"/>
          </w:tcPr>
          <w:p w:rsidR="00D319CF" w:rsidRPr="0087241B"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Modelo de Datos.</w:t>
            </w:r>
          </w:p>
        </w:tc>
        <w:tc>
          <w:tcPr>
            <w:tcW w:w="1105" w:type="dxa"/>
          </w:tcPr>
          <w:p w:rsidR="00D319CF" w:rsidRDefault="00D319CF" w:rsidP="00D319CF">
            <w:r>
              <w:rPr>
                <w:rFonts w:asciiTheme="minorHAnsi" w:eastAsiaTheme="minorHAnsi" w:hAnsiTheme="minorHAnsi" w:cstheme="minorBidi"/>
                <w:sz w:val="22"/>
                <w:szCs w:val="22"/>
                <w:lang w:val="es-ES"/>
              </w:rPr>
              <w:t>01/SEP</w:t>
            </w:r>
          </w:p>
        </w:tc>
        <w:tc>
          <w:tcPr>
            <w:tcW w:w="1105" w:type="dxa"/>
          </w:tcPr>
          <w:p w:rsidR="00D319CF" w:rsidRDefault="00D319CF" w:rsidP="00D319CF">
            <w:r>
              <w:rPr>
                <w:rFonts w:asciiTheme="minorHAnsi" w:eastAsiaTheme="minorHAnsi" w:hAnsiTheme="minorHAnsi" w:cstheme="minorBidi"/>
                <w:sz w:val="22"/>
                <w:szCs w:val="22"/>
                <w:lang w:val="es-ES"/>
              </w:rPr>
              <w:t>16/SEP</w:t>
            </w:r>
          </w:p>
        </w:tc>
        <w:tc>
          <w:tcPr>
            <w:tcW w:w="1105" w:type="dxa"/>
            <w:vAlign w:val="center"/>
          </w:tcPr>
          <w:p w:rsidR="00D319CF" w:rsidRPr="0087241B"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D319CF" w:rsidTr="00AF21A9">
        <w:tc>
          <w:tcPr>
            <w:tcW w:w="5297" w:type="dxa"/>
            <w:vAlign w:val="center"/>
          </w:tcPr>
          <w:p w:rsidR="00D319CF" w:rsidRPr="0087241B"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Modificar Base de Datos.</w:t>
            </w:r>
          </w:p>
        </w:tc>
        <w:tc>
          <w:tcPr>
            <w:tcW w:w="1105" w:type="dxa"/>
          </w:tcPr>
          <w:p w:rsidR="00D319CF" w:rsidRDefault="00D319CF" w:rsidP="00D319CF">
            <w:r>
              <w:rPr>
                <w:rFonts w:asciiTheme="minorHAnsi" w:eastAsiaTheme="minorHAnsi" w:hAnsiTheme="minorHAnsi" w:cstheme="minorBidi"/>
                <w:sz w:val="22"/>
                <w:szCs w:val="22"/>
                <w:lang w:val="es-ES"/>
              </w:rPr>
              <w:t>01/SEP</w:t>
            </w:r>
          </w:p>
        </w:tc>
        <w:tc>
          <w:tcPr>
            <w:tcW w:w="1105" w:type="dxa"/>
          </w:tcPr>
          <w:p w:rsidR="00D319CF" w:rsidRDefault="00D319CF" w:rsidP="00D319CF">
            <w:r>
              <w:rPr>
                <w:rFonts w:asciiTheme="minorHAnsi" w:eastAsiaTheme="minorHAnsi" w:hAnsiTheme="minorHAnsi" w:cstheme="minorBidi"/>
                <w:sz w:val="22"/>
                <w:szCs w:val="22"/>
                <w:lang w:val="es-ES"/>
              </w:rPr>
              <w:t>16/SEP</w:t>
            </w:r>
          </w:p>
        </w:tc>
        <w:tc>
          <w:tcPr>
            <w:tcW w:w="1105" w:type="dxa"/>
            <w:vAlign w:val="center"/>
          </w:tcPr>
          <w:p w:rsidR="00D319CF" w:rsidRPr="0087241B"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D319CF" w:rsidTr="000B43C9">
        <w:tc>
          <w:tcPr>
            <w:tcW w:w="5297" w:type="dxa"/>
            <w:vAlign w:val="center"/>
          </w:tcPr>
          <w:p w:rsidR="00D319CF" w:rsidRPr="00FC7B6C"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Diseño.</w:t>
            </w:r>
          </w:p>
        </w:tc>
        <w:tc>
          <w:tcPr>
            <w:tcW w:w="1105" w:type="dxa"/>
          </w:tcPr>
          <w:p w:rsidR="00D319CF" w:rsidRDefault="00D319CF" w:rsidP="00D319CF">
            <w:r>
              <w:rPr>
                <w:rFonts w:asciiTheme="minorHAnsi" w:eastAsiaTheme="minorHAnsi" w:hAnsiTheme="minorHAnsi" w:cstheme="minorBidi"/>
                <w:sz w:val="22"/>
                <w:szCs w:val="22"/>
                <w:lang w:val="es-ES"/>
              </w:rPr>
              <w:t>01/SEP</w:t>
            </w:r>
          </w:p>
        </w:tc>
        <w:tc>
          <w:tcPr>
            <w:tcW w:w="1105" w:type="dxa"/>
          </w:tcPr>
          <w:p w:rsidR="00D319CF" w:rsidRDefault="00D319CF" w:rsidP="00D319CF">
            <w:r>
              <w:rPr>
                <w:rFonts w:asciiTheme="minorHAnsi" w:eastAsiaTheme="minorHAnsi" w:hAnsiTheme="minorHAnsi" w:cstheme="minorBidi"/>
                <w:sz w:val="22"/>
                <w:szCs w:val="22"/>
                <w:lang w:val="es-ES"/>
              </w:rPr>
              <w:t>16/SEP</w:t>
            </w:r>
          </w:p>
        </w:tc>
        <w:tc>
          <w:tcPr>
            <w:tcW w:w="1105" w:type="dxa"/>
          </w:tcPr>
          <w:p w:rsidR="00D319CF" w:rsidRPr="00310D37" w:rsidRDefault="00D319CF" w:rsidP="00D319CF">
            <w:pPr>
              <w:jc w:val="center"/>
              <w:rPr>
                <w:rFonts w:asciiTheme="minorHAnsi" w:hAnsiTheme="minorHAnsi" w:cstheme="minorHAnsi"/>
                <w:sz w:val="22"/>
                <w:szCs w:val="22"/>
              </w:rPr>
            </w:pPr>
            <w:r>
              <w:rPr>
                <w:rFonts w:asciiTheme="minorHAnsi" w:hAnsiTheme="minorHAnsi" w:cstheme="minorHAnsi"/>
                <w:sz w:val="22"/>
                <w:szCs w:val="22"/>
              </w:rPr>
              <w:t>Media</w:t>
            </w:r>
          </w:p>
        </w:tc>
      </w:tr>
      <w:tr w:rsidR="00D319CF" w:rsidTr="00AF21A9">
        <w:tc>
          <w:tcPr>
            <w:tcW w:w="5297" w:type="dxa"/>
            <w:vAlign w:val="center"/>
          </w:tcPr>
          <w:p w:rsidR="00D319CF" w:rsidRPr="00FC7B6C"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modificación CU06 – Modificar horario de cursada.</w:t>
            </w:r>
          </w:p>
        </w:tc>
        <w:tc>
          <w:tcPr>
            <w:tcW w:w="1105" w:type="dxa"/>
          </w:tcPr>
          <w:p w:rsidR="00D319CF" w:rsidRDefault="00D319CF" w:rsidP="00D319CF">
            <w:r>
              <w:rPr>
                <w:rFonts w:asciiTheme="minorHAnsi" w:eastAsiaTheme="minorHAnsi" w:hAnsiTheme="minorHAnsi" w:cstheme="minorBidi"/>
                <w:sz w:val="22"/>
                <w:szCs w:val="22"/>
                <w:lang w:val="es-ES"/>
              </w:rPr>
              <w:t>01/SEP</w:t>
            </w:r>
          </w:p>
        </w:tc>
        <w:tc>
          <w:tcPr>
            <w:tcW w:w="1105" w:type="dxa"/>
          </w:tcPr>
          <w:p w:rsidR="00D319CF" w:rsidRDefault="00D319CF" w:rsidP="00D319CF">
            <w:r>
              <w:rPr>
                <w:rFonts w:asciiTheme="minorHAnsi" w:eastAsiaTheme="minorHAnsi" w:hAnsiTheme="minorHAnsi" w:cstheme="minorBidi"/>
                <w:sz w:val="22"/>
                <w:szCs w:val="22"/>
                <w:lang w:val="es-ES"/>
              </w:rPr>
              <w:t>16/SEP</w:t>
            </w:r>
          </w:p>
        </w:tc>
        <w:tc>
          <w:tcPr>
            <w:tcW w:w="1105" w:type="dxa"/>
            <w:vAlign w:val="center"/>
          </w:tcPr>
          <w:p w:rsidR="00D319CF" w:rsidRPr="00AA446C"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D319CF" w:rsidTr="00AF21A9">
        <w:tc>
          <w:tcPr>
            <w:tcW w:w="5297" w:type="dxa"/>
            <w:vAlign w:val="center"/>
          </w:tcPr>
          <w:p w:rsidR="00D319CF" w:rsidRPr="00DA23B6"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modificación CU-07 – Modificar mesa de examen.</w:t>
            </w:r>
          </w:p>
        </w:tc>
        <w:tc>
          <w:tcPr>
            <w:tcW w:w="1105" w:type="dxa"/>
          </w:tcPr>
          <w:p w:rsidR="00D319CF" w:rsidRDefault="00D319CF" w:rsidP="00D319CF">
            <w:r>
              <w:rPr>
                <w:rFonts w:asciiTheme="minorHAnsi" w:eastAsiaTheme="minorHAnsi" w:hAnsiTheme="minorHAnsi" w:cstheme="minorBidi"/>
                <w:sz w:val="22"/>
                <w:szCs w:val="22"/>
                <w:lang w:val="es-ES"/>
              </w:rPr>
              <w:t>01/SEP</w:t>
            </w:r>
          </w:p>
        </w:tc>
        <w:tc>
          <w:tcPr>
            <w:tcW w:w="1105" w:type="dxa"/>
          </w:tcPr>
          <w:p w:rsidR="00D319CF" w:rsidRDefault="00D319CF" w:rsidP="00D319CF">
            <w:r>
              <w:rPr>
                <w:rFonts w:asciiTheme="minorHAnsi" w:eastAsiaTheme="minorHAnsi" w:hAnsiTheme="minorHAnsi" w:cstheme="minorBidi"/>
                <w:sz w:val="22"/>
                <w:szCs w:val="22"/>
                <w:lang w:val="es-ES"/>
              </w:rPr>
              <w:t>16/SEP</w:t>
            </w:r>
          </w:p>
        </w:tc>
        <w:tc>
          <w:tcPr>
            <w:tcW w:w="1105" w:type="dxa"/>
            <w:vAlign w:val="center"/>
          </w:tcPr>
          <w:p w:rsidR="00D319CF" w:rsidRPr="00AA446C" w:rsidRDefault="00D319CF" w:rsidP="00D319C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D319CF" w:rsidTr="00AF21A9">
        <w:tc>
          <w:tcPr>
            <w:tcW w:w="5297" w:type="dxa"/>
            <w:vAlign w:val="center"/>
          </w:tcPr>
          <w:p w:rsidR="00D319CF" w:rsidRPr="00DA23B6"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Planificar nueva iteración.</w:t>
            </w:r>
          </w:p>
        </w:tc>
        <w:tc>
          <w:tcPr>
            <w:tcW w:w="1105" w:type="dxa"/>
          </w:tcPr>
          <w:p w:rsidR="00D319CF" w:rsidRDefault="00D319CF" w:rsidP="00D319CF">
            <w:r>
              <w:rPr>
                <w:rFonts w:asciiTheme="minorHAnsi" w:eastAsiaTheme="minorHAnsi" w:hAnsiTheme="minorHAnsi" w:cstheme="minorBidi"/>
                <w:sz w:val="22"/>
                <w:szCs w:val="22"/>
                <w:lang w:val="es-ES"/>
              </w:rPr>
              <w:t>01/SEP</w:t>
            </w:r>
          </w:p>
        </w:tc>
        <w:tc>
          <w:tcPr>
            <w:tcW w:w="1105" w:type="dxa"/>
          </w:tcPr>
          <w:p w:rsidR="00D319CF" w:rsidRPr="00D319CF" w:rsidRDefault="00D319CF" w:rsidP="00D319C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16/SEP</w:t>
            </w:r>
          </w:p>
        </w:tc>
        <w:tc>
          <w:tcPr>
            <w:tcW w:w="1105" w:type="dxa"/>
            <w:vAlign w:val="center"/>
          </w:tcPr>
          <w:p w:rsidR="00D319CF" w:rsidRPr="00D319CF" w:rsidRDefault="00D319CF" w:rsidP="00D319CF">
            <w:pPr>
              <w:jc w:val="center"/>
              <w:rPr>
                <w:rFonts w:asciiTheme="minorHAnsi" w:eastAsiaTheme="minorHAnsi" w:hAnsiTheme="minorHAnsi" w:cstheme="minorBidi"/>
                <w:sz w:val="22"/>
                <w:szCs w:val="22"/>
                <w:lang w:val="es-ES"/>
              </w:rPr>
            </w:pPr>
            <w:r w:rsidRPr="00D319CF">
              <w:rPr>
                <w:rFonts w:asciiTheme="minorHAnsi" w:eastAsiaTheme="minorHAnsi" w:hAnsiTheme="minorHAnsi" w:cstheme="minorBidi"/>
                <w:sz w:val="22"/>
                <w:szCs w:val="22"/>
                <w:lang w:val="es-ES"/>
              </w:rPr>
              <w:t>Baja</w:t>
            </w:r>
          </w:p>
        </w:tc>
      </w:tr>
    </w:tbl>
    <w:p w:rsidR="00E833D4" w:rsidRDefault="00E833D4" w:rsidP="00E833D4">
      <w:pPr>
        <w:pStyle w:val="PSI-Normal"/>
        <w:ind w:left="0" w:firstLine="0"/>
      </w:pPr>
    </w:p>
    <w:p w:rsidR="00F70F4F" w:rsidRDefault="00F70F4F" w:rsidP="00F70F4F">
      <w:pPr>
        <w:pStyle w:val="PSI-Ttulo1"/>
        <w:rPr>
          <w:rFonts w:ascii="Cambria" w:eastAsia="DejaVu Sans" w:hAnsi="Cambria" w:cs="Times New Roman"/>
          <w:color w:val="365F91"/>
        </w:rPr>
      </w:pPr>
      <w:bookmarkStart w:id="8" w:name="_Toc523417885"/>
      <w:r>
        <w:rPr>
          <w:rFonts w:ascii="Cambria" w:eastAsia="DejaVu Sans" w:hAnsi="Cambria" w:cs="Times New Roman"/>
          <w:color w:val="365F91"/>
        </w:rPr>
        <w:t>Casos de Uso y Escenarios</w:t>
      </w:r>
      <w:bookmarkEnd w:id="7"/>
      <w:bookmarkEnd w:id="8"/>
    </w:p>
    <w:p w:rsidR="00C63CA3" w:rsidRDefault="00C63CA3" w:rsidP="00CB4CA3">
      <w:pPr>
        <w:pStyle w:val="PSI-Normal"/>
      </w:pPr>
      <w:r>
        <w:t>Los casos de uso que se implementaran en esta iteración son los siguientes</w:t>
      </w:r>
      <w:proofErr w:type="gramStart"/>
      <w:r>
        <w:t>:.</w:t>
      </w:r>
      <w:proofErr w:type="gramEnd"/>
    </w:p>
    <w:p w:rsidR="00C63CA3" w:rsidRDefault="00C63CA3" w:rsidP="00C63CA3">
      <w:pPr>
        <w:pStyle w:val="PSI-Normal"/>
        <w:numPr>
          <w:ilvl w:val="0"/>
          <w:numId w:val="13"/>
        </w:numPr>
      </w:pPr>
      <w:r>
        <w:t>CU04 – Buscar horario de cursada.</w:t>
      </w:r>
      <w:r w:rsidR="00CB4CA3">
        <w:t xml:space="preserve"> (APP)</w:t>
      </w:r>
    </w:p>
    <w:p w:rsidR="00C63CA3" w:rsidRDefault="00C63CA3" w:rsidP="00C63CA3">
      <w:pPr>
        <w:pStyle w:val="PSI-Normal"/>
        <w:numPr>
          <w:ilvl w:val="0"/>
          <w:numId w:val="13"/>
        </w:numPr>
      </w:pPr>
      <w:r>
        <w:t xml:space="preserve">CU05 – Buscar mesas de examen. </w:t>
      </w:r>
      <w:r w:rsidR="00CB4CA3">
        <w:t>(APP)</w:t>
      </w:r>
    </w:p>
    <w:p w:rsidR="00CB4CA3" w:rsidRDefault="00CB4CA3" w:rsidP="00CB4CA3">
      <w:pPr>
        <w:pStyle w:val="PSI-Normal"/>
        <w:numPr>
          <w:ilvl w:val="0"/>
          <w:numId w:val="13"/>
        </w:numPr>
      </w:pPr>
      <w:r>
        <w:t>CU06 –</w:t>
      </w:r>
      <w:r w:rsidRPr="00CB4CA3">
        <w:t xml:space="preserve"> </w:t>
      </w:r>
      <w:r>
        <w:t xml:space="preserve">Modificar horario de cursada. </w:t>
      </w:r>
    </w:p>
    <w:p w:rsidR="00CB4CA3" w:rsidRDefault="00CB4CA3" w:rsidP="00153304">
      <w:pPr>
        <w:pStyle w:val="PSI-Normal"/>
        <w:numPr>
          <w:ilvl w:val="0"/>
          <w:numId w:val="13"/>
        </w:numPr>
      </w:pPr>
      <w:r>
        <w:t xml:space="preserve">CU07 – Modificar mesas de examen. </w:t>
      </w:r>
    </w:p>
    <w:p w:rsidR="00153304" w:rsidRDefault="00153304" w:rsidP="00153304">
      <w:pPr>
        <w:pStyle w:val="PSI-Normal"/>
        <w:ind w:left="720" w:firstLine="0"/>
      </w:pPr>
    </w:p>
    <w:p w:rsidR="00E511E0" w:rsidRDefault="00E511E0" w:rsidP="00E511E0">
      <w:pPr>
        <w:pStyle w:val="PSI-Ttulo1"/>
      </w:pPr>
      <w:bookmarkStart w:id="9" w:name="_Toc523417886"/>
      <w:r>
        <w:t>Recursos</w:t>
      </w:r>
      <w:bookmarkEnd w:id="9"/>
    </w:p>
    <w:p w:rsidR="00AD59E4" w:rsidRDefault="00AD59E4" w:rsidP="00E802F8">
      <w:pPr>
        <w:jc w:val="both"/>
      </w:pPr>
      <w:r>
        <w:t>Humanos:</w:t>
      </w:r>
    </w:p>
    <w:p w:rsidR="00AD59E4" w:rsidRDefault="00AD59E4" w:rsidP="00AD59E4">
      <w:pPr>
        <w:pStyle w:val="Prrafodelista"/>
        <w:numPr>
          <w:ilvl w:val="0"/>
          <w:numId w:val="13"/>
        </w:numPr>
        <w:jc w:val="both"/>
      </w:pPr>
      <w:r>
        <w:t>3 integrantes del grupo de desarrollo.</w:t>
      </w:r>
    </w:p>
    <w:p w:rsidR="00AD59E4" w:rsidRDefault="00AD59E4" w:rsidP="00AD59E4">
      <w:pPr>
        <w:pStyle w:val="Prrafodelista"/>
        <w:numPr>
          <w:ilvl w:val="0"/>
          <w:numId w:val="13"/>
        </w:numPr>
        <w:jc w:val="both"/>
      </w:pPr>
      <w:r>
        <w:t>Experiencia media en el desarrollo orientado a objetos.</w:t>
      </w:r>
    </w:p>
    <w:p w:rsidR="00AD59E4" w:rsidRDefault="00AD59E4" w:rsidP="00AD59E4">
      <w:pPr>
        <w:pStyle w:val="Prrafodelista"/>
        <w:numPr>
          <w:ilvl w:val="0"/>
          <w:numId w:val="13"/>
        </w:numPr>
        <w:jc w:val="both"/>
      </w:pPr>
      <w:r>
        <w:t>Sin conocimiento en el lenguaje de programación a utilizar (PHP).</w:t>
      </w:r>
    </w:p>
    <w:p w:rsidR="00AD59E4" w:rsidRDefault="00AD59E4" w:rsidP="00AD59E4">
      <w:pPr>
        <w:pStyle w:val="Prrafodelista"/>
        <w:numPr>
          <w:ilvl w:val="0"/>
          <w:numId w:val="13"/>
        </w:numPr>
        <w:jc w:val="both"/>
      </w:pPr>
      <w:r>
        <w:t>Poco tiempo de trabajo en grupo.</w:t>
      </w:r>
    </w:p>
    <w:p w:rsidR="00AD59E4" w:rsidRDefault="00AD59E4" w:rsidP="00AD59E4">
      <w:pPr>
        <w:jc w:val="both"/>
      </w:pPr>
      <w:r>
        <w:t>Hardware:</w:t>
      </w:r>
    </w:p>
    <w:p w:rsidR="00AD59E4" w:rsidRDefault="00AD59E4" w:rsidP="00AD59E4">
      <w:pPr>
        <w:pStyle w:val="Prrafodelista"/>
        <w:numPr>
          <w:ilvl w:val="0"/>
          <w:numId w:val="13"/>
        </w:numPr>
        <w:jc w:val="both"/>
        <w:rPr>
          <w:lang w:val="en-US"/>
        </w:rPr>
      </w:pPr>
      <w:r w:rsidRPr="00AD59E4">
        <w:rPr>
          <w:lang w:val="en-US"/>
        </w:rPr>
        <w:t>1 Notebook Toshiba Intel Core i3-</w:t>
      </w:r>
      <w:r>
        <w:rPr>
          <w:lang w:val="en-US"/>
        </w:rPr>
        <w:t>3</w:t>
      </w:r>
      <w:r w:rsidRPr="00AD59E4">
        <w:rPr>
          <w:lang w:val="en-US"/>
        </w:rPr>
        <w:t>22</w:t>
      </w:r>
      <w:r>
        <w:rPr>
          <w:lang w:val="en-US"/>
        </w:rPr>
        <w:t>7U 1.90 GHz, 4</w:t>
      </w:r>
      <w:r w:rsidR="00D97920">
        <w:rPr>
          <w:lang w:val="en-US"/>
        </w:rPr>
        <w:t xml:space="preserve"> GB</w:t>
      </w:r>
      <w:r>
        <w:rPr>
          <w:lang w:val="en-US"/>
        </w:rPr>
        <w:t xml:space="preserve"> RAM.</w:t>
      </w:r>
    </w:p>
    <w:p w:rsidR="00AD59E4" w:rsidRDefault="00AD59E4" w:rsidP="00AD59E4">
      <w:pPr>
        <w:pStyle w:val="Prrafodelista"/>
        <w:numPr>
          <w:ilvl w:val="0"/>
          <w:numId w:val="13"/>
        </w:numPr>
        <w:jc w:val="both"/>
        <w:rPr>
          <w:lang w:val="en-US"/>
        </w:rPr>
      </w:pPr>
      <w:r>
        <w:rPr>
          <w:lang w:val="en-US"/>
        </w:rPr>
        <w:lastRenderedPageBreak/>
        <w:t xml:space="preserve">1 Notebook </w:t>
      </w:r>
      <w:r w:rsidR="00D97920">
        <w:rPr>
          <w:lang w:val="en-US"/>
        </w:rPr>
        <w:t>HP</w:t>
      </w:r>
      <w:r w:rsidR="00D36A17">
        <w:rPr>
          <w:lang w:val="en-US"/>
        </w:rPr>
        <w:t xml:space="preserve"> P</w:t>
      </w:r>
      <w:r w:rsidR="006E28D4">
        <w:rPr>
          <w:lang w:val="en-US"/>
        </w:rPr>
        <w:t>AVILION</w:t>
      </w:r>
      <w:r w:rsidR="00D36A17">
        <w:rPr>
          <w:lang w:val="en-US"/>
        </w:rPr>
        <w:t xml:space="preserve"> Intel (R)</w:t>
      </w:r>
      <w:r w:rsidR="006E28D4">
        <w:rPr>
          <w:lang w:val="en-US"/>
        </w:rPr>
        <w:t xml:space="preserve"> Core(TM) i5-6200u CPU@ 2.30 GHZ 2.40 GHZ, 12</w:t>
      </w:r>
      <w:r w:rsidR="008E25E3">
        <w:rPr>
          <w:lang w:val="en-US"/>
        </w:rPr>
        <w:t xml:space="preserve"> </w:t>
      </w:r>
      <w:r w:rsidR="006E28D4">
        <w:rPr>
          <w:lang w:val="en-US"/>
        </w:rPr>
        <w:t>RAM</w:t>
      </w:r>
      <w:r w:rsidR="00D97920">
        <w:rPr>
          <w:lang w:val="en-US"/>
        </w:rPr>
        <w:t>.</w:t>
      </w:r>
    </w:p>
    <w:p w:rsidR="002129C9" w:rsidRDefault="0073172B" w:rsidP="00DD1DA2">
      <w:pPr>
        <w:pStyle w:val="Prrafodelista"/>
        <w:numPr>
          <w:ilvl w:val="0"/>
          <w:numId w:val="13"/>
        </w:numPr>
        <w:jc w:val="both"/>
        <w:rPr>
          <w:lang w:val="en-US"/>
        </w:rPr>
      </w:pPr>
      <w:r>
        <w:rPr>
          <w:lang w:val="en-US"/>
        </w:rPr>
        <w:t>1 Notebook HP</w:t>
      </w:r>
      <w:r w:rsidR="00C2124A">
        <w:rPr>
          <w:lang w:val="en-US"/>
        </w:rPr>
        <w:t xml:space="preserve"> PAVILION dv6 AMD A8-3500M APU 1.50 GHz, 8GB RAM.</w:t>
      </w:r>
    </w:p>
    <w:p w:rsidR="00D97920" w:rsidRPr="00D97920" w:rsidRDefault="00D97920" w:rsidP="00D97920">
      <w:pPr>
        <w:jc w:val="both"/>
        <w:rPr>
          <w:lang w:val="es-AR"/>
        </w:rPr>
      </w:pPr>
      <w:r w:rsidRPr="00D97920">
        <w:rPr>
          <w:lang w:val="es-AR"/>
        </w:rPr>
        <w:t>Otros:</w:t>
      </w:r>
    </w:p>
    <w:p w:rsidR="00D97920" w:rsidRDefault="00D97920" w:rsidP="00D97920">
      <w:pPr>
        <w:pStyle w:val="Prrafodelista"/>
        <w:numPr>
          <w:ilvl w:val="0"/>
          <w:numId w:val="13"/>
        </w:numPr>
        <w:jc w:val="both"/>
        <w:rPr>
          <w:lang w:val="es-AR"/>
        </w:rPr>
      </w:pPr>
      <w:r w:rsidRPr="00D97920">
        <w:rPr>
          <w:lang w:val="es-AR"/>
        </w:rPr>
        <w:t>Conexión a internet.</w:t>
      </w:r>
    </w:p>
    <w:p w:rsidR="00D97920" w:rsidRDefault="00D97920" w:rsidP="00D97920">
      <w:pPr>
        <w:pStyle w:val="Prrafodelista"/>
        <w:numPr>
          <w:ilvl w:val="0"/>
          <w:numId w:val="13"/>
        </w:numPr>
        <w:jc w:val="both"/>
        <w:rPr>
          <w:lang w:val="es-AR"/>
        </w:rPr>
      </w:pPr>
      <w:r>
        <w:rPr>
          <w:lang w:val="es-AR"/>
        </w:rPr>
        <w:t xml:space="preserve">Libro El Proceso Unificado del Desarrollo de Software – Jacobson, </w:t>
      </w:r>
      <w:proofErr w:type="spellStart"/>
      <w:r>
        <w:rPr>
          <w:lang w:val="es-AR"/>
        </w:rPr>
        <w:t>Booch</w:t>
      </w:r>
      <w:proofErr w:type="spellEnd"/>
      <w:r>
        <w:rPr>
          <w:lang w:val="es-AR"/>
        </w:rPr>
        <w:t xml:space="preserve"> y </w:t>
      </w:r>
      <w:proofErr w:type="spellStart"/>
      <w:r>
        <w:rPr>
          <w:lang w:val="es-AR"/>
        </w:rPr>
        <w:t>Rumbaugh</w:t>
      </w:r>
      <w:proofErr w:type="spellEnd"/>
      <w:r>
        <w:rPr>
          <w:lang w:val="es-AR"/>
        </w:rPr>
        <w:t>.</w:t>
      </w:r>
    </w:p>
    <w:p w:rsidR="00C2124A" w:rsidRPr="00D97920" w:rsidRDefault="00C2124A" w:rsidP="00C2124A">
      <w:pPr>
        <w:pStyle w:val="Prrafodelista"/>
        <w:ind w:firstLine="0"/>
        <w:jc w:val="both"/>
        <w:rPr>
          <w:lang w:val="es-AR"/>
        </w:rPr>
      </w:pPr>
    </w:p>
    <w:p w:rsidR="00DD1DA2" w:rsidRDefault="00DD1DA2" w:rsidP="005B5AEE">
      <w:pPr>
        <w:pStyle w:val="PSI-Ttulo1"/>
      </w:pPr>
      <w:bookmarkStart w:id="10" w:name="_Toc523417887"/>
      <w:r>
        <w:t>Evaluación</w:t>
      </w:r>
      <w:r w:rsidR="00E511E0">
        <w:t xml:space="preserve"> </w:t>
      </w:r>
      <w:r w:rsidR="00CF7D16">
        <w:t>16</w:t>
      </w:r>
      <w:r w:rsidR="00C2124A">
        <w:t xml:space="preserve"> </w:t>
      </w:r>
      <w:r w:rsidR="00B90F9E">
        <w:t xml:space="preserve">de </w:t>
      </w:r>
      <w:r w:rsidR="00CF7D16">
        <w:t>Septiembre</w:t>
      </w:r>
      <w:r w:rsidR="00C2124A">
        <w:t xml:space="preserve"> 201</w:t>
      </w:r>
      <w:r w:rsidR="00CF7D16">
        <w:t>8</w:t>
      </w:r>
      <w:bookmarkEnd w:id="10"/>
    </w:p>
    <w:p w:rsidR="008E25E3" w:rsidRDefault="00C2124A" w:rsidP="00E802F8">
      <w:r>
        <w:t>Al finalizar la iteración</w:t>
      </w:r>
      <w:r w:rsidR="008E25E3">
        <w:t xml:space="preserve"> </w:t>
      </w:r>
      <w:r>
        <w:t>se deben haber</w:t>
      </w:r>
      <w:r w:rsidR="008E25E3">
        <w:t xml:space="preserve"> alcanzado los siguientes ítem</w:t>
      </w:r>
      <w:r>
        <w:t>s</w:t>
      </w:r>
      <w:r w:rsidR="008E25E3">
        <w:t>:</w:t>
      </w:r>
    </w:p>
    <w:p w:rsidR="00A14B0C" w:rsidRDefault="00A14B0C" w:rsidP="002371E3">
      <w:pPr>
        <w:pStyle w:val="PSI-Ttulo2"/>
        <w:tabs>
          <w:tab w:val="left" w:pos="6521"/>
        </w:tabs>
      </w:pPr>
      <w:bookmarkStart w:id="11" w:name="_Toc523417888"/>
      <w:r>
        <w:t>Objetivos Alcanzados</w:t>
      </w:r>
      <w:bookmarkEnd w:id="11"/>
    </w:p>
    <w:p w:rsidR="00EA21D5" w:rsidRPr="00C57CF0" w:rsidRDefault="00C2124A" w:rsidP="00CF7D16">
      <w:pPr>
        <w:jc w:val="both"/>
        <w:rPr>
          <w:highlight w:val="yellow"/>
        </w:rPr>
      </w:pPr>
      <w:r>
        <w:t>Se detallan los objetivos que se han alcanzado:</w:t>
      </w:r>
    </w:p>
    <w:p w:rsidR="00177661" w:rsidRDefault="00177661" w:rsidP="00CF03B7">
      <w:pPr>
        <w:pStyle w:val="Prrafodelista"/>
        <w:numPr>
          <w:ilvl w:val="0"/>
          <w:numId w:val="13"/>
        </w:numPr>
        <w:spacing w:before="120" w:after="120"/>
        <w:ind w:left="714" w:hanging="357"/>
        <w:contextualSpacing w:val="0"/>
        <w:jc w:val="both"/>
      </w:pPr>
      <w:r>
        <w:t>Subir la planificación iteración actual a Taiga.</w:t>
      </w:r>
    </w:p>
    <w:p w:rsidR="00FC7012" w:rsidRDefault="00177661" w:rsidP="00CF03B7">
      <w:pPr>
        <w:pStyle w:val="Prrafodelista"/>
        <w:numPr>
          <w:ilvl w:val="0"/>
          <w:numId w:val="13"/>
        </w:numPr>
        <w:spacing w:before="120" w:after="120"/>
        <w:ind w:left="714" w:hanging="357"/>
        <w:contextualSpacing w:val="0"/>
        <w:jc w:val="both"/>
      </w:pPr>
      <w:r>
        <w:t>Modificar Especificación de CU06 – Modificar horario de cursada.</w:t>
      </w:r>
    </w:p>
    <w:p w:rsidR="00177661" w:rsidRDefault="00177661" w:rsidP="00CF03B7">
      <w:pPr>
        <w:pStyle w:val="Prrafodelista"/>
        <w:numPr>
          <w:ilvl w:val="0"/>
          <w:numId w:val="13"/>
        </w:numPr>
        <w:spacing w:before="120" w:after="120"/>
        <w:ind w:left="714" w:hanging="357"/>
        <w:contextualSpacing w:val="0"/>
        <w:jc w:val="both"/>
      </w:pPr>
      <w:r>
        <w:t>Modificar Especificación de CU07 – Modificar mesa de examen.</w:t>
      </w:r>
    </w:p>
    <w:p w:rsidR="00CF03B7" w:rsidRDefault="00CF03B7" w:rsidP="00CF03B7">
      <w:pPr>
        <w:pStyle w:val="Prrafodelista"/>
        <w:numPr>
          <w:ilvl w:val="0"/>
          <w:numId w:val="13"/>
        </w:numPr>
        <w:spacing w:before="120" w:after="120"/>
        <w:ind w:left="714" w:hanging="357"/>
        <w:contextualSpacing w:val="0"/>
        <w:jc w:val="both"/>
      </w:pPr>
      <w:r>
        <w:t>Modificar Modelo de Datos.</w:t>
      </w:r>
    </w:p>
    <w:p w:rsidR="00CF03B7" w:rsidRDefault="00CF03B7" w:rsidP="00CF03B7">
      <w:pPr>
        <w:pStyle w:val="Prrafodelista"/>
        <w:numPr>
          <w:ilvl w:val="0"/>
          <w:numId w:val="13"/>
        </w:numPr>
        <w:spacing w:before="120" w:after="120"/>
        <w:ind w:left="714" w:hanging="357"/>
        <w:contextualSpacing w:val="0"/>
        <w:jc w:val="both"/>
      </w:pPr>
      <w:r>
        <w:t>Modificar Base de Datos (</w:t>
      </w:r>
      <w:proofErr w:type="spellStart"/>
      <w:r>
        <w:t>tempus.sql</w:t>
      </w:r>
      <w:proofErr w:type="spellEnd"/>
      <w:r>
        <w:t xml:space="preserve"> disponible). </w:t>
      </w:r>
    </w:p>
    <w:p w:rsidR="00A14B0C" w:rsidRDefault="00E511E0" w:rsidP="00A14B0C">
      <w:pPr>
        <w:pStyle w:val="PSI-Ttulo2"/>
      </w:pPr>
      <w:bookmarkStart w:id="12" w:name="_Toc523417889"/>
      <w:r>
        <w:t>Objetivos No A</w:t>
      </w:r>
      <w:r w:rsidR="00A14B0C">
        <w:t>lcanzados</w:t>
      </w:r>
      <w:bookmarkEnd w:id="12"/>
    </w:p>
    <w:p w:rsidR="00C2124A" w:rsidRDefault="00C2124A" w:rsidP="00CF7D16">
      <w:pPr>
        <w:jc w:val="both"/>
      </w:pPr>
      <w:r>
        <w:t>Se detallan los objetivos que no se han alcanzado:</w:t>
      </w:r>
    </w:p>
    <w:p w:rsidR="00CB2755" w:rsidRDefault="00CB2755" w:rsidP="00CB2755">
      <w:pPr>
        <w:pStyle w:val="Prrafodelista"/>
        <w:numPr>
          <w:ilvl w:val="0"/>
          <w:numId w:val="13"/>
        </w:numPr>
        <w:jc w:val="both"/>
      </w:pPr>
      <w:r w:rsidRPr="00CB2755">
        <w:t>El resto de las actividades no se han finalizado.</w:t>
      </w:r>
    </w:p>
    <w:p w:rsidR="00C75319" w:rsidRDefault="00C75319" w:rsidP="00C75319">
      <w:pPr>
        <w:jc w:val="both"/>
      </w:pPr>
      <w:r>
        <w:t>Los objetivos que no se han alcanzado se debieron a ocupaciones personales de cada uno de los integrantes del grupo.</w:t>
      </w:r>
    </w:p>
    <w:p w:rsidR="00C75319" w:rsidRDefault="00C75319" w:rsidP="00C75319">
      <w:pPr>
        <w:jc w:val="both"/>
      </w:pPr>
      <w:r>
        <w:t>Las tareas que no se han completado deben realizarse en la siguiente iteración. Las actividades que se han iniciado también deberán finalizarse durante la iteración 5 de la fase de construcción.</w:t>
      </w:r>
    </w:p>
    <w:p w:rsidR="00C75319" w:rsidRDefault="00C75319" w:rsidP="00C75319">
      <w:pPr>
        <w:jc w:val="both"/>
      </w:pPr>
      <w:r>
        <w:t>Se adjunta imagen del sistema Taiga con la Iteración 4 de la fase de construcción:</w:t>
      </w:r>
    </w:p>
    <w:p w:rsidR="00C75319" w:rsidRDefault="00C75319" w:rsidP="00C75319">
      <w:pPr>
        <w:ind w:left="0" w:firstLine="0"/>
        <w:jc w:val="both"/>
        <w:rPr>
          <w:noProof/>
          <w:lang w:val="es-AR" w:eastAsia="es-AR"/>
        </w:rPr>
      </w:pPr>
    </w:p>
    <w:p w:rsidR="00C75319" w:rsidRPr="00CB2755" w:rsidRDefault="00C75319" w:rsidP="00C75319">
      <w:pPr>
        <w:jc w:val="center"/>
      </w:pPr>
      <w:r>
        <w:rPr>
          <w:noProof/>
          <w:lang w:val="es-AR" w:eastAsia="es-AR"/>
        </w:rPr>
        <w:lastRenderedPageBreak/>
        <w:drawing>
          <wp:inline distT="0" distB="0" distL="0" distR="0" wp14:anchorId="60C181A7" wp14:editId="2553956B">
            <wp:extent cx="5334000" cy="4633184"/>
            <wp:effectExtent l="19050" t="19050" r="19050" b="152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469" t="15374" r="49200" b="9956"/>
                    <a:stretch/>
                  </pic:blipFill>
                  <pic:spPr bwMode="auto">
                    <a:xfrm>
                      <a:off x="0" y="0"/>
                      <a:ext cx="5350545" cy="46475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511E0" w:rsidRDefault="00E511E0" w:rsidP="00A14B0C">
      <w:pPr>
        <w:pStyle w:val="PSI-Ttulo2"/>
      </w:pPr>
      <w:bookmarkStart w:id="13" w:name="_Toc523417890"/>
      <w:r>
        <w:t>Elementos incluidos en la Línea Base</w:t>
      </w:r>
      <w:bookmarkEnd w:id="13"/>
    </w:p>
    <w:p w:rsidR="00B00F4F" w:rsidRDefault="00C2124A" w:rsidP="00C2124A">
      <w:pPr>
        <w:pStyle w:val="Prrafodelista"/>
        <w:numPr>
          <w:ilvl w:val="0"/>
          <w:numId w:val="13"/>
        </w:numPr>
        <w:jc w:val="both"/>
      </w:pPr>
      <w:r>
        <w:t>Especificación de requerimientos.</w:t>
      </w:r>
    </w:p>
    <w:p w:rsidR="00D70C0C" w:rsidRDefault="00D70C0C" w:rsidP="005B5AEE">
      <w:pPr>
        <w:pStyle w:val="PSI-Ttulo1"/>
      </w:pPr>
    </w:p>
    <w:p w:rsidR="00DD1DA2" w:rsidRDefault="00DD1DA2" w:rsidP="005B5AEE">
      <w:pPr>
        <w:pStyle w:val="PSI-Ttulo1"/>
      </w:pPr>
      <w:bookmarkStart w:id="14" w:name="_Toc523417891"/>
      <w:r>
        <w:t>Conclusión</w:t>
      </w:r>
      <w:bookmarkEnd w:id="14"/>
    </w:p>
    <w:p w:rsidR="00B00F4F" w:rsidRDefault="001F3C4B" w:rsidP="000E5A53">
      <w:pPr>
        <w:jc w:val="both"/>
      </w:pPr>
      <w:bookmarkStart w:id="15" w:name="_Toc238197620"/>
      <w:r>
        <w:t>Las tareas que no han sido finalizadas serán completadas como parte de la Iteración 5 – Fase de Construcción. La presente Iteración queda cerrada.</w:t>
      </w:r>
    </w:p>
    <w:p w:rsidR="00F70F4F" w:rsidRDefault="00F70F4F" w:rsidP="00F70F4F">
      <w:pPr>
        <w:pStyle w:val="PSI-Ttulo2"/>
      </w:pPr>
      <w:bookmarkStart w:id="16" w:name="_Toc523417892"/>
      <w:r>
        <w:t>Estado del repositorio</w:t>
      </w:r>
      <w:bookmarkEnd w:id="15"/>
      <w:bookmarkEnd w:id="16"/>
    </w:p>
    <w:p w:rsidR="00D97920" w:rsidRDefault="00D97920" w:rsidP="00D97920">
      <w:pPr>
        <w:jc w:val="both"/>
      </w:pPr>
      <w:r>
        <w:t xml:space="preserve">Estado del repositorio al comienzo de la iteración: </w:t>
      </w:r>
      <w:r w:rsidR="00C57CF0">
        <w:t>339</w:t>
      </w:r>
      <w:r w:rsidR="00A232DC">
        <w:t>.</w:t>
      </w:r>
    </w:p>
    <w:p w:rsidR="00F70F4F" w:rsidRDefault="00D97920" w:rsidP="00D97920">
      <w:pPr>
        <w:jc w:val="both"/>
      </w:pPr>
      <w:r>
        <w:t xml:space="preserve">Estado del repositorio al final de la iteración: </w:t>
      </w:r>
      <w:r w:rsidR="00A232DC">
        <w:t>384.</w:t>
      </w:r>
      <w:bookmarkStart w:id="17" w:name="_GoBack"/>
      <w:bookmarkEnd w:id="17"/>
    </w:p>
    <w:p w:rsidR="00E802F8" w:rsidRPr="00E802F8" w:rsidRDefault="00E802F8" w:rsidP="00E802F8">
      <w:pPr>
        <w:rPr>
          <w:lang w:val="es-AR"/>
        </w:rPr>
      </w:pPr>
    </w:p>
    <w:p w:rsidR="00E802F8" w:rsidRPr="00E802F8" w:rsidRDefault="00E802F8" w:rsidP="00E802F8">
      <w:pPr>
        <w:rPr>
          <w:lang w:val="es-AR"/>
        </w:rPr>
      </w:pPr>
    </w:p>
    <w:p w:rsidR="00E802F8" w:rsidRDefault="00E802F8" w:rsidP="00E802F8">
      <w:pPr>
        <w:rPr>
          <w:lang w:val="es-AR"/>
        </w:rPr>
      </w:pPr>
    </w:p>
    <w:p w:rsidR="00F70F4F" w:rsidRPr="00E802F8" w:rsidRDefault="00E802F8" w:rsidP="00E802F8">
      <w:pPr>
        <w:tabs>
          <w:tab w:val="left" w:pos="6832"/>
        </w:tabs>
        <w:rPr>
          <w:lang w:val="es-AR"/>
        </w:rPr>
      </w:pPr>
      <w:r>
        <w:rPr>
          <w:lang w:val="es-AR"/>
        </w:rPr>
        <w:tab/>
      </w:r>
      <w:r>
        <w:rPr>
          <w:lang w:val="es-AR"/>
        </w:rPr>
        <w:tab/>
      </w:r>
    </w:p>
    <w:sectPr w:rsidR="00F70F4F" w:rsidRPr="00E802F8"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08A" w:rsidRDefault="000E608A" w:rsidP="00C94FBE">
      <w:pPr>
        <w:spacing w:before="0" w:line="240" w:lineRule="auto"/>
      </w:pPr>
      <w:r>
        <w:separator/>
      </w:r>
    </w:p>
    <w:p w:rsidR="000E608A" w:rsidRDefault="000E608A"/>
  </w:endnote>
  <w:endnote w:type="continuationSeparator" w:id="0">
    <w:p w:rsidR="000E608A" w:rsidRDefault="000E608A" w:rsidP="00C94FBE">
      <w:pPr>
        <w:spacing w:before="0" w:line="240" w:lineRule="auto"/>
      </w:pPr>
      <w:r>
        <w:continuationSeparator/>
      </w:r>
    </w:p>
    <w:p w:rsidR="000E608A" w:rsidRDefault="000E60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1A9" w:rsidRDefault="000E608A"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AF21A9">
          <w:rPr>
            <w:rFonts w:asciiTheme="majorHAnsi" w:hAnsiTheme="majorHAnsi"/>
          </w:rPr>
          <w:t>GRUPO DE DESARROLLO YENÚ</w:t>
        </w:r>
      </w:sdtContent>
    </w:sdt>
    <w:r w:rsidR="00AF21A9">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0795" b="0"/>
              <wp:wrapNone/>
              <wp:docPr id="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4"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21FD75D"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29xr0AAADaAAAADwAAAGRycy9kb3ducmV2LnhtbESPSwvCMBCE74L/IazgTVNFRKqpiCiI&#10;B8HXfWnWPmw2pYla/70RBI/DzHzDLJatqcSTGldYVjAaRiCIU6sLzhRcztvBDITzyBory6TgTQ6W&#10;SbezwFjbFx/pefKZCBB2MSrIva9jKV2ak0E3tDVx8G62MeiDbDKpG3wFuKnkOIqm0mDBYSHHmtY5&#10;pffTwyi4lqXdjPRhkm7eWh6L2d5c9qhUv9eu5iA8tf4f/rV3WsEEvlfCDZDJ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4Nvca9AAAA2gAAAA8AAAAAAAAAAAAAAAAAoQIA&#10;AGRycy9kb3ducmV2LnhtbFBLBQYAAAAABAAEAPkAAACLAw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page" anchory="page"/>
            </v:group>
          </w:pict>
        </mc:Fallback>
      </mc:AlternateContent>
    </w:r>
    <w:sdt>
      <w:sdtPr>
        <w:id w:val="3709536"/>
        <w:docPartObj>
          <w:docPartGallery w:val="Page Numbers (Top of Page)"/>
          <w:docPartUnique/>
        </w:docPartObj>
      </w:sdtPr>
      <w:sdtEndPr/>
      <w:sdtContent>
        <w:r w:rsidR="00AF21A9">
          <w:tab/>
        </w:r>
        <w:r w:rsidR="00AF21A9">
          <w:tab/>
        </w:r>
        <w:r w:rsidR="00AF21A9">
          <w:tab/>
        </w:r>
        <w:r w:rsidR="00AF21A9">
          <w:tab/>
        </w:r>
        <w:r w:rsidR="00AF21A9">
          <w:tab/>
        </w:r>
        <w:r w:rsidR="00AF21A9" w:rsidRPr="00DD5A70">
          <w:rPr>
            <w:rFonts w:asciiTheme="majorHAnsi" w:hAnsiTheme="majorHAnsi" w:cstheme="majorHAnsi"/>
          </w:rPr>
          <w:t xml:space="preserve">Página </w:t>
        </w:r>
        <w:r w:rsidR="00AF21A9" w:rsidRPr="00DD5A70">
          <w:rPr>
            <w:rFonts w:asciiTheme="majorHAnsi" w:hAnsiTheme="majorHAnsi" w:cstheme="majorHAnsi"/>
          </w:rPr>
          <w:fldChar w:fldCharType="begin"/>
        </w:r>
        <w:r w:rsidR="00AF21A9" w:rsidRPr="00DD5A70">
          <w:rPr>
            <w:rFonts w:asciiTheme="majorHAnsi" w:hAnsiTheme="majorHAnsi" w:cstheme="majorHAnsi"/>
          </w:rPr>
          <w:instrText xml:space="preserve"> PAGE </w:instrText>
        </w:r>
        <w:r w:rsidR="00AF21A9" w:rsidRPr="00DD5A70">
          <w:rPr>
            <w:rFonts w:asciiTheme="majorHAnsi" w:hAnsiTheme="majorHAnsi" w:cstheme="majorHAnsi"/>
          </w:rPr>
          <w:fldChar w:fldCharType="separate"/>
        </w:r>
        <w:r w:rsidR="00A232DC">
          <w:rPr>
            <w:rFonts w:asciiTheme="majorHAnsi" w:hAnsiTheme="majorHAnsi" w:cstheme="majorHAnsi"/>
            <w:noProof/>
          </w:rPr>
          <w:t>9</w:t>
        </w:r>
        <w:r w:rsidR="00AF21A9" w:rsidRPr="00DD5A70">
          <w:rPr>
            <w:rFonts w:asciiTheme="majorHAnsi" w:hAnsiTheme="majorHAnsi" w:cstheme="majorHAnsi"/>
          </w:rPr>
          <w:fldChar w:fldCharType="end"/>
        </w:r>
        <w:r w:rsidR="00AF21A9" w:rsidRPr="00DD5A70">
          <w:rPr>
            <w:rFonts w:asciiTheme="majorHAnsi" w:hAnsiTheme="majorHAnsi" w:cstheme="majorHAnsi"/>
          </w:rPr>
          <w:t xml:space="preserve"> de </w:t>
        </w:r>
        <w:r w:rsidR="00AF21A9" w:rsidRPr="00DD5A70">
          <w:rPr>
            <w:rFonts w:asciiTheme="majorHAnsi" w:hAnsiTheme="majorHAnsi" w:cstheme="majorHAnsi"/>
          </w:rPr>
          <w:fldChar w:fldCharType="begin"/>
        </w:r>
        <w:r w:rsidR="00AF21A9" w:rsidRPr="00DD5A70">
          <w:rPr>
            <w:rFonts w:asciiTheme="majorHAnsi" w:hAnsiTheme="majorHAnsi" w:cstheme="majorHAnsi"/>
          </w:rPr>
          <w:instrText xml:space="preserve"> NUMPAGES  </w:instrText>
        </w:r>
        <w:r w:rsidR="00AF21A9" w:rsidRPr="00DD5A70">
          <w:rPr>
            <w:rFonts w:asciiTheme="majorHAnsi" w:hAnsiTheme="majorHAnsi" w:cstheme="majorHAnsi"/>
          </w:rPr>
          <w:fldChar w:fldCharType="separate"/>
        </w:r>
        <w:r w:rsidR="00A232DC">
          <w:rPr>
            <w:rFonts w:asciiTheme="majorHAnsi" w:hAnsiTheme="majorHAnsi" w:cstheme="majorHAnsi"/>
            <w:noProof/>
          </w:rPr>
          <w:t>9</w:t>
        </w:r>
        <w:r w:rsidR="00AF21A9" w:rsidRPr="00DD5A70">
          <w:rPr>
            <w:rFonts w:asciiTheme="majorHAnsi" w:hAnsiTheme="majorHAnsi" w:cstheme="majorHAnsi"/>
          </w:rPr>
          <w:fldChar w:fldCharType="end"/>
        </w:r>
      </w:sdtContent>
    </w:sdt>
  </w:p>
  <w:p w:rsidR="00AF21A9" w:rsidRDefault="00AF21A9" w:rsidP="002D166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08A" w:rsidRDefault="000E608A" w:rsidP="00C94FBE">
      <w:pPr>
        <w:spacing w:before="0" w:line="240" w:lineRule="auto"/>
      </w:pPr>
      <w:r>
        <w:separator/>
      </w:r>
    </w:p>
    <w:p w:rsidR="000E608A" w:rsidRDefault="000E608A"/>
  </w:footnote>
  <w:footnote w:type="continuationSeparator" w:id="0">
    <w:p w:rsidR="000E608A" w:rsidRDefault="000E608A" w:rsidP="00C94FBE">
      <w:pPr>
        <w:spacing w:before="0" w:line="240" w:lineRule="auto"/>
      </w:pPr>
      <w:r>
        <w:continuationSeparator/>
      </w:r>
    </w:p>
    <w:p w:rsidR="000E608A" w:rsidRDefault="000E608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1A9" w:rsidRDefault="000E608A">
    <w:pPr>
      <w:pStyle w:val="Encabezado"/>
      <w:rPr>
        <w:rFonts w:asciiTheme="majorHAnsi" w:eastAsiaTheme="majorEastAsia" w:hAnsiTheme="majorHAnsi" w:cstheme="majorBidi"/>
      </w:rPr>
    </w:pP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sidR="00AF21A9">
          <w:rPr>
            <w:rFonts w:asciiTheme="majorHAnsi" w:eastAsiaTheme="majorEastAsia" w:hAnsiTheme="majorHAnsi" w:cstheme="majorBidi"/>
            <w:lang w:val="es-AR"/>
          </w:rPr>
          <w:t>Plan de Iteración</w:t>
        </w:r>
      </w:sdtContent>
    </w:sdt>
    <w:r w:rsidR="00AF21A9">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AF21A9">
          <w:rPr>
            <w:rFonts w:asciiTheme="majorHAnsi" w:eastAsiaTheme="majorEastAsia" w:hAnsiTheme="majorHAnsi" w:cstheme="majorBidi"/>
          </w:rPr>
          <w:t>Fase Construcción, Iteración 4</w:t>
        </w:r>
      </w:sdtContent>
    </w:sdt>
  </w:p>
  <w:p w:rsidR="00AF21A9" w:rsidRPr="000F4F97" w:rsidRDefault="00AF21A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13335" b="3810"/>
              <wp:wrapNone/>
              <wp:docPr id="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0"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1"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7827CA1C"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dcugMAAOI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h2RXXLoDAADi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pvKMMAAADbAAAADwAAAGRycy9kb3ducmV2LnhtbESPzWrDQAyE74W8w6JAb806oRTjZh1K&#10;SaDkULDj3oVX9U+9WuPdJvbbV4dCbhIzmvm0P8xuUFeaQufZwHaTgCKuve24MVBdTk8pqBCRLQ6e&#10;ycBCAQ756mGPmfU3LuhaxkZJCIcMDbQxjpnWoW7JYdj4kVi0bz85jLJOjbYT3iTcDXqXJC/aYcfS&#10;0OJI7y3VP+WvM/DV9/64tZ/P9XGxuujSs6vOaMzjen57BRVpjnfz//WHFXyhl19kAJ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KbyjDAAAA2wAAAA8AAAAAAAAAAAAA&#10;AAAAoQIAAGRycy9kb3ducmV2LnhtbFBLBQYAAAAABAAEAPkAAACRAw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26849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669"/>
    <w:rsid w:val="000044F7"/>
    <w:rsid w:val="00011BED"/>
    <w:rsid w:val="00017EFE"/>
    <w:rsid w:val="00030FA9"/>
    <w:rsid w:val="00036C67"/>
    <w:rsid w:val="00040950"/>
    <w:rsid w:val="00045F1A"/>
    <w:rsid w:val="00084CA3"/>
    <w:rsid w:val="00087F53"/>
    <w:rsid w:val="00092BC0"/>
    <w:rsid w:val="000A0990"/>
    <w:rsid w:val="000A0FE7"/>
    <w:rsid w:val="000A391B"/>
    <w:rsid w:val="000C4C42"/>
    <w:rsid w:val="000C4E31"/>
    <w:rsid w:val="000D4C6E"/>
    <w:rsid w:val="000D4FF8"/>
    <w:rsid w:val="000E5A53"/>
    <w:rsid w:val="000E608A"/>
    <w:rsid w:val="000F1888"/>
    <w:rsid w:val="000F4F97"/>
    <w:rsid w:val="000F79DF"/>
    <w:rsid w:val="00102B60"/>
    <w:rsid w:val="00103516"/>
    <w:rsid w:val="0010416D"/>
    <w:rsid w:val="001163FF"/>
    <w:rsid w:val="0012205F"/>
    <w:rsid w:val="001237ED"/>
    <w:rsid w:val="001410A7"/>
    <w:rsid w:val="00144AE4"/>
    <w:rsid w:val="001471FD"/>
    <w:rsid w:val="00150702"/>
    <w:rsid w:val="00153304"/>
    <w:rsid w:val="0017185C"/>
    <w:rsid w:val="00177661"/>
    <w:rsid w:val="00183953"/>
    <w:rsid w:val="00185A46"/>
    <w:rsid w:val="00191198"/>
    <w:rsid w:val="001950C8"/>
    <w:rsid w:val="0019751E"/>
    <w:rsid w:val="001A2EE6"/>
    <w:rsid w:val="001A3D38"/>
    <w:rsid w:val="001C16B5"/>
    <w:rsid w:val="001C5F27"/>
    <w:rsid w:val="001C6104"/>
    <w:rsid w:val="001C74CA"/>
    <w:rsid w:val="001C799E"/>
    <w:rsid w:val="001C79FD"/>
    <w:rsid w:val="001D0627"/>
    <w:rsid w:val="001D13AB"/>
    <w:rsid w:val="001D34D6"/>
    <w:rsid w:val="001E431B"/>
    <w:rsid w:val="001F3C4B"/>
    <w:rsid w:val="001F5F92"/>
    <w:rsid w:val="0020621B"/>
    <w:rsid w:val="002123DB"/>
    <w:rsid w:val="002129C9"/>
    <w:rsid w:val="00217A70"/>
    <w:rsid w:val="0022200F"/>
    <w:rsid w:val="00224B75"/>
    <w:rsid w:val="00227476"/>
    <w:rsid w:val="00236EBC"/>
    <w:rsid w:val="002371E3"/>
    <w:rsid w:val="00266C42"/>
    <w:rsid w:val="002731FC"/>
    <w:rsid w:val="00295CA9"/>
    <w:rsid w:val="002A36CF"/>
    <w:rsid w:val="002A41AA"/>
    <w:rsid w:val="002B24FD"/>
    <w:rsid w:val="002B506A"/>
    <w:rsid w:val="002B5AF9"/>
    <w:rsid w:val="002C5F10"/>
    <w:rsid w:val="002D0CCB"/>
    <w:rsid w:val="002D104A"/>
    <w:rsid w:val="002D1669"/>
    <w:rsid w:val="002D507E"/>
    <w:rsid w:val="002E07A1"/>
    <w:rsid w:val="002E0AB6"/>
    <w:rsid w:val="002E471A"/>
    <w:rsid w:val="002E7874"/>
    <w:rsid w:val="002F1461"/>
    <w:rsid w:val="002F4D8C"/>
    <w:rsid w:val="00310D37"/>
    <w:rsid w:val="003130E3"/>
    <w:rsid w:val="003149A1"/>
    <w:rsid w:val="00314E21"/>
    <w:rsid w:val="00315E7E"/>
    <w:rsid w:val="0031601C"/>
    <w:rsid w:val="003163C6"/>
    <w:rsid w:val="00316B99"/>
    <w:rsid w:val="00321B29"/>
    <w:rsid w:val="00344258"/>
    <w:rsid w:val="00346864"/>
    <w:rsid w:val="00350E39"/>
    <w:rsid w:val="003560F2"/>
    <w:rsid w:val="00363FD1"/>
    <w:rsid w:val="00397566"/>
    <w:rsid w:val="003A7F4D"/>
    <w:rsid w:val="003B7F1F"/>
    <w:rsid w:val="003C54B1"/>
    <w:rsid w:val="003D7220"/>
    <w:rsid w:val="003E12FE"/>
    <w:rsid w:val="0040066E"/>
    <w:rsid w:val="00416240"/>
    <w:rsid w:val="0042601B"/>
    <w:rsid w:val="0044061E"/>
    <w:rsid w:val="00447F8A"/>
    <w:rsid w:val="004509FE"/>
    <w:rsid w:val="004525FF"/>
    <w:rsid w:val="00460248"/>
    <w:rsid w:val="00467BBE"/>
    <w:rsid w:val="00471639"/>
    <w:rsid w:val="004807AF"/>
    <w:rsid w:val="0049000B"/>
    <w:rsid w:val="004A54C8"/>
    <w:rsid w:val="004C37B2"/>
    <w:rsid w:val="004C5D7E"/>
    <w:rsid w:val="004D16B9"/>
    <w:rsid w:val="004D45CD"/>
    <w:rsid w:val="004D5185"/>
    <w:rsid w:val="004D7BBC"/>
    <w:rsid w:val="004E1D18"/>
    <w:rsid w:val="004E4935"/>
    <w:rsid w:val="004F4D25"/>
    <w:rsid w:val="005017FA"/>
    <w:rsid w:val="005046A5"/>
    <w:rsid w:val="00504A67"/>
    <w:rsid w:val="00511D9A"/>
    <w:rsid w:val="00515617"/>
    <w:rsid w:val="005204C7"/>
    <w:rsid w:val="0052750A"/>
    <w:rsid w:val="00531E01"/>
    <w:rsid w:val="00550FA8"/>
    <w:rsid w:val="00564033"/>
    <w:rsid w:val="00564A12"/>
    <w:rsid w:val="00570F4F"/>
    <w:rsid w:val="00582178"/>
    <w:rsid w:val="005857BB"/>
    <w:rsid w:val="00592A97"/>
    <w:rsid w:val="0059596F"/>
    <w:rsid w:val="00597A23"/>
    <w:rsid w:val="005A0664"/>
    <w:rsid w:val="005A52A2"/>
    <w:rsid w:val="005B0588"/>
    <w:rsid w:val="005B5AEE"/>
    <w:rsid w:val="005B6373"/>
    <w:rsid w:val="005C1B07"/>
    <w:rsid w:val="005E76A4"/>
    <w:rsid w:val="005F133C"/>
    <w:rsid w:val="005F5429"/>
    <w:rsid w:val="005F60BA"/>
    <w:rsid w:val="005F65CF"/>
    <w:rsid w:val="00611659"/>
    <w:rsid w:val="006124BF"/>
    <w:rsid w:val="00616A6E"/>
    <w:rsid w:val="006177BF"/>
    <w:rsid w:val="00652D5A"/>
    <w:rsid w:val="00653C38"/>
    <w:rsid w:val="006637D1"/>
    <w:rsid w:val="00672E95"/>
    <w:rsid w:val="00680710"/>
    <w:rsid w:val="00683FE1"/>
    <w:rsid w:val="00685C5E"/>
    <w:rsid w:val="006919D5"/>
    <w:rsid w:val="0069686D"/>
    <w:rsid w:val="006A2495"/>
    <w:rsid w:val="006B3371"/>
    <w:rsid w:val="006D06DB"/>
    <w:rsid w:val="006E28D4"/>
    <w:rsid w:val="006E2FDE"/>
    <w:rsid w:val="0070494E"/>
    <w:rsid w:val="00705C02"/>
    <w:rsid w:val="00710BA6"/>
    <w:rsid w:val="00711DF8"/>
    <w:rsid w:val="00713ADC"/>
    <w:rsid w:val="00723926"/>
    <w:rsid w:val="0073172B"/>
    <w:rsid w:val="00734B4B"/>
    <w:rsid w:val="0073726B"/>
    <w:rsid w:val="00740712"/>
    <w:rsid w:val="007447BE"/>
    <w:rsid w:val="00747851"/>
    <w:rsid w:val="007608DB"/>
    <w:rsid w:val="0076247C"/>
    <w:rsid w:val="00764BEB"/>
    <w:rsid w:val="0077230C"/>
    <w:rsid w:val="00772E89"/>
    <w:rsid w:val="0079204E"/>
    <w:rsid w:val="007974B9"/>
    <w:rsid w:val="007A33C6"/>
    <w:rsid w:val="007A432E"/>
    <w:rsid w:val="007B151B"/>
    <w:rsid w:val="007B2E53"/>
    <w:rsid w:val="007C344D"/>
    <w:rsid w:val="007C742C"/>
    <w:rsid w:val="007D0CEE"/>
    <w:rsid w:val="007D7477"/>
    <w:rsid w:val="007E66A5"/>
    <w:rsid w:val="007F38C0"/>
    <w:rsid w:val="00801130"/>
    <w:rsid w:val="00804429"/>
    <w:rsid w:val="00816449"/>
    <w:rsid w:val="00816B5F"/>
    <w:rsid w:val="00817955"/>
    <w:rsid w:val="008217F1"/>
    <w:rsid w:val="00822C20"/>
    <w:rsid w:val="00844C3F"/>
    <w:rsid w:val="0085309A"/>
    <w:rsid w:val="008539BD"/>
    <w:rsid w:val="00860A7D"/>
    <w:rsid w:val="00861B8F"/>
    <w:rsid w:val="008652EE"/>
    <w:rsid w:val="00866124"/>
    <w:rsid w:val="00866435"/>
    <w:rsid w:val="00867D1A"/>
    <w:rsid w:val="00867DE9"/>
    <w:rsid w:val="00870574"/>
    <w:rsid w:val="0087241B"/>
    <w:rsid w:val="00885BB2"/>
    <w:rsid w:val="008860FE"/>
    <w:rsid w:val="008970F4"/>
    <w:rsid w:val="008B173A"/>
    <w:rsid w:val="008B1983"/>
    <w:rsid w:val="008B3B0F"/>
    <w:rsid w:val="008C36AB"/>
    <w:rsid w:val="008D5DC2"/>
    <w:rsid w:val="008E25E3"/>
    <w:rsid w:val="008E3656"/>
    <w:rsid w:val="008E48FB"/>
    <w:rsid w:val="008E68BC"/>
    <w:rsid w:val="008E74BF"/>
    <w:rsid w:val="00904CB6"/>
    <w:rsid w:val="0092483A"/>
    <w:rsid w:val="009266E3"/>
    <w:rsid w:val="00942049"/>
    <w:rsid w:val="00964C86"/>
    <w:rsid w:val="0096683E"/>
    <w:rsid w:val="009A3173"/>
    <w:rsid w:val="009C3EFC"/>
    <w:rsid w:val="009D300F"/>
    <w:rsid w:val="009D607B"/>
    <w:rsid w:val="009E25EF"/>
    <w:rsid w:val="009E3C1A"/>
    <w:rsid w:val="009E4DA8"/>
    <w:rsid w:val="009F3CE3"/>
    <w:rsid w:val="009F4449"/>
    <w:rsid w:val="00A0436A"/>
    <w:rsid w:val="00A12B5B"/>
    <w:rsid w:val="00A13DBA"/>
    <w:rsid w:val="00A14B0C"/>
    <w:rsid w:val="00A232DC"/>
    <w:rsid w:val="00A2496D"/>
    <w:rsid w:val="00A2757B"/>
    <w:rsid w:val="00A33F6B"/>
    <w:rsid w:val="00A40C29"/>
    <w:rsid w:val="00A45630"/>
    <w:rsid w:val="00A47083"/>
    <w:rsid w:val="00A50ABB"/>
    <w:rsid w:val="00A566FA"/>
    <w:rsid w:val="00A670E3"/>
    <w:rsid w:val="00A7006D"/>
    <w:rsid w:val="00A77EC6"/>
    <w:rsid w:val="00A917B4"/>
    <w:rsid w:val="00AA17AB"/>
    <w:rsid w:val="00AA2D66"/>
    <w:rsid w:val="00AA446C"/>
    <w:rsid w:val="00AB301E"/>
    <w:rsid w:val="00AC2C0A"/>
    <w:rsid w:val="00AC7AA9"/>
    <w:rsid w:val="00AD59E4"/>
    <w:rsid w:val="00AE0C53"/>
    <w:rsid w:val="00AF21A9"/>
    <w:rsid w:val="00AF6C07"/>
    <w:rsid w:val="00B00F4F"/>
    <w:rsid w:val="00B01480"/>
    <w:rsid w:val="00B035BC"/>
    <w:rsid w:val="00B0695A"/>
    <w:rsid w:val="00B071F2"/>
    <w:rsid w:val="00B138FE"/>
    <w:rsid w:val="00B144C2"/>
    <w:rsid w:val="00B20663"/>
    <w:rsid w:val="00B21F60"/>
    <w:rsid w:val="00B2458E"/>
    <w:rsid w:val="00B24AB2"/>
    <w:rsid w:val="00B251C8"/>
    <w:rsid w:val="00B25F4F"/>
    <w:rsid w:val="00B32896"/>
    <w:rsid w:val="00B36B62"/>
    <w:rsid w:val="00B51EBC"/>
    <w:rsid w:val="00B77F48"/>
    <w:rsid w:val="00B80837"/>
    <w:rsid w:val="00B90F9E"/>
    <w:rsid w:val="00B956C4"/>
    <w:rsid w:val="00BA699A"/>
    <w:rsid w:val="00BA7C0F"/>
    <w:rsid w:val="00BB23C2"/>
    <w:rsid w:val="00BB4A41"/>
    <w:rsid w:val="00BB6AAE"/>
    <w:rsid w:val="00BB7855"/>
    <w:rsid w:val="00BC5404"/>
    <w:rsid w:val="00BE0B4F"/>
    <w:rsid w:val="00BE2A0A"/>
    <w:rsid w:val="00BF7ACE"/>
    <w:rsid w:val="00C05700"/>
    <w:rsid w:val="00C2124A"/>
    <w:rsid w:val="00C213C4"/>
    <w:rsid w:val="00C23F8C"/>
    <w:rsid w:val="00C24CDC"/>
    <w:rsid w:val="00C26C78"/>
    <w:rsid w:val="00C41F05"/>
    <w:rsid w:val="00C42873"/>
    <w:rsid w:val="00C42D53"/>
    <w:rsid w:val="00C5135E"/>
    <w:rsid w:val="00C53522"/>
    <w:rsid w:val="00C57CF0"/>
    <w:rsid w:val="00C63CA3"/>
    <w:rsid w:val="00C65D91"/>
    <w:rsid w:val="00C67EBC"/>
    <w:rsid w:val="00C75319"/>
    <w:rsid w:val="00C7670E"/>
    <w:rsid w:val="00C872BB"/>
    <w:rsid w:val="00C91F2D"/>
    <w:rsid w:val="00C94FBE"/>
    <w:rsid w:val="00C97238"/>
    <w:rsid w:val="00CB2755"/>
    <w:rsid w:val="00CB2CC9"/>
    <w:rsid w:val="00CB4CA3"/>
    <w:rsid w:val="00CD323E"/>
    <w:rsid w:val="00CD5B14"/>
    <w:rsid w:val="00CE0252"/>
    <w:rsid w:val="00CE0C6E"/>
    <w:rsid w:val="00CE6F23"/>
    <w:rsid w:val="00CE7C8F"/>
    <w:rsid w:val="00CE7F5B"/>
    <w:rsid w:val="00CF03B7"/>
    <w:rsid w:val="00CF7D16"/>
    <w:rsid w:val="00D01B23"/>
    <w:rsid w:val="00D06E99"/>
    <w:rsid w:val="00D15FB2"/>
    <w:rsid w:val="00D255E1"/>
    <w:rsid w:val="00D319CF"/>
    <w:rsid w:val="00D36A17"/>
    <w:rsid w:val="00D56DE9"/>
    <w:rsid w:val="00D649B2"/>
    <w:rsid w:val="00D65F8A"/>
    <w:rsid w:val="00D6631E"/>
    <w:rsid w:val="00D70C0C"/>
    <w:rsid w:val="00D80E83"/>
    <w:rsid w:val="00D833E7"/>
    <w:rsid w:val="00D91479"/>
    <w:rsid w:val="00D97920"/>
    <w:rsid w:val="00DA05A0"/>
    <w:rsid w:val="00DA23B6"/>
    <w:rsid w:val="00DA284A"/>
    <w:rsid w:val="00DA369C"/>
    <w:rsid w:val="00DB2EA8"/>
    <w:rsid w:val="00DC3AED"/>
    <w:rsid w:val="00DC6746"/>
    <w:rsid w:val="00DD0159"/>
    <w:rsid w:val="00DD1DA2"/>
    <w:rsid w:val="00DD3E41"/>
    <w:rsid w:val="00DD5A70"/>
    <w:rsid w:val="00DE487E"/>
    <w:rsid w:val="00DF3C44"/>
    <w:rsid w:val="00E01FEC"/>
    <w:rsid w:val="00E037C9"/>
    <w:rsid w:val="00E039B4"/>
    <w:rsid w:val="00E2532C"/>
    <w:rsid w:val="00E33B19"/>
    <w:rsid w:val="00E34178"/>
    <w:rsid w:val="00E36A01"/>
    <w:rsid w:val="00E41820"/>
    <w:rsid w:val="00E41E7A"/>
    <w:rsid w:val="00E438FE"/>
    <w:rsid w:val="00E511E0"/>
    <w:rsid w:val="00E5392A"/>
    <w:rsid w:val="00E66FD0"/>
    <w:rsid w:val="00E67DB5"/>
    <w:rsid w:val="00E7708C"/>
    <w:rsid w:val="00E802F8"/>
    <w:rsid w:val="00E8096E"/>
    <w:rsid w:val="00E833D4"/>
    <w:rsid w:val="00E84E25"/>
    <w:rsid w:val="00E87ECE"/>
    <w:rsid w:val="00E93312"/>
    <w:rsid w:val="00EA21D5"/>
    <w:rsid w:val="00EA7D8C"/>
    <w:rsid w:val="00EB5F23"/>
    <w:rsid w:val="00EC45A5"/>
    <w:rsid w:val="00EE0084"/>
    <w:rsid w:val="00EF7C69"/>
    <w:rsid w:val="00F045A2"/>
    <w:rsid w:val="00F04979"/>
    <w:rsid w:val="00F163F8"/>
    <w:rsid w:val="00F2329C"/>
    <w:rsid w:val="00F36808"/>
    <w:rsid w:val="00F438B1"/>
    <w:rsid w:val="00F54DA6"/>
    <w:rsid w:val="00F6748E"/>
    <w:rsid w:val="00F70F4F"/>
    <w:rsid w:val="00F723D9"/>
    <w:rsid w:val="00F771E5"/>
    <w:rsid w:val="00F813E9"/>
    <w:rsid w:val="00F815F5"/>
    <w:rsid w:val="00F926BE"/>
    <w:rsid w:val="00FA1423"/>
    <w:rsid w:val="00FA6553"/>
    <w:rsid w:val="00FC1DC6"/>
    <w:rsid w:val="00FC4195"/>
    <w:rsid w:val="00FC7012"/>
    <w:rsid w:val="00FC7B6C"/>
    <w:rsid w:val="00FD67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268496"/>
    </o:shapedefaults>
    <o:shapelayout v:ext="edit">
      <o:idmap v:ext="edit" data="1"/>
    </o:shapelayout>
  </w:shapeDefaults>
  <w:decimalSymbol w:val=","/>
  <w:listSeparator w:val=","/>
  <w15:docId w15:val="{C1592948-0DDB-4DE6-A54B-4FDE4440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6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87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arg.unpa.edu.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Planificaci&#243;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DF12FD-1CEF-4454-98A4-27F6FDD29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Template>
  <TotalTime>46</TotalTime>
  <Pages>9</Pages>
  <Words>1336</Words>
  <Characters>7352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Plan de Iteración</vt:lpstr>
    </vt:vector>
  </TitlesOfParts>
  <Company>GRUPO DE DESARROLLO YENÚ</Company>
  <LinksUpToDate>false</LinksUpToDate>
  <CharactersWithSpaces>8671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TEMPUS</dc:subject>
  <dc:creator>Emanuel</dc:creator>
  <cp:lastModifiedBy>Emanuel Marquez</cp:lastModifiedBy>
  <cp:revision>21</cp:revision>
  <dcterms:created xsi:type="dcterms:W3CDTF">2017-11-16T15:13:00Z</dcterms:created>
  <dcterms:modified xsi:type="dcterms:W3CDTF">2018-09-17T14:42:00Z</dcterms:modified>
  <cp:category>Fase Construcción, Iteración 4</cp:category>
</cp:coreProperties>
</file>