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i/>
          <w:color w:val="548DD4"/>
          <w:sz w:val="72"/>
          <w:szCs w:val="72"/>
          <w:lang w:val="es-AR"/>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D1669">
          <w:pPr>
            <w:pStyle w:val="Sinespaciado"/>
            <w:rPr>
              <w:rFonts w:asciiTheme="majorHAnsi" w:eastAsiaTheme="majorEastAsia" w:hAnsiTheme="majorHAnsi" w:cstheme="majorBidi"/>
              <w:sz w:val="72"/>
              <w:szCs w:val="72"/>
            </w:rPr>
          </w:pPr>
          <w:r>
            <w:rPr>
              <w:rFonts w:asciiTheme="majorHAnsi" w:eastAsiaTheme="majorEastAsia" w:hAnsiTheme="majorHAnsi" w:cstheme="majorBidi"/>
              <w:noProof/>
              <w:sz w:val="72"/>
              <w:szCs w:val="72"/>
              <w:lang w:val="es-AR" w:eastAsia="es-AR"/>
            </w:rPr>
            <w:drawing>
              <wp:anchor distT="0" distB="0" distL="114300" distR="114300" simplePos="0" relativeHeight="251665920" behindDoc="0" locked="0" layoutInCell="1" allowOverlap="1">
                <wp:simplePos x="0" y="0"/>
                <wp:positionH relativeFrom="column">
                  <wp:posOffset>2396328</wp:posOffset>
                </wp:positionH>
                <wp:positionV relativeFrom="paragraph">
                  <wp:posOffset>-910930</wp:posOffset>
                </wp:positionV>
                <wp:extent cx="609600" cy="76200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2D1669">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62848" behindDoc="0" locked="0" layoutInCell="1" allowOverlap="1">
                <wp:simplePos x="0" y="0"/>
                <wp:positionH relativeFrom="column">
                  <wp:posOffset>1171661</wp:posOffset>
                </wp:positionH>
                <wp:positionV relativeFrom="page">
                  <wp:posOffset>3998083</wp:posOffset>
                </wp:positionV>
                <wp:extent cx="3048000" cy="27432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0" cy="2743200"/>
                        </a:xfrm>
                        <a:prstGeom prst="rect">
                          <a:avLst/>
                        </a:prstGeom>
                      </pic:spPr>
                    </pic:pic>
                  </a:graphicData>
                </a:graphic>
              </wp:anchor>
            </w:drawing>
          </w:r>
          <w:r w:rsidR="00C57CF0">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simplePos x="0" y="0"/>
                    <wp:positionH relativeFrom="page">
                      <wp:align>center</wp:align>
                    </wp:positionH>
                    <wp:positionV relativeFrom="page">
                      <wp:align>bottom</wp:align>
                    </wp:positionV>
                    <wp:extent cx="7921625" cy="856615"/>
                    <wp:effectExtent l="9525" t="9525" r="6985" b="11430"/>
                    <wp:wrapNone/>
                    <wp:docPr id="1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rgbClr val="26849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F619308"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" o:allowincell="f" fillcolor="#268496" strokecolor="#31849b [2408]">
                    <w10:wrap anchorx="page" anchory="page"/>
                  </v:rect>
                </w:pict>
              </mc:Fallback>
            </mc:AlternateContent>
          </w:r>
          <w:r w:rsidR="00C57CF0">
            <w:rPr>
              <w:rFonts w:eastAsiaTheme="majorEastAsia" w:cstheme="majorBidi"/>
              <w:noProof/>
              <w:lang w:val="es-AR" w:eastAsia="es-AR"/>
            </w:rPr>
            <mc:AlternateContent>
              <mc:Choice Requires="wps">
                <w:drawing>
                  <wp:anchor distT="0" distB="0" distL="114300" distR="114300" simplePos="0" relativeHeight="251663360" behindDoc="0" locked="0" layoutInCell="0" allowOverlap="1">
                    <wp:simplePos x="0" y="0"/>
                    <wp:positionH relativeFrom="leftMargin">
                      <wp:align>center</wp:align>
                    </wp:positionH>
                    <wp:positionV relativeFrom="page">
                      <wp:align>center</wp:align>
                    </wp:positionV>
                    <wp:extent cx="90805" cy="11212195"/>
                    <wp:effectExtent l="9525" t="9525" r="13970" b="5080"/>
                    <wp:wrapNone/>
                    <wp:docPr id="1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81AF03A" id="Rectangle 9" o:spid="_x0000_s1026" style="position:absolute;margin-left:0;margin-top:0;width:7.15pt;height:882.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nkTKT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sidR="00C57CF0">
            <w:rPr>
              <w:rFonts w:eastAsiaTheme="majorEastAsia" w:cstheme="majorBidi"/>
              <w:noProof/>
              <w:lang w:val="es-AR" w:eastAsia="es-AR"/>
            </w:rPr>
            <mc:AlternateContent>
              <mc:Choice Requires="wps">
                <w:drawing>
                  <wp:anchor distT="0" distB="0" distL="114300" distR="114300" simplePos="0" relativeHeight="251662336" behindDoc="0" locked="0" layoutInCell="0" allowOverlap="1">
                    <wp:simplePos x="0" y="0"/>
                    <wp:positionH relativeFrom="rightMargin">
                      <wp:align>center</wp:align>
                    </wp:positionH>
                    <wp:positionV relativeFrom="page">
                      <wp:align>center</wp:align>
                    </wp:positionV>
                    <wp:extent cx="90805" cy="11212195"/>
                    <wp:effectExtent l="9525" t="9525" r="13970" b="5080"/>
                    <wp:wrapNone/>
                    <wp:docPr id="1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74683705" id="Rectangle 8" o:spid="_x0000_s1026" style="position:absolute;margin-left:0;margin-top:0;width:7.15pt;height:882.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8qv/Mj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sidR="00C57CF0">
            <w:rPr>
              <w:rFonts w:eastAsiaTheme="majorEastAsia" w:cstheme="majorBidi"/>
              <w:noProof/>
              <w:lang w:val="es-AR" w:eastAsia="es-AR"/>
            </w:rPr>
            <mc:AlternateContent>
              <mc:Choice Requires="wps">
                <w:drawing>
                  <wp:anchor distT="0" distB="0" distL="114300" distR="114300" simplePos="0" relativeHeight="251661312" behindDoc="0" locked="0" layoutInCell="0" allowOverlap="1">
                    <wp:simplePos x="0" y="0"/>
                    <wp:positionH relativeFrom="page">
                      <wp:align>center</wp:align>
                    </wp:positionH>
                    <wp:positionV relativeFrom="topMargin">
                      <wp:align>top</wp:align>
                    </wp:positionV>
                    <wp:extent cx="7921625" cy="856615"/>
                    <wp:effectExtent l="9525" t="9525" r="6985" b="11430"/>
                    <wp:wrapNone/>
                    <wp:docPr id="1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rgbClr val="26849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3961B6E"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" o:allowincell="f" fillcolor="#268496" strokecolor="#31849b [2408]">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2731FC">
              <w:pPr>
                <w:pStyle w:val="Sinespaciado"/>
                <w:rPr>
                  <w:rFonts w:asciiTheme="majorHAnsi" w:eastAsiaTheme="majorEastAsia" w:hAnsiTheme="majorHAnsi" w:cstheme="majorBidi"/>
                  <w:sz w:val="72"/>
                  <w:szCs w:val="72"/>
                </w:rPr>
              </w:pPr>
              <w:r w:rsidRPr="0049000B">
                <w:rPr>
                  <w:rFonts w:asciiTheme="majorHAnsi" w:eastAsiaTheme="majorEastAsia" w:hAnsiTheme="majorHAnsi" w:cstheme="majorBidi"/>
                  <w:sz w:val="72"/>
                  <w:szCs w:val="72"/>
                </w:rPr>
                <w:t>Plan de Iteración</w:t>
              </w:r>
            </w:p>
          </w:sdtContent>
        </w:sdt>
        <w:sdt>
          <w:sdtPr>
            <w:rPr>
              <w:rFonts w:asciiTheme="majorHAnsi" w:eastAsiaTheme="majorEastAsia" w:hAnsiTheme="majorHAnsi" w:cstheme="majorBidi"/>
              <w:sz w:val="56"/>
              <w:szCs w:val="72"/>
            </w:rPr>
            <w:alias w:val="Categoría"/>
            <w:id w:val="17011828"/>
            <w:dataBinding w:prefixMappings="xmlns:ns0='http://purl.org/dc/elements/1.1/' xmlns:ns1='http://schemas.openxmlformats.org/package/2006/metadata/core-properties' " w:xpath="/ns1:coreProperties[1]/ns1:category[1]" w:storeItemID="{6C3C8BC8-F283-45AE-878A-BAB7291924A1}"/>
            <w:text/>
          </w:sdtPr>
          <w:sdtEndPr/>
          <w:sdtContent>
            <w:p w:rsidR="002731FC" w:rsidRDefault="008E68BC" w:rsidP="002731FC">
              <w:pPr>
                <w:pStyle w:val="Sinespaciado"/>
                <w:spacing w:after="240"/>
                <w:rPr>
                  <w:rFonts w:asciiTheme="majorHAnsi" w:eastAsiaTheme="majorEastAsia" w:hAnsiTheme="majorHAnsi" w:cstheme="majorBidi"/>
                  <w:sz w:val="72"/>
                  <w:szCs w:val="72"/>
                </w:rPr>
              </w:pPr>
              <w:r>
                <w:rPr>
                  <w:rFonts w:asciiTheme="majorHAnsi" w:eastAsiaTheme="majorEastAsia" w:hAnsiTheme="majorHAnsi" w:cstheme="majorBidi"/>
                  <w:sz w:val="56"/>
                  <w:szCs w:val="72"/>
                  <w:lang w:val="es-AR"/>
                </w:rPr>
                <w:t xml:space="preserve">Fase </w:t>
              </w:r>
              <w:r w:rsidR="00F264E9">
                <w:rPr>
                  <w:rFonts w:asciiTheme="majorHAnsi" w:eastAsiaTheme="majorEastAsia" w:hAnsiTheme="majorHAnsi" w:cstheme="majorBidi"/>
                  <w:sz w:val="56"/>
                  <w:szCs w:val="72"/>
                  <w:lang w:val="es-AR"/>
                </w:rPr>
                <w:t xml:space="preserve">Construcción, Iteración </w:t>
              </w:r>
              <w:r w:rsidR="001A0E86">
                <w:rPr>
                  <w:rFonts w:asciiTheme="majorHAnsi" w:eastAsiaTheme="majorEastAsia" w:hAnsiTheme="majorHAnsi" w:cstheme="majorBidi"/>
                  <w:sz w:val="56"/>
                  <w:szCs w:val="72"/>
                  <w:lang w:val="es-AR"/>
                </w:rPr>
                <w:t>7</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2D1669">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D06E99" w:rsidRDefault="00D06E99"/>
        <w:p w:rsidR="00BC5404" w:rsidRDefault="002D1669" w:rsidP="000F4F97">
          <w:pPr>
            <w:pStyle w:val="PSI-Comentario"/>
          </w:pPr>
          <w:r>
            <w:rPr>
              <w:rFonts w:eastAsiaTheme="majorEastAsia" w:cstheme="majorBidi"/>
              <w:noProof/>
              <w:lang w:eastAsia="es-AR"/>
            </w:rPr>
            <w:drawing>
              <wp:anchor distT="0" distB="0" distL="114300" distR="114300" simplePos="0" relativeHeight="251673088" behindDoc="0" locked="0" layoutInCell="1" allowOverlap="1">
                <wp:simplePos x="0" y="0"/>
                <wp:positionH relativeFrom="column">
                  <wp:posOffset>3810</wp:posOffset>
                </wp:positionH>
                <wp:positionV relativeFrom="paragraph">
                  <wp:posOffset>2589264</wp:posOffset>
                </wp:positionV>
                <wp:extent cx="5400040" cy="53975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r>
            <w:rPr>
              <w:noProof/>
              <w:lang w:eastAsia="es-AR"/>
            </w:rPr>
            <w:lastRenderedPageBreak/>
            <w:drawing>
              <wp:inline distT="0" distB="0" distL="0" distR="0">
                <wp:extent cx="609601" cy="76200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UNPA BFT 200x25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inline>
            </w:drawing>
          </w:r>
        </w:p>
        <w:p w:rsidR="00BC5404" w:rsidRDefault="00C57CF0" w:rsidP="000F4F97">
          <w:pPr>
            <w:pStyle w:val="PSI-Comentario"/>
          </w:pPr>
          <w:r>
            <w:rPr>
              <w:noProof/>
              <w:lang w:eastAsia="es-AR"/>
            </w:rPr>
            <mc:AlternateContent>
              <mc:Choice Requires="wps">
                <w:drawing>
                  <wp:anchor distT="0" distB="0" distL="114300" distR="114300" simplePos="0" relativeHeight="251684864" behindDoc="0" locked="0" layoutInCell="1" allowOverlap="1">
                    <wp:simplePos x="0" y="0"/>
                    <wp:positionH relativeFrom="margin">
                      <wp:posOffset>3577590</wp:posOffset>
                    </wp:positionH>
                    <wp:positionV relativeFrom="margin">
                      <wp:posOffset>67310</wp:posOffset>
                    </wp:positionV>
                    <wp:extent cx="2047875" cy="7336155"/>
                    <wp:effectExtent l="5715" t="10160" r="13335" b="6985"/>
                    <wp:wrapSquare wrapText="bothSides"/>
                    <wp:docPr id="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5">
                                  <a:lumMod val="75000"/>
                                  <a:lumOff val="0"/>
                                </a:schemeClr>
                              </a:solidFill>
                              <a:miter lim="800000"/>
                              <a:headEnd/>
                              <a:tailEnd/>
                            </a:ln>
                          </wps:spPr>
                          <wps:txbx>
                            <w:txbxContent>
                              <w:p w:rsidR="00E26635" w:rsidRDefault="00E26635" w:rsidP="0069686D">
                                <w:pPr>
                                  <w:pStyle w:val="PSI-DescripcindelDocumentos"/>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br/>
                                </w:r>
                              </w:p>
                              <w:p w:rsidR="00E26635" w:rsidRDefault="00E26635" w:rsidP="0049000B">
                                <w:pPr>
                                  <w:pStyle w:val="PSI-DescripcindelDocumentos"/>
                                </w:pPr>
                                <w:r>
                                  <w:t>Para cada iteración existe una serie de objetivos los cuales son usados como referencia de evaluación para determinar diferentes aspectos, como grado de terminación de una determinada función, rendimiento, niveles de calidad, etc.</w:t>
                                </w:r>
                              </w:p>
                              <w:p w:rsidR="00E26635" w:rsidRDefault="00E26635" w:rsidP="0069686D">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Cz&#10;y2/FTAIAAMQEAAAOAAAAAAAAAAAAAAAAAC4CAABkcnMvZTJvRG9jLnhtbFBLAQItABQABgAIAAAA&#10;IQDtyJm13gAAAAsBAAAPAAAAAAAAAAAAAAAAAKYEAABkcnMvZG93bnJldi54bWxQSwUGAAAAAAQA&#10;BADzAAAAsQUAAAAA&#10;" fillcolor="white [3212]" strokecolor="#31849b [2408]">
                    <v:textbox>
                      <w:txbxContent>
                        <w:p w:rsidR="00E26635" w:rsidRDefault="00E26635" w:rsidP="0069686D">
                          <w:pPr>
                            <w:pStyle w:val="PSI-DescripcindelDocumentos"/>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br/>
                          </w:r>
                        </w:p>
                        <w:p w:rsidR="00E26635" w:rsidRDefault="00E26635" w:rsidP="0049000B">
                          <w:pPr>
                            <w:pStyle w:val="PSI-DescripcindelDocumentos"/>
                          </w:pPr>
                          <w:r>
                            <w:t>Para cada iteración existe una serie de objetivos los cuales son usados como referencia de evaluación para determinar diferentes aspectos, como grado de terminación de una determinada función, rendimiento, niveles de calidad, etc.</w:t>
                          </w:r>
                        </w:p>
                        <w:p w:rsidR="00E26635" w:rsidRDefault="00E26635" w:rsidP="0069686D">
                          <w:pPr>
                            <w:pStyle w:val="PSI-DescripcindelDocumentos"/>
                          </w:pPr>
                        </w:p>
                      </w:txbxContent>
                    </v:textbox>
                    <w10:wrap type="square" anchorx="margin" anchory="margin"/>
                  </v:shape>
                </w:pict>
              </mc:Fallback>
            </mc:AlternateContent>
          </w:r>
        </w:p>
        <w:p w:rsidR="00D06E99" w:rsidRDefault="00C57CF0" w:rsidP="002D1669">
          <w:pPr>
            <w:pStyle w:val="PSI-Comentario"/>
          </w:pPr>
          <w:r>
            <w:rPr>
              <w:noProof/>
              <w:lang w:eastAsia="es-AR"/>
            </w:rPr>
            <mc:AlternateContent>
              <mc:Choice Requires="wps">
                <w:drawing>
                  <wp:anchor distT="0" distB="0" distL="114300" distR="114300" simplePos="0" relativeHeight="251672576" behindDoc="1" locked="0" layoutInCell="1" allowOverlap="1">
                    <wp:simplePos x="0" y="0"/>
                    <wp:positionH relativeFrom="margin">
                      <wp:posOffset>4009390</wp:posOffset>
                    </wp:positionH>
                    <wp:positionV relativeFrom="margin">
                      <wp:posOffset>-968375</wp:posOffset>
                    </wp:positionV>
                    <wp:extent cx="2480945" cy="10730230"/>
                    <wp:effectExtent l="8890" t="12700" r="5715" b="10795"/>
                    <wp:wrapSquare wrapText="bothSides"/>
                    <wp:docPr id="1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26849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657452"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" fillcolor="#268496" strokecolor="#31849b [2408]">
                    <w10:wrap type="square" anchorx="margin" anchory="margin"/>
                  </v:rect>
                </w:pict>
              </mc:Fallback>
            </mc:AlternateContent>
          </w:r>
        </w:p>
      </w:sdtContent>
    </w:sdt>
    <w:p w:rsidR="00A13DBA" w:rsidRDefault="00E802F8" w:rsidP="00A13DBA">
      <w:pPr>
        <w:ind w:left="0" w:firstLine="0"/>
      </w:pPr>
      <w:r>
        <w:rPr>
          <w:noProof/>
          <w:lang w:val="es-AR" w:eastAsia="es-AR"/>
        </w:rPr>
        <w:drawing>
          <wp:anchor distT="0" distB="0" distL="114300" distR="114300" simplePos="0" relativeHeight="251675136" behindDoc="0" locked="0" layoutInCell="1" allowOverlap="1">
            <wp:simplePos x="0" y="0"/>
            <wp:positionH relativeFrom="column">
              <wp:posOffset>4023739</wp:posOffset>
            </wp:positionH>
            <wp:positionV relativeFrom="paragraph">
              <wp:posOffset>5819955</wp:posOffset>
            </wp:positionV>
            <wp:extent cx="2438405" cy="2438405"/>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Yenu 7fb2c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bookmarkStart w:id="0" w:name="_GoBack"/>
        <w:bookmarkEnd w:id="0"/>
        <w:p w:rsidR="001A0E86" w:rsidRDefault="00DE487E">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25261597" w:history="1">
            <w:r w:rsidR="001A0E86" w:rsidRPr="003E16BB">
              <w:rPr>
                <w:rStyle w:val="Hipervnculo"/>
                <w:noProof/>
              </w:rPr>
              <w:t>Introducción</w:t>
            </w:r>
            <w:r w:rsidR="001A0E86">
              <w:rPr>
                <w:noProof/>
                <w:webHidden/>
              </w:rPr>
              <w:tab/>
            </w:r>
            <w:r w:rsidR="001A0E86">
              <w:rPr>
                <w:noProof/>
                <w:webHidden/>
              </w:rPr>
              <w:fldChar w:fldCharType="begin"/>
            </w:r>
            <w:r w:rsidR="001A0E86">
              <w:rPr>
                <w:noProof/>
                <w:webHidden/>
              </w:rPr>
              <w:instrText xml:space="preserve"> PAGEREF _Toc25261597 \h </w:instrText>
            </w:r>
            <w:r w:rsidR="001A0E86">
              <w:rPr>
                <w:noProof/>
                <w:webHidden/>
              </w:rPr>
            </w:r>
            <w:r w:rsidR="001A0E86">
              <w:rPr>
                <w:noProof/>
                <w:webHidden/>
              </w:rPr>
              <w:fldChar w:fldCharType="separate"/>
            </w:r>
            <w:r w:rsidR="001A0E86">
              <w:rPr>
                <w:noProof/>
                <w:webHidden/>
              </w:rPr>
              <w:t>4</w:t>
            </w:r>
            <w:r w:rsidR="001A0E86">
              <w:rPr>
                <w:noProof/>
                <w:webHidden/>
              </w:rPr>
              <w:fldChar w:fldCharType="end"/>
            </w:r>
          </w:hyperlink>
        </w:p>
        <w:p w:rsidR="001A0E86" w:rsidRDefault="001A0E86">
          <w:pPr>
            <w:pStyle w:val="TDC2"/>
            <w:rPr>
              <w:rFonts w:eastAsiaTheme="minorEastAsia"/>
              <w:i w:val="0"/>
              <w:iCs w:val="0"/>
              <w:noProof/>
              <w:sz w:val="22"/>
              <w:szCs w:val="22"/>
              <w:lang w:val="es-AR" w:eastAsia="es-AR"/>
            </w:rPr>
          </w:pPr>
          <w:hyperlink w:anchor="_Toc25261598" w:history="1">
            <w:r w:rsidRPr="003E16BB">
              <w:rPr>
                <w:rStyle w:val="Hipervnculo"/>
                <w:noProof/>
              </w:rPr>
              <w:t>Propósito</w:t>
            </w:r>
            <w:r>
              <w:rPr>
                <w:noProof/>
                <w:webHidden/>
              </w:rPr>
              <w:tab/>
            </w:r>
            <w:r>
              <w:rPr>
                <w:noProof/>
                <w:webHidden/>
              </w:rPr>
              <w:fldChar w:fldCharType="begin"/>
            </w:r>
            <w:r>
              <w:rPr>
                <w:noProof/>
                <w:webHidden/>
              </w:rPr>
              <w:instrText xml:space="preserve"> PAGEREF _Toc25261598 \h </w:instrText>
            </w:r>
            <w:r>
              <w:rPr>
                <w:noProof/>
                <w:webHidden/>
              </w:rPr>
            </w:r>
            <w:r>
              <w:rPr>
                <w:noProof/>
                <w:webHidden/>
              </w:rPr>
              <w:fldChar w:fldCharType="separate"/>
            </w:r>
            <w:r>
              <w:rPr>
                <w:noProof/>
                <w:webHidden/>
              </w:rPr>
              <w:t>4</w:t>
            </w:r>
            <w:r>
              <w:rPr>
                <w:noProof/>
                <w:webHidden/>
              </w:rPr>
              <w:fldChar w:fldCharType="end"/>
            </w:r>
          </w:hyperlink>
        </w:p>
        <w:p w:rsidR="001A0E86" w:rsidRDefault="001A0E86">
          <w:pPr>
            <w:pStyle w:val="TDC2"/>
            <w:rPr>
              <w:rFonts w:eastAsiaTheme="minorEastAsia"/>
              <w:i w:val="0"/>
              <w:iCs w:val="0"/>
              <w:noProof/>
              <w:sz w:val="22"/>
              <w:szCs w:val="22"/>
              <w:lang w:val="es-AR" w:eastAsia="es-AR"/>
            </w:rPr>
          </w:pPr>
          <w:hyperlink w:anchor="_Toc25261599" w:history="1">
            <w:r w:rsidRPr="003E16BB">
              <w:rPr>
                <w:rStyle w:val="Hipervnculo"/>
                <w:noProof/>
              </w:rPr>
              <w:t>Referencias</w:t>
            </w:r>
            <w:r>
              <w:rPr>
                <w:noProof/>
                <w:webHidden/>
              </w:rPr>
              <w:tab/>
            </w:r>
            <w:r>
              <w:rPr>
                <w:noProof/>
                <w:webHidden/>
              </w:rPr>
              <w:fldChar w:fldCharType="begin"/>
            </w:r>
            <w:r>
              <w:rPr>
                <w:noProof/>
                <w:webHidden/>
              </w:rPr>
              <w:instrText xml:space="preserve"> PAGEREF _Toc25261599 \h </w:instrText>
            </w:r>
            <w:r>
              <w:rPr>
                <w:noProof/>
                <w:webHidden/>
              </w:rPr>
            </w:r>
            <w:r>
              <w:rPr>
                <w:noProof/>
                <w:webHidden/>
              </w:rPr>
              <w:fldChar w:fldCharType="separate"/>
            </w:r>
            <w:r>
              <w:rPr>
                <w:noProof/>
                <w:webHidden/>
              </w:rPr>
              <w:t>4</w:t>
            </w:r>
            <w:r>
              <w:rPr>
                <w:noProof/>
                <w:webHidden/>
              </w:rPr>
              <w:fldChar w:fldCharType="end"/>
            </w:r>
          </w:hyperlink>
        </w:p>
        <w:p w:rsidR="001A0E86" w:rsidRDefault="001A0E86">
          <w:pPr>
            <w:pStyle w:val="TDC1"/>
            <w:rPr>
              <w:rFonts w:eastAsiaTheme="minorEastAsia"/>
              <w:b w:val="0"/>
              <w:bCs w:val="0"/>
              <w:noProof/>
              <w:sz w:val="22"/>
              <w:szCs w:val="22"/>
              <w:lang w:val="es-AR" w:eastAsia="es-AR"/>
            </w:rPr>
          </w:pPr>
          <w:hyperlink w:anchor="_Toc25261600" w:history="1">
            <w:r w:rsidRPr="003E16BB">
              <w:rPr>
                <w:rStyle w:val="Hipervnculo"/>
                <w:noProof/>
              </w:rPr>
              <w:t>Objetivos</w:t>
            </w:r>
            <w:r>
              <w:rPr>
                <w:noProof/>
                <w:webHidden/>
              </w:rPr>
              <w:tab/>
            </w:r>
            <w:r>
              <w:rPr>
                <w:noProof/>
                <w:webHidden/>
              </w:rPr>
              <w:fldChar w:fldCharType="begin"/>
            </w:r>
            <w:r>
              <w:rPr>
                <w:noProof/>
                <w:webHidden/>
              </w:rPr>
              <w:instrText xml:space="preserve"> PAGEREF _Toc25261600 \h </w:instrText>
            </w:r>
            <w:r>
              <w:rPr>
                <w:noProof/>
                <w:webHidden/>
              </w:rPr>
            </w:r>
            <w:r>
              <w:rPr>
                <w:noProof/>
                <w:webHidden/>
              </w:rPr>
              <w:fldChar w:fldCharType="separate"/>
            </w:r>
            <w:r>
              <w:rPr>
                <w:noProof/>
                <w:webHidden/>
              </w:rPr>
              <w:t>5</w:t>
            </w:r>
            <w:r>
              <w:rPr>
                <w:noProof/>
                <w:webHidden/>
              </w:rPr>
              <w:fldChar w:fldCharType="end"/>
            </w:r>
          </w:hyperlink>
        </w:p>
        <w:p w:rsidR="001A0E86" w:rsidRDefault="001A0E86">
          <w:pPr>
            <w:pStyle w:val="TDC2"/>
            <w:rPr>
              <w:rFonts w:eastAsiaTheme="minorEastAsia"/>
              <w:i w:val="0"/>
              <w:iCs w:val="0"/>
              <w:noProof/>
              <w:sz w:val="22"/>
              <w:szCs w:val="22"/>
              <w:lang w:val="es-AR" w:eastAsia="es-AR"/>
            </w:rPr>
          </w:pPr>
          <w:hyperlink w:anchor="_Toc25261601" w:history="1">
            <w:r w:rsidRPr="003E16BB">
              <w:rPr>
                <w:rStyle w:val="Hipervnculo"/>
                <w:noProof/>
              </w:rPr>
              <w:t>Criterios de Evaluación</w:t>
            </w:r>
            <w:r>
              <w:rPr>
                <w:noProof/>
                <w:webHidden/>
              </w:rPr>
              <w:tab/>
            </w:r>
            <w:r>
              <w:rPr>
                <w:noProof/>
                <w:webHidden/>
              </w:rPr>
              <w:fldChar w:fldCharType="begin"/>
            </w:r>
            <w:r>
              <w:rPr>
                <w:noProof/>
                <w:webHidden/>
              </w:rPr>
              <w:instrText xml:space="preserve"> PAGEREF _Toc25261601 \h </w:instrText>
            </w:r>
            <w:r>
              <w:rPr>
                <w:noProof/>
                <w:webHidden/>
              </w:rPr>
            </w:r>
            <w:r>
              <w:rPr>
                <w:noProof/>
                <w:webHidden/>
              </w:rPr>
              <w:fldChar w:fldCharType="separate"/>
            </w:r>
            <w:r>
              <w:rPr>
                <w:noProof/>
                <w:webHidden/>
              </w:rPr>
              <w:t>5</w:t>
            </w:r>
            <w:r>
              <w:rPr>
                <w:noProof/>
                <w:webHidden/>
              </w:rPr>
              <w:fldChar w:fldCharType="end"/>
            </w:r>
          </w:hyperlink>
        </w:p>
        <w:p w:rsidR="001A0E86" w:rsidRDefault="001A0E86">
          <w:pPr>
            <w:pStyle w:val="TDC2"/>
            <w:rPr>
              <w:rFonts w:eastAsiaTheme="minorEastAsia"/>
              <w:i w:val="0"/>
              <w:iCs w:val="0"/>
              <w:noProof/>
              <w:sz w:val="22"/>
              <w:szCs w:val="22"/>
              <w:lang w:val="es-AR" w:eastAsia="es-AR"/>
            </w:rPr>
          </w:pPr>
          <w:hyperlink w:anchor="_Toc25261602" w:history="1">
            <w:r w:rsidRPr="003E16BB">
              <w:rPr>
                <w:rStyle w:val="Hipervnculo"/>
                <w:noProof/>
              </w:rPr>
              <w:t>Elementos de la Línea Base</w:t>
            </w:r>
            <w:r>
              <w:rPr>
                <w:noProof/>
                <w:webHidden/>
              </w:rPr>
              <w:tab/>
            </w:r>
            <w:r>
              <w:rPr>
                <w:noProof/>
                <w:webHidden/>
              </w:rPr>
              <w:fldChar w:fldCharType="begin"/>
            </w:r>
            <w:r>
              <w:rPr>
                <w:noProof/>
                <w:webHidden/>
              </w:rPr>
              <w:instrText xml:space="preserve"> PAGEREF _Toc25261602 \h </w:instrText>
            </w:r>
            <w:r>
              <w:rPr>
                <w:noProof/>
                <w:webHidden/>
              </w:rPr>
            </w:r>
            <w:r>
              <w:rPr>
                <w:noProof/>
                <w:webHidden/>
              </w:rPr>
              <w:fldChar w:fldCharType="separate"/>
            </w:r>
            <w:r>
              <w:rPr>
                <w:noProof/>
                <w:webHidden/>
              </w:rPr>
              <w:t>5</w:t>
            </w:r>
            <w:r>
              <w:rPr>
                <w:noProof/>
                <w:webHidden/>
              </w:rPr>
              <w:fldChar w:fldCharType="end"/>
            </w:r>
          </w:hyperlink>
        </w:p>
        <w:p w:rsidR="001A0E86" w:rsidRDefault="001A0E86">
          <w:pPr>
            <w:pStyle w:val="TDC1"/>
            <w:rPr>
              <w:rFonts w:eastAsiaTheme="minorEastAsia"/>
              <w:b w:val="0"/>
              <w:bCs w:val="0"/>
              <w:noProof/>
              <w:sz w:val="22"/>
              <w:szCs w:val="22"/>
              <w:lang w:val="es-AR" w:eastAsia="es-AR"/>
            </w:rPr>
          </w:pPr>
          <w:hyperlink w:anchor="_Toc25261603" w:history="1">
            <w:r w:rsidRPr="003E16BB">
              <w:rPr>
                <w:rStyle w:val="Hipervnculo"/>
                <w:noProof/>
              </w:rPr>
              <w:t>Planificación</w:t>
            </w:r>
            <w:r>
              <w:rPr>
                <w:noProof/>
                <w:webHidden/>
              </w:rPr>
              <w:tab/>
            </w:r>
            <w:r>
              <w:rPr>
                <w:noProof/>
                <w:webHidden/>
              </w:rPr>
              <w:fldChar w:fldCharType="begin"/>
            </w:r>
            <w:r>
              <w:rPr>
                <w:noProof/>
                <w:webHidden/>
              </w:rPr>
              <w:instrText xml:space="preserve"> PAGEREF _Toc25261603 \h </w:instrText>
            </w:r>
            <w:r>
              <w:rPr>
                <w:noProof/>
                <w:webHidden/>
              </w:rPr>
            </w:r>
            <w:r>
              <w:rPr>
                <w:noProof/>
                <w:webHidden/>
              </w:rPr>
              <w:fldChar w:fldCharType="separate"/>
            </w:r>
            <w:r>
              <w:rPr>
                <w:noProof/>
                <w:webHidden/>
              </w:rPr>
              <w:t>5</w:t>
            </w:r>
            <w:r>
              <w:rPr>
                <w:noProof/>
                <w:webHidden/>
              </w:rPr>
              <w:fldChar w:fldCharType="end"/>
            </w:r>
          </w:hyperlink>
        </w:p>
        <w:p w:rsidR="001A0E86" w:rsidRDefault="001A0E86">
          <w:pPr>
            <w:pStyle w:val="TDC1"/>
            <w:rPr>
              <w:rFonts w:eastAsiaTheme="minorEastAsia"/>
              <w:b w:val="0"/>
              <w:bCs w:val="0"/>
              <w:noProof/>
              <w:sz w:val="22"/>
              <w:szCs w:val="22"/>
              <w:lang w:val="es-AR" w:eastAsia="es-AR"/>
            </w:rPr>
          </w:pPr>
          <w:hyperlink w:anchor="_Toc25261604" w:history="1">
            <w:r w:rsidRPr="003E16BB">
              <w:rPr>
                <w:rStyle w:val="Hipervnculo"/>
                <w:rFonts w:ascii="Cambria" w:eastAsia="DejaVu Sans" w:hAnsi="Cambria" w:cs="Times New Roman"/>
                <w:noProof/>
              </w:rPr>
              <w:t>Casos de Uso y Escenarios</w:t>
            </w:r>
            <w:r>
              <w:rPr>
                <w:noProof/>
                <w:webHidden/>
              </w:rPr>
              <w:tab/>
            </w:r>
            <w:r>
              <w:rPr>
                <w:noProof/>
                <w:webHidden/>
              </w:rPr>
              <w:fldChar w:fldCharType="begin"/>
            </w:r>
            <w:r>
              <w:rPr>
                <w:noProof/>
                <w:webHidden/>
              </w:rPr>
              <w:instrText xml:space="preserve"> PAGEREF _Toc25261604 \h </w:instrText>
            </w:r>
            <w:r>
              <w:rPr>
                <w:noProof/>
                <w:webHidden/>
              </w:rPr>
            </w:r>
            <w:r>
              <w:rPr>
                <w:noProof/>
                <w:webHidden/>
              </w:rPr>
              <w:fldChar w:fldCharType="separate"/>
            </w:r>
            <w:r>
              <w:rPr>
                <w:noProof/>
                <w:webHidden/>
              </w:rPr>
              <w:t>7</w:t>
            </w:r>
            <w:r>
              <w:rPr>
                <w:noProof/>
                <w:webHidden/>
              </w:rPr>
              <w:fldChar w:fldCharType="end"/>
            </w:r>
          </w:hyperlink>
        </w:p>
        <w:p w:rsidR="001A0E86" w:rsidRDefault="001A0E86">
          <w:pPr>
            <w:pStyle w:val="TDC1"/>
            <w:rPr>
              <w:rFonts w:eastAsiaTheme="minorEastAsia"/>
              <w:b w:val="0"/>
              <w:bCs w:val="0"/>
              <w:noProof/>
              <w:sz w:val="22"/>
              <w:szCs w:val="22"/>
              <w:lang w:val="es-AR" w:eastAsia="es-AR"/>
            </w:rPr>
          </w:pPr>
          <w:hyperlink w:anchor="_Toc25261605" w:history="1">
            <w:r w:rsidRPr="003E16BB">
              <w:rPr>
                <w:rStyle w:val="Hipervnculo"/>
                <w:noProof/>
              </w:rPr>
              <w:t>Recursos</w:t>
            </w:r>
            <w:r>
              <w:rPr>
                <w:noProof/>
                <w:webHidden/>
              </w:rPr>
              <w:tab/>
            </w:r>
            <w:r>
              <w:rPr>
                <w:noProof/>
                <w:webHidden/>
              </w:rPr>
              <w:fldChar w:fldCharType="begin"/>
            </w:r>
            <w:r>
              <w:rPr>
                <w:noProof/>
                <w:webHidden/>
              </w:rPr>
              <w:instrText xml:space="preserve"> PAGEREF _Toc25261605 \h </w:instrText>
            </w:r>
            <w:r>
              <w:rPr>
                <w:noProof/>
                <w:webHidden/>
              </w:rPr>
            </w:r>
            <w:r>
              <w:rPr>
                <w:noProof/>
                <w:webHidden/>
              </w:rPr>
              <w:fldChar w:fldCharType="separate"/>
            </w:r>
            <w:r>
              <w:rPr>
                <w:noProof/>
                <w:webHidden/>
              </w:rPr>
              <w:t>7</w:t>
            </w:r>
            <w:r>
              <w:rPr>
                <w:noProof/>
                <w:webHidden/>
              </w:rPr>
              <w:fldChar w:fldCharType="end"/>
            </w:r>
          </w:hyperlink>
        </w:p>
        <w:p w:rsidR="001A0E86" w:rsidRDefault="001A0E86">
          <w:pPr>
            <w:pStyle w:val="TDC1"/>
            <w:rPr>
              <w:rFonts w:eastAsiaTheme="minorEastAsia"/>
              <w:b w:val="0"/>
              <w:bCs w:val="0"/>
              <w:noProof/>
              <w:sz w:val="22"/>
              <w:szCs w:val="22"/>
              <w:lang w:val="es-AR" w:eastAsia="es-AR"/>
            </w:rPr>
          </w:pPr>
          <w:hyperlink w:anchor="_Toc25261606" w:history="1">
            <w:r w:rsidRPr="003E16BB">
              <w:rPr>
                <w:rStyle w:val="Hipervnculo"/>
                <w:noProof/>
              </w:rPr>
              <w:t>Evaluación 26 de Octubre 2019</w:t>
            </w:r>
            <w:r>
              <w:rPr>
                <w:noProof/>
                <w:webHidden/>
              </w:rPr>
              <w:tab/>
            </w:r>
            <w:r>
              <w:rPr>
                <w:noProof/>
                <w:webHidden/>
              </w:rPr>
              <w:fldChar w:fldCharType="begin"/>
            </w:r>
            <w:r>
              <w:rPr>
                <w:noProof/>
                <w:webHidden/>
              </w:rPr>
              <w:instrText xml:space="preserve"> PAGEREF _Toc25261606 \h </w:instrText>
            </w:r>
            <w:r>
              <w:rPr>
                <w:noProof/>
                <w:webHidden/>
              </w:rPr>
            </w:r>
            <w:r>
              <w:rPr>
                <w:noProof/>
                <w:webHidden/>
              </w:rPr>
              <w:fldChar w:fldCharType="separate"/>
            </w:r>
            <w:r>
              <w:rPr>
                <w:noProof/>
                <w:webHidden/>
              </w:rPr>
              <w:t>7</w:t>
            </w:r>
            <w:r>
              <w:rPr>
                <w:noProof/>
                <w:webHidden/>
              </w:rPr>
              <w:fldChar w:fldCharType="end"/>
            </w:r>
          </w:hyperlink>
        </w:p>
        <w:p w:rsidR="001A0E86" w:rsidRDefault="001A0E86">
          <w:pPr>
            <w:pStyle w:val="TDC2"/>
            <w:rPr>
              <w:rFonts w:eastAsiaTheme="minorEastAsia"/>
              <w:i w:val="0"/>
              <w:iCs w:val="0"/>
              <w:noProof/>
              <w:sz w:val="22"/>
              <w:szCs w:val="22"/>
              <w:lang w:val="es-AR" w:eastAsia="es-AR"/>
            </w:rPr>
          </w:pPr>
          <w:hyperlink w:anchor="_Toc25261607" w:history="1">
            <w:r w:rsidRPr="003E16BB">
              <w:rPr>
                <w:rStyle w:val="Hipervnculo"/>
                <w:noProof/>
              </w:rPr>
              <w:t>Objetivos Alcanzados</w:t>
            </w:r>
            <w:r>
              <w:rPr>
                <w:noProof/>
                <w:webHidden/>
              </w:rPr>
              <w:tab/>
            </w:r>
            <w:r>
              <w:rPr>
                <w:noProof/>
                <w:webHidden/>
              </w:rPr>
              <w:fldChar w:fldCharType="begin"/>
            </w:r>
            <w:r>
              <w:rPr>
                <w:noProof/>
                <w:webHidden/>
              </w:rPr>
              <w:instrText xml:space="preserve"> PAGEREF _Toc25261607 \h </w:instrText>
            </w:r>
            <w:r>
              <w:rPr>
                <w:noProof/>
                <w:webHidden/>
              </w:rPr>
            </w:r>
            <w:r>
              <w:rPr>
                <w:noProof/>
                <w:webHidden/>
              </w:rPr>
              <w:fldChar w:fldCharType="separate"/>
            </w:r>
            <w:r>
              <w:rPr>
                <w:noProof/>
                <w:webHidden/>
              </w:rPr>
              <w:t>7</w:t>
            </w:r>
            <w:r>
              <w:rPr>
                <w:noProof/>
                <w:webHidden/>
              </w:rPr>
              <w:fldChar w:fldCharType="end"/>
            </w:r>
          </w:hyperlink>
        </w:p>
        <w:p w:rsidR="001A0E86" w:rsidRDefault="001A0E86">
          <w:pPr>
            <w:pStyle w:val="TDC2"/>
            <w:rPr>
              <w:rFonts w:eastAsiaTheme="minorEastAsia"/>
              <w:i w:val="0"/>
              <w:iCs w:val="0"/>
              <w:noProof/>
              <w:sz w:val="22"/>
              <w:szCs w:val="22"/>
              <w:lang w:val="es-AR" w:eastAsia="es-AR"/>
            </w:rPr>
          </w:pPr>
          <w:hyperlink w:anchor="_Toc25261608" w:history="1">
            <w:r w:rsidRPr="003E16BB">
              <w:rPr>
                <w:rStyle w:val="Hipervnculo"/>
                <w:noProof/>
              </w:rPr>
              <w:t>Objetivos No Alcanzados</w:t>
            </w:r>
            <w:r>
              <w:rPr>
                <w:noProof/>
                <w:webHidden/>
              </w:rPr>
              <w:tab/>
            </w:r>
            <w:r>
              <w:rPr>
                <w:noProof/>
                <w:webHidden/>
              </w:rPr>
              <w:fldChar w:fldCharType="begin"/>
            </w:r>
            <w:r>
              <w:rPr>
                <w:noProof/>
                <w:webHidden/>
              </w:rPr>
              <w:instrText xml:space="preserve"> PAGEREF _Toc25261608 \h </w:instrText>
            </w:r>
            <w:r>
              <w:rPr>
                <w:noProof/>
                <w:webHidden/>
              </w:rPr>
            </w:r>
            <w:r>
              <w:rPr>
                <w:noProof/>
                <w:webHidden/>
              </w:rPr>
              <w:fldChar w:fldCharType="separate"/>
            </w:r>
            <w:r>
              <w:rPr>
                <w:noProof/>
                <w:webHidden/>
              </w:rPr>
              <w:t>8</w:t>
            </w:r>
            <w:r>
              <w:rPr>
                <w:noProof/>
                <w:webHidden/>
              </w:rPr>
              <w:fldChar w:fldCharType="end"/>
            </w:r>
          </w:hyperlink>
        </w:p>
        <w:p w:rsidR="001A0E86" w:rsidRDefault="001A0E86">
          <w:pPr>
            <w:pStyle w:val="TDC2"/>
            <w:rPr>
              <w:rFonts w:eastAsiaTheme="minorEastAsia"/>
              <w:i w:val="0"/>
              <w:iCs w:val="0"/>
              <w:noProof/>
              <w:sz w:val="22"/>
              <w:szCs w:val="22"/>
              <w:lang w:val="es-AR" w:eastAsia="es-AR"/>
            </w:rPr>
          </w:pPr>
          <w:hyperlink w:anchor="_Toc25261609" w:history="1">
            <w:r w:rsidRPr="003E16BB">
              <w:rPr>
                <w:rStyle w:val="Hipervnculo"/>
                <w:noProof/>
              </w:rPr>
              <w:t>Elementos incluidos en la Línea Base</w:t>
            </w:r>
            <w:r>
              <w:rPr>
                <w:noProof/>
                <w:webHidden/>
              </w:rPr>
              <w:tab/>
            </w:r>
            <w:r>
              <w:rPr>
                <w:noProof/>
                <w:webHidden/>
              </w:rPr>
              <w:fldChar w:fldCharType="begin"/>
            </w:r>
            <w:r>
              <w:rPr>
                <w:noProof/>
                <w:webHidden/>
              </w:rPr>
              <w:instrText xml:space="preserve"> PAGEREF _Toc25261609 \h </w:instrText>
            </w:r>
            <w:r>
              <w:rPr>
                <w:noProof/>
                <w:webHidden/>
              </w:rPr>
            </w:r>
            <w:r>
              <w:rPr>
                <w:noProof/>
                <w:webHidden/>
              </w:rPr>
              <w:fldChar w:fldCharType="separate"/>
            </w:r>
            <w:r>
              <w:rPr>
                <w:noProof/>
                <w:webHidden/>
              </w:rPr>
              <w:t>8</w:t>
            </w:r>
            <w:r>
              <w:rPr>
                <w:noProof/>
                <w:webHidden/>
              </w:rPr>
              <w:fldChar w:fldCharType="end"/>
            </w:r>
          </w:hyperlink>
        </w:p>
        <w:p w:rsidR="001A0E86" w:rsidRDefault="001A0E86">
          <w:pPr>
            <w:pStyle w:val="TDC1"/>
            <w:rPr>
              <w:rFonts w:eastAsiaTheme="minorEastAsia"/>
              <w:b w:val="0"/>
              <w:bCs w:val="0"/>
              <w:noProof/>
              <w:sz w:val="22"/>
              <w:szCs w:val="22"/>
              <w:lang w:val="es-AR" w:eastAsia="es-AR"/>
            </w:rPr>
          </w:pPr>
          <w:hyperlink w:anchor="_Toc25261610" w:history="1">
            <w:r w:rsidRPr="003E16BB">
              <w:rPr>
                <w:rStyle w:val="Hipervnculo"/>
                <w:noProof/>
              </w:rPr>
              <w:t>Conclusión</w:t>
            </w:r>
            <w:r>
              <w:rPr>
                <w:noProof/>
                <w:webHidden/>
              </w:rPr>
              <w:tab/>
            </w:r>
            <w:r>
              <w:rPr>
                <w:noProof/>
                <w:webHidden/>
              </w:rPr>
              <w:fldChar w:fldCharType="begin"/>
            </w:r>
            <w:r>
              <w:rPr>
                <w:noProof/>
                <w:webHidden/>
              </w:rPr>
              <w:instrText xml:space="preserve"> PAGEREF _Toc25261610 \h </w:instrText>
            </w:r>
            <w:r>
              <w:rPr>
                <w:noProof/>
                <w:webHidden/>
              </w:rPr>
            </w:r>
            <w:r>
              <w:rPr>
                <w:noProof/>
                <w:webHidden/>
              </w:rPr>
              <w:fldChar w:fldCharType="separate"/>
            </w:r>
            <w:r>
              <w:rPr>
                <w:noProof/>
                <w:webHidden/>
              </w:rPr>
              <w:t>8</w:t>
            </w:r>
            <w:r>
              <w:rPr>
                <w:noProof/>
                <w:webHidden/>
              </w:rPr>
              <w:fldChar w:fldCharType="end"/>
            </w:r>
          </w:hyperlink>
        </w:p>
        <w:p w:rsidR="001A0E86" w:rsidRDefault="001A0E86">
          <w:pPr>
            <w:pStyle w:val="TDC2"/>
            <w:rPr>
              <w:rFonts w:eastAsiaTheme="minorEastAsia"/>
              <w:i w:val="0"/>
              <w:iCs w:val="0"/>
              <w:noProof/>
              <w:sz w:val="22"/>
              <w:szCs w:val="22"/>
              <w:lang w:val="es-AR" w:eastAsia="es-AR"/>
            </w:rPr>
          </w:pPr>
          <w:hyperlink w:anchor="_Toc25261611" w:history="1">
            <w:r w:rsidRPr="003E16BB">
              <w:rPr>
                <w:rStyle w:val="Hipervnculo"/>
                <w:noProof/>
              </w:rPr>
              <w:t>Estado del repositorio</w:t>
            </w:r>
            <w:r>
              <w:rPr>
                <w:noProof/>
                <w:webHidden/>
              </w:rPr>
              <w:tab/>
            </w:r>
            <w:r>
              <w:rPr>
                <w:noProof/>
                <w:webHidden/>
              </w:rPr>
              <w:fldChar w:fldCharType="begin"/>
            </w:r>
            <w:r>
              <w:rPr>
                <w:noProof/>
                <w:webHidden/>
              </w:rPr>
              <w:instrText xml:space="preserve"> PAGEREF _Toc25261611 \h </w:instrText>
            </w:r>
            <w:r>
              <w:rPr>
                <w:noProof/>
                <w:webHidden/>
              </w:rPr>
            </w:r>
            <w:r>
              <w:rPr>
                <w:noProof/>
                <w:webHidden/>
              </w:rPr>
              <w:fldChar w:fldCharType="separate"/>
            </w:r>
            <w:r>
              <w:rPr>
                <w:noProof/>
                <w:webHidden/>
              </w:rPr>
              <w:t>8</w:t>
            </w:r>
            <w:r>
              <w:rPr>
                <w:noProof/>
                <w:webHidden/>
              </w:rPr>
              <w:fldChar w:fldCharType="end"/>
            </w:r>
          </w:hyperlink>
        </w:p>
        <w:p w:rsidR="000F79DF" w:rsidRDefault="00DE487E"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2731FC" w:rsidP="009A3173">
          <w:pPr>
            <w:pStyle w:val="PSI-Ttulo"/>
          </w:pPr>
          <w:r>
            <w:rPr>
              <w:lang w:val="es-AR"/>
            </w:rPr>
            <w:t>Plan de Iteración</w:t>
          </w:r>
        </w:p>
      </w:sdtContent>
    </w:sdt>
    <w:p w:rsidR="00685C5E" w:rsidRPr="00133B62" w:rsidRDefault="00DD1DA2" w:rsidP="00685C5E">
      <w:pPr>
        <w:pStyle w:val="PSI-Ttulo1"/>
      </w:pPr>
      <w:bookmarkStart w:id="1" w:name="_Toc25261597"/>
      <w:r>
        <w:t>Introducción</w:t>
      </w:r>
      <w:bookmarkEnd w:id="1"/>
    </w:p>
    <w:p w:rsidR="00F70F4F" w:rsidRDefault="00685C5E" w:rsidP="00F70F4F">
      <w:pPr>
        <w:pStyle w:val="PSI-Normal"/>
      </w:pPr>
      <w:r>
        <w:t>El objetivo de este Plan de Iteración es definir detalladamente un conjunto de actividades y recursos. Para cada Iteración realizada durante el proceso de desarrollo debe documentarse siguiendo la estructura que aquí se presenta.</w:t>
      </w:r>
    </w:p>
    <w:p w:rsidR="00685C5E" w:rsidRDefault="00685C5E" w:rsidP="00F70F4F">
      <w:pPr>
        <w:pStyle w:val="PSI-Normal"/>
      </w:pPr>
      <w:r>
        <w:t>Se establecen una serie de objetivos que deben ser alcanzados y sirven</w:t>
      </w:r>
      <w:r w:rsidR="00DD3E41">
        <w:t xml:space="preserve"> para</w:t>
      </w:r>
      <w:r>
        <w:t xml:space="preserve"> evaluar el cumplimiento del plan en el momento del cierre</w:t>
      </w:r>
      <w:r w:rsidR="00DD3E41">
        <w:t xml:space="preserve"> de Iteración</w:t>
      </w:r>
      <w:r>
        <w:t>. Los criterios de evaluación se deben informar y detallar en la sección correspondiente.</w:t>
      </w:r>
    </w:p>
    <w:p w:rsidR="00483D46" w:rsidRDefault="00483D46" w:rsidP="00F70F4F">
      <w:pPr>
        <w:pStyle w:val="PSI-Normal"/>
      </w:pPr>
      <w:r>
        <w:t xml:space="preserve">Esta Iteración contiene actividades de la Iteración </w:t>
      </w:r>
      <w:r w:rsidR="001A0E86">
        <w:t>7</w:t>
      </w:r>
      <w:r>
        <w:t xml:space="preserve"> – Fase de Construcción que no han sido finalizadas.</w:t>
      </w:r>
    </w:p>
    <w:p w:rsidR="00964C86" w:rsidRDefault="00964C86" w:rsidP="00F70F4F">
      <w:pPr>
        <w:pStyle w:val="PSI-Normal"/>
      </w:pPr>
    </w:p>
    <w:p w:rsidR="00DD1DA2" w:rsidRDefault="00DD1DA2" w:rsidP="00DD1DA2">
      <w:pPr>
        <w:pStyle w:val="PSI-Ttulo2"/>
      </w:pPr>
      <w:bookmarkStart w:id="2" w:name="_Toc25261598"/>
      <w:r>
        <w:t>Propósito</w:t>
      </w:r>
      <w:bookmarkEnd w:id="2"/>
    </w:p>
    <w:p w:rsidR="00A14B0C" w:rsidRDefault="00A14B0C" w:rsidP="0069686D">
      <w:pPr>
        <w:pStyle w:val="PSI-Normal"/>
        <w:ind w:left="0" w:firstLine="0"/>
      </w:pPr>
      <w:r>
        <w:t>Este documento tiene como objetivo detallar las actividades que serán llevadas a cabo durante la</w:t>
      </w:r>
      <w:r w:rsidR="007D0CEE">
        <w:t xml:space="preserve"> iteración, como así también establecer los criterios fundamentales de evaluación que se deberían tener en consideración al momento de finalizar esta etapa.</w:t>
      </w:r>
    </w:p>
    <w:p w:rsidR="00AF21A9" w:rsidRDefault="00AF21A9" w:rsidP="0069686D">
      <w:pPr>
        <w:pStyle w:val="PSI-Normal"/>
        <w:ind w:left="0" w:firstLine="0"/>
      </w:pPr>
      <w:r>
        <w:t>Se considera este plan de iteración el primero desde que se retomó el proyecto</w:t>
      </w:r>
      <w:r w:rsidR="00412A38">
        <w:t xml:space="preserve"> durante el año 2019</w:t>
      </w:r>
      <w:r>
        <w:t xml:space="preserve">, por lo cual las actividades a desarrollar son actualizaciones y/o modificaciones a la documentación actual. </w:t>
      </w:r>
    </w:p>
    <w:p w:rsidR="00EF7C69" w:rsidRPr="00EF7C69" w:rsidRDefault="00EF7C69" w:rsidP="00964C86">
      <w:pPr>
        <w:pStyle w:val="PSI-Normal"/>
        <w:ind w:left="0" w:firstLine="0"/>
        <w:rPr>
          <w:u w:val="single"/>
        </w:rPr>
      </w:pPr>
    </w:p>
    <w:p w:rsidR="00DD1DA2" w:rsidRDefault="00DD1DA2" w:rsidP="00DD1DA2">
      <w:pPr>
        <w:pStyle w:val="PSI-Ttulo2"/>
      </w:pPr>
      <w:bookmarkStart w:id="3" w:name="_Toc25261599"/>
      <w:r>
        <w:t>Referencias</w:t>
      </w:r>
      <w:bookmarkEnd w:id="3"/>
    </w:p>
    <w:p w:rsidR="00E511E0" w:rsidRDefault="00964C86" w:rsidP="00E802F8">
      <w:pPr>
        <w:pStyle w:val="PSI-Normal"/>
      </w:pPr>
      <w:r>
        <w:t>Se indican los documentos relacionados con este plan:</w:t>
      </w:r>
    </w:p>
    <w:p w:rsidR="00E511E0" w:rsidRDefault="00B956C4" w:rsidP="00B956C4">
      <w:pPr>
        <w:pStyle w:val="PSI-Normal"/>
        <w:numPr>
          <w:ilvl w:val="0"/>
          <w:numId w:val="13"/>
        </w:numPr>
      </w:pPr>
      <w:r>
        <w:t>Plan de Pruebas</w:t>
      </w:r>
      <w:r w:rsidR="00964C86">
        <w:t>.</w:t>
      </w:r>
    </w:p>
    <w:p w:rsidR="0076247C" w:rsidRDefault="0076247C" w:rsidP="0076247C">
      <w:pPr>
        <w:pStyle w:val="PSI-Normal"/>
        <w:numPr>
          <w:ilvl w:val="0"/>
          <w:numId w:val="13"/>
        </w:numPr>
      </w:pPr>
      <w:r>
        <w:t>Casos de Prueba.</w:t>
      </w:r>
    </w:p>
    <w:p w:rsidR="0076247C" w:rsidRDefault="004E1D18" w:rsidP="0076247C">
      <w:pPr>
        <w:pStyle w:val="PSI-Normal"/>
        <w:numPr>
          <w:ilvl w:val="0"/>
          <w:numId w:val="13"/>
        </w:numPr>
      </w:pPr>
      <w:r>
        <w:t>Modelo de Casos de Uso.</w:t>
      </w:r>
    </w:p>
    <w:p w:rsidR="00BA7C0F" w:rsidRDefault="00BA7C0F" w:rsidP="0076247C">
      <w:pPr>
        <w:pStyle w:val="PSI-Normal"/>
        <w:numPr>
          <w:ilvl w:val="0"/>
          <w:numId w:val="13"/>
        </w:numPr>
      </w:pPr>
      <w:r>
        <w:t>Modelo de Datos.</w:t>
      </w:r>
    </w:p>
    <w:p w:rsidR="00BA7C0F" w:rsidRDefault="00BA7C0F" w:rsidP="0076247C">
      <w:pPr>
        <w:pStyle w:val="PSI-Normal"/>
        <w:numPr>
          <w:ilvl w:val="0"/>
          <w:numId w:val="13"/>
        </w:numPr>
      </w:pPr>
      <w:r>
        <w:t>Modelo de Diseño.</w:t>
      </w:r>
    </w:p>
    <w:p w:rsidR="0076247C" w:rsidRDefault="0076247C" w:rsidP="0076247C">
      <w:pPr>
        <w:pStyle w:val="PSI-Normal"/>
        <w:numPr>
          <w:ilvl w:val="0"/>
          <w:numId w:val="13"/>
        </w:numPr>
      </w:pPr>
      <w:r>
        <w:t>Glosario.</w:t>
      </w:r>
    </w:p>
    <w:p w:rsidR="0052750A" w:rsidRDefault="0052750A" w:rsidP="0076247C">
      <w:pPr>
        <w:pStyle w:val="PSI-Normal"/>
        <w:numPr>
          <w:ilvl w:val="0"/>
          <w:numId w:val="13"/>
        </w:numPr>
      </w:pPr>
      <w:r>
        <w:t>Estimación.</w:t>
      </w:r>
    </w:p>
    <w:p w:rsidR="00B956C4" w:rsidRDefault="004E1D18" w:rsidP="00DA369C">
      <w:pPr>
        <w:pStyle w:val="PSI-Normal"/>
        <w:numPr>
          <w:ilvl w:val="0"/>
          <w:numId w:val="13"/>
        </w:numPr>
      </w:pPr>
      <w:r>
        <w:t>Arquitectura del sistema.</w:t>
      </w:r>
    </w:p>
    <w:p w:rsidR="000D4FF8" w:rsidRDefault="000D4FF8" w:rsidP="002129C9">
      <w:pPr>
        <w:pStyle w:val="PSI-Normal"/>
        <w:ind w:left="0" w:firstLine="0"/>
      </w:pPr>
    </w:p>
    <w:p w:rsidR="00DD1DA2" w:rsidRDefault="002129C9" w:rsidP="002129C9">
      <w:pPr>
        <w:pStyle w:val="PSI-Ttulo1"/>
      </w:pPr>
      <w:bookmarkStart w:id="4" w:name="_Toc25261600"/>
      <w:r>
        <w:t>Objetivos</w:t>
      </w:r>
      <w:bookmarkEnd w:id="4"/>
    </w:p>
    <w:p w:rsidR="00DD1DA2" w:rsidRDefault="00DD1DA2" w:rsidP="002129C9">
      <w:pPr>
        <w:pStyle w:val="PSI-Ttulo2"/>
      </w:pPr>
      <w:bookmarkStart w:id="5" w:name="_Toc25261601"/>
      <w:r>
        <w:t>Criterios de Evaluación</w:t>
      </w:r>
      <w:bookmarkEnd w:id="5"/>
    </w:p>
    <w:p w:rsidR="009266E3" w:rsidRDefault="009266E3" w:rsidP="00E802F8">
      <w:pPr>
        <w:pStyle w:val="PSI-Normal"/>
      </w:pPr>
      <w:r>
        <w:t>Al finalizar la presente iteración se deberán haber alcanzado los siguientes objetivos:</w:t>
      </w:r>
    </w:p>
    <w:p w:rsidR="008B173A" w:rsidRDefault="008B173A" w:rsidP="00AA17AB">
      <w:pPr>
        <w:pStyle w:val="PSI-Normal"/>
        <w:numPr>
          <w:ilvl w:val="0"/>
          <w:numId w:val="13"/>
        </w:numPr>
      </w:pPr>
      <w:r>
        <w:t>Finalizar implementación</w:t>
      </w:r>
      <w:r w:rsidR="00BA7C0F">
        <w:t xml:space="preserve"> de los siguientes casos de uso</w:t>
      </w:r>
      <w:r>
        <w:t>:</w:t>
      </w:r>
    </w:p>
    <w:p w:rsidR="00DA369C" w:rsidRDefault="00412A38" w:rsidP="00BA7C0F">
      <w:pPr>
        <w:pStyle w:val="PSI-Normal"/>
        <w:numPr>
          <w:ilvl w:val="1"/>
          <w:numId w:val="13"/>
        </w:numPr>
      </w:pPr>
      <w:r>
        <w:t>Evaluación general del estado del proyecto.</w:t>
      </w:r>
    </w:p>
    <w:p w:rsidR="00412A38" w:rsidRDefault="00412A38" w:rsidP="00412A38">
      <w:pPr>
        <w:pStyle w:val="PSI-Normal"/>
        <w:numPr>
          <w:ilvl w:val="1"/>
          <w:numId w:val="13"/>
        </w:numPr>
      </w:pPr>
      <w:r>
        <w:t>Evaluación de los riesgos para la iteración actual.</w:t>
      </w:r>
    </w:p>
    <w:p w:rsidR="00F264E9" w:rsidRDefault="00F264E9" w:rsidP="00F264E9">
      <w:pPr>
        <w:pStyle w:val="PSI-Normal"/>
        <w:numPr>
          <w:ilvl w:val="0"/>
          <w:numId w:val="13"/>
        </w:numPr>
      </w:pPr>
      <w:r>
        <w:t>Continuar con las pruebas para los casos de usos finalizados.</w:t>
      </w:r>
    </w:p>
    <w:p w:rsidR="002129C9" w:rsidRDefault="002129C9" w:rsidP="002129C9">
      <w:pPr>
        <w:pStyle w:val="PSI-Ttulo2"/>
      </w:pPr>
      <w:bookmarkStart w:id="6" w:name="_Toc25261602"/>
      <w:r>
        <w:t>Elementos de la Línea Base</w:t>
      </w:r>
      <w:bookmarkEnd w:id="6"/>
    </w:p>
    <w:p w:rsidR="00E511E0" w:rsidRDefault="007D1DE4" w:rsidP="00316B99">
      <w:pPr>
        <w:pStyle w:val="Prrafodelista"/>
        <w:numPr>
          <w:ilvl w:val="0"/>
          <w:numId w:val="13"/>
        </w:numPr>
      </w:pPr>
      <w:r>
        <w:t>Arquitectura del sistema</w:t>
      </w:r>
      <w:r w:rsidR="00316B99">
        <w:t>.</w:t>
      </w:r>
    </w:p>
    <w:p w:rsidR="002129C9" w:rsidRDefault="002129C9" w:rsidP="002129C9">
      <w:pPr>
        <w:pStyle w:val="PSI-Ttulo1"/>
      </w:pPr>
      <w:bookmarkStart w:id="7" w:name="_Toc25261603"/>
      <w:r>
        <w:t>Planificación</w:t>
      </w:r>
      <w:bookmarkEnd w:id="7"/>
    </w:p>
    <w:p w:rsidR="00F70F4F" w:rsidRDefault="00AB301E" w:rsidP="00E802F8">
      <w:pPr>
        <w:jc w:val="both"/>
      </w:pPr>
      <w:r>
        <w:t>Se establece la siguiente P</w:t>
      </w:r>
      <w:r w:rsidR="00412A38">
        <w:t>lanificación para la Iteración 7</w:t>
      </w:r>
      <w:r w:rsidR="00DA369C">
        <w:t xml:space="preserve"> de la fase de Construcción</w:t>
      </w:r>
      <w:r>
        <w:t>:</w:t>
      </w:r>
    </w:p>
    <w:p w:rsidR="00AB301E" w:rsidRDefault="00467BBE" w:rsidP="007F0C88">
      <w:pPr>
        <w:pStyle w:val="Prrafodelista"/>
        <w:numPr>
          <w:ilvl w:val="0"/>
          <w:numId w:val="13"/>
        </w:numPr>
        <w:spacing w:before="120" w:after="120"/>
        <w:ind w:left="714" w:hanging="357"/>
        <w:contextualSpacing w:val="0"/>
        <w:jc w:val="both"/>
      </w:pPr>
      <w:r>
        <w:t>Comienza</w:t>
      </w:r>
      <w:r w:rsidR="00DA369C">
        <w:t xml:space="preserve"> el </w:t>
      </w:r>
      <w:r w:rsidR="00181236">
        <w:t>1</w:t>
      </w:r>
      <w:r w:rsidR="00412A38">
        <w:t>2</w:t>
      </w:r>
      <w:r w:rsidR="00C213C4">
        <w:t xml:space="preserve"> de </w:t>
      </w:r>
      <w:r w:rsidR="00181236">
        <w:t>Octubre</w:t>
      </w:r>
      <w:r w:rsidR="00412A38">
        <w:t xml:space="preserve"> de 2019</w:t>
      </w:r>
      <w:r w:rsidR="00AB301E">
        <w:t>.</w:t>
      </w:r>
    </w:p>
    <w:p w:rsidR="00F70F4F" w:rsidRDefault="007F0C88" w:rsidP="007F0C88">
      <w:pPr>
        <w:pStyle w:val="Prrafodelista"/>
        <w:numPr>
          <w:ilvl w:val="0"/>
          <w:numId w:val="13"/>
        </w:numPr>
        <w:spacing w:before="120" w:after="120"/>
        <w:ind w:left="714" w:hanging="357"/>
        <w:contextualSpacing w:val="0"/>
        <w:jc w:val="both"/>
      </w:pPr>
      <w:r>
        <w:t xml:space="preserve">Finaliza el </w:t>
      </w:r>
      <w:r w:rsidR="00674C85">
        <w:t>2</w:t>
      </w:r>
      <w:r w:rsidR="00412A38">
        <w:t>6</w:t>
      </w:r>
      <w:r w:rsidR="00AF21A9">
        <w:t xml:space="preserve"> de </w:t>
      </w:r>
      <w:r w:rsidR="00181236">
        <w:t>Octubre</w:t>
      </w:r>
      <w:r w:rsidR="00AF21A9">
        <w:t xml:space="preserve"> de 201</w:t>
      </w:r>
      <w:r w:rsidR="00412A38">
        <w:t>9</w:t>
      </w:r>
      <w:r w:rsidR="00AB301E">
        <w:t>.</w:t>
      </w:r>
    </w:p>
    <w:p w:rsidR="0085309A" w:rsidRDefault="0085309A" w:rsidP="0085309A">
      <w:pPr>
        <w:pStyle w:val="Prrafodelista"/>
        <w:ind w:firstLine="0"/>
        <w:jc w:val="both"/>
      </w:pPr>
    </w:p>
    <w:tbl>
      <w:tblPr>
        <w:tblStyle w:val="Tablaconcuadrcula"/>
        <w:tblW w:w="8582" w:type="dxa"/>
        <w:jc w:val="center"/>
        <w:tblLayout w:type="fixed"/>
        <w:tblLook w:val="01E0" w:firstRow="1" w:lastRow="1" w:firstColumn="1" w:lastColumn="1" w:noHBand="0" w:noVBand="0"/>
      </w:tblPr>
      <w:tblGrid>
        <w:gridCol w:w="5244"/>
        <w:gridCol w:w="1280"/>
        <w:gridCol w:w="1011"/>
        <w:gridCol w:w="1047"/>
      </w:tblGrid>
      <w:tr w:rsidR="00316B99" w:rsidRPr="0049000B" w:rsidTr="009C3EFC">
        <w:trPr>
          <w:trHeight w:val="454"/>
          <w:jc w:val="center"/>
        </w:trPr>
        <w:tc>
          <w:tcPr>
            <w:tcW w:w="5244" w:type="dxa"/>
            <w:shd w:val="clear" w:color="auto" w:fill="E6E6E6"/>
            <w:vAlign w:val="center"/>
          </w:tcPr>
          <w:p w:rsidR="00316B99" w:rsidRPr="0087241B" w:rsidRDefault="00316B99" w:rsidP="0085309A">
            <w:pPr>
              <w:pStyle w:val="PSI-Normal"/>
              <w:jc w:val="center"/>
              <w:rPr>
                <w:rFonts w:asciiTheme="minorHAnsi" w:eastAsiaTheme="minorHAnsi" w:hAnsiTheme="minorHAnsi" w:cstheme="minorBidi"/>
                <w:b/>
                <w:sz w:val="22"/>
                <w:szCs w:val="22"/>
                <w:lang w:val="es-ES"/>
              </w:rPr>
            </w:pPr>
            <w:r w:rsidRPr="0087241B">
              <w:rPr>
                <w:rFonts w:asciiTheme="minorHAnsi" w:eastAsiaTheme="minorHAnsi" w:hAnsiTheme="minorHAnsi" w:cstheme="minorBidi"/>
                <w:b/>
                <w:sz w:val="22"/>
                <w:szCs w:val="22"/>
                <w:lang w:val="es-ES"/>
              </w:rPr>
              <w:t>Nombre de la Tarea</w:t>
            </w:r>
          </w:p>
        </w:tc>
        <w:tc>
          <w:tcPr>
            <w:tcW w:w="1280" w:type="dxa"/>
            <w:shd w:val="clear" w:color="auto" w:fill="E6E6E6"/>
            <w:vAlign w:val="center"/>
          </w:tcPr>
          <w:p w:rsidR="00316B99" w:rsidRPr="0087241B" w:rsidRDefault="0087241B" w:rsidP="0085309A">
            <w:pPr>
              <w:pStyle w:val="PSI-Normal"/>
              <w:jc w:val="center"/>
              <w:rPr>
                <w:rFonts w:asciiTheme="minorHAnsi" w:eastAsiaTheme="minorHAnsi" w:hAnsiTheme="minorHAnsi" w:cstheme="minorBidi"/>
                <w:b/>
                <w:sz w:val="22"/>
                <w:szCs w:val="22"/>
                <w:lang w:val="es-ES"/>
              </w:rPr>
            </w:pPr>
            <w:r w:rsidRPr="0087241B">
              <w:rPr>
                <w:rFonts w:asciiTheme="minorHAnsi" w:eastAsiaTheme="minorHAnsi" w:hAnsiTheme="minorHAnsi" w:cstheme="minorBidi"/>
                <w:b/>
                <w:sz w:val="22"/>
                <w:szCs w:val="22"/>
                <w:lang w:val="es-ES"/>
              </w:rPr>
              <w:t>Encargado</w:t>
            </w:r>
          </w:p>
        </w:tc>
        <w:tc>
          <w:tcPr>
            <w:tcW w:w="1011" w:type="dxa"/>
            <w:shd w:val="clear" w:color="auto" w:fill="E6E6E6"/>
            <w:vAlign w:val="center"/>
          </w:tcPr>
          <w:p w:rsidR="00316B99" w:rsidRPr="0087241B" w:rsidRDefault="00316B99" w:rsidP="0085309A">
            <w:pPr>
              <w:pStyle w:val="PSI-Normal"/>
              <w:jc w:val="center"/>
              <w:rPr>
                <w:rFonts w:asciiTheme="minorHAnsi" w:eastAsiaTheme="minorHAnsi" w:hAnsiTheme="minorHAnsi" w:cstheme="minorBidi"/>
                <w:b/>
                <w:sz w:val="22"/>
                <w:szCs w:val="22"/>
                <w:lang w:val="es-ES"/>
              </w:rPr>
            </w:pPr>
            <w:r w:rsidRPr="0087241B">
              <w:rPr>
                <w:rFonts w:asciiTheme="minorHAnsi" w:eastAsiaTheme="minorHAnsi" w:hAnsiTheme="minorHAnsi" w:cstheme="minorBidi"/>
                <w:b/>
                <w:sz w:val="22"/>
                <w:szCs w:val="22"/>
                <w:lang w:val="es-ES"/>
              </w:rPr>
              <w:t>Inicio</w:t>
            </w:r>
          </w:p>
        </w:tc>
        <w:tc>
          <w:tcPr>
            <w:tcW w:w="1047" w:type="dxa"/>
            <w:shd w:val="clear" w:color="auto" w:fill="E6E6E6"/>
            <w:vAlign w:val="center"/>
          </w:tcPr>
          <w:p w:rsidR="00316B99" w:rsidRPr="0087241B" w:rsidRDefault="00316B99" w:rsidP="0085309A">
            <w:pPr>
              <w:pStyle w:val="PSI-Normal"/>
              <w:jc w:val="center"/>
              <w:rPr>
                <w:rFonts w:asciiTheme="minorHAnsi" w:eastAsiaTheme="minorHAnsi" w:hAnsiTheme="minorHAnsi" w:cstheme="minorBidi"/>
                <w:b/>
                <w:sz w:val="22"/>
                <w:szCs w:val="22"/>
                <w:lang w:val="es-ES"/>
              </w:rPr>
            </w:pPr>
            <w:r w:rsidRPr="0087241B">
              <w:rPr>
                <w:rFonts w:asciiTheme="minorHAnsi" w:eastAsiaTheme="minorHAnsi" w:hAnsiTheme="minorHAnsi" w:cstheme="minorBidi"/>
                <w:b/>
                <w:sz w:val="22"/>
                <w:szCs w:val="22"/>
                <w:lang w:val="es-ES"/>
              </w:rPr>
              <w:t>Fin</w:t>
            </w:r>
          </w:p>
        </w:tc>
      </w:tr>
      <w:tr w:rsidR="00D91479" w:rsidRPr="00B230EA" w:rsidTr="00A32477">
        <w:trPr>
          <w:trHeight w:val="340"/>
          <w:jc w:val="center"/>
        </w:trPr>
        <w:tc>
          <w:tcPr>
            <w:tcW w:w="5244" w:type="dxa"/>
            <w:vAlign w:val="center"/>
          </w:tcPr>
          <w:p w:rsidR="00AF21A9" w:rsidRPr="00DF3C44" w:rsidRDefault="00AF21A9" w:rsidP="00D91479">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Continuar glosario.</w:t>
            </w:r>
          </w:p>
        </w:tc>
        <w:tc>
          <w:tcPr>
            <w:tcW w:w="1280" w:type="dxa"/>
            <w:vAlign w:val="center"/>
          </w:tcPr>
          <w:p w:rsidR="00D91479" w:rsidRPr="0087241B" w:rsidRDefault="00B24AB2" w:rsidP="00A3247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Oyarzo</w:t>
            </w:r>
          </w:p>
        </w:tc>
        <w:tc>
          <w:tcPr>
            <w:tcW w:w="1011" w:type="dxa"/>
            <w:vAlign w:val="center"/>
          </w:tcPr>
          <w:p w:rsidR="00D91479" w:rsidRDefault="00181236" w:rsidP="00A32477">
            <w:pPr>
              <w:jc w:val="center"/>
            </w:pPr>
            <w:r>
              <w:rPr>
                <w:rFonts w:asciiTheme="minorHAnsi" w:eastAsiaTheme="minorHAnsi" w:hAnsiTheme="minorHAnsi" w:cstheme="minorBidi"/>
                <w:sz w:val="22"/>
                <w:szCs w:val="22"/>
                <w:lang w:val="es-ES"/>
              </w:rPr>
              <w:t>1</w:t>
            </w:r>
            <w:r w:rsidR="00412A38">
              <w:rPr>
                <w:rFonts w:asciiTheme="minorHAnsi" w:eastAsiaTheme="minorHAnsi" w:hAnsiTheme="minorHAnsi" w:cstheme="minorBidi"/>
                <w:sz w:val="22"/>
                <w:szCs w:val="22"/>
                <w:lang w:val="es-ES"/>
              </w:rPr>
              <w:t>2</w:t>
            </w:r>
            <w:r>
              <w:rPr>
                <w:rFonts w:asciiTheme="minorHAnsi" w:eastAsiaTheme="minorHAnsi" w:hAnsiTheme="minorHAnsi" w:cstheme="minorBidi"/>
                <w:sz w:val="22"/>
                <w:szCs w:val="22"/>
                <w:lang w:val="es-ES"/>
              </w:rPr>
              <w:t>/OCT</w:t>
            </w:r>
          </w:p>
        </w:tc>
        <w:tc>
          <w:tcPr>
            <w:tcW w:w="1047" w:type="dxa"/>
            <w:vAlign w:val="center"/>
          </w:tcPr>
          <w:p w:rsidR="00D91479" w:rsidRDefault="00674C85" w:rsidP="00A32477">
            <w:pPr>
              <w:jc w:val="center"/>
            </w:pPr>
            <w:r>
              <w:rPr>
                <w:rFonts w:asciiTheme="minorHAnsi" w:eastAsiaTheme="minorHAnsi" w:hAnsiTheme="minorHAnsi" w:cstheme="minorBidi"/>
                <w:sz w:val="22"/>
                <w:szCs w:val="22"/>
                <w:lang w:val="es-ES"/>
              </w:rPr>
              <w:t>2</w:t>
            </w:r>
            <w:r w:rsidR="00412A38">
              <w:rPr>
                <w:rFonts w:asciiTheme="minorHAnsi" w:eastAsiaTheme="minorHAnsi" w:hAnsiTheme="minorHAnsi" w:cstheme="minorBidi"/>
                <w:sz w:val="22"/>
                <w:szCs w:val="22"/>
                <w:lang w:val="es-ES"/>
              </w:rPr>
              <w:t>5</w:t>
            </w:r>
            <w:r w:rsidR="00181236">
              <w:rPr>
                <w:rFonts w:asciiTheme="minorHAnsi" w:eastAsiaTheme="minorHAnsi" w:hAnsiTheme="minorHAnsi" w:cstheme="minorBidi"/>
                <w:sz w:val="22"/>
                <w:szCs w:val="22"/>
                <w:lang w:val="es-ES"/>
              </w:rPr>
              <w:t>/OCT</w:t>
            </w:r>
          </w:p>
        </w:tc>
      </w:tr>
      <w:tr w:rsidR="00B52460" w:rsidRPr="00B230EA" w:rsidTr="00E26635">
        <w:trPr>
          <w:trHeight w:val="340"/>
          <w:jc w:val="center"/>
        </w:trPr>
        <w:tc>
          <w:tcPr>
            <w:tcW w:w="5244" w:type="dxa"/>
            <w:vAlign w:val="center"/>
          </w:tcPr>
          <w:p w:rsidR="00B52460" w:rsidRPr="0087241B" w:rsidRDefault="00B52460" w:rsidP="00B52460">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Descargar archivo de Mesas de examen 2019</w:t>
            </w:r>
          </w:p>
        </w:tc>
        <w:tc>
          <w:tcPr>
            <w:tcW w:w="1280" w:type="dxa"/>
            <w:vAlign w:val="center"/>
          </w:tcPr>
          <w:p w:rsidR="00B52460" w:rsidRPr="0087241B" w:rsidRDefault="00B52460" w:rsidP="00B52460">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Oyarzo</w:t>
            </w:r>
          </w:p>
        </w:tc>
        <w:tc>
          <w:tcPr>
            <w:tcW w:w="1011" w:type="dxa"/>
          </w:tcPr>
          <w:p w:rsidR="00B52460" w:rsidRDefault="00B52460" w:rsidP="00B52460">
            <w:pPr>
              <w:jc w:val="center"/>
            </w:pPr>
            <w:r w:rsidRPr="00B16542">
              <w:rPr>
                <w:rFonts w:asciiTheme="minorHAnsi" w:eastAsiaTheme="minorHAnsi" w:hAnsiTheme="minorHAnsi" w:cstheme="minorBidi"/>
                <w:sz w:val="22"/>
                <w:szCs w:val="22"/>
                <w:lang w:val="es-ES"/>
              </w:rPr>
              <w:t>12/OCT</w:t>
            </w:r>
          </w:p>
        </w:tc>
        <w:tc>
          <w:tcPr>
            <w:tcW w:w="1047" w:type="dxa"/>
            <w:vAlign w:val="center"/>
          </w:tcPr>
          <w:p w:rsidR="00B52460" w:rsidRDefault="00674C85" w:rsidP="00B52460">
            <w:pPr>
              <w:jc w:val="center"/>
            </w:pPr>
            <w:r>
              <w:rPr>
                <w:rFonts w:asciiTheme="minorHAnsi" w:eastAsiaTheme="minorHAnsi" w:hAnsiTheme="minorHAnsi" w:cstheme="minorBidi"/>
                <w:sz w:val="22"/>
                <w:szCs w:val="22"/>
                <w:lang w:val="es-ES"/>
              </w:rPr>
              <w:t>2</w:t>
            </w:r>
            <w:r w:rsidR="00B52460">
              <w:rPr>
                <w:rFonts w:asciiTheme="minorHAnsi" w:eastAsiaTheme="minorHAnsi" w:hAnsiTheme="minorHAnsi" w:cstheme="minorBidi"/>
                <w:sz w:val="22"/>
                <w:szCs w:val="22"/>
                <w:lang w:val="es-ES"/>
              </w:rPr>
              <w:t>5/OCT</w:t>
            </w:r>
          </w:p>
        </w:tc>
      </w:tr>
      <w:tr w:rsidR="00674C85" w:rsidRPr="00B230EA" w:rsidTr="00921AA8">
        <w:trPr>
          <w:trHeight w:val="340"/>
          <w:jc w:val="center"/>
        </w:trPr>
        <w:tc>
          <w:tcPr>
            <w:tcW w:w="5244" w:type="dxa"/>
            <w:vAlign w:val="center"/>
          </w:tcPr>
          <w:p w:rsidR="00674C85" w:rsidRPr="00412A38" w:rsidRDefault="00674C85" w:rsidP="00674C85">
            <w:pPr>
              <w:rPr>
                <w:lang w:val="es-AR"/>
              </w:rPr>
            </w:pPr>
            <w:r w:rsidRPr="00412A38">
              <w:rPr>
                <w:rFonts w:asciiTheme="minorHAnsi" w:eastAsiaTheme="minorHAnsi" w:hAnsiTheme="minorHAnsi" w:cstheme="minorBidi"/>
                <w:sz w:val="22"/>
                <w:szCs w:val="22"/>
                <w:lang w:val="es-ES"/>
              </w:rPr>
              <w:t>Descarga archive de Horarios de cursada 2019</w:t>
            </w:r>
          </w:p>
        </w:tc>
        <w:tc>
          <w:tcPr>
            <w:tcW w:w="1280" w:type="dxa"/>
            <w:vAlign w:val="center"/>
          </w:tcPr>
          <w:p w:rsidR="00674C85" w:rsidRPr="00412A38" w:rsidRDefault="00674C85" w:rsidP="00674C85">
            <w:pPr>
              <w:jc w:val="center"/>
              <w:rPr>
                <w:rFonts w:asciiTheme="minorHAnsi" w:eastAsiaTheme="minorHAnsi" w:hAnsiTheme="minorHAnsi" w:cstheme="minorBidi"/>
                <w:sz w:val="22"/>
                <w:szCs w:val="22"/>
                <w:lang w:val="es-ES"/>
              </w:rPr>
            </w:pPr>
            <w:r w:rsidRPr="00412A38">
              <w:rPr>
                <w:rFonts w:asciiTheme="minorHAnsi" w:eastAsiaTheme="minorHAnsi" w:hAnsiTheme="minorHAnsi" w:cstheme="minorBidi"/>
                <w:sz w:val="22"/>
                <w:szCs w:val="22"/>
                <w:lang w:val="es-ES"/>
              </w:rPr>
              <w:t>Oyarzo</w:t>
            </w:r>
          </w:p>
        </w:tc>
        <w:tc>
          <w:tcPr>
            <w:tcW w:w="1011" w:type="dxa"/>
            <w:vAlign w:val="center"/>
          </w:tcPr>
          <w:p w:rsidR="00674C85" w:rsidRDefault="00674C85" w:rsidP="00921AA8">
            <w:pPr>
              <w:jc w:val="center"/>
            </w:pPr>
            <w:r w:rsidRPr="00B16542">
              <w:rPr>
                <w:rFonts w:asciiTheme="minorHAnsi" w:eastAsiaTheme="minorHAnsi" w:hAnsiTheme="minorHAnsi" w:cstheme="minorBidi"/>
                <w:sz w:val="22"/>
                <w:szCs w:val="22"/>
                <w:lang w:val="es-ES"/>
              </w:rPr>
              <w:t>12/OCT</w:t>
            </w:r>
          </w:p>
        </w:tc>
        <w:tc>
          <w:tcPr>
            <w:tcW w:w="1047" w:type="dxa"/>
            <w:vAlign w:val="center"/>
          </w:tcPr>
          <w:p w:rsidR="00674C85" w:rsidRDefault="00674C85" w:rsidP="00921AA8">
            <w:pPr>
              <w:jc w:val="center"/>
            </w:pPr>
            <w:r w:rsidRPr="00600679">
              <w:rPr>
                <w:rFonts w:asciiTheme="minorHAnsi" w:eastAsiaTheme="minorHAnsi" w:hAnsiTheme="minorHAnsi" w:cstheme="minorBidi"/>
                <w:sz w:val="22"/>
                <w:szCs w:val="22"/>
                <w:lang w:val="es-ES"/>
              </w:rPr>
              <w:t>25/OCT</w:t>
            </w:r>
          </w:p>
        </w:tc>
      </w:tr>
      <w:tr w:rsidR="00921AA8" w:rsidRPr="00B230EA" w:rsidTr="00921AA8">
        <w:trPr>
          <w:trHeight w:val="340"/>
          <w:jc w:val="center"/>
        </w:trPr>
        <w:tc>
          <w:tcPr>
            <w:tcW w:w="5244" w:type="dxa"/>
            <w:vAlign w:val="center"/>
          </w:tcPr>
          <w:p w:rsidR="00921AA8" w:rsidRPr="00921AA8" w:rsidRDefault="00921AA8" w:rsidP="00921AA8">
            <w:pPr>
              <w:rPr>
                <w:rFonts w:asciiTheme="minorHAnsi" w:eastAsiaTheme="minorHAnsi" w:hAnsiTheme="minorHAnsi" w:cstheme="minorBidi"/>
                <w:sz w:val="22"/>
                <w:szCs w:val="22"/>
                <w:lang w:val="es-ES"/>
              </w:rPr>
            </w:pPr>
            <w:r w:rsidRPr="00921AA8">
              <w:rPr>
                <w:rFonts w:asciiTheme="minorHAnsi" w:eastAsiaTheme="minorHAnsi" w:hAnsiTheme="minorHAnsi" w:cstheme="minorBidi"/>
                <w:sz w:val="22"/>
                <w:szCs w:val="22"/>
                <w:lang w:val="es-ES"/>
              </w:rPr>
              <w:t>Analizar riesgos</w:t>
            </w:r>
          </w:p>
        </w:tc>
        <w:tc>
          <w:tcPr>
            <w:tcW w:w="1280" w:type="dxa"/>
            <w:vAlign w:val="center"/>
          </w:tcPr>
          <w:p w:rsidR="00921AA8" w:rsidRPr="00921AA8" w:rsidRDefault="00921AA8" w:rsidP="00921AA8">
            <w:pPr>
              <w:jc w:val="center"/>
              <w:rPr>
                <w:rFonts w:asciiTheme="minorHAnsi" w:eastAsiaTheme="minorHAnsi" w:hAnsiTheme="minorHAnsi" w:cstheme="minorBidi"/>
                <w:sz w:val="22"/>
                <w:szCs w:val="22"/>
                <w:lang w:val="es-ES"/>
              </w:rPr>
            </w:pPr>
            <w:r w:rsidRPr="00921AA8">
              <w:rPr>
                <w:rFonts w:asciiTheme="minorHAnsi" w:eastAsiaTheme="minorHAnsi" w:hAnsiTheme="minorHAnsi" w:cstheme="minorBidi"/>
                <w:sz w:val="22"/>
                <w:szCs w:val="22"/>
                <w:lang w:val="es-ES"/>
              </w:rPr>
              <w:t>Oyarzo</w:t>
            </w:r>
          </w:p>
        </w:tc>
        <w:tc>
          <w:tcPr>
            <w:tcW w:w="1011" w:type="dxa"/>
            <w:vAlign w:val="center"/>
          </w:tcPr>
          <w:p w:rsidR="00921AA8" w:rsidRDefault="00921AA8" w:rsidP="00921AA8">
            <w:pPr>
              <w:jc w:val="center"/>
            </w:pPr>
            <w:r w:rsidRPr="00B16542">
              <w:rPr>
                <w:rFonts w:asciiTheme="minorHAnsi" w:eastAsiaTheme="minorHAnsi" w:hAnsiTheme="minorHAnsi" w:cstheme="minorBidi"/>
                <w:sz w:val="22"/>
                <w:szCs w:val="22"/>
                <w:lang w:val="es-ES"/>
              </w:rPr>
              <w:t>12/OCT</w:t>
            </w:r>
          </w:p>
        </w:tc>
        <w:tc>
          <w:tcPr>
            <w:tcW w:w="1047" w:type="dxa"/>
            <w:vAlign w:val="center"/>
          </w:tcPr>
          <w:p w:rsidR="00921AA8" w:rsidRDefault="00921AA8" w:rsidP="00921AA8">
            <w:pPr>
              <w:jc w:val="center"/>
            </w:pPr>
            <w:r w:rsidRPr="00600679">
              <w:rPr>
                <w:rFonts w:asciiTheme="minorHAnsi" w:eastAsiaTheme="minorHAnsi" w:hAnsiTheme="minorHAnsi" w:cstheme="minorBidi"/>
                <w:sz w:val="22"/>
                <w:szCs w:val="22"/>
                <w:lang w:val="es-ES"/>
              </w:rPr>
              <w:t>25/OCT</w:t>
            </w:r>
          </w:p>
        </w:tc>
      </w:tr>
      <w:tr w:rsidR="00921AA8" w:rsidRPr="00B230EA" w:rsidTr="00921AA8">
        <w:trPr>
          <w:trHeight w:val="340"/>
          <w:jc w:val="center"/>
        </w:trPr>
        <w:tc>
          <w:tcPr>
            <w:tcW w:w="5244" w:type="dxa"/>
            <w:vAlign w:val="center"/>
          </w:tcPr>
          <w:p w:rsidR="00921AA8" w:rsidRPr="0087241B" w:rsidRDefault="00921AA8" w:rsidP="00921AA8">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Actualizar código para realizar pruebas.</w:t>
            </w:r>
          </w:p>
        </w:tc>
        <w:tc>
          <w:tcPr>
            <w:tcW w:w="1280" w:type="dxa"/>
            <w:vAlign w:val="center"/>
          </w:tcPr>
          <w:p w:rsidR="00921AA8" w:rsidRPr="0087241B" w:rsidRDefault="00921AA8" w:rsidP="00921AA8">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Marquez</w:t>
            </w:r>
          </w:p>
        </w:tc>
        <w:tc>
          <w:tcPr>
            <w:tcW w:w="1011" w:type="dxa"/>
            <w:vAlign w:val="center"/>
          </w:tcPr>
          <w:p w:rsidR="00921AA8" w:rsidRDefault="00921AA8" w:rsidP="00921AA8">
            <w:pPr>
              <w:jc w:val="center"/>
            </w:pPr>
            <w:r w:rsidRPr="00B16542">
              <w:rPr>
                <w:rFonts w:asciiTheme="minorHAnsi" w:eastAsiaTheme="minorHAnsi" w:hAnsiTheme="minorHAnsi" w:cstheme="minorBidi"/>
                <w:sz w:val="22"/>
                <w:szCs w:val="22"/>
                <w:lang w:val="es-ES"/>
              </w:rPr>
              <w:t>12/OCT</w:t>
            </w:r>
          </w:p>
        </w:tc>
        <w:tc>
          <w:tcPr>
            <w:tcW w:w="1047" w:type="dxa"/>
            <w:vAlign w:val="center"/>
          </w:tcPr>
          <w:p w:rsidR="00921AA8" w:rsidRDefault="00921AA8" w:rsidP="00921AA8">
            <w:pPr>
              <w:jc w:val="center"/>
            </w:pPr>
            <w:r w:rsidRPr="00600679">
              <w:rPr>
                <w:rFonts w:asciiTheme="minorHAnsi" w:eastAsiaTheme="minorHAnsi" w:hAnsiTheme="minorHAnsi" w:cstheme="minorBidi"/>
                <w:sz w:val="22"/>
                <w:szCs w:val="22"/>
                <w:lang w:val="es-ES"/>
              </w:rPr>
              <w:t>25/OCT</w:t>
            </w:r>
          </w:p>
        </w:tc>
      </w:tr>
      <w:tr w:rsidR="00921AA8" w:rsidRPr="00B230EA" w:rsidTr="00921AA8">
        <w:trPr>
          <w:trHeight w:val="340"/>
          <w:jc w:val="center"/>
        </w:trPr>
        <w:tc>
          <w:tcPr>
            <w:tcW w:w="5244" w:type="dxa"/>
            <w:vAlign w:val="center"/>
          </w:tcPr>
          <w:p w:rsidR="00921AA8" w:rsidRPr="00517BA9" w:rsidRDefault="00921AA8" w:rsidP="00921AA8">
            <w:pPr>
              <w:rPr>
                <w:rFonts w:asciiTheme="minorHAnsi" w:hAnsiTheme="minorHAnsi" w:cstheme="minorHAnsi"/>
                <w:sz w:val="22"/>
                <w:szCs w:val="22"/>
                <w:lang w:val="es-AR"/>
              </w:rPr>
            </w:pPr>
            <w:r w:rsidRPr="00517BA9">
              <w:rPr>
                <w:rFonts w:asciiTheme="minorHAnsi" w:hAnsiTheme="minorHAnsi" w:cstheme="minorHAnsi"/>
                <w:sz w:val="22"/>
                <w:szCs w:val="22"/>
                <w:lang w:val="es-AR"/>
              </w:rPr>
              <w:t>Continuar manual de usuario (APP).</w:t>
            </w:r>
          </w:p>
        </w:tc>
        <w:tc>
          <w:tcPr>
            <w:tcW w:w="1280" w:type="dxa"/>
            <w:vAlign w:val="center"/>
          </w:tcPr>
          <w:p w:rsidR="00921AA8" w:rsidRPr="004D16B9" w:rsidRDefault="00921AA8" w:rsidP="00921AA8">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Oyarzo</w:t>
            </w:r>
          </w:p>
        </w:tc>
        <w:tc>
          <w:tcPr>
            <w:tcW w:w="1011" w:type="dxa"/>
            <w:vAlign w:val="center"/>
          </w:tcPr>
          <w:p w:rsidR="00921AA8" w:rsidRDefault="00921AA8" w:rsidP="00921AA8">
            <w:pPr>
              <w:jc w:val="center"/>
            </w:pPr>
            <w:r w:rsidRPr="00B16542">
              <w:rPr>
                <w:rFonts w:asciiTheme="minorHAnsi" w:eastAsiaTheme="minorHAnsi" w:hAnsiTheme="minorHAnsi" w:cstheme="minorBidi"/>
                <w:sz w:val="22"/>
                <w:szCs w:val="22"/>
                <w:lang w:val="es-ES"/>
              </w:rPr>
              <w:t>12/OCT</w:t>
            </w:r>
          </w:p>
        </w:tc>
        <w:tc>
          <w:tcPr>
            <w:tcW w:w="1047" w:type="dxa"/>
            <w:vAlign w:val="center"/>
          </w:tcPr>
          <w:p w:rsidR="00921AA8" w:rsidRDefault="00921AA8" w:rsidP="00921AA8">
            <w:pPr>
              <w:jc w:val="center"/>
            </w:pPr>
            <w:r w:rsidRPr="00600679">
              <w:rPr>
                <w:rFonts w:asciiTheme="minorHAnsi" w:eastAsiaTheme="minorHAnsi" w:hAnsiTheme="minorHAnsi" w:cstheme="minorBidi"/>
                <w:sz w:val="22"/>
                <w:szCs w:val="22"/>
                <w:lang w:val="es-ES"/>
              </w:rPr>
              <w:t>25/OCT</w:t>
            </w:r>
          </w:p>
        </w:tc>
      </w:tr>
      <w:tr w:rsidR="00921AA8" w:rsidRPr="00B230EA" w:rsidTr="00921AA8">
        <w:trPr>
          <w:trHeight w:val="340"/>
          <w:jc w:val="center"/>
        </w:trPr>
        <w:tc>
          <w:tcPr>
            <w:tcW w:w="5244" w:type="dxa"/>
            <w:vAlign w:val="center"/>
          </w:tcPr>
          <w:p w:rsidR="00921AA8" w:rsidRPr="00517BA9" w:rsidRDefault="00921AA8" w:rsidP="00921AA8">
            <w:pPr>
              <w:rPr>
                <w:rFonts w:asciiTheme="minorHAnsi" w:hAnsiTheme="minorHAnsi" w:cstheme="minorHAnsi"/>
                <w:sz w:val="22"/>
                <w:szCs w:val="22"/>
                <w:lang w:val="es-AR"/>
              </w:rPr>
            </w:pPr>
            <w:r w:rsidRPr="00517BA9">
              <w:rPr>
                <w:rFonts w:asciiTheme="minorHAnsi" w:hAnsiTheme="minorHAnsi" w:cstheme="minorHAnsi"/>
                <w:sz w:val="22"/>
                <w:szCs w:val="22"/>
                <w:lang w:val="es-AR"/>
              </w:rPr>
              <w:t>Continuar manual de usuario (Rol administrativo)</w:t>
            </w:r>
          </w:p>
        </w:tc>
        <w:tc>
          <w:tcPr>
            <w:tcW w:w="1280" w:type="dxa"/>
            <w:vAlign w:val="center"/>
          </w:tcPr>
          <w:p w:rsidR="00921AA8" w:rsidRPr="00517BA9" w:rsidRDefault="00921AA8" w:rsidP="00921AA8">
            <w:pPr>
              <w:jc w:val="center"/>
              <w:rPr>
                <w:rFonts w:asciiTheme="minorHAnsi" w:hAnsiTheme="minorHAnsi" w:cstheme="minorHAnsi"/>
                <w:sz w:val="22"/>
                <w:szCs w:val="22"/>
                <w:lang w:val="es-AR"/>
              </w:rPr>
            </w:pPr>
            <w:r w:rsidRPr="00517BA9">
              <w:rPr>
                <w:rFonts w:asciiTheme="minorHAnsi" w:hAnsiTheme="minorHAnsi" w:cstheme="minorHAnsi"/>
                <w:sz w:val="22"/>
                <w:szCs w:val="22"/>
                <w:lang w:val="es-AR"/>
              </w:rPr>
              <w:t>Marquez</w:t>
            </w:r>
          </w:p>
        </w:tc>
        <w:tc>
          <w:tcPr>
            <w:tcW w:w="1011" w:type="dxa"/>
            <w:vAlign w:val="center"/>
          </w:tcPr>
          <w:p w:rsidR="00921AA8" w:rsidRDefault="00921AA8" w:rsidP="00921AA8">
            <w:pPr>
              <w:jc w:val="center"/>
            </w:pPr>
            <w:r w:rsidRPr="00B16542">
              <w:rPr>
                <w:rFonts w:asciiTheme="minorHAnsi" w:eastAsiaTheme="minorHAnsi" w:hAnsiTheme="minorHAnsi" w:cstheme="minorBidi"/>
                <w:sz w:val="22"/>
                <w:szCs w:val="22"/>
                <w:lang w:val="es-ES"/>
              </w:rPr>
              <w:t>12/OCT</w:t>
            </w:r>
          </w:p>
        </w:tc>
        <w:tc>
          <w:tcPr>
            <w:tcW w:w="1047" w:type="dxa"/>
            <w:vAlign w:val="center"/>
          </w:tcPr>
          <w:p w:rsidR="00921AA8" w:rsidRDefault="00921AA8" w:rsidP="00921AA8">
            <w:pPr>
              <w:jc w:val="center"/>
            </w:pPr>
            <w:r w:rsidRPr="00600679">
              <w:rPr>
                <w:rFonts w:asciiTheme="minorHAnsi" w:eastAsiaTheme="minorHAnsi" w:hAnsiTheme="minorHAnsi" w:cstheme="minorBidi"/>
                <w:sz w:val="22"/>
                <w:szCs w:val="22"/>
                <w:lang w:val="es-ES"/>
              </w:rPr>
              <w:t>25/OCT</w:t>
            </w:r>
          </w:p>
        </w:tc>
      </w:tr>
      <w:tr w:rsidR="00921AA8" w:rsidRPr="00B230EA" w:rsidTr="00921AA8">
        <w:trPr>
          <w:trHeight w:val="340"/>
          <w:jc w:val="center"/>
        </w:trPr>
        <w:tc>
          <w:tcPr>
            <w:tcW w:w="5244" w:type="dxa"/>
            <w:vAlign w:val="center"/>
          </w:tcPr>
          <w:p w:rsidR="00921AA8" w:rsidRPr="00517BA9" w:rsidRDefault="00921AA8" w:rsidP="00921AA8">
            <w:pPr>
              <w:rPr>
                <w:rFonts w:asciiTheme="minorHAnsi" w:hAnsiTheme="minorHAnsi" w:cstheme="minorHAnsi"/>
                <w:sz w:val="22"/>
                <w:szCs w:val="22"/>
                <w:lang w:val="es-AR"/>
              </w:rPr>
            </w:pPr>
            <w:r w:rsidRPr="00517BA9">
              <w:rPr>
                <w:rFonts w:asciiTheme="minorHAnsi" w:hAnsiTheme="minorHAnsi" w:cstheme="minorHAnsi"/>
                <w:sz w:val="22"/>
                <w:szCs w:val="22"/>
                <w:lang w:val="es-AR"/>
              </w:rPr>
              <w:t>Continuar manual de usuario (Rol administrador)</w:t>
            </w:r>
          </w:p>
        </w:tc>
        <w:tc>
          <w:tcPr>
            <w:tcW w:w="1280" w:type="dxa"/>
            <w:vAlign w:val="center"/>
          </w:tcPr>
          <w:p w:rsidR="00921AA8" w:rsidRPr="00517BA9" w:rsidRDefault="00921AA8" w:rsidP="00921AA8">
            <w:pPr>
              <w:jc w:val="center"/>
              <w:rPr>
                <w:rFonts w:asciiTheme="minorHAnsi" w:hAnsiTheme="minorHAnsi" w:cstheme="minorHAnsi"/>
                <w:sz w:val="22"/>
                <w:szCs w:val="22"/>
                <w:lang w:val="es-AR"/>
              </w:rPr>
            </w:pPr>
            <w:r w:rsidRPr="00517BA9">
              <w:rPr>
                <w:rFonts w:asciiTheme="minorHAnsi" w:hAnsiTheme="minorHAnsi" w:cstheme="minorHAnsi"/>
                <w:sz w:val="22"/>
                <w:szCs w:val="22"/>
                <w:lang w:val="es-AR"/>
              </w:rPr>
              <w:t>Marquez</w:t>
            </w:r>
          </w:p>
        </w:tc>
        <w:tc>
          <w:tcPr>
            <w:tcW w:w="1011" w:type="dxa"/>
            <w:vAlign w:val="center"/>
          </w:tcPr>
          <w:p w:rsidR="00921AA8" w:rsidRDefault="00921AA8" w:rsidP="00921AA8">
            <w:pPr>
              <w:jc w:val="center"/>
            </w:pPr>
            <w:r w:rsidRPr="00B16542">
              <w:rPr>
                <w:rFonts w:asciiTheme="minorHAnsi" w:eastAsiaTheme="minorHAnsi" w:hAnsiTheme="minorHAnsi" w:cstheme="minorBidi"/>
                <w:sz w:val="22"/>
                <w:szCs w:val="22"/>
                <w:lang w:val="es-ES"/>
              </w:rPr>
              <w:t>12/OCT</w:t>
            </w:r>
          </w:p>
        </w:tc>
        <w:tc>
          <w:tcPr>
            <w:tcW w:w="1047" w:type="dxa"/>
            <w:vAlign w:val="center"/>
          </w:tcPr>
          <w:p w:rsidR="00921AA8" w:rsidRDefault="00921AA8" w:rsidP="00921AA8">
            <w:pPr>
              <w:jc w:val="center"/>
            </w:pPr>
            <w:r w:rsidRPr="00600679">
              <w:rPr>
                <w:rFonts w:asciiTheme="minorHAnsi" w:eastAsiaTheme="minorHAnsi" w:hAnsiTheme="minorHAnsi" w:cstheme="minorBidi"/>
                <w:sz w:val="22"/>
                <w:szCs w:val="22"/>
                <w:lang w:val="es-ES"/>
              </w:rPr>
              <w:t>25/OCT</w:t>
            </w:r>
          </w:p>
        </w:tc>
      </w:tr>
      <w:tr w:rsidR="00921AA8" w:rsidRPr="00B230EA" w:rsidTr="00921AA8">
        <w:trPr>
          <w:trHeight w:val="340"/>
          <w:jc w:val="center"/>
        </w:trPr>
        <w:tc>
          <w:tcPr>
            <w:tcW w:w="5244" w:type="dxa"/>
            <w:vAlign w:val="center"/>
          </w:tcPr>
          <w:p w:rsidR="00921AA8" w:rsidRPr="005F65CF" w:rsidRDefault="00921AA8" w:rsidP="00921AA8">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Continuar Modelo de Casos de Uso.</w:t>
            </w:r>
          </w:p>
        </w:tc>
        <w:tc>
          <w:tcPr>
            <w:tcW w:w="1280" w:type="dxa"/>
            <w:vAlign w:val="center"/>
          </w:tcPr>
          <w:p w:rsidR="00921AA8" w:rsidRPr="005F65CF" w:rsidRDefault="00921AA8" w:rsidP="00921AA8">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Quiroga</w:t>
            </w:r>
          </w:p>
        </w:tc>
        <w:tc>
          <w:tcPr>
            <w:tcW w:w="1011" w:type="dxa"/>
            <w:vAlign w:val="center"/>
          </w:tcPr>
          <w:p w:rsidR="00921AA8" w:rsidRDefault="00921AA8" w:rsidP="00921AA8">
            <w:pPr>
              <w:jc w:val="center"/>
            </w:pPr>
            <w:r w:rsidRPr="00B16542">
              <w:rPr>
                <w:rFonts w:asciiTheme="minorHAnsi" w:eastAsiaTheme="minorHAnsi" w:hAnsiTheme="minorHAnsi" w:cstheme="minorBidi"/>
                <w:sz w:val="22"/>
                <w:szCs w:val="22"/>
                <w:lang w:val="es-ES"/>
              </w:rPr>
              <w:t>12/OCT</w:t>
            </w:r>
          </w:p>
        </w:tc>
        <w:tc>
          <w:tcPr>
            <w:tcW w:w="1047" w:type="dxa"/>
            <w:vAlign w:val="center"/>
          </w:tcPr>
          <w:p w:rsidR="00921AA8" w:rsidRDefault="00921AA8" w:rsidP="00921AA8">
            <w:pPr>
              <w:jc w:val="center"/>
            </w:pPr>
            <w:r w:rsidRPr="00600679">
              <w:rPr>
                <w:rFonts w:asciiTheme="minorHAnsi" w:eastAsiaTheme="minorHAnsi" w:hAnsiTheme="minorHAnsi" w:cstheme="minorBidi"/>
                <w:sz w:val="22"/>
                <w:szCs w:val="22"/>
                <w:lang w:val="es-ES"/>
              </w:rPr>
              <w:t>25/OCT</w:t>
            </w:r>
          </w:p>
        </w:tc>
      </w:tr>
      <w:tr w:rsidR="00921AA8" w:rsidRPr="00B230EA" w:rsidTr="00921AA8">
        <w:trPr>
          <w:trHeight w:val="340"/>
          <w:jc w:val="center"/>
        </w:trPr>
        <w:tc>
          <w:tcPr>
            <w:tcW w:w="5244" w:type="dxa"/>
            <w:vAlign w:val="center"/>
          </w:tcPr>
          <w:p w:rsidR="00921AA8" w:rsidRPr="005F65CF" w:rsidRDefault="00921AA8" w:rsidP="00921AA8">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Continuar Arquitectura del Sistema.</w:t>
            </w:r>
          </w:p>
        </w:tc>
        <w:tc>
          <w:tcPr>
            <w:tcW w:w="1280" w:type="dxa"/>
            <w:vAlign w:val="center"/>
          </w:tcPr>
          <w:p w:rsidR="00921AA8" w:rsidRPr="005F65CF" w:rsidRDefault="00921AA8" w:rsidP="00921AA8">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Quiroga</w:t>
            </w:r>
          </w:p>
        </w:tc>
        <w:tc>
          <w:tcPr>
            <w:tcW w:w="1011" w:type="dxa"/>
            <w:vAlign w:val="center"/>
          </w:tcPr>
          <w:p w:rsidR="00921AA8" w:rsidRDefault="00921AA8" w:rsidP="00921AA8">
            <w:pPr>
              <w:jc w:val="center"/>
            </w:pPr>
            <w:r w:rsidRPr="00B16542">
              <w:rPr>
                <w:rFonts w:asciiTheme="minorHAnsi" w:eastAsiaTheme="minorHAnsi" w:hAnsiTheme="minorHAnsi" w:cstheme="minorBidi"/>
                <w:sz w:val="22"/>
                <w:szCs w:val="22"/>
                <w:lang w:val="es-ES"/>
              </w:rPr>
              <w:t>12/OCT</w:t>
            </w:r>
          </w:p>
        </w:tc>
        <w:tc>
          <w:tcPr>
            <w:tcW w:w="1047" w:type="dxa"/>
            <w:vAlign w:val="center"/>
          </w:tcPr>
          <w:p w:rsidR="00921AA8" w:rsidRDefault="00921AA8" w:rsidP="00921AA8">
            <w:pPr>
              <w:jc w:val="center"/>
            </w:pPr>
            <w:r w:rsidRPr="00600679">
              <w:rPr>
                <w:rFonts w:asciiTheme="minorHAnsi" w:eastAsiaTheme="minorHAnsi" w:hAnsiTheme="minorHAnsi" w:cstheme="minorBidi"/>
                <w:sz w:val="22"/>
                <w:szCs w:val="22"/>
                <w:lang w:val="es-ES"/>
              </w:rPr>
              <w:t>25/OCT</w:t>
            </w:r>
          </w:p>
        </w:tc>
      </w:tr>
      <w:tr w:rsidR="00921AA8" w:rsidRPr="00B230EA" w:rsidTr="00921AA8">
        <w:trPr>
          <w:trHeight w:val="340"/>
          <w:jc w:val="center"/>
        </w:trPr>
        <w:tc>
          <w:tcPr>
            <w:tcW w:w="5244" w:type="dxa"/>
            <w:vAlign w:val="center"/>
          </w:tcPr>
          <w:p w:rsidR="00921AA8" w:rsidRPr="005F65CF" w:rsidRDefault="00921AA8" w:rsidP="00921AA8">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Continuar Plan de pruebas.</w:t>
            </w:r>
          </w:p>
        </w:tc>
        <w:tc>
          <w:tcPr>
            <w:tcW w:w="1280" w:type="dxa"/>
            <w:vAlign w:val="center"/>
          </w:tcPr>
          <w:p w:rsidR="00921AA8" w:rsidRPr="004D16B9" w:rsidRDefault="00921AA8" w:rsidP="00921AA8">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Quiroga</w:t>
            </w:r>
          </w:p>
        </w:tc>
        <w:tc>
          <w:tcPr>
            <w:tcW w:w="1011" w:type="dxa"/>
            <w:vAlign w:val="center"/>
          </w:tcPr>
          <w:p w:rsidR="00921AA8" w:rsidRDefault="00921AA8" w:rsidP="00921AA8">
            <w:pPr>
              <w:jc w:val="center"/>
            </w:pPr>
            <w:r w:rsidRPr="00B16542">
              <w:rPr>
                <w:rFonts w:asciiTheme="minorHAnsi" w:eastAsiaTheme="minorHAnsi" w:hAnsiTheme="minorHAnsi" w:cstheme="minorBidi"/>
                <w:sz w:val="22"/>
                <w:szCs w:val="22"/>
                <w:lang w:val="es-ES"/>
              </w:rPr>
              <w:t>12/OCT</w:t>
            </w:r>
          </w:p>
        </w:tc>
        <w:tc>
          <w:tcPr>
            <w:tcW w:w="1047" w:type="dxa"/>
            <w:vAlign w:val="center"/>
          </w:tcPr>
          <w:p w:rsidR="00921AA8" w:rsidRDefault="00921AA8" w:rsidP="00921AA8">
            <w:pPr>
              <w:jc w:val="center"/>
            </w:pPr>
            <w:r w:rsidRPr="00600679">
              <w:rPr>
                <w:rFonts w:asciiTheme="minorHAnsi" w:eastAsiaTheme="minorHAnsi" w:hAnsiTheme="minorHAnsi" w:cstheme="minorBidi"/>
                <w:sz w:val="22"/>
                <w:szCs w:val="22"/>
                <w:lang w:val="es-ES"/>
              </w:rPr>
              <w:t>25/OCT</w:t>
            </w:r>
          </w:p>
        </w:tc>
      </w:tr>
      <w:tr w:rsidR="00921AA8" w:rsidRPr="00B230EA" w:rsidTr="00921AA8">
        <w:trPr>
          <w:trHeight w:val="340"/>
          <w:jc w:val="center"/>
        </w:trPr>
        <w:tc>
          <w:tcPr>
            <w:tcW w:w="5244" w:type="dxa"/>
            <w:vAlign w:val="center"/>
          </w:tcPr>
          <w:p w:rsidR="00921AA8" w:rsidRPr="005F65CF" w:rsidRDefault="00921AA8" w:rsidP="00921AA8">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Estudiar cambios en la versión de Ionic</w:t>
            </w:r>
          </w:p>
        </w:tc>
        <w:tc>
          <w:tcPr>
            <w:tcW w:w="1280" w:type="dxa"/>
            <w:vAlign w:val="center"/>
          </w:tcPr>
          <w:p w:rsidR="00921AA8" w:rsidRPr="004D16B9" w:rsidRDefault="00921AA8" w:rsidP="00921AA8">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Quiroga</w:t>
            </w:r>
          </w:p>
        </w:tc>
        <w:tc>
          <w:tcPr>
            <w:tcW w:w="1011" w:type="dxa"/>
            <w:vAlign w:val="center"/>
          </w:tcPr>
          <w:p w:rsidR="00921AA8" w:rsidRDefault="00921AA8" w:rsidP="00921AA8">
            <w:pPr>
              <w:jc w:val="center"/>
            </w:pPr>
            <w:r w:rsidRPr="00B16542">
              <w:rPr>
                <w:rFonts w:asciiTheme="minorHAnsi" w:eastAsiaTheme="minorHAnsi" w:hAnsiTheme="minorHAnsi" w:cstheme="minorBidi"/>
                <w:sz w:val="22"/>
                <w:szCs w:val="22"/>
                <w:lang w:val="es-ES"/>
              </w:rPr>
              <w:t>12/OCT</w:t>
            </w:r>
          </w:p>
        </w:tc>
        <w:tc>
          <w:tcPr>
            <w:tcW w:w="1047" w:type="dxa"/>
            <w:vAlign w:val="center"/>
          </w:tcPr>
          <w:p w:rsidR="00921AA8" w:rsidRDefault="00921AA8" w:rsidP="00921AA8">
            <w:pPr>
              <w:jc w:val="center"/>
            </w:pPr>
            <w:r w:rsidRPr="00600679">
              <w:rPr>
                <w:rFonts w:asciiTheme="minorHAnsi" w:eastAsiaTheme="minorHAnsi" w:hAnsiTheme="minorHAnsi" w:cstheme="minorBidi"/>
                <w:sz w:val="22"/>
                <w:szCs w:val="22"/>
                <w:lang w:val="es-ES"/>
              </w:rPr>
              <w:t>25/OCT</w:t>
            </w:r>
          </w:p>
        </w:tc>
      </w:tr>
      <w:tr w:rsidR="00921AA8" w:rsidRPr="00B230EA" w:rsidTr="00921AA8">
        <w:trPr>
          <w:trHeight w:val="340"/>
          <w:jc w:val="center"/>
        </w:trPr>
        <w:tc>
          <w:tcPr>
            <w:tcW w:w="5244" w:type="dxa"/>
            <w:vAlign w:val="center"/>
          </w:tcPr>
          <w:p w:rsidR="00921AA8" w:rsidRPr="0087241B" w:rsidRDefault="00921AA8" w:rsidP="00921AA8">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Crear archivo Tempus mesas de examen octubre 2019.</w:t>
            </w:r>
          </w:p>
        </w:tc>
        <w:tc>
          <w:tcPr>
            <w:tcW w:w="1280" w:type="dxa"/>
            <w:vAlign w:val="center"/>
          </w:tcPr>
          <w:p w:rsidR="00921AA8" w:rsidRPr="0087241B" w:rsidRDefault="00921AA8" w:rsidP="00921AA8">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Quiroga</w:t>
            </w:r>
          </w:p>
        </w:tc>
        <w:tc>
          <w:tcPr>
            <w:tcW w:w="1011" w:type="dxa"/>
            <w:vAlign w:val="center"/>
          </w:tcPr>
          <w:p w:rsidR="00921AA8" w:rsidRDefault="00921AA8" w:rsidP="00921AA8">
            <w:pPr>
              <w:jc w:val="center"/>
            </w:pPr>
            <w:r w:rsidRPr="00B16542">
              <w:rPr>
                <w:rFonts w:asciiTheme="minorHAnsi" w:eastAsiaTheme="minorHAnsi" w:hAnsiTheme="minorHAnsi" w:cstheme="minorBidi"/>
                <w:sz w:val="22"/>
                <w:szCs w:val="22"/>
                <w:lang w:val="es-ES"/>
              </w:rPr>
              <w:t>12/OCT</w:t>
            </w:r>
          </w:p>
        </w:tc>
        <w:tc>
          <w:tcPr>
            <w:tcW w:w="1047" w:type="dxa"/>
            <w:vAlign w:val="center"/>
          </w:tcPr>
          <w:p w:rsidR="00921AA8" w:rsidRDefault="00921AA8" w:rsidP="00921AA8">
            <w:pPr>
              <w:jc w:val="center"/>
            </w:pPr>
            <w:r w:rsidRPr="00600679">
              <w:rPr>
                <w:rFonts w:asciiTheme="minorHAnsi" w:eastAsiaTheme="minorHAnsi" w:hAnsiTheme="minorHAnsi" w:cstheme="minorBidi"/>
                <w:sz w:val="22"/>
                <w:szCs w:val="22"/>
                <w:lang w:val="es-ES"/>
              </w:rPr>
              <w:t>25/OCT</w:t>
            </w:r>
          </w:p>
        </w:tc>
      </w:tr>
      <w:tr w:rsidR="00921AA8" w:rsidRPr="00B230EA" w:rsidTr="00921AA8">
        <w:trPr>
          <w:trHeight w:val="340"/>
          <w:jc w:val="center"/>
        </w:trPr>
        <w:tc>
          <w:tcPr>
            <w:tcW w:w="5244" w:type="dxa"/>
            <w:vAlign w:val="center"/>
          </w:tcPr>
          <w:p w:rsidR="00921AA8" w:rsidRPr="00517BA9" w:rsidRDefault="00921AA8" w:rsidP="00921AA8">
            <w:pPr>
              <w:rPr>
                <w:rFonts w:asciiTheme="minorHAnsi" w:eastAsiaTheme="minorHAnsi" w:hAnsiTheme="minorHAnsi" w:cstheme="minorBidi"/>
                <w:sz w:val="22"/>
                <w:szCs w:val="22"/>
                <w:lang w:val="es-ES"/>
              </w:rPr>
            </w:pPr>
            <w:r w:rsidRPr="00517BA9">
              <w:rPr>
                <w:rFonts w:asciiTheme="minorHAnsi" w:eastAsiaTheme="minorHAnsi" w:hAnsiTheme="minorHAnsi" w:cstheme="minorBidi"/>
                <w:sz w:val="22"/>
                <w:szCs w:val="22"/>
                <w:lang w:val="es-ES"/>
              </w:rPr>
              <w:t xml:space="preserve">Crear archivo Tempus horarios de cursada 2019 </w:t>
            </w:r>
          </w:p>
        </w:tc>
        <w:tc>
          <w:tcPr>
            <w:tcW w:w="1280" w:type="dxa"/>
            <w:vAlign w:val="center"/>
          </w:tcPr>
          <w:p w:rsidR="00921AA8" w:rsidRPr="00517BA9" w:rsidRDefault="00921AA8" w:rsidP="00921AA8">
            <w:pPr>
              <w:jc w:val="center"/>
              <w:rPr>
                <w:rFonts w:asciiTheme="minorHAnsi" w:eastAsiaTheme="minorHAnsi" w:hAnsiTheme="minorHAnsi" w:cstheme="minorBidi"/>
                <w:sz w:val="22"/>
                <w:szCs w:val="22"/>
                <w:lang w:val="es-ES"/>
              </w:rPr>
            </w:pPr>
            <w:r w:rsidRPr="00517BA9">
              <w:rPr>
                <w:rFonts w:asciiTheme="minorHAnsi" w:eastAsiaTheme="minorHAnsi" w:hAnsiTheme="minorHAnsi" w:cstheme="minorBidi"/>
                <w:sz w:val="22"/>
                <w:szCs w:val="22"/>
                <w:lang w:val="es-ES"/>
              </w:rPr>
              <w:t>Oyarzo</w:t>
            </w:r>
          </w:p>
        </w:tc>
        <w:tc>
          <w:tcPr>
            <w:tcW w:w="1011" w:type="dxa"/>
            <w:vAlign w:val="center"/>
          </w:tcPr>
          <w:p w:rsidR="00921AA8" w:rsidRDefault="00921AA8" w:rsidP="00921AA8">
            <w:pPr>
              <w:jc w:val="center"/>
            </w:pPr>
            <w:r w:rsidRPr="00B16542">
              <w:rPr>
                <w:rFonts w:asciiTheme="minorHAnsi" w:eastAsiaTheme="minorHAnsi" w:hAnsiTheme="minorHAnsi" w:cstheme="minorBidi"/>
                <w:sz w:val="22"/>
                <w:szCs w:val="22"/>
                <w:lang w:val="es-ES"/>
              </w:rPr>
              <w:t>12/OCT</w:t>
            </w:r>
          </w:p>
        </w:tc>
        <w:tc>
          <w:tcPr>
            <w:tcW w:w="1047" w:type="dxa"/>
            <w:vAlign w:val="center"/>
          </w:tcPr>
          <w:p w:rsidR="00921AA8" w:rsidRDefault="00921AA8" w:rsidP="00921AA8">
            <w:pPr>
              <w:jc w:val="center"/>
            </w:pPr>
            <w:r w:rsidRPr="00600679">
              <w:rPr>
                <w:rFonts w:asciiTheme="minorHAnsi" w:eastAsiaTheme="minorHAnsi" w:hAnsiTheme="minorHAnsi" w:cstheme="minorBidi"/>
                <w:sz w:val="22"/>
                <w:szCs w:val="22"/>
                <w:lang w:val="es-ES"/>
              </w:rPr>
              <w:t>25/OCT</w:t>
            </w:r>
          </w:p>
        </w:tc>
      </w:tr>
      <w:tr w:rsidR="00921AA8" w:rsidRPr="00B230EA" w:rsidTr="00921AA8">
        <w:trPr>
          <w:trHeight w:val="340"/>
          <w:jc w:val="center"/>
        </w:trPr>
        <w:tc>
          <w:tcPr>
            <w:tcW w:w="5244" w:type="dxa"/>
            <w:vAlign w:val="center"/>
          </w:tcPr>
          <w:p w:rsidR="00921AA8" w:rsidRPr="00FC7B6C" w:rsidRDefault="00921AA8" w:rsidP="00921AA8">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Continuar Modelo de Diseño.</w:t>
            </w:r>
          </w:p>
        </w:tc>
        <w:tc>
          <w:tcPr>
            <w:tcW w:w="1280" w:type="dxa"/>
            <w:vAlign w:val="center"/>
          </w:tcPr>
          <w:p w:rsidR="00921AA8" w:rsidRPr="0087241B" w:rsidRDefault="00921AA8" w:rsidP="00921AA8">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Marquez</w:t>
            </w:r>
          </w:p>
        </w:tc>
        <w:tc>
          <w:tcPr>
            <w:tcW w:w="1011" w:type="dxa"/>
            <w:vAlign w:val="center"/>
          </w:tcPr>
          <w:p w:rsidR="00921AA8" w:rsidRDefault="00921AA8" w:rsidP="00921AA8">
            <w:pPr>
              <w:jc w:val="center"/>
            </w:pPr>
            <w:r w:rsidRPr="00B16542">
              <w:rPr>
                <w:rFonts w:asciiTheme="minorHAnsi" w:eastAsiaTheme="minorHAnsi" w:hAnsiTheme="minorHAnsi" w:cstheme="minorBidi"/>
                <w:sz w:val="22"/>
                <w:szCs w:val="22"/>
                <w:lang w:val="es-ES"/>
              </w:rPr>
              <w:t>12/OCT</w:t>
            </w:r>
          </w:p>
        </w:tc>
        <w:tc>
          <w:tcPr>
            <w:tcW w:w="1047" w:type="dxa"/>
            <w:vAlign w:val="center"/>
          </w:tcPr>
          <w:p w:rsidR="00921AA8" w:rsidRDefault="00921AA8" w:rsidP="00921AA8">
            <w:pPr>
              <w:jc w:val="center"/>
            </w:pPr>
            <w:r w:rsidRPr="00600679">
              <w:rPr>
                <w:rFonts w:asciiTheme="minorHAnsi" w:eastAsiaTheme="minorHAnsi" w:hAnsiTheme="minorHAnsi" w:cstheme="minorBidi"/>
                <w:sz w:val="22"/>
                <w:szCs w:val="22"/>
                <w:lang w:val="es-ES"/>
              </w:rPr>
              <w:t>25/OCT</w:t>
            </w:r>
          </w:p>
        </w:tc>
      </w:tr>
      <w:tr w:rsidR="00921AA8" w:rsidRPr="00B230EA" w:rsidTr="00921AA8">
        <w:trPr>
          <w:trHeight w:val="340"/>
          <w:jc w:val="center"/>
        </w:trPr>
        <w:tc>
          <w:tcPr>
            <w:tcW w:w="5244" w:type="dxa"/>
            <w:vAlign w:val="center"/>
          </w:tcPr>
          <w:p w:rsidR="00921AA8" w:rsidRPr="003D228E" w:rsidRDefault="00921AA8" w:rsidP="00921AA8">
            <w:pPr>
              <w:rPr>
                <w:rFonts w:asciiTheme="minorHAnsi" w:eastAsiaTheme="minorHAnsi" w:hAnsiTheme="minorHAnsi" w:cstheme="minorBidi"/>
                <w:sz w:val="22"/>
                <w:szCs w:val="22"/>
                <w:lang w:val="es-ES"/>
              </w:rPr>
            </w:pPr>
            <w:r w:rsidRPr="003D228E">
              <w:rPr>
                <w:rFonts w:asciiTheme="minorHAnsi" w:eastAsiaTheme="minorHAnsi" w:hAnsiTheme="minorHAnsi" w:cstheme="minorBidi"/>
                <w:sz w:val="22"/>
                <w:szCs w:val="22"/>
                <w:lang w:val="es-ES"/>
              </w:rPr>
              <w:t>Cierre de la planificació</w:t>
            </w:r>
            <w:r>
              <w:rPr>
                <w:rFonts w:asciiTheme="minorHAnsi" w:eastAsiaTheme="minorHAnsi" w:hAnsiTheme="minorHAnsi" w:cstheme="minorBidi"/>
                <w:sz w:val="22"/>
                <w:szCs w:val="22"/>
                <w:lang w:val="es-ES"/>
              </w:rPr>
              <w:t>n actual</w:t>
            </w:r>
          </w:p>
        </w:tc>
        <w:tc>
          <w:tcPr>
            <w:tcW w:w="1280" w:type="dxa"/>
            <w:vAlign w:val="center"/>
          </w:tcPr>
          <w:p w:rsidR="00921AA8" w:rsidRPr="003D228E" w:rsidRDefault="00921AA8" w:rsidP="00921AA8">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Marquez</w:t>
            </w:r>
          </w:p>
        </w:tc>
        <w:tc>
          <w:tcPr>
            <w:tcW w:w="1011" w:type="dxa"/>
            <w:vAlign w:val="center"/>
          </w:tcPr>
          <w:p w:rsidR="00921AA8" w:rsidRDefault="00921AA8" w:rsidP="00921AA8">
            <w:pPr>
              <w:jc w:val="center"/>
            </w:pPr>
            <w:r>
              <w:rPr>
                <w:rFonts w:asciiTheme="minorHAnsi" w:eastAsiaTheme="minorHAnsi" w:hAnsiTheme="minorHAnsi" w:cstheme="minorBidi"/>
                <w:sz w:val="22"/>
                <w:szCs w:val="22"/>
                <w:lang w:val="es-ES"/>
              </w:rPr>
              <w:t>26/OCT</w:t>
            </w:r>
          </w:p>
        </w:tc>
        <w:tc>
          <w:tcPr>
            <w:tcW w:w="1047" w:type="dxa"/>
            <w:vAlign w:val="center"/>
          </w:tcPr>
          <w:p w:rsidR="00921AA8" w:rsidRDefault="00921AA8" w:rsidP="00921AA8">
            <w:pPr>
              <w:jc w:val="center"/>
            </w:pPr>
            <w:r w:rsidRPr="00600679">
              <w:rPr>
                <w:rFonts w:asciiTheme="minorHAnsi" w:eastAsiaTheme="minorHAnsi" w:hAnsiTheme="minorHAnsi" w:cstheme="minorBidi"/>
                <w:sz w:val="22"/>
                <w:szCs w:val="22"/>
                <w:lang w:val="es-ES"/>
              </w:rPr>
              <w:t>2</w:t>
            </w:r>
            <w:r>
              <w:rPr>
                <w:rFonts w:asciiTheme="minorHAnsi" w:eastAsiaTheme="minorHAnsi" w:hAnsiTheme="minorHAnsi" w:cstheme="minorBidi"/>
                <w:sz w:val="22"/>
                <w:szCs w:val="22"/>
                <w:lang w:val="es-ES"/>
              </w:rPr>
              <w:t>6</w:t>
            </w:r>
            <w:r w:rsidRPr="00600679">
              <w:rPr>
                <w:rFonts w:asciiTheme="minorHAnsi" w:eastAsiaTheme="minorHAnsi" w:hAnsiTheme="minorHAnsi" w:cstheme="minorBidi"/>
                <w:sz w:val="22"/>
                <w:szCs w:val="22"/>
                <w:lang w:val="es-ES"/>
              </w:rPr>
              <w:t>/OCT</w:t>
            </w:r>
          </w:p>
        </w:tc>
      </w:tr>
      <w:tr w:rsidR="00921AA8" w:rsidRPr="00B230EA" w:rsidTr="00921AA8">
        <w:trPr>
          <w:trHeight w:val="340"/>
          <w:jc w:val="center"/>
        </w:trPr>
        <w:tc>
          <w:tcPr>
            <w:tcW w:w="5244" w:type="dxa"/>
            <w:vAlign w:val="center"/>
          </w:tcPr>
          <w:p w:rsidR="00921AA8" w:rsidRPr="00DA23B6" w:rsidRDefault="00921AA8" w:rsidP="00921AA8">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Planificar nueva iteración.</w:t>
            </w:r>
          </w:p>
        </w:tc>
        <w:tc>
          <w:tcPr>
            <w:tcW w:w="1280" w:type="dxa"/>
            <w:vAlign w:val="center"/>
          </w:tcPr>
          <w:p w:rsidR="00921AA8" w:rsidRPr="0087241B" w:rsidRDefault="00921AA8" w:rsidP="00921AA8">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Marquez</w:t>
            </w:r>
          </w:p>
        </w:tc>
        <w:tc>
          <w:tcPr>
            <w:tcW w:w="1011" w:type="dxa"/>
            <w:vAlign w:val="center"/>
          </w:tcPr>
          <w:p w:rsidR="00921AA8" w:rsidRDefault="00921AA8" w:rsidP="00921AA8">
            <w:pPr>
              <w:jc w:val="center"/>
            </w:pPr>
            <w:r>
              <w:rPr>
                <w:rFonts w:asciiTheme="minorHAnsi" w:eastAsiaTheme="minorHAnsi" w:hAnsiTheme="minorHAnsi" w:cstheme="minorBidi"/>
                <w:sz w:val="22"/>
                <w:szCs w:val="22"/>
                <w:lang w:val="es-ES"/>
              </w:rPr>
              <w:t>26/OCT</w:t>
            </w:r>
          </w:p>
        </w:tc>
        <w:tc>
          <w:tcPr>
            <w:tcW w:w="1047" w:type="dxa"/>
            <w:vAlign w:val="center"/>
          </w:tcPr>
          <w:p w:rsidR="00921AA8" w:rsidRDefault="00921AA8" w:rsidP="00921AA8">
            <w:pPr>
              <w:jc w:val="center"/>
            </w:pPr>
            <w:r w:rsidRPr="00600679">
              <w:rPr>
                <w:rFonts w:asciiTheme="minorHAnsi" w:eastAsiaTheme="minorHAnsi" w:hAnsiTheme="minorHAnsi" w:cstheme="minorBidi"/>
                <w:sz w:val="22"/>
                <w:szCs w:val="22"/>
                <w:lang w:val="es-ES"/>
              </w:rPr>
              <w:t>2</w:t>
            </w:r>
            <w:r>
              <w:rPr>
                <w:rFonts w:asciiTheme="minorHAnsi" w:eastAsiaTheme="minorHAnsi" w:hAnsiTheme="minorHAnsi" w:cstheme="minorBidi"/>
                <w:sz w:val="22"/>
                <w:szCs w:val="22"/>
                <w:lang w:val="es-ES"/>
              </w:rPr>
              <w:t>6</w:t>
            </w:r>
            <w:r w:rsidRPr="00600679">
              <w:rPr>
                <w:rFonts w:asciiTheme="minorHAnsi" w:eastAsiaTheme="minorHAnsi" w:hAnsiTheme="minorHAnsi" w:cstheme="minorBidi"/>
                <w:sz w:val="22"/>
                <w:szCs w:val="22"/>
                <w:lang w:val="es-ES"/>
              </w:rPr>
              <w:t>/OCT</w:t>
            </w:r>
          </w:p>
        </w:tc>
      </w:tr>
    </w:tbl>
    <w:p w:rsidR="0085309A" w:rsidRDefault="0085309A" w:rsidP="00E833D4">
      <w:pPr>
        <w:jc w:val="both"/>
      </w:pPr>
      <w:bookmarkStart w:id="8" w:name="_Toc238197615"/>
    </w:p>
    <w:p w:rsidR="0085309A" w:rsidRDefault="00E833D4" w:rsidP="00531E01">
      <w:pPr>
        <w:jc w:val="both"/>
      </w:pPr>
      <w:r>
        <w:t>Con el objetivo de un acceso rápido a las tareas asignadas a cada integrante del grupo, se esta</w:t>
      </w:r>
      <w:r w:rsidR="00531E01">
        <w:t>blece la división para cada uno:</w:t>
      </w:r>
    </w:p>
    <w:p w:rsidR="0085309A" w:rsidRDefault="0085309A" w:rsidP="00E833D4">
      <w:pPr>
        <w:jc w:val="both"/>
      </w:pPr>
    </w:p>
    <w:tbl>
      <w:tblPr>
        <w:tblStyle w:val="Tablaconcuadrcula"/>
        <w:tblW w:w="0" w:type="auto"/>
        <w:tblInd w:w="108" w:type="dxa"/>
        <w:tblLook w:val="04A0" w:firstRow="1" w:lastRow="0" w:firstColumn="1" w:lastColumn="0" w:noHBand="0" w:noVBand="1"/>
      </w:tblPr>
      <w:tblGrid>
        <w:gridCol w:w="5761"/>
        <w:gridCol w:w="895"/>
        <w:gridCol w:w="895"/>
        <w:gridCol w:w="1061"/>
      </w:tblGrid>
      <w:tr w:rsidR="00E833D4" w:rsidTr="0085309A">
        <w:trPr>
          <w:trHeight w:val="454"/>
        </w:trPr>
        <w:tc>
          <w:tcPr>
            <w:tcW w:w="8612" w:type="dxa"/>
            <w:gridSpan w:val="4"/>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Oyarzo Mariela</w:t>
            </w:r>
          </w:p>
        </w:tc>
      </w:tr>
      <w:tr w:rsidR="00E833D4" w:rsidTr="00181236">
        <w:trPr>
          <w:trHeight w:val="454"/>
        </w:trPr>
        <w:tc>
          <w:tcPr>
            <w:tcW w:w="5761"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Nombre de la Tarea</w:t>
            </w:r>
          </w:p>
        </w:tc>
        <w:tc>
          <w:tcPr>
            <w:tcW w:w="895"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Inicio</w:t>
            </w:r>
          </w:p>
        </w:tc>
        <w:tc>
          <w:tcPr>
            <w:tcW w:w="895"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Fin</w:t>
            </w:r>
          </w:p>
        </w:tc>
        <w:tc>
          <w:tcPr>
            <w:tcW w:w="1061"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Prioridad</w:t>
            </w:r>
          </w:p>
        </w:tc>
      </w:tr>
      <w:tr w:rsidR="00B52460" w:rsidTr="00181236">
        <w:trPr>
          <w:trHeight w:val="340"/>
        </w:trPr>
        <w:tc>
          <w:tcPr>
            <w:tcW w:w="5761" w:type="dxa"/>
            <w:vAlign w:val="center"/>
          </w:tcPr>
          <w:p w:rsidR="00B52460" w:rsidRPr="00DF3C44" w:rsidRDefault="00B52460" w:rsidP="00B52460">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Continuar glosario.</w:t>
            </w:r>
          </w:p>
        </w:tc>
        <w:tc>
          <w:tcPr>
            <w:tcW w:w="895" w:type="dxa"/>
            <w:vAlign w:val="center"/>
          </w:tcPr>
          <w:p w:rsidR="00B52460" w:rsidRDefault="00B52460" w:rsidP="00B52460">
            <w:pPr>
              <w:jc w:val="center"/>
            </w:pPr>
            <w:r>
              <w:rPr>
                <w:rFonts w:asciiTheme="minorHAnsi" w:eastAsiaTheme="minorHAnsi" w:hAnsiTheme="minorHAnsi" w:cstheme="minorBidi"/>
                <w:sz w:val="22"/>
                <w:szCs w:val="22"/>
                <w:lang w:val="es-ES"/>
              </w:rPr>
              <w:t>12/OCT</w:t>
            </w:r>
          </w:p>
        </w:tc>
        <w:tc>
          <w:tcPr>
            <w:tcW w:w="895" w:type="dxa"/>
            <w:vAlign w:val="center"/>
          </w:tcPr>
          <w:p w:rsidR="00B52460" w:rsidRDefault="00674C85" w:rsidP="00B52460">
            <w:pPr>
              <w:jc w:val="center"/>
            </w:pPr>
            <w:r>
              <w:rPr>
                <w:rFonts w:asciiTheme="minorHAnsi" w:eastAsiaTheme="minorHAnsi" w:hAnsiTheme="minorHAnsi" w:cstheme="minorBidi"/>
                <w:sz w:val="22"/>
                <w:szCs w:val="22"/>
                <w:lang w:val="es-ES"/>
              </w:rPr>
              <w:t>2</w:t>
            </w:r>
            <w:r w:rsidR="00B52460">
              <w:rPr>
                <w:rFonts w:asciiTheme="minorHAnsi" w:eastAsiaTheme="minorHAnsi" w:hAnsiTheme="minorHAnsi" w:cstheme="minorBidi"/>
                <w:sz w:val="22"/>
                <w:szCs w:val="22"/>
                <w:lang w:val="es-ES"/>
              </w:rPr>
              <w:t>5/OCT</w:t>
            </w:r>
          </w:p>
        </w:tc>
        <w:tc>
          <w:tcPr>
            <w:tcW w:w="1061" w:type="dxa"/>
            <w:vAlign w:val="center"/>
          </w:tcPr>
          <w:p w:rsidR="00B52460" w:rsidRPr="006637D1" w:rsidRDefault="00B52460" w:rsidP="00B52460">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Baja</w:t>
            </w:r>
          </w:p>
        </w:tc>
      </w:tr>
      <w:tr w:rsidR="00674C85" w:rsidTr="00E26635">
        <w:trPr>
          <w:trHeight w:val="340"/>
        </w:trPr>
        <w:tc>
          <w:tcPr>
            <w:tcW w:w="5761" w:type="dxa"/>
            <w:vAlign w:val="center"/>
          </w:tcPr>
          <w:p w:rsidR="00674C85" w:rsidRPr="0087241B" w:rsidRDefault="00674C85" w:rsidP="00674C85">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Descargar archivo de Mesas de examen 2019</w:t>
            </w:r>
          </w:p>
        </w:tc>
        <w:tc>
          <w:tcPr>
            <w:tcW w:w="895" w:type="dxa"/>
          </w:tcPr>
          <w:p w:rsidR="00674C85" w:rsidRDefault="00674C85" w:rsidP="00674C85">
            <w:pPr>
              <w:jc w:val="center"/>
            </w:pPr>
            <w:r w:rsidRPr="00B16542">
              <w:rPr>
                <w:rFonts w:asciiTheme="minorHAnsi" w:eastAsiaTheme="minorHAnsi" w:hAnsiTheme="minorHAnsi" w:cstheme="minorBidi"/>
                <w:sz w:val="22"/>
                <w:szCs w:val="22"/>
                <w:lang w:val="es-ES"/>
              </w:rPr>
              <w:t>12/OCT</w:t>
            </w:r>
          </w:p>
        </w:tc>
        <w:tc>
          <w:tcPr>
            <w:tcW w:w="895" w:type="dxa"/>
          </w:tcPr>
          <w:p w:rsidR="00674C85" w:rsidRDefault="00674C85" w:rsidP="00674C85">
            <w:r w:rsidRPr="00524148">
              <w:rPr>
                <w:rFonts w:asciiTheme="minorHAnsi" w:eastAsiaTheme="minorHAnsi" w:hAnsiTheme="minorHAnsi" w:cstheme="minorBidi"/>
                <w:sz w:val="22"/>
                <w:szCs w:val="22"/>
                <w:lang w:val="es-ES"/>
              </w:rPr>
              <w:t>25/OCT</w:t>
            </w:r>
          </w:p>
        </w:tc>
        <w:tc>
          <w:tcPr>
            <w:tcW w:w="1061" w:type="dxa"/>
            <w:vAlign w:val="center"/>
          </w:tcPr>
          <w:p w:rsidR="00674C85" w:rsidRPr="006637D1" w:rsidRDefault="00674C85" w:rsidP="00674C85">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674C85" w:rsidTr="00E26635">
        <w:trPr>
          <w:trHeight w:val="340"/>
        </w:trPr>
        <w:tc>
          <w:tcPr>
            <w:tcW w:w="5761" w:type="dxa"/>
            <w:vAlign w:val="center"/>
          </w:tcPr>
          <w:p w:rsidR="00674C85" w:rsidRPr="00412A38" w:rsidRDefault="00674C85" w:rsidP="00674C85">
            <w:pPr>
              <w:rPr>
                <w:lang w:val="es-AR"/>
              </w:rPr>
            </w:pPr>
            <w:r w:rsidRPr="00412A38">
              <w:rPr>
                <w:rFonts w:asciiTheme="minorHAnsi" w:eastAsiaTheme="minorHAnsi" w:hAnsiTheme="minorHAnsi" w:cstheme="minorBidi"/>
                <w:sz w:val="22"/>
                <w:szCs w:val="22"/>
                <w:lang w:val="es-ES"/>
              </w:rPr>
              <w:t>Descarga archive de Horarios de cursada 2019</w:t>
            </w:r>
          </w:p>
        </w:tc>
        <w:tc>
          <w:tcPr>
            <w:tcW w:w="895" w:type="dxa"/>
          </w:tcPr>
          <w:p w:rsidR="00674C85" w:rsidRDefault="00674C85" w:rsidP="00674C85">
            <w:pPr>
              <w:jc w:val="center"/>
            </w:pPr>
            <w:r w:rsidRPr="00B16542">
              <w:rPr>
                <w:rFonts w:asciiTheme="minorHAnsi" w:eastAsiaTheme="minorHAnsi" w:hAnsiTheme="minorHAnsi" w:cstheme="minorBidi"/>
                <w:sz w:val="22"/>
                <w:szCs w:val="22"/>
                <w:lang w:val="es-ES"/>
              </w:rPr>
              <w:t>12/OCT</w:t>
            </w:r>
          </w:p>
        </w:tc>
        <w:tc>
          <w:tcPr>
            <w:tcW w:w="895" w:type="dxa"/>
          </w:tcPr>
          <w:p w:rsidR="00674C85" w:rsidRDefault="00674C85" w:rsidP="00674C85">
            <w:r w:rsidRPr="00524148">
              <w:rPr>
                <w:rFonts w:asciiTheme="minorHAnsi" w:eastAsiaTheme="minorHAnsi" w:hAnsiTheme="minorHAnsi" w:cstheme="minorBidi"/>
                <w:sz w:val="22"/>
                <w:szCs w:val="22"/>
                <w:lang w:val="es-ES"/>
              </w:rPr>
              <w:t>25/OCT</w:t>
            </w:r>
          </w:p>
        </w:tc>
        <w:tc>
          <w:tcPr>
            <w:tcW w:w="1061" w:type="dxa"/>
            <w:vAlign w:val="center"/>
          </w:tcPr>
          <w:p w:rsidR="00674C85" w:rsidRPr="00E833D4" w:rsidRDefault="00674C85" w:rsidP="00674C85">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674C85" w:rsidTr="00E26635">
        <w:trPr>
          <w:trHeight w:val="340"/>
        </w:trPr>
        <w:tc>
          <w:tcPr>
            <w:tcW w:w="5761" w:type="dxa"/>
            <w:vAlign w:val="center"/>
          </w:tcPr>
          <w:p w:rsidR="00674C85" w:rsidRPr="00BA7C0F" w:rsidRDefault="00674C85" w:rsidP="00674C85">
            <w:pPr>
              <w:rPr>
                <w:rFonts w:asciiTheme="minorHAnsi" w:hAnsiTheme="minorHAnsi" w:cstheme="minorHAnsi"/>
                <w:sz w:val="22"/>
                <w:szCs w:val="22"/>
                <w:lang w:val="es-AR"/>
              </w:rPr>
            </w:pPr>
            <w:r w:rsidRPr="00517BA9">
              <w:rPr>
                <w:rFonts w:asciiTheme="minorHAnsi" w:hAnsiTheme="minorHAnsi" w:cstheme="minorHAnsi"/>
                <w:sz w:val="22"/>
                <w:szCs w:val="22"/>
                <w:lang w:val="es-AR"/>
              </w:rPr>
              <w:t>Continuar manual de usuario (APP).</w:t>
            </w:r>
          </w:p>
        </w:tc>
        <w:tc>
          <w:tcPr>
            <w:tcW w:w="895" w:type="dxa"/>
          </w:tcPr>
          <w:p w:rsidR="00674C85" w:rsidRDefault="00674C85" w:rsidP="00674C85">
            <w:pPr>
              <w:jc w:val="center"/>
            </w:pPr>
            <w:r w:rsidRPr="00B16542">
              <w:rPr>
                <w:rFonts w:asciiTheme="minorHAnsi" w:eastAsiaTheme="minorHAnsi" w:hAnsiTheme="minorHAnsi" w:cstheme="minorBidi"/>
                <w:sz w:val="22"/>
                <w:szCs w:val="22"/>
                <w:lang w:val="es-ES"/>
              </w:rPr>
              <w:t>12/OCT</w:t>
            </w:r>
          </w:p>
        </w:tc>
        <w:tc>
          <w:tcPr>
            <w:tcW w:w="895" w:type="dxa"/>
          </w:tcPr>
          <w:p w:rsidR="00674C85" w:rsidRDefault="00674C85" w:rsidP="00674C85">
            <w:r w:rsidRPr="00524148">
              <w:rPr>
                <w:rFonts w:asciiTheme="minorHAnsi" w:eastAsiaTheme="minorHAnsi" w:hAnsiTheme="minorHAnsi" w:cstheme="minorBidi"/>
                <w:sz w:val="22"/>
                <w:szCs w:val="22"/>
                <w:lang w:val="es-ES"/>
              </w:rPr>
              <w:t>25/OCT</w:t>
            </w:r>
          </w:p>
        </w:tc>
        <w:tc>
          <w:tcPr>
            <w:tcW w:w="1061" w:type="dxa"/>
            <w:vAlign w:val="center"/>
          </w:tcPr>
          <w:p w:rsidR="00674C85" w:rsidRPr="00E833D4" w:rsidRDefault="00674C85" w:rsidP="00674C85">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674C85" w:rsidTr="00E26635">
        <w:trPr>
          <w:trHeight w:val="340"/>
        </w:trPr>
        <w:tc>
          <w:tcPr>
            <w:tcW w:w="5761" w:type="dxa"/>
            <w:vAlign w:val="center"/>
          </w:tcPr>
          <w:p w:rsidR="00674C85" w:rsidRDefault="00674C85" w:rsidP="00674C85">
            <w:pPr>
              <w:rPr>
                <w:rFonts w:cstheme="minorHAnsi"/>
                <w:lang w:val="es-AR"/>
              </w:rPr>
            </w:pPr>
            <w:r w:rsidRPr="00517BA9">
              <w:rPr>
                <w:rFonts w:asciiTheme="minorHAnsi" w:eastAsiaTheme="minorHAnsi" w:hAnsiTheme="minorHAnsi" w:cstheme="minorBidi"/>
                <w:sz w:val="22"/>
                <w:szCs w:val="22"/>
                <w:lang w:val="es-ES"/>
              </w:rPr>
              <w:t>Crear archivo Tempus horarios de cursada 2019</w:t>
            </w:r>
          </w:p>
        </w:tc>
        <w:tc>
          <w:tcPr>
            <w:tcW w:w="895" w:type="dxa"/>
          </w:tcPr>
          <w:p w:rsidR="00674C85" w:rsidRDefault="00674C85" w:rsidP="00674C85">
            <w:pPr>
              <w:jc w:val="center"/>
            </w:pPr>
            <w:r w:rsidRPr="00B16542">
              <w:rPr>
                <w:rFonts w:asciiTheme="minorHAnsi" w:eastAsiaTheme="minorHAnsi" w:hAnsiTheme="minorHAnsi" w:cstheme="minorBidi"/>
                <w:sz w:val="22"/>
                <w:szCs w:val="22"/>
                <w:lang w:val="es-ES"/>
              </w:rPr>
              <w:t>12/OCT</w:t>
            </w:r>
          </w:p>
        </w:tc>
        <w:tc>
          <w:tcPr>
            <w:tcW w:w="895" w:type="dxa"/>
          </w:tcPr>
          <w:p w:rsidR="00674C85" w:rsidRDefault="00674C85" w:rsidP="00674C85">
            <w:r w:rsidRPr="00524148">
              <w:rPr>
                <w:rFonts w:asciiTheme="minorHAnsi" w:eastAsiaTheme="minorHAnsi" w:hAnsiTheme="minorHAnsi" w:cstheme="minorBidi"/>
                <w:sz w:val="22"/>
                <w:szCs w:val="22"/>
                <w:lang w:val="es-ES"/>
              </w:rPr>
              <w:t>25/OCT</w:t>
            </w:r>
          </w:p>
        </w:tc>
        <w:tc>
          <w:tcPr>
            <w:tcW w:w="1061" w:type="dxa"/>
            <w:vAlign w:val="center"/>
          </w:tcPr>
          <w:p w:rsidR="00674C85" w:rsidRPr="00E833D4" w:rsidRDefault="00674C85" w:rsidP="00674C85">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Alta</w:t>
            </w:r>
          </w:p>
        </w:tc>
      </w:tr>
      <w:tr w:rsidR="00E26635" w:rsidTr="00E26635">
        <w:trPr>
          <w:trHeight w:val="340"/>
        </w:trPr>
        <w:tc>
          <w:tcPr>
            <w:tcW w:w="5761" w:type="dxa"/>
            <w:vAlign w:val="center"/>
          </w:tcPr>
          <w:p w:rsidR="00E26635" w:rsidRPr="00E26635" w:rsidRDefault="00E26635" w:rsidP="00E26635">
            <w:pPr>
              <w:rPr>
                <w:rFonts w:asciiTheme="minorHAnsi" w:eastAsiaTheme="minorHAnsi" w:hAnsiTheme="minorHAnsi" w:cstheme="minorBidi"/>
                <w:sz w:val="22"/>
                <w:szCs w:val="22"/>
                <w:lang w:val="es-ES"/>
              </w:rPr>
            </w:pPr>
            <w:r w:rsidRPr="00E26635">
              <w:rPr>
                <w:rFonts w:asciiTheme="minorHAnsi" w:eastAsiaTheme="minorHAnsi" w:hAnsiTheme="minorHAnsi" w:cstheme="minorBidi"/>
                <w:sz w:val="22"/>
                <w:szCs w:val="22"/>
                <w:lang w:val="es-ES"/>
              </w:rPr>
              <w:t>Analizar riesgos</w:t>
            </w:r>
          </w:p>
        </w:tc>
        <w:tc>
          <w:tcPr>
            <w:tcW w:w="895" w:type="dxa"/>
            <w:vAlign w:val="center"/>
          </w:tcPr>
          <w:p w:rsidR="00E26635" w:rsidRPr="00E26635" w:rsidRDefault="00E26635" w:rsidP="00E26635">
            <w:pPr>
              <w:jc w:val="center"/>
              <w:rPr>
                <w:rFonts w:asciiTheme="minorHAnsi" w:eastAsiaTheme="minorHAnsi" w:hAnsiTheme="minorHAnsi" w:cstheme="minorBidi"/>
                <w:sz w:val="22"/>
                <w:szCs w:val="22"/>
                <w:lang w:val="es-ES"/>
              </w:rPr>
            </w:pPr>
            <w:r w:rsidRPr="00B16542">
              <w:rPr>
                <w:rFonts w:asciiTheme="minorHAnsi" w:eastAsiaTheme="minorHAnsi" w:hAnsiTheme="minorHAnsi" w:cstheme="minorBidi"/>
                <w:sz w:val="22"/>
                <w:szCs w:val="22"/>
                <w:lang w:val="es-ES"/>
              </w:rPr>
              <w:t>12/OCT</w:t>
            </w:r>
          </w:p>
        </w:tc>
        <w:tc>
          <w:tcPr>
            <w:tcW w:w="895" w:type="dxa"/>
            <w:vAlign w:val="center"/>
          </w:tcPr>
          <w:p w:rsidR="00E26635" w:rsidRPr="00E26635" w:rsidRDefault="00E26635" w:rsidP="00E26635">
            <w:pPr>
              <w:jc w:val="center"/>
              <w:rPr>
                <w:rFonts w:asciiTheme="minorHAnsi" w:eastAsiaTheme="minorHAnsi" w:hAnsiTheme="minorHAnsi" w:cstheme="minorBidi"/>
                <w:sz w:val="22"/>
                <w:szCs w:val="22"/>
                <w:lang w:val="es-ES"/>
              </w:rPr>
            </w:pPr>
            <w:r w:rsidRPr="00524148">
              <w:rPr>
                <w:rFonts w:asciiTheme="minorHAnsi" w:eastAsiaTheme="minorHAnsi" w:hAnsiTheme="minorHAnsi" w:cstheme="minorBidi"/>
                <w:sz w:val="22"/>
                <w:szCs w:val="22"/>
                <w:lang w:val="es-ES"/>
              </w:rPr>
              <w:t>25/OCT</w:t>
            </w:r>
          </w:p>
        </w:tc>
        <w:tc>
          <w:tcPr>
            <w:tcW w:w="1061" w:type="dxa"/>
            <w:vAlign w:val="center"/>
          </w:tcPr>
          <w:p w:rsidR="00E26635" w:rsidRPr="00E26635" w:rsidRDefault="00E26635" w:rsidP="00E26635">
            <w:pPr>
              <w:jc w:val="center"/>
              <w:rPr>
                <w:rFonts w:asciiTheme="minorHAnsi" w:eastAsiaTheme="minorHAnsi" w:hAnsiTheme="minorHAnsi" w:cstheme="minorBidi"/>
                <w:sz w:val="22"/>
                <w:szCs w:val="22"/>
                <w:lang w:val="es-ES"/>
              </w:rPr>
            </w:pPr>
            <w:r w:rsidRPr="00E26635">
              <w:rPr>
                <w:rFonts w:asciiTheme="minorHAnsi" w:eastAsiaTheme="minorHAnsi" w:hAnsiTheme="minorHAnsi" w:cstheme="minorBidi"/>
                <w:sz w:val="22"/>
                <w:szCs w:val="22"/>
                <w:lang w:val="es-ES"/>
              </w:rPr>
              <w:t>Media</w:t>
            </w:r>
          </w:p>
        </w:tc>
      </w:tr>
    </w:tbl>
    <w:p w:rsidR="00E833D4" w:rsidRDefault="00B24AB2" w:rsidP="00B24AB2">
      <w:pPr>
        <w:pStyle w:val="PSI-Normal"/>
      </w:pPr>
      <w:r>
        <w:t>Sobre las tareas asignadas a Oyarzo Mariela:</w:t>
      </w:r>
    </w:p>
    <w:p w:rsidR="00B24AB2" w:rsidRDefault="00B24AB2" w:rsidP="00181236">
      <w:pPr>
        <w:pStyle w:val="PSI-Normal"/>
        <w:numPr>
          <w:ilvl w:val="0"/>
          <w:numId w:val="13"/>
        </w:numPr>
      </w:pPr>
      <w:r>
        <w:t>Glosario: Se deben agregar los términos</w:t>
      </w:r>
      <w:r w:rsidR="00181236">
        <w:t xml:space="preserve"> que se consideren por el grupo de desarrollo.</w:t>
      </w:r>
    </w:p>
    <w:p w:rsidR="00B24AB2" w:rsidRDefault="00B24AB2" w:rsidP="00B24AB2">
      <w:pPr>
        <w:pStyle w:val="PSI-Normal"/>
        <w:ind w:left="0" w:firstLine="0"/>
      </w:pPr>
    </w:p>
    <w:tbl>
      <w:tblPr>
        <w:tblStyle w:val="Tablaconcuadrcula"/>
        <w:tblW w:w="0" w:type="auto"/>
        <w:tblInd w:w="108" w:type="dxa"/>
        <w:tblLook w:val="04A0" w:firstRow="1" w:lastRow="0" w:firstColumn="1" w:lastColumn="0" w:noHBand="0" w:noVBand="1"/>
      </w:tblPr>
      <w:tblGrid>
        <w:gridCol w:w="5761"/>
        <w:gridCol w:w="895"/>
        <w:gridCol w:w="895"/>
        <w:gridCol w:w="1061"/>
      </w:tblGrid>
      <w:tr w:rsidR="00E833D4" w:rsidTr="0085309A">
        <w:trPr>
          <w:trHeight w:val="454"/>
        </w:trPr>
        <w:tc>
          <w:tcPr>
            <w:tcW w:w="8612" w:type="dxa"/>
            <w:gridSpan w:val="4"/>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Pr>
                <w:rFonts w:asciiTheme="minorHAnsi" w:eastAsiaTheme="minorHAnsi" w:hAnsiTheme="minorHAnsi" w:cstheme="minorBidi"/>
                <w:b/>
                <w:sz w:val="22"/>
                <w:szCs w:val="22"/>
                <w:lang w:val="es-ES"/>
              </w:rPr>
              <w:t>Quiroga Sandra</w:t>
            </w:r>
          </w:p>
        </w:tc>
      </w:tr>
      <w:tr w:rsidR="00E833D4" w:rsidTr="00477E0C">
        <w:trPr>
          <w:trHeight w:val="454"/>
        </w:trPr>
        <w:tc>
          <w:tcPr>
            <w:tcW w:w="5761"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Nombre de la Tarea</w:t>
            </w:r>
          </w:p>
        </w:tc>
        <w:tc>
          <w:tcPr>
            <w:tcW w:w="895"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Inicio</w:t>
            </w:r>
          </w:p>
        </w:tc>
        <w:tc>
          <w:tcPr>
            <w:tcW w:w="895"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Fin</w:t>
            </w:r>
          </w:p>
        </w:tc>
        <w:tc>
          <w:tcPr>
            <w:tcW w:w="1061"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Prioridad</w:t>
            </w:r>
          </w:p>
        </w:tc>
      </w:tr>
      <w:tr w:rsidR="00E26635" w:rsidTr="00E26635">
        <w:trPr>
          <w:trHeight w:val="340"/>
        </w:trPr>
        <w:tc>
          <w:tcPr>
            <w:tcW w:w="5761" w:type="dxa"/>
            <w:vAlign w:val="center"/>
          </w:tcPr>
          <w:p w:rsidR="00E26635" w:rsidRPr="005F65CF" w:rsidRDefault="00E26635" w:rsidP="00E26635">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Continuar Modelo de Casos de Uso.</w:t>
            </w:r>
          </w:p>
        </w:tc>
        <w:tc>
          <w:tcPr>
            <w:tcW w:w="895" w:type="dxa"/>
          </w:tcPr>
          <w:p w:rsidR="00E26635" w:rsidRDefault="00E26635" w:rsidP="00E26635">
            <w:pPr>
              <w:jc w:val="center"/>
            </w:pPr>
            <w:r w:rsidRPr="00B16542">
              <w:rPr>
                <w:rFonts w:asciiTheme="minorHAnsi" w:eastAsiaTheme="minorHAnsi" w:hAnsiTheme="minorHAnsi" w:cstheme="minorBidi"/>
                <w:sz w:val="22"/>
                <w:szCs w:val="22"/>
                <w:lang w:val="es-ES"/>
              </w:rPr>
              <w:t>12/OCT</w:t>
            </w:r>
          </w:p>
        </w:tc>
        <w:tc>
          <w:tcPr>
            <w:tcW w:w="895" w:type="dxa"/>
            <w:vAlign w:val="center"/>
          </w:tcPr>
          <w:p w:rsidR="00E26635" w:rsidRDefault="00E26635" w:rsidP="00E26635">
            <w:pPr>
              <w:jc w:val="center"/>
            </w:pPr>
            <w:r w:rsidRPr="004B45E0">
              <w:rPr>
                <w:rFonts w:asciiTheme="minorHAnsi" w:eastAsiaTheme="minorHAnsi" w:hAnsiTheme="minorHAnsi" w:cstheme="minorBidi"/>
                <w:sz w:val="22"/>
                <w:szCs w:val="22"/>
                <w:lang w:val="es-ES"/>
              </w:rPr>
              <w:t>25/OCT</w:t>
            </w:r>
          </w:p>
        </w:tc>
        <w:tc>
          <w:tcPr>
            <w:tcW w:w="1061" w:type="dxa"/>
            <w:vAlign w:val="center"/>
          </w:tcPr>
          <w:p w:rsidR="00E26635" w:rsidRPr="0087241B" w:rsidRDefault="00E26635" w:rsidP="00E26635">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E26635" w:rsidTr="00E26635">
        <w:trPr>
          <w:trHeight w:val="340"/>
        </w:trPr>
        <w:tc>
          <w:tcPr>
            <w:tcW w:w="5761" w:type="dxa"/>
            <w:vAlign w:val="center"/>
          </w:tcPr>
          <w:p w:rsidR="00E26635" w:rsidRPr="005F65CF" w:rsidRDefault="00E26635" w:rsidP="00E26635">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Continuar Arquitectura del Sistema.</w:t>
            </w:r>
          </w:p>
        </w:tc>
        <w:tc>
          <w:tcPr>
            <w:tcW w:w="895" w:type="dxa"/>
          </w:tcPr>
          <w:p w:rsidR="00E26635" w:rsidRDefault="00E26635" w:rsidP="00E26635">
            <w:pPr>
              <w:jc w:val="center"/>
            </w:pPr>
            <w:r w:rsidRPr="00B16542">
              <w:rPr>
                <w:rFonts w:asciiTheme="minorHAnsi" w:eastAsiaTheme="minorHAnsi" w:hAnsiTheme="minorHAnsi" w:cstheme="minorBidi"/>
                <w:sz w:val="22"/>
                <w:szCs w:val="22"/>
                <w:lang w:val="es-ES"/>
              </w:rPr>
              <w:t>12/OCT</w:t>
            </w:r>
          </w:p>
        </w:tc>
        <w:tc>
          <w:tcPr>
            <w:tcW w:w="895" w:type="dxa"/>
            <w:vAlign w:val="center"/>
          </w:tcPr>
          <w:p w:rsidR="00E26635" w:rsidRDefault="00E26635" w:rsidP="00E26635">
            <w:pPr>
              <w:jc w:val="center"/>
            </w:pPr>
            <w:r w:rsidRPr="004B45E0">
              <w:rPr>
                <w:rFonts w:asciiTheme="minorHAnsi" w:eastAsiaTheme="minorHAnsi" w:hAnsiTheme="minorHAnsi" w:cstheme="minorBidi"/>
                <w:sz w:val="22"/>
                <w:szCs w:val="22"/>
                <w:lang w:val="es-ES"/>
              </w:rPr>
              <w:t>25/OCT</w:t>
            </w:r>
          </w:p>
        </w:tc>
        <w:tc>
          <w:tcPr>
            <w:tcW w:w="1061" w:type="dxa"/>
            <w:vAlign w:val="center"/>
          </w:tcPr>
          <w:p w:rsidR="00E26635" w:rsidRPr="0087241B" w:rsidRDefault="00E26635" w:rsidP="00E26635">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E26635" w:rsidTr="00E26635">
        <w:trPr>
          <w:trHeight w:val="340"/>
        </w:trPr>
        <w:tc>
          <w:tcPr>
            <w:tcW w:w="5761" w:type="dxa"/>
            <w:vAlign w:val="center"/>
          </w:tcPr>
          <w:p w:rsidR="00E26635" w:rsidRPr="005F65CF" w:rsidRDefault="00E26635" w:rsidP="00E26635">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Continuar Plan de pruebas.</w:t>
            </w:r>
          </w:p>
        </w:tc>
        <w:tc>
          <w:tcPr>
            <w:tcW w:w="895" w:type="dxa"/>
          </w:tcPr>
          <w:p w:rsidR="00E26635" w:rsidRDefault="00E26635" w:rsidP="00E26635">
            <w:pPr>
              <w:jc w:val="center"/>
            </w:pPr>
            <w:r w:rsidRPr="00B16542">
              <w:rPr>
                <w:rFonts w:asciiTheme="minorHAnsi" w:eastAsiaTheme="minorHAnsi" w:hAnsiTheme="minorHAnsi" w:cstheme="minorBidi"/>
                <w:sz w:val="22"/>
                <w:szCs w:val="22"/>
                <w:lang w:val="es-ES"/>
              </w:rPr>
              <w:t>12/OCT</w:t>
            </w:r>
          </w:p>
        </w:tc>
        <w:tc>
          <w:tcPr>
            <w:tcW w:w="895" w:type="dxa"/>
            <w:vAlign w:val="center"/>
          </w:tcPr>
          <w:p w:rsidR="00E26635" w:rsidRDefault="00E26635" w:rsidP="00E26635">
            <w:pPr>
              <w:jc w:val="center"/>
            </w:pPr>
            <w:r w:rsidRPr="004B45E0">
              <w:rPr>
                <w:rFonts w:asciiTheme="minorHAnsi" w:eastAsiaTheme="minorHAnsi" w:hAnsiTheme="minorHAnsi" w:cstheme="minorBidi"/>
                <w:sz w:val="22"/>
                <w:szCs w:val="22"/>
                <w:lang w:val="es-ES"/>
              </w:rPr>
              <w:t>25/OCT</w:t>
            </w:r>
          </w:p>
        </w:tc>
        <w:tc>
          <w:tcPr>
            <w:tcW w:w="1061" w:type="dxa"/>
            <w:vAlign w:val="center"/>
          </w:tcPr>
          <w:p w:rsidR="00E26635" w:rsidRPr="0087241B" w:rsidRDefault="00E26635" w:rsidP="00E26635">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E26635" w:rsidTr="00E26635">
        <w:trPr>
          <w:trHeight w:val="340"/>
        </w:trPr>
        <w:tc>
          <w:tcPr>
            <w:tcW w:w="5761" w:type="dxa"/>
            <w:vAlign w:val="center"/>
          </w:tcPr>
          <w:p w:rsidR="00E26635" w:rsidRPr="005F65CF" w:rsidRDefault="00E26635" w:rsidP="00E26635">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Estudiar cambios en la versión de Ionic</w:t>
            </w:r>
          </w:p>
        </w:tc>
        <w:tc>
          <w:tcPr>
            <w:tcW w:w="895" w:type="dxa"/>
          </w:tcPr>
          <w:p w:rsidR="00E26635" w:rsidRDefault="00E26635" w:rsidP="00E26635">
            <w:pPr>
              <w:jc w:val="center"/>
            </w:pPr>
            <w:r w:rsidRPr="00B16542">
              <w:rPr>
                <w:rFonts w:asciiTheme="minorHAnsi" w:eastAsiaTheme="minorHAnsi" w:hAnsiTheme="minorHAnsi" w:cstheme="minorBidi"/>
                <w:sz w:val="22"/>
                <w:szCs w:val="22"/>
                <w:lang w:val="es-ES"/>
              </w:rPr>
              <w:t>12/OCT</w:t>
            </w:r>
          </w:p>
        </w:tc>
        <w:tc>
          <w:tcPr>
            <w:tcW w:w="895" w:type="dxa"/>
            <w:vAlign w:val="center"/>
          </w:tcPr>
          <w:p w:rsidR="00E26635" w:rsidRDefault="00E26635" w:rsidP="00E26635">
            <w:pPr>
              <w:jc w:val="center"/>
            </w:pPr>
            <w:r w:rsidRPr="004B45E0">
              <w:rPr>
                <w:rFonts w:asciiTheme="minorHAnsi" w:eastAsiaTheme="minorHAnsi" w:hAnsiTheme="minorHAnsi" w:cstheme="minorBidi"/>
                <w:sz w:val="22"/>
                <w:szCs w:val="22"/>
                <w:lang w:val="es-ES"/>
              </w:rPr>
              <w:t>25/OCT</w:t>
            </w:r>
          </w:p>
        </w:tc>
        <w:tc>
          <w:tcPr>
            <w:tcW w:w="1061" w:type="dxa"/>
            <w:vAlign w:val="center"/>
          </w:tcPr>
          <w:p w:rsidR="00E26635" w:rsidRPr="0087241B" w:rsidRDefault="00E26635" w:rsidP="00E26635">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Alta</w:t>
            </w:r>
          </w:p>
        </w:tc>
      </w:tr>
      <w:tr w:rsidR="00E26635" w:rsidTr="00E26635">
        <w:trPr>
          <w:trHeight w:val="340"/>
        </w:trPr>
        <w:tc>
          <w:tcPr>
            <w:tcW w:w="5761" w:type="dxa"/>
            <w:vAlign w:val="center"/>
          </w:tcPr>
          <w:p w:rsidR="00E26635" w:rsidRPr="0087241B" w:rsidRDefault="00E26635" w:rsidP="00E26635">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Crear archivo Tempus mesas de examen octubre 2019.</w:t>
            </w:r>
          </w:p>
        </w:tc>
        <w:tc>
          <w:tcPr>
            <w:tcW w:w="895" w:type="dxa"/>
          </w:tcPr>
          <w:p w:rsidR="00E26635" w:rsidRDefault="00E26635" w:rsidP="00E26635">
            <w:pPr>
              <w:jc w:val="center"/>
            </w:pPr>
            <w:r w:rsidRPr="00B16542">
              <w:rPr>
                <w:rFonts w:asciiTheme="minorHAnsi" w:eastAsiaTheme="minorHAnsi" w:hAnsiTheme="minorHAnsi" w:cstheme="minorBidi"/>
                <w:sz w:val="22"/>
                <w:szCs w:val="22"/>
                <w:lang w:val="es-ES"/>
              </w:rPr>
              <w:t>12/OCT</w:t>
            </w:r>
          </w:p>
        </w:tc>
        <w:tc>
          <w:tcPr>
            <w:tcW w:w="895" w:type="dxa"/>
            <w:vAlign w:val="center"/>
          </w:tcPr>
          <w:p w:rsidR="00E26635" w:rsidRDefault="00E26635" w:rsidP="00E26635">
            <w:pPr>
              <w:jc w:val="center"/>
            </w:pPr>
            <w:r w:rsidRPr="004B45E0">
              <w:rPr>
                <w:rFonts w:asciiTheme="minorHAnsi" w:eastAsiaTheme="minorHAnsi" w:hAnsiTheme="minorHAnsi" w:cstheme="minorBidi"/>
                <w:sz w:val="22"/>
                <w:szCs w:val="22"/>
                <w:lang w:val="es-ES"/>
              </w:rPr>
              <w:t>25/OCT</w:t>
            </w:r>
          </w:p>
        </w:tc>
        <w:tc>
          <w:tcPr>
            <w:tcW w:w="1061" w:type="dxa"/>
            <w:vAlign w:val="center"/>
          </w:tcPr>
          <w:p w:rsidR="00E26635" w:rsidRPr="00321B29" w:rsidRDefault="00E26635" w:rsidP="00E26635">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Alta</w:t>
            </w:r>
          </w:p>
        </w:tc>
      </w:tr>
      <w:tr w:rsidR="00E26635" w:rsidTr="00E26635">
        <w:trPr>
          <w:trHeight w:val="340"/>
        </w:trPr>
        <w:tc>
          <w:tcPr>
            <w:tcW w:w="5761" w:type="dxa"/>
            <w:vAlign w:val="center"/>
          </w:tcPr>
          <w:p w:rsidR="00E26635" w:rsidRPr="005F65CF" w:rsidRDefault="00E26635" w:rsidP="00E26635">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Continuar Modelo de Casos de Uso.</w:t>
            </w:r>
          </w:p>
        </w:tc>
        <w:tc>
          <w:tcPr>
            <w:tcW w:w="895" w:type="dxa"/>
          </w:tcPr>
          <w:p w:rsidR="00E26635" w:rsidRDefault="00E26635" w:rsidP="00E26635">
            <w:pPr>
              <w:jc w:val="center"/>
            </w:pPr>
            <w:r w:rsidRPr="00B16542">
              <w:rPr>
                <w:rFonts w:asciiTheme="minorHAnsi" w:eastAsiaTheme="minorHAnsi" w:hAnsiTheme="minorHAnsi" w:cstheme="minorBidi"/>
                <w:sz w:val="22"/>
                <w:szCs w:val="22"/>
                <w:lang w:val="es-ES"/>
              </w:rPr>
              <w:t>12/OCT</w:t>
            </w:r>
          </w:p>
        </w:tc>
        <w:tc>
          <w:tcPr>
            <w:tcW w:w="895" w:type="dxa"/>
            <w:vAlign w:val="center"/>
          </w:tcPr>
          <w:p w:rsidR="00E26635" w:rsidRDefault="00E26635" w:rsidP="00E26635">
            <w:pPr>
              <w:jc w:val="center"/>
            </w:pPr>
            <w:r w:rsidRPr="004B45E0">
              <w:rPr>
                <w:rFonts w:asciiTheme="minorHAnsi" w:eastAsiaTheme="minorHAnsi" w:hAnsiTheme="minorHAnsi" w:cstheme="minorBidi"/>
                <w:sz w:val="22"/>
                <w:szCs w:val="22"/>
                <w:lang w:val="es-ES"/>
              </w:rPr>
              <w:t>25/OCT</w:t>
            </w:r>
          </w:p>
        </w:tc>
        <w:tc>
          <w:tcPr>
            <w:tcW w:w="1061" w:type="dxa"/>
            <w:vAlign w:val="center"/>
          </w:tcPr>
          <w:p w:rsidR="00E26635" w:rsidRPr="00B52460" w:rsidRDefault="00E26635" w:rsidP="00E26635">
            <w:pPr>
              <w:jc w:val="center"/>
              <w:rPr>
                <w:rFonts w:asciiTheme="minorHAnsi" w:eastAsiaTheme="minorHAnsi" w:hAnsiTheme="minorHAnsi" w:cstheme="minorBidi"/>
                <w:sz w:val="22"/>
                <w:szCs w:val="22"/>
                <w:lang w:val="es-ES"/>
              </w:rPr>
            </w:pPr>
            <w:r w:rsidRPr="00B52460">
              <w:rPr>
                <w:rFonts w:asciiTheme="minorHAnsi" w:eastAsiaTheme="minorHAnsi" w:hAnsiTheme="minorHAnsi" w:cstheme="minorBidi"/>
                <w:sz w:val="22"/>
                <w:szCs w:val="22"/>
                <w:lang w:val="es-ES"/>
              </w:rPr>
              <w:t>Media</w:t>
            </w:r>
          </w:p>
        </w:tc>
      </w:tr>
    </w:tbl>
    <w:p w:rsidR="00B24AB2" w:rsidRDefault="00B24AB2" w:rsidP="00BD431F">
      <w:pPr>
        <w:pStyle w:val="PSI-Normal"/>
      </w:pPr>
      <w:r>
        <w:t>Sobre las tareas asignadas a Quiroga Sandra:</w:t>
      </w:r>
    </w:p>
    <w:p w:rsidR="00BD431F" w:rsidRDefault="00BD431F" w:rsidP="00BD431F">
      <w:pPr>
        <w:pStyle w:val="PSI-Normal"/>
      </w:pPr>
      <w:r>
        <w:tab/>
        <w:t>Sin comentarios adicionales.-</w:t>
      </w:r>
    </w:p>
    <w:p w:rsidR="00BD431F" w:rsidRDefault="00BD431F" w:rsidP="00BD431F">
      <w:pPr>
        <w:pStyle w:val="PSI-Normal"/>
      </w:pPr>
    </w:p>
    <w:tbl>
      <w:tblPr>
        <w:tblStyle w:val="Tablaconcuadrcula"/>
        <w:tblW w:w="0" w:type="auto"/>
        <w:tblInd w:w="108" w:type="dxa"/>
        <w:tblLook w:val="04A0" w:firstRow="1" w:lastRow="0" w:firstColumn="1" w:lastColumn="0" w:noHBand="0" w:noVBand="1"/>
      </w:tblPr>
      <w:tblGrid>
        <w:gridCol w:w="5718"/>
        <w:gridCol w:w="895"/>
        <w:gridCol w:w="895"/>
        <w:gridCol w:w="1104"/>
      </w:tblGrid>
      <w:tr w:rsidR="00E833D4" w:rsidTr="0085309A">
        <w:trPr>
          <w:trHeight w:val="454"/>
        </w:trPr>
        <w:tc>
          <w:tcPr>
            <w:tcW w:w="8612" w:type="dxa"/>
            <w:gridSpan w:val="4"/>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Pr>
                <w:rFonts w:asciiTheme="minorHAnsi" w:eastAsiaTheme="minorHAnsi" w:hAnsiTheme="minorHAnsi" w:cstheme="minorBidi"/>
                <w:b/>
                <w:sz w:val="22"/>
                <w:szCs w:val="22"/>
                <w:lang w:val="es-ES"/>
              </w:rPr>
              <w:t>Márquez Emanuel</w:t>
            </w:r>
          </w:p>
        </w:tc>
      </w:tr>
      <w:tr w:rsidR="00E833D4" w:rsidTr="00E26635">
        <w:trPr>
          <w:trHeight w:val="454"/>
        </w:trPr>
        <w:tc>
          <w:tcPr>
            <w:tcW w:w="5718"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Nombre de la Tarea</w:t>
            </w:r>
          </w:p>
        </w:tc>
        <w:tc>
          <w:tcPr>
            <w:tcW w:w="895"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Inicio</w:t>
            </w:r>
          </w:p>
        </w:tc>
        <w:tc>
          <w:tcPr>
            <w:tcW w:w="895"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Fin</w:t>
            </w:r>
          </w:p>
        </w:tc>
        <w:tc>
          <w:tcPr>
            <w:tcW w:w="1104"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Prioridad</w:t>
            </w:r>
          </w:p>
        </w:tc>
      </w:tr>
      <w:tr w:rsidR="00E26635" w:rsidTr="00E26635">
        <w:trPr>
          <w:trHeight w:val="283"/>
        </w:trPr>
        <w:tc>
          <w:tcPr>
            <w:tcW w:w="5718" w:type="dxa"/>
            <w:vAlign w:val="center"/>
          </w:tcPr>
          <w:p w:rsidR="00E26635" w:rsidRPr="0087241B" w:rsidRDefault="00E26635" w:rsidP="00E26635">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Actualizar código para realizar pruebas.</w:t>
            </w:r>
          </w:p>
        </w:tc>
        <w:tc>
          <w:tcPr>
            <w:tcW w:w="895" w:type="dxa"/>
          </w:tcPr>
          <w:p w:rsidR="00E26635" w:rsidRDefault="00E26635" w:rsidP="00E26635">
            <w:pPr>
              <w:jc w:val="center"/>
            </w:pPr>
            <w:r w:rsidRPr="00B16542">
              <w:rPr>
                <w:rFonts w:asciiTheme="minorHAnsi" w:eastAsiaTheme="minorHAnsi" w:hAnsiTheme="minorHAnsi" w:cstheme="minorBidi"/>
                <w:sz w:val="22"/>
                <w:szCs w:val="22"/>
                <w:lang w:val="es-ES"/>
              </w:rPr>
              <w:t>12/OCT</w:t>
            </w:r>
          </w:p>
        </w:tc>
        <w:tc>
          <w:tcPr>
            <w:tcW w:w="895" w:type="dxa"/>
            <w:vAlign w:val="center"/>
          </w:tcPr>
          <w:p w:rsidR="00E26635" w:rsidRDefault="00E26635" w:rsidP="00E26635">
            <w:pPr>
              <w:jc w:val="center"/>
            </w:pPr>
            <w:r w:rsidRPr="004B45E0">
              <w:rPr>
                <w:rFonts w:asciiTheme="minorHAnsi" w:eastAsiaTheme="minorHAnsi" w:hAnsiTheme="minorHAnsi" w:cstheme="minorBidi"/>
                <w:sz w:val="22"/>
                <w:szCs w:val="22"/>
                <w:lang w:val="es-ES"/>
              </w:rPr>
              <w:t>25/OCT</w:t>
            </w:r>
          </w:p>
        </w:tc>
        <w:tc>
          <w:tcPr>
            <w:tcW w:w="1104" w:type="dxa"/>
            <w:vAlign w:val="center"/>
          </w:tcPr>
          <w:p w:rsidR="00E26635" w:rsidRPr="0087241B" w:rsidRDefault="00E26635" w:rsidP="00E26635">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Alta</w:t>
            </w:r>
          </w:p>
        </w:tc>
      </w:tr>
      <w:tr w:rsidR="00E26635" w:rsidTr="00E26635">
        <w:trPr>
          <w:trHeight w:val="283"/>
        </w:trPr>
        <w:tc>
          <w:tcPr>
            <w:tcW w:w="5718" w:type="dxa"/>
            <w:vAlign w:val="center"/>
          </w:tcPr>
          <w:p w:rsidR="00E26635" w:rsidRPr="00517BA9" w:rsidRDefault="00E26635" w:rsidP="00E26635">
            <w:pPr>
              <w:rPr>
                <w:rFonts w:asciiTheme="minorHAnsi" w:hAnsiTheme="minorHAnsi" w:cstheme="minorHAnsi"/>
                <w:sz w:val="22"/>
                <w:szCs w:val="22"/>
                <w:lang w:val="es-AR"/>
              </w:rPr>
            </w:pPr>
            <w:r w:rsidRPr="00517BA9">
              <w:rPr>
                <w:rFonts w:asciiTheme="minorHAnsi" w:hAnsiTheme="minorHAnsi" w:cstheme="minorHAnsi"/>
                <w:sz w:val="22"/>
                <w:szCs w:val="22"/>
                <w:lang w:val="es-AR"/>
              </w:rPr>
              <w:t>Continuar manual de usuario (Rol administrativo)</w:t>
            </w:r>
          </w:p>
        </w:tc>
        <w:tc>
          <w:tcPr>
            <w:tcW w:w="895" w:type="dxa"/>
          </w:tcPr>
          <w:p w:rsidR="00E26635" w:rsidRDefault="00E26635" w:rsidP="00E26635">
            <w:pPr>
              <w:jc w:val="center"/>
            </w:pPr>
            <w:r w:rsidRPr="00B16542">
              <w:rPr>
                <w:rFonts w:asciiTheme="minorHAnsi" w:eastAsiaTheme="minorHAnsi" w:hAnsiTheme="minorHAnsi" w:cstheme="minorBidi"/>
                <w:sz w:val="22"/>
                <w:szCs w:val="22"/>
                <w:lang w:val="es-ES"/>
              </w:rPr>
              <w:t>12/OCT</w:t>
            </w:r>
          </w:p>
        </w:tc>
        <w:tc>
          <w:tcPr>
            <w:tcW w:w="895" w:type="dxa"/>
            <w:vAlign w:val="center"/>
          </w:tcPr>
          <w:p w:rsidR="00E26635" w:rsidRDefault="00E26635" w:rsidP="00E26635">
            <w:pPr>
              <w:jc w:val="center"/>
            </w:pPr>
            <w:r w:rsidRPr="004B45E0">
              <w:rPr>
                <w:rFonts w:asciiTheme="minorHAnsi" w:eastAsiaTheme="minorHAnsi" w:hAnsiTheme="minorHAnsi" w:cstheme="minorBidi"/>
                <w:sz w:val="22"/>
                <w:szCs w:val="22"/>
                <w:lang w:val="es-ES"/>
              </w:rPr>
              <w:t>25/OCT</w:t>
            </w:r>
          </w:p>
        </w:tc>
        <w:tc>
          <w:tcPr>
            <w:tcW w:w="1104" w:type="dxa"/>
            <w:vAlign w:val="center"/>
          </w:tcPr>
          <w:p w:rsidR="00E26635" w:rsidRPr="0087241B" w:rsidRDefault="00E26635" w:rsidP="00E26635">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E26635" w:rsidTr="00E26635">
        <w:trPr>
          <w:trHeight w:val="283"/>
        </w:trPr>
        <w:tc>
          <w:tcPr>
            <w:tcW w:w="5718" w:type="dxa"/>
            <w:vAlign w:val="center"/>
          </w:tcPr>
          <w:p w:rsidR="00E26635" w:rsidRPr="00517BA9" w:rsidRDefault="00E26635" w:rsidP="00E26635">
            <w:pPr>
              <w:rPr>
                <w:rFonts w:asciiTheme="minorHAnsi" w:hAnsiTheme="minorHAnsi" w:cstheme="minorHAnsi"/>
                <w:sz w:val="22"/>
                <w:szCs w:val="22"/>
                <w:lang w:val="es-AR"/>
              </w:rPr>
            </w:pPr>
            <w:r w:rsidRPr="00517BA9">
              <w:rPr>
                <w:rFonts w:asciiTheme="minorHAnsi" w:hAnsiTheme="minorHAnsi" w:cstheme="minorHAnsi"/>
                <w:sz w:val="22"/>
                <w:szCs w:val="22"/>
                <w:lang w:val="es-AR"/>
              </w:rPr>
              <w:t>Continuar manual de usuario (Rol administrador)</w:t>
            </w:r>
          </w:p>
        </w:tc>
        <w:tc>
          <w:tcPr>
            <w:tcW w:w="895" w:type="dxa"/>
          </w:tcPr>
          <w:p w:rsidR="00E26635" w:rsidRDefault="00E26635" w:rsidP="00E26635">
            <w:pPr>
              <w:jc w:val="center"/>
            </w:pPr>
            <w:r w:rsidRPr="00B16542">
              <w:rPr>
                <w:rFonts w:asciiTheme="minorHAnsi" w:eastAsiaTheme="minorHAnsi" w:hAnsiTheme="minorHAnsi" w:cstheme="minorBidi"/>
                <w:sz w:val="22"/>
                <w:szCs w:val="22"/>
                <w:lang w:val="es-ES"/>
              </w:rPr>
              <w:t>12/OCT</w:t>
            </w:r>
          </w:p>
        </w:tc>
        <w:tc>
          <w:tcPr>
            <w:tcW w:w="895" w:type="dxa"/>
            <w:vAlign w:val="center"/>
          </w:tcPr>
          <w:p w:rsidR="00E26635" w:rsidRDefault="00E26635" w:rsidP="00E26635">
            <w:pPr>
              <w:jc w:val="center"/>
            </w:pPr>
            <w:r w:rsidRPr="004B45E0">
              <w:rPr>
                <w:rFonts w:asciiTheme="minorHAnsi" w:eastAsiaTheme="minorHAnsi" w:hAnsiTheme="minorHAnsi" w:cstheme="minorBidi"/>
                <w:sz w:val="22"/>
                <w:szCs w:val="22"/>
                <w:lang w:val="es-ES"/>
              </w:rPr>
              <w:t>25/OCT</w:t>
            </w:r>
          </w:p>
        </w:tc>
        <w:tc>
          <w:tcPr>
            <w:tcW w:w="1104" w:type="dxa"/>
            <w:vAlign w:val="center"/>
          </w:tcPr>
          <w:p w:rsidR="00E26635" w:rsidRPr="003D228E" w:rsidRDefault="00E26635" w:rsidP="00E26635">
            <w:pPr>
              <w:jc w:val="center"/>
              <w:rPr>
                <w:rFonts w:asciiTheme="minorHAnsi" w:eastAsiaTheme="minorHAnsi" w:hAnsiTheme="minorHAnsi" w:cstheme="minorBidi"/>
                <w:sz w:val="22"/>
                <w:szCs w:val="22"/>
                <w:lang w:val="es-AR"/>
              </w:rPr>
            </w:pPr>
            <w:r>
              <w:rPr>
                <w:rFonts w:asciiTheme="minorHAnsi" w:eastAsiaTheme="minorHAnsi" w:hAnsiTheme="minorHAnsi" w:cstheme="minorBidi"/>
                <w:sz w:val="22"/>
                <w:szCs w:val="22"/>
                <w:lang w:val="es-AR"/>
              </w:rPr>
              <w:t>Media</w:t>
            </w:r>
          </w:p>
        </w:tc>
      </w:tr>
      <w:tr w:rsidR="00E26635" w:rsidTr="00E26635">
        <w:trPr>
          <w:trHeight w:val="283"/>
        </w:trPr>
        <w:tc>
          <w:tcPr>
            <w:tcW w:w="5718" w:type="dxa"/>
            <w:vAlign w:val="center"/>
          </w:tcPr>
          <w:p w:rsidR="00E26635" w:rsidRPr="00FC7B6C" w:rsidRDefault="00E26635" w:rsidP="00E26635">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Continuar Modelo de Diseño.</w:t>
            </w:r>
          </w:p>
        </w:tc>
        <w:tc>
          <w:tcPr>
            <w:tcW w:w="895" w:type="dxa"/>
          </w:tcPr>
          <w:p w:rsidR="00E26635" w:rsidRDefault="00E26635" w:rsidP="00E26635">
            <w:pPr>
              <w:jc w:val="center"/>
            </w:pPr>
            <w:r w:rsidRPr="00B16542">
              <w:rPr>
                <w:rFonts w:asciiTheme="minorHAnsi" w:eastAsiaTheme="minorHAnsi" w:hAnsiTheme="minorHAnsi" w:cstheme="minorBidi"/>
                <w:sz w:val="22"/>
                <w:szCs w:val="22"/>
                <w:lang w:val="es-ES"/>
              </w:rPr>
              <w:t>12/OCT</w:t>
            </w:r>
          </w:p>
        </w:tc>
        <w:tc>
          <w:tcPr>
            <w:tcW w:w="895" w:type="dxa"/>
            <w:vAlign w:val="center"/>
          </w:tcPr>
          <w:p w:rsidR="00E26635" w:rsidRDefault="00E26635" w:rsidP="00E26635">
            <w:pPr>
              <w:jc w:val="center"/>
            </w:pPr>
            <w:r w:rsidRPr="004B45E0">
              <w:rPr>
                <w:rFonts w:asciiTheme="minorHAnsi" w:eastAsiaTheme="minorHAnsi" w:hAnsiTheme="minorHAnsi" w:cstheme="minorBidi"/>
                <w:sz w:val="22"/>
                <w:szCs w:val="22"/>
                <w:lang w:val="es-ES"/>
              </w:rPr>
              <w:t>25/OCT</w:t>
            </w:r>
          </w:p>
        </w:tc>
        <w:tc>
          <w:tcPr>
            <w:tcW w:w="1104" w:type="dxa"/>
            <w:vAlign w:val="center"/>
          </w:tcPr>
          <w:p w:rsidR="00E26635" w:rsidRPr="00E26635" w:rsidRDefault="00E26635" w:rsidP="00E26635">
            <w:pPr>
              <w:jc w:val="center"/>
              <w:rPr>
                <w:rFonts w:asciiTheme="minorHAnsi" w:hAnsiTheme="minorHAnsi" w:cstheme="minorHAnsi"/>
                <w:sz w:val="22"/>
                <w:szCs w:val="22"/>
                <w:lang w:val="es-AR"/>
              </w:rPr>
            </w:pPr>
            <w:r>
              <w:rPr>
                <w:rFonts w:asciiTheme="minorHAnsi" w:hAnsiTheme="minorHAnsi" w:cstheme="minorHAnsi"/>
                <w:sz w:val="22"/>
                <w:szCs w:val="22"/>
                <w:lang w:val="es-AR"/>
              </w:rPr>
              <w:t>Baja</w:t>
            </w:r>
          </w:p>
        </w:tc>
      </w:tr>
      <w:tr w:rsidR="00E26635" w:rsidTr="00E26635">
        <w:trPr>
          <w:trHeight w:val="283"/>
        </w:trPr>
        <w:tc>
          <w:tcPr>
            <w:tcW w:w="5718" w:type="dxa"/>
            <w:vAlign w:val="center"/>
          </w:tcPr>
          <w:p w:rsidR="00E26635" w:rsidRPr="003D228E" w:rsidRDefault="00E26635" w:rsidP="00E26635">
            <w:pPr>
              <w:rPr>
                <w:rFonts w:asciiTheme="minorHAnsi" w:eastAsiaTheme="minorHAnsi" w:hAnsiTheme="minorHAnsi" w:cstheme="minorBidi"/>
                <w:sz w:val="22"/>
                <w:szCs w:val="22"/>
                <w:lang w:val="es-ES"/>
              </w:rPr>
            </w:pPr>
            <w:r w:rsidRPr="003D228E">
              <w:rPr>
                <w:rFonts w:asciiTheme="minorHAnsi" w:eastAsiaTheme="minorHAnsi" w:hAnsiTheme="minorHAnsi" w:cstheme="minorBidi"/>
                <w:sz w:val="22"/>
                <w:szCs w:val="22"/>
                <w:lang w:val="es-ES"/>
              </w:rPr>
              <w:t>Cierre de la planificació</w:t>
            </w:r>
            <w:r>
              <w:rPr>
                <w:rFonts w:asciiTheme="minorHAnsi" w:eastAsiaTheme="minorHAnsi" w:hAnsiTheme="minorHAnsi" w:cstheme="minorBidi"/>
                <w:sz w:val="22"/>
                <w:szCs w:val="22"/>
                <w:lang w:val="es-ES"/>
              </w:rPr>
              <w:t>n actual</w:t>
            </w:r>
          </w:p>
        </w:tc>
        <w:tc>
          <w:tcPr>
            <w:tcW w:w="895" w:type="dxa"/>
          </w:tcPr>
          <w:p w:rsidR="00E26635" w:rsidRDefault="00E26635" w:rsidP="00E26635">
            <w:pPr>
              <w:jc w:val="center"/>
            </w:pPr>
            <w:r>
              <w:rPr>
                <w:rFonts w:asciiTheme="minorHAnsi" w:eastAsiaTheme="minorHAnsi" w:hAnsiTheme="minorHAnsi" w:cstheme="minorBidi"/>
                <w:sz w:val="22"/>
                <w:szCs w:val="22"/>
                <w:lang w:val="es-ES"/>
              </w:rPr>
              <w:t>26</w:t>
            </w:r>
            <w:r w:rsidRPr="00B16542">
              <w:rPr>
                <w:rFonts w:asciiTheme="minorHAnsi" w:eastAsiaTheme="minorHAnsi" w:hAnsiTheme="minorHAnsi" w:cstheme="minorBidi"/>
                <w:sz w:val="22"/>
                <w:szCs w:val="22"/>
                <w:lang w:val="es-ES"/>
              </w:rPr>
              <w:t>/OCT</w:t>
            </w:r>
          </w:p>
        </w:tc>
        <w:tc>
          <w:tcPr>
            <w:tcW w:w="895" w:type="dxa"/>
            <w:vAlign w:val="center"/>
          </w:tcPr>
          <w:p w:rsidR="00E26635" w:rsidRDefault="00E26635" w:rsidP="00E26635">
            <w:pPr>
              <w:jc w:val="center"/>
            </w:pPr>
            <w:r w:rsidRPr="004B45E0">
              <w:rPr>
                <w:rFonts w:asciiTheme="minorHAnsi" w:eastAsiaTheme="minorHAnsi" w:hAnsiTheme="minorHAnsi" w:cstheme="minorBidi"/>
                <w:sz w:val="22"/>
                <w:szCs w:val="22"/>
                <w:lang w:val="es-ES"/>
              </w:rPr>
              <w:t>2</w:t>
            </w:r>
            <w:r>
              <w:rPr>
                <w:rFonts w:asciiTheme="minorHAnsi" w:eastAsiaTheme="minorHAnsi" w:hAnsiTheme="minorHAnsi" w:cstheme="minorBidi"/>
                <w:sz w:val="22"/>
                <w:szCs w:val="22"/>
                <w:lang w:val="es-ES"/>
              </w:rPr>
              <w:t>6</w:t>
            </w:r>
            <w:r w:rsidRPr="004B45E0">
              <w:rPr>
                <w:rFonts w:asciiTheme="minorHAnsi" w:eastAsiaTheme="minorHAnsi" w:hAnsiTheme="minorHAnsi" w:cstheme="minorBidi"/>
                <w:sz w:val="22"/>
                <w:szCs w:val="22"/>
                <w:lang w:val="es-ES"/>
              </w:rPr>
              <w:t>/OCT</w:t>
            </w:r>
          </w:p>
        </w:tc>
        <w:tc>
          <w:tcPr>
            <w:tcW w:w="1104" w:type="dxa"/>
            <w:vAlign w:val="center"/>
          </w:tcPr>
          <w:p w:rsidR="00E26635" w:rsidRPr="00AA446C" w:rsidRDefault="00E26635" w:rsidP="00E26635">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E26635" w:rsidTr="00E26635">
        <w:trPr>
          <w:trHeight w:val="283"/>
        </w:trPr>
        <w:tc>
          <w:tcPr>
            <w:tcW w:w="5718" w:type="dxa"/>
            <w:vAlign w:val="center"/>
          </w:tcPr>
          <w:p w:rsidR="00E26635" w:rsidRPr="00DA23B6" w:rsidRDefault="00E26635" w:rsidP="00E26635">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Planificar nueva iteración.</w:t>
            </w:r>
          </w:p>
        </w:tc>
        <w:tc>
          <w:tcPr>
            <w:tcW w:w="895" w:type="dxa"/>
          </w:tcPr>
          <w:p w:rsidR="00E26635" w:rsidRDefault="00E26635" w:rsidP="00E26635">
            <w:pPr>
              <w:jc w:val="center"/>
            </w:pPr>
            <w:r>
              <w:rPr>
                <w:rFonts w:asciiTheme="minorHAnsi" w:eastAsiaTheme="minorHAnsi" w:hAnsiTheme="minorHAnsi" w:cstheme="minorBidi"/>
                <w:sz w:val="22"/>
                <w:szCs w:val="22"/>
                <w:lang w:val="es-ES"/>
              </w:rPr>
              <w:t>26</w:t>
            </w:r>
            <w:r w:rsidRPr="00B16542">
              <w:rPr>
                <w:rFonts w:asciiTheme="minorHAnsi" w:eastAsiaTheme="minorHAnsi" w:hAnsiTheme="minorHAnsi" w:cstheme="minorBidi"/>
                <w:sz w:val="22"/>
                <w:szCs w:val="22"/>
                <w:lang w:val="es-ES"/>
              </w:rPr>
              <w:t>/OCT</w:t>
            </w:r>
          </w:p>
        </w:tc>
        <w:tc>
          <w:tcPr>
            <w:tcW w:w="895" w:type="dxa"/>
            <w:vAlign w:val="center"/>
          </w:tcPr>
          <w:p w:rsidR="00E26635" w:rsidRDefault="00E26635" w:rsidP="00E26635">
            <w:pPr>
              <w:jc w:val="center"/>
            </w:pPr>
            <w:r w:rsidRPr="004B45E0">
              <w:rPr>
                <w:rFonts w:asciiTheme="minorHAnsi" w:eastAsiaTheme="minorHAnsi" w:hAnsiTheme="minorHAnsi" w:cstheme="minorBidi"/>
                <w:sz w:val="22"/>
                <w:szCs w:val="22"/>
                <w:lang w:val="es-ES"/>
              </w:rPr>
              <w:t>2</w:t>
            </w:r>
            <w:r>
              <w:rPr>
                <w:rFonts w:asciiTheme="minorHAnsi" w:eastAsiaTheme="minorHAnsi" w:hAnsiTheme="minorHAnsi" w:cstheme="minorBidi"/>
                <w:sz w:val="22"/>
                <w:szCs w:val="22"/>
                <w:lang w:val="es-ES"/>
              </w:rPr>
              <w:t>6</w:t>
            </w:r>
            <w:r w:rsidRPr="004B45E0">
              <w:rPr>
                <w:rFonts w:asciiTheme="minorHAnsi" w:eastAsiaTheme="minorHAnsi" w:hAnsiTheme="minorHAnsi" w:cstheme="minorBidi"/>
                <w:sz w:val="22"/>
                <w:szCs w:val="22"/>
                <w:lang w:val="es-ES"/>
              </w:rPr>
              <w:t>/OCT</w:t>
            </w:r>
          </w:p>
        </w:tc>
        <w:tc>
          <w:tcPr>
            <w:tcW w:w="1104" w:type="dxa"/>
            <w:vAlign w:val="center"/>
          </w:tcPr>
          <w:p w:rsidR="00E26635" w:rsidRPr="00AA446C" w:rsidRDefault="00E26635" w:rsidP="00E26635">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bl>
    <w:p w:rsidR="00E833D4" w:rsidRDefault="00E833D4" w:rsidP="00E833D4">
      <w:pPr>
        <w:pStyle w:val="PSI-Normal"/>
        <w:ind w:left="0" w:firstLine="0"/>
      </w:pPr>
    </w:p>
    <w:p w:rsidR="00F70F4F" w:rsidRDefault="00F70F4F" w:rsidP="00F70F4F">
      <w:pPr>
        <w:pStyle w:val="PSI-Ttulo1"/>
        <w:rPr>
          <w:rFonts w:ascii="Cambria" w:eastAsia="DejaVu Sans" w:hAnsi="Cambria" w:cs="Times New Roman"/>
          <w:color w:val="365F91"/>
        </w:rPr>
      </w:pPr>
      <w:bookmarkStart w:id="9" w:name="_Toc25261604"/>
      <w:r>
        <w:rPr>
          <w:rFonts w:ascii="Cambria" w:eastAsia="DejaVu Sans" w:hAnsi="Cambria" w:cs="Times New Roman"/>
          <w:color w:val="365F91"/>
        </w:rPr>
        <w:t>Casos de Uso y Escenarios</w:t>
      </w:r>
      <w:bookmarkEnd w:id="8"/>
      <w:bookmarkEnd w:id="9"/>
    </w:p>
    <w:p w:rsidR="00C63CA3" w:rsidRDefault="00C63CA3" w:rsidP="00CB4CA3">
      <w:pPr>
        <w:pStyle w:val="PSI-Normal"/>
      </w:pPr>
      <w:r>
        <w:t xml:space="preserve">Los casos de uso que se implementaran en esta iteración son </w:t>
      </w:r>
      <w:r w:rsidR="00F35BA2">
        <w:t>los siguientes:</w:t>
      </w:r>
    </w:p>
    <w:p w:rsidR="00C63CA3" w:rsidRDefault="001D2585" w:rsidP="00C63CA3">
      <w:pPr>
        <w:pStyle w:val="PSI-Normal"/>
        <w:numPr>
          <w:ilvl w:val="0"/>
          <w:numId w:val="13"/>
        </w:numPr>
      </w:pPr>
      <w:r>
        <w:t>CU08</w:t>
      </w:r>
      <w:r w:rsidR="00C63CA3">
        <w:t xml:space="preserve"> – </w:t>
      </w:r>
      <w:r>
        <w:t>Crear horario de cursada.</w:t>
      </w:r>
    </w:p>
    <w:p w:rsidR="00153304" w:rsidRDefault="001D2585" w:rsidP="00F35BA2">
      <w:pPr>
        <w:pStyle w:val="PSI-Normal"/>
        <w:numPr>
          <w:ilvl w:val="0"/>
          <w:numId w:val="13"/>
        </w:numPr>
      </w:pPr>
      <w:r>
        <w:t>CU09</w:t>
      </w:r>
      <w:r w:rsidR="00C63CA3">
        <w:t xml:space="preserve"> – </w:t>
      </w:r>
      <w:r>
        <w:t>Crear mesa de examen.</w:t>
      </w:r>
    </w:p>
    <w:p w:rsidR="00E511E0" w:rsidRDefault="00E511E0" w:rsidP="00E511E0">
      <w:pPr>
        <w:pStyle w:val="PSI-Ttulo1"/>
      </w:pPr>
      <w:bookmarkStart w:id="10" w:name="_Toc25261605"/>
      <w:r>
        <w:t>Recursos</w:t>
      </w:r>
      <w:bookmarkEnd w:id="10"/>
    </w:p>
    <w:p w:rsidR="00AD59E4" w:rsidRDefault="00AD59E4" w:rsidP="00E802F8">
      <w:pPr>
        <w:jc w:val="both"/>
      </w:pPr>
      <w:r>
        <w:t>Humanos:</w:t>
      </w:r>
    </w:p>
    <w:p w:rsidR="00AD59E4" w:rsidRDefault="00AD59E4" w:rsidP="00F35BA2">
      <w:pPr>
        <w:pStyle w:val="Prrafodelista"/>
        <w:numPr>
          <w:ilvl w:val="0"/>
          <w:numId w:val="13"/>
        </w:numPr>
        <w:spacing w:before="120"/>
        <w:ind w:left="714" w:hanging="357"/>
        <w:contextualSpacing w:val="0"/>
        <w:jc w:val="both"/>
      </w:pPr>
      <w:r>
        <w:t>3 integrantes del grupo de desarrollo.</w:t>
      </w:r>
    </w:p>
    <w:p w:rsidR="00AD59E4" w:rsidRDefault="00AD59E4" w:rsidP="00F35BA2">
      <w:pPr>
        <w:pStyle w:val="Prrafodelista"/>
        <w:numPr>
          <w:ilvl w:val="0"/>
          <w:numId w:val="13"/>
        </w:numPr>
        <w:spacing w:before="120"/>
        <w:ind w:left="714" w:hanging="357"/>
        <w:contextualSpacing w:val="0"/>
        <w:jc w:val="both"/>
      </w:pPr>
      <w:r>
        <w:t>Experiencia media en el desarrollo orientado a objetos.</w:t>
      </w:r>
    </w:p>
    <w:p w:rsidR="00AD59E4" w:rsidRDefault="00AD59E4" w:rsidP="00F35BA2">
      <w:pPr>
        <w:pStyle w:val="Prrafodelista"/>
        <w:numPr>
          <w:ilvl w:val="0"/>
          <w:numId w:val="13"/>
        </w:numPr>
        <w:spacing w:before="120"/>
        <w:ind w:left="714" w:hanging="357"/>
        <w:contextualSpacing w:val="0"/>
        <w:jc w:val="both"/>
      </w:pPr>
      <w:r>
        <w:t>Sin conocimiento en el lenguaje de programación a utilizar (PHP).</w:t>
      </w:r>
    </w:p>
    <w:p w:rsidR="00AD59E4" w:rsidRDefault="00AD59E4" w:rsidP="00F35BA2">
      <w:pPr>
        <w:pStyle w:val="Prrafodelista"/>
        <w:numPr>
          <w:ilvl w:val="0"/>
          <w:numId w:val="13"/>
        </w:numPr>
        <w:spacing w:before="120"/>
        <w:ind w:left="714" w:hanging="357"/>
        <w:contextualSpacing w:val="0"/>
        <w:jc w:val="both"/>
      </w:pPr>
      <w:r>
        <w:t>Poco tiempo de trabajo en grupo.</w:t>
      </w:r>
    </w:p>
    <w:p w:rsidR="00AD59E4" w:rsidRDefault="00AD59E4" w:rsidP="00AD59E4">
      <w:pPr>
        <w:jc w:val="both"/>
      </w:pPr>
      <w:r>
        <w:t>Hardware:</w:t>
      </w:r>
    </w:p>
    <w:p w:rsidR="00AD59E4" w:rsidRDefault="00AD59E4" w:rsidP="00F35BA2">
      <w:pPr>
        <w:pStyle w:val="Prrafodelista"/>
        <w:numPr>
          <w:ilvl w:val="0"/>
          <w:numId w:val="13"/>
        </w:numPr>
        <w:spacing w:before="120" w:after="120"/>
        <w:ind w:left="714" w:hanging="357"/>
        <w:contextualSpacing w:val="0"/>
        <w:jc w:val="both"/>
        <w:rPr>
          <w:lang w:val="en-US"/>
        </w:rPr>
      </w:pPr>
      <w:r w:rsidRPr="00AD59E4">
        <w:rPr>
          <w:lang w:val="en-US"/>
        </w:rPr>
        <w:t>1 Notebook Toshiba Intel Core i3-</w:t>
      </w:r>
      <w:r>
        <w:rPr>
          <w:lang w:val="en-US"/>
        </w:rPr>
        <w:t>3</w:t>
      </w:r>
      <w:r w:rsidRPr="00AD59E4">
        <w:rPr>
          <w:lang w:val="en-US"/>
        </w:rPr>
        <w:t>22</w:t>
      </w:r>
      <w:r>
        <w:rPr>
          <w:lang w:val="en-US"/>
        </w:rPr>
        <w:t>7U 1.90 GHz, 4</w:t>
      </w:r>
      <w:r w:rsidR="00D97920">
        <w:rPr>
          <w:lang w:val="en-US"/>
        </w:rPr>
        <w:t xml:space="preserve"> GB</w:t>
      </w:r>
      <w:r>
        <w:rPr>
          <w:lang w:val="en-US"/>
        </w:rPr>
        <w:t xml:space="preserve"> RAM.</w:t>
      </w:r>
    </w:p>
    <w:p w:rsidR="00AD59E4" w:rsidRDefault="00AD59E4" w:rsidP="00F35BA2">
      <w:pPr>
        <w:pStyle w:val="Prrafodelista"/>
        <w:numPr>
          <w:ilvl w:val="0"/>
          <w:numId w:val="13"/>
        </w:numPr>
        <w:spacing w:before="120" w:after="120"/>
        <w:ind w:left="714" w:hanging="357"/>
        <w:contextualSpacing w:val="0"/>
        <w:jc w:val="both"/>
        <w:rPr>
          <w:lang w:val="en-US"/>
        </w:rPr>
      </w:pPr>
      <w:r>
        <w:rPr>
          <w:lang w:val="en-US"/>
        </w:rPr>
        <w:t xml:space="preserve">1 Notebook </w:t>
      </w:r>
      <w:r w:rsidR="00D97920">
        <w:rPr>
          <w:lang w:val="en-US"/>
        </w:rPr>
        <w:t>HP</w:t>
      </w:r>
      <w:r w:rsidR="00D36A17">
        <w:rPr>
          <w:lang w:val="en-US"/>
        </w:rPr>
        <w:t xml:space="preserve"> P</w:t>
      </w:r>
      <w:r w:rsidR="006E28D4">
        <w:rPr>
          <w:lang w:val="en-US"/>
        </w:rPr>
        <w:t>AVILION</w:t>
      </w:r>
      <w:r w:rsidR="00D36A17">
        <w:rPr>
          <w:lang w:val="en-US"/>
        </w:rPr>
        <w:t xml:space="preserve"> Intel (R)</w:t>
      </w:r>
      <w:r w:rsidR="006E28D4">
        <w:rPr>
          <w:lang w:val="en-US"/>
        </w:rPr>
        <w:t xml:space="preserve"> Core(TM) i5-6200u CPU@ 2.30 GHZ 2.40 GHZ, 12</w:t>
      </w:r>
      <w:r w:rsidR="008E25E3">
        <w:rPr>
          <w:lang w:val="en-US"/>
        </w:rPr>
        <w:t xml:space="preserve"> </w:t>
      </w:r>
      <w:r w:rsidR="006E28D4">
        <w:rPr>
          <w:lang w:val="en-US"/>
        </w:rPr>
        <w:t>RAM</w:t>
      </w:r>
      <w:r w:rsidR="00D97920">
        <w:rPr>
          <w:lang w:val="en-US"/>
        </w:rPr>
        <w:t>.</w:t>
      </w:r>
    </w:p>
    <w:p w:rsidR="002129C9" w:rsidRDefault="0073172B" w:rsidP="00F35BA2">
      <w:pPr>
        <w:pStyle w:val="Prrafodelista"/>
        <w:numPr>
          <w:ilvl w:val="0"/>
          <w:numId w:val="13"/>
        </w:numPr>
        <w:spacing w:before="120" w:after="120"/>
        <w:ind w:left="714" w:hanging="357"/>
        <w:contextualSpacing w:val="0"/>
        <w:jc w:val="both"/>
        <w:rPr>
          <w:lang w:val="en-US"/>
        </w:rPr>
      </w:pPr>
      <w:r>
        <w:rPr>
          <w:lang w:val="en-US"/>
        </w:rPr>
        <w:t>1 Notebook HP</w:t>
      </w:r>
      <w:r w:rsidR="00C2124A">
        <w:rPr>
          <w:lang w:val="en-US"/>
        </w:rPr>
        <w:t xml:space="preserve"> PAVILION dv6 AMD A8-3500M APU 1.50 GHz, 8GB RAM.</w:t>
      </w:r>
    </w:p>
    <w:p w:rsidR="00D97920" w:rsidRPr="00D97920" w:rsidRDefault="00D97920" w:rsidP="00D97920">
      <w:pPr>
        <w:jc w:val="both"/>
        <w:rPr>
          <w:lang w:val="es-AR"/>
        </w:rPr>
      </w:pPr>
      <w:r w:rsidRPr="00D97920">
        <w:rPr>
          <w:lang w:val="es-AR"/>
        </w:rPr>
        <w:t>Otros:</w:t>
      </w:r>
    </w:p>
    <w:p w:rsidR="00D97920" w:rsidRDefault="00D97920" w:rsidP="00D97920">
      <w:pPr>
        <w:pStyle w:val="Prrafodelista"/>
        <w:numPr>
          <w:ilvl w:val="0"/>
          <w:numId w:val="13"/>
        </w:numPr>
        <w:jc w:val="both"/>
        <w:rPr>
          <w:lang w:val="es-AR"/>
        </w:rPr>
      </w:pPr>
      <w:r w:rsidRPr="00D97920">
        <w:rPr>
          <w:lang w:val="es-AR"/>
        </w:rPr>
        <w:t>Conexión a internet.</w:t>
      </w:r>
    </w:p>
    <w:p w:rsidR="00D97920" w:rsidRDefault="00D97920" w:rsidP="00D97920">
      <w:pPr>
        <w:pStyle w:val="Prrafodelista"/>
        <w:numPr>
          <w:ilvl w:val="0"/>
          <w:numId w:val="13"/>
        </w:numPr>
        <w:jc w:val="both"/>
        <w:rPr>
          <w:lang w:val="es-AR"/>
        </w:rPr>
      </w:pPr>
      <w:r>
        <w:rPr>
          <w:lang w:val="es-AR"/>
        </w:rPr>
        <w:t>Libro El Proceso Unificado del Desarrollo de Software – Jacobson, Booch y Rumbaugh.</w:t>
      </w:r>
    </w:p>
    <w:p w:rsidR="00C2124A" w:rsidRPr="00D97920" w:rsidRDefault="00C2124A" w:rsidP="00C2124A">
      <w:pPr>
        <w:pStyle w:val="Prrafodelista"/>
        <w:ind w:firstLine="0"/>
        <w:jc w:val="both"/>
        <w:rPr>
          <w:lang w:val="es-AR"/>
        </w:rPr>
      </w:pPr>
    </w:p>
    <w:p w:rsidR="00DD1DA2" w:rsidRDefault="00DD1DA2" w:rsidP="005B5AEE">
      <w:pPr>
        <w:pStyle w:val="PSI-Ttulo1"/>
      </w:pPr>
      <w:bookmarkStart w:id="11" w:name="_Toc25261606"/>
      <w:r>
        <w:t>Evaluación</w:t>
      </w:r>
      <w:r w:rsidR="00E511E0">
        <w:t xml:space="preserve"> </w:t>
      </w:r>
      <w:r w:rsidR="00E26635">
        <w:t>26</w:t>
      </w:r>
      <w:r w:rsidR="00C2124A">
        <w:t xml:space="preserve"> </w:t>
      </w:r>
      <w:r w:rsidR="00B90F9E">
        <w:t xml:space="preserve">de </w:t>
      </w:r>
      <w:r w:rsidR="0080403A">
        <w:t>Octubre</w:t>
      </w:r>
      <w:r w:rsidR="00C2124A">
        <w:t xml:space="preserve"> 201</w:t>
      </w:r>
      <w:r w:rsidR="001A0E86">
        <w:t>9</w:t>
      </w:r>
      <w:bookmarkEnd w:id="11"/>
    </w:p>
    <w:p w:rsidR="008E25E3" w:rsidRDefault="00C2124A" w:rsidP="00E802F8">
      <w:r>
        <w:t>Al finalizar la iteración</w:t>
      </w:r>
      <w:r w:rsidR="008E25E3">
        <w:t xml:space="preserve"> </w:t>
      </w:r>
      <w:r>
        <w:t>se deben haber</w:t>
      </w:r>
      <w:r w:rsidR="008E25E3">
        <w:t xml:space="preserve"> alcanzado los siguientes ítem</w:t>
      </w:r>
      <w:r>
        <w:t>s</w:t>
      </w:r>
      <w:r w:rsidR="008E25E3">
        <w:t>:</w:t>
      </w:r>
    </w:p>
    <w:p w:rsidR="00E26635" w:rsidRDefault="00E26635" w:rsidP="00E26635">
      <w:pPr>
        <w:pStyle w:val="PSI-Normal"/>
        <w:numPr>
          <w:ilvl w:val="0"/>
          <w:numId w:val="13"/>
        </w:numPr>
      </w:pPr>
      <w:r>
        <w:t>CU08 – Crear horario de cursada.</w:t>
      </w:r>
    </w:p>
    <w:p w:rsidR="00E26635" w:rsidRDefault="00E26635" w:rsidP="00E26635">
      <w:pPr>
        <w:pStyle w:val="PSI-Normal"/>
        <w:numPr>
          <w:ilvl w:val="0"/>
          <w:numId w:val="13"/>
        </w:numPr>
      </w:pPr>
      <w:r>
        <w:t>CU09 – Crear mesa de examen.</w:t>
      </w:r>
    </w:p>
    <w:p w:rsidR="00A14B0C" w:rsidRDefault="00A14B0C" w:rsidP="002371E3">
      <w:pPr>
        <w:pStyle w:val="PSI-Ttulo2"/>
        <w:tabs>
          <w:tab w:val="left" w:pos="6521"/>
        </w:tabs>
      </w:pPr>
      <w:bookmarkStart w:id="12" w:name="_Toc25261607"/>
      <w:r>
        <w:t>Objetivos Alcanzados</w:t>
      </w:r>
      <w:bookmarkEnd w:id="12"/>
    </w:p>
    <w:p w:rsidR="00486FE4" w:rsidRDefault="00C2124A" w:rsidP="006A1851">
      <w:pPr>
        <w:jc w:val="both"/>
      </w:pPr>
      <w:r>
        <w:t>Se detallan los objetivos que se han alcanzado:</w:t>
      </w:r>
      <w:r w:rsidR="00CF03B7">
        <w:t xml:space="preserve"> </w:t>
      </w:r>
    </w:p>
    <w:p w:rsidR="00E26635" w:rsidRDefault="00E26635" w:rsidP="00E26635">
      <w:pPr>
        <w:pStyle w:val="PSI-Normal"/>
        <w:numPr>
          <w:ilvl w:val="0"/>
          <w:numId w:val="13"/>
        </w:numPr>
      </w:pPr>
      <w:r>
        <w:t>Se realizó la evaluación general del estado del proyecto.</w:t>
      </w:r>
    </w:p>
    <w:p w:rsidR="00E26635" w:rsidRDefault="00E26635" w:rsidP="00E26635">
      <w:pPr>
        <w:pStyle w:val="PSI-Normal"/>
        <w:numPr>
          <w:ilvl w:val="0"/>
          <w:numId w:val="13"/>
        </w:numPr>
      </w:pPr>
      <w:r>
        <w:t>Se realizó la evaluación de los riesgos para la iteración actual.</w:t>
      </w:r>
    </w:p>
    <w:p w:rsidR="00E26635" w:rsidRPr="00E26635" w:rsidRDefault="00E26635" w:rsidP="006A1851">
      <w:pPr>
        <w:jc w:val="both"/>
        <w:rPr>
          <w:lang w:val="es-AR"/>
        </w:rPr>
      </w:pPr>
    </w:p>
    <w:p w:rsidR="00A14B0C" w:rsidRDefault="00E511E0" w:rsidP="00A14B0C">
      <w:pPr>
        <w:pStyle w:val="PSI-Ttulo2"/>
      </w:pPr>
      <w:bookmarkStart w:id="13" w:name="_Toc25261608"/>
      <w:r>
        <w:lastRenderedPageBreak/>
        <w:t>Objetivos No A</w:t>
      </w:r>
      <w:r w:rsidR="00A14B0C">
        <w:t>lcanzados</w:t>
      </w:r>
      <w:bookmarkEnd w:id="13"/>
    </w:p>
    <w:p w:rsidR="00C75319" w:rsidRPr="00CB2755" w:rsidRDefault="00C2124A" w:rsidP="006A1851">
      <w:pPr>
        <w:jc w:val="both"/>
      </w:pPr>
      <w:r>
        <w:t>Se detallan los objetivos que no se han alcanzado:</w:t>
      </w:r>
      <w:r w:rsidR="00F35BA2">
        <w:rPr>
          <w:noProof/>
          <w:lang w:val="es-AR" w:eastAsia="es-AR"/>
        </w:rPr>
        <w:t xml:space="preserve"> </w:t>
      </w:r>
    </w:p>
    <w:p w:rsidR="00E511E0" w:rsidRDefault="00E511E0" w:rsidP="00A14B0C">
      <w:pPr>
        <w:pStyle w:val="PSI-Ttulo2"/>
      </w:pPr>
      <w:bookmarkStart w:id="14" w:name="_Toc25261609"/>
      <w:r>
        <w:t>Elementos incluidos en la Línea Base</w:t>
      </w:r>
      <w:bookmarkEnd w:id="14"/>
    </w:p>
    <w:p w:rsidR="00B00F4F" w:rsidRDefault="00C2124A" w:rsidP="00C2124A">
      <w:pPr>
        <w:pStyle w:val="Prrafodelista"/>
        <w:numPr>
          <w:ilvl w:val="0"/>
          <w:numId w:val="13"/>
        </w:numPr>
        <w:jc w:val="both"/>
      </w:pPr>
      <w:r>
        <w:t>Especificación de requerimientos.</w:t>
      </w:r>
    </w:p>
    <w:p w:rsidR="00D70C0C" w:rsidRDefault="00D70C0C" w:rsidP="005B5AEE">
      <w:pPr>
        <w:pStyle w:val="PSI-Ttulo1"/>
      </w:pPr>
    </w:p>
    <w:p w:rsidR="00DD1DA2" w:rsidRDefault="00DD1DA2" w:rsidP="005B5AEE">
      <w:pPr>
        <w:pStyle w:val="PSI-Ttulo1"/>
      </w:pPr>
      <w:bookmarkStart w:id="15" w:name="_Toc25261610"/>
      <w:r>
        <w:t>Conclusión</w:t>
      </w:r>
      <w:bookmarkEnd w:id="15"/>
    </w:p>
    <w:p w:rsidR="00B00F4F" w:rsidRPr="00F35BA2" w:rsidRDefault="00486FE4" w:rsidP="000E5A53">
      <w:pPr>
        <w:jc w:val="both"/>
        <w:rPr>
          <w:u w:val="single"/>
        </w:rPr>
      </w:pPr>
      <w:bookmarkStart w:id="16" w:name="_Toc238197620"/>
      <w:r>
        <w:t>La presente iteración se da por cerrada. Las actividades inconclusas se deben realizar como parte de la siguiente.</w:t>
      </w:r>
    </w:p>
    <w:p w:rsidR="00F70F4F" w:rsidRDefault="00F70F4F" w:rsidP="00F70F4F">
      <w:pPr>
        <w:pStyle w:val="PSI-Ttulo2"/>
      </w:pPr>
      <w:bookmarkStart w:id="17" w:name="_Toc25261611"/>
      <w:r>
        <w:t>Estado del repositorio</w:t>
      </w:r>
      <w:bookmarkEnd w:id="16"/>
      <w:bookmarkEnd w:id="17"/>
    </w:p>
    <w:p w:rsidR="00D97920" w:rsidRDefault="00D97920" w:rsidP="00D97920">
      <w:pPr>
        <w:jc w:val="both"/>
      </w:pPr>
      <w:r>
        <w:t xml:space="preserve">Estado del repositorio al comienzo de la iteración: </w:t>
      </w:r>
      <w:r w:rsidR="006A1851">
        <w:t>4</w:t>
      </w:r>
      <w:r w:rsidR="001D024C">
        <w:t>2</w:t>
      </w:r>
      <w:r w:rsidR="00074B89">
        <w:t>1</w:t>
      </w:r>
      <w:r w:rsidR="00A232DC">
        <w:t>.</w:t>
      </w:r>
    </w:p>
    <w:p w:rsidR="00F70F4F" w:rsidRPr="00F35BA2" w:rsidRDefault="00D97920" w:rsidP="00D97920">
      <w:pPr>
        <w:jc w:val="both"/>
        <w:rPr>
          <w:u w:val="single"/>
        </w:rPr>
      </w:pPr>
      <w:r>
        <w:t>Estado del reposi</w:t>
      </w:r>
      <w:r w:rsidR="00F35BA2">
        <w:t>torio al final de la iteración:</w:t>
      </w:r>
      <w:r w:rsidR="00074B89" w:rsidRPr="00074B89">
        <w:t xml:space="preserve"> </w:t>
      </w:r>
      <w:r w:rsidR="00074B89">
        <w:t>4</w:t>
      </w:r>
      <w:r w:rsidR="001D024C">
        <w:t>6</w:t>
      </w:r>
      <w:r w:rsidR="00074B89">
        <w:t>1</w:t>
      </w:r>
    </w:p>
    <w:p w:rsidR="00F70F4F" w:rsidRPr="00E802F8" w:rsidRDefault="00E802F8" w:rsidP="00486FE4">
      <w:pPr>
        <w:tabs>
          <w:tab w:val="left" w:pos="6832"/>
        </w:tabs>
        <w:ind w:left="0" w:firstLine="0"/>
        <w:rPr>
          <w:lang w:val="es-AR"/>
        </w:rPr>
      </w:pPr>
      <w:r>
        <w:rPr>
          <w:lang w:val="es-AR"/>
        </w:rPr>
        <w:tab/>
      </w:r>
    </w:p>
    <w:sectPr w:rsidR="00F70F4F" w:rsidRPr="00E802F8" w:rsidSect="0092483A">
      <w:headerReference w:type="default" r:id="rId14"/>
      <w:footerReference w:type="default" r:id="rId15"/>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06D8" w:rsidRDefault="002706D8" w:rsidP="00C94FBE">
      <w:pPr>
        <w:spacing w:before="0" w:line="240" w:lineRule="auto"/>
      </w:pPr>
      <w:r>
        <w:separator/>
      </w:r>
    </w:p>
    <w:p w:rsidR="002706D8" w:rsidRDefault="002706D8"/>
  </w:endnote>
  <w:endnote w:type="continuationSeparator" w:id="0">
    <w:p w:rsidR="002706D8" w:rsidRDefault="002706D8" w:rsidP="00C94FBE">
      <w:pPr>
        <w:spacing w:before="0" w:line="240" w:lineRule="auto"/>
      </w:pPr>
      <w:r>
        <w:continuationSeparator/>
      </w:r>
    </w:p>
    <w:p w:rsidR="002706D8" w:rsidRDefault="002706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6635" w:rsidRDefault="002706D8"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EndPr/>
      <w:sdtContent>
        <w:r w:rsidR="00E26635">
          <w:rPr>
            <w:rFonts w:asciiTheme="majorHAnsi" w:hAnsiTheme="majorHAnsi"/>
          </w:rPr>
          <w:t>GRUPO DE DESARROLLO YENÚ</w:t>
        </w:r>
      </w:sdtContent>
    </w:sdt>
    <w:r w:rsidR="00E26635">
      <w:rPr>
        <w:noProof/>
        <w:lang w:val="es-AR" w:eastAsia="es-AR"/>
      </w:rPr>
      <mc:AlternateContent>
        <mc:Choice Requires="wpg">
          <w:drawing>
            <wp:anchor distT="0" distB="0" distL="114300" distR="114300" simplePos="0" relativeHeight="251676672" behindDoc="0" locked="0" layoutInCell="0" allowOverlap="1">
              <wp:simplePos x="0" y="0"/>
              <wp:positionH relativeFrom="page">
                <wp:align>center</wp:align>
              </wp:positionH>
              <wp:positionV relativeFrom="page">
                <wp:align>bottom</wp:align>
              </wp:positionV>
              <wp:extent cx="7539990" cy="809625"/>
              <wp:effectExtent l="9525" t="0" r="10795" b="0"/>
              <wp:wrapNone/>
              <wp:docPr id="3"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4" name="AutoShape 28"/>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5"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4257EF2F" id="Group 27" o:spid="_x0000_s1026" style="position:absolute;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29xr0AAADaAAAADwAAAGRycy9kb3ducmV2LnhtbESPSwvCMBCE74L/IazgTVNFRKqpiCiI&#10;B8HXfWnWPmw2pYla/70RBI/DzHzDLJatqcSTGldYVjAaRiCIU6sLzhRcztvBDITzyBory6TgTQ6W&#10;SbezwFjbFx/pefKZCBB2MSrIva9jKV2ak0E3tDVx8G62MeiDbDKpG3wFuKnkOIqm0mDBYSHHmtY5&#10;pffTwyi4lqXdjPRhkm7eWh6L2d5c9qhUv9eu5iA8tf4f/rV3WsEEvlfCDZDJ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4Nvca9AAAA2gAAAA8AAAAAAAAAAAAAAAAAoQIA&#10;AGRycy9kb3ducmV2LnhtbFBLBQYAAAAABAAEAPkAAACLAwAAAAA=&#10;" strokecolor="#31849b [2408]"/>
              <v:rect id="Rectangle 29"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lHcMA&#10;AADaAAAADwAAAGRycy9kb3ducmV2LnhtbESPQWvCQBSE74L/YXlCL6KbFpQ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lHcMAAADaAAAADwAAAAAAAAAAAAAAAACYAgAAZHJzL2Rv&#10;d25yZXYueG1sUEsFBgAAAAAEAAQA9QAAAIgDAAAAAA==&#10;" filled="f" stroked="f"/>
              <w10:wrap anchorx="page" anchory="page"/>
            </v:group>
          </w:pict>
        </mc:Fallback>
      </mc:AlternateContent>
    </w:r>
    <w:sdt>
      <w:sdtPr>
        <w:id w:val="3709536"/>
        <w:docPartObj>
          <w:docPartGallery w:val="Page Numbers (Top of Page)"/>
          <w:docPartUnique/>
        </w:docPartObj>
      </w:sdtPr>
      <w:sdtEndPr/>
      <w:sdtContent>
        <w:r w:rsidR="00E26635">
          <w:tab/>
        </w:r>
        <w:r w:rsidR="00E26635">
          <w:tab/>
        </w:r>
        <w:r w:rsidR="00E26635">
          <w:tab/>
        </w:r>
        <w:r w:rsidR="00E26635">
          <w:tab/>
        </w:r>
        <w:r w:rsidR="00E26635">
          <w:tab/>
        </w:r>
        <w:r w:rsidR="00E26635" w:rsidRPr="00DD5A70">
          <w:rPr>
            <w:rFonts w:asciiTheme="majorHAnsi" w:hAnsiTheme="majorHAnsi" w:cstheme="majorHAnsi"/>
          </w:rPr>
          <w:t xml:space="preserve">Página </w:t>
        </w:r>
        <w:r w:rsidR="00E26635" w:rsidRPr="00DD5A70">
          <w:rPr>
            <w:rFonts w:asciiTheme="majorHAnsi" w:hAnsiTheme="majorHAnsi" w:cstheme="majorHAnsi"/>
          </w:rPr>
          <w:fldChar w:fldCharType="begin"/>
        </w:r>
        <w:r w:rsidR="00E26635" w:rsidRPr="00DD5A70">
          <w:rPr>
            <w:rFonts w:asciiTheme="majorHAnsi" w:hAnsiTheme="majorHAnsi" w:cstheme="majorHAnsi"/>
          </w:rPr>
          <w:instrText xml:space="preserve"> PAGE </w:instrText>
        </w:r>
        <w:r w:rsidR="00E26635" w:rsidRPr="00DD5A70">
          <w:rPr>
            <w:rFonts w:asciiTheme="majorHAnsi" w:hAnsiTheme="majorHAnsi" w:cstheme="majorHAnsi"/>
          </w:rPr>
          <w:fldChar w:fldCharType="separate"/>
        </w:r>
        <w:r w:rsidR="001A0E86">
          <w:rPr>
            <w:rFonts w:asciiTheme="majorHAnsi" w:hAnsiTheme="majorHAnsi" w:cstheme="majorHAnsi"/>
            <w:noProof/>
          </w:rPr>
          <w:t>3</w:t>
        </w:r>
        <w:r w:rsidR="00E26635" w:rsidRPr="00DD5A70">
          <w:rPr>
            <w:rFonts w:asciiTheme="majorHAnsi" w:hAnsiTheme="majorHAnsi" w:cstheme="majorHAnsi"/>
          </w:rPr>
          <w:fldChar w:fldCharType="end"/>
        </w:r>
        <w:r w:rsidR="00E26635" w:rsidRPr="00DD5A70">
          <w:rPr>
            <w:rFonts w:asciiTheme="majorHAnsi" w:hAnsiTheme="majorHAnsi" w:cstheme="majorHAnsi"/>
          </w:rPr>
          <w:t xml:space="preserve"> de </w:t>
        </w:r>
        <w:r w:rsidR="00E26635" w:rsidRPr="00DD5A70">
          <w:rPr>
            <w:rFonts w:asciiTheme="majorHAnsi" w:hAnsiTheme="majorHAnsi" w:cstheme="majorHAnsi"/>
          </w:rPr>
          <w:fldChar w:fldCharType="begin"/>
        </w:r>
        <w:r w:rsidR="00E26635" w:rsidRPr="00DD5A70">
          <w:rPr>
            <w:rFonts w:asciiTheme="majorHAnsi" w:hAnsiTheme="majorHAnsi" w:cstheme="majorHAnsi"/>
          </w:rPr>
          <w:instrText xml:space="preserve"> NUMPAGES  </w:instrText>
        </w:r>
        <w:r w:rsidR="00E26635" w:rsidRPr="00DD5A70">
          <w:rPr>
            <w:rFonts w:asciiTheme="majorHAnsi" w:hAnsiTheme="majorHAnsi" w:cstheme="majorHAnsi"/>
          </w:rPr>
          <w:fldChar w:fldCharType="separate"/>
        </w:r>
        <w:r w:rsidR="001A0E86">
          <w:rPr>
            <w:rFonts w:asciiTheme="majorHAnsi" w:hAnsiTheme="majorHAnsi" w:cstheme="majorHAnsi"/>
            <w:noProof/>
          </w:rPr>
          <w:t>8</w:t>
        </w:r>
        <w:r w:rsidR="00E26635" w:rsidRPr="00DD5A70">
          <w:rPr>
            <w:rFonts w:asciiTheme="majorHAnsi" w:hAnsiTheme="majorHAnsi" w:cstheme="majorHAnsi"/>
          </w:rPr>
          <w:fldChar w:fldCharType="end"/>
        </w:r>
      </w:sdtContent>
    </w:sdt>
  </w:p>
  <w:p w:rsidR="00E26635" w:rsidRDefault="00E26635" w:rsidP="002D1669">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06D8" w:rsidRDefault="002706D8" w:rsidP="00C94FBE">
      <w:pPr>
        <w:spacing w:before="0" w:line="240" w:lineRule="auto"/>
      </w:pPr>
      <w:r>
        <w:separator/>
      </w:r>
    </w:p>
    <w:p w:rsidR="002706D8" w:rsidRDefault="002706D8"/>
  </w:footnote>
  <w:footnote w:type="continuationSeparator" w:id="0">
    <w:p w:rsidR="002706D8" w:rsidRDefault="002706D8" w:rsidP="00C94FBE">
      <w:pPr>
        <w:spacing w:before="0" w:line="240" w:lineRule="auto"/>
      </w:pPr>
      <w:r>
        <w:continuationSeparator/>
      </w:r>
    </w:p>
    <w:p w:rsidR="002706D8" w:rsidRDefault="002706D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6635" w:rsidRDefault="002706D8">
    <w:pPr>
      <w:pStyle w:val="Encabezado"/>
      <w:rPr>
        <w:rFonts w:asciiTheme="majorHAnsi" w:eastAsiaTheme="majorEastAsia" w:hAnsiTheme="majorHAnsi" w:cstheme="majorBidi"/>
      </w:rPr>
    </w:pPr>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r w:rsidR="00E26635">
          <w:rPr>
            <w:rFonts w:asciiTheme="majorHAnsi" w:eastAsiaTheme="majorEastAsia" w:hAnsiTheme="majorHAnsi" w:cstheme="majorBidi"/>
            <w:lang w:val="es-AR"/>
          </w:rPr>
          <w:t>Plan de Iteración</w:t>
        </w:r>
      </w:sdtContent>
    </w:sdt>
    <w:r w:rsidR="00E26635">
      <w:rPr>
        <w:rFonts w:asciiTheme="majorHAnsi" w:eastAsiaTheme="majorEastAsia" w:hAnsiTheme="majorHAnsi" w:cstheme="majorBidi"/>
      </w:rPr>
      <w:t xml:space="preserve">, </w:t>
    </w:r>
    <w:sdt>
      <w:sdtPr>
        <w:rPr>
          <w:rFonts w:asciiTheme="majorHAnsi" w:eastAsiaTheme="majorEastAsia" w:hAnsiTheme="majorHAnsi" w:cstheme="majorBidi"/>
        </w:rPr>
        <w:alias w:val="Categoría"/>
        <w:id w:val="17011854"/>
        <w:dataBinding w:prefixMappings="xmlns:ns0='http://purl.org/dc/elements/1.1/' xmlns:ns1='http://schemas.openxmlformats.org/package/2006/metadata/core-properties' " w:xpath="/ns1:coreProperties[1]/ns1:category[1]" w:storeItemID="{6C3C8BC8-F283-45AE-878A-BAB7291924A1}"/>
        <w:text/>
      </w:sdtPr>
      <w:sdtEndPr/>
      <w:sdtContent>
        <w:r w:rsidR="001A0E86">
          <w:rPr>
            <w:rFonts w:asciiTheme="majorHAnsi" w:eastAsiaTheme="majorEastAsia" w:hAnsiTheme="majorHAnsi" w:cstheme="majorBidi"/>
          </w:rPr>
          <w:t>Fase Construcción, Iteración 7</w:t>
        </w:r>
      </w:sdtContent>
    </w:sdt>
  </w:p>
  <w:p w:rsidR="00E26635" w:rsidRPr="000F4F97" w:rsidRDefault="00E26635"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mc:AlternateContent>
        <mc:Choice Requires="wpg">
          <w:drawing>
            <wp:anchor distT="0" distB="0" distL="114300" distR="114300" simplePos="0" relativeHeight="251679744" behindDoc="0" locked="0" layoutInCell="1" allowOverlap="1">
              <wp:simplePos x="0" y="0"/>
              <wp:positionH relativeFrom="page">
                <wp:align>center</wp:align>
              </wp:positionH>
              <wp:positionV relativeFrom="page">
                <wp:align>top</wp:align>
              </wp:positionV>
              <wp:extent cx="7537450" cy="815340"/>
              <wp:effectExtent l="9525" t="0" r="13335" b="3810"/>
              <wp:wrapNone/>
              <wp:docPr id="6"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0" name="AutoShape 3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1"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42FC57BC"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FdcugMAAOI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h2RXXLoDAADi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pvKMMAAADbAAAADwAAAGRycy9kb3ducmV2LnhtbESPzWrDQAyE74W8w6JAb806oRTjZh1K&#10;SaDkULDj3oVX9U+9WuPdJvbbV4dCbhIzmvm0P8xuUFeaQufZwHaTgCKuve24MVBdTk8pqBCRLQ6e&#10;ycBCAQ756mGPmfU3LuhaxkZJCIcMDbQxjpnWoW7JYdj4kVi0bz85jLJOjbYT3iTcDXqXJC/aYcfS&#10;0OJI7y3VP+WvM/DV9/64tZ/P9XGxuujSs6vOaMzjen57BRVpjnfz//WHFXyhl19kAJ3/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bKbyjDAAAA2wAAAA8AAAAAAAAAAAAA&#10;AAAAoQIAAGRycy9kb3ducmV2LnhtbFBLBQYAAAAABAAEAPkAAACRAwAAAAA=&#10;" strokecolor="#31849b [2408]"/>
              <v:rect id="Rectangle 37"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BShMEA&#10;AADbAAAADwAAAGRycy9kb3ducmV2LnhtbERPS4vCMBC+C/sfwix4kTV1DyJdoyzCYlkEsT7OQzO2&#10;xWZSm9jWf28Ewdt8fM+ZL3tTiZYaV1pWMBlHIIgzq0vOFRz2f18zEM4ja6wsk4I7OVguPgZzjLXt&#10;eEdt6nMRQtjFqKDwvo6ldFlBBt3Y1sSBO9vGoA+wyaVusAvhppLfUTSVBksODQXWtCoou6Q3o6DL&#10;tu1pv1nL7eiUWL4m11V6/Fdq+Nn//oDw1Pu3+OVOdJg/gecv4Q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AUoTBAAAA2wAAAA8AAAAAAAAAAAAAAAAAmAIAAGRycy9kb3du&#10;cmV2LnhtbFBLBQYAAAAABAAEAPUAAACGAwAAAAA=&#10;" filled="f" stroked="f"/>
              <w10:wrap anchorx="page" anchory="page"/>
            </v:group>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szCs w:val="36"/>
          </w:rPr>
          <w:t>TEMPUS</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9"/>
  </w:num>
  <w:num w:numId="10">
    <w:abstractNumId w:val="10"/>
  </w:num>
  <w:num w:numId="11">
    <w:abstractNumId w:val="4"/>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26849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669"/>
    <w:rsid w:val="000044F7"/>
    <w:rsid w:val="00011BED"/>
    <w:rsid w:val="00017EFE"/>
    <w:rsid w:val="00030FA9"/>
    <w:rsid w:val="00036C67"/>
    <w:rsid w:val="00040950"/>
    <w:rsid w:val="00045F1A"/>
    <w:rsid w:val="00074B89"/>
    <w:rsid w:val="00084CA3"/>
    <w:rsid w:val="00087F53"/>
    <w:rsid w:val="00092BC0"/>
    <w:rsid w:val="000A0990"/>
    <w:rsid w:val="000A0FE7"/>
    <w:rsid w:val="000A391B"/>
    <w:rsid w:val="000C4C42"/>
    <w:rsid w:val="000C4E31"/>
    <w:rsid w:val="000D4C6E"/>
    <w:rsid w:val="000D4FF8"/>
    <w:rsid w:val="000E5A53"/>
    <w:rsid w:val="000E608A"/>
    <w:rsid w:val="000F1888"/>
    <w:rsid w:val="000F4F97"/>
    <w:rsid w:val="000F79DF"/>
    <w:rsid w:val="00102B60"/>
    <w:rsid w:val="00103516"/>
    <w:rsid w:val="0010416D"/>
    <w:rsid w:val="001163FF"/>
    <w:rsid w:val="0012205F"/>
    <w:rsid w:val="001237ED"/>
    <w:rsid w:val="001410A7"/>
    <w:rsid w:val="00144A77"/>
    <w:rsid w:val="00144AE4"/>
    <w:rsid w:val="001471FD"/>
    <w:rsid w:val="00150702"/>
    <w:rsid w:val="00153304"/>
    <w:rsid w:val="0017185C"/>
    <w:rsid w:val="00177661"/>
    <w:rsid w:val="00181236"/>
    <w:rsid w:val="00183953"/>
    <w:rsid w:val="00185A46"/>
    <w:rsid w:val="00191198"/>
    <w:rsid w:val="001950C8"/>
    <w:rsid w:val="0019751E"/>
    <w:rsid w:val="001A0C46"/>
    <w:rsid w:val="001A0E86"/>
    <w:rsid w:val="001A2EE6"/>
    <w:rsid w:val="001A3D38"/>
    <w:rsid w:val="001C16B5"/>
    <w:rsid w:val="001C5F27"/>
    <w:rsid w:val="001C6104"/>
    <w:rsid w:val="001C74CA"/>
    <w:rsid w:val="001C799E"/>
    <w:rsid w:val="001C79FD"/>
    <w:rsid w:val="001D024C"/>
    <w:rsid w:val="001D0627"/>
    <w:rsid w:val="001D13AB"/>
    <w:rsid w:val="001D2585"/>
    <w:rsid w:val="001D34D6"/>
    <w:rsid w:val="001E431B"/>
    <w:rsid w:val="001F3C4B"/>
    <w:rsid w:val="001F5F92"/>
    <w:rsid w:val="0020621B"/>
    <w:rsid w:val="002123DB"/>
    <w:rsid w:val="002129C9"/>
    <w:rsid w:val="00217A70"/>
    <w:rsid w:val="0022200F"/>
    <w:rsid w:val="00224B75"/>
    <w:rsid w:val="00227476"/>
    <w:rsid w:val="00236EBC"/>
    <w:rsid w:val="002371E3"/>
    <w:rsid w:val="00266C42"/>
    <w:rsid w:val="002706D8"/>
    <w:rsid w:val="002731FC"/>
    <w:rsid w:val="00295CA9"/>
    <w:rsid w:val="002A36CF"/>
    <w:rsid w:val="002A41AA"/>
    <w:rsid w:val="002B24FD"/>
    <w:rsid w:val="002B506A"/>
    <w:rsid w:val="002B5AF9"/>
    <w:rsid w:val="002C5F10"/>
    <w:rsid w:val="002D0CCB"/>
    <w:rsid w:val="002D104A"/>
    <w:rsid w:val="002D1669"/>
    <w:rsid w:val="002D507E"/>
    <w:rsid w:val="002E07A1"/>
    <w:rsid w:val="002E0AB6"/>
    <w:rsid w:val="002E471A"/>
    <w:rsid w:val="002E7874"/>
    <w:rsid w:val="002F1461"/>
    <w:rsid w:val="002F4D8C"/>
    <w:rsid w:val="00310D37"/>
    <w:rsid w:val="003130E3"/>
    <w:rsid w:val="003149A1"/>
    <w:rsid w:val="00314E21"/>
    <w:rsid w:val="00315E7E"/>
    <w:rsid w:val="0031601C"/>
    <w:rsid w:val="003163C6"/>
    <w:rsid w:val="00316B99"/>
    <w:rsid w:val="00321B29"/>
    <w:rsid w:val="00344258"/>
    <w:rsid w:val="00346864"/>
    <w:rsid w:val="00346EEE"/>
    <w:rsid w:val="00350E39"/>
    <w:rsid w:val="003560F2"/>
    <w:rsid w:val="003637C5"/>
    <w:rsid w:val="00363FD1"/>
    <w:rsid w:val="00397566"/>
    <w:rsid w:val="003A7F4D"/>
    <w:rsid w:val="003B7F1F"/>
    <w:rsid w:val="003C54B1"/>
    <w:rsid w:val="003D228E"/>
    <w:rsid w:val="003D7220"/>
    <w:rsid w:val="003D7CF0"/>
    <w:rsid w:val="003E12FE"/>
    <w:rsid w:val="0040066E"/>
    <w:rsid w:val="00412A38"/>
    <w:rsid w:val="00416240"/>
    <w:rsid w:val="0042601B"/>
    <w:rsid w:val="0044061E"/>
    <w:rsid w:val="00447F8A"/>
    <w:rsid w:val="004509FE"/>
    <w:rsid w:val="004525FF"/>
    <w:rsid w:val="00460248"/>
    <w:rsid w:val="00467BBE"/>
    <w:rsid w:val="00471639"/>
    <w:rsid w:val="00477E0C"/>
    <w:rsid w:val="004807AF"/>
    <w:rsid w:val="00483D46"/>
    <w:rsid w:val="00486FE4"/>
    <w:rsid w:val="0049000B"/>
    <w:rsid w:val="00497237"/>
    <w:rsid w:val="004A54C8"/>
    <w:rsid w:val="004C37B2"/>
    <w:rsid w:val="004C5D7E"/>
    <w:rsid w:val="004C6777"/>
    <w:rsid w:val="004D16B9"/>
    <w:rsid w:val="004D45CD"/>
    <w:rsid w:val="004D5185"/>
    <w:rsid w:val="004D7BBC"/>
    <w:rsid w:val="004E1D18"/>
    <w:rsid w:val="004E4935"/>
    <w:rsid w:val="004F4D25"/>
    <w:rsid w:val="005017FA"/>
    <w:rsid w:val="005046A5"/>
    <w:rsid w:val="00504A67"/>
    <w:rsid w:val="00511D9A"/>
    <w:rsid w:val="00515617"/>
    <w:rsid w:val="00517BA9"/>
    <w:rsid w:val="005204C7"/>
    <w:rsid w:val="0052750A"/>
    <w:rsid w:val="00531E01"/>
    <w:rsid w:val="00550FA8"/>
    <w:rsid w:val="00564033"/>
    <w:rsid w:val="00564A12"/>
    <w:rsid w:val="00570F4F"/>
    <w:rsid w:val="00582178"/>
    <w:rsid w:val="005857BB"/>
    <w:rsid w:val="00592A97"/>
    <w:rsid w:val="0059596F"/>
    <w:rsid w:val="00597A23"/>
    <w:rsid w:val="005A0664"/>
    <w:rsid w:val="005A52A2"/>
    <w:rsid w:val="005B0588"/>
    <w:rsid w:val="005B5AEE"/>
    <w:rsid w:val="005B6373"/>
    <w:rsid w:val="005C1B07"/>
    <w:rsid w:val="005E76A4"/>
    <w:rsid w:val="005F133C"/>
    <w:rsid w:val="005F5429"/>
    <w:rsid w:val="005F60BA"/>
    <w:rsid w:val="005F65CF"/>
    <w:rsid w:val="006104DA"/>
    <w:rsid w:val="00611659"/>
    <w:rsid w:val="006124BF"/>
    <w:rsid w:val="00616A6E"/>
    <w:rsid w:val="006177BF"/>
    <w:rsid w:val="00622CB2"/>
    <w:rsid w:val="00652D5A"/>
    <w:rsid w:val="00653C38"/>
    <w:rsid w:val="006637D1"/>
    <w:rsid w:val="00672E95"/>
    <w:rsid w:val="00674C85"/>
    <w:rsid w:val="00680710"/>
    <w:rsid w:val="00683FE1"/>
    <w:rsid w:val="00685C5E"/>
    <w:rsid w:val="006919D5"/>
    <w:rsid w:val="0069686D"/>
    <w:rsid w:val="006A1851"/>
    <w:rsid w:val="006A2495"/>
    <w:rsid w:val="006B3371"/>
    <w:rsid w:val="006D06DB"/>
    <w:rsid w:val="006E28D4"/>
    <w:rsid w:val="006E2FDE"/>
    <w:rsid w:val="0070494E"/>
    <w:rsid w:val="00705C02"/>
    <w:rsid w:val="00710BA6"/>
    <w:rsid w:val="00711DF8"/>
    <w:rsid w:val="00713ADC"/>
    <w:rsid w:val="00723926"/>
    <w:rsid w:val="0073172B"/>
    <w:rsid w:val="00734B4B"/>
    <w:rsid w:val="0073726B"/>
    <w:rsid w:val="00740712"/>
    <w:rsid w:val="007447BE"/>
    <w:rsid w:val="00747851"/>
    <w:rsid w:val="007608DB"/>
    <w:rsid w:val="0076247C"/>
    <w:rsid w:val="00763A58"/>
    <w:rsid w:val="00764BEB"/>
    <w:rsid w:val="0077230C"/>
    <w:rsid w:val="00772E89"/>
    <w:rsid w:val="0079204E"/>
    <w:rsid w:val="007974B9"/>
    <w:rsid w:val="007A32D4"/>
    <w:rsid w:val="007A33C6"/>
    <w:rsid w:val="007A432E"/>
    <w:rsid w:val="007B151B"/>
    <w:rsid w:val="007B2E53"/>
    <w:rsid w:val="007C344D"/>
    <w:rsid w:val="007C742C"/>
    <w:rsid w:val="007D0CEE"/>
    <w:rsid w:val="007D1DE4"/>
    <w:rsid w:val="007D7477"/>
    <w:rsid w:val="007E66A5"/>
    <w:rsid w:val="007F0C88"/>
    <w:rsid w:val="007F38C0"/>
    <w:rsid w:val="00801130"/>
    <w:rsid w:val="0080403A"/>
    <w:rsid w:val="00804429"/>
    <w:rsid w:val="00816449"/>
    <w:rsid w:val="00816B5F"/>
    <w:rsid w:val="00817955"/>
    <w:rsid w:val="008217F1"/>
    <w:rsid w:val="00822C20"/>
    <w:rsid w:val="00844C3F"/>
    <w:rsid w:val="0085309A"/>
    <w:rsid w:val="008539BD"/>
    <w:rsid w:val="00860A7D"/>
    <w:rsid w:val="00861B8F"/>
    <w:rsid w:val="008652EE"/>
    <w:rsid w:val="00866124"/>
    <w:rsid w:val="00866435"/>
    <w:rsid w:val="00867D1A"/>
    <w:rsid w:val="00867DE9"/>
    <w:rsid w:val="00870574"/>
    <w:rsid w:val="0087241B"/>
    <w:rsid w:val="00885BB2"/>
    <w:rsid w:val="008860FE"/>
    <w:rsid w:val="008970F4"/>
    <w:rsid w:val="008B173A"/>
    <w:rsid w:val="008B1983"/>
    <w:rsid w:val="008B3B0F"/>
    <w:rsid w:val="008C07CD"/>
    <w:rsid w:val="008C36AB"/>
    <w:rsid w:val="008D5DC2"/>
    <w:rsid w:val="008E25E3"/>
    <w:rsid w:val="008E3656"/>
    <w:rsid w:val="008E48FB"/>
    <w:rsid w:val="008E68BC"/>
    <w:rsid w:val="008E74BF"/>
    <w:rsid w:val="00904CB6"/>
    <w:rsid w:val="00921AA8"/>
    <w:rsid w:val="0092483A"/>
    <w:rsid w:val="009266E3"/>
    <w:rsid w:val="00942049"/>
    <w:rsid w:val="00964C86"/>
    <w:rsid w:val="0096683E"/>
    <w:rsid w:val="009A3173"/>
    <w:rsid w:val="009C3EFC"/>
    <w:rsid w:val="009C642F"/>
    <w:rsid w:val="009D300F"/>
    <w:rsid w:val="009D607B"/>
    <w:rsid w:val="009E25EF"/>
    <w:rsid w:val="009E3C1A"/>
    <w:rsid w:val="009E4DA8"/>
    <w:rsid w:val="009F3CE3"/>
    <w:rsid w:val="009F4449"/>
    <w:rsid w:val="00A0436A"/>
    <w:rsid w:val="00A12B5B"/>
    <w:rsid w:val="00A13DBA"/>
    <w:rsid w:val="00A14B0C"/>
    <w:rsid w:val="00A232DC"/>
    <w:rsid w:val="00A2496D"/>
    <w:rsid w:val="00A2757B"/>
    <w:rsid w:val="00A32477"/>
    <w:rsid w:val="00A33F6B"/>
    <w:rsid w:val="00A40C29"/>
    <w:rsid w:val="00A45630"/>
    <w:rsid w:val="00A47083"/>
    <w:rsid w:val="00A50ABB"/>
    <w:rsid w:val="00A566FA"/>
    <w:rsid w:val="00A670E3"/>
    <w:rsid w:val="00A7006D"/>
    <w:rsid w:val="00A77EC6"/>
    <w:rsid w:val="00A917B4"/>
    <w:rsid w:val="00AA17AB"/>
    <w:rsid w:val="00AA2D66"/>
    <w:rsid w:val="00AA446C"/>
    <w:rsid w:val="00AB301E"/>
    <w:rsid w:val="00AC2C0A"/>
    <w:rsid w:val="00AC7AA9"/>
    <w:rsid w:val="00AD59E4"/>
    <w:rsid w:val="00AE0C53"/>
    <w:rsid w:val="00AF21A9"/>
    <w:rsid w:val="00AF6C07"/>
    <w:rsid w:val="00B00F4F"/>
    <w:rsid w:val="00B01480"/>
    <w:rsid w:val="00B035BC"/>
    <w:rsid w:val="00B0695A"/>
    <w:rsid w:val="00B071F2"/>
    <w:rsid w:val="00B138FE"/>
    <w:rsid w:val="00B144C2"/>
    <w:rsid w:val="00B20663"/>
    <w:rsid w:val="00B21F60"/>
    <w:rsid w:val="00B2458E"/>
    <w:rsid w:val="00B24AB2"/>
    <w:rsid w:val="00B251C8"/>
    <w:rsid w:val="00B25F4F"/>
    <w:rsid w:val="00B32896"/>
    <w:rsid w:val="00B36B62"/>
    <w:rsid w:val="00B51EBC"/>
    <w:rsid w:val="00B52460"/>
    <w:rsid w:val="00B77F48"/>
    <w:rsid w:val="00B80837"/>
    <w:rsid w:val="00B90F9E"/>
    <w:rsid w:val="00B956C4"/>
    <w:rsid w:val="00BA699A"/>
    <w:rsid w:val="00BA7C0F"/>
    <w:rsid w:val="00BB23C2"/>
    <w:rsid w:val="00BB4A41"/>
    <w:rsid w:val="00BB6AAE"/>
    <w:rsid w:val="00BB7855"/>
    <w:rsid w:val="00BC5404"/>
    <w:rsid w:val="00BD431F"/>
    <w:rsid w:val="00BE0B4F"/>
    <w:rsid w:val="00BE2A0A"/>
    <w:rsid w:val="00BF7ACE"/>
    <w:rsid w:val="00C05700"/>
    <w:rsid w:val="00C2124A"/>
    <w:rsid w:val="00C213C4"/>
    <w:rsid w:val="00C23F8C"/>
    <w:rsid w:val="00C24CDC"/>
    <w:rsid w:val="00C26C78"/>
    <w:rsid w:val="00C41F05"/>
    <w:rsid w:val="00C42873"/>
    <w:rsid w:val="00C42D53"/>
    <w:rsid w:val="00C5135E"/>
    <w:rsid w:val="00C53522"/>
    <w:rsid w:val="00C57CF0"/>
    <w:rsid w:val="00C63CA3"/>
    <w:rsid w:val="00C65D91"/>
    <w:rsid w:val="00C67EBC"/>
    <w:rsid w:val="00C75319"/>
    <w:rsid w:val="00C7670E"/>
    <w:rsid w:val="00C872BB"/>
    <w:rsid w:val="00C91F2D"/>
    <w:rsid w:val="00C94FBE"/>
    <w:rsid w:val="00C97238"/>
    <w:rsid w:val="00CB2755"/>
    <w:rsid w:val="00CB2CC9"/>
    <w:rsid w:val="00CB4CA3"/>
    <w:rsid w:val="00CD323E"/>
    <w:rsid w:val="00CD5B14"/>
    <w:rsid w:val="00CE0252"/>
    <w:rsid w:val="00CE0C6E"/>
    <w:rsid w:val="00CE6F23"/>
    <w:rsid w:val="00CE7C8F"/>
    <w:rsid w:val="00CE7F5B"/>
    <w:rsid w:val="00CF03B7"/>
    <w:rsid w:val="00CF7D16"/>
    <w:rsid w:val="00D01B23"/>
    <w:rsid w:val="00D06E99"/>
    <w:rsid w:val="00D15FB2"/>
    <w:rsid w:val="00D255E1"/>
    <w:rsid w:val="00D319CF"/>
    <w:rsid w:val="00D36A17"/>
    <w:rsid w:val="00D56DE9"/>
    <w:rsid w:val="00D649B2"/>
    <w:rsid w:val="00D65F8A"/>
    <w:rsid w:val="00D6631E"/>
    <w:rsid w:val="00D70C0C"/>
    <w:rsid w:val="00D80E83"/>
    <w:rsid w:val="00D833E7"/>
    <w:rsid w:val="00D91479"/>
    <w:rsid w:val="00D97920"/>
    <w:rsid w:val="00DA05A0"/>
    <w:rsid w:val="00DA23B6"/>
    <w:rsid w:val="00DA284A"/>
    <w:rsid w:val="00DA369C"/>
    <w:rsid w:val="00DB2EA8"/>
    <w:rsid w:val="00DC3AED"/>
    <w:rsid w:val="00DC6746"/>
    <w:rsid w:val="00DD0159"/>
    <w:rsid w:val="00DD1DA2"/>
    <w:rsid w:val="00DD3E41"/>
    <w:rsid w:val="00DD5A70"/>
    <w:rsid w:val="00DE487E"/>
    <w:rsid w:val="00DF3C44"/>
    <w:rsid w:val="00E01FEC"/>
    <w:rsid w:val="00E037C9"/>
    <w:rsid w:val="00E039B4"/>
    <w:rsid w:val="00E2532C"/>
    <w:rsid w:val="00E26635"/>
    <w:rsid w:val="00E33B19"/>
    <w:rsid w:val="00E34178"/>
    <w:rsid w:val="00E36A01"/>
    <w:rsid w:val="00E377F1"/>
    <w:rsid w:val="00E41820"/>
    <w:rsid w:val="00E41E7A"/>
    <w:rsid w:val="00E438FE"/>
    <w:rsid w:val="00E511E0"/>
    <w:rsid w:val="00E5392A"/>
    <w:rsid w:val="00E66FD0"/>
    <w:rsid w:val="00E67DB5"/>
    <w:rsid w:val="00E7708C"/>
    <w:rsid w:val="00E802F8"/>
    <w:rsid w:val="00E8096E"/>
    <w:rsid w:val="00E833D4"/>
    <w:rsid w:val="00E84E25"/>
    <w:rsid w:val="00E87ECE"/>
    <w:rsid w:val="00E93312"/>
    <w:rsid w:val="00EA21D5"/>
    <w:rsid w:val="00EA7D8C"/>
    <w:rsid w:val="00EB5F23"/>
    <w:rsid w:val="00EC45A5"/>
    <w:rsid w:val="00EE0084"/>
    <w:rsid w:val="00EF7C69"/>
    <w:rsid w:val="00F045A2"/>
    <w:rsid w:val="00F04979"/>
    <w:rsid w:val="00F163F8"/>
    <w:rsid w:val="00F2329C"/>
    <w:rsid w:val="00F264E9"/>
    <w:rsid w:val="00F35BA2"/>
    <w:rsid w:val="00F36808"/>
    <w:rsid w:val="00F438B1"/>
    <w:rsid w:val="00F54DA6"/>
    <w:rsid w:val="00F6748E"/>
    <w:rsid w:val="00F70F4F"/>
    <w:rsid w:val="00F723D9"/>
    <w:rsid w:val="00F771E5"/>
    <w:rsid w:val="00F813E9"/>
    <w:rsid w:val="00F815F5"/>
    <w:rsid w:val="00F926BE"/>
    <w:rsid w:val="00FA1423"/>
    <w:rsid w:val="00FA6553"/>
    <w:rsid w:val="00FC1DC6"/>
    <w:rsid w:val="00FC4195"/>
    <w:rsid w:val="00FC7012"/>
    <w:rsid w:val="00FC7B6C"/>
    <w:rsid w:val="00FD679B"/>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268496"/>
    </o:shapedefaults>
    <o:shapelayout v:ext="edit">
      <o:idmap v:ext="edit" data="1"/>
    </o:shapelayout>
  </w:shapeDefaults>
  <w:decimalSymbol w:val=","/>
  <w:listSeparator w:val=","/>
  <w15:docId w15:val="{C1592948-0DDB-4DE6-A54B-4FDE4440E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before="0" w:line="240" w:lineRule="atLeast"/>
      <w:ind w:left="0" w:firstLine="0"/>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6B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6874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gestion_del_proyecto\Planificaci&#243;n\Plantilla%20Plan%20de%20Ite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74C6BA-135F-4C2F-AD58-B4A8EA171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Iteracion</Template>
  <TotalTime>121</TotalTime>
  <Pages>8</Pages>
  <Words>1123</Words>
  <Characters>6177</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Plan de Iteración</vt:lpstr>
    </vt:vector>
  </TitlesOfParts>
  <Company>GRUPO DE DESARROLLO YENÚ</Company>
  <LinksUpToDate>false</LinksUpToDate>
  <CharactersWithSpaces>7286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TEMPUS</dc:subject>
  <dc:creator>Emanuel</dc:creator>
  <cp:lastModifiedBy>Emanuel Marquez</cp:lastModifiedBy>
  <cp:revision>49</cp:revision>
  <dcterms:created xsi:type="dcterms:W3CDTF">2017-11-16T15:13:00Z</dcterms:created>
  <dcterms:modified xsi:type="dcterms:W3CDTF">2019-11-21T23:46:00Z</dcterms:modified>
  <cp:category>Fase Construcción, Iteración 7</cp:category>
</cp:coreProperties>
</file>