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i/>
          <w:color w:val="548DD4"/>
          <w:sz w:val="72"/>
          <w:szCs w:val="72"/>
          <w:lang w:val="es-AR"/>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D1669">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w:drawing>
              <wp:anchor distT="0" distB="0" distL="114300" distR="114300" simplePos="0" relativeHeight="251665920" behindDoc="0" locked="0" layoutInCell="1" allowOverlap="1">
                <wp:simplePos x="0" y="0"/>
                <wp:positionH relativeFrom="column">
                  <wp:posOffset>2396328</wp:posOffset>
                </wp:positionH>
                <wp:positionV relativeFrom="paragraph">
                  <wp:posOffset>-910930</wp:posOffset>
                </wp:positionV>
                <wp:extent cx="609600" cy="7620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2D1669">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62848" behindDoc="0" locked="0" layoutInCell="1" allowOverlap="1">
                <wp:simplePos x="0" y="0"/>
                <wp:positionH relativeFrom="column">
                  <wp:posOffset>1171661</wp:posOffset>
                </wp:positionH>
                <wp:positionV relativeFrom="page">
                  <wp:posOffset>3998083</wp:posOffset>
                </wp:positionV>
                <wp:extent cx="3048000" cy="27432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r w:rsidR="00C57CF0">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21625" cy="856615"/>
                    <wp:effectExtent l="9525" t="9525" r="6985" b="11430"/>
                    <wp:wrapNone/>
                    <wp:docPr id="1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BD93281"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" o:allowincell="f" fillcolor="#268496" strokecolor="#31849b [2408]">
                    <w10:wrap anchorx="page" anchory="page"/>
                  </v:rect>
                </w:pict>
              </mc:Fallback>
            </mc:AlternateContent>
          </w:r>
          <w:r w:rsidR="00C57CF0">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12195"/>
                    <wp:effectExtent l="9525" t="9525" r="13970" b="5080"/>
                    <wp:wrapNone/>
                    <wp:docPr id="1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15D2E05"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nkTKT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sidR="00C57CF0">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12195"/>
                    <wp:effectExtent l="9525" t="9525" r="13970" b="508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82AE158"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8qv/Mj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sidR="00C57CF0">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21625" cy="856615"/>
                    <wp:effectExtent l="9525" t="9525" r="6985" b="11430"/>
                    <wp:wrapNone/>
                    <wp:docPr id="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F25BCA5"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" o:allowincell="f" fillcolor="#268496"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731FC">
              <w:pPr>
                <w:pStyle w:val="Sinespaciado"/>
                <w:rPr>
                  <w:rFonts w:asciiTheme="majorHAnsi" w:eastAsiaTheme="majorEastAsia" w:hAnsiTheme="majorHAnsi" w:cstheme="majorBidi"/>
                  <w:sz w:val="72"/>
                  <w:szCs w:val="72"/>
                </w:rPr>
              </w:pPr>
              <w:r w:rsidRPr="0049000B">
                <w:rPr>
                  <w:rFonts w:asciiTheme="majorHAnsi" w:eastAsiaTheme="majorEastAsia" w:hAnsiTheme="majorHAnsi" w:cstheme="majorBidi"/>
                  <w:sz w:val="72"/>
                  <w:szCs w:val="72"/>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8E68BC"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lang w:val="es-AR"/>
                </w:rPr>
                <w:t xml:space="preserve">Fase </w:t>
              </w:r>
              <w:r w:rsidR="00F264E9">
                <w:rPr>
                  <w:rFonts w:asciiTheme="majorHAnsi" w:eastAsiaTheme="majorEastAsia" w:hAnsiTheme="majorHAnsi" w:cstheme="majorBidi"/>
                  <w:sz w:val="56"/>
                  <w:szCs w:val="72"/>
                  <w:lang w:val="es-AR"/>
                </w:rPr>
                <w:t xml:space="preserve">Construcción, Iteración </w:t>
              </w:r>
              <w:r w:rsidR="007102DB">
                <w:rPr>
                  <w:rFonts w:asciiTheme="majorHAnsi" w:eastAsiaTheme="majorEastAsia" w:hAnsiTheme="majorHAnsi" w:cstheme="majorBidi"/>
                  <w:sz w:val="56"/>
                  <w:szCs w:val="72"/>
                  <w:lang w:val="es-AR"/>
                </w:rPr>
                <w:t>8</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D1669">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D06E99" w:rsidRDefault="00D06E99"/>
        <w:p w:rsidR="00BC5404" w:rsidRDefault="002D1669" w:rsidP="000F4F97">
          <w:pPr>
            <w:pStyle w:val="PSI-Comentario"/>
          </w:pPr>
          <w:r>
            <w:rPr>
              <w:rFonts w:eastAsiaTheme="majorEastAsia" w:cstheme="majorBidi"/>
              <w:noProof/>
              <w:lang w:eastAsia="es-AR"/>
            </w:rPr>
            <w:drawing>
              <wp:anchor distT="0" distB="0" distL="114300" distR="114300" simplePos="0" relativeHeight="251673088" behindDoc="0" locked="0" layoutInCell="1" allowOverlap="1">
                <wp:simplePos x="0" y="0"/>
                <wp:positionH relativeFrom="column">
                  <wp:posOffset>3810</wp:posOffset>
                </wp:positionH>
                <wp:positionV relativeFrom="paragraph">
                  <wp:posOffset>2589264</wp:posOffset>
                </wp:positionV>
                <wp:extent cx="5400040" cy="5397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r>
            <w:rPr>
              <w:noProof/>
              <w:lang w:eastAsia="es-AR"/>
            </w:rPr>
            <w:lastRenderedPageBreak/>
            <w:drawing>
              <wp:inline distT="0" distB="0" distL="0" distR="0">
                <wp:extent cx="609601" cy="76200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NPA BFT 200x25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inline>
            </w:drawing>
          </w:r>
        </w:p>
        <w:p w:rsidR="00BC5404" w:rsidRDefault="00C57CF0" w:rsidP="000F4F97">
          <w:pPr>
            <w:pStyle w:val="PSI-Comentario"/>
          </w:pPr>
          <w:r>
            <w:rPr>
              <w:noProof/>
              <w:lang w:eastAsia="es-AR"/>
            </w:rPr>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5715" t="10160" r="13335" b="6985"/>
                    <wp:wrapSquare wrapText="bothSides"/>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E26635" w:rsidRDefault="00E26635"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E26635" w:rsidRDefault="00E26635"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E26635" w:rsidRDefault="00E26635" w:rsidP="006968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Cz&#10;y2/FTAIAAMQEAAAOAAAAAAAAAAAAAAAAAC4CAABkcnMvZTJvRG9jLnhtbFBLAQItABQABgAIAAAA&#10;IQDtyJm13gAAAAsBAAAPAAAAAAAAAAAAAAAAAKYEAABkcnMvZG93bnJldi54bWxQSwUGAAAAAAQA&#10;BADzAAAAsQUAAAAA&#10;" fillcolor="white [3212]" strokecolor="#31849b [2408]">
                    <v:textbox>
                      <w:txbxContent>
                        <w:p w:rsidR="00E26635" w:rsidRDefault="00E26635"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E26635" w:rsidRDefault="00E26635"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E26635" w:rsidRDefault="00E26635" w:rsidP="0069686D">
                          <w:pPr>
                            <w:pStyle w:val="PSI-DescripcindelDocumentos"/>
                          </w:pPr>
                        </w:p>
                      </w:txbxContent>
                    </v:textbox>
                    <w10:wrap type="square" anchorx="margin" anchory="margin"/>
                  </v:shape>
                </w:pict>
              </mc:Fallback>
            </mc:AlternateContent>
          </w:r>
        </w:p>
        <w:p w:rsidR="00D06E99" w:rsidRDefault="00C57CF0" w:rsidP="002D1669">
          <w:pPr>
            <w:pStyle w:val="PSI-Comentario"/>
          </w:pPr>
          <w:r>
            <w:rPr>
              <w:noProof/>
              <w:lang w:eastAsia="es-AR"/>
            </w:rPr>
            <mc:AlternateContent>
              <mc:Choice Requires="wps">
                <w:drawing>
                  <wp:anchor distT="0" distB="0" distL="114300" distR="114300" simplePos="0" relativeHeight="251672576" behindDoc="1" locked="0" layoutInCell="1" allowOverlap="1">
                    <wp:simplePos x="0" y="0"/>
                    <wp:positionH relativeFrom="margin">
                      <wp:posOffset>4009390</wp:posOffset>
                    </wp:positionH>
                    <wp:positionV relativeFrom="margin">
                      <wp:posOffset>-968375</wp:posOffset>
                    </wp:positionV>
                    <wp:extent cx="2480945" cy="10730230"/>
                    <wp:effectExtent l="8890" t="12700" r="5715" b="10795"/>
                    <wp:wrapSquare wrapText="bothSides"/>
                    <wp:docPr id="1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21718B"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" fillcolor="#268496" strokecolor="#31849b [2408]">
                    <w10:wrap type="square" anchorx="margin" anchory="margin"/>
                  </v:rect>
                </w:pict>
              </mc:Fallback>
            </mc:AlternateContent>
          </w:r>
        </w:p>
      </w:sdtContent>
    </w:sdt>
    <w:p w:rsidR="00A13DBA" w:rsidRDefault="00E802F8" w:rsidP="00A13DBA">
      <w:pPr>
        <w:ind w:left="0" w:firstLine="0"/>
      </w:pPr>
      <w:r>
        <w:rPr>
          <w:noProof/>
          <w:lang w:val="es-AR" w:eastAsia="es-AR"/>
        </w:rPr>
        <w:drawing>
          <wp:anchor distT="0" distB="0" distL="114300" distR="114300" simplePos="0" relativeHeight="251675136" behindDoc="0" locked="0" layoutInCell="1" allowOverlap="1">
            <wp:simplePos x="0" y="0"/>
            <wp:positionH relativeFrom="column">
              <wp:posOffset>4023739</wp:posOffset>
            </wp:positionH>
            <wp:positionV relativeFrom="paragraph">
              <wp:posOffset>5819955</wp:posOffset>
            </wp:positionV>
            <wp:extent cx="2438405" cy="2438405"/>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enu 7fb2c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1A0C46" w:rsidRDefault="00DE487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25256940" w:history="1">
            <w:r w:rsidR="001A0C46" w:rsidRPr="007267FA">
              <w:rPr>
                <w:rStyle w:val="Hipervnculo"/>
                <w:noProof/>
              </w:rPr>
              <w:t>Introducción</w:t>
            </w:r>
            <w:r w:rsidR="001A0C46">
              <w:rPr>
                <w:noProof/>
                <w:webHidden/>
              </w:rPr>
              <w:tab/>
            </w:r>
            <w:r w:rsidR="001A0C46">
              <w:rPr>
                <w:noProof/>
                <w:webHidden/>
              </w:rPr>
              <w:fldChar w:fldCharType="begin"/>
            </w:r>
            <w:r w:rsidR="001A0C46">
              <w:rPr>
                <w:noProof/>
                <w:webHidden/>
              </w:rPr>
              <w:instrText xml:space="preserve"> PAGEREF _Toc25256940 \h </w:instrText>
            </w:r>
            <w:r w:rsidR="001A0C46">
              <w:rPr>
                <w:noProof/>
                <w:webHidden/>
              </w:rPr>
            </w:r>
            <w:r w:rsidR="001A0C46">
              <w:rPr>
                <w:noProof/>
                <w:webHidden/>
              </w:rPr>
              <w:fldChar w:fldCharType="separate"/>
            </w:r>
            <w:r w:rsidR="001A0C46">
              <w:rPr>
                <w:noProof/>
                <w:webHidden/>
              </w:rPr>
              <w:t>4</w:t>
            </w:r>
            <w:r w:rsidR="001A0C46">
              <w:rPr>
                <w:noProof/>
                <w:webHidden/>
              </w:rPr>
              <w:fldChar w:fldCharType="end"/>
            </w:r>
          </w:hyperlink>
        </w:p>
        <w:p w:rsidR="001A0C46" w:rsidRDefault="009625BC">
          <w:pPr>
            <w:pStyle w:val="TDC2"/>
            <w:rPr>
              <w:rFonts w:eastAsiaTheme="minorEastAsia"/>
              <w:i w:val="0"/>
              <w:iCs w:val="0"/>
              <w:noProof/>
              <w:sz w:val="22"/>
              <w:szCs w:val="22"/>
              <w:lang w:val="es-AR" w:eastAsia="es-AR"/>
            </w:rPr>
          </w:pPr>
          <w:hyperlink w:anchor="_Toc25256941" w:history="1">
            <w:r w:rsidR="001A0C46" w:rsidRPr="007267FA">
              <w:rPr>
                <w:rStyle w:val="Hipervnculo"/>
                <w:noProof/>
              </w:rPr>
              <w:t>Propósito</w:t>
            </w:r>
            <w:r w:rsidR="001A0C46">
              <w:rPr>
                <w:noProof/>
                <w:webHidden/>
              </w:rPr>
              <w:tab/>
            </w:r>
            <w:r w:rsidR="001A0C46">
              <w:rPr>
                <w:noProof/>
                <w:webHidden/>
              </w:rPr>
              <w:fldChar w:fldCharType="begin"/>
            </w:r>
            <w:r w:rsidR="001A0C46">
              <w:rPr>
                <w:noProof/>
                <w:webHidden/>
              </w:rPr>
              <w:instrText xml:space="preserve"> PAGEREF _Toc25256941 \h </w:instrText>
            </w:r>
            <w:r w:rsidR="001A0C46">
              <w:rPr>
                <w:noProof/>
                <w:webHidden/>
              </w:rPr>
            </w:r>
            <w:r w:rsidR="001A0C46">
              <w:rPr>
                <w:noProof/>
                <w:webHidden/>
              </w:rPr>
              <w:fldChar w:fldCharType="separate"/>
            </w:r>
            <w:r w:rsidR="001A0C46">
              <w:rPr>
                <w:noProof/>
                <w:webHidden/>
              </w:rPr>
              <w:t>4</w:t>
            </w:r>
            <w:r w:rsidR="001A0C46">
              <w:rPr>
                <w:noProof/>
                <w:webHidden/>
              </w:rPr>
              <w:fldChar w:fldCharType="end"/>
            </w:r>
          </w:hyperlink>
        </w:p>
        <w:p w:rsidR="001A0C46" w:rsidRDefault="009625BC">
          <w:pPr>
            <w:pStyle w:val="TDC2"/>
            <w:rPr>
              <w:rFonts w:eastAsiaTheme="minorEastAsia"/>
              <w:i w:val="0"/>
              <w:iCs w:val="0"/>
              <w:noProof/>
              <w:sz w:val="22"/>
              <w:szCs w:val="22"/>
              <w:lang w:val="es-AR" w:eastAsia="es-AR"/>
            </w:rPr>
          </w:pPr>
          <w:hyperlink w:anchor="_Toc25256942" w:history="1">
            <w:r w:rsidR="001A0C46" w:rsidRPr="007267FA">
              <w:rPr>
                <w:rStyle w:val="Hipervnculo"/>
                <w:noProof/>
              </w:rPr>
              <w:t>Referencias</w:t>
            </w:r>
            <w:r w:rsidR="001A0C46">
              <w:rPr>
                <w:noProof/>
                <w:webHidden/>
              </w:rPr>
              <w:tab/>
            </w:r>
            <w:r w:rsidR="001A0C46">
              <w:rPr>
                <w:noProof/>
                <w:webHidden/>
              </w:rPr>
              <w:fldChar w:fldCharType="begin"/>
            </w:r>
            <w:r w:rsidR="001A0C46">
              <w:rPr>
                <w:noProof/>
                <w:webHidden/>
              </w:rPr>
              <w:instrText xml:space="preserve"> PAGEREF _Toc25256942 \h </w:instrText>
            </w:r>
            <w:r w:rsidR="001A0C46">
              <w:rPr>
                <w:noProof/>
                <w:webHidden/>
              </w:rPr>
            </w:r>
            <w:r w:rsidR="001A0C46">
              <w:rPr>
                <w:noProof/>
                <w:webHidden/>
              </w:rPr>
              <w:fldChar w:fldCharType="separate"/>
            </w:r>
            <w:r w:rsidR="001A0C46">
              <w:rPr>
                <w:noProof/>
                <w:webHidden/>
              </w:rPr>
              <w:t>4</w:t>
            </w:r>
            <w:r w:rsidR="001A0C46">
              <w:rPr>
                <w:noProof/>
                <w:webHidden/>
              </w:rPr>
              <w:fldChar w:fldCharType="end"/>
            </w:r>
          </w:hyperlink>
        </w:p>
        <w:p w:rsidR="001A0C46" w:rsidRDefault="009625BC">
          <w:pPr>
            <w:pStyle w:val="TDC1"/>
            <w:rPr>
              <w:rFonts w:eastAsiaTheme="minorEastAsia"/>
              <w:b w:val="0"/>
              <w:bCs w:val="0"/>
              <w:noProof/>
              <w:sz w:val="22"/>
              <w:szCs w:val="22"/>
              <w:lang w:val="es-AR" w:eastAsia="es-AR"/>
            </w:rPr>
          </w:pPr>
          <w:hyperlink w:anchor="_Toc25256943" w:history="1">
            <w:r w:rsidR="001A0C46" w:rsidRPr="007267FA">
              <w:rPr>
                <w:rStyle w:val="Hipervnculo"/>
                <w:noProof/>
              </w:rPr>
              <w:t>Objetivos</w:t>
            </w:r>
            <w:r w:rsidR="001A0C46">
              <w:rPr>
                <w:noProof/>
                <w:webHidden/>
              </w:rPr>
              <w:tab/>
            </w:r>
            <w:r w:rsidR="001A0C46">
              <w:rPr>
                <w:noProof/>
                <w:webHidden/>
              </w:rPr>
              <w:fldChar w:fldCharType="begin"/>
            </w:r>
            <w:r w:rsidR="001A0C46">
              <w:rPr>
                <w:noProof/>
                <w:webHidden/>
              </w:rPr>
              <w:instrText xml:space="preserve"> PAGEREF _Toc25256943 \h </w:instrText>
            </w:r>
            <w:r w:rsidR="001A0C46">
              <w:rPr>
                <w:noProof/>
                <w:webHidden/>
              </w:rPr>
            </w:r>
            <w:r w:rsidR="001A0C46">
              <w:rPr>
                <w:noProof/>
                <w:webHidden/>
              </w:rPr>
              <w:fldChar w:fldCharType="separate"/>
            </w:r>
            <w:r w:rsidR="001A0C46">
              <w:rPr>
                <w:noProof/>
                <w:webHidden/>
              </w:rPr>
              <w:t>5</w:t>
            </w:r>
            <w:r w:rsidR="001A0C46">
              <w:rPr>
                <w:noProof/>
                <w:webHidden/>
              </w:rPr>
              <w:fldChar w:fldCharType="end"/>
            </w:r>
          </w:hyperlink>
        </w:p>
        <w:p w:rsidR="001A0C46" w:rsidRDefault="009625BC">
          <w:pPr>
            <w:pStyle w:val="TDC2"/>
            <w:rPr>
              <w:rFonts w:eastAsiaTheme="minorEastAsia"/>
              <w:i w:val="0"/>
              <w:iCs w:val="0"/>
              <w:noProof/>
              <w:sz w:val="22"/>
              <w:szCs w:val="22"/>
              <w:lang w:val="es-AR" w:eastAsia="es-AR"/>
            </w:rPr>
          </w:pPr>
          <w:hyperlink w:anchor="_Toc25256944" w:history="1">
            <w:r w:rsidR="001A0C46" w:rsidRPr="007267FA">
              <w:rPr>
                <w:rStyle w:val="Hipervnculo"/>
                <w:noProof/>
              </w:rPr>
              <w:t>Criterios de Evaluación</w:t>
            </w:r>
            <w:r w:rsidR="001A0C46">
              <w:rPr>
                <w:noProof/>
                <w:webHidden/>
              </w:rPr>
              <w:tab/>
            </w:r>
            <w:r w:rsidR="001A0C46">
              <w:rPr>
                <w:noProof/>
                <w:webHidden/>
              </w:rPr>
              <w:fldChar w:fldCharType="begin"/>
            </w:r>
            <w:r w:rsidR="001A0C46">
              <w:rPr>
                <w:noProof/>
                <w:webHidden/>
              </w:rPr>
              <w:instrText xml:space="preserve"> PAGEREF _Toc25256944 \h </w:instrText>
            </w:r>
            <w:r w:rsidR="001A0C46">
              <w:rPr>
                <w:noProof/>
                <w:webHidden/>
              </w:rPr>
            </w:r>
            <w:r w:rsidR="001A0C46">
              <w:rPr>
                <w:noProof/>
                <w:webHidden/>
              </w:rPr>
              <w:fldChar w:fldCharType="separate"/>
            </w:r>
            <w:r w:rsidR="001A0C46">
              <w:rPr>
                <w:noProof/>
                <w:webHidden/>
              </w:rPr>
              <w:t>5</w:t>
            </w:r>
            <w:r w:rsidR="001A0C46">
              <w:rPr>
                <w:noProof/>
                <w:webHidden/>
              </w:rPr>
              <w:fldChar w:fldCharType="end"/>
            </w:r>
          </w:hyperlink>
        </w:p>
        <w:p w:rsidR="001A0C46" w:rsidRDefault="009625BC">
          <w:pPr>
            <w:pStyle w:val="TDC2"/>
            <w:rPr>
              <w:rFonts w:eastAsiaTheme="minorEastAsia"/>
              <w:i w:val="0"/>
              <w:iCs w:val="0"/>
              <w:noProof/>
              <w:sz w:val="22"/>
              <w:szCs w:val="22"/>
              <w:lang w:val="es-AR" w:eastAsia="es-AR"/>
            </w:rPr>
          </w:pPr>
          <w:hyperlink w:anchor="_Toc25256945" w:history="1">
            <w:r w:rsidR="001A0C46" w:rsidRPr="007267FA">
              <w:rPr>
                <w:rStyle w:val="Hipervnculo"/>
                <w:noProof/>
              </w:rPr>
              <w:t>Elementos de la Línea Base</w:t>
            </w:r>
            <w:r w:rsidR="001A0C46">
              <w:rPr>
                <w:noProof/>
                <w:webHidden/>
              </w:rPr>
              <w:tab/>
            </w:r>
            <w:r w:rsidR="001A0C46">
              <w:rPr>
                <w:noProof/>
                <w:webHidden/>
              </w:rPr>
              <w:fldChar w:fldCharType="begin"/>
            </w:r>
            <w:r w:rsidR="001A0C46">
              <w:rPr>
                <w:noProof/>
                <w:webHidden/>
              </w:rPr>
              <w:instrText xml:space="preserve"> PAGEREF _Toc25256945 \h </w:instrText>
            </w:r>
            <w:r w:rsidR="001A0C46">
              <w:rPr>
                <w:noProof/>
                <w:webHidden/>
              </w:rPr>
            </w:r>
            <w:r w:rsidR="001A0C46">
              <w:rPr>
                <w:noProof/>
                <w:webHidden/>
              </w:rPr>
              <w:fldChar w:fldCharType="separate"/>
            </w:r>
            <w:r w:rsidR="001A0C46">
              <w:rPr>
                <w:noProof/>
                <w:webHidden/>
              </w:rPr>
              <w:t>5</w:t>
            </w:r>
            <w:r w:rsidR="001A0C46">
              <w:rPr>
                <w:noProof/>
                <w:webHidden/>
              </w:rPr>
              <w:fldChar w:fldCharType="end"/>
            </w:r>
          </w:hyperlink>
        </w:p>
        <w:p w:rsidR="001A0C46" w:rsidRDefault="009625BC">
          <w:pPr>
            <w:pStyle w:val="TDC1"/>
            <w:rPr>
              <w:rFonts w:eastAsiaTheme="minorEastAsia"/>
              <w:b w:val="0"/>
              <w:bCs w:val="0"/>
              <w:noProof/>
              <w:sz w:val="22"/>
              <w:szCs w:val="22"/>
              <w:lang w:val="es-AR" w:eastAsia="es-AR"/>
            </w:rPr>
          </w:pPr>
          <w:hyperlink w:anchor="_Toc25256946" w:history="1">
            <w:r w:rsidR="001A0C46" w:rsidRPr="007267FA">
              <w:rPr>
                <w:rStyle w:val="Hipervnculo"/>
                <w:noProof/>
              </w:rPr>
              <w:t>Planificación</w:t>
            </w:r>
            <w:r w:rsidR="001A0C46">
              <w:rPr>
                <w:noProof/>
                <w:webHidden/>
              </w:rPr>
              <w:tab/>
            </w:r>
            <w:r w:rsidR="001A0C46">
              <w:rPr>
                <w:noProof/>
                <w:webHidden/>
              </w:rPr>
              <w:fldChar w:fldCharType="begin"/>
            </w:r>
            <w:r w:rsidR="001A0C46">
              <w:rPr>
                <w:noProof/>
                <w:webHidden/>
              </w:rPr>
              <w:instrText xml:space="preserve"> PAGEREF _Toc25256946 \h </w:instrText>
            </w:r>
            <w:r w:rsidR="001A0C46">
              <w:rPr>
                <w:noProof/>
                <w:webHidden/>
              </w:rPr>
            </w:r>
            <w:r w:rsidR="001A0C46">
              <w:rPr>
                <w:noProof/>
                <w:webHidden/>
              </w:rPr>
              <w:fldChar w:fldCharType="separate"/>
            </w:r>
            <w:r w:rsidR="001A0C46">
              <w:rPr>
                <w:noProof/>
                <w:webHidden/>
              </w:rPr>
              <w:t>5</w:t>
            </w:r>
            <w:r w:rsidR="001A0C46">
              <w:rPr>
                <w:noProof/>
                <w:webHidden/>
              </w:rPr>
              <w:fldChar w:fldCharType="end"/>
            </w:r>
          </w:hyperlink>
        </w:p>
        <w:p w:rsidR="001A0C46" w:rsidRDefault="009625BC">
          <w:pPr>
            <w:pStyle w:val="TDC1"/>
            <w:rPr>
              <w:rFonts w:eastAsiaTheme="minorEastAsia"/>
              <w:b w:val="0"/>
              <w:bCs w:val="0"/>
              <w:noProof/>
              <w:sz w:val="22"/>
              <w:szCs w:val="22"/>
              <w:lang w:val="es-AR" w:eastAsia="es-AR"/>
            </w:rPr>
          </w:pPr>
          <w:hyperlink w:anchor="_Toc25256947" w:history="1">
            <w:r w:rsidR="001A0C46" w:rsidRPr="007267FA">
              <w:rPr>
                <w:rStyle w:val="Hipervnculo"/>
                <w:rFonts w:ascii="Cambria" w:eastAsia="DejaVu Sans" w:hAnsi="Cambria" w:cs="Times New Roman"/>
                <w:noProof/>
              </w:rPr>
              <w:t>Casos de Uso y Escenarios</w:t>
            </w:r>
            <w:r w:rsidR="001A0C46">
              <w:rPr>
                <w:noProof/>
                <w:webHidden/>
              </w:rPr>
              <w:tab/>
            </w:r>
            <w:r w:rsidR="001A0C46">
              <w:rPr>
                <w:noProof/>
                <w:webHidden/>
              </w:rPr>
              <w:fldChar w:fldCharType="begin"/>
            </w:r>
            <w:r w:rsidR="001A0C46">
              <w:rPr>
                <w:noProof/>
                <w:webHidden/>
              </w:rPr>
              <w:instrText xml:space="preserve"> PAGEREF _Toc25256947 \h </w:instrText>
            </w:r>
            <w:r w:rsidR="001A0C46">
              <w:rPr>
                <w:noProof/>
                <w:webHidden/>
              </w:rPr>
            </w:r>
            <w:r w:rsidR="001A0C46">
              <w:rPr>
                <w:noProof/>
                <w:webHidden/>
              </w:rPr>
              <w:fldChar w:fldCharType="separate"/>
            </w:r>
            <w:r w:rsidR="001A0C46">
              <w:rPr>
                <w:noProof/>
                <w:webHidden/>
              </w:rPr>
              <w:t>7</w:t>
            </w:r>
            <w:r w:rsidR="001A0C46">
              <w:rPr>
                <w:noProof/>
                <w:webHidden/>
              </w:rPr>
              <w:fldChar w:fldCharType="end"/>
            </w:r>
          </w:hyperlink>
        </w:p>
        <w:p w:rsidR="001A0C46" w:rsidRDefault="009625BC">
          <w:pPr>
            <w:pStyle w:val="TDC1"/>
            <w:rPr>
              <w:rFonts w:eastAsiaTheme="minorEastAsia"/>
              <w:b w:val="0"/>
              <w:bCs w:val="0"/>
              <w:noProof/>
              <w:sz w:val="22"/>
              <w:szCs w:val="22"/>
              <w:lang w:val="es-AR" w:eastAsia="es-AR"/>
            </w:rPr>
          </w:pPr>
          <w:hyperlink w:anchor="_Toc25256948" w:history="1">
            <w:r w:rsidR="001A0C46" w:rsidRPr="007267FA">
              <w:rPr>
                <w:rStyle w:val="Hipervnculo"/>
                <w:noProof/>
              </w:rPr>
              <w:t>Recursos</w:t>
            </w:r>
            <w:r w:rsidR="001A0C46">
              <w:rPr>
                <w:noProof/>
                <w:webHidden/>
              </w:rPr>
              <w:tab/>
            </w:r>
            <w:r w:rsidR="001A0C46">
              <w:rPr>
                <w:noProof/>
                <w:webHidden/>
              </w:rPr>
              <w:fldChar w:fldCharType="begin"/>
            </w:r>
            <w:r w:rsidR="001A0C46">
              <w:rPr>
                <w:noProof/>
                <w:webHidden/>
              </w:rPr>
              <w:instrText xml:space="preserve"> PAGEREF _Toc25256948 \h </w:instrText>
            </w:r>
            <w:r w:rsidR="001A0C46">
              <w:rPr>
                <w:noProof/>
                <w:webHidden/>
              </w:rPr>
            </w:r>
            <w:r w:rsidR="001A0C46">
              <w:rPr>
                <w:noProof/>
                <w:webHidden/>
              </w:rPr>
              <w:fldChar w:fldCharType="separate"/>
            </w:r>
            <w:r w:rsidR="001A0C46">
              <w:rPr>
                <w:noProof/>
                <w:webHidden/>
              </w:rPr>
              <w:t>7</w:t>
            </w:r>
            <w:r w:rsidR="001A0C46">
              <w:rPr>
                <w:noProof/>
                <w:webHidden/>
              </w:rPr>
              <w:fldChar w:fldCharType="end"/>
            </w:r>
          </w:hyperlink>
        </w:p>
        <w:p w:rsidR="001A0C46" w:rsidRDefault="009625BC">
          <w:pPr>
            <w:pStyle w:val="TDC1"/>
            <w:rPr>
              <w:rFonts w:eastAsiaTheme="minorEastAsia"/>
              <w:b w:val="0"/>
              <w:bCs w:val="0"/>
              <w:noProof/>
              <w:sz w:val="22"/>
              <w:szCs w:val="22"/>
              <w:lang w:val="es-AR" w:eastAsia="es-AR"/>
            </w:rPr>
          </w:pPr>
          <w:hyperlink w:anchor="_Toc25256949" w:history="1">
            <w:r w:rsidR="001A0C46" w:rsidRPr="007267FA">
              <w:rPr>
                <w:rStyle w:val="Hipervnculo"/>
                <w:noProof/>
              </w:rPr>
              <w:t>Evaluación 26 de Octubre 2018</w:t>
            </w:r>
            <w:r w:rsidR="001A0C46">
              <w:rPr>
                <w:noProof/>
                <w:webHidden/>
              </w:rPr>
              <w:tab/>
            </w:r>
            <w:r w:rsidR="001A0C46">
              <w:rPr>
                <w:noProof/>
                <w:webHidden/>
              </w:rPr>
              <w:fldChar w:fldCharType="begin"/>
            </w:r>
            <w:r w:rsidR="001A0C46">
              <w:rPr>
                <w:noProof/>
                <w:webHidden/>
              </w:rPr>
              <w:instrText xml:space="preserve"> PAGEREF _Toc25256949 \h </w:instrText>
            </w:r>
            <w:r w:rsidR="001A0C46">
              <w:rPr>
                <w:noProof/>
                <w:webHidden/>
              </w:rPr>
            </w:r>
            <w:r w:rsidR="001A0C46">
              <w:rPr>
                <w:noProof/>
                <w:webHidden/>
              </w:rPr>
              <w:fldChar w:fldCharType="separate"/>
            </w:r>
            <w:r w:rsidR="001A0C46">
              <w:rPr>
                <w:noProof/>
                <w:webHidden/>
              </w:rPr>
              <w:t>7</w:t>
            </w:r>
            <w:r w:rsidR="001A0C46">
              <w:rPr>
                <w:noProof/>
                <w:webHidden/>
              </w:rPr>
              <w:fldChar w:fldCharType="end"/>
            </w:r>
          </w:hyperlink>
        </w:p>
        <w:p w:rsidR="001A0C46" w:rsidRDefault="009625BC">
          <w:pPr>
            <w:pStyle w:val="TDC2"/>
            <w:rPr>
              <w:rFonts w:eastAsiaTheme="minorEastAsia"/>
              <w:i w:val="0"/>
              <w:iCs w:val="0"/>
              <w:noProof/>
              <w:sz w:val="22"/>
              <w:szCs w:val="22"/>
              <w:lang w:val="es-AR" w:eastAsia="es-AR"/>
            </w:rPr>
          </w:pPr>
          <w:hyperlink w:anchor="_Toc25256950" w:history="1">
            <w:r w:rsidR="001A0C46" w:rsidRPr="007267FA">
              <w:rPr>
                <w:rStyle w:val="Hipervnculo"/>
                <w:noProof/>
              </w:rPr>
              <w:t>Objetivos Alcanzados</w:t>
            </w:r>
            <w:r w:rsidR="001A0C46">
              <w:rPr>
                <w:noProof/>
                <w:webHidden/>
              </w:rPr>
              <w:tab/>
            </w:r>
            <w:r w:rsidR="001A0C46">
              <w:rPr>
                <w:noProof/>
                <w:webHidden/>
              </w:rPr>
              <w:fldChar w:fldCharType="begin"/>
            </w:r>
            <w:r w:rsidR="001A0C46">
              <w:rPr>
                <w:noProof/>
                <w:webHidden/>
              </w:rPr>
              <w:instrText xml:space="preserve"> PAGEREF _Toc25256950 \h </w:instrText>
            </w:r>
            <w:r w:rsidR="001A0C46">
              <w:rPr>
                <w:noProof/>
                <w:webHidden/>
              </w:rPr>
            </w:r>
            <w:r w:rsidR="001A0C46">
              <w:rPr>
                <w:noProof/>
                <w:webHidden/>
              </w:rPr>
              <w:fldChar w:fldCharType="separate"/>
            </w:r>
            <w:r w:rsidR="001A0C46">
              <w:rPr>
                <w:noProof/>
                <w:webHidden/>
              </w:rPr>
              <w:t>7</w:t>
            </w:r>
            <w:r w:rsidR="001A0C46">
              <w:rPr>
                <w:noProof/>
                <w:webHidden/>
              </w:rPr>
              <w:fldChar w:fldCharType="end"/>
            </w:r>
          </w:hyperlink>
        </w:p>
        <w:p w:rsidR="001A0C46" w:rsidRDefault="009625BC">
          <w:pPr>
            <w:pStyle w:val="TDC2"/>
            <w:rPr>
              <w:rFonts w:eastAsiaTheme="minorEastAsia"/>
              <w:i w:val="0"/>
              <w:iCs w:val="0"/>
              <w:noProof/>
              <w:sz w:val="22"/>
              <w:szCs w:val="22"/>
              <w:lang w:val="es-AR" w:eastAsia="es-AR"/>
            </w:rPr>
          </w:pPr>
          <w:hyperlink w:anchor="_Toc25256951" w:history="1">
            <w:r w:rsidR="001A0C46" w:rsidRPr="007267FA">
              <w:rPr>
                <w:rStyle w:val="Hipervnculo"/>
                <w:noProof/>
              </w:rPr>
              <w:t>Objetivos No Alcanzados</w:t>
            </w:r>
            <w:r w:rsidR="001A0C46">
              <w:rPr>
                <w:noProof/>
                <w:webHidden/>
              </w:rPr>
              <w:tab/>
            </w:r>
            <w:r w:rsidR="001A0C46">
              <w:rPr>
                <w:noProof/>
                <w:webHidden/>
              </w:rPr>
              <w:fldChar w:fldCharType="begin"/>
            </w:r>
            <w:r w:rsidR="001A0C46">
              <w:rPr>
                <w:noProof/>
                <w:webHidden/>
              </w:rPr>
              <w:instrText xml:space="preserve"> PAGEREF _Toc25256951 \h </w:instrText>
            </w:r>
            <w:r w:rsidR="001A0C46">
              <w:rPr>
                <w:noProof/>
                <w:webHidden/>
              </w:rPr>
            </w:r>
            <w:r w:rsidR="001A0C46">
              <w:rPr>
                <w:noProof/>
                <w:webHidden/>
              </w:rPr>
              <w:fldChar w:fldCharType="separate"/>
            </w:r>
            <w:r w:rsidR="001A0C46">
              <w:rPr>
                <w:noProof/>
                <w:webHidden/>
              </w:rPr>
              <w:t>8</w:t>
            </w:r>
            <w:r w:rsidR="001A0C46">
              <w:rPr>
                <w:noProof/>
                <w:webHidden/>
              </w:rPr>
              <w:fldChar w:fldCharType="end"/>
            </w:r>
          </w:hyperlink>
        </w:p>
        <w:p w:rsidR="001A0C46" w:rsidRDefault="009625BC">
          <w:pPr>
            <w:pStyle w:val="TDC2"/>
            <w:rPr>
              <w:rFonts w:eastAsiaTheme="minorEastAsia"/>
              <w:i w:val="0"/>
              <w:iCs w:val="0"/>
              <w:noProof/>
              <w:sz w:val="22"/>
              <w:szCs w:val="22"/>
              <w:lang w:val="es-AR" w:eastAsia="es-AR"/>
            </w:rPr>
          </w:pPr>
          <w:hyperlink w:anchor="_Toc25256952" w:history="1">
            <w:r w:rsidR="001A0C46" w:rsidRPr="007267FA">
              <w:rPr>
                <w:rStyle w:val="Hipervnculo"/>
                <w:noProof/>
              </w:rPr>
              <w:t>Elementos incluidos en la Línea Base</w:t>
            </w:r>
            <w:r w:rsidR="001A0C46">
              <w:rPr>
                <w:noProof/>
                <w:webHidden/>
              </w:rPr>
              <w:tab/>
            </w:r>
            <w:r w:rsidR="001A0C46">
              <w:rPr>
                <w:noProof/>
                <w:webHidden/>
              </w:rPr>
              <w:fldChar w:fldCharType="begin"/>
            </w:r>
            <w:r w:rsidR="001A0C46">
              <w:rPr>
                <w:noProof/>
                <w:webHidden/>
              </w:rPr>
              <w:instrText xml:space="preserve"> PAGEREF _Toc25256952 \h </w:instrText>
            </w:r>
            <w:r w:rsidR="001A0C46">
              <w:rPr>
                <w:noProof/>
                <w:webHidden/>
              </w:rPr>
            </w:r>
            <w:r w:rsidR="001A0C46">
              <w:rPr>
                <w:noProof/>
                <w:webHidden/>
              </w:rPr>
              <w:fldChar w:fldCharType="separate"/>
            </w:r>
            <w:r w:rsidR="001A0C46">
              <w:rPr>
                <w:noProof/>
                <w:webHidden/>
              </w:rPr>
              <w:t>8</w:t>
            </w:r>
            <w:r w:rsidR="001A0C46">
              <w:rPr>
                <w:noProof/>
                <w:webHidden/>
              </w:rPr>
              <w:fldChar w:fldCharType="end"/>
            </w:r>
          </w:hyperlink>
        </w:p>
        <w:p w:rsidR="001A0C46" w:rsidRDefault="009625BC">
          <w:pPr>
            <w:pStyle w:val="TDC1"/>
            <w:rPr>
              <w:rFonts w:eastAsiaTheme="minorEastAsia"/>
              <w:b w:val="0"/>
              <w:bCs w:val="0"/>
              <w:noProof/>
              <w:sz w:val="22"/>
              <w:szCs w:val="22"/>
              <w:lang w:val="es-AR" w:eastAsia="es-AR"/>
            </w:rPr>
          </w:pPr>
          <w:hyperlink w:anchor="_Toc25256953" w:history="1">
            <w:r w:rsidR="001A0C46" w:rsidRPr="007267FA">
              <w:rPr>
                <w:rStyle w:val="Hipervnculo"/>
                <w:noProof/>
              </w:rPr>
              <w:t>Conclusión</w:t>
            </w:r>
            <w:r w:rsidR="001A0C46">
              <w:rPr>
                <w:noProof/>
                <w:webHidden/>
              </w:rPr>
              <w:tab/>
            </w:r>
            <w:r w:rsidR="001A0C46">
              <w:rPr>
                <w:noProof/>
                <w:webHidden/>
              </w:rPr>
              <w:fldChar w:fldCharType="begin"/>
            </w:r>
            <w:r w:rsidR="001A0C46">
              <w:rPr>
                <w:noProof/>
                <w:webHidden/>
              </w:rPr>
              <w:instrText xml:space="preserve"> PAGEREF _Toc25256953 \h </w:instrText>
            </w:r>
            <w:r w:rsidR="001A0C46">
              <w:rPr>
                <w:noProof/>
                <w:webHidden/>
              </w:rPr>
            </w:r>
            <w:r w:rsidR="001A0C46">
              <w:rPr>
                <w:noProof/>
                <w:webHidden/>
              </w:rPr>
              <w:fldChar w:fldCharType="separate"/>
            </w:r>
            <w:r w:rsidR="001A0C46">
              <w:rPr>
                <w:noProof/>
                <w:webHidden/>
              </w:rPr>
              <w:t>8</w:t>
            </w:r>
            <w:r w:rsidR="001A0C46">
              <w:rPr>
                <w:noProof/>
                <w:webHidden/>
              </w:rPr>
              <w:fldChar w:fldCharType="end"/>
            </w:r>
          </w:hyperlink>
        </w:p>
        <w:p w:rsidR="001A0C46" w:rsidRDefault="009625BC">
          <w:pPr>
            <w:pStyle w:val="TDC2"/>
            <w:rPr>
              <w:rFonts w:eastAsiaTheme="minorEastAsia"/>
              <w:i w:val="0"/>
              <w:iCs w:val="0"/>
              <w:noProof/>
              <w:sz w:val="22"/>
              <w:szCs w:val="22"/>
              <w:lang w:val="es-AR" w:eastAsia="es-AR"/>
            </w:rPr>
          </w:pPr>
          <w:hyperlink w:anchor="_Toc25256954" w:history="1">
            <w:r w:rsidR="001A0C46" w:rsidRPr="007267FA">
              <w:rPr>
                <w:rStyle w:val="Hipervnculo"/>
                <w:noProof/>
              </w:rPr>
              <w:t>Estado del repositorio</w:t>
            </w:r>
            <w:r w:rsidR="001A0C46">
              <w:rPr>
                <w:noProof/>
                <w:webHidden/>
              </w:rPr>
              <w:tab/>
            </w:r>
            <w:r w:rsidR="001A0C46">
              <w:rPr>
                <w:noProof/>
                <w:webHidden/>
              </w:rPr>
              <w:fldChar w:fldCharType="begin"/>
            </w:r>
            <w:r w:rsidR="001A0C46">
              <w:rPr>
                <w:noProof/>
                <w:webHidden/>
              </w:rPr>
              <w:instrText xml:space="preserve"> PAGEREF _Toc25256954 \h </w:instrText>
            </w:r>
            <w:r w:rsidR="001A0C46">
              <w:rPr>
                <w:noProof/>
                <w:webHidden/>
              </w:rPr>
            </w:r>
            <w:r w:rsidR="001A0C46">
              <w:rPr>
                <w:noProof/>
                <w:webHidden/>
              </w:rPr>
              <w:fldChar w:fldCharType="separate"/>
            </w:r>
            <w:r w:rsidR="001A0C46">
              <w:rPr>
                <w:noProof/>
                <w:webHidden/>
              </w:rPr>
              <w:t>8</w:t>
            </w:r>
            <w:r w:rsidR="001A0C46">
              <w:rPr>
                <w:noProof/>
                <w:webHidden/>
              </w:rPr>
              <w:fldChar w:fldCharType="end"/>
            </w:r>
          </w:hyperlink>
        </w:p>
        <w:p w:rsidR="000F79DF" w:rsidRDefault="00DE487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731FC" w:rsidP="009A3173">
          <w:pPr>
            <w:pStyle w:val="PSI-Ttulo"/>
          </w:pPr>
          <w:r>
            <w:rPr>
              <w:lang w:val="es-AR"/>
            </w:rPr>
            <w:t>Plan de Iteración</w:t>
          </w:r>
        </w:p>
      </w:sdtContent>
    </w:sdt>
    <w:p w:rsidR="00685C5E" w:rsidRPr="00133B62" w:rsidRDefault="00DD1DA2" w:rsidP="00685C5E">
      <w:pPr>
        <w:pStyle w:val="PSI-Ttulo1"/>
      </w:pPr>
      <w:bookmarkStart w:id="0" w:name="_Toc25256940"/>
      <w:r>
        <w:t>Introducción</w:t>
      </w:r>
      <w:bookmarkEnd w:id="0"/>
    </w:p>
    <w:p w:rsidR="00F70F4F" w:rsidRDefault="00685C5E" w:rsidP="00F70F4F">
      <w:pPr>
        <w:pStyle w:val="PSI-Normal"/>
      </w:pPr>
      <w:r>
        <w:t>El objetivo de este Plan de Iteración es definir detalladamente un conjunto de actividades y recursos. Para cada Iteración realizada durante el proceso de desarrollo debe documentarse siguiendo la estructura que aquí se presenta.</w:t>
      </w:r>
    </w:p>
    <w:p w:rsidR="00685C5E" w:rsidRDefault="00685C5E" w:rsidP="00F70F4F">
      <w:pPr>
        <w:pStyle w:val="PSI-Normal"/>
      </w:pPr>
      <w:r>
        <w:t>Se establecen una serie de objetivos que deben ser alcanzados y sirven</w:t>
      </w:r>
      <w:r w:rsidR="00DD3E41">
        <w:t xml:space="preserve"> para</w:t>
      </w:r>
      <w:r>
        <w:t xml:space="preserve"> evaluar el cumplimiento del plan en el momento del cierre</w:t>
      </w:r>
      <w:r w:rsidR="00DD3E41">
        <w:t xml:space="preserve"> de Iteración</w:t>
      </w:r>
      <w:r>
        <w:t>. Los criterios de evaluación se deben informar y detallar en la sección correspondiente.</w:t>
      </w:r>
    </w:p>
    <w:p w:rsidR="00483D46" w:rsidRDefault="00483D46" w:rsidP="00F70F4F">
      <w:pPr>
        <w:pStyle w:val="PSI-Normal"/>
      </w:pPr>
      <w:r>
        <w:t>Esta Iteración contiene actividades de la Iteración 4 – Fase de Construcción que no han sido finalizadas.</w:t>
      </w:r>
    </w:p>
    <w:p w:rsidR="00964C86" w:rsidRDefault="00964C86" w:rsidP="00F70F4F">
      <w:pPr>
        <w:pStyle w:val="PSI-Normal"/>
      </w:pPr>
    </w:p>
    <w:p w:rsidR="00DD1DA2" w:rsidRDefault="00DD1DA2" w:rsidP="00DD1DA2">
      <w:pPr>
        <w:pStyle w:val="PSI-Ttulo2"/>
      </w:pPr>
      <w:bookmarkStart w:id="1" w:name="_Toc25256941"/>
      <w:r>
        <w:t>Propósito</w:t>
      </w:r>
      <w:bookmarkEnd w:id="1"/>
    </w:p>
    <w:p w:rsidR="00A14B0C" w:rsidRDefault="00A14B0C" w:rsidP="0069686D">
      <w:pPr>
        <w:pStyle w:val="PSI-Normal"/>
        <w:ind w:left="0" w:firstLine="0"/>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rsidR="00AF21A9" w:rsidRDefault="00AF21A9" w:rsidP="0069686D">
      <w:pPr>
        <w:pStyle w:val="PSI-Normal"/>
        <w:ind w:left="0" w:firstLine="0"/>
      </w:pPr>
      <w:r>
        <w:t>Se considera este plan de iteración el primero desde que se retomó el proyecto</w:t>
      </w:r>
      <w:r w:rsidR="00412A38">
        <w:t xml:space="preserve"> durante el año 2019</w:t>
      </w:r>
      <w:r>
        <w:t xml:space="preserve">, por lo cual las actividades a desarrollar son actualizaciones y/o modificaciones a la documentación actual. </w:t>
      </w:r>
    </w:p>
    <w:p w:rsidR="00EF7C69" w:rsidRPr="00EF7C69" w:rsidRDefault="00EF7C69" w:rsidP="00964C86">
      <w:pPr>
        <w:pStyle w:val="PSI-Normal"/>
        <w:ind w:left="0" w:firstLine="0"/>
        <w:rPr>
          <w:u w:val="single"/>
        </w:rPr>
      </w:pPr>
    </w:p>
    <w:p w:rsidR="00DD1DA2" w:rsidRDefault="00DD1DA2" w:rsidP="00DD1DA2">
      <w:pPr>
        <w:pStyle w:val="PSI-Ttulo2"/>
      </w:pPr>
      <w:bookmarkStart w:id="2" w:name="_Toc25256942"/>
      <w:r>
        <w:t>Referencias</w:t>
      </w:r>
      <w:bookmarkEnd w:id="2"/>
    </w:p>
    <w:p w:rsidR="00E511E0" w:rsidRDefault="00964C86" w:rsidP="00E802F8">
      <w:pPr>
        <w:pStyle w:val="PSI-Normal"/>
      </w:pPr>
      <w:r>
        <w:t>Se indican los documentos relacionados con este plan:</w:t>
      </w:r>
    </w:p>
    <w:p w:rsidR="00E511E0" w:rsidRDefault="00B956C4" w:rsidP="00B956C4">
      <w:pPr>
        <w:pStyle w:val="PSI-Normal"/>
        <w:numPr>
          <w:ilvl w:val="0"/>
          <w:numId w:val="13"/>
        </w:numPr>
      </w:pPr>
      <w:r>
        <w:t>Plan de Pruebas</w:t>
      </w:r>
      <w:r w:rsidR="00964C86">
        <w:t>.</w:t>
      </w:r>
    </w:p>
    <w:p w:rsidR="0076247C" w:rsidRDefault="0076247C" w:rsidP="0076247C">
      <w:pPr>
        <w:pStyle w:val="PSI-Normal"/>
        <w:numPr>
          <w:ilvl w:val="0"/>
          <w:numId w:val="13"/>
        </w:numPr>
      </w:pPr>
      <w:r>
        <w:t>Casos de Prueba.</w:t>
      </w:r>
    </w:p>
    <w:p w:rsidR="0076247C" w:rsidRDefault="004E1D18" w:rsidP="0076247C">
      <w:pPr>
        <w:pStyle w:val="PSI-Normal"/>
        <w:numPr>
          <w:ilvl w:val="0"/>
          <w:numId w:val="13"/>
        </w:numPr>
      </w:pPr>
      <w:r>
        <w:t>Modelo de Casos de Uso.</w:t>
      </w:r>
    </w:p>
    <w:p w:rsidR="00BA7C0F" w:rsidRDefault="00BA7C0F" w:rsidP="0076247C">
      <w:pPr>
        <w:pStyle w:val="PSI-Normal"/>
        <w:numPr>
          <w:ilvl w:val="0"/>
          <w:numId w:val="13"/>
        </w:numPr>
      </w:pPr>
      <w:r>
        <w:t>Modelo de Datos.</w:t>
      </w:r>
    </w:p>
    <w:p w:rsidR="00BA7C0F" w:rsidRDefault="00BA7C0F" w:rsidP="0076247C">
      <w:pPr>
        <w:pStyle w:val="PSI-Normal"/>
        <w:numPr>
          <w:ilvl w:val="0"/>
          <w:numId w:val="13"/>
        </w:numPr>
      </w:pPr>
      <w:r>
        <w:t>Modelo de Diseño.</w:t>
      </w:r>
    </w:p>
    <w:p w:rsidR="0076247C" w:rsidRDefault="0076247C" w:rsidP="0076247C">
      <w:pPr>
        <w:pStyle w:val="PSI-Normal"/>
        <w:numPr>
          <w:ilvl w:val="0"/>
          <w:numId w:val="13"/>
        </w:numPr>
      </w:pPr>
      <w:r>
        <w:t>Glosario.</w:t>
      </w:r>
    </w:p>
    <w:p w:rsidR="0052750A" w:rsidRDefault="0052750A" w:rsidP="0076247C">
      <w:pPr>
        <w:pStyle w:val="PSI-Normal"/>
        <w:numPr>
          <w:ilvl w:val="0"/>
          <w:numId w:val="13"/>
        </w:numPr>
      </w:pPr>
      <w:r>
        <w:t>Estimación.</w:t>
      </w:r>
    </w:p>
    <w:p w:rsidR="00B956C4" w:rsidRDefault="004E1D18" w:rsidP="00DA369C">
      <w:pPr>
        <w:pStyle w:val="PSI-Normal"/>
        <w:numPr>
          <w:ilvl w:val="0"/>
          <w:numId w:val="13"/>
        </w:numPr>
      </w:pPr>
      <w:r>
        <w:t>Arquitectura del sistema.</w:t>
      </w:r>
    </w:p>
    <w:p w:rsidR="000D4FF8" w:rsidRDefault="000D4FF8" w:rsidP="002129C9">
      <w:pPr>
        <w:pStyle w:val="PSI-Normal"/>
        <w:ind w:left="0" w:firstLine="0"/>
      </w:pPr>
    </w:p>
    <w:p w:rsidR="00DD1DA2" w:rsidRDefault="002129C9" w:rsidP="002129C9">
      <w:pPr>
        <w:pStyle w:val="PSI-Ttulo1"/>
      </w:pPr>
      <w:bookmarkStart w:id="3" w:name="_Toc25256943"/>
      <w:r>
        <w:t>Objetivos</w:t>
      </w:r>
      <w:bookmarkEnd w:id="3"/>
    </w:p>
    <w:p w:rsidR="00DD1DA2" w:rsidRDefault="00DD1DA2" w:rsidP="002129C9">
      <w:pPr>
        <w:pStyle w:val="PSI-Ttulo2"/>
      </w:pPr>
      <w:bookmarkStart w:id="4" w:name="_Toc25256944"/>
      <w:r>
        <w:t>Criterios de Evaluación</w:t>
      </w:r>
      <w:bookmarkEnd w:id="4"/>
    </w:p>
    <w:p w:rsidR="009266E3" w:rsidRDefault="009266E3" w:rsidP="00E802F8">
      <w:pPr>
        <w:pStyle w:val="PSI-Normal"/>
      </w:pPr>
      <w:r>
        <w:t>Al finalizar la presente iteración se deberán haber alcanzado los siguientes objetivos:</w:t>
      </w:r>
    </w:p>
    <w:p w:rsidR="008B173A" w:rsidRDefault="008B173A" w:rsidP="00AA17AB">
      <w:pPr>
        <w:pStyle w:val="PSI-Normal"/>
        <w:numPr>
          <w:ilvl w:val="0"/>
          <w:numId w:val="13"/>
        </w:numPr>
      </w:pPr>
      <w:r>
        <w:t>Finalizar implementación</w:t>
      </w:r>
      <w:r w:rsidR="00BA7C0F">
        <w:t xml:space="preserve"> de los siguientes casos de uso</w:t>
      </w:r>
      <w:r>
        <w:t>:</w:t>
      </w:r>
    </w:p>
    <w:p w:rsidR="007102DB" w:rsidRDefault="007102DB" w:rsidP="007102DB">
      <w:pPr>
        <w:pStyle w:val="PSI-Normal"/>
        <w:numPr>
          <w:ilvl w:val="1"/>
          <w:numId w:val="13"/>
        </w:numPr>
      </w:pPr>
      <w:r>
        <w:t>CU15 – Borrar mesa de examen.</w:t>
      </w:r>
    </w:p>
    <w:p w:rsidR="00DA369C" w:rsidRDefault="007102DB" w:rsidP="00BA7C0F">
      <w:pPr>
        <w:pStyle w:val="PSI-Normal"/>
        <w:numPr>
          <w:ilvl w:val="1"/>
          <w:numId w:val="13"/>
        </w:numPr>
      </w:pPr>
      <w:r>
        <w:t>CU16 – Modificar aula.</w:t>
      </w:r>
    </w:p>
    <w:p w:rsidR="007102DB" w:rsidRDefault="007102DB" w:rsidP="00BA7C0F">
      <w:pPr>
        <w:pStyle w:val="PSI-Normal"/>
        <w:numPr>
          <w:ilvl w:val="1"/>
          <w:numId w:val="13"/>
        </w:numPr>
      </w:pPr>
      <w:r>
        <w:t>CU17 – Borrar aula.</w:t>
      </w:r>
    </w:p>
    <w:p w:rsidR="00412A38" w:rsidRDefault="007102DB" w:rsidP="007102DB">
      <w:pPr>
        <w:pStyle w:val="PSI-Normal"/>
        <w:numPr>
          <w:ilvl w:val="1"/>
          <w:numId w:val="13"/>
        </w:numPr>
      </w:pPr>
      <w:r>
        <w:t>CU18 – Generar horario de aula.</w:t>
      </w:r>
    </w:p>
    <w:p w:rsidR="00F264E9" w:rsidRDefault="00F264E9" w:rsidP="00F264E9">
      <w:pPr>
        <w:pStyle w:val="PSI-Normal"/>
        <w:numPr>
          <w:ilvl w:val="0"/>
          <w:numId w:val="13"/>
        </w:numPr>
      </w:pPr>
      <w:r>
        <w:t>Continuar con las pruebas para los casos de usos finalizados.</w:t>
      </w:r>
    </w:p>
    <w:p w:rsidR="002129C9" w:rsidRDefault="002129C9" w:rsidP="002129C9">
      <w:pPr>
        <w:pStyle w:val="PSI-Ttulo2"/>
      </w:pPr>
      <w:bookmarkStart w:id="5" w:name="_Toc25256945"/>
      <w:r>
        <w:t>Elementos de la Línea Base</w:t>
      </w:r>
      <w:bookmarkEnd w:id="5"/>
    </w:p>
    <w:p w:rsidR="00E511E0" w:rsidRDefault="007D1DE4" w:rsidP="00316B99">
      <w:pPr>
        <w:pStyle w:val="Prrafodelista"/>
        <w:numPr>
          <w:ilvl w:val="0"/>
          <w:numId w:val="13"/>
        </w:numPr>
      </w:pPr>
      <w:r>
        <w:t>Arquitectura del sistema</w:t>
      </w:r>
      <w:r w:rsidR="00316B99">
        <w:t>.</w:t>
      </w:r>
    </w:p>
    <w:p w:rsidR="002129C9" w:rsidRDefault="002129C9" w:rsidP="002129C9">
      <w:pPr>
        <w:pStyle w:val="PSI-Ttulo1"/>
      </w:pPr>
      <w:bookmarkStart w:id="6" w:name="_Toc25256946"/>
      <w:r>
        <w:t>Planificación</w:t>
      </w:r>
      <w:bookmarkEnd w:id="6"/>
    </w:p>
    <w:p w:rsidR="00F70F4F" w:rsidRDefault="00AB301E" w:rsidP="00E802F8">
      <w:pPr>
        <w:jc w:val="both"/>
      </w:pPr>
      <w:r>
        <w:t>Se establece la siguiente P</w:t>
      </w:r>
      <w:r w:rsidR="00412A38">
        <w:t xml:space="preserve">lanificación para la Iteración </w:t>
      </w:r>
      <w:r w:rsidR="007102DB">
        <w:t>8</w:t>
      </w:r>
      <w:r w:rsidR="00DA369C">
        <w:t xml:space="preserve"> de la fase de Construcción</w:t>
      </w:r>
      <w:r>
        <w:t>:</w:t>
      </w:r>
    </w:p>
    <w:p w:rsidR="00AB301E" w:rsidRDefault="00467BBE" w:rsidP="007F0C88">
      <w:pPr>
        <w:pStyle w:val="Prrafodelista"/>
        <w:numPr>
          <w:ilvl w:val="0"/>
          <w:numId w:val="13"/>
        </w:numPr>
        <w:spacing w:before="120" w:after="120"/>
        <w:ind w:left="714" w:hanging="357"/>
        <w:contextualSpacing w:val="0"/>
        <w:jc w:val="both"/>
      </w:pPr>
      <w:r>
        <w:t>Comienza</w:t>
      </w:r>
      <w:r w:rsidR="00DA369C">
        <w:t xml:space="preserve"> el </w:t>
      </w:r>
      <w:r w:rsidR="007102DB">
        <w:t>8</w:t>
      </w:r>
      <w:r w:rsidR="00C213C4">
        <w:t xml:space="preserve"> de </w:t>
      </w:r>
      <w:r w:rsidR="007102DB">
        <w:t>Noviembre</w:t>
      </w:r>
      <w:r w:rsidR="00412A38">
        <w:t xml:space="preserve"> de 2019</w:t>
      </w:r>
      <w:r w:rsidR="00AB301E">
        <w:t>.</w:t>
      </w:r>
    </w:p>
    <w:p w:rsidR="00F70F4F" w:rsidRDefault="007F0C88" w:rsidP="007F0C88">
      <w:pPr>
        <w:pStyle w:val="Prrafodelista"/>
        <w:numPr>
          <w:ilvl w:val="0"/>
          <w:numId w:val="13"/>
        </w:numPr>
        <w:spacing w:before="120" w:after="120"/>
        <w:ind w:left="714" w:hanging="357"/>
        <w:contextualSpacing w:val="0"/>
        <w:jc w:val="both"/>
      </w:pPr>
      <w:r>
        <w:t xml:space="preserve">Finaliza el </w:t>
      </w:r>
      <w:r w:rsidR="007102DB">
        <w:t>22</w:t>
      </w:r>
      <w:r w:rsidR="00AF21A9">
        <w:t xml:space="preserve"> de </w:t>
      </w:r>
      <w:r w:rsidR="007102DB">
        <w:t xml:space="preserve">Noviembre </w:t>
      </w:r>
      <w:r w:rsidR="00AF21A9">
        <w:t>de 201</w:t>
      </w:r>
      <w:r w:rsidR="00412A38">
        <w:t>9</w:t>
      </w:r>
      <w:r w:rsidR="00AB301E">
        <w:t>.</w:t>
      </w:r>
    </w:p>
    <w:p w:rsidR="0085309A" w:rsidRDefault="0085309A" w:rsidP="0085309A">
      <w:pPr>
        <w:pStyle w:val="Prrafodelista"/>
        <w:ind w:firstLine="0"/>
        <w:jc w:val="both"/>
      </w:pPr>
    </w:p>
    <w:tbl>
      <w:tblPr>
        <w:tblStyle w:val="Tablaconcuadrcula"/>
        <w:tblW w:w="8582" w:type="dxa"/>
        <w:jc w:val="center"/>
        <w:tblLayout w:type="fixed"/>
        <w:tblLook w:val="01E0" w:firstRow="1" w:lastRow="1" w:firstColumn="1" w:lastColumn="1" w:noHBand="0" w:noVBand="0"/>
      </w:tblPr>
      <w:tblGrid>
        <w:gridCol w:w="5244"/>
        <w:gridCol w:w="1280"/>
        <w:gridCol w:w="1011"/>
        <w:gridCol w:w="1047"/>
      </w:tblGrid>
      <w:tr w:rsidR="00316B99" w:rsidRPr="0049000B" w:rsidTr="009C3EFC">
        <w:trPr>
          <w:trHeight w:val="454"/>
          <w:jc w:val="center"/>
        </w:trPr>
        <w:tc>
          <w:tcPr>
            <w:tcW w:w="5244" w:type="dxa"/>
            <w:shd w:val="clear" w:color="auto" w:fill="E6E6E6"/>
            <w:vAlign w:val="center"/>
          </w:tcPr>
          <w:p w:rsidR="00316B99" w:rsidRPr="0087241B" w:rsidRDefault="00316B99"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Nombre de la Tarea</w:t>
            </w:r>
          </w:p>
        </w:tc>
        <w:tc>
          <w:tcPr>
            <w:tcW w:w="1280" w:type="dxa"/>
            <w:shd w:val="clear" w:color="auto" w:fill="E6E6E6"/>
            <w:vAlign w:val="center"/>
          </w:tcPr>
          <w:p w:rsidR="00316B99" w:rsidRPr="0087241B" w:rsidRDefault="0087241B"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Encargado</w:t>
            </w:r>
          </w:p>
        </w:tc>
        <w:tc>
          <w:tcPr>
            <w:tcW w:w="1011" w:type="dxa"/>
            <w:shd w:val="clear" w:color="auto" w:fill="E6E6E6"/>
            <w:vAlign w:val="center"/>
          </w:tcPr>
          <w:p w:rsidR="00316B99" w:rsidRPr="0087241B" w:rsidRDefault="00316B99"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Inicio</w:t>
            </w:r>
          </w:p>
        </w:tc>
        <w:tc>
          <w:tcPr>
            <w:tcW w:w="1047" w:type="dxa"/>
            <w:shd w:val="clear" w:color="auto" w:fill="E6E6E6"/>
            <w:vAlign w:val="center"/>
          </w:tcPr>
          <w:p w:rsidR="00316B99" w:rsidRPr="0087241B" w:rsidRDefault="00316B99"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Fin</w:t>
            </w:r>
          </w:p>
        </w:tc>
      </w:tr>
      <w:tr w:rsidR="00CD4D87" w:rsidRPr="00B230EA" w:rsidTr="00CD4D87">
        <w:trPr>
          <w:trHeight w:val="340"/>
          <w:jc w:val="center"/>
        </w:trPr>
        <w:tc>
          <w:tcPr>
            <w:tcW w:w="5244" w:type="dxa"/>
            <w:vAlign w:val="center"/>
          </w:tcPr>
          <w:p w:rsidR="00CD4D87" w:rsidRPr="00DF3C44" w:rsidRDefault="00CD4D87" w:rsidP="00CD4D8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glosario.</w:t>
            </w:r>
          </w:p>
        </w:tc>
        <w:tc>
          <w:tcPr>
            <w:tcW w:w="1280" w:type="dxa"/>
            <w:vAlign w:val="center"/>
          </w:tcPr>
          <w:p w:rsidR="00CD4D87" w:rsidRPr="0087241B" w:rsidRDefault="00CD4D87" w:rsidP="00CD4D8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CD4D87" w:rsidRDefault="00CD4D87" w:rsidP="00CD4D87">
            <w:pPr>
              <w:jc w:val="center"/>
            </w:pPr>
            <w:r>
              <w:rPr>
                <w:rFonts w:asciiTheme="minorHAnsi" w:eastAsiaTheme="minorHAnsi" w:hAnsiTheme="minorHAnsi" w:cstheme="minorBidi"/>
                <w:sz w:val="22"/>
                <w:szCs w:val="22"/>
                <w:lang w:val="es-ES"/>
              </w:rPr>
              <w:t>8/NOV</w:t>
            </w:r>
          </w:p>
        </w:tc>
        <w:tc>
          <w:tcPr>
            <w:tcW w:w="1047" w:type="dxa"/>
            <w:vAlign w:val="center"/>
          </w:tcPr>
          <w:p w:rsidR="00CD4D87" w:rsidRDefault="00CD4D87" w:rsidP="00CD4D87">
            <w:pPr>
              <w:jc w:val="center"/>
            </w:pPr>
            <w:r w:rsidRPr="00753408">
              <w:rPr>
                <w:rFonts w:asciiTheme="minorHAnsi" w:eastAsiaTheme="minorHAnsi" w:hAnsiTheme="minorHAnsi" w:cstheme="minorBidi"/>
                <w:sz w:val="22"/>
                <w:szCs w:val="22"/>
                <w:lang w:val="es-ES"/>
              </w:rPr>
              <w:t>21/NOV</w:t>
            </w:r>
          </w:p>
        </w:tc>
      </w:tr>
      <w:tr w:rsidR="00CD4D87" w:rsidRPr="00B230EA" w:rsidTr="00CD4D87">
        <w:trPr>
          <w:trHeight w:val="340"/>
          <w:jc w:val="center"/>
        </w:trPr>
        <w:tc>
          <w:tcPr>
            <w:tcW w:w="5244" w:type="dxa"/>
            <w:vAlign w:val="center"/>
          </w:tcPr>
          <w:p w:rsidR="00CD4D87" w:rsidRPr="0087241B" w:rsidRDefault="00CD4D87" w:rsidP="00CD4D8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Generar clave de autenticación Google</w:t>
            </w:r>
          </w:p>
        </w:tc>
        <w:tc>
          <w:tcPr>
            <w:tcW w:w="1280" w:type="dxa"/>
            <w:vAlign w:val="center"/>
          </w:tcPr>
          <w:p w:rsidR="00CD4D87" w:rsidRPr="0087241B" w:rsidRDefault="00CD4D87" w:rsidP="00CD4D8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CD4D87" w:rsidRDefault="00CD4D87" w:rsidP="00CD4D87">
            <w:pPr>
              <w:jc w:val="center"/>
            </w:pPr>
            <w:r>
              <w:rPr>
                <w:rFonts w:asciiTheme="minorHAnsi" w:eastAsiaTheme="minorHAnsi" w:hAnsiTheme="minorHAnsi" w:cstheme="minorBidi"/>
                <w:sz w:val="22"/>
                <w:szCs w:val="22"/>
                <w:lang w:val="es-ES"/>
              </w:rPr>
              <w:t>8/NOV</w:t>
            </w:r>
          </w:p>
        </w:tc>
        <w:tc>
          <w:tcPr>
            <w:tcW w:w="1047" w:type="dxa"/>
            <w:vAlign w:val="center"/>
          </w:tcPr>
          <w:p w:rsidR="00CD4D87" w:rsidRDefault="00CD4D87" w:rsidP="00CD4D87">
            <w:pPr>
              <w:jc w:val="center"/>
            </w:pPr>
            <w:r w:rsidRPr="00753408">
              <w:rPr>
                <w:rFonts w:asciiTheme="minorHAnsi" w:eastAsiaTheme="minorHAnsi" w:hAnsiTheme="minorHAnsi" w:cstheme="minorBidi"/>
                <w:sz w:val="22"/>
                <w:szCs w:val="22"/>
                <w:lang w:val="es-ES"/>
              </w:rPr>
              <w:t>21/NOV</w:t>
            </w:r>
          </w:p>
        </w:tc>
      </w:tr>
      <w:tr w:rsidR="00CD4D87" w:rsidRPr="00B230EA" w:rsidTr="00CD4D87">
        <w:trPr>
          <w:trHeight w:val="340"/>
          <w:jc w:val="center"/>
        </w:trPr>
        <w:tc>
          <w:tcPr>
            <w:tcW w:w="5244" w:type="dxa"/>
            <w:vAlign w:val="center"/>
          </w:tcPr>
          <w:p w:rsidR="00CD4D87" w:rsidRPr="007102DB" w:rsidRDefault="00CD4D87" w:rsidP="00CD4D87">
            <w:pPr>
              <w:rPr>
                <w:lang w:val="es-AR"/>
              </w:rPr>
            </w:pPr>
            <w:r w:rsidRPr="007102DB">
              <w:rPr>
                <w:rFonts w:asciiTheme="minorHAnsi" w:eastAsiaTheme="minorHAnsi" w:hAnsiTheme="minorHAnsi" w:cstheme="minorBidi"/>
                <w:sz w:val="22"/>
                <w:szCs w:val="22"/>
                <w:lang w:val="es-ES"/>
              </w:rPr>
              <w:t>Documentar el proceso de generación clave Go</w:t>
            </w:r>
            <w:r>
              <w:rPr>
                <w:rFonts w:asciiTheme="minorHAnsi" w:eastAsiaTheme="minorHAnsi" w:hAnsiTheme="minorHAnsi" w:cstheme="minorBidi"/>
                <w:sz w:val="22"/>
                <w:szCs w:val="22"/>
                <w:lang w:val="es-ES"/>
              </w:rPr>
              <w:t>o</w:t>
            </w:r>
            <w:r w:rsidRPr="007102DB">
              <w:rPr>
                <w:rFonts w:asciiTheme="minorHAnsi" w:eastAsiaTheme="minorHAnsi" w:hAnsiTheme="minorHAnsi" w:cstheme="minorBidi"/>
                <w:sz w:val="22"/>
                <w:szCs w:val="22"/>
                <w:lang w:val="es-ES"/>
              </w:rPr>
              <w:t>gle</w:t>
            </w:r>
          </w:p>
        </w:tc>
        <w:tc>
          <w:tcPr>
            <w:tcW w:w="1280" w:type="dxa"/>
            <w:vAlign w:val="center"/>
          </w:tcPr>
          <w:p w:rsidR="00CD4D87" w:rsidRPr="007102DB" w:rsidRDefault="00CD4D87" w:rsidP="00CD4D87">
            <w:pPr>
              <w:jc w:val="center"/>
              <w:rPr>
                <w:lang w:val="es-AR"/>
              </w:rPr>
            </w:pPr>
            <w:r w:rsidRPr="00412A38">
              <w:rPr>
                <w:rFonts w:asciiTheme="minorHAnsi" w:eastAsiaTheme="minorHAnsi" w:hAnsiTheme="minorHAnsi" w:cstheme="minorBidi"/>
                <w:sz w:val="22"/>
                <w:szCs w:val="22"/>
                <w:lang w:val="es-ES"/>
              </w:rPr>
              <w:t>Oyarzo</w:t>
            </w:r>
          </w:p>
        </w:tc>
        <w:tc>
          <w:tcPr>
            <w:tcW w:w="1011" w:type="dxa"/>
            <w:vAlign w:val="center"/>
          </w:tcPr>
          <w:p w:rsidR="00CD4D87" w:rsidRDefault="00CD4D87" w:rsidP="00CD4D87">
            <w:pPr>
              <w:jc w:val="center"/>
            </w:pPr>
            <w:r>
              <w:rPr>
                <w:rFonts w:asciiTheme="minorHAnsi" w:eastAsiaTheme="minorHAnsi" w:hAnsiTheme="minorHAnsi" w:cstheme="minorBidi"/>
                <w:sz w:val="22"/>
                <w:szCs w:val="22"/>
                <w:lang w:val="es-ES"/>
              </w:rPr>
              <w:t>8/NOV</w:t>
            </w:r>
          </w:p>
        </w:tc>
        <w:tc>
          <w:tcPr>
            <w:tcW w:w="1047" w:type="dxa"/>
            <w:vAlign w:val="center"/>
          </w:tcPr>
          <w:p w:rsidR="00CD4D87" w:rsidRDefault="00CD4D87" w:rsidP="00CD4D87">
            <w:pPr>
              <w:jc w:val="center"/>
            </w:pPr>
            <w:r w:rsidRPr="00753408">
              <w:rPr>
                <w:rFonts w:asciiTheme="minorHAnsi" w:eastAsiaTheme="minorHAnsi" w:hAnsiTheme="minorHAnsi" w:cstheme="minorBidi"/>
                <w:sz w:val="22"/>
                <w:szCs w:val="22"/>
                <w:lang w:val="es-ES"/>
              </w:rPr>
              <w:t>21/NOV</w:t>
            </w:r>
          </w:p>
        </w:tc>
      </w:tr>
      <w:tr w:rsidR="00CD4D87" w:rsidRPr="00B230EA" w:rsidTr="00CD4D87">
        <w:trPr>
          <w:trHeight w:val="340"/>
          <w:jc w:val="center"/>
        </w:trPr>
        <w:tc>
          <w:tcPr>
            <w:tcW w:w="5244" w:type="dxa"/>
            <w:vAlign w:val="center"/>
          </w:tcPr>
          <w:p w:rsidR="00CD4D87" w:rsidRPr="007102DB" w:rsidRDefault="00CD4D87" w:rsidP="00CD4D87">
            <w:pPr>
              <w:rPr>
                <w:rFonts w:asciiTheme="minorHAnsi" w:eastAsiaTheme="minorHAnsi" w:hAnsiTheme="minorHAnsi" w:cstheme="minorBidi"/>
                <w:sz w:val="22"/>
                <w:szCs w:val="22"/>
                <w:lang w:val="es-ES"/>
              </w:rPr>
            </w:pPr>
            <w:r w:rsidRPr="007102DB">
              <w:rPr>
                <w:rFonts w:asciiTheme="minorHAnsi" w:eastAsiaTheme="minorHAnsi" w:hAnsiTheme="minorHAnsi" w:cstheme="minorBidi"/>
                <w:sz w:val="22"/>
                <w:szCs w:val="22"/>
                <w:lang w:val="es-ES"/>
              </w:rPr>
              <w:t xml:space="preserve">Realizar pruebas </w:t>
            </w:r>
          </w:p>
        </w:tc>
        <w:tc>
          <w:tcPr>
            <w:tcW w:w="1280" w:type="dxa"/>
            <w:vAlign w:val="center"/>
          </w:tcPr>
          <w:p w:rsidR="00CD4D87" w:rsidRPr="007102DB" w:rsidRDefault="00CD4D87" w:rsidP="00CD4D87">
            <w:pPr>
              <w:jc w:val="center"/>
              <w:rPr>
                <w:rFonts w:asciiTheme="minorHAnsi" w:eastAsiaTheme="minorHAnsi" w:hAnsiTheme="minorHAnsi" w:cstheme="minorBidi"/>
                <w:sz w:val="22"/>
                <w:szCs w:val="22"/>
                <w:lang w:val="es-ES"/>
              </w:rPr>
            </w:pPr>
            <w:r w:rsidRPr="007102DB">
              <w:rPr>
                <w:rFonts w:asciiTheme="minorHAnsi" w:eastAsiaTheme="minorHAnsi" w:hAnsiTheme="minorHAnsi" w:cstheme="minorBidi"/>
                <w:sz w:val="22"/>
                <w:szCs w:val="22"/>
                <w:lang w:val="es-ES"/>
              </w:rPr>
              <w:t>Oyarzo</w:t>
            </w:r>
          </w:p>
        </w:tc>
        <w:tc>
          <w:tcPr>
            <w:tcW w:w="1011" w:type="dxa"/>
            <w:vAlign w:val="center"/>
          </w:tcPr>
          <w:p w:rsidR="00CD4D87" w:rsidRDefault="00CD4D87" w:rsidP="00CD4D87">
            <w:pPr>
              <w:jc w:val="center"/>
            </w:pPr>
            <w:r>
              <w:rPr>
                <w:rFonts w:asciiTheme="minorHAnsi" w:eastAsiaTheme="minorHAnsi" w:hAnsiTheme="minorHAnsi" w:cstheme="minorBidi"/>
                <w:sz w:val="22"/>
                <w:szCs w:val="22"/>
                <w:lang w:val="es-ES"/>
              </w:rPr>
              <w:t>8/NOV</w:t>
            </w:r>
          </w:p>
        </w:tc>
        <w:tc>
          <w:tcPr>
            <w:tcW w:w="1047" w:type="dxa"/>
            <w:vAlign w:val="center"/>
          </w:tcPr>
          <w:p w:rsidR="00CD4D87" w:rsidRDefault="00CD4D87" w:rsidP="00CD4D87">
            <w:pPr>
              <w:jc w:val="center"/>
            </w:pPr>
            <w:r w:rsidRPr="00753408">
              <w:rPr>
                <w:rFonts w:asciiTheme="minorHAnsi" w:eastAsiaTheme="minorHAnsi" w:hAnsiTheme="minorHAnsi" w:cstheme="minorBidi"/>
                <w:sz w:val="22"/>
                <w:szCs w:val="22"/>
                <w:lang w:val="es-ES"/>
              </w:rPr>
              <w:t>21/NOV</w:t>
            </w:r>
          </w:p>
        </w:tc>
      </w:tr>
      <w:tr w:rsidR="00CD4D87" w:rsidRPr="00B230EA" w:rsidTr="00CD4D87">
        <w:trPr>
          <w:trHeight w:val="340"/>
          <w:jc w:val="center"/>
        </w:trPr>
        <w:tc>
          <w:tcPr>
            <w:tcW w:w="5244" w:type="dxa"/>
            <w:vAlign w:val="center"/>
          </w:tcPr>
          <w:p w:rsidR="00CD4D87" w:rsidRPr="00921AA8" w:rsidRDefault="00CD4D87" w:rsidP="00CD4D87">
            <w:pPr>
              <w:rPr>
                <w:rFonts w:asciiTheme="minorHAnsi" w:eastAsiaTheme="minorHAnsi" w:hAnsiTheme="minorHAnsi" w:cstheme="minorBidi"/>
                <w:sz w:val="22"/>
                <w:szCs w:val="22"/>
                <w:lang w:val="es-ES"/>
              </w:rPr>
            </w:pPr>
            <w:r w:rsidRPr="00921AA8">
              <w:rPr>
                <w:rFonts w:asciiTheme="minorHAnsi" w:eastAsiaTheme="minorHAnsi" w:hAnsiTheme="minorHAnsi" w:cstheme="minorBidi"/>
                <w:sz w:val="22"/>
                <w:szCs w:val="22"/>
                <w:lang w:val="es-ES"/>
              </w:rPr>
              <w:t>Analizar riesgos</w:t>
            </w:r>
          </w:p>
        </w:tc>
        <w:tc>
          <w:tcPr>
            <w:tcW w:w="1280" w:type="dxa"/>
            <w:vAlign w:val="center"/>
          </w:tcPr>
          <w:p w:rsidR="00CD4D87" w:rsidRPr="00921AA8" w:rsidRDefault="00CD4D87" w:rsidP="00CD4D87">
            <w:pPr>
              <w:jc w:val="center"/>
              <w:rPr>
                <w:rFonts w:asciiTheme="minorHAnsi" w:eastAsiaTheme="minorHAnsi" w:hAnsiTheme="minorHAnsi" w:cstheme="minorBidi"/>
                <w:sz w:val="22"/>
                <w:szCs w:val="22"/>
                <w:lang w:val="es-ES"/>
              </w:rPr>
            </w:pPr>
            <w:r w:rsidRPr="00921AA8">
              <w:rPr>
                <w:rFonts w:asciiTheme="minorHAnsi" w:eastAsiaTheme="minorHAnsi" w:hAnsiTheme="minorHAnsi" w:cstheme="minorBidi"/>
                <w:sz w:val="22"/>
                <w:szCs w:val="22"/>
                <w:lang w:val="es-ES"/>
              </w:rPr>
              <w:t>Oyarzo</w:t>
            </w:r>
          </w:p>
        </w:tc>
        <w:tc>
          <w:tcPr>
            <w:tcW w:w="1011" w:type="dxa"/>
            <w:vAlign w:val="center"/>
          </w:tcPr>
          <w:p w:rsidR="00CD4D87" w:rsidRDefault="00CD4D87" w:rsidP="00CD4D87">
            <w:pPr>
              <w:jc w:val="center"/>
            </w:pPr>
            <w:r>
              <w:rPr>
                <w:rFonts w:asciiTheme="minorHAnsi" w:eastAsiaTheme="minorHAnsi" w:hAnsiTheme="minorHAnsi" w:cstheme="minorBidi"/>
                <w:sz w:val="22"/>
                <w:szCs w:val="22"/>
                <w:lang w:val="es-ES"/>
              </w:rPr>
              <w:t>8/NOV</w:t>
            </w:r>
          </w:p>
        </w:tc>
        <w:tc>
          <w:tcPr>
            <w:tcW w:w="1047" w:type="dxa"/>
            <w:vAlign w:val="center"/>
          </w:tcPr>
          <w:p w:rsidR="00CD4D87" w:rsidRDefault="00CD4D87" w:rsidP="00CD4D87">
            <w:pPr>
              <w:jc w:val="center"/>
            </w:pPr>
            <w:r w:rsidRPr="00753408">
              <w:rPr>
                <w:rFonts w:asciiTheme="minorHAnsi" w:eastAsiaTheme="minorHAnsi" w:hAnsiTheme="minorHAnsi" w:cstheme="minorBidi"/>
                <w:sz w:val="22"/>
                <w:szCs w:val="22"/>
                <w:lang w:val="es-ES"/>
              </w:rPr>
              <w:t>21/NOV</w:t>
            </w:r>
          </w:p>
        </w:tc>
      </w:tr>
      <w:tr w:rsidR="00CD4D87" w:rsidRPr="00B230EA" w:rsidTr="00CD4D87">
        <w:trPr>
          <w:trHeight w:val="340"/>
          <w:jc w:val="center"/>
        </w:trPr>
        <w:tc>
          <w:tcPr>
            <w:tcW w:w="5244" w:type="dxa"/>
            <w:vAlign w:val="center"/>
          </w:tcPr>
          <w:p w:rsidR="00CD4D87" w:rsidRPr="00517BA9" w:rsidRDefault="00CD4D87" w:rsidP="00CD4D87">
            <w:pPr>
              <w:rPr>
                <w:rFonts w:asciiTheme="minorHAnsi" w:hAnsiTheme="minorHAnsi" w:cstheme="minorHAnsi"/>
                <w:sz w:val="22"/>
                <w:szCs w:val="22"/>
                <w:lang w:val="es-AR"/>
              </w:rPr>
            </w:pPr>
            <w:r w:rsidRPr="00517BA9">
              <w:rPr>
                <w:rFonts w:asciiTheme="minorHAnsi" w:hAnsiTheme="minorHAnsi" w:cstheme="minorHAnsi"/>
                <w:sz w:val="22"/>
                <w:szCs w:val="22"/>
                <w:lang w:val="es-AR"/>
              </w:rPr>
              <w:t>Continuar manual de usuario (APP).</w:t>
            </w:r>
          </w:p>
        </w:tc>
        <w:tc>
          <w:tcPr>
            <w:tcW w:w="1280" w:type="dxa"/>
            <w:vAlign w:val="center"/>
          </w:tcPr>
          <w:p w:rsidR="00CD4D87" w:rsidRPr="004D16B9" w:rsidRDefault="00CD4D87" w:rsidP="00CD4D8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CD4D87" w:rsidRDefault="00CD4D87" w:rsidP="00CD4D87">
            <w:pPr>
              <w:jc w:val="center"/>
            </w:pPr>
            <w:r>
              <w:rPr>
                <w:rFonts w:asciiTheme="minorHAnsi" w:eastAsiaTheme="minorHAnsi" w:hAnsiTheme="minorHAnsi" w:cstheme="minorBidi"/>
                <w:sz w:val="22"/>
                <w:szCs w:val="22"/>
                <w:lang w:val="es-ES"/>
              </w:rPr>
              <w:t>8/NOV</w:t>
            </w:r>
          </w:p>
        </w:tc>
        <w:tc>
          <w:tcPr>
            <w:tcW w:w="1047" w:type="dxa"/>
            <w:vAlign w:val="center"/>
          </w:tcPr>
          <w:p w:rsidR="00CD4D87" w:rsidRDefault="00CD4D87" w:rsidP="00CD4D87">
            <w:pPr>
              <w:jc w:val="center"/>
            </w:pPr>
            <w:r w:rsidRPr="00753408">
              <w:rPr>
                <w:rFonts w:asciiTheme="minorHAnsi" w:eastAsiaTheme="minorHAnsi" w:hAnsiTheme="minorHAnsi" w:cstheme="minorBidi"/>
                <w:sz w:val="22"/>
                <w:szCs w:val="22"/>
                <w:lang w:val="es-ES"/>
              </w:rPr>
              <w:t>21/NOV</w:t>
            </w:r>
          </w:p>
        </w:tc>
      </w:tr>
      <w:tr w:rsidR="00CD4D87" w:rsidRPr="00B230EA" w:rsidTr="00CD4D87">
        <w:trPr>
          <w:trHeight w:val="340"/>
          <w:jc w:val="center"/>
        </w:trPr>
        <w:tc>
          <w:tcPr>
            <w:tcW w:w="5244" w:type="dxa"/>
            <w:vAlign w:val="center"/>
          </w:tcPr>
          <w:p w:rsidR="00CD4D87" w:rsidRPr="00517BA9" w:rsidRDefault="00CD4D87" w:rsidP="00CD4D87">
            <w:pPr>
              <w:rPr>
                <w:rFonts w:asciiTheme="minorHAnsi" w:hAnsiTheme="minorHAnsi" w:cstheme="minorHAnsi"/>
                <w:sz w:val="22"/>
                <w:szCs w:val="22"/>
                <w:lang w:val="es-AR"/>
              </w:rPr>
            </w:pPr>
            <w:r w:rsidRPr="00517BA9">
              <w:rPr>
                <w:rFonts w:asciiTheme="minorHAnsi" w:hAnsiTheme="minorHAnsi" w:cstheme="minorHAnsi"/>
                <w:sz w:val="22"/>
                <w:szCs w:val="22"/>
                <w:lang w:val="es-AR"/>
              </w:rPr>
              <w:t>Continuar manual de usuario (Rol administrativo)</w:t>
            </w:r>
          </w:p>
        </w:tc>
        <w:tc>
          <w:tcPr>
            <w:tcW w:w="1280" w:type="dxa"/>
            <w:vAlign w:val="center"/>
          </w:tcPr>
          <w:p w:rsidR="00CD4D87" w:rsidRPr="00517BA9" w:rsidRDefault="00CD4D87" w:rsidP="00CD4D87">
            <w:pPr>
              <w:jc w:val="center"/>
              <w:rPr>
                <w:rFonts w:asciiTheme="minorHAnsi" w:hAnsiTheme="minorHAnsi" w:cstheme="minorHAnsi"/>
                <w:sz w:val="22"/>
                <w:szCs w:val="22"/>
                <w:lang w:val="es-AR"/>
              </w:rPr>
            </w:pPr>
            <w:r>
              <w:rPr>
                <w:rFonts w:asciiTheme="minorHAnsi" w:hAnsiTheme="minorHAnsi" w:cstheme="minorHAnsi"/>
                <w:sz w:val="22"/>
                <w:szCs w:val="22"/>
                <w:lang w:val="es-AR"/>
              </w:rPr>
              <w:t>Oyarzo</w:t>
            </w:r>
          </w:p>
        </w:tc>
        <w:tc>
          <w:tcPr>
            <w:tcW w:w="1011" w:type="dxa"/>
            <w:vAlign w:val="center"/>
          </w:tcPr>
          <w:p w:rsidR="00CD4D87" w:rsidRDefault="00CD4D87" w:rsidP="00CD4D87">
            <w:pPr>
              <w:jc w:val="center"/>
            </w:pPr>
            <w:r>
              <w:rPr>
                <w:rFonts w:asciiTheme="minorHAnsi" w:eastAsiaTheme="minorHAnsi" w:hAnsiTheme="minorHAnsi" w:cstheme="minorBidi"/>
                <w:sz w:val="22"/>
                <w:szCs w:val="22"/>
                <w:lang w:val="es-ES"/>
              </w:rPr>
              <w:t>8/NOV</w:t>
            </w:r>
          </w:p>
        </w:tc>
        <w:tc>
          <w:tcPr>
            <w:tcW w:w="1047" w:type="dxa"/>
            <w:vAlign w:val="center"/>
          </w:tcPr>
          <w:p w:rsidR="00CD4D87" w:rsidRDefault="00CD4D87" w:rsidP="00CD4D87">
            <w:pPr>
              <w:jc w:val="center"/>
            </w:pPr>
            <w:r w:rsidRPr="00753408">
              <w:rPr>
                <w:rFonts w:asciiTheme="minorHAnsi" w:eastAsiaTheme="minorHAnsi" w:hAnsiTheme="minorHAnsi" w:cstheme="minorBidi"/>
                <w:sz w:val="22"/>
                <w:szCs w:val="22"/>
                <w:lang w:val="es-ES"/>
              </w:rPr>
              <w:t>21/NOV</w:t>
            </w:r>
          </w:p>
        </w:tc>
      </w:tr>
      <w:tr w:rsidR="00CD4D87" w:rsidRPr="00B230EA" w:rsidTr="00CD4D87">
        <w:trPr>
          <w:trHeight w:val="340"/>
          <w:jc w:val="center"/>
        </w:trPr>
        <w:tc>
          <w:tcPr>
            <w:tcW w:w="5244" w:type="dxa"/>
            <w:vAlign w:val="center"/>
          </w:tcPr>
          <w:p w:rsidR="00CD4D87" w:rsidRPr="00517BA9" w:rsidRDefault="00CD4D87" w:rsidP="00CD4D87">
            <w:pPr>
              <w:rPr>
                <w:rFonts w:asciiTheme="minorHAnsi" w:hAnsiTheme="minorHAnsi" w:cstheme="minorHAnsi"/>
                <w:sz w:val="22"/>
                <w:szCs w:val="22"/>
                <w:lang w:val="es-AR"/>
              </w:rPr>
            </w:pPr>
            <w:r w:rsidRPr="00517BA9">
              <w:rPr>
                <w:rFonts w:asciiTheme="minorHAnsi" w:hAnsiTheme="minorHAnsi" w:cstheme="minorHAnsi"/>
                <w:sz w:val="22"/>
                <w:szCs w:val="22"/>
                <w:lang w:val="es-AR"/>
              </w:rPr>
              <w:t>Continuar manual de usuario (Rol administrador)</w:t>
            </w:r>
          </w:p>
        </w:tc>
        <w:tc>
          <w:tcPr>
            <w:tcW w:w="1280" w:type="dxa"/>
            <w:vAlign w:val="center"/>
          </w:tcPr>
          <w:p w:rsidR="00CD4D87" w:rsidRPr="00517BA9" w:rsidRDefault="00CD4D87" w:rsidP="00CD4D87">
            <w:pPr>
              <w:jc w:val="center"/>
              <w:rPr>
                <w:rFonts w:asciiTheme="minorHAnsi" w:hAnsiTheme="minorHAnsi" w:cstheme="minorHAnsi"/>
                <w:sz w:val="22"/>
                <w:szCs w:val="22"/>
                <w:lang w:val="es-AR"/>
              </w:rPr>
            </w:pPr>
            <w:r w:rsidRPr="00517BA9">
              <w:rPr>
                <w:rFonts w:asciiTheme="minorHAnsi" w:hAnsiTheme="minorHAnsi" w:cstheme="minorHAnsi"/>
                <w:sz w:val="22"/>
                <w:szCs w:val="22"/>
                <w:lang w:val="es-AR"/>
              </w:rPr>
              <w:t>Marquez</w:t>
            </w:r>
          </w:p>
        </w:tc>
        <w:tc>
          <w:tcPr>
            <w:tcW w:w="1011" w:type="dxa"/>
            <w:vAlign w:val="center"/>
          </w:tcPr>
          <w:p w:rsidR="00CD4D87" w:rsidRDefault="00CD4D87" w:rsidP="00CD4D87">
            <w:pPr>
              <w:jc w:val="center"/>
            </w:pPr>
            <w:r>
              <w:rPr>
                <w:rFonts w:asciiTheme="minorHAnsi" w:eastAsiaTheme="minorHAnsi" w:hAnsiTheme="minorHAnsi" w:cstheme="minorBidi"/>
                <w:sz w:val="22"/>
                <w:szCs w:val="22"/>
                <w:lang w:val="es-ES"/>
              </w:rPr>
              <w:t>8/NOV</w:t>
            </w:r>
          </w:p>
        </w:tc>
        <w:tc>
          <w:tcPr>
            <w:tcW w:w="1047" w:type="dxa"/>
            <w:vAlign w:val="center"/>
          </w:tcPr>
          <w:p w:rsidR="00CD4D87" w:rsidRDefault="00CD4D87" w:rsidP="00CD4D87">
            <w:pPr>
              <w:jc w:val="center"/>
            </w:pPr>
            <w:r w:rsidRPr="00753408">
              <w:rPr>
                <w:rFonts w:asciiTheme="minorHAnsi" w:eastAsiaTheme="minorHAnsi" w:hAnsiTheme="minorHAnsi" w:cstheme="minorBidi"/>
                <w:sz w:val="22"/>
                <w:szCs w:val="22"/>
                <w:lang w:val="es-ES"/>
              </w:rPr>
              <w:t>21/NOV</w:t>
            </w:r>
          </w:p>
        </w:tc>
      </w:tr>
      <w:tr w:rsidR="00CD4D87" w:rsidRPr="00B230EA" w:rsidTr="00CD4D87">
        <w:trPr>
          <w:trHeight w:val="340"/>
          <w:jc w:val="center"/>
        </w:trPr>
        <w:tc>
          <w:tcPr>
            <w:tcW w:w="5244" w:type="dxa"/>
            <w:vAlign w:val="center"/>
          </w:tcPr>
          <w:p w:rsidR="00CD4D87" w:rsidRPr="007102DB" w:rsidRDefault="00CD4D87" w:rsidP="00CD4D87">
            <w:pPr>
              <w:rPr>
                <w:rFonts w:asciiTheme="minorHAnsi" w:hAnsiTheme="minorHAnsi" w:cstheme="minorHAnsi"/>
                <w:sz w:val="22"/>
                <w:szCs w:val="22"/>
                <w:lang w:val="es-AR"/>
              </w:rPr>
            </w:pPr>
            <w:r w:rsidRPr="007102DB">
              <w:rPr>
                <w:rFonts w:asciiTheme="minorHAnsi" w:hAnsiTheme="minorHAnsi" w:cstheme="minorHAnsi"/>
                <w:sz w:val="22"/>
                <w:szCs w:val="22"/>
                <w:lang w:val="es-AR"/>
              </w:rPr>
              <w:t xml:space="preserve">Implementar </w:t>
            </w:r>
            <w:r w:rsidRPr="007102DB">
              <w:rPr>
                <w:rFonts w:asciiTheme="minorHAnsi" w:hAnsiTheme="minorHAnsi" w:cstheme="minorHAnsi"/>
                <w:sz w:val="22"/>
                <w:szCs w:val="22"/>
                <w:lang w:val="es-AR"/>
              </w:rPr>
              <w:t>CU15 – Borrar mesa de examen</w:t>
            </w:r>
          </w:p>
        </w:tc>
        <w:tc>
          <w:tcPr>
            <w:tcW w:w="1280" w:type="dxa"/>
            <w:vAlign w:val="center"/>
          </w:tcPr>
          <w:p w:rsidR="00CD4D87" w:rsidRPr="007102DB" w:rsidRDefault="00CD4D87" w:rsidP="00CD4D87">
            <w:pPr>
              <w:jc w:val="center"/>
              <w:rPr>
                <w:rFonts w:asciiTheme="minorHAnsi" w:hAnsiTheme="minorHAnsi" w:cstheme="minorHAnsi"/>
                <w:sz w:val="22"/>
                <w:szCs w:val="22"/>
                <w:lang w:val="es-AR"/>
              </w:rPr>
            </w:pPr>
            <w:r w:rsidRPr="00517BA9">
              <w:rPr>
                <w:rFonts w:asciiTheme="minorHAnsi" w:hAnsiTheme="minorHAnsi" w:cstheme="minorHAnsi"/>
                <w:sz w:val="22"/>
                <w:szCs w:val="22"/>
                <w:lang w:val="es-AR"/>
              </w:rPr>
              <w:t>Marquez</w:t>
            </w:r>
          </w:p>
        </w:tc>
        <w:tc>
          <w:tcPr>
            <w:tcW w:w="1011" w:type="dxa"/>
            <w:vAlign w:val="center"/>
          </w:tcPr>
          <w:p w:rsidR="00CD4D87" w:rsidRDefault="00CD4D87" w:rsidP="00CD4D87">
            <w:pPr>
              <w:jc w:val="center"/>
            </w:pPr>
            <w:r>
              <w:rPr>
                <w:rFonts w:asciiTheme="minorHAnsi" w:eastAsiaTheme="minorHAnsi" w:hAnsiTheme="minorHAnsi" w:cstheme="minorBidi"/>
                <w:sz w:val="22"/>
                <w:szCs w:val="22"/>
                <w:lang w:val="es-ES"/>
              </w:rPr>
              <w:t>8/NOV</w:t>
            </w:r>
          </w:p>
        </w:tc>
        <w:tc>
          <w:tcPr>
            <w:tcW w:w="1047" w:type="dxa"/>
            <w:vAlign w:val="center"/>
          </w:tcPr>
          <w:p w:rsidR="00CD4D87" w:rsidRDefault="00CD4D87" w:rsidP="00CD4D87">
            <w:pPr>
              <w:jc w:val="center"/>
            </w:pPr>
            <w:r w:rsidRPr="00753408">
              <w:rPr>
                <w:rFonts w:asciiTheme="minorHAnsi" w:eastAsiaTheme="minorHAnsi" w:hAnsiTheme="minorHAnsi" w:cstheme="minorBidi"/>
                <w:sz w:val="22"/>
                <w:szCs w:val="22"/>
                <w:lang w:val="es-ES"/>
              </w:rPr>
              <w:t>21/NOV</w:t>
            </w:r>
          </w:p>
        </w:tc>
      </w:tr>
      <w:tr w:rsidR="00CD4D87" w:rsidRPr="00B230EA" w:rsidTr="00CD4D87">
        <w:trPr>
          <w:trHeight w:val="340"/>
          <w:jc w:val="center"/>
        </w:trPr>
        <w:tc>
          <w:tcPr>
            <w:tcW w:w="5244" w:type="dxa"/>
            <w:vAlign w:val="center"/>
          </w:tcPr>
          <w:p w:rsidR="00CD4D87" w:rsidRPr="007102DB" w:rsidRDefault="00CD4D87" w:rsidP="00CD4D87">
            <w:pPr>
              <w:rPr>
                <w:rFonts w:asciiTheme="minorHAnsi" w:hAnsiTheme="minorHAnsi" w:cstheme="minorHAnsi"/>
                <w:sz w:val="22"/>
                <w:szCs w:val="22"/>
                <w:lang w:val="es-AR"/>
              </w:rPr>
            </w:pPr>
            <w:r>
              <w:rPr>
                <w:rFonts w:asciiTheme="minorHAnsi" w:hAnsiTheme="minorHAnsi" w:cstheme="minorHAnsi"/>
                <w:sz w:val="22"/>
                <w:szCs w:val="22"/>
                <w:lang w:val="es-AR"/>
              </w:rPr>
              <w:t xml:space="preserve">Implementar </w:t>
            </w:r>
            <w:r w:rsidRPr="007102DB">
              <w:rPr>
                <w:rFonts w:asciiTheme="minorHAnsi" w:hAnsiTheme="minorHAnsi" w:cstheme="minorHAnsi"/>
                <w:sz w:val="22"/>
                <w:szCs w:val="22"/>
                <w:lang w:val="es-AR"/>
              </w:rPr>
              <w:t>CU16 – Modificar aula</w:t>
            </w:r>
          </w:p>
        </w:tc>
        <w:tc>
          <w:tcPr>
            <w:tcW w:w="1280" w:type="dxa"/>
            <w:vAlign w:val="center"/>
          </w:tcPr>
          <w:p w:rsidR="00CD4D87" w:rsidRPr="007102DB" w:rsidRDefault="00CD4D87" w:rsidP="00CD4D87">
            <w:pPr>
              <w:jc w:val="center"/>
              <w:rPr>
                <w:rFonts w:asciiTheme="minorHAnsi" w:hAnsiTheme="minorHAnsi" w:cstheme="minorHAnsi"/>
                <w:sz w:val="22"/>
                <w:szCs w:val="22"/>
                <w:lang w:val="es-AR"/>
              </w:rPr>
            </w:pPr>
            <w:r w:rsidRPr="00517BA9">
              <w:rPr>
                <w:rFonts w:asciiTheme="minorHAnsi" w:hAnsiTheme="minorHAnsi" w:cstheme="minorHAnsi"/>
                <w:sz w:val="22"/>
                <w:szCs w:val="22"/>
                <w:lang w:val="es-AR"/>
              </w:rPr>
              <w:t>Marquez</w:t>
            </w:r>
          </w:p>
        </w:tc>
        <w:tc>
          <w:tcPr>
            <w:tcW w:w="1011" w:type="dxa"/>
            <w:vAlign w:val="center"/>
          </w:tcPr>
          <w:p w:rsidR="00CD4D87" w:rsidRDefault="00CD4D87" w:rsidP="00CD4D87">
            <w:pPr>
              <w:jc w:val="center"/>
            </w:pPr>
            <w:r>
              <w:rPr>
                <w:rFonts w:asciiTheme="minorHAnsi" w:eastAsiaTheme="minorHAnsi" w:hAnsiTheme="minorHAnsi" w:cstheme="minorBidi"/>
                <w:sz w:val="22"/>
                <w:szCs w:val="22"/>
                <w:lang w:val="es-ES"/>
              </w:rPr>
              <w:t>8/NOV</w:t>
            </w:r>
          </w:p>
        </w:tc>
        <w:tc>
          <w:tcPr>
            <w:tcW w:w="1047" w:type="dxa"/>
            <w:vAlign w:val="center"/>
          </w:tcPr>
          <w:p w:rsidR="00CD4D87" w:rsidRDefault="00CD4D87" w:rsidP="00CD4D87">
            <w:pPr>
              <w:jc w:val="center"/>
            </w:pPr>
            <w:r w:rsidRPr="00753408">
              <w:rPr>
                <w:rFonts w:asciiTheme="minorHAnsi" w:eastAsiaTheme="minorHAnsi" w:hAnsiTheme="minorHAnsi" w:cstheme="minorBidi"/>
                <w:sz w:val="22"/>
                <w:szCs w:val="22"/>
                <w:lang w:val="es-ES"/>
              </w:rPr>
              <w:t>21/NOV</w:t>
            </w:r>
          </w:p>
        </w:tc>
      </w:tr>
      <w:tr w:rsidR="00CD4D87" w:rsidRPr="00B230EA" w:rsidTr="00CD4D87">
        <w:trPr>
          <w:trHeight w:val="340"/>
          <w:jc w:val="center"/>
        </w:trPr>
        <w:tc>
          <w:tcPr>
            <w:tcW w:w="5244" w:type="dxa"/>
            <w:vAlign w:val="center"/>
          </w:tcPr>
          <w:p w:rsidR="00CD4D87" w:rsidRPr="007102DB" w:rsidRDefault="00CD4D87" w:rsidP="00CD4D87">
            <w:pPr>
              <w:pStyle w:val="PSI-Normal"/>
              <w:ind w:left="357" w:hanging="357"/>
              <w:rPr>
                <w:rFonts w:asciiTheme="minorHAnsi" w:hAnsiTheme="minorHAnsi" w:cstheme="minorHAnsi"/>
                <w:sz w:val="22"/>
                <w:szCs w:val="22"/>
              </w:rPr>
            </w:pPr>
            <w:r>
              <w:rPr>
                <w:rFonts w:asciiTheme="minorHAnsi" w:hAnsiTheme="minorHAnsi" w:cstheme="minorHAnsi"/>
                <w:sz w:val="22"/>
                <w:szCs w:val="22"/>
              </w:rPr>
              <w:t>Implementar CU17 – Borrar aula</w:t>
            </w:r>
          </w:p>
        </w:tc>
        <w:tc>
          <w:tcPr>
            <w:tcW w:w="1280" w:type="dxa"/>
            <w:vAlign w:val="center"/>
          </w:tcPr>
          <w:p w:rsidR="00CD4D87" w:rsidRPr="007102DB" w:rsidRDefault="00CD4D87" w:rsidP="00CD4D87">
            <w:pPr>
              <w:jc w:val="center"/>
              <w:rPr>
                <w:rFonts w:asciiTheme="minorHAnsi" w:hAnsiTheme="minorHAnsi" w:cstheme="minorHAnsi"/>
                <w:sz w:val="22"/>
                <w:szCs w:val="22"/>
                <w:lang w:val="es-AR"/>
              </w:rPr>
            </w:pPr>
            <w:r w:rsidRPr="00517BA9">
              <w:rPr>
                <w:rFonts w:asciiTheme="minorHAnsi" w:hAnsiTheme="minorHAnsi" w:cstheme="minorHAnsi"/>
                <w:sz w:val="22"/>
                <w:szCs w:val="22"/>
                <w:lang w:val="es-AR"/>
              </w:rPr>
              <w:t>Marquez</w:t>
            </w:r>
          </w:p>
        </w:tc>
        <w:tc>
          <w:tcPr>
            <w:tcW w:w="1011" w:type="dxa"/>
            <w:vAlign w:val="center"/>
          </w:tcPr>
          <w:p w:rsidR="00CD4D87" w:rsidRDefault="00CD4D87" w:rsidP="00CD4D87">
            <w:pPr>
              <w:jc w:val="center"/>
            </w:pPr>
            <w:r>
              <w:rPr>
                <w:rFonts w:asciiTheme="minorHAnsi" w:eastAsiaTheme="minorHAnsi" w:hAnsiTheme="minorHAnsi" w:cstheme="minorBidi"/>
                <w:sz w:val="22"/>
                <w:szCs w:val="22"/>
                <w:lang w:val="es-ES"/>
              </w:rPr>
              <w:t>8/NOV</w:t>
            </w:r>
          </w:p>
        </w:tc>
        <w:tc>
          <w:tcPr>
            <w:tcW w:w="1047" w:type="dxa"/>
            <w:vAlign w:val="center"/>
          </w:tcPr>
          <w:p w:rsidR="00CD4D87" w:rsidRDefault="00CD4D87" w:rsidP="00CD4D87">
            <w:pPr>
              <w:jc w:val="center"/>
            </w:pPr>
            <w:r w:rsidRPr="00753408">
              <w:rPr>
                <w:rFonts w:asciiTheme="minorHAnsi" w:eastAsiaTheme="minorHAnsi" w:hAnsiTheme="minorHAnsi" w:cstheme="minorBidi"/>
                <w:sz w:val="22"/>
                <w:szCs w:val="22"/>
                <w:lang w:val="es-ES"/>
              </w:rPr>
              <w:t>21/NOV</w:t>
            </w:r>
          </w:p>
        </w:tc>
      </w:tr>
      <w:tr w:rsidR="00CD4D87" w:rsidRPr="00B230EA" w:rsidTr="00CD4D87">
        <w:trPr>
          <w:trHeight w:val="340"/>
          <w:jc w:val="center"/>
        </w:trPr>
        <w:tc>
          <w:tcPr>
            <w:tcW w:w="5244" w:type="dxa"/>
            <w:vAlign w:val="center"/>
          </w:tcPr>
          <w:p w:rsidR="00CD4D87" w:rsidRPr="007102DB" w:rsidRDefault="00CD4D87" w:rsidP="00CD4D87">
            <w:pPr>
              <w:rPr>
                <w:rFonts w:asciiTheme="minorHAnsi" w:hAnsiTheme="minorHAnsi" w:cstheme="minorHAnsi"/>
                <w:sz w:val="22"/>
                <w:szCs w:val="22"/>
                <w:lang w:val="es-AR"/>
              </w:rPr>
            </w:pPr>
            <w:r>
              <w:rPr>
                <w:rFonts w:asciiTheme="minorHAnsi" w:hAnsiTheme="minorHAnsi" w:cstheme="minorHAnsi"/>
                <w:sz w:val="22"/>
                <w:szCs w:val="22"/>
                <w:lang w:val="es-AR"/>
              </w:rPr>
              <w:t>Implementar CU18 – Generar horario de aula</w:t>
            </w:r>
          </w:p>
        </w:tc>
        <w:tc>
          <w:tcPr>
            <w:tcW w:w="1280" w:type="dxa"/>
            <w:vAlign w:val="center"/>
          </w:tcPr>
          <w:p w:rsidR="00CD4D87" w:rsidRPr="007102DB" w:rsidRDefault="00CD4D87" w:rsidP="00CD4D87">
            <w:pPr>
              <w:jc w:val="center"/>
              <w:rPr>
                <w:rFonts w:asciiTheme="minorHAnsi" w:hAnsiTheme="minorHAnsi" w:cstheme="minorHAnsi"/>
                <w:sz w:val="22"/>
                <w:szCs w:val="22"/>
                <w:lang w:val="es-AR"/>
              </w:rPr>
            </w:pPr>
            <w:r w:rsidRPr="00517BA9">
              <w:rPr>
                <w:rFonts w:asciiTheme="minorHAnsi" w:hAnsiTheme="minorHAnsi" w:cstheme="minorHAnsi"/>
                <w:sz w:val="22"/>
                <w:szCs w:val="22"/>
                <w:lang w:val="es-AR"/>
              </w:rPr>
              <w:t>Marquez</w:t>
            </w:r>
          </w:p>
        </w:tc>
        <w:tc>
          <w:tcPr>
            <w:tcW w:w="1011" w:type="dxa"/>
            <w:vAlign w:val="center"/>
          </w:tcPr>
          <w:p w:rsidR="00CD4D87" w:rsidRDefault="00CD4D87" w:rsidP="00CD4D87">
            <w:pPr>
              <w:jc w:val="center"/>
            </w:pPr>
            <w:r>
              <w:rPr>
                <w:rFonts w:asciiTheme="minorHAnsi" w:eastAsiaTheme="minorHAnsi" w:hAnsiTheme="minorHAnsi" w:cstheme="minorBidi"/>
                <w:sz w:val="22"/>
                <w:szCs w:val="22"/>
                <w:lang w:val="es-ES"/>
              </w:rPr>
              <w:t>8/NOV</w:t>
            </w:r>
          </w:p>
        </w:tc>
        <w:tc>
          <w:tcPr>
            <w:tcW w:w="1047" w:type="dxa"/>
            <w:vAlign w:val="center"/>
          </w:tcPr>
          <w:p w:rsidR="00CD4D87" w:rsidRDefault="00CD4D87" w:rsidP="00CD4D87">
            <w:pPr>
              <w:jc w:val="center"/>
            </w:pPr>
            <w:r w:rsidRPr="00753408">
              <w:rPr>
                <w:rFonts w:asciiTheme="minorHAnsi" w:eastAsiaTheme="minorHAnsi" w:hAnsiTheme="minorHAnsi" w:cstheme="minorBidi"/>
                <w:sz w:val="22"/>
                <w:szCs w:val="22"/>
                <w:lang w:val="es-ES"/>
              </w:rPr>
              <w:t>21/NOV</w:t>
            </w:r>
          </w:p>
        </w:tc>
      </w:tr>
      <w:tr w:rsidR="00CD4D87" w:rsidRPr="00B230EA" w:rsidTr="00CD4D87">
        <w:trPr>
          <w:trHeight w:val="340"/>
          <w:jc w:val="center"/>
        </w:trPr>
        <w:tc>
          <w:tcPr>
            <w:tcW w:w="5244" w:type="dxa"/>
            <w:vAlign w:val="center"/>
          </w:tcPr>
          <w:p w:rsidR="00CD4D87" w:rsidRPr="005F65CF" w:rsidRDefault="00CD4D87" w:rsidP="00CD4D8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Modelo de Casos de Uso.</w:t>
            </w:r>
          </w:p>
        </w:tc>
        <w:tc>
          <w:tcPr>
            <w:tcW w:w="1280" w:type="dxa"/>
            <w:vAlign w:val="center"/>
          </w:tcPr>
          <w:p w:rsidR="00CD4D87" w:rsidRPr="005F65CF" w:rsidRDefault="00CD4D87" w:rsidP="00CD4D8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CD4D87" w:rsidRDefault="00CD4D87" w:rsidP="00CD4D87">
            <w:pPr>
              <w:jc w:val="center"/>
            </w:pPr>
            <w:r>
              <w:rPr>
                <w:rFonts w:asciiTheme="minorHAnsi" w:eastAsiaTheme="minorHAnsi" w:hAnsiTheme="minorHAnsi" w:cstheme="minorBidi"/>
                <w:sz w:val="22"/>
                <w:szCs w:val="22"/>
                <w:lang w:val="es-ES"/>
              </w:rPr>
              <w:t>8/NOV</w:t>
            </w:r>
          </w:p>
        </w:tc>
        <w:tc>
          <w:tcPr>
            <w:tcW w:w="1047" w:type="dxa"/>
            <w:vAlign w:val="center"/>
          </w:tcPr>
          <w:p w:rsidR="00CD4D87" w:rsidRDefault="00CD4D87" w:rsidP="00CD4D87">
            <w:pPr>
              <w:jc w:val="center"/>
            </w:pPr>
            <w:r w:rsidRPr="00753408">
              <w:rPr>
                <w:rFonts w:asciiTheme="minorHAnsi" w:eastAsiaTheme="minorHAnsi" w:hAnsiTheme="minorHAnsi" w:cstheme="minorBidi"/>
                <w:sz w:val="22"/>
                <w:szCs w:val="22"/>
                <w:lang w:val="es-ES"/>
              </w:rPr>
              <w:t>21/NOV</w:t>
            </w:r>
          </w:p>
        </w:tc>
      </w:tr>
      <w:tr w:rsidR="00CD4D87" w:rsidRPr="00B230EA" w:rsidTr="00CD4D87">
        <w:trPr>
          <w:trHeight w:val="340"/>
          <w:jc w:val="center"/>
        </w:trPr>
        <w:tc>
          <w:tcPr>
            <w:tcW w:w="5244" w:type="dxa"/>
            <w:vAlign w:val="center"/>
          </w:tcPr>
          <w:p w:rsidR="00CD4D87" w:rsidRPr="005F65CF" w:rsidRDefault="00CD4D87" w:rsidP="00CD4D8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Arquitectura del Sistema.</w:t>
            </w:r>
          </w:p>
        </w:tc>
        <w:tc>
          <w:tcPr>
            <w:tcW w:w="1280" w:type="dxa"/>
            <w:vAlign w:val="center"/>
          </w:tcPr>
          <w:p w:rsidR="00CD4D87" w:rsidRPr="005F65CF" w:rsidRDefault="00CD4D87" w:rsidP="00CD4D8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CD4D87" w:rsidRDefault="00CD4D87" w:rsidP="00CD4D87">
            <w:pPr>
              <w:jc w:val="center"/>
            </w:pPr>
            <w:r>
              <w:rPr>
                <w:rFonts w:asciiTheme="minorHAnsi" w:eastAsiaTheme="minorHAnsi" w:hAnsiTheme="minorHAnsi" w:cstheme="minorBidi"/>
                <w:sz w:val="22"/>
                <w:szCs w:val="22"/>
                <w:lang w:val="es-ES"/>
              </w:rPr>
              <w:t>8/NOV</w:t>
            </w:r>
          </w:p>
        </w:tc>
        <w:tc>
          <w:tcPr>
            <w:tcW w:w="1047" w:type="dxa"/>
            <w:vAlign w:val="center"/>
          </w:tcPr>
          <w:p w:rsidR="00CD4D87" w:rsidRDefault="00CD4D87" w:rsidP="00CD4D87">
            <w:pPr>
              <w:jc w:val="center"/>
            </w:pPr>
            <w:r w:rsidRPr="00753408">
              <w:rPr>
                <w:rFonts w:asciiTheme="minorHAnsi" w:eastAsiaTheme="minorHAnsi" w:hAnsiTheme="minorHAnsi" w:cstheme="minorBidi"/>
                <w:sz w:val="22"/>
                <w:szCs w:val="22"/>
                <w:lang w:val="es-ES"/>
              </w:rPr>
              <w:t>21/NOV</w:t>
            </w:r>
          </w:p>
        </w:tc>
      </w:tr>
      <w:tr w:rsidR="00CD4D87" w:rsidRPr="00B230EA" w:rsidTr="00CD4D87">
        <w:trPr>
          <w:trHeight w:val="340"/>
          <w:jc w:val="center"/>
        </w:trPr>
        <w:tc>
          <w:tcPr>
            <w:tcW w:w="5244" w:type="dxa"/>
            <w:vAlign w:val="center"/>
          </w:tcPr>
          <w:p w:rsidR="00CD4D87" w:rsidRPr="005F65CF" w:rsidRDefault="00CD4D87" w:rsidP="00CD4D8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lastRenderedPageBreak/>
              <w:t>Continuar Plan de pruebas.</w:t>
            </w:r>
          </w:p>
        </w:tc>
        <w:tc>
          <w:tcPr>
            <w:tcW w:w="1280" w:type="dxa"/>
            <w:vAlign w:val="center"/>
          </w:tcPr>
          <w:p w:rsidR="00CD4D87" w:rsidRPr="004D16B9" w:rsidRDefault="00CD4D87" w:rsidP="00CD4D8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CD4D87" w:rsidRDefault="00CD4D87" w:rsidP="00CD4D87">
            <w:pPr>
              <w:jc w:val="center"/>
            </w:pPr>
            <w:r>
              <w:rPr>
                <w:rFonts w:asciiTheme="minorHAnsi" w:eastAsiaTheme="minorHAnsi" w:hAnsiTheme="minorHAnsi" w:cstheme="minorBidi"/>
                <w:sz w:val="22"/>
                <w:szCs w:val="22"/>
                <w:lang w:val="es-ES"/>
              </w:rPr>
              <w:t>8/NOV</w:t>
            </w:r>
          </w:p>
        </w:tc>
        <w:tc>
          <w:tcPr>
            <w:tcW w:w="1047" w:type="dxa"/>
            <w:vAlign w:val="center"/>
          </w:tcPr>
          <w:p w:rsidR="00CD4D87" w:rsidRDefault="00CD4D87" w:rsidP="00CD4D87">
            <w:pPr>
              <w:jc w:val="center"/>
            </w:pPr>
            <w:r w:rsidRPr="00753408">
              <w:rPr>
                <w:rFonts w:asciiTheme="minorHAnsi" w:eastAsiaTheme="minorHAnsi" w:hAnsiTheme="minorHAnsi" w:cstheme="minorBidi"/>
                <w:sz w:val="22"/>
                <w:szCs w:val="22"/>
                <w:lang w:val="es-ES"/>
              </w:rPr>
              <w:t>21/NOV</w:t>
            </w:r>
          </w:p>
        </w:tc>
      </w:tr>
      <w:tr w:rsidR="00CD4D87" w:rsidRPr="00B230EA" w:rsidTr="00CD4D87">
        <w:trPr>
          <w:trHeight w:val="340"/>
          <w:jc w:val="center"/>
        </w:trPr>
        <w:tc>
          <w:tcPr>
            <w:tcW w:w="5244" w:type="dxa"/>
            <w:vAlign w:val="center"/>
          </w:tcPr>
          <w:p w:rsidR="00CD4D87" w:rsidRPr="005F65CF" w:rsidRDefault="00CD4D87" w:rsidP="00CD4D8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Iniciar migración de APP a nueva versión Ionic</w:t>
            </w:r>
          </w:p>
        </w:tc>
        <w:tc>
          <w:tcPr>
            <w:tcW w:w="1280" w:type="dxa"/>
            <w:vAlign w:val="center"/>
          </w:tcPr>
          <w:p w:rsidR="00CD4D87" w:rsidRPr="004D16B9" w:rsidRDefault="00CD4D87" w:rsidP="00CD4D8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CD4D87" w:rsidRDefault="00CD4D87" w:rsidP="00CD4D87">
            <w:pPr>
              <w:jc w:val="center"/>
            </w:pPr>
            <w:r>
              <w:rPr>
                <w:rFonts w:asciiTheme="minorHAnsi" w:eastAsiaTheme="minorHAnsi" w:hAnsiTheme="minorHAnsi" w:cstheme="minorBidi"/>
                <w:sz w:val="22"/>
                <w:szCs w:val="22"/>
                <w:lang w:val="es-ES"/>
              </w:rPr>
              <w:t>8/NOV</w:t>
            </w:r>
          </w:p>
        </w:tc>
        <w:tc>
          <w:tcPr>
            <w:tcW w:w="1047" w:type="dxa"/>
            <w:vAlign w:val="center"/>
          </w:tcPr>
          <w:p w:rsidR="00CD4D87" w:rsidRDefault="00CD4D87" w:rsidP="00CD4D87">
            <w:pPr>
              <w:jc w:val="center"/>
            </w:pPr>
            <w:r w:rsidRPr="00753408">
              <w:rPr>
                <w:rFonts w:asciiTheme="minorHAnsi" w:eastAsiaTheme="minorHAnsi" w:hAnsiTheme="minorHAnsi" w:cstheme="minorBidi"/>
                <w:sz w:val="22"/>
                <w:szCs w:val="22"/>
                <w:lang w:val="es-ES"/>
              </w:rPr>
              <w:t>21/NOV</w:t>
            </w:r>
          </w:p>
        </w:tc>
      </w:tr>
      <w:tr w:rsidR="00CD4D87" w:rsidRPr="00B230EA" w:rsidTr="00CD4D87">
        <w:trPr>
          <w:trHeight w:val="340"/>
          <w:jc w:val="center"/>
        </w:trPr>
        <w:tc>
          <w:tcPr>
            <w:tcW w:w="5244" w:type="dxa"/>
            <w:vAlign w:val="center"/>
          </w:tcPr>
          <w:p w:rsidR="00CD4D87" w:rsidRPr="00517BA9" w:rsidRDefault="00CD4D87" w:rsidP="00CD4D8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w:t>
            </w:r>
            <w:r w:rsidRPr="00517BA9">
              <w:rPr>
                <w:rFonts w:asciiTheme="minorHAnsi" w:eastAsiaTheme="minorHAnsi" w:hAnsiTheme="minorHAnsi" w:cstheme="minorBidi"/>
                <w:sz w:val="22"/>
                <w:szCs w:val="22"/>
                <w:lang w:val="es-ES"/>
              </w:rPr>
              <w:t xml:space="preserve"> archivo Tempus horarios de cursada 2019 </w:t>
            </w:r>
          </w:p>
        </w:tc>
        <w:tc>
          <w:tcPr>
            <w:tcW w:w="1280" w:type="dxa"/>
            <w:vAlign w:val="center"/>
          </w:tcPr>
          <w:p w:rsidR="00CD4D87" w:rsidRPr="00517BA9" w:rsidRDefault="00CD4D87" w:rsidP="00CD4D8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CD4D87" w:rsidRDefault="00CD4D87" w:rsidP="00CD4D87">
            <w:pPr>
              <w:jc w:val="center"/>
            </w:pPr>
            <w:r>
              <w:rPr>
                <w:rFonts w:asciiTheme="minorHAnsi" w:eastAsiaTheme="minorHAnsi" w:hAnsiTheme="minorHAnsi" w:cstheme="minorBidi"/>
                <w:sz w:val="22"/>
                <w:szCs w:val="22"/>
                <w:lang w:val="es-ES"/>
              </w:rPr>
              <w:t>8/NOV</w:t>
            </w:r>
          </w:p>
        </w:tc>
        <w:tc>
          <w:tcPr>
            <w:tcW w:w="1047" w:type="dxa"/>
            <w:vAlign w:val="center"/>
          </w:tcPr>
          <w:p w:rsidR="00CD4D87" w:rsidRDefault="00CD4D87" w:rsidP="00CD4D87">
            <w:pPr>
              <w:jc w:val="center"/>
            </w:pPr>
            <w:r w:rsidRPr="00753408">
              <w:rPr>
                <w:rFonts w:asciiTheme="minorHAnsi" w:eastAsiaTheme="minorHAnsi" w:hAnsiTheme="minorHAnsi" w:cstheme="minorBidi"/>
                <w:sz w:val="22"/>
                <w:szCs w:val="22"/>
                <w:lang w:val="es-ES"/>
              </w:rPr>
              <w:t>21/NOV</w:t>
            </w:r>
          </w:p>
        </w:tc>
      </w:tr>
      <w:tr w:rsidR="00CD4D87" w:rsidRPr="00B230EA" w:rsidTr="00CD4D87">
        <w:trPr>
          <w:trHeight w:val="340"/>
          <w:jc w:val="center"/>
        </w:trPr>
        <w:tc>
          <w:tcPr>
            <w:tcW w:w="5244" w:type="dxa"/>
            <w:vAlign w:val="center"/>
          </w:tcPr>
          <w:p w:rsidR="00CD4D87" w:rsidRPr="00CD4D87" w:rsidRDefault="00CD4D87" w:rsidP="00CD4D87">
            <w:pPr>
              <w:rPr>
                <w:rFonts w:asciiTheme="minorHAnsi" w:eastAsiaTheme="minorHAnsi" w:hAnsiTheme="minorHAnsi" w:cstheme="minorBidi"/>
                <w:sz w:val="22"/>
                <w:szCs w:val="22"/>
                <w:lang w:val="es-ES"/>
              </w:rPr>
            </w:pPr>
            <w:r w:rsidRPr="00CD4D87">
              <w:rPr>
                <w:rFonts w:asciiTheme="minorHAnsi" w:eastAsiaTheme="minorHAnsi" w:hAnsiTheme="minorHAnsi" w:cstheme="minorBidi"/>
                <w:sz w:val="22"/>
                <w:szCs w:val="22"/>
                <w:lang w:val="es-ES"/>
              </w:rPr>
              <w:t>Enviar correo electrónico a docentes</w:t>
            </w:r>
          </w:p>
        </w:tc>
        <w:tc>
          <w:tcPr>
            <w:tcW w:w="1280" w:type="dxa"/>
            <w:vAlign w:val="center"/>
          </w:tcPr>
          <w:p w:rsidR="00CD4D87" w:rsidRPr="00CD4D87" w:rsidRDefault="00CD4D87" w:rsidP="00CD4D87">
            <w:pPr>
              <w:jc w:val="center"/>
              <w:rPr>
                <w:lang w:val="es-AR"/>
              </w:rPr>
            </w:pPr>
            <w:r>
              <w:rPr>
                <w:rFonts w:asciiTheme="minorHAnsi" w:eastAsiaTheme="minorHAnsi" w:hAnsiTheme="minorHAnsi" w:cstheme="minorBidi"/>
                <w:sz w:val="22"/>
                <w:szCs w:val="22"/>
                <w:lang w:val="es-ES"/>
              </w:rPr>
              <w:t>Quiroga</w:t>
            </w:r>
          </w:p>
        </w:tc>
        <w:tc>
          <w:tcPr>
            <w:tcW w:w="1011" w:type="dxa"/>
            <w:vAlign w:val="center"/>
          </w:tcPr>
          <w:p w:rsidR="00CD4D87" w:rsidRDefault="00CD4D87" w:rsidP="00CD4D87">
            <w:pPr>
              <w:jc w:val="center"/>
            </w:pPr>
            <w:r>
              <w:rPr>
                <w:rFonts w:asciiTheme="minorHAnsi" w:eastAsiaTheme="minorHAnsi" w:hAnsiTheme="minorHAnsi" w:cstheme="minorBidi"/>
                <w:sz w:val="22"/>
                <w:szCs w:val="22"/>
                <w:lang w:val="es-ES"/>
              </w:rPr>
              <w:t>13/NOV</w:t>
            </w:r>
          </w:p>
        </w:tc>
        <w:tc>
          <w:tcPr>
            <w:tcW w:w="1047" w:type="dxa"/>
            <w:vAlign w:val="center"/>
          </w:tcPr>
          <w:p w:rsidR="00CD4D87" w:rsidRDefault="00CD4D87" w:rsidP="00CD4D87">
            <w:pPr>
              <w:jc w:val="center"/>
            </w:pPr>
            <w:r w:rsidRPr="00753408">
              <w:rPr>
                <w:rFonts w:asciiTheme="minorHAnsi" w:eastAsiaTheme="minorHAnsi" w:hAnsiTheme="minorHAnsi" w:cstheme="minorBidi"/>
                <w:sz w:val="22"/>
                <w:szCs w:val="22"/>
                <w:lang w:val="es-ES"/>
              </w:rPr>
              <w:t>21/NOV</w:t>
            </w:r>
          </w:p>
        </w:tc>
      </w:tr>
      <w:tr w:rsidR="00CD4D87" w:rsidRPr="00B230EA" w:rsidTr="00CD4D87">
        <w:trPr>
          <w:trHeight w:val="340"/>
          <w:jc w:val="center"/>
        </w:trPr>
        <w:tc>
          <w:tcPr>
            <w:tcW w:w="5244" w:type="dxa"/>
            <w:vAlign w:val="center"/>
          </w:tcPr>
          <w:p w:rsidR="00CD4D87" w:rsidRPr="00CD4D87" w:rsidRDefault="00CD4D87" w:rsidP="00CD4D87">
            <w:pPr>
              <w:rPr>
                <w:rFonts w:asciiTheme="minorHAnsi" w:eastAsiaTheme="minorHAnsi" w:hAnsiTheme="minorHAnsi" w:cstheme="minorBidi"/>
                <w:sz w:val="22"/>
                <w:szCs w:val="22"/>
                <w:lang w:val="es-ES"/>
              </w:rPr>
            </w:pPr>
            <w:r w:rsidRPr="00CD4D87">
              <w:rPr>
                <w:rFonts w:asciiTheme="minorHAnsi" w:eastAsiaTheme="minorHAnsi" w:hAnsiTheme="minorHAnsi" w:cstheme="minorBidi"/>
                <w:sz w:val="22"/>
                <w:szCs w:val="22"/>
                <w:lang w:val="es-ES"/>
              </w:rPr>
              <w:t>Preparar presentación a docentes</w:t>
            </w:r>
          </w:p>
        </w:tc>
        <w:tc>
          <w:tcPr>
            <w:tcW w:w="1280" w:type="dxa"/>
            <w:vAlign w:val="center"/>
          </w:tcPr>
          <w:p w:rsidR="00CD4D87" w:rsidRPr="00CD4D87" w:rsidRDefault="00CD4D87" w:rsidP="00CD4D87">
            <w:pPr>
              <w:jc w:val="center"/>
              <w:rPr>
                <w:lang w:val="es-AR"/>
              </w:rPr>
            </w:pPr>
            <w:r>
              <w:rPr>
                <w:rFonts w:asciiTheme="minorHAnsi" w:eastAsiaTheme="minorHAnsi" w:hAnsiTheme="minorHAnsi" w:cstheme="minorBidi"/>
                <w:sz w:val="22"/>
                <w:szCs w:val="22"/>
                <w:lang w:val="es-ES"/>
              </w:rPr>
              <w:t>Quiroga</w:t>
            </w:r>
          </w:p>
        </w:tc>
        <w:tc>
          <w:tcPr>
            <w:tcW w:w="1011" w:type="dxa"/>
            <w:vAlign w:val="center"/>
          </w:tcPr>
          <w:p w:rsidR="00CD4D87" w:rsidRDefault="00CD4D87" w:rsidP="00CD4D87">
            <w:pPr>
              <w:jc w:val="center"/>
            </w:pPr>
            <w:r>
              <w:rPr>
                <w:rFonts w:asciiTheme="minorHAnsi" w:eastAsiaTheme="minorHAnsi" w:hAnsiTheme="minorHAnsi" w:cstheme="minorBidi"/>
                <w:sz w:val="22"/>
                <w:szCs w:val="22"/>
                <w:lang w:val="es-ES"/>
              </w:rPr>
              <w:t>20/NOV</w:t>
            </w:r>
          </w:p>
        </w:tc>
        <w:tc>
          <w:tcPr>
            <w:tcW w:w="1047" w:type="dxa"/>
            <w:vAlign w:val="center"/>
          </w:tcPr>
          <w:p w:rsidR="00CD4D87" w:rsidRDefault="00CD4D87" w:rsidP="00CD4D87">
            <w:pPr>
              <w:jc w:val="center"/>
            </w:pPr>
            <w:r w:rsidRPr="00753408">
              <w:rPr>
                <w:rFonts w:asciiTheme="minorHAnsi" w:eastAsiaTheme="minorHAnsi" w:hAnsiTheme="minorHAnsi" w:cstheme="minorBidi"/>
                <w:sz w:val="22"/>
                <w:szCs w:val="22"/>
                <w:lang w:val="es-ES"/>
              </w:rPr>
              <w:t>21/NOV</w:t>
            </w:r>
          </w:p>
        </w:tc>
      </w:tr>
      <w:tr w:rsidR="00CD4D87" w:rsidRPr="00B230EA" w:rsidTr="00921AA8">
        <w:trPr>
          <w:trHeight w:val="340"/>
          <w:jc w:val="center"/>
        </w:trPr>
        <w:tc>
          <w:tcPr>
            <w:tcW w:w="5244" w:type="dxa"/>
            <w:vAlign w:val="center"/>
          </w:tcPr>
          <w:p w:rsidR="00CD4D87" w:rsidRPr="00FC7B6C" w:rsidRDefault="00CD4D87" w:rsidP="00CD4D8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Modelo de Diseño.</w:t>
            </w:r>
          </w:p>
        </w:tc>
        <w:tc>
          <w:tcPr>
            <w:tcW w:w="1280" w:type="dxa"/>
            <w:vAlign w:val="center"/>
          </w:tcPr>
          <w:p w:rsidR="00CD4D87" w:rsidRPr="0087241B" w:rsidRDefault="00CD4D87" w:rsidP="00CD4D8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Marquez</w:t>
            </w:r>
          </w:p>
        </w:tc>
        <w:tc>
          <w:tcPr>
            <w:tcW w:w="1011" w:type="dxa"/>
            <w:vAlign w:val="center"/>
          </w:tcPr>
          <w:p w:rsidR="00CD4D87" w:rsidRDefault="00CD4D87" w:rsidP="00CD4D87">
            <w:pPr>
              <w:jc w:val="center"/>
            </w:pPr>
            <w:r>
              <w:rPr>
                <w:rFonts w:asciiTheme="minorHAnsi" w:eastAsiaTheme="minorHAnsi" w:hAnsiTheme="minorHAnsi" w:cstheme="minorBidi"/>
                <w:sz w:val="22"/>
                <w:szCs w:val="22"/>
                <w:lang w:val="es-ES"/>
              </w:rPr>
              <w:t>8/NOV</w:t>
            </w:r>
          </w:p>
        </w:tc>
        <w:tc>
          <w:tcPr>
            <w:tcW w:w="1047" w:type="dxa"/>
            <w:vAlign w:val="center"/>
          </w:tcPr>
          <w:p w:rsidR="00CD4D87" w:rsidRDefault="00CD4D87" w:rsidP="00CD4D87">
            <w:pPr>
              <w:jc w:val="center"/>
            </w:pPr>
            <w:r>
              <w:rPr>
                <w:rFonts w:asciiTheme="minorHAnsi" w:eastAsiaTheme="minorHAnsi" w:hAnsiTheme="minorHAnsi" w:cstheme="minorBidi"/>
                <w:sz w:val="22"/>
                <w:szCs w:val="22"/>
                <w:lang w:val="es-ES"/>
              </w:rPr>
              <w:t>21/NOV</w:t>
            </w:r>
          </w:p>
        </w:tc>
      </w:tr>
      <w:tr w:rsidR="00CD4D87" w:rsidRPr="00B230EA" w:rsidTr="00921AA8">
        <w:trPr>
          <w:trHeight w:val="340"/>
          <w:jc w:val="center"/>
        </w:trPr>
        <w:tc>
          <w:tcPr>
            <w:tcW w:w="5244" w:type="dxa"/>
            <w:vAlign w:val="center"/>
          </w:tcPr>
          <w:p w:rsidR="00CD4D87" w:rsidRPr="003D228E" w:rsidRDefault="00CD4D87" w:rsidP="00CD4D87">
            <w:pPr>
              <w:rPr>
                <w:rFonts w:asciiTheme="minorHAnsi" w:eastAsiaTheme="minorHAnsi" w:hAnsiTheme="minorHAnsi" w:cstheme="minorBidi"/>
                <w:sz w:val="22"/>
                <w:szCs w:val="22"/>
                <w:lang w:val="es-ES"/>
              </w:rPr>
            </w:pPr>
            <w:r w:rsidRPr="003D228E">
              <w:rPr>
                <w:rFonts w:asciiTheme="minorHAnsi" w:eastAsiaTheme="minorHAnsi" w:hAnsiTheme="minorHAnsi" w:cstheme="minorBidi"/>
                <w:sz w:val="22"/>
                <w:szCs w:val="22"/>
                <w:lang w:val="es-ES"/>
              </w:rPr>
              <w:t>Cierre de la planificació</w:t>
            </w:r>
            <w:r>
              <w:rPr>
                <w:rFonts w:asciiTheme="minorHAnsi" w:eastAsiaTheme="minorHAnsi" w:hAnsiTheme="minorHAnsi" w:cstheme="minorBidi"/>
                <w:sz w:val="22"/>
                <w:szCs w:val="22"/>
                <w:lang w:val="es-ES"/>
              </w:rPr>
              <w:t>n actual</w:t>
            </w:r>
          </w:p>
        </w:tc>
        <w:tc>
          <w:tcPr>
            <w:tcW w:w="1280" w:type="dxa"/>
            <w:vAlign w:val="center"/>
          </w:tcPr>
          <w:p w:rsidR="00CD4D87" w:rsidRPr="003D228E" w:rsidRDefault="00CD4D87" w:rsidP="00CD4D8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Marquez</w:t>
            </w:r>
          </w:p>
        </w:tc>
        <w:tc>
          <w:tcPr>
            <w:tcW w:w="1011" w:type="dxa"/>
            <w:vAlign w:val="center"/>
          </w:tcPr>
          <w:p w:rsidR="00CD4D87" w:rsidRDefault="00CD4D87" w:rsidP="00CD4D87">
            <w:pPr>
              <w:jc w:val="center"/>
            </w:pPr>
            <w:r>
              <w:rPr>
                <w:rFonts w:asciiTheme="minorHAnsi" w:eastAsiaTheme="minorHAnsi" w:hAnsiTheme="minorHAnsi" w:cstheme="minorBidi"/>
                <w:sz w:val="22"/>
                <w:szCs w:val="22"/>
                <w:lang w:val="es-ES"/>
              </w:rPr>
              <w:t>22/NOV</w:t>
            </w:r>
          </w:p>
        </w:tc>
        <w:tc>
          <w:tcPr>
            <w:tcW w:w="1047" w:type="dxa"/>
            <w:vAlign w:val="center"/>
          </w:tcPr>
          <w:p w:rsidR="00CD4D87" w:rsidRDefault="00CD4D87" w:rsidP="00CD4D87">
            <w:pPr>
              <w:jc w:val="center"/>
            </w:pPr>
            <w:r>
              <w:rPr>
                <w:rFonts w:asciiTheme="minorHAnsi" w:eastAsiaTheme="minorHAnsi" w:hAnsiTheme="minorHAnsi" w:cstheme="minorBidi"/>
                <w:sz w:val="22"/>
                <w:szCs w:val="22"/>
                <w:lang w:val="es-ES"/>
              </w:rPr>
              <w:t>22/NOV</w:t>
            </w:r>
          </w:p>
        </w:tc>
      </w:tr>
      <w:tr w:rsidR="00CD4D87" w:rsidRPr="00B230EA" w:rsidTr="00921AA8">
        <w:trPr>
          <w:trHeight w:val="340"/>
          <w:jc w:val="center"/>
        </w:trPr>
        <w:tc>
          <w:tcPr>
            <w:tcW w:w="5244" w:type="dxa"/>
            <w:vAlign w:val="center"/>
          </w:tcPr>
          <w:p w:rsidR="00CD4D87" w:rsidRPr="00DA23B6" w:rsidRDefault="00CD4D87" w:rsidP="00CD4D8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Planificar nueva iteración.</w:t>
            </w:r>
          </w:p>
        </w:tc>
        <w:tc>
          <w:tcPr>
            <w:tcW w:w="1280" w:type="dxa"/>
            <w:vAlign w:val="center"/>
          </w:tcPr>
          <w:p w:rsidR="00CD4D87" w:rsidRPr="0087241B" w:rsidRDefault="00CD4D87" w:rsidP="00CD4D8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Marquez</w:t>
            </w:r>
          </w:p>
        </w:tc>
        <w:tc>
          <w:tcPr>
            <w:tcW w:w="1011" w:type="dxa"/>
            <w:vAlign w:val="center"/>
          </w:tcPr>
          <w:p w:rsidR="00CD4D87" w:rsidRDefault="00CD4D87" w:rsidP="00CD4D87">
            <w:pPr>
              <w:jc w:val="center"/>
            </w:pPr>
            <w:r>
              <w:rPr>
                <w:rFonts w:asciiTheme="minorHAnsi" w:eastAsiaTheme="minorHAnsi" w:hAnsiTheme="minorHAnsi" w:cstheme="minorBidi"/>
                <w:sz w:val="22"/>
                <w:szCs w:val="22"/>
                <w:lang w:val="es-ES"/>
              </w:rPr>
              <w:t>22/NOV</w:t>
            </w:r>
          </w:p>
        </w:tc>
        <w:tc>
          <w:tcPr>
            <w:tcW w:w="1047" w:type="dxa"/>
            <w:vAlign w:val="center"/>
          </w:tcPr>
          <w:p w:rsidR="00CD4D87" w:rsidRDefault="00CD4D87" w:rsidP="00CD4D87">
            <w:pPr>
              <w:jc w:val="center"/>
            </w:pPr>
            <w:r>
              <w:rPr>
                <w:rFonts w:asciiTheme="minorHAnsi" w:eastAsiaTheme="minorHAnsi" w:hAnsiTheme="minorHAnsi" w:cstheme="minorBidi"/>
                <w:sz w:val="22"/>
                <w:szCs w:val="22"/>
                <w:lang w:val="es-ES"/>
              </w:rPr>
              <w:t>22/NOV</w:t>
            </w:r>
          </w:p>
        </w:tc>
      </w:tr>
    </w:tbl>
    <w:p w:rsidR="0085309A" w:rsidRDefault="0085309A" w:rsidP="00E833D4">
      <w:pPr>
        <w:jc w:val="both"/>
      </w:pPr>
      <w:bookmarkStart w:id="7" w:name="_Toc238197615"/>
    </w:p>
    <w:p w:rsidR="0085309A" w:rsidRDefault="00E833D4" w:rsidP="00531E01">
      <w:pPr>
        <w:jc w:val="both"/>
      </w:pPr>
      <w:r>
        <w:t>Con el objetivo de un acceso rápido a las tareas asignadas a cada integrante del grupo, se esta</w:t>
      </w:r>
      <w:r w:rsidR="00531E01">
        <w:t>blece la división para cada uno:</w:t>
      </w:r>
    </w:p>
    <w:p w:rsidR="0085309A" w:rsidRDefault="0085309A" w:rsidP="00E833D4">
      <w:pPr>
        <w:jc w:val="both"/>
      </w:pPr>
    </w:p>
    <w:tbl>
      <w:tblPr>
        <w:tblStyle w:val="Tablaconcuadrcula"/>
        <w:tblW w:w="0" w:type="auto"/>
        <w:tblInd w:w="108" w:type="dxa"/>
        <w:tblLook w:val="04A0" w:firstRow="1" w:lastRow="0" w:firstColumn="1" w:lastColumn="0" w:noHBand="0" w:noVBand="1"/>
      </w:tblPr>
      <w:tblGrid>
        <w:gridCol w:w="5720"/>
        <w:gridCol w:w="894"/>
        <w:gridCol w:w="937"/>
        <w:gridCol w:w="1061"/>
      </w:tblGrid>
      <w:tr w:rsidR="00E833D4" w:rsidTr="0085309A">
        <w:trPr>
          <w:trHeight w:val="454"/>
        </w:trPr>
        <w:tc>
          <w:tcPr>
            <w:tcW w:w="8612" w:type="dxa"/>
            <w:gridSpan w:val="4"/>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Oyarzo Mariela</w:t>
            </w:r>
          </w:p>
        </w:tc>
      </w:tr>
      <w:tr w:rsidR="00E833D4" w:rsidTr="00CD4D87">
        <w:trPr>
          <w:trHeight w:val="454"/>
        </w:trPr>
        <w:tc>
          <w:tcPr>
            <w:tcW w:w="5720"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Nombre de la Tarea</w:t>
            </w:r>
          </w:p>
        </w:tc>
        <w:tc>
          <w:tcPr>
            <w:tcW w:w="894"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Inicio</w:t>
            </w:r>
          </w:p>
        </w:tc>
        <w:tc>
          <w:tcPr>
            <w:tcW w:w="937"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Fin</w:t>
            </w:r>
          </w:p>
        </w:tc>
        <w:tc>
          <w:tcPr>
            <w:tcW w:w="1061"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Prioridad</w:t>
            </w:r>
          </w:p>
        </w:tc>
      </w:tr>
      <w:tr w:rsidR="00CD4D87" w:rsidTr="00CD4D87">
        <w:trPr>
          <w:trHeight w:val="340"/>
        </w:trPr>
        <w:tc>
          <w:tcPr>
            <w:tcW w:w="5720" w:type="dxa"/>
            <w:vAlign w:val="center"/>
          </w:tcPr>
          <w:p w:rsidR="00CD4D87" w:rsidRPr="00DF3C44" w:rsidRDefault="00CD4D87" w:rsidP="00CD4D8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glosario.</w:t>
            </w:r>
          </w:p>
        </w:tc>
        <w:tc>
          <w:tcPr>
            <w:tcW w:w="894" w:type="dxa"/>
            <w:vAlign w:val="center"/>
          </w:tcPr>
          <w:p w:rsidR="00CD4D87" w:rsidRDefault="00CD4D87" w:rsidP="00CD4D87">
            <w:pPr>
              <w:jc w:val="center"/>
            </w:pPr>
            <w:r>
              <w:rPr>
                <w:rFonts w:asciiTheme="minorHAnsi" w:eastAsiaTheme="minorHAnsi" w:hAnsiTheme="minorHAnsi" w:cstheme="minorBidi"/>
                <w:sz w:val="22"/>
                <w:szCs w:val="22"/>
                <w:lang w:val="es-ES"/>
              </w:rPr>
              <w:t>8/NOV</w:t>
            </w:r>
          </w:p>
        </w:tc>
        <w:tc>
          <w:tcPr>
            <w:tcW w:w="937" w:type="dxa"/>
            <w:vAlign w:val="center"/>
          </w:tcPr>
          <w:p w:rsidR="00CD4D87" w:rsidRDefault="00CD4D87" w:rsidP="00CD4D87">
            <w:pPr>
              <w:jc w:val="center"/>
            </w:pPr>
            <w:r w:rsidRPr="00753408">
              <w:rPr>
                <w:rFonts w:asciiTheme="minorHAnsi" w:eastAsiaTheme="minorHAnsi" w:hAnsiTheme="minorHAnsi" w:cstheme="minorBidi"/>
                <w:sz w:val="22"/>
                <w:szCs w:val="22"/>
                <w:lang w:val="es-ES"/>
              </w:rPr>
              <w:t>21/NOV</w:t>
            </w:r>
          </w:p>
        </w:tc>
        <w:tc>
          <w:tcPr>
            <w:tcW w:w="1061" w:type="dxa"/>
            <w:vAlign w:val="center"/>
          </w:tcPr>
          <w:p w:rsidR="00CD4D87" w:rsidRPr="006637D1" w:rsidRDefault="00CD4D87" w:rsidP="00CD4D8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Baja</w:t>
            </w:r>
          </w:p>
        </w:tc>
      </w:tr>
      <w:tr w:rsidR="00CD4D87" w:rsidTr="00CD4D87">
        <w:trPr>
          <w:trHeight w:val="340"/>
        </w:trPr>
        <w:tc>
          <w:tcPr>
            <w:tcW w:w="5720" w:type="dxa"/>
            <w:vAlign w:val="center"/>
          </w:tcPr>
          <w:p w:rsidR="00CD4D87" w:rsidRPr="0087241B" w:rsidRDefault="00CD4D87" w:rsidP="00CD4D8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Generar clave de autenticación Google</w:t>
            </w:r>
          </w:p>
        </w:tc>
        <w:tc>
          <w:tcPr>
            <w:tcW w:w="894" w:type="dxa"/>
            <w:vAlign w:val="center"/>
          </w:tcPr>
          <w:p w:rsidR="00CD4D87" w:rsidRDefault="00CD4D87" w:rsidP="00CD4D87">
            <w:pPr>
              <w:jc w:val="center"/>
            </w:pPr>
            <w:r>
              <w:rPr>
                <w:rFonts w:asciiTheme="minorHAnsi" w:eastAsiaTheme="minorHAnsi" w:hAnsiTheme="minorHAnsi" w:cstheme="minorBidi"/>
                <w:sz w:val="22"/>
                <w:szCs w:val="22"/>
                <w:lang w:val="es-ES"/>
              </w:rPr>
              <w:t>8/NOV</w:t>
            </w:r>
          </w:p>
        </w:tc>
        <w:tc>
          <w:tcPr>
            <w:tcW w:w="937" w:type="dxa"/>
            <w:vAlign w:val="center"/>
          </w:tcPr>
          <w:p w:rsidR="00CD4D87" w:rsidRDefault="00CD4D87" w:rsidP="00CD4D87">
            <w:pPr>
              <w:jc w:val="center"/>
            </w:pPr>
            <w:r w:rsidRPr="00753408">
              <w:rPr>
                <w:rFonts w:asciiTheme="minorHAnsi" w:eastAsiaTheme="minorHAnsi" w:hAnsiTheme="minorHAnsi" w:cstheme="minorBidi"/>
                <w:sz w:val="22"/>
                <w:szCs w:val="22"/>
                <w:lang w:val="es-ES"/>
              </w:rPr>
              <w:t>21/NOV</w:t>
            </w:r>
          </w:p>
        </w:tc>
        <w:tc>
          <w:tcPr>
            <w:tcW w:w="1061" w:type="dxa"/>
            <w:vAlign w:val="center"/>
          </w:tcPr>
          <w:p w:rsidR="00CD4D87" w:rsidRPr="006637D1" w:rsidRDefault="00CD4D87" w:rsidP="00CD4D8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CD4D87" w:rsidTr="00CD4D87">
        <w:trPr>
          <w:trHeight w:val="340"/>
        </w:trPr>
        <w:tc>
          <w:tcPr>
            <w:tcW w:w="5720" w:type="dxa"/>
            <w:vAlign w:val="center"/>
          </w:tcPr>
          <w:p w:rsidR="00CD4D87" w:rsidRPr="007102DB" w:rsidRDefault="00CD4D87" w:rsidP="00CD4D87">
            <w:pPr>
              <w:rPr>
                <w:lang w:val="es-AR"/>
              </w:rPr>
            </w:pPr>
            <w:r w:rsidRPr="007102DB">
              <w:rPr>
                <w:rFonts w:asciiTheme="minorHAnsi" w:eastAsiaTheme="minorHAnsi" w:hAnsiTheme="minorHAnsi" w:cstheme="minorBidi"/>
                <w:sz w:val="22"/>
                <w:szCs w:val="22"/>
                <w:lang w:val="es-ES"/>
              </w:rPr>
              <w:t>Documentar el proceso de generación clave Go</w:t>
            </w:r>
            <w:r>
              <w:rPr>
                <w:rFonts w:asciiTheme="minorHAnsi" w:eastAsiaTheme="minorHAnsi" w:hAnsiTheme="minorHAnsi" w:cstheme="minorBidi"/>
                <w:sz w:val="22"/>
                <w:szCs w:val="22"/>
                <w:lang w:val="es-ES"/>
              </w:rPr>
              <w:t>o</w:t>
            </w:r>
            <w:r w:rsidRPr="007102DB">
              <w:rPr>
                <w:rFonts w:asciiTheme="minorHAnsi" w:eastAsiaTheme="minorHAnsi" w:hAnsiTheme="minorHAnsi" w:cstheme="minorBidi"/>
                <w:sz w:val="22"/>
                <w:szCs w:val="22"/>
                <w:lang w:val="es-ES"/>
              </w:rPr>
              <w:t>gle</w:t>
            </w:r>
          </w:p>
        </w:tc>
        <w:tc>
          <w:tcPr>
            <w:tcW w:w="894" w:type="dxa"/>
            <w:vAlign w:val="center"/>
          </w:tcPr>
          <w:p w:rsidR="00CD4D87" w:rsidRDefault="00CD4D87" w:rsidP="00CD4D87">
            <w:pPr>
              <w:jc w:val="center"/>
            </w:pPr>
            <w:r>
              <w:rPr>
                <w:rFonts w:asciiTheme="minorHAnsi" w:eastAsiaTheme="minorHAnsi" w:hAnsiTheme="minorHAnsi" w:cstheme="minorBidi"/>
                <w:sz w:val="22"/>
                <w:szCs w:val="22"/>
                <w:lang w:val="es-ES"/>
              </w:rPr>
              <w:t>8/NOV</w:t>
            </w:r>
          </w:p>
        </w:tc>
        <w:tc>
          <w:tcPr>
            <w:tcW w:w="937" w:type="dxa"/>
            <w:vAlign w:val="center"/>
          </w:tcPr>
          <w:p w:rsidR="00CD4D87" w:rsidRDefault="00CD4D87" w:rsidP="00CD4D87">
            <w:pPr>
              <w:jc w:val="center"/>
            </w:pPr>
            <w:r w:rsidRPr="00753408">
              <w:rPr>
                <w:rFonts w:asciiTheme="minorHAnsi" w:eastAsiaTheme="minorHAnsi" w:hAnsiTheme="minorHAnsi" w:cstheme="minorBidi"/>
                <w:sz w:val="22"/>
                <w:szCs w:val="22"/>
                <w:lang w:val="es-ES"/>
              </w:rPr>
              <w:t>21/NOV</w:t>
            </w:r>
          </w:p>
        </w:tc>
        <w:tc>
          <w:tcPr>
            <w:tcW w:w="1061" w:type="dxa"/>
            <w:vAlign w:val="center"/>
          </w:tcPr>
          <w:p w:rsidR="00CD4D87" w:rsidRPr="00E833D4" w:rsidRDefault="00CD4D87" w:rsidP="00CD4D8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CD4D87" w:rsidTr="00CD4D87">
        <w:trPr>
          <w:trHeight w:val="340"/>
        </w:trPr>
        <w:tc>
          <w:tcPr>
            <w:tcW w:w="5720" w:type="dxa"/>
            <w:vAlign w:val="center"/>
          </w:tcPr>
          <w:p w:rsidR="00CD4D87" w:rsidRPr="007102DB" w:rsidRDefault="00CD4D87" w:rsidP="00CD4D87">
            <w:pPr>
              <w:rPr>
                <w:rFonts w:asciiTheme="minorHAnsi" w:eastAsiaTheme="minorHAnsi" w:hAnsiTheme="minorHAnsi" w:cstheme="minorBidi"/>
                <w:sz w:val="22"/>
                <w:szCs w:val="22"/>
                <w:lang w:val="es-ES"/>
              </w:rPr>
            </w:pPr>
            <w:r w:rsidRPr="007102DB">
              <w:rPr>
                <w:rFonts w:asciiTheme="minorHAnsi" w:eastAsiaTheme="minorHAnsi" w:hAnsiTheme="minorHAnsi" w:cstheme="minorBidi"/>
                <w:sz w:val="22"/>
                <w:szCs w:val="22"/>
                <w:lang w:val="es-ES"/>
              </w:rPr>
              <w:t xml:space="preserve">Realizar pruebas </w:t>
            </w:r>
          </w:p>
        </w:tc>
        <w:tc>
          <w:tcPr>
            <w:tcW w:w="894" w:type="dxa"/>
            <w:vAlign w:val="center"/>
          </w:tcPr>
          <w:p w:rsidR="00CD4D87" w:rsidRDefault="00CD4D87" w:rsidP="00CD4D87">
            <w:pPr>
              <w:jc w:val="center"/>
            </w:pPr>
            <w:r>
              <w:rPr>
                <w:rFonts w:asciiTheme="minorHAnsi" w:eastAsiaTheme="minorHAnsi" w:hAnsiTheme="minorHAnsi" w:cstheme="minorBidi"/>
                <w:sz w:val="22"/>
                <w:szCs w:val="22"/>
                <w:lang w:val="es-ES"/>
              </w:rPr>
              <w:t>8/NOV</w:t>
            </w:r>
          </w:p>
        </w:tc>
        <w:tc>
          <w:tcPr>
            <w:tcW w:w="937" w:type="dxa"/>
            <w:vAlign w:val="center"/>
          </w:tcPr>
          <w:p w:rsidR="00CD4D87" w:rsidRDefault="00CD4D87" w:rsidP="00CD4D87">
            <w:pPr>
              <w:jc w:val="center"/>
            </w:pPr>
            <w:r w:rsidRPr="00753408">
              <w:rPr>
                <w:rFonts w:asciiTheme="minorHAnsi" w:eastAsiaTheme="minorHAnsi" w:hAnsiTheme="minorHAnsi" w:cstheme="minorBidi"/>
                <w:sz w:val="22"/>
                <w:szCs w:val="22"/>
                <w:lang w:val="es-ES"/>
              </w:rPr>
              <w:t>21/NOV</w:t>
            </w:r>
          </w:p>
        </w:tc>
        <w:tc>
          <w:tcPr>
            <w:tcW w:w="1061" w:type="dxa"/>
            <w:vAlign w:val="center"/>
          </w:tcPr>
          <w:p w:rsidR="00CD4D87" w:rsidRPr="00E833D4" w:rsidRDefault="00CD4D87" w:rsidP="00CD4D8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CD4D87" w:rsidTr="00CD4D87">
        <w:trPr>
          <w:trHeight w:val="340"/>
        </w:trPr>
        <w:tc>
          <w:tcPr>
            <w:tcW w:w="5720" w:type="dxa"/>
            <w:vAlign w:val="center"/>
          </w:tcPr>
          <w:p w:rsidR="00CD4D87" w:rsidRPr="00921AA8" w:rsidRDefault="00CD4D87" w:rsidP="00CD4D87">
            <w:pPr>
              <w:rPr>
                <w:rFonts w:asciiTheme="minorHAnsi" w:eastAsiaTheme="minorHAnsi" w:hAnsiTheme="minorHAnsi" w:cstheme="minorBidi"/>
                <w:sz w:val="22"/>
                <w:szCs w:val="22"/>
                <w:lang w:val="es-ES"/>
              </w:rPr>
            </w:pPr>
            <w:r w:rsidRPr="00921AA8">
              <w:rPr>
                <w:rFonts w:asciiTheme="minorHAnsi" w:eastAsiaTheme="minorHAnsi" w:hAnsiTheme="minorHAnsi" w:cstheme="minorBidi"/>
                <w:sz w:val="22"/>
                <w:szCs w:val="22"/>
                <w:lang w:val="es-ES"/>
              </w:rPr>
              <w:t>Analizar riesgos</w:t>
            </w:r>
          </w:p>
        </w:tc>
        <w:tc>
          <w:tcPr>
            <w:tcW w:w="894" w:type="dxa"/>
            <w:vAlign w:val="center"/>
          </w:tcPr>
          <w:p w:rsidR="00CD4D87" w:rsidRDefault="00CD4D87" w:rsidP="00CD4D87">
            <w:pPr>
              <w:jc w:val="center"/>
            </w:pPr>
            <w:r>
              <w:rPr>
                <w:rFonts w:asciiTheme="minorHAnsi" w:eastAsiaTheme="minorHAnsi" w:hAnsiTheme="minorHAnsi" w:cstheme="minorBidi"/>
                <w:sz w:val="22"/>
                <w:szCs w:val="22"/>
                <w:lang w:val="es-ES"/>
              </w:rPr>
              <w:t>8/NOV</w:t>
            </w:r>
          </w:p>
        </w:tc>
        <w:tc>
          <w:tcPr>
            <w:tcW w:w="937" w:type="dxa"/>
            <w:vAlign w:val="center"/>
          </w:tcPr>
          <w:p w:rsidR="00CD4D87" w:rsidRDefault="00CD4D87" w:rsidP="00CD4D87">
            <w:pPr>
              <w:jc w:val="center"/>
            </w:pPr>
            <w:r w:rsidRPr="00753408">
              <w:rPr>
                <w:rFonts w:asciiTheme="minorHAnsi" w:eastAsiaTheme="minorHAnsi" w:hAnsiTheme="minorHAnsi" w:cstheme="minorBidi"/>
                <w:sz w:val="22"/>
                <w:szCs w:val="22"/>
                <w:lang w:val="es-ES"/>
              </w:rPr>
              <w:t>21/NOV</w:t>
            </w:r>
          </w:p>
        </w:tc>
        <w:tc>
          <w:tcPr>
            <w:tcW w:w="1061" w:type="dxa"/>
            <w:vAlign w:val="center"/>
          </w:tcPr>
          <w:p w:rsidR="00CD4D87" w:rsidRPr="00E833D4" w:rsidRDefault="00CD4D87" w:rsidP="00CD4D8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CD4D87" w:rsidTr="00CD4D87">
        <w:trPr>
          <w:trHeight w:val="340"/>
        </w:trPr>
        <w:tc>
          <w:tcPr>
            <w:tcW w:w="5720" w:type="dxa"/>
            <w:vAlign w:val="center"/>
          </w:tcPr>
          <w:p w:rsidR="00CD4D87" w:rsidRPr="00517BA9" w:rsidRDefault="00CD4D87" w:rsidP="00CD4D87">
            <w:pPr>
              <w:rPr>
                <w:rFonts w:asciiTheme="minorHAnsi" w:hAnsiTheme="minorHAnsi" w:cstheme="minorHAnsi"/>
                <w:sz w:val="22"/>
                <w:szCs w:val="22"/>
                <w:lang w:val="es-AR"/>
              </w:rPr>
            </w:pPr>
            <w:r w:rsidRPr="00517BA9">
              <w:rPr>
                <w:rFonts w:asciiTheme="minorHAnsi" w:hAnsiTheme="minorHAnsi" w:cstheme="minorHAnsi"/>
                <w:sz w:val="22"/>
                <w:szCs w:val="22"/>
                <w:lang w:val="es-AR"/>
              </w:rPr>
              <w:t>Continuar manual de usuario (APP).</w:t>
            </w:r>
          </w:p>
        </w:tc>
        <w:tc>
          <w:tcPr>
            <w:tcW w:w="894" w:type="dxa"/>
            <w:vAlign w:val="center"/>
          </w:tcPr>
          <w:p w:rsidR="00CD4D87" w:rsidRDefault="00CD4D87" w:rsidP="00CD4D87">
            <w:pPr>
              <w:jc w:val="center"/>
            </w:pPr>
            <w:r>
              <w:rPr>
                <w:rFonts w:asciiTheme="minorHAnsi" w:eastAsiaTheme="minorHAnsi" w:hAnsiTheme="minorHAnsi" w:cstheme="minorBidi"/>
                <w:sz w:val="22"/>
                <w:szCs w:val="22"/>
                <w:lang w:val="es-ES"/>
              </w:rPr>
              <w:t>8/NOV</w:t>
            </w:r>
          </w:p>
        </w:tc>
        <w:tc>
          <w:tcPr>
            <w:tcW w:w="937" w:type="dxa"/>
            <w:vAlign w:val="center"/>
          </w:tcPr>
          <w:p w:rsidR="00CD4D87" w:rsidRDefault="00CD4D87" w:rsidP="00CD4D87">
            <w:pPr>
              <w:jc w:val="center"/>
            </w:pPr>
            <w:r w:rsidRPr="00753408">
              <w:rPr>
                <w:rFonts w:asciiTheme="minorHAnsi" w:eastAsiaTheme="minorHAnsi" w:hAnsiTheme="minorHAnsi" w:cstheme="minorBidi"/>
                <w:sz w:val="22"/>
                <w:szCs w:val="22"/>
                <w:lang w:val="es-ES"/>
              </w:rPr>
              <w:t>21/NOV</w:t>
            </w:r>
          </w:p>
        </w:tc>
        <w:tc>
          <w:tcPr>
            <w:tcW w:w="1061" w:type="dxa"/>
            <w:vAlign w:val="center"/>
          </w:tcPr>
          <w:p w:rsidR="00CD4D87" w:rsidRPr="00E26635" w:rsidRDefault="00CD4D87" w:rsidP="00CD4D87">
            <w:pPr>
              <w:jc w:val="center"/>
              <w:rPr>
                <w:rFonts w:asciiTheme="minorHAnsi" w:eastAsiaTheme="minorHAnsi" w:hAnsiTheme="minorHAnsi" w:cstheme="minorBidi"/>
                <w:sz w:val="22"/>
                <w:szCs w:val="22"/>
                <w:lang w:val="es-ES"/>
              </w:rPr>
            </w:pPr>
            <w:r w:rsidRPr="00E26635">
              <w:rPr>
                <w:rFonts w:asciiTheme="minorHAnsi" w:eastAsiaTheme="minorHAnsi" w:hAnsiTheme="minorHAnsi" w:cstheme="minorBidi"/>
                <w:sz w:val="22"/>
                <w:szCs w:val="22"/>
                <w:lang w:val="es-ES"/>
              </w:rPr>
              <w:t>Media</w:t>
            </w:r>
          </w:p>
        </w:tc>
      </w:tr>
      <w:tr w:rsidR="00CD4D87" w:rsidTr="00CD4D87">
        <w:trPr>
          <w:trHeight w:val="340"/>
        </w:trPr>
        <w:tc>
          <w:tcPr>
            <w:tcW w:w="5720" w:type="dxa"/>
            <w:vAlign w:val="center"/>
          </w:tcPr>
          <w:p w:rsidR="00CD4D87" w:rsidRPr="00517BA9" w:rsidRDefault="00CD4D87" w:rsidP="00CD4D87">
            <w:pPr>
              <w:rPr>
                <w:rFonts w:cstheme="minorHAnsi"/>
                <w:lang w:val="es-AR"/>
              </w:rPr>
            </w:pPr>
            <w:r w:rsidRPr="00517BA9">
              <w:rPr>
                <w:rFonts w:asciiTheme="minorHAnsi" w:hAnsiTheme="minorHAnsi" w:cstheme="minorHAnsi"/>
                <w:sz w:val="22"/>
                <w:szCs w:val="22"/>
                <w:lang w:val="es-AR"/>
              </w:rPr>
              <w:t>Continuar manual de usuario (Rol administrativo)</w:t>
            </w:r>
          </w:p>
        </w:tc>
        <w:tc>
          <w:tcPr>
            <w:tcW w:w="894" w:type="dxa"/>
            <w:vAlign w:val="center"/>
          </w:tcPr>
          <w:p w:rsidR="00CD4D87" w:rsidRDefault="00CD4D87" w:rsidP="00CD4D87">
            <w:pPr>
              <w:jc w:val="center"/>
            </w:pPr>
            <w:r>
              <w:rPr>
                <w:rFonts w:asciiTheme="minorHAnsi" w:eastAsiaTheme="minorHAnsi" w:hAnsiTheme="minorHAnsi" w:cstheme="minorBidi"/>
                <w:sz w:val="22"/>
                <w:szCs w:val="22"/>
                <w:lang w:val="es-ES"/>
              </w:rPr>
              <w:t>8/NOV</w:t>
            </w:r>
          </w:p>
        </w:tc>
        <w:tc>
          <w:tcPr>
            <w:tcW w:w="937" w:type="dxa"/>
            <w:vAlign w:val="center"/>
          </w:tcPr>
          <w:p w:rsidR="00CD4D87" w:rsidRPr="00CD4D87" w:rsidRDefault="00CD4D87" w:rsidP="00CD4D87">
            <w:pPr>
              <w:jc w:val="center"/>
              <w:rPr>
                <w:rFonts w:asciiTheme="minorHAnsi" w:eastAsiaTheme="minorHAnsi" w:hAnsiTheme="minorHAnsi" w:cstheme="minorBidi"/>
                <w:sz w:val="22"/>
                <w:szCs w:val="22"/>
                <w:lang w:val="es-ES"/>
              </w:rPr>
            </w:pPr>
            <w:r w:rsidRPr="00753408">
              <w:rPr>
                <w:rFonts w:asciiTheme="minorHAnsi" w:eastAsiaTheme="minorHAnsi" w:hAnsiTheme="minorHAnsi" w:cstheme="minorBidi"/>
                <w:sz w:val="22"/>
                <w:szCs w:val="22"/>
                <w:lang w:val="es-ES"/>
              </w:rPr>
              <w:t>21/NOV</w:t>
            </w:r>
          </w:p>
        </w:tc>
        <w:tc>
          <w:tcPr>
            <w:tcW w:w="1061" w:type="dxa"/>
            <w:vAlign w:val="center"/>
          </w:tcPr>
          <w:p w:rsidR="00CD4D87" w:rsidRPr="00CD4D87" w:rsidRDefault="00CD4D87" w:rsidP="00CD4D87">
            <w:pPr>
              <w:jc w:val="center"/>
              <w:rPr>
                <w:rFonts w:asciiTheme="minorHAnsi" w:eastAsiaTheme="minorHAnsi" w:hAnsiTheme="minorHAnsi" w:cstheme="minorBidi"/>
                <w:sz w:val="22"/>
                <w:szCs w:val="22"/>
                <w:lang w:val="es-ES"/>
              </w:rPr>
            </w:pPr>
            <w:r w:rsidRPr="00CD4D87">
              <w:rPr>
                <w:rFonts w:asciiTheme="minorHAnsi" w:eastAsiaTheme="minorHAnsi" w:hAnsiTheme="minorHAnsi" w:cstheme="minorBidi"/>
                <w:sz w:val="22"/>
                <w:szCs w:val="22"/>
                <w:lang w:val="es-ES"/>
              </w:rPr>
              <w:t>Media</w:t>
            </w:r>
          </w:p>
        </w:tc>
      </w:tr>
    </w:tbl>
    <w:p w:rsidR="00E833D4" w:rsidRDefault="00B24AB2" w:rsidP="00B24AB2">
      <w:pPr>
        <w:pStyle w:val="PSI-Normal"/>
      </w:pPr>
      <w:r>
        <w:t>Sobre las tareas asignadas a Oyarzo Mariela:</w:t>
      </w:r>
    </w:p>
    <w:p w:rsidR="00B24AB2" w:rsidRDefault="00B24AB2" w:rsidP="00181236">
      <w:pPr>
        <w:pStyle w:val="PSI-Normal"/>
        <w:numPr>
          <w:ilvl w:val="0"/>
          <w:numId w:val="13"/>
        </w:numPr>
      </w:pPr>
      <w:r>
        <w:t>Glosario: Se deben agregar los términos</w:t>
      </w:r>
      <w:r w:rsidR="00181236">
        <w:t xml:space="preserve"> que se consideren por el grupo de desarrollo.</w:t>
      </w:r>
    </w:p>
    <w:p w:rsidR="00CD4D87" w:rsidRDefault="00CD4D87" w:rsidP="00181236">
      <w:pPr>
        <w:pStyle w:val="PSI-Normal"/>
        <w:numPr>
          <w:ilvl w:val="0"/>
          <w:numId w:val="13"/>
        </w:numPr>
      </w:pPr>
      <w:r>
        <w:t>El manual de usuario de la APP dependerá de las modificaciones a partir de la última versión de Ionic.</w:t>
      </w:r>
    </w:p>
    <w:p w:rsidR="00CD4D87" w:rsidRDefault="00CD4D87" w:rsidP="00181236">
      <w:pPr>
        <w:pStyle w:val="PSI-Normal"/>
        <w:numPr>
          <w:ilvl w:val="0"/>
          <w:numId w:val="13"/>
        </w:numPr>
      </w:pPr>
      <w:r>
        <w:t>El manual de usuario se debe actualizar al finalizar la apariencia definitiva del sistema.</w:t>
      </w:r>
    </w:p>
    <w:p w:rsidR="00B24AB2" w:rsidRDefault="00B24AB2" w:rsidP="00B24AB2">
      <w:pPr>
        <w:pStyle w:val="PSI-Normal"/>
        <w:ind w:left="0" w:firstLine="0"/>
      </w:pPr>
    </w:p>
    <w:tbl>
      <w:tblPr>
        <w:tblStyle w:val="Tablaconcuadrcula"/>
        <w:tblW w:w="0" w:type="auto"/>
        <w:tblInd w:w="108" w:type="dxa"/>
        <w:tblLook w:val="04A0" w:firstRow="1" w:lastRow="0" w:firstColumn="1" w:lastColumn="0" w:noHBand="0" w:noVBand="1"/>
      </w:tblPr>
      <w:tblGrid>
        <w:gridCol w:w="5677"/>
        <w:gridCol w:w="937"/>
        <w:gridCol w:w="937"/>
        <w:gridCol w:w="1061"/>
      </w:tblGrid>
      <w:tr w:rsidR="00E833D4" w:rsidTr="0085309A">
        <w:trPr>
          <w:trHeight w:val="454"/>
        </w:trPr>
        <w:tc>
          <w:tcPr>
            <w:tcW w:w="8612" w:type="dxa"/>
            <w:gridSpan w:val="4"/>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Pr>
                <w:rFonts w:asciiTheme="minorHAnsi" w:eastAsiaTheme="minorHAnsi" w:hAnsiTheme="minorHAnsi" w:cstheme="minorBidi"/>
                <w:b/>
                <w:sz w:val="22"/>
                <w:szCs w:val="22"/>
                <w:lang w:val="es-ES"/>
              </w:rPr>
              <w:t>Quiroga Sandra</w:t>
            </w:r>
          </w:p>
        </w:tc>
      </w:tr>
      <w:tr w:rsidR="00E833D4" w:rsidTr="00CD4D87">
        <w:trPr>
          <w:trHeight w:val="454"/>
        </w:trPr>
        <w:tc>
          <w:tcPr>
            <w:tcW w:w="5677"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Nombre de la Tarea</w:t>
            </w:r>
          </w:p>
        </w:tc>
        <w:tc>
          <w:tcPr>
            <w:tcW w:w="937"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Inicio</w:t>
            </w:r>
          </w:p>
        </w:tc>
        <w:tc>
          <w:tcPr>
            <w:tcW w:w="937"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Fin</w:t>
            </w:r>
          </w:p>
        </w:tc>
        <w:tc>
          <w:tcPr>
            <w:tcW w:w="1061"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Prioridad</w:t>
            </w:r>
          </w:p>
        </w:tc>
      </w:tr>
      <w:tr w:rsidR="00CD4D87" w:rsidTr="00CD4D87">
        <w:trPr>
          <w:trHeight w:val="340"/>
        </w:trPr>
        <w:tc>
          <w:tcPr>
            <w:tcW w:w="5677" w:type="dxa"/>
            <w:vAlign w:val="center"/>
          </w:tcPr>
          <w:p w:rsidR="00CD4D87" w:rsidRPr="005F65CF" w:rsidRDefault="00CD4D87" w:rsidP="00CD4D8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Modelo de Casos de Uso.</w:t>
            </w:r>
          </w:p>
        </w:tc>
        <w:tc>
          <w:tcPr>
            <w:tcW w:w="937" w:type="dxa"/>
            <w:vAlign w:val="center"/>
          </w:tcPr>
          <w:p w:rsidR="00CD4D87" w:rsidRDefault="00CD4D87" w:rsidP="00CD4D87">
            <w:pPr>
              <w:jc w:val="center"/>
            </w:pPr>
            <w:r>
              <w:rPr>
                <w:rFonts w:asciiTheme="minorHAnsi" w:eastAsiaTheme="minorHAnsi" w:hAnsiTheme="minorHAnsi" w:cstheme="minorBidi"/>
                <w:sz w:val="22"/>
                <w:szCs w:val="22"/>
                <w:lang w:val="es-ES"/>
              </w:rPr>
              <w:t>8/NOV</w:t>
            </w:r>
          </w:p>
        </w:tc>
        <w:tc>
          <w:tcPr>
            <w:tcW w:w="937" w:type="dxa"/>
            <w:vAlign w:val="center"/>
          </w:tcPr>
          <w:p w:rsidR="00CD4D87" w:rsidRPr="00CD4D87" w:rsidRDefault="00CD4D87" w:rsidP="00CD4D87">
            <w:pPr>
              <w:jc w:val="center"/>
              <w:rPr>
                <w:rFonts w:asciiTheme="minorHAnsi" w:eastAsiaTheme="minorHAnsi" w:hAnsiTheme="minorHAnsi" w:cstheme="minorBidi"/>
                <w:sz w:val="22"/>
                <w:szCs w:val="22"/>
                <w:lang w:val="es-ES"/>
              </w:rPr>
            </w:pPr>
            <w:r w:rsidRPr="00753408">
              <w:rPr>
                <w:rFonts w:asciiTheme="minorHAnsi" w:eastAsiaTheme="minorHAnsi" w:hAnsiTheme="minorHAnsi" w:cstheme="minorBidi"/>
                <w:sz w:val="22"/>
                <w:szCs w:val="22"/>
                <w:lang w:val="es-ES"/>
              </w:rPr>
              <w:t>21/NOV</w:t>
            </w:r>
          </w:p>
        </w:tc>
        <w:tc>
          <w:tcPr>
            <w:tcW w:w="1061" w:type="dxa"/>
            <w:vAlign w:val="center"/>
          </w:tcPr>
          <w:p w:rsidR="00CD4D87" w:rsidRDefault="00CD4D87" w:rsidP="00CD4D87">
            <w:pPr>
              <w:jc w:val="center"/>
            </w:pPr>
            <w:r w:rsidRPr="004870B3">
              <w:rPr>
                <w:rFonts w:asciiTheme="minorHAnsi" w:eastAsiaTheme="minorHAnsi" w:hAnsiTheme="minorHAnsi" w:cstheme="minorBidi"/>
                <w:sz w:val="22"/>
                <w:szCs w:val="22"/>
                <w:lang w:val="es-ES"/>
              </w:rPr>
              <w:t>Baja</w:t>
            </w:r>
          </w:p>
        </w:tc>
      </w:tr>
      <w:tr w:rsidR="00CD4D87" w:rsidTr="00CD4D87">
        <w:trPr>
          <w:trHeight w:val="340"/>
        </w:trPr>
        <w:tc>
          <w:tcPr>
            <w:tcW w:w="5677" w:type="dxa"/>
            <w:vAlign w:val="center"/>
          </w:tcPr>
          <w:p w:rsidR="00CD4D87" w:rsidRPr="005F65CF" w:rsidRDefault="00CD4D87" w:rsidP="00CD4D8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Arquitectura del Sistema.</w:t>
            </w:r>
          </w:p>
        </w:tc>
        <w:tc>
          <w:tcPr>
            <w:tcW w:w="937" w:type="dxa"/>
            <w:vAlign w:val="center"/>
          </w:tcPr>
          <w:p w:rsidR="00CD4D87" w:rsidRDefault="00CD4D87" w:rsidP="00CD4D87">
            <w:pPr>
              <w:jc w:val="center"/>
            </w:pPr>
            <w:r>
              <w:rPr>
                <w:rFonts w:asciiTheme="minorHAnsi" w:eastAsiaTheme="minorHAnsi" w:hAnsiTheme="minorHAnsi" w:cstheme="minorBidi"/>
                <w:sz w:val="22"/>
                <w:szCs w:val="22"/>
                <w:lang w:val="es-ES"/>
              </w:rPr>
              <w:t>8/NOV</w:t>
            </w:r>
          </w:p>
        </w:tc>
        <w:tc>
          <w:tcPr>
            <w:tcW w:w="937" w:type="dxa"/>
            <w:vAlign w:val="center"/>
          </w:tcPr>
          <w:p w:rsidR="00CD4D87" w:rsidRPr="00CD4D87" w:rsidRDefault="00CD4D87" w:rsidP="00CD4D87">
            <w:pPr>
              <w:jc w:val="center"/>
              <w:rPr>
                <w:rFonts w:asciiTheme="minorHAnsi" w:eastAsiaTheme="minorHAnsi" w:hAnsiTheme="minorHAnsi" w:cstheme="minorBidi"/>
                <w:sz w:val="22"/>
                <w:szCs w:val="22"/>
                <w:lang w:val="es-ES"/>
              </w:rPr>
            </w:pPr>
            <w:r w:rsidRPr="00753408">
              <w:rPr>
                <w:rFonts w:asciiTheme="minorHAnsi" w:eastAsiaTheme="minorHAnsi" w:hAnsiTheme="minorHAnsi" w:cstheme="minorBidi"/>
                <w:sz w:val="22"/>
                <w:szCs w:val="22"/>
                <w:lang w:val="es-ES"/>
              </w:rPr>
              <w:t>21/NOV</w:t>
            </w:r>
          </w:p>
        </w:tc>
        <w:tc>
          <w:tcPr>
            <w:tcW w:w="1061" w:type="dxa"/>
            <w:vAlign w:val="center"/>
          </w:tcPr>
          <w:p w:rsidR="00CD4D87" w:rsidRDefault="00CD4D87" w:rsidP="00CD4D87">
            <w:pPr>
              <w:jc w:val="center"/>
            </w:pPr>
            <w:r w:rsidRPr="004870B3">
              <w:rPr>
                <w:rFonts w:asciiTheme="minorHAnsi" w:eastAsiaTheme="minorHAnsi" w:hAnsiTheme="minorHAnsi" w:cstheme="minorBidi"/>
                <w:sz w:val="22"/>
                <w:szCs w:val="22"/>
                <w:lang w:val="es-ES"/>
              </w:rPr>
              <w:t>Baja</w:t>
            </w:r>
          </w:p>
        </w:tc>
      </w:tr>
      <w:tr w:rsidR="00CD4D87" w:rsidTr="00CD4D87">
        <w:trPr>
          <w:trHeight w:val="340"/>
        </w:trPr>
        <w:tc>
          <w:tcPr>
            <w:tcW w:w="5677" w:type="dxa"/>
            <w:vAlign w:val="center"/>
          </w:tcPr>
          <w:p w:rsidR="00CD4D87" w:rsidRPr="005F65CF" w:rsidRDefault="00CD4D87" w:rsidP="00CD4D8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Plan de pruebas.</w:t>
            </w:r>
          </w:p>
        </w:tc>
        <w:tc>
          <w:tcPr>
            <w:tcW w:w="937" w:type="dxa"/>
            <w:vAlign w:val="center"/>
          </w:tcPr>
          <w:p w:rsidR="00CD4D87" w:rsidRDefault="00CD4D87" w:rsidP="00CD4D87">
            <w:pPr>
              <w:jc w:val="center"/>
            </w:pPr>
            <w:r>
              <w:rPr>
                <w:rFonts w:asciiTheme="minorHAnsi" w:eastAsiaTheme="minorHAnsi" w:hAnsiTheme="minorHAnsi" w:cstheme="minorBidi"/>
                <w:sz w:val="22"/>
                <w:szCs w:val="22"/>
                <w:lang w:val="es-ES"/>
              </w:rPr>
              <w:t>8/NOV</w:t>
            </w:r>
          </w:p>
        </w:tc>
        <w:tc>
          <w:tcPr>
            <w:tcW w:w="937" w:type="dxa"/>
            <w:vAlign w:val="center"/>
          </w:tcPr>
          <w:p w:rsidR="00CD4D87" w:rsidRPr="00CD4D87" w:rsidRDefault="00CD4D87" w:rsidP="00CD4D87">
            <w:pPr>
              <w:jc w:val="center"/>
              <w:rPr>
                <w:rFonts w:asciiTheme="minorHAnsi" w:eastAsiaTheme="minorHAnsi" w:hAnsiTheme="minorHAnsi" w:cstheme="minorBidi"/>
                <w:sz w:val="22"/>
                <w:szCs w:val="22"/>
                <w:lang w:val="es-ES"/>
              </w:rPr>
            </w:pPr>
            <w:r w:rsidRPr="00753408">
              <w:rPr>
                <w:rFonts w:asciiTheme="minorHAnsi" w:eastAsiaTheme="minorHAnsi" w:hAnsiTheme="minorHAnsi" w:cstheme="minorBidi"/>
                <w:sz w:val="22"/>
                <w:szCs w:val="22"/>
                <w:lang w:val="es-ES"/>
              </w:rPr>
              <w:t>21/NOV</w:t>
            </w:r>
          </w:p>
        </w:tc>
        <w:tc>
          <w:tcPr>
            <w:tcW w:w="1061" w:type="dxa"/>
            <w:vAlign w:val="center"/>
          </w:tcPr>
          <w:p w:rsidR="00CD4D87" w:rsidRPr="0087241B" w:rsidRDefault="00CD4D87" w:rsidP="00CD4D8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Baja</w:t>
            </w:r>
          </w:p>
        </w:tc>
      </w:tr>
      <w:tr w:rsidR="00CD4D87" w:rsidTr="00CD4D87">
        <w:trPr>
          <w:trHeight w:val="340"/>
        </w:trPr>
        <w:tc>
          <w:tcPr>
            <w:tcW w:w="5677" w:type="dxa"/>
            <w:vAlign w:val="center"/>
          </w:tcPr>
          <w:p w:rsidR="00CD4D87" w:rsidRPr="005F65CF" w:rsidRDefault="00CD4D87" w:rsidP="00CD4D8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Iniciar migración de APP a nueva versión Ionic</w:t>
            </w:r>
          </w:p>
        </w:tc>
        <w:tc>
          <w:tcPr>
            <w:tcW w:w="937" w:type="dxa"/>
            <w:vAlign w:val="center"/>
          </w:tcPr>
          <w:p w:rsidR="00CD4D87" w:rsidRDefault="00CD4D87" w:rsidP="00CD4D87">
            <w:pPr>
              <w:jc w:val="center"/>
            </w:pPr>
            <w:r>
              <w:rPr>
                <w:rFonts w:asciiTheme="minorHAnsi" w:eastAsiaTheme="minorHAnsi" w:hAnsiTheme="minorHAnsi" w:cstheme="minorBidi"/>
                <w:sz w:val="22"/>
                <w:szCs w:val="22"/>
                <w:lang w:val="es-ES"/>
              </w:rPr>
              <w:t>8/NOV</w:t>
            </w:r>
          </w:p>
        </w:tc>
        <w:tc>
          <w:tcPr>
            <w:tcW w:w="937" w:type="dxa"/>
            <w:vAlign w:val="center"/>
          </w:tcPr>
          <w:p w:rsidR="00CD4D87" w:rsidRPr="00CD4D87" w:rsidRDefault="00CD4D87" w:rsidP="00CD4D87">
            <w:pPr>
              <w:jc w:val="center"/>
              <w:rPr>
                <w:rFonts w:asciiTheme="minorHAnsi" w:eastAsiaTheme="minorHAnsi" w:hAnsiTheme="minorHAnsi" w:cstheme="minorBidi"/>
                <w:sz w:val="22"/>
                <w:szCs w:val="22"/>
                <w:lang w:val="es-ES"/>
              </w:rPr>
            </w:pPr>
            <w:r w:rsidRPr="00753408">
              <w:rPr>
                <w:rFonts w:asciiTheme="minorHAnsi" w:eastAsiaTheme="minorHAnsi" w:hAnsiTheme="minorHAnsi" w:cstheme="minorBidi"/>
                <w:sz w:val="22"/>
                <w:szCs w:val="22"/>
                <w:lang w:val="es-ES"/>
              </w:rPr>
              <w:t>21/NOV</w:t>
            </w:r>
          </w:p>
        </w:tc>
        <w:tc>
          <w:tcPr>
            <w:tcW w:w="1061" w:type="dxa"/>
            <w:vAlign w:val="center"/>
          </w:tcPr>
          <w:p w:rsidR="00CD4D87" w:rsidRPr="0087241B" w:rsidRDefault="00CD4D87" w:rsidP="00CD4D8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CD4D87" w:rsidTr="00CD4D87">
        <w:trPr>
          <w:trHeight w:val="340"/>
        </w:trPr>
        <w:tc>
          <w:tcPr>
            <w:tcW w:w="5677" w:type="dxa"/>
            <w:vAlign w:val="center"/>
          </w:tcPr>
          <w:p w:rsidR="00CD4D87" w:rsidRPr="00517BA9" w:rsidRDefault="00CD4D87" w:rsidP="00CD4D8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w:t>
            </w:r>
            <w:r w:rsidRPr="00517BA9">
              <w:rPr>
                <w:rFonts w:asciiTheme="minorHAnsi" w:eastAsiaTheme="minorHAnsi" w:hAnsiTheme="minorHAnsi" w:cstheme="minorBidi"/>
                <w:sz w:val="22"/>
                <w:szCs w:val="22"/>
                <w:lang w:val="es-ES"/>
              </w:rPr>
              <w:t xml:space="preserve"> archivo Tempus horarios de cursada 2019 </w:t>
            </w:r>
          </w:p>
        </w:tc>
        <w:tc>
          <w:tcPr>
            <w:tcW w:w="937" w:type="dxa"/>
            <w:vAlign w:val="center"/>
          </w:tcPr>
          <w:p w:rsidR="00CD4D87" w:rsidRDefault="00CD4D87" w:rsidP="00CD4D87">
            <w:pPr>
              <w:jc w:val="center"/>
            </w:pPr>
            <w:r>
              <w:rPr>
                <w:rFonts w:asciiTheme="minorHAnsi" w:eastAsiaTheme="minorHAnsi" w:hAnsiTheme="minorHAnsi" w:cstheme="minorBidi"/>
                <w:sz w:val="22"/>
                <w:szCs w:val="22"/>
                <w:lang w:val="es-ES"/>
              </w:rPr>
              <w:t>8/NOV</w:t>
            </w:r>
          </w:p>
        </w:tc>
        <w:tc>
          <w:tcPr>
            <w:tcW w:w="937" w:type="dxa"/>
            <w:vAlign w:val="center"/>
          </w:tcPr>
          <w:p w:rsidR="00CD4D87" w:rsidRPr="00CD4D87" w:rsidRDefault="00CD4D87" w:rsidP="00CD4D87">
            <w:pPr>
              <w:jc w:val="center"/>
              <w:rPr>
                <w:rFonts w:asciiTheme="minorHAnsi" w:eastAsiaTheme="minorHAnsi" w:hAnsiTheme="minorHAnsi" w:cstheme="minorBidi"/>
                <w:sz w:val="22"/>
                <w:szCs w:val="22"/>
                <w:lang w:val="es-ES"/>
              </w:rPr>
            </w:pPr>
            <w:r w:rsidRPr="00753408">
              <w:rPr>
                <w:rFonts w:asciiTheme="minorHAnsi" w:eastAsiaTheme="minorHAnsi" w:hAnsiTheme="minorHAnsi" w:cstheme="minorBidi"/>
                <w:sz w:val="22"/>
                <w:szCs w:val="22"/>
                <w:lang w:val="es-ES"/>
              </w:rPr>
              <w:t>21/NOV</w:t>
            </w:r>
          </w:p>
        </w:tc>
        <w:tc>
          <w:tcPr>
            <w:tcW w:w="1061" w:type="dxa"/>
            <w:vAlign w:val="center"/>
          </w:tcPr>
          <w:p w:rsidR="00CD4D87" w:rsidRPr="00321B29" w:rsidRDefault="00CD4D87" w:rsidP="00CD4D8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Baja</w:t>
            </w:r>
          </w:p>
        </w:tc>
      </w:tr>
      <w:tr w:rsidR="00CD4D87" w:rsidTr="00CD4D87">
        <w:trPr>
          <w:trHeight w:val="340"/>
        </w:trPr>
        <w:tc>
          <w:tcPr>
            <w:tcW w:w="5677" w:type="dxa"/>
            <w:vAlign w:val="center"/>
          </w:tcPr>
          <w:p w:rsidR="00CD4D87" w:rsidRPr="00CD4D87" w:rsidRDefault="00CD4D87" w:rsidP="00CD4D87">
            <w:pPr>
              <w:rPr>
                <w:rFonts w:asciiTheme="minorHAnsi" w:eastAsiaTheme="minorHAnsi" w:hAnsiTheme="minorHAnsi" w:cstheme="minorBidi"/>
                <w:sz w:val="22"/>
                <w:szCs w:val="22"/>
                <w:lang w:val="es-ES"/>
              </w:rPr>
            </w:pPr>
            <w:r w:rsidRPr="00CD4D87">
              <w:rPr>
                <w:rFonts w:asciiTheme="minorHAnsi" w:eastAsiaTheme="minorHAnsi" w:hAnsiTheme="minorHAnsi" w:cstheme="minorBidi"/>
                <w:sz w:val="22"/>
                <w:szCs w:val="22"/>
                <w:lang w:val="es-ES"/>
              </w:rPr>
              <w:lastRenderedPageBreak/>
              <w:t>Enviar correo electrónico a docentes</w:t>
            </w:r>
          </w:p>
        </w:tc>
        <w:tc>
          <w:tcPr>
            <w:tcW w:w="937" w:type="dxa"/>
            <w:vAlign w:val="center"/>
          </w:tcPr>
          <w:p w:rsidR="00CD4D87" w:rsidRDefault="00CD4D87" w:rsidP="00CD4D87">
            <w:pPr>
              <w:jc w:val="center"/>
            </w:pPr>
            <w:r>
              <w:rPr>
                <w:rFonts w:asciiTheme="minorHAnsi" w:eastAsiaTheme="minorHAnsi" w:hAnsiTheme="minorHAnsi" w:cstheme="minorBidi"/>
                <w:sz w:val="22"/>
                <w:szCs w:val="22"/>
                <w:lang w:val="es-ES"/>
              </w:rPr>
              <w:t>13/NOV</w:t>
            </w:r>
          </w:p>
        </w:tc>
        <w:tc>
          <w:tcPr>
            <w:tcW w:w="937" w:type="dxa"/>
            <w:vAlign w:val="center"/>
          </w:tcPr>
          <w:p w:rsidR="00CD4D87" w:rsidRDefault="00CD4D87" w:rsidP="00CD4D87">
            <w:pPr>
              <w:jc w:val="center"/>
            </w:pPr>
            <w:r w:rsidRPr="00753408">
              <w:rPr>
                <w:rFonts w:asciiTheme="minorHAnsi" w:eastAsiaTheme="minorHAnsi" w:hAnsiTheme="minorHAnsi" w:cstheme="minorBidi"/>
                <w:sz w:val="22"/>
                <w:szCs w:val="22"/>
                <w:lang w:val="es-ES"/>
              </w:rPr>
              <w:t>21/NOV</w:t>
            </w:r>
          </w:p>
        </w:tc>
        <w:tc>
          <w:tcPr>
            <w:tcW w:w="1061" w:type="dxa"/>
            <w:vAlign w:val="center"/>
          </w:tcPr>
          <w:p w:rsidR="00CD4D87" w:rsidRPr="00B52460" w:rsidRDefault="00CD4D87" w:rsidP="00CD4D8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CD4D87" w:rsidTr="00CD4D87">
        <w:trPr>
          <w:trHeight w:val="340"/>
        </w:trPr>
        <w:tc>
          <w:tcPr>
            <w:tcW w:w="5677" w:type="dxa"/>
            <w:vAlign w:val="center"/>
          </w:tcPr>
          <w:p w:rsidR="00CD4D87" w:rsidRPr="00CD4D87" w:rsidRDefault="00CD4D87" w:rsidP="00CD4D87">
            <w:pPr>
              <w:rPr>
                <w:rFonts w:asciiTheme="minorHAnsi" w:eastAsiaTheme="minorHAnsi" w:hAnsiTheme="minorHAnsi" w:cstheme="minorBidi"/>
                <w:sz w:val="22"/>
                <w:szCs w:val="22"/>
                <w:lang w:val="es-ES"/>
              </w:rPr>
            </w:pPr>
            <w:r w:rsidRPr="00CD4D87">
              <w:rPr>
                <w:rFonts w:asciiTheme="minorHAnsi" w:eastAsiaTheme="minorHAnsi" w:hAnsiTheme="minorHAnsi" w:cstheme="minorBidi"/>
                <w:sz w:val="22"/>
                <w:szCs w:val="22"/>
                <w:lang w:val="es-ES"/>
              </w:rPr>
              <w:t>Preparar presentación a docentes</w:t>
            </w:r>
          </w:p>
        </w:tc>
        <w:tc>
          <w:tcPr>
            <w:tcW w:w="937" w:type="dxa"/>
            <w:vAlign w:val="center"/>
          </w:tcPr>
          <w:p w:rsidR="00CD4D87" w:rsidRDefault="00CD4D87" w:rsidP="00CD4D87">
            <w:pPr>
              <w:jc w:val="center"/>
            </w:pPr>
            <w:r>
              <w:rPr>
                <w:rFonts w:asciiTheme="minorHAnsi" w:eastAsiaTheme="minorHAnsi" w:hAnsiTheme="minorHAnsi" w:cstheme="minorBidi"/>
                <w:sz w:val="22"/>
                <w:szCs w:val="22"/>
                <w:lang w:val="es-ES"/>
              </w:rPr>
              <w:t>20/NOV</w:t>
            </w:r>
          </w:p>
        </w:tc>
        <w:tc>
          <w:tcPr>
            <w:tcW w:w="937" w:type="dxa"/>
            <w:vAlign w:val="center"/>
          </w:tcPr>
          <w:p w:rsidR="00CD4D87" w:rsidRDefault="00CD4D87" w:rsidP="00CD4D87">
            <w:pPr>
              <w:jc w:val="center"/>
            </w:pPr>
            <w:r w:rsidRPr="00753408">
              <w:rPr>
                <w:rFonts w:asciiTheme="minorHAnsi" w:eastAsiaTheme="minorHAnsi" w:hAnsiTheme="minorHAnsi" w:cstheme="minorBidi"/>
                <w:sz w:val="22"/>
                <w:szCs w:val="22"/>
                <w:lang w:val="es-ES"/>
              </w:rPr>
              <w:t>21/NOV</w:t>
            </w:r>
          </w:p>
        </w:tc>
        <w:tc>
          <w:tcPr>
            <w:tcW w:w="1061" w:type="dxa"/>
            <w:vAlign w:val="center"/>
          </w:tcPr>
          <w:p w:rsidR="00CD4D87" w:rsidRPr="00B52460" w:rsidRDefault="00CD4D87" w:rsidP="00CD4D87">
            <w:pPr>
              <w:jc w:val="center"/>
            </w:pPr>
            <w:r w:rsidRPr="00CD4D87">
              <w:rPr>
                <w:rFonts w:asciiTheme="minorHAnsi" w:eastAsiaTheme="minorHAnsi" w:hAnsiTheme="minorHAnsi" w:cstheme="minorBidi"/>
                <w:sz w:val="22"/>
                <w:szCs w:val="22"/>
                <w:lang w:val="es-ES"/>
              </w:rPr>
              <w:t>Alta</w:t>
            </w:r>
          </w:p>
        </w:tc>
      </w:tr>
    </w:tbl>
    <w:p w:rsidR="00B24AB2" w:rsidRDefault="00B24AB2" w:rsidP="00BD431F">
      <w:pPr>
        <w:pStyle w:val="PSI-Normal"/>
      </w:pPr>
      <w:r>
        <w:t>Sobre las tareas asignadas a Quiroga Sandra:</w:t>
      </w:r>
    </w:p>
    <w:p w:rsidR="00BD431F" w:rsidRDefault="00BD431F" w:rsidP="00BD431F">
      <w:pPr>
        <w:pStyle w:val="PSI-Normal"/>
      </w:pPr>
      <w:r>
        <w:tab/>
        <w:t>Sin comentarios adicionales.-</w:t>
      </w:r>
    </w:p>
    <w:p w:rsidR="00BD431F" w:rsidRDefault="00BD431F" w:rsidP="00BD431F">
      <w:pPr>
        <w:pStyle w:val="PSI-Normal"/>
      </w:pPr>
    </w:p>
    <w:tbl>
      <w:tblPr>
        <w:tblStyle w:val="Tablaconcuadrcula"/>
        <w:tblW w:w="0" w:type="auto"/>
        <w:tblInd w:w="108" w:type="dxa"/>
        <w:tblLook w:val="04A0" w:firstRow="1" w:lastRow="0" w:firstColumn="1" w:lastColumn="0" w:noHBand="0" w:noVBand="1"/>
      </w:tblPr>
      <w:tblGrid>
        <w:gridCol w:w="5635"/>
        <w:gridCol w:w="937"/>
        <w:gridCol w:w="937"/>
        <w:gridCol w:w="1103"/>
      </w:tblGrid>
      <w:tr w:rsidR="00E833D4" w:rsidTr="0085309A">
        <w:trPr>
          <w:trHeight w:val="454"/>
        </w:trPr>
        <w:tc>
          <w:tcPr>
            <w:tcW w:w="8612" w:type="dxa"/>
            <w:gridSpan w:val="4"/>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Pr>
                <w:rFonts w:asciiTheme="minorHAnsi" w:eastAsiaTheme="minorHAnsi" w:hAnsiTheme="minorHAnsi" w:cstheme="minorBidi"/>
                <w:b/>
                <w:sz w:val="22"/>
                <w:szCs w:val="22"/>
                <w:lang w:val="es-ES"/>
              </w:rPr>
              <w:t>Márquez Emanuel</w:t>
            </w:r>
          </w:p>
        </w:tc>
      </w:tr>
      <w:tr w:rsidR="00E833D4" w:rsidTr="00CD4D87">
        <w:trPr>
          <w:trHeight w:val="454"/>
        </w:trPr>
        <w:tc>
          <w:tcPr>
            <w:tcW w:w="5635"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Nombre de la Tarea</w:t>
            </w:r>
          </w:p>
        </w:tc>
        <w:tc>
          <w:tcPr>
            <w:tcW w:w="937"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Inicio</w:t>
            </w:r>
          </w:p>
        </w:tc>
        <w:tc>
          <w:tcPr>
            <w:tcW w:w="937"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Fin</w:t>
            </w:r>
          </w:p>
        </w:tc>
        <w:tc>
          <w:tcPr>
            <w:tcW w:w="1103"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Prioridad</w:t>
            </w:r>
          </w:p>
        </w:tc>
      </w:tr>
      <w:tr w:rsidR="00CD4D87" w:rsidTr="00CD4D87">
        <w:trPr>
          <w:trHeight w:val="283"/>
        </w:trPr>
        <w:tc>
          <w:tcPr>
            <w:tcW w:w="5635" w:type="dxa"/>
            <w:vAlign w:val="center"/>
          </w:tcPr>
          <w:p w:rsidR="00CD4D87" w:rsidRPr="00517BA9" w:rsidRDefault="00CD4D87" w:rsidP="00CD4D87">
            <w:pPr>
              <w:rPr>
                <w:rFonts w:asciiTheme="minorHAnsi" w:hAnsiTheme="minorHAnsi" w:cstheme="minorHAnsi"/>
                <w:sz w:val="22"/>
                <w:szCs w:val="22"/>
                <w:lang w:val="es-AR"/>
              </w:rPr>
            </w:pPr>
            <w:r w:rsidRPr="00517BA9">
              <w:rPr>
                <w:rFonts w:asciiTheme="minorHAnsi" w:hAnsiTheme="minorHAnsi" w:cstheme="minorHAnsi"/>
                <w:sz w:val="22"/>
                <w:szCs w:val="22"/>
                <w:lang w:val="es-AR"/>
              </w:rPr>
              <w:t>Continuar manual de usuario (Rol administrador)</w:t>
            </w:r>
          </w:p>
        </w:tc>
        <w:tc>
          <w:tcPr>
            <w:tcW w:w="937" w:type="dxa"/>
            <w:vAlign w:val="center"/>
          </w:tcPr>
          <w:p w:rsidR="00CD4D87" w:rsidRDefault="00CD4D87" w:rsidP="00CD4D87">
            <w:pPr>
              <w:jc w:val="center"/>
            </w:pPr>
            <w:r>
              <w:rPr>
                <w:rFonts w:asciiTheme="minorHAnsi" w:eastAsiaTheme="minorHAnsi" w:hAnsiTheme="minorHAnsi" w:cstheme="minorBidi"/>
                <w:sz w:val="22"/>
                <w:szCs w:val="22"/>
                <w:lang w:val="es-ES"/>
              </w:rPr>
              <w:t>8/NOV</w:t>
            </w:r>
          </w:p>
        </w:tc>
        <w:tc>
          <w:tcPr>
            <w:tcW w:w="937" w:type="dxa"/>
            <w:vAlign w:val="center"/>
          </w:tcPr>
          <w:p w:rsidR="00CD4D87" w:rsidRPr="00CD4D87" w:rsidRDefault="00CD4D87" w:rsidP="00CD4D87">
            <w:pPr>
              <w:jc w:val="center"/>
              <w:rPr>
                <w:rFonts w:asciiTheme="minorHAnsi" w:eastAsiaTheme="minorHAnsi" w:hAnsiTheme="minorHAnsi" w:cstheme="minorBidi"/>
                <w:sz w:val="22"/>
                <w:szCs w:val="22"/>
                <w:lang w:val="es-ES"/>
              </w:rPr>
            </w:pPr>
            <w:r w:rsidRPr="00753408">
              <w:rPr>
                <w:rFonts w:asciiTheme="minorHAnsi" w:eastAsiaTheme="minorHAnsi" w:hAnsiTheme="minorHAnsi" w:cstheme="minorBidi"/>
                <w:sz w:val="22"/>
                <w:szCs w:val="22"/>
                <w:lang w:val="es-ES"/>
              </w:rPr>
              <w:t>21/NOV</w:t>
            </w:r>
          </w:p>
        </w:tc>
        <w:tc>
          <w:tcPr>
            <w:tcW w:w="1103" w:type="dxa"/>
            <w:vAlign w:val="center"/>
          </w:tcPr>
          <w:p w:rsidR="00CD4D87" w:rsidRPr="0087241B" w:rsidRDefault="00CD4D87" w:rsidP="00CD4D8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CD4D87" w:rsidTr="00CD4D87">
        <w:trPr>
          <w:trHeight w:val="283"/>
        </w:trPr>
        <w:tc>
          <w:tcPr>
            <w:tcW w:w="5635" w:type="dxa"/>
            <w:vAlign w:val="center"/>
          </w:tcPr>
          <w:p w:rsidR="00CD4D87" w:rsidRPr="007102DB" w:rsidRDefault="00CD4D87" w:rsidP="00CD4D87">
            <w:pPr>
              <w:rPr>
                <w:rFonts w:asciiTheme="minorHAnsi" w:hAnsiTheme="minorHAnsi" w:cstheme="minorHAnsi"/>
                <w:sz w:val="22"/>
                <w:szCs w:val="22"/>
                <w:lang w:val="es-AR"/>
              </w:rPr>
            </w:pPr>
            <w:r w:rsidRPr="007102DB">
              <w:rPr>
                <w:rFonts w:asciiTheme="minorHAnsi" w:hAnsiTheme="minorHAnsi" w:cstheme="minorHAnsi"/>
                <w:sz w:val="22"/>
                <w:szCs w:val="22"/>
                <w:lang w:val="es-AR"/>
              </w:rPr>
              <w:t xml:space="preserve">Implementar </w:t>
            </w:r>
            <w:r w:rsidRPr="007102DB">
              <w:rPr>
                <w:rFonts w:asciiTheme="minorHAnsi" w:hAnsiTheme="minorHAnsi" w:cstheme="minorHAnsi"/>
                <w:sz w:val="22"/>
                <w:szCs w:val="22"/>
                <w:lang w:val="es-AR"/>
              </w:rPr>
              <w:t>CU15 – Borrar mesa de examen</w:t>
            </w:r>
          </w:p>
        </w:tc>
        <w:tc>
          <w:tcPr>
            <w:tcW w:w="937" w:type="dxa"/>
            <w:vAlign w:val="center"/>
          </w:tcPr>
          <w:p w:rsidR="00CD4D87" w:rsidRDefault="00CD4D87" w:rsidP="00CD4D87">
            <w:pPr>
              <w:jc w:val="center"/>
            </w:pPr>
            <w:r>
              <w:rPr>
                <w:rFonts w:asciiTheme="minorHAnsi" w:eastAsiaTheme="minorHAnsi" w:hAnsiTheme="minorHAnsi" w:cstheme="minorBidi"/>
                <w:sz w:val="22"/>
                <w:szCs w:val="22"/>
                <w:lang w:val="es-ES"/>
              </w:rPr>
              <w:t>8/NOV</w:t>
            </w:r>
          </w:p>
        </w:tc>
        <w:tc>
          <w:tcPr>
            <w:tcW w:w="937" w:type="dxa"/>
            <w:vAlign w:val="center"/>
          </w:tcPr>
          <w:p w:rsidR="00CD4D87" w:rsidRPr="00CD4D87" w:rsidRDefault="00CD4D87" w:rsidP="00CD4D87">
            <w:pPr>
              <w:jc w:val="center"/>
              <w:rPr>
                <w:rFonts w:asciiTheme="minorHAnsi" w:eastAsiaTheme="minorHAnsi" w:hAnsiTheme="minorHAnsi" w:cstheme="minorBidi"/>
                <w:sz w:val="22"/>
                <w:szCs w:val="22"/>
                <w:lang w:val="es-ES"/>
              </w:rPr>
            </w:pPr>
            <w:r w:rsidRPr="00753408">
              <w:rPr>
                <w:rFonts w:asciiTheme="minorHAnsi" w:eastAsiaTheme="minorHAnsi" w:hAnsiTheme="minorHAnsi" w:cstheme="minorBidi"/>
                <w:sz w:val="22"/>
                <w:szCs w:val="22"/>
                <w:lang w:val="es-ES"/>
              </w:rPr>
              <w:t>21/NOV</w:t>
            </w:r>
          </w:p>
        </w:tc>
        <w:tc>
          <w:tcPr>
            <w:tcW w:w="1103" w:type="dxa"/>
            <w:vAlign w:val="center"/>
          </w:tcPr>
          <w:p w:rsidR="00CD4D87" w:rsidRPr="0087241B" w:rsidRDefault="00CD4D87" w:rsidP="00CD4D8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CD4D87" w:rsidTr="00CD4D87">
        <w:trPr>
          <w:trHeight w:val="283"/>
        </w:trPr>
        <w:tc>
          <w:tcPr>
            <w:tcW w:w="5635" w:type="dxa"/>
            <w:vAlign w:val="center"/>
          </w:tcPr>
          <w:p w:rsidR="00CD4D87" w:rsidRPr="007102DB" w:rsidRDefault="00CD4D87" w:rsidP="00CD4D87">
            <w:pPr>
              <w:rPr>
                <w:rFonts w:asciiTheme="minorHAnsi" w:hAnsiTheme="minorHAnsi" w:cstheme="minorHAnsi"/>
                <w:sz w:val="22"/>
                <w:szCs w:val="22"/>
                <w:lang w:val="es-AR"/>
              </w:rPr>
            </w:pPr>
            <w:r>
              <w:rPr>
                <w:rFonts w:asciiTheme="minorHAnsi" w:hAnsiTheme="minorHAnsi" w:cstheme="minorHAnsi"/>
                <w:sz w:val="22"/>
                <w:szCs w:val="22"/>
                <w:lang w:val="es-AR"/>
              </w:rPr>
              <w:t xml:space="preserve">Implementar </w:t>
            </w:r>
            <w:r w:rsidRPr="007102DB">
              <w:rPr>
                <w:rFonts w:asciiTheme="minorHAnsi" w:hAnsiTheme="minorHAnsi" w:cstheme="minorHAnsi"/>
                <w:sz w:val="22"/>
                <w:szCs w:val="22"/>
                <w:lang w:val="es-AR"/>
              </w:rPr>
              <w:t>CU16 – Modificar aula</w:t>
            </w:r>
          </w:p>
        </w:tc>
        <w:tc>
          <w:tcPr>
            <w:tcW w:w="937" w:type="dxa"/>
            <w:vAlign w:val="center"/>
          </w:tcPr>
          <w:p w:rsidR="00CD4D87" w:rsidRDefault="00CD4D87" w:rsidP="00CD4D87">
            <w:pPr>
              <w:jc w:val="center"/>
            </w:pPr>
            <w:r>
              <w:rPr>
                <w:rFonts w:asciiTheme="minorHAnsi" w:eastAsiaTheme="minorHAnsi" w:hAnsiTheme="minorHAnsi" w:cstheme="minorBidi"/>
                <w:sz w:val="22"/>
                <w:szCs w:val="22"/>
                <w:lang w:val="es-ES"/>
              </w:rPr>
              <w:t>8/NOV</w:t>
            </w:r>
          </w:p>
        </w:tc>
        <w:tc>
          <w:tcPr>
            <w:tcW w:w="937" w:type="dxa"/>
            <w:vAlign w:val="center"/>
          </w:tcPr>
          <w:p w:rsidR="00CD4D87" w:rsidRPr="00CD4D87" w:rsidRDefault="00CD4D87" w:rsidP="00CD4D87">
            <w:pPr>
              <w:jc w:val="center"/>
              <w:rPr>
                <w:rFonts w:asciiTheme="minorHAnsi" w:eastAsiaTheme="minorHAnsi" w:hAnsiTheme="minorHAnsi" w:cstheme="minorBidi"/>
                <w:sz w:val="22"/>
                <w:szCs w:val="22"/>
                <w:lang w:val="es-ES"/>
              </w:rPr>
            </w:pPr>
            <w:r w:rsidRPr="00753408">
              <w:rPr>
                <w:rFonts w:asciiTheme="minorHAnsi" w:eastAsiaTheme="minorHAnsi" w:hAnsiTheme="minorHAnsi" w:cstheme="minorBidi"/>
                <w:sz w:val="22"/>
                <w:szCs w:val="22"/>
                <w:lang w:val="es-ES"/>
              </w:rPr>
              <w:t>21/NOV</w:t>
            </w:r>
          </w:p>
        </w:tc>
        <w:tc>
          <w:tcPr>
            <w:tcW w:w="1103" w:type="dxa"/>
            <w:vAlign w:val="center"/>
          </w:tcPr>
          <w:p w:rsidR="00CD4D87" w:rsidRPr="003D228E" w:rsidRDefault="00CD4D87" w:rsidP="00CD4D87">
            <w:pPr>
              <w:jc w:val="center"/>
              <w:rPr>
                <w:rFonts w:asciiTheme="minorHAnsi" w:eastAsiaTheme="minorHAnsi" w:hAnsiTheme="minorHAnsi" w:cstheme="minorBidi"/>
                <w:sz w:val="22"/>
                <w:szCs w:val="22"/>
                <w:lang w:val="es-AR"/>
              </w:rPr>
            </w:pPr>
            <w:r>
              <w:rPr>
                <w:rFonts w:asciiTheme="minorHAnsi" w:eastAsiaTheme="minorHAnsi" w:hAnsiTheme="minorHAnsi" w:cstheme="minorBidi"/>
                <w:sz w:val="22"/>
                <w:szCs w:val="22"/>
                <w:lang w:val="es-AR"/>
              </w:rPr>
              <w:t>Media</w:t>
            </w:r>
          </w:p>
        </w:tc>
      </w:tr>
      <w:tr w:rsidR="00CD4D87" w:rsidTr="00CD4D87">
        <w:trPr>
          <w:trHeight w:val="283"/>
        </w:trPr>
        <w:tc>
          <w:tcPr>
            <w:tcW w:w="5635" w:type="dxa"/>
            <w:vAlign w:val="center"/>
          </w:tcPr>
          <w:p w:rsidR="00CD4D87" w:rsidRPr="007102DB" w:rsidRDefault="00CD4D87" w:rsidP="00CD4D87">
            <w:pPr>
              <w:pStyle w:val="PSI-Normal"/>
              <w:ind w:left="357" w:hanging="357"/>
              <w:rPr>
                <w:rFonts w:asciiTheme="minorHAnsi" w:hAnsiTheme="minorHAnsi" w:cstheme="minorHAnsi"/>
                <w:sz w:val="22"/>
                <w:szCs w:val="22"/>
              </w:rPr>
            </w:pPr>
            <w:r>
              <w:rPr>
                <w:rFonts w:asciiTheme="minorHAnsi" w:hAnsiTheme="minorHAnsi" w:cstheme="minorHAnsi"/>
                <w:sz w:val="22"/>
                <w:szCs w:val="22"/>
              </w:rPr>
              <w:t>Implementar CU17 – Borrar aula</w:t>
            </w:r>
          </w:p>
        </w:tc>
        <w:tc>
          <w:tcPr>
            <w:tcW w:w="937" w:type="dxa"/>
            <w:vAlign w:val="center"/>
          </w:tcPr>
          <w:p w:rsidR="00CD4D87" w:rsidRDefault="00CD4D87" w:rsidP="00CD4D87">
            <w:pPr>
              <w:jc w:val="center"/>
            </w:pPr>
            <w:r>
              <w:rPr>
                <w:rFonts w:asciiTheme="minorHAnsi" w:eastAsiaTheme="minorHAnsi" w:hAnsiTheme="minorHAnsi" w:cstheme="minorBidi"/>
                <w:sz w:val="22"/>
                <w:szCs w:val="22"/>
                <w:lang w:val="es-ES"/>
              </w:rPr>
              <w:t>8/NOV</w:t>
            </w:r>
          </w:p>
        </w:tc>
        <w:tc>
          <w:tcPr>
            <w:tcW w:w="937" w:type="dxa"/>
            <w:vAlign w:val="center"/>
          </w:tcPr>
          <w:p w:rsidR="00CD4D87" w:rsidRPr="00CD4D87" w:rsidRDefault="00CD4D87" w:rsidP="00CD4D87">
            <w:pPr>
              <w:jc w:val="center"/>
              <w:rPr>
                <w:rFonts w:asciiTheme="minorHAnsi" w:eastAsiaTheme="minorHAnsi" w:hAnsiTheme="minorHAnsi" w:cstheme="minorBidi"/>
                <w:sz w:val="22"/>
                <w:szCs w:val="22"/>
                <w:lang w:val="es-ES"/>
              </w:rPr>
            </w:pPr>
            <w:r w:rsidRPr="00753408">
              <w:rPr>
                <w:rFonts w:asciiTheme="minorHAnsi" w:eastAsiaTheme="minorHAnsi" w:hAnsiTheme="minorHAnsi" w:cstheme="minorBidi"/>
                <w:sz w:val="22"/>
                <w:szCs w:val="22"/>
                <w:lang w:val="es-ES"/>
              </w:rPr>
              <w:t>21/NOV</w:t>
            </w:r>
          </w:p>
        </w:tc>
        <w:tc>
          <w:tcPr>
            <w:tcW w:w="1103" w:type="dxa"/>
            <w:vAlign w:val="center"/>
          </w:tcPr>
          <w:p w:rsidR="00CD4D87" w:rsidRPr="00E26635" w:rsidRDefault="00CD4D87" w:rsidP="00CD4D87">
            <w:pPr>
              <w:jc w:val="center"/>
              <w:rPr>
                <w:rFonts w:asciiTheme="minorHAnsi" w:hAnsiTheme="minorHAnsi" w:cstheme="minorHAnsi"/>
                <w:sz w:val="22"/>
                <w:szCs w:val="22"/>
                <w:lang w:val="es-AR"/>
              </w:rPr>
            </w:pPr>
            <w:r>
              <w:rPr>
                <w:rFonts w:asciiTheme="minorHAnsi" w:hAnsiTheme="minorHAnsi" w:cstheme="minorHAnsi"/>
                <w:sz w:val="22"/>
                <w:szCs w:val="22"/>
                <w:lang w:val="es-AR"/>
              </w:rPr>
              <w:t>Baja</w:t>
            </w:r>
          </w:p>
        </w:tc>
      </w:tr>
      <w:tr w:rsidR="00CD4D87" w:rsidTr="00CD4D87">
        <w:trPr>
          <w:trHeight w:val="283"/>
        </w:trPr>
        <w:tc>
          <w:tcPr>
            <w:tcW w:w="5635" w:type="dxa"/>
            <w:vAlign w:val="center"/>
          </w:tcPr>
          <w:p w:rsidR="00CD4D87" w:rsidRPr="007102DB" w:rsidRDefault="00CD4D87" w:rsidP="00CD4D87">
            <w:pPr>
              <w:rPr>
                <w:rFonts w:asciiTheme="minorHAnsi" w:hAnsiTheme="minorHAnsi" w:cstheme="minorHAnsi"/>
                <w:sz w:val="22"/>
                <w:szCs w:val="22"/>
                <w:lang w:val="es-AR"/>
              </w:rPr>
            </w:pPr>
            <w:r>
              <w:rPr>
                <w:rFonts w:asciiTheme="minorHAnsi" w:hAnsiTheme="minorHAnsi" w:cstheme="minorHAnsi"/>
                <w:sz w:val="22"/>
                <w:szCs w:val="22"/>
                <w:lang w:val="es-AR"/>
              </w:rPr>
              <w:t>Implementar CU18 – Generar horario de aula</w:t>
            </w:r>
          </w:p>
        </w:tc>
        <w:tc>
          <w:tcPr>
            <w:tcW w:w="937" w:type="dxa"/>
            <w:vAlign w:val="center"/>
          </w:tcPr>
          <w:p w:rsidR="00CD4D87" w:rsidRDefault="00CD4D87" w:rsidP="00CD4D87">
            <w:pPr>
              <w:jc w:val="center"/>
            </w:pPr>
            <w:r>
              <w:rPr>
                <w:rFonts w:asciiTheme="minorHAnsi" w:eastAsiaTheme="minorHAnsi" w:hAnsiTheme="minorHAnsi" w:cstheme="minorBidi"/>
                <w:sz w:val="22"/>
                <w:szCs w:val="22"/>
                <w:lang w:val="es-ES"/>
              </w:rPr>
              <w:t>8/NOV</w:t>
            </w:r>
          </w:p>
        </w:tc>
        <w:tc>
          <w:tcPr>
            <w:tcW w:w="937" w:type="dxa"/>
            <w:vAlign w:val="center"/>
          </w:tcPr>
          <w:p w:rsidR="00CD4D87" w:rsidRPr="00CD4D87" w:rsidRDefault="00CD4D87" w:rsidP="00CD4D87">
            <w:pPr>
              <w:jc w:val="center"/>
              <w:rPr>
                <w:rFonts w:asciiTheme="minorHAnsi" w:eastAsiaTheme="minorHAnsi" w:hAnsiTheme="minorHAnsi" w:cstheme="minorBidi"/>
                <w:sz w:val="22"/>
                <w:szCs w:val="22"/>
                <w:lang w:val="es-ES"/>
              </w:rPr>
            </w:pPr>
            <w:r w:rsidRPr="00753408">
              <w:rPr>
                <w:rFonts w:asciiTheme="minorHAnsi" w:eastAsiaTheme="minorHAnsi" w:hAnsiTheme="minorHAnsi" w:cstheme="minorBidi"/>
                <w:sz w:val="22"/>
                <w:szCs w:val="22"/>
                <w:lang w:val="es-ES"/>
              </w:rPr>
              <w:t>21/NOV</w:t>
            </w:r>
          </w:p>
        </w:tc>
        <w:tc>
          <w:tcPr>
            <w:tcW w:w="1103" w:type="dxa"/>
            <w:vAlign w:val="center"/>
          </w:tcPr>
          <w:p w:rsidR="00CD4D87" w:rsidRDefault="00CD4D87" w:rsidP="00CD4D87">
            <w:pPr>
              <w:jc w:val="center"/>
              <w:rPr>
                <w:rFonts w:cstheme="minorHAnsi"/>
                <w:lang w:val="es-AR"/>
              </w:rPr>
            </w:pPr>
          </w:p>
        </w:tc>
      </w:tr>
      <w:tr w:rsidR="00CD4D87" w:rsidTr="00CD4D87">
        <w:trPr>
          <w:trHeight w:val="283"/>
        </w:trPr>
        <w:tc>
          <w:tcPr>
            <w:tcW w:w="5635" w:type="dxa"/>
            <w:vAlign w:val="center"/>
          </w:tcPr>
          <w:p w:rsidR="00CD4D87" w:rsidRPr="003D228E" w:rsidRDefault="00CD4D87" w:rsidP="00CD4D87">
            <w:pPr>
              <w:rPr>
                <w:rFonts w:asciiTheme="minorHAnsi" w:eastAsiaTheme="minorHAnsi" w:hAnsiTheme="minorHAnsi" w:cstheme="minorBidi"/>
                <w:sz w:val="22"/>
                <w:szCs w:val="22"/>
                <w:lang w:val="es-ES"/>
              </w:rPr>
            </w:pPr>
            <w:r w:rsidRPr="003D228E">
              <w:rPr>
                <w:rFonts w:asciiTheme="minorHAnsi" w:eastAsiaTheme="minorHAnsi" w:hAnsiTheme="minorHAnsi" w:cstheme="minorBidi"/>
                <w:sz w:val="22"/>
                <w:szCs w:val="22"/>
                <w:lang w:val="es-ES"/>
              </w:rPr>
              <w:t>Cierre de la planificació</w:t>
            </w:r>
            <w:r>
              <w:rPr>
                <w:rFonts w:asciiTheme="minorHAnsi" w:eastAsiaTheme="minorHAnsi" w:hAnsiTheme="minorHAnsi" w:cstheme="minorBidi"/>
                <w:sz w:val="22"/>
                <w:szCs w:val="22"/>
                <w:lang w:val="es-ES"/>
              </w:rPr>
              <w:t>n actual</w:t>
            </w:r>
          </w:p>
        </w:tc>
        <w:tc>
          <w:tcPr>
            <w:tcW w:w="937" w:type="dxa"/>
            <w:vAlign w:val="center"/>
          </w:tcPr>
          <w:p w:rsidR="00CD4D87" w:rsidRDefault="00CD4D87" w:rsidP="00CD4D87">
            <w:pPr>
              <w:jc w:val="center"/>
            </w:pPr>
            <w:r>
              <w:rPr>
                <w:rFonts w:asciiTheme="minorHAnsi" w:eastAsiaTheme="minorHAnsi" w:hAnsiTheme="minorHAnsi" w:cstheme="minorBidi"/>
                <w:sz w:val="22"/>
                <w:szCs w:val="22"/>
                <w:lang w:val="es-ES"/>
              </w:rPr>
              <w:t>22/NOV</w:t>
            </w:r>
          </w:p>
        </w:tc>
        <w:tc>
          <w:tcPr>
            <w:tcW w:w="937" w:type="dxa"/>
            <w:vAlign w:val="center"/>
          </w:tcPr>
          <w:p w:rsidR="00CD4D87" w:rsidRDefault="00CD4D87" w:rsidP="00CD4D87">
            <w:pPr>
              <w:jc w:val="center"/>
            </w:pPr>
            <w:r>
              <w:rPr>
                <w:rFonts w:asciiTheme="minorHAnsi" w:eastAsiaTheme="minorHAnsi" w:hAnsiTheme="minorHAnsi" w:cstheme="minorBidi"/>
                <w:sz w:val="22"/>
                <w:szCs w:val="22"/>
                <w:lang w:val="es-ES"/>
              </w:rPr>
              <w:t>22/NOV</w:t>
            </w:r>
          </w:p>
        </w:tc>
        <w:tc>
          <w:tcPr>
            <w:tcW w:w="1103" w:type="dxa"/>
            <w:vAlign w:val="center"/>
          </w:tcPr>
          <w:p w:rsidR="00CD4D87" w:rsidRPr="00AA446C" w:rsidRDefault="00CD4D87" w:rsidP="00CD4D8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CD4D87" w:rsidTr="00CD4D87">
        <w:trPr>
          <w:trHeight w:val="283"/>
        </w:trPr>
        <w:tc>
          <w:tcPr>
            <w:tcW w:w="5635" w:type="dxa"/>
            <w:vAlign w:val="center"/>
          </w:tcPr>
          <w:p w:rsidR="00CD4D87" w:rsidRPr="00DA23B6" w:rsidRDefault="00CD4D87" w:rsidP="00CD4D8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Planificar nueva iteración.</w:t>
            </w:r>
          </w:p>
        </w:tc>
        <w:tc>
          <w:tcPr>
            <w:tcW w:w="937" w:type="dxa"/>
            <w:vAlign w:val="center"/>
          </w:tcPr>
          <w:p w:rsidR="00CD4D87" w:rsidRDefault="00CD4D87" w:rsidP="00CD4D87">
            <w:pPr>
              <w:jc w:val="center"/>
            </w:pPr>
            <w:r>
              <w:rPr>
                <w:rFonts w:asciiTheme="minorHAnsi" w:eastAsiaTheme="minorHAnsi" w:hAnsiTheme="minorHAnsi" w:cstheme="minorBidi"/>
                <w:sz w:val="22"/>
                <w:szCs w:val="22"/>
                <w:lang w:val="es-ES"/>
              </w:rPr>
              <w:t>22/NOV</w:t>
            </w:r>
          </w:p>
        </w:tc>
        <w:tc>
          <w:tcPr>
            <w:tcW w:w="937" w:type="dxa"/>
            <w:vAlign w:val="center"/>
          </w:tcPr>
          <w:p w:rsidR="00CD4D87" w:rsidRDefault="00CD4D87" w:rsidP="00CD4D87">
            <w:pPr>
              <w:jc w:val="center"/>
            </w:pPr>
            <w:r>
              <w:rPr>
                <w:rFonts w:asciiTheme="minorHAnsi" w:eastAsiaTheme="minorHAnsi" w:hAnsiTheme="minorHAnsi" w:cstheme="minorBidi"/>
                <w:sz w:val="22"/>
                <w:szCs w:val="22"/>
                <w:lang w:val="es-ES"/>
              </w:rPr>
              <w:t>22/NOV</w:t>
            </w:r>
          </w:p>
        </w:tc>
        <w:tc>
          <w:tcPr>
            <w:tcW w:w="1103" w:type="dxa"/>
            <w:vAlign w:val="center"/>
          </w:tcPr>
          <w:p w:rsidR="00CD4D87" w:rsidRPr="00AA446C" w:rsidRDefault="00CD4D87" w:rsidP="00CD4D8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bl>
    <w:p w:rsidR="00E833D4" w:rsidRDefault="00E833D4" w:rsidP="00E833D4">
      <w:pPr>
        <w:pStyle w:val="PSI-Normal"/>
        <w:ind w:left="0" w:firstLine="0"/>
      </w:pPr>
    </w:p>
    <w:p w:rsidR="00F70F4F" w:rsidRDefault="00F70F4F" w:rsidP="00F70F4F">
      <w:pPr>
        <w:pStyle w:val="PSI-Ttulo1"/>
        <w:rPr>
          <w:rFonts w:ascii="Cambria" w:eastAsia="DejaVu Sans" w:hAnsi="Cambria" w:cs="Times New Roman"/>
          <w:color w:val="365F91"/>
        </w:rPr>
      </w:pPr>
      <w:bookmarkStart w:id="8" w:name="_Toc25256947"/>
      <w:r>
        <w:rPr>
          <w:rFonts w:ascii="Cambria" w:eastAsia="DejaVu Sans" w:hAnsi="Cambria" w:cs="Times New Roman"/>
          <w:color w:val="365F91"/>
        </w:rPr>
        <w:t>Casos de Uso y Escenarios</w:t>
      </w:r>
      <w:bookmarkEnd w:id="7"/>
      <w:bookmarkEnd w:id="8"/>
    </w:p>
    <w:p w:rsidR="00C63CA3" w:rsidRDefault="00C63CA3" w:rsidP="00CB4CA3">
      <w:pPr>
        <w:pStyle w:val="PSI-Normal"/>
      </w:pPr>
      <w:r>
        <w:t xml:space="preserve">Los casos de uso que se implementaran en esta iteración son </w:t>
      </w:r>
      <w:r w:rsidR="00F35BA2">
        <w:t>los siguientes:</w:t>
      </w:r>
    </w:p>
    <w:p w:rsidR="00CD4D87" w:rsidRDefault="00CD4D87" w:rsidP="00CD4D87">
      <w:pPr>
        <w:pStyle w:val="PSI-Normal"/>
        <w:numPr>
          <w:ilvl w:val="0"/>
          <w:numId w:val="13"/>
        </w:numPr>
      </w:pPr>
      <w:bookmarkStart w:id="9" w:name="_Toc25256948"/>
      <w:r>
        <w:t>CU15 – Borrar mesa de examen.</w:t>
      </w:r>
    </w:p>
    <w:p w:rsidR="00CD4D87" w:rsidRDefault="00CD4D87" w:rsidP="00CD4D87">
      <w:pPr>
        <w:pStyle w:val="PSI-Normal"/>
        <w:numPr>
          <w:ilvl w:val="0"/>
          <w:numId w:val="13"/>
        </w:numPr>
      </w:pPr>
      <w:r>
        <w:t>CU16 – Modificar aula</w:t>
      </w:r>
      <w:r>
        <w:t>.</w:t>
      </w:r>
    </w:p>
    <w:p w:rsidR="00CD4D87" w:rsidRDefault="00CD4D87" w:rsidP="00CD4D87">
      <w:pPr>
        <w:pStyle w:val="PSI-Normal"/>
        <w:numPr>
          <w:ilvl w:val="0"/>
          <w:numId w:val="13"/>
        </w:numPr>
      </w:pPr>
      <w:r>
        <w:t xml:space="preserve"> </w:t>
      </w:r>
      <w:r>
        <w:t>CU17 – Borrar aula.</w:t>
      </w:r>
    </w:p>
    <w:p w:rsidR="00CD4D87" w:rsidRDefault="00CD4D87" w:rsidP="00CD4D87">
      <w:pPr>
        <w:pStyle w:val="PSI-Normal"/>
        <w:numPr>
          <w:ilvl w:val="0"/>
          <w:numId w:val="13"/>
        </w:numPr>
      </w:pPr>
      <w:r>
        <w:t xml:space="preserve"> </w:t>
      </w:r>
      <w:r>
        <w:t>CU18 – Generar horario de aula.</w:t>
      </w:r>
    </w:p>
    <w:p w:rsidR="00E511E0" w:rsidRDefault="00E511E0" w:rsidP="00E511E0">
      <w:pPr>
        <w:pStyle w:val="PSI-Ttulo1"/>
      </w:pPr>
      <w:r>
        <w:t>Recursos</w:t>
      </w:r>
      <w:bookmarkEnd w:id="9"/>
    </w:p>
    <w:p w:rsidR="00AD59E4" w:rsidRDefault="00AD59E4" w:rsidP="00E802F8">
      <w:pPr>
        <w:jc w:val="both"/>
      </w:pPr>
      <w:r>
        <w:t>Humanos:</w:t>
      </w:r>
    </w:p>
    <w:p w:rsidR="00AD59E4" w:rsidRDefault="00AD59E4" w:rsidP="00F35BA2">
      <w:pPr>
        <w:pStyle w:val="Prrafodelista"/>
        <w:numPr>
          <w:ilvl w:val="0"/>
          <w:numId w:val="13"/>
        </w:numPr>
        <w:spacing w:before="120"/>
        <w:ind w:left="714" w:hanging="357"/>
        <w:contextualSpacing w:val="0"/>
        <w:jc w:val="both"/>
      </w:pPr>
      <w:r>
        <w:t>3 integrantes del grupo de desarrollo.</w:t>
      </w:r>
    </w:p>
    <w:p w:rsidR="00AD59E4" w:rsidRDefault="00AD59E4" w:rsidP="00F35BA2">
      <w:pPr>
        <w:pStyle w:val="Prrafodelista"/>
        <w:numPr>
          <w:ilvl w:val="0"/>
          <w:numId w:val="13"/>
        </w:numPr>
        <w:spacing w:before="120"/>
        <w:ind w:left="714" w:hanging="357"/>
        <w:contextualSpacing w:val="0"/>
        <w:jc w:val="both"/>
      </w:pPr>
      <w:r>
        <w:t>Experiencia media en el desarrollo orientado a objetos.</w:t>
      </w:r>
    </w:p>
    <w:p w:rsidR="00AD59E4" w:rsidRDefault="00AD59E4" w:rsidP="00F35BA2">
      <w:pPr>
        <w:pStyle w:val="Prrafodelista"/>
        <w:numPr>
          <w:ilvl w:val="0"/>
          <w:numId w:val="13"/>
        </w:numPr>
        <w:spacing w:before="120"/>
        <w:ind w:left="714" w:hanging="357"/>
        <w:contextualSpacing w:val="0"/>
        <w:jc w:val="both"/>
      </w:pPr>
      <w:r>
        <w:t>Sin conocimiento en el lenguaje de programación a utilizar (PHP).</w:t>
      </w:r>
    </w:p>
    <w:p w:rsidR="00AD59E4" w:rsidRDefault="00AD59E4" w:rsidP="00F35BA2">
      <w:pPr>
        <w:pStyle w:val="Prrafodelista"/>
        <w:numPr>
          <w:ilvl w:val="0"/>
          <w:numId w:val="13"/>
        </w:numPr>
        <w:spacing w:before="120"/>
        <w:ind w:left="714" w:hanging="357"/>
        <w:contextualSpacing w:val="0"/>
        <w:jc w:val="both"/>
      </w:pPr>
      <w:r>
        <w:t>Poco tiempo de trabajo en grupo.</w:t>
      </w:r>
    </w:p>
    <w:p w:rsidR="00AD59E4" w:rsidRDefault="00AD59E4" w:rsidP="00AD59E4">
      <w:pPr>
        <w:jc w:val="both"/>
      </w:pPr>
      <w:r>
        <w:t>Hardware:</w:t>
      </w:r>
    </w:p>
    <w:p w:rsidR="00AD59E4" w:rsidRDefault="00AD59E4" w:rsidP="00F35BA2">
      <w:pPr>
        <w:pStyle w:val="Prrafodelista"/>
        <w:numPr>
          <w:ilvl w:val="0"/>
          <w:numId w:val="13"/>
        </w:numPr>
        <w:spacing w:before="120" w:after="120"/>
        <w:ind w:left="714" w:hanging="357"/>
        <w:contextualSpacing w:val="0"/>
        <w:jc w:val="both"/>
        <w:rPr>
          <w:lang w:val="en-US"/>
        </w:rPr>
      </w:pPr>
      <w:r w:rsidRPr="00AD59E4">
        <w:rPr>
          <w:lang w:val="en-US"/>
        </w:rPr>
        <w:t>1 Notebook Toshiba Intel Core i3-</w:t>
      </w:r>
      <w:r>
        <w:rPr>
          <w:lang w:val="en-US"/>
        </w:rPr>
        <w:t>3</w:t>
      </w:r>
      <w:r w:rsidRPr="00AD59E4">
        <w:rPr>
          <w:lang w:val="en-US"/>
        </w:rPr>
        <w:t>22</w:t>
      </w:r>
      <w:r>
        <w:rPr>
          <w:lang w:val="en-US"/>
        </w:rPr>
        <w:t>7U 1.90 GHz, 4</w:t>
      </w:r>
      <w:r w:rsidR="00D97920">
        <w:rPr>
          <w:lang w:val="en-US"/>
        </w:rPr>
        <w:t xml:space="preserve"> GB</w:t>
      </w:r>
      <w:r>
        <w:rPr>
          <w:lang w:val="en-US"/>
        </w:rPr>
        <w:t xml:space="preserve"> RAM.</w:t>
      </w:r>
    </w:p>
    <w:p w:rsidR="00AD59E4" w:rsidRDefault="00AD59E4" w:rsidP="00F35BA2">
      <w:pPr>
        <w:pStyle w:val="Prrafodelista"/>
        <w:numPr>
          <w:ilvl w:val="0"/>
          <w:numId w:val="13"/>
        </w:numPr>
        <w:spacing w:before="120" w:after="120"/>
        <w:ind w:left="714" w:hanging="357"/>
        <w:contextualSpacing w:val="0"/>
        <w:jc w:val="both"/>
        <w:rPr>
          <w:lang w:val="en-US"/>
        </w:rPr>
      </w:pPr>
      <w:r>
        <w:rPr>
          <w:lang w:val="en-US"/>
        </w:rPr>
        <w:t xml:space="preserve">1 Notebook </w:t>
      </w:r>
      <w:r w:rsidR="00D97920">
        <w:rPr>
          <w:lang w:val="en-US"/>
        </w:rPr>
        <w:t>HP</w:t>
      </w:r>
      <w:r w:rsidR="00D36A17">
        <w:rPr>
          <w:lang w:val="en-US"/>
        </w:rPr>
        <w:t xml:space="preserve"> P</w:t>
      </w:r>
      <w:r w:rsidR="006E28D4">
        <w:rPr>
          <w:lang w:val="en-US"/>
        </w:rPr>
        <w:t>AVILION</w:t>
      </w:r>
      <w:r w:rsidR="00D36A17">
        <w:rPr>
          <w:lang w:val="en-US"/>
        </w:rPr>
        <w:t xml:space="preserve"> Intel (R)</w:t>
      </w:r>
      <w:r w:rsidR="006E28D4">
        <w:rPr>
          <w:lang w:val="en-US"/>
        </w:rPr>
        <w:t xml:space="preserve"> Core(TM) i5-6200u CPU@ 2.30 GHZ 2.40 GHZ, 12</w:t>
      </w:r>
      <w:r w:rsidR="008E25E3">
        <w:rPr>
          <w:lang w:val="en-US"/>
        </w:rPr>
        <w:t xml:space="preserve"> </w:t>
      </w:r>
      <w:r w:rsidR="006E28D4">
        <w:rPr>
          <w:lang w:val="en-US"/>
        </w:rPr>
        <w:t>RAM</w:t>
      </w:r>
      <w:r w:rsidR="00D97920">
        <w:rPr>
          <w:lang w:val="en-US"/>
        </w:rPr>
        <w:t>.</w:t>
      </w:r>
    </w:p>
    <w:p w:rsidR="002129C9" w:rsidRDefault="0073172B" w:rsidP="00F35BA2">
      <w:pPr>
        <w:pStyle w:val="Prrafodelista"/>
        <w:numPr>
          <w:ilvl w:val="0"/>
          <w:numId w:val="13"/>
        </w:numPr>
        <w:spacing w:before="120" w:after="120"/>
        <w:ind w:left="714" w:hanging="357"/>
        <w:contextualSpacing w:val="0"/>
        <w:jc w:val="both"/>
        <w:rPr>
          <w:lang w:val="en-US"/>
        </w:rPr>
      </w:pPr>
      <w:r>
        <w:rPr>
          <w:lang w:val="en-US"/>
        </w:rPr>
        <w:t>1 Notebook HP</w:t>
      </w:r>
      <w:r w:rsidR="00C2124A">
        <w:rPr>
          <w:lang w:val="en-US"/>
        </w:rPr>
        <w:t xml:space="preserve"> PAVILION dv6 AMD A8-3500M APU 1.50 GHz, 8GB RAM.</w:t>
      </w:r>
    </w:p>
    <w:p w:rsidR="00D97920" w:rsidRPr="00D97920" w:rsidRDefault="00D97920" w:rsidP="00D97920">
      <w:pPr>
        <w:jc w:val="both"/>
        <w:rPr>
          <w:lang w:val="es-AR"/>
        </w:rPr>
      </w:pPr>
      <w:r w:rsidRPr="00D97920">
        <w:rPr>
          <w:lang w:val="es-AR"/>
        </w:rPr>
        <w:lastRenderedPageBreak/>
        <w:t>Otros:</w:t>
      </w:r>
    </w:p>
    <w:p w:rsidR="00D97920" w:rsidRDefault="00D97920" w:rsidP="00D97920">
      <w:pPr>
        <w:pStyle w:val="Prrafodelista"/>
        <w:numPr>
          <w:ilvl w:val="0"/>
          <w:numId w:val="13"/>
        </w:numPr>
        <w:jc w:val="both"/>
        <w:rPr>
          <w:lang w:val="es-AR"/>
        </w:rPr>
      </w:pPr>
      <w:r w:rsidRPr="00D97920">
        <w:rPr>
          <w:lang w:val="es-AR"/>
        </w:rPr>
        <w:t>Conexión a internet.</w:t>
      </w:r>
    </w:p>
    <w:p w:rsidR="00D97920" w:rsidRDefault="00D97920" w:rsidP="00D97920">
      <w:pPr>
        <w:pStyle w:val="Prrafodelista"/>
        <w:numPr>
          <w:ilvl w:val="0"/>
          <w:numId w:val="13"/>
        </w:numPr>
        <w:jc w:val="both"/>
        <w:rPr>
          <w:lang w:val="es-AR"/>
        </w:rPr>
      </w:pPr>
      <w:r>
        <w:rPr>
          <w:lang w:val="es-AR"/>
        </w:rPr>
        <w:t xml:space="preserve">Libro El Proceso Unificado del Desarrollo de Software – Jacobson, </w:t>
      </w:r>
      <w:proofErr w:type="spellStart"/>
      <w:r>
        <w:rPr>
          <w:lang w:val="es-AR"/>
        </w:rPr>
        <w:t>Booch</w:t>
      </w:r>
      <w:proofErr w:type="spellEnd"/>
      <w:r>
        <w:rPr>
          <w:lang w:val="es-AR"/>
        </w:rPr>
        <w:t xml:space="preserve"> y </w:t>
      </w:r>
      <w:proofErr w:type="spellStart"/>
      <w:r>
        <w:rPr>
          <w:lang w:val="es-AR"/>
        </w:rPr>
        <w:t>Rumbaugh</w:t>
      </w:r>
      <w:proofErr w:type="spellEnd"/>
      <w:r>
        <w:rPr>
          <w:lang w:val="es-AR"/>
        </w:rPr>
        <w:t>.</w:t>
      </w:r>
    </w:p>
    <w:p w:rsidR="00C2124A" w:rsidRPr="00D97920" w:rsidRDefault="00C2124A" w:rsidP="00C2124A">
      <w:pPr>
        <w:pStyle w:val="Prrafodelista"/>
        <w:ind w:firstLine="0"/>
        <w:jc w:val="both"/>
        <w:rPr>
          <w:lang w:val="es-AR"/>
        </w:rPr>
      </w:pPr>
    </w:p>
    <w:p w:rsidR="00DD1DA2" w:rsidRDefault="00DD1DA2" w:rsidP="005B5AEE">
      <w:pPr>
        <w:pStyle w:val="PSI-Ttulo1"/>
      </w:pPr>
      <w:bookmarkStart w:id="10" w:name="_Toc25256949"/>
      <w:r>
        <w:t>Evaluación</w:t>
      </w:r>
      <w:r w:rsidR="00E511E0">
        <w:t xml:space="preserve"> </w:t>
      </w:r>
      <w:r w:rsidR="00E26635">
        <w:t>2</w:t>
      </w:r>
      <w:r w:rsidR="00CD4D87">
        <w:t>2</w:t>
      </w:r>
      <w:r w:rsidR="00C2124A">
        <w:t xml:space="preserve"> </w:t>
      </w:r>
      <w:r w:rsidR="00B90F9E">
        <w:t xml:space="preserve">de </w:t>
      </w:r>
      <w:r w:rsidR="00CD4D87">
        <w:t>Noviembre</w:t>
      </w:r>
      <w:bookmarkStart w:id="11" w:name="_GoBack"/>
      <w:bookmarkEnd w:id="11"/>
      <w:r w:rsidR="00C2124A">
        <w:t xml:space="preserve"> 201</w:t>
      </w:r>
      <w:bookmarkEnd w:id="10"/>
      <w:r w:rsidR="00CD4D87">
        <w:t>9</w:t>
      </w:r>
    </w:p>
    <w:p w:rsidR="008E25E3" w:rsidRDefault="00C2124A" w:rsidP="00E802F8">
      <w:r>
        <w:t>Al finalizar la iteración</w:t>
      </w:r>
      <w:r w:rsidR="008E25E3">
        <w:t xml:space="preserve"> </w:t>
      </w:r>
      <w:r>
        <w:t>se deben haber</w:t>
      </w:r>
      <w:r w:rsidR="008E25E3">
        <w:t xml:space="preserve"> alcanzado los siguientes ítem</w:t>
      </w:r>
      <w:r>
        <w:t>s</w:t>
      </w:r>
      <w:r w:rsidR="008E25E3">
        <w:t>:</w:t>
      </w:r>
    </w:p>
    <w:p w:rsidR="00CD4D87" w:rsidRDefault="00CD4D87" w:rsidP="00CD4D87">
      <w:pPr>
        <w:pStyle w:val="PSI-Normal"/>
        <w:numPr>
          <w:ilvl w:val="0"/>
          <w:numId w:val="13"/>
        </w:numPr>
      </w:pPr>
      <w:bookmarkStart w:id="12" w:name="_Toc25256950"/>
      <w:r>
        <w:t>CU15 – Borrar mesa de examen.</w:t>
      </w:r>
    </w:p>
    <w:p w:rsidR="00CD4D87" w:rsidRDefault="00CD4D87" w:rsidP="00CD4D87">
      <w:pPr>
        <w:pStyle w:val="PSI-Normal"/>
        <w:numPr>
          <w:ilvl w:val="0"/>
          <w:numId w:val="13"/>
        </w:numPr>
      </w:pPr>
      <w:r>
        <w:t>CU16 – Modificar aula.</w:t>
      </w:r>
    </w:p>
    <w:p w:rsidR="00CD4D87" w:rsidRDefault="00CD4D87" w:rsidP="00CD4D87">
      <w:pPr>
        <w:pStyle w:val="PSI-Normal"/>
        <w:numPr>
          <w:ilvl w:val="0"/>
          <w:numId w:val="13"/>
        </w:numPr>
      </w:pPr>
      <w:r>
        <w:t xml:space="preserve"> CU17 – Borrar aula.</w:t>
      </w:r>
    </w:p>
    <w:p w:rsidR="00CD4D87" w:rsidRDefault="00CD4D87" w:rsidP="00CD4D87">
      <w:pPr>
        <w:pStyle w:val="PSI-Normal"/>
        <w:numPr>
          <w:ilvl w:val="0"/>
          <w:numId w:val="13"/>
        </w:numPr>
      </w:pPr>
      <w:r>
        <w:t xml:space="preserve"> CU18 – Generar horario de aula.</w:t>
      </w:r>
    </w:p>
    <w:p w:rsidR="00A14B0C" w:rsidRDefault="00A14B0C" w:rsidP="002371E3">
      <w:pPr>
        <w:pStyle w:val="PSI-Ttulo2"/>
        <w:tabs>
          <w:tab w:val="left" w:pos="6521"/>
        </w:tabs>
      </w:pPr>
      <w:r>
        <w:t>Objetivos Alcanzados</w:t>
      </w:r>
      <w:bookmarkEnd w:id="12"/>
    </w:p>
    <w:p w:rsidR="00E26635" w:rsidRDefault="00C2124A" w:rsidP="00CD4D87">
      <w:pPr>
        <w:jc w:val="both"/>
      </w:pPr>
      <w:r>
        <w:t>Se detallan los objetivos que se han alcanzado:</w:t>
      </w:r>
      <w:r w:rsidR="00CF03B7">
        <w:t xml:space="preserve"> </w:t>
      </w:r>
    </w:p>
    <w:p w:rsidR="00E26635" w:rsidRPr="00E26635" w:rsidRDefault="00E26635" w:rsidP="006A1851">
      <w:pPr>
        <w:jc w:val="both"/>
        <w:rPr>
          <w:lang w:val="es-AR"/>
        </w:rPr>
      </w:pPr>
    </w:p>
    <w:p w:rsidR="00A14B0C" w:rsidRDefault="00E511E0" w:rsidP="00A14B0C">
      <w:pPr>
        <w:pStyle w:val="PSI-Ttulo2"/>
      </w:pPr>
      <w:bookmarkStart w:id="13" w:name="_Toc25256951"/>
      <w:r>
        <w:t>Objetivos No A</w:t>
      </w:r>
      <w:r w:rsidR="00A14B0C">
        <w:t>lcanzados</w:t>
      </w:r>
      <w:bookmarkEnd w:id="13"/>
    </w:p>
    <w:p w:rsidR="00C75319" w:rsidRPr="00CB2755" w:rsidRDefault="00C2124A" w:rsidP="006A1851">
      <w:pPr>
        <w:jc w:val="both"/>
      </w:pPr>
      <w:r>
        <w:t>Se detallan los objetivos que no se han alcanzado:</w:t>
      </w:r>
      <w:r w:rsidR="00F35BA2">
        <w:rPr>
          <w:noProof/>
          <w:lang w:val="es-AR" w:eastAsia="es-AR"/>
        </w:rPr>
        <w:t xml:space="preserve"> </w:t>
      </w:r>
    </w:p>
    <w:p w:rsidR="00E511E0" w:rsidRDefault="00E511E0" w:rsidP="00A14B0C">
      <w:pPr>
        <w:pStyle w:val="PSI-Ttulo2"/>
      </w:pPr>
      <w:bookmarkStart w:id="14" w:name="_Toc25256952"/>
      <w:r>
        <w:t>Elementos incluidos en la Línea Base</w:t>
      </w:r>
      <w:bookmarkEnd w:id="14"/>
    </w:p>
    <w:p w:rsidR="00B00F4F" w:rsidRDefault="00C2124A" w:rsidP="00C2124A">
      <w:pPr>
        <w:pStyle w:val="Prrafodelista"/>
        <w:numPr>
          <w:ilvl w:val="0"/>
          <w:numId w:val="13"/>
        </w:numPr>
        <w:jc w:val="both"/>
      </w:pPr>
      <w:r>
        <w:t>Especificación de requerimientos.</w:t>
      </w:r>
    </w:p>
    <w:p w:rsidR="00D70C0C" w:rsidRDefault="00D70C0C" w:rsidP="005B5AEE">
      <w:pPr>
        <w:pStyle w:val="PSI-Ttulo1"/>
      </w:pPr>
    </w:p>
    <w:p w:rsidR="00DD1DA2" w:rsidRDefault="00DD1DA2" w:rsidP="005B5AEE">
      <w:pPr>
        <w:pStyle w:val="PSI-Ttulo1"/>
      </w:pPr>
      <w:bookmarkStart w:id="15" w:name="_Toc25256953"/>
      <w:r>
        <w:t>Conclusión</w:t>
      </w:r>
      <w:bookmarkEnd w:id="15"/>
    </w:p>
    <w:p w:rsidR="00CD4D87" w:rsidRDefault="00CD4D87" w:rsidP="005B5AEE">
      <w:pPr>
        <w:pStyle w:val="PSI-Ttulo1"/>
      </w:pPr>
    </w:p>
    <w:p w:rsidR="00F70F4F" w:rsidRDefault="00F70F4F" w:rsidP="00F70F4F">
      <w:pPr>
        <w:pStyle w:val="PSI-Ttulo2"/>
      </w:pPr>
      <w:bookmarkStart w:id="16" w:name="_Toc238197620"/>
      <w:bookmarkStart w:id="17" w:name="_Toc25256954"/>
      <w:r>
        <w:t>Estado del repositorio</w:t>
      </w:r>
      <w:bookmarkEnd w:id="16"/>
      <w:bookmarkEnd w:id="17"/>
    </w:p>
    <w:p w:rsidR="00D97920" w:rsidRDefault="00D97920" w:rsidP="00D97920">
      <w:pPr>
        <w:jc w:val="both"/>
      </w:pPr>
      <w:r>
        <w:t xml:space="preserve">Estado del repositorio al comienzo de la iteración: </w:t>
      </w:r>
      <w:r w:rsidR="006A1851">
        <w:t>4</w:t>
      </w:r>
      <w:r w:rsidR="00CD4D87">
        <w:t>6</w:t>
      </w:r>
      <w:r w:rsidR="00074B89">
        <w:t>1</w:t>
      </w:r>
      <w:r w:rsidR="00A232DC">
        <w:t>.</w:t>
      </w:r>
    </w:p>
    <w:p w:rsidR="00F70F4F" w:rsidRPr="00F35BA2" w:rsidRDefault="00D97920" w:rsidP="00D97920">
      <w:pPr>
        <w:jc w:val="both"/>
        <w:rPr>
          <w:u w:val="single"/>
        </w:rPr>
      </w:pPr>
      <w:r>
        <w:t>Estado del reposi</w:t>
      </w:r>
      <w:r w:rsidR="00F35BA2">
        <w:t>torio al final de la iteración:</w:t>
      </w:r>
      <w:r w:rsidR="00074B89" w:rsidRPr="00074B89">
        <w:t xml:space="preserve"> </w:t>
      </w:r>
    </w:p>
    <w:p w:rsidR="00F70F4F" w:rsidRPr="00E802F8" w:rsidRDefault="00E802F8" w:rsidP="00486FE4">
      <w:pPr>
        <w:tabs>
          <w:tab w:val="left" w:pos="6832"/>
        </w:tabs>
        <w:ind w:left="0" w:firstLine="0"/>
        <w:rPr>
          <w:lang w:val="es-AR"/>
        </w:rPr>
      </w:pPr>
      <w:r>
        <w:rPr>
          <w:lang w:val="es-AR"/>
        </w:rPr>
        <w:tab/>
      </w:r>
    </w:p>
    <w:sectPr w:rsidR="00F70F4F" w:rsidRPr="00E802F8"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25BC" w:rsidRDefault="009625BC" w:rsidP="00C94FBE">
      <w:pPr>
        <w:spacing w:before="0" w:line="240" w:lineRule="auto"/>
      </w:pPr>
      <w:r>
        <w:separator/>
      </w:r>
    </w:p>
    <w:p w:rsidR="009625BC" w:rsidRDefault="009625BC"/>
  </w:endnote>
  <w:endnote w:type="continuationSeparator" w:id="0">
    <w:p w:rsidR="009625BC" w:rsidRDefault="009625BC" w:rsidP="00C94FBE">
      <w:pPr>
        <w:spacing w:before="0" w:line="240" w:lineRule="auto"/>
      </w:pPr>
      <w:r>
        <w:continuationSeparator/>
      </w:r>
    </w:p>
    <w:p w:rsidR="009625BC" w:rsidRDefault="009625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635" w:rsidRDefault="009625BC"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E26635">
          <w:rPr>
            <w:rFonts w:asciiTheme="majorHAnsi" w:hAnsiTheme="majorHAnsi"/>
          </w:rPr>
          <w:t>GRUPO DE DESARROLLO YENÚ</w:t>
        </w:r>
      </w:sdtContent>
    </w:sdt>
    <w:r w:rsidR="00E26635">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0795" b="0"/>
              <wp:wrapNone/>
              <wp:docPr id="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4"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5"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554154A"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29xr0AAADaAAAADwAAAGRycy9kb3ducmV2LnhtbESPSwvCMBCE74L/IazgTVNFRKqpiCiI&#10;B8HXfWnWPmw2pYla/70RBI/DzHzDLJatqcSTGldYVjAaRiCIU6sLzhRcztvBDITzyBory6TgTQ6W&#10;SbezwFjbFx/pefKZCBB2MSrIva9jKV2ak0E3tDVx8G62MeiDbDKpG3wFuKnkOIqm0mDBYSHHmtY5&#10;pffTwyi4lqXdjPRhkm7eWh6L2d5c9qhUv9eu5iA8tf4f/rV3WsEEvlfCDZDJ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4Nvca9AAAA2gAAAA8AAAAAAAAAAAAAAAAAoQIA&#10;AGRycy9kb3ducmV2LnhtbFBLBQYAAAAABAAEAPkAAACLAw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page" anchory="page"/>
            </v:group>
          </w:pict>
        </mc:Fallback>
      </mc:AlternateContent>
    </w:r>
    <w:sdt>
      <w:sdtPr>
        <w:id w:val="3709536"/>
        <w:docPartObj>
          <w:docPartGallery w:val="Page Numbers (Top of Page)"/>
          <w:docPartUnique/>
        </w:docPartObj>
      </w:sdtPr>
      <w:sdtEndPr/>
      <w:sdtContent>
        <w:r w:rsidR="00E26635">
          <w:tab/>
        </w:r>
        <w:r w:rsidR="00E26635">
          <w:tab/>
        </w:r>
        <w:r w:rsidR="00E26635">
          <w:tab/>
        </w:r>
        <w:r w:rsidR="00E26635">
          <w:tab/>
        </w:r>
        <w:r w:rsidR="00E26635">
          <w:tab/>
        </w:r>
        <w:r w:rsidR="00E26635" w:rsidRPr="00DD5A70">
          <w:rPr>
            <w:rFonts w:asciiTheme="majorHAnsi" w:hAnsiTheme="majorHAnsi" w:cstheme="majorHAnsi"/>
          </w:rPr>
          <w:t xml:space="preserve">Página </w:t>
        </w:r>
        <w:r w:rsidR="00E26635" w:rsidRPr="00DD5A70">
          <w:rPr>
            <w:rFonts w:asciiTheme="majorHAnsi" w:hAnsiTheme="majorHAnsi" w:cstheme="majorHAnsi"/>
          </w:rPr>
          <w:fldChar w:fldCharType="begin"/>
        </w:r>
        <w:r w:rsidR="00E26635" w:rsidRPr="00DD5A70">
          <w:rPr>
            <w:rFonts w:asciiTheme="majorHAnsi" w:hAnsiTheme="majorHAnsi" w:cstheme="majorHAnsi"/>
          </w:rPr>
          <w:instrText xml:space="preserve"> PAGE </w:instrText>
        </w:r>
        <w:r w:rsidR="00E26635" w:rsidRPr="00DD5A70">
          <w:rPr>
            <w:rFonts w:asciiTheme="majorHAnsi" w:hAnsiTheme="majorHAnsi" w:cstheme="majorHAnsi"/>
          </w:rPr>
          <w:fldChar w:fldCharType="separate"/>
        </w:r>
        <w:r w:rsidR="00CD4D87">
          <w:rPr>
            <w:rFonts w:asciiTheme="majorHAnsi" w:hAnsiTheme="majorHAnsi" w:cstheme="majorHAnsi"/>
            <w:noProof/>
          </w:rPr>
          <w:t>8</w:t>
        </w:r>
        <w:r w:rsidR="00E26635" w:rsidRPr="00DD5A70">
          <w:rPr>
            <w:rFonts w:asciiTheme="majorHAnsi" w:hAnsiTheme="majorHAnsi" w:cstheme="majorHAnsi"/>
          </w:rPr>
          <w:fldChar w:fldCharType="end"/>
        </w:r>
        <w:r w:rsidR="00E26635" w:rsidRPr="00DD5A70">
          <w:rPr>
            <w:rFonts w:asciiTheme="majorHAnsi" w:hAnsiTheme="majorHAnsi" w:cstheme="majorHAnsi"/>
          </w:rPr>
          <w:t xml:space="preserve"> de </w:t>
        </w:r>
        <w:r w:rsidR="00E26635" w:rsidRPr="00DD5A70">
          <w:rPr>
            <w:rFonts w:asciiTheme="majorHAnsi" w:hAnsiTheme="majorHAnsi" w:cstheme="majorHAnsi"/>
          </w:rPr>
          <w:fldChar w:fldCharType="begin"/>
        </w:r>
        <w:r w:rsidR="00E26635" w:rsidRPr="00DD5A70">
          <w:rPr>
            <w:rFonts w:asciiTheme="majorHAnsi" w:hAnsiTheme="majorHAnsi" w:cstheme="majorHAnsi"/>
          </w:rPr>
          <w:instrText xml:space="preserve"> NUMPAGES  </w:instrText>
        </w:r>
        <w:r w:rsidR="00E26635" w:rsidRPr="00DD5A70">
          <w:rPr>
            <w:rFonts w:asciiTheme="majorHAnsi" w:hAnsiTheme="majorHAnsi" w:cstheme="majorHAnsi"/>
          </w:rPr>
          <w:fldChar w:fldCharType="separate"/>
        </w:r>
        <w:r w:rsidR="00CD4D87">
          <w:rPr>
            <w:rFonts w:asciiTheme="majorHAnsi" w:hAnsiTheme="majorHAnsi" w:cstheme="majorHAnsi"/>
            <w:noProof/>
          </w:rPr>
          <w:t>8</w:t>
        </w:r>
        <w:r w:rsidR="00E26635" w:rsidRPr="00DD5A70">
          <w:rPr>
            <w:rFonts w:asciiTheme="majorHAnsi" w:hAnsiTheme="majorHAnsi" w:cstheme="majorHAnsi"/>
          </w:rPr>
          <w:fldChar w:fldCharType="end"/>
        </w:r>
      </w:sdtContent>
    </w:sdt>
  </w:p>
  <w:p w:rsidR="00E26635" w:rsidRDefault="00E26635" w:rsidP="002D1669">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25BC" w:rsidRDefault="009625BC" w:rsidP="00C94FBE">
      <w:pPr>
        <w:spacing w:before="0" w:line="240" w:lineRule="auto"/>
      </w:pPr>
      <w:r>
        <w:separator/>
      </w:r>
    </w:p>
    <w:p w:rsidR="009625BC" w:rsidRDefault="009625BC"/>
  </w:footnote>
  <w:footnote w:type="continuationSeparator" w:id="0">
    <w:p w:rsidR="009625BC" w:rsidRDefault="009625BC" w:rsidP="00C94FBE">
      <w:pPr>
        <w:spacing w:before="0" w:line="240" w:lineRule="auto"/>
      </w:pPr>
      <w:r>
        <w:continuationSeparator/>
      </w:r>
    </w:p>
    <w:p w:rsidR="009625BC" w:rsidRDefault="009625B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635" w:rsidRDefault="009625BC">
    <w:pPr>
      <w:pStyle w:val="Encabezado"/>
      <w:rPr>
        <w:rFonts w:asciiTheme="majorHAnsi" w:eastAsiaTheme="majorEastAsia" w:hAnsiTheme="majorHAnsi" w:cstheme="majorBidi"/>
      </w:rPr>
    </w:pP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sidR="00E26635">
          <w:rPr>
            <w:rFonts w:asciiTheme="majorHAnsi" w:eastAsiaTheme="majorEastAsia" w:hAnsiTheme="majorHAnsi" w:cstheme="majorBidi"/>
            <w:lang w:val="es-AR"/>
          </w:rPr>
          <w:t>Plan de Iteración</w:t>
        </w:r>
      </w:sdtContent>
    </w:sdt>
    <w:r w:rsidR="00E26635">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7102DB">
          <w:rPr>
            <w:rFonts w:asciiTheme="majorHAnsi" w:eastAsiaTheme="majorEastAsia" w:hAnsiTheme="majorHAnsi" w:cstheme="majorBidi"/>
          </w:rPr>
          <w:t>Fase Construcción, Iteración 8</w:t>
        </w:r>
      </w:sdtContent>
    </w:sdt>
  </w:p>
  <w:p w:rsidR="00E26635" w:rsidRPr="000F4F97" w:rsidRDefault="00E2663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13335" b="3810"/>
              <wp:wrapNone/>
              <wp:docPr id="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0"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1"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405ED617"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FdcugMAAOI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h2RXXLoDAADi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pvKMMAAADbAAAADwAAAGRycy9kb3ducmV2LnhtbESPzWrDQAyE74W8w6JAb806oRTjZh1K&#10;SaDkULDj3oVX9U+9WuPdJvbbV4dCbhIzmvm0P8xuUFeaQufZwHaTgCKuve24MVBdTk8pqBCRLQ6e&#10;ycBCAQ756mGPmfU3LuhaxkZJCIcMDbQxjpnWoW7JYdj4kVi0bz85jLJOjbYT3iTcDXqXJC/aYcfS&#10;0OJI7y3VP+WvM/DV9/64tZ/P9XGxuujSs6vOaMzjen57BRVpjnfz//WHFXyhl19kAJ3/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KbyjDAAAA2wAAAA8AAAAAAAAAAAAA&#10;AAAAoQIAAGRycy9kb3ducmV2LnhtbFBLBQYAAAAABAAEAPkAAACRAw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26849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669"/>
    <w:rsid w:val="000044F7"/>
    <w:rsid w:val="00011BED"/>
    <w:rsid w:val="00017EFE"/>
    <w:rsid w:val="00030FA9"/>
    <w:rsid w:val="00036C67"/>
    <w:rsid w:val="00040950"/>
    <w:rsid w:val="00045F1A"/>
    <w:rsid w:val="00074B89"/>
    <w:rsid w:val="00084CA3"/>
    <w:rsid w:val="00087F53"/>
    <w:rsid w:val="00092BC0"/>
    <w:rsid w:val="000A0990"/>
    <w:rsid w:val="000A0FE7"/>
    <w:rsid w:val="000A391B"/>
    <w:rsid w:val="000C4C42"/>
    <w:rsid w:val="000C4E31"/>
    <w:rsid w:val="000D4C6E"/>
    <w:rsid w:val="000D4FF8"/>
    <w:rsid w:val="000E5A53"/>
    <w:rsid w:val="000E608A"/>
    <w:rsid w:val="000F1888"/>
    <w:rsid w:val="000F4F97"/>
    <w:rsid w:val="000F79DF"/>
    <w:rsid w:val="00102B60"/>
    <w:rsid w:val="00103516"/>
    <w:rsid w:val="0010416D"/>
    <w:rsid w:val="001163FF"/>
    <w:rsid w:val="0012205F"/>
    <w:rsid w:val="001237ED"/>
    <w:rsid w:val="001410A7"/>
    <w:rsid w:val="00144A77"/>
    <w:rsid w:val="00144AE4"/>
    <w:rsid w:val="001471FD"/>
    <w:rsid w:val="00150702"/>
    <w:rsid w:val="00153304"/>
    <w:rsid w:val="0017185C"/>
    <w:rsid w:val="00177661"/>
    <w:rsid w:val="00181236"/>
    <w:rsid w:val="00183953"/>
    <w:rsid w:val="00185A46"/>
    <w:rsid w:val="00191198"/>
    <w:rsid w:val="001950C8"/>
    <w:rsid w:val="0019751E"/>
    <w:rsid w:val="001A0C46"/>
    <w:rsid w:val="001A2EE6"/>
    <w:rsid w:val="001A3D38"/>
    <w:rsid w:val="001C16B5"/>
    <w:rsid w:val="001C5F27"/>
    <w:rsid w:val="001C6104"/>
    <w:rsid w:val="001C74CA"/>
    <w:rsid w:val="001C799E"/>
    <w:rsid w:val="001C79FD"/>
    <w:rsid w:val="001D024C"/>
    <w:rsid w:val="001D0627"/>
    <w:rsid w:val="001D13AB"/>
    <w:rsid w:val="001D2585"/>
    <w:rsid w:val="001D34D6"/>
    <w:rsid w:val="001E431B"/>
    <w:rsid w:val="001F3C4B"/>
    <w:rsid w:val="001F5F92"/>
    <w:rsid w:val="0020621B"/>
    <w:rsid w:val="002123DB"/>
    <w:rsid w:val="002129C9"/>
    <w:rsid w:val="00217A70"/>
    <w:rsid w:val="0022200F"/>
    <w:rsid w:val="00224B75"/>
    <w:rsid w:val="00227476"/>
    <w:rsid w:val="00236EBC"/>
    <w:rsid w:val="002371E3"/>
    <w:rsid w:val="00266C42"/>
    <w:rsid w:val="002731FC"/>
    <w:rsid w:val="00295CA9"/>
    <w:rsid w:val="002A36CF"/>
    <w:rsid w:val="002A41AA"/>
    <w:rsid w:val="002B24FD"/>
    <w:rsid w:val="002B506A"/>
    <w:rsid w:val="002B5AF9"/>
    <w:rsid w:val="002C5F10"/>
    <w:rsid w:val="002D0CCB"/>
    <w:rsid w:val="002D104A"/>
    <w:rsid w:val="002D1669"/>
    <w:rsid w:val="002D507E"/>
    <w:rsid w:val="002E07A1"/>
    <w:rsid w:val="002E0AB6"/>
    <w:rsid w:val="002E471A"/>
    <w:rsid w:val="002E7874"/>
    <w:rsid w:val="002F1461"/>
    <w:rsid w:val="002F4D8C"/>
    <w:rsid w:val="00310D37"/>
    <w:rsid w:val="003130E3"/>
    <w:rsid w:val="003149A1"/>
    <w:rsid w:val="00314E21"/>
    <w:rsid w:val="00315E7E"/>
    <w:rsid w:val="0031601C"/>
    <w:rsid w:val="003163C6"/>
    <w:rsid w:val="00316B99"/>
    <w:rsid w:val="00321B29"/>
    <w:rsid w:val="00344258"/>
    <w:rsid w:val="00346864"/>
    <w:rsid w:val="00346EEE"/>
    <w:rsid w:val="00350E39"/>
    <w:rsid w:val="003560F2"/>
    <w:rsid w:val="003637C5"/>
    <w:rsid w:val="00363FD1"/>
    <w:rsid w:val="00397566"/>
    <w:rsid w:val="003A7F4D"/>
    <w:rsid w:val="003B7F1F"/>
    <w:rsid w:val="003C54B1"/>
    <w:rsid w:val="003D228E"/>
    <w:rsid w:val="003D7220"/>
    <w:rsid w:val="003D7CF0"/>
    <w:rsid w:val="003E12FE"/>
    <w:rsid w:val="0040066E"/>
    <w:rsid w:val="00412A38"/>
    <w:rsid w:val="00416240"/>
    <w:rsid w:val="0042601B"/>
    <w:rsid w:val="0044061E"/>
    <w:rsid w:val="00447F8A"/>
    <w:rsid w:val="004509FE"/>
    <w:rsid w:val="004525FF"/>
    <w:rsid w:val="00460248"/>
    <w:rsid w:val="00467BBE"/>
    <w:rsid w:val="00471639"/>
    <w:rsid w:val="00477E0C"/>
    <w:rsid w:val="004807AF"/>
    <w:rsid w:val="00483D46"/>
    <w:rsid w:val="00486FE4"/>
    <w:rsid w:val="0049000B"/>
    <w:rsid w:val="00497237"/>
    <w:rsid w:val="004A54C8"/>
    <w:rsid w:val="004C37B2"/>
    <w:rsid w:val="004C5D7E"/>
    <w:rsid w:val="004C6777"/>
    <w:rsid w:val="004D16B9"/>
    <w:rsid w:val="004D45CD"/>
    <w:rsid w:val="004D5185"/>
    <w:rsid w:val="004D7BBC"/>
    <w:rsid w:val="004E1D18"/>
    <w:rsid w:val="004E4935"/>
    <w:rsid w:val="004F4D25"/>
    <w:rsid w:val="005017FA"/>
    <w:rsid w:val="005046A5"/>
    <w:rsid w:val="00504A67"/>
    <w:rsid w:val="00511D9A"/>
    <w:rsid w:val="00515617"/>
    <w:rsid w:val="00517BA9"/>
    <w:rsid w:val="005204C7"/>
    <w:rsid w:val="0052750A"/>
    <w:rsid w:val="00531E01"/>
    <w:rsid w:val="00550FA8"/>
    <w:rsid w:val="00564033"/>
    <w:rsid w:val="00564A12"/>
    <w:rsid w:val="00570F4F"/>
    <w:rsid w:val="00582178"/>
    <w:rsid w:val="005857BB"/>
    <w:rsid w:val="00592A97"/>
    <w:rsid w:val="0059596F"/>
    <w:rsid w:val="00597A23"/>
    <w:rsid w:val="005A0664"/>
    <w:rsid w:val="005A52A2"/>
    <w:rsid w:val="005B0588"/>
    <w:rsid w:val="005B5AEE"/>
    <w:rsid w:val="005B6373"/>
    <w:rsid w:val="005C1B07"/>
    <w:rsid w:val="005E76A4"/>
    <w:rsid w:val="005F133C"/>
    <w:rsid w:val="005F5429"/>
    <w:rsid w:val="005F60BA"/>
    <w:rsid w:val="005F65CF"/>
    <w:rsid w:val="006104DA"/>
    <w:rsid w:val="00611659"/>
    <w:rsid w:val="006124BF"/>
    <w:rsid w:val="00616A6E"/>
    <w:rsid w:val="006177BF"/>
    <w:rsid w:val="00622CB2"/>
    <w:rsid w:val="00652D5A"/>
    <w:rsid w:val="00653C38"/>
    <w:rsid w:val="006637D1"/>
    <w:rsid w:val="00672E95"/>
    <w:rsid w:val="00674C85"/>
    <w:rsid w:val="00680710"/>
    <w:rsid w:val="00683FE1"/>
    <w:rsid w:val="00685C5E"/>
    <w:rsid w:val="006919D5"/>
    <w:rsid w:val="0069686D"/>
    <w:rsid w:val="006A1851"/>
    <w:rsid w:val="006A2495"/>
    <w:rsid w:val="006B3371"/>
    <w:rsid w:val="006D06DB"/>
    <w:rsid w:val="006E28D4"/>
    <w:rsid w:val="006E2FDE"/>
    <w:rsid w:val="0070494E"/>
    <w:rsid w:val="00705C02"/>
    <w:rsid w:val="007102DB"/>
    <w:rsid w:val="00710BA6"/>
    <w:rsid w:val="00711DF8"/>
    <w:rsid w:val="00713ADC"/>
    <w:rsid w:val="00723926"/>
    <w:rsid w:val="0073172B"/>
    <w:rsid w:val="00734B4B"/>
    <w:rsid w:val="0073726B"/>
    <w:rsid w:val="00740712"/>
    <w:rsid w:val="007447BE"/>
    <w:rsid w:val="00747851"/>
    <w:rsid w:val="007608DB"/>
    <w:rsid w:val="0076247C"/>
    <w:rsid w:val="00763A58"/>
    <w:rsid w:val="00764BEB"/>
    <w:rsid w:val="0077230C"/>
    <w:rsid w:val="00772E89"/>
    <w:rsid w:val="0079204E"/>
    <w:rsid w:val="007974B9"/>
    <w:rsid w:val="007A32D4"/>
    <w:rsid w:val="007A33C6"/>
    <w:rsid w:val="007A432E"/>
    <w:rsid w:val="007B151B"/>
    <w:rsid w:val="007B2E53"/>
    <w:rsid w:val="007C344D"/>
    <w:rsid w:val="007C742C"/>
    <w:rsid w:val="007D0CEE"/>
    <w:rsid w:val="007D1DE4"/>
    <w:rsid w:val="007D7477"/>
    <w:rsid w:val="007E66A5"/>
    <w:rsid w:val="007F0C88"/>
    <w:rsid w:val="007F38C0"/>
    <w:rsid w:val="00801130"/>
    <w:rsid w:val="0080403A"/>
    <w:rsid w:val="00804429"/>
    <w:rsid w:val="00816449"/>
    <w:rsid w:val="00816B5F"/>
    <w:rsid w:val="00817955"/>
    <w:rsid w:val="008217F1"/>
    <w:rsid w:val="00822C20"/>
    <w:rsid w:val="00844C3F"/>
    <w:rsid w:val="0085309A"/>
    <w:rsid w:val="008539BD"/>
    <w:rsid w:val="00860A7D"/>
    <w:rsid w:val="00861B8F"/>
    <w:rsid w:val="008652EE"/>
    <w:rsid w:val="00866124"/>
    <w:rsid w:val="00866435"/>
    <w:rsid w:val="00867D1A"/>
    <w:rsid w:val="00867DE9"/>
    <w:rsid w:val="00870574"/>
    <w:rsid w:val="0087241B"/>
    <w:rsid w:val="00885BB2"/>
    <w:rsid w:val="008860FE"/>
    <w:rsid w:val="008970F4"/>
    <w:rsid w:val="008B173A"/>
    <w:rsid w:val="008B1983"/>
    <w:rsid w:val="008B3B0F"/>
    <w:rsid w:val="008C07CD"/>
    <w:rsid w:val="008C36AB"/>
    <w:rsid w:val="008D5DC2"/>
    <w:rsid w:val="008E25E3"/>
    <w:rsid w:val="008E3656"/>
    <w:rsid w:val="008E48FB"/>
    <w:rsid w:val="008E68BC"/>
    <w:rsid w:val="008E74BF"/>
    <w:rsid w:val="00904CB6"/>
    <w:rsid w:val="00921AA8"/>
    <w:rsid w:val="0092483A"/>
    <w:rsid w:val="009266E3"/>
    <w:rsid w:val="00942049"/>
    <w:rsid w:val="009625BC"/>
    <w:rsid w:val="00964C86"/>
    <w:rsid w:val="0096683E"/>
    <w:rsid w:val="009A3173"/>
    <w:rsid w:val="009C3EFC"/>
    <w:rsid w:val="009C642F"/>
    <w:rsid w:val="009D300F"/>
    <w:rsid w:val="009D607B"/>
    <w:rsid w:val="009E25EF"/>
    <w:rsid w:val="009E3C1A"/>
    <w:rsid w:val="009E4DA8"/>
    <w:rsid w:val="009F3CE3"/>
    <w:rsid w:val="009F4449"/>
    <w:rsid w:val="00A0436A"/>
    <w:rsid w:val="00A12B5B"/>
    <w:rsid w:val="00A13DBA"/>
    <w:rsid w:val="00A14B0C"/>
    <w:rsid w:val="00A232DC"/>
    <w:rsid w:val="00A2496D"/>
    <w:rsid w:val="00A2757B"/>
    <w:rsid w:val="00A32477"/>
    <w:rsid w:val="00A33F6B"/>
    <w:rsid w:val="00A40C29"/>
    <w:rsid w:val="00A45630"/>
    <w:rsid w:val="00A47083"/>
    <w:rsid w:val="00A50ABB"/>
    <w:rsid w:val="00A566FA"/>
    <w:rsid w:val="00A670E3"/>
    <w:rsid w:val="00A7006D"/>
    <w:rsid w:val="00A77EC6"/>
    <w:rsid w:val="00A917B4"/>
    <w:rsid w:val="00AA17AB"/>
    <w:rsid w:val="00AA2D66"/>
    <w:rsid w:val="00AA446C"/>
    <w:rsid w:val="00AB301E"/>
    <w:rsid w:val="00AC2C0A"/>
    <w:rsid w:val="00AC7AA9"/>
    <w:rsid w:val="00AD59E4"/>
    <w:rsid w:val="00AE0C53"/>
    <w:rsid w:val="00AF21A9"/>
    <w:rsid w:val="00AF6C07"/>
    <w:rsid w:val="00B00F4F"/>
    <w:rsid w:val="00B01480"/>
    <w:rsid w:val="00B035BC"/>
    <w:rsid w:val="00B0695A"/>
    <w:rsid w:val="00B071F2"/>
    <w:rsid w:val="00B138FE"/>
    <w:rsid w:val="00B144C2"/>
    <w:rsid w:val="00B20663"/>
    <w:rsid w:val="00B21F60"/>
    <w:rsid w:val="00B2458E"/>
    <w:rsid w:val="00B24AB2"/>
    <w:rsid w:val="00B251C8"/>
    <w:rsid w:val="00B25F4F"/>
    <w:rsid w:val="00B32896"/>
    <w:rsid w:val="00B36B62"/>
    <w:rsid w:val="00B51EBC"/>
    <w:rsid w:val="00B52460"/>
    <w:rsid w:val="00B77F48"/>
    <w:rsid w:val="00B80837"/>
    <w:rsid w:val="00B90F9E"/>
    <w:rsid w:val="00B956C4"/>
    <w:rsid w:val="00BA699A"/>
    <w:rsid w:val="00BA7C0F"/>
    <w:rsid w:val="00BB23C2"/>
    <w:rsid w:val="00BB4A41"/>
    <w:rsid w:val="00BB6AAE"/>
    <w:rsid w:val="00BB7855"/>
    <w:rsid w:val="00BC5404"/>
    <w:rsid w:val="00BD431F"/>
    <w:rsid w:val="00BE0B4F"/>
    <w:rsid w:val="00BE2A0A"/>
    <w:rsid w:val="00BF7ACE"/>
    <w:rsid w:val="00C05700"/>
    <w:rsid w:val="00C2124A"/>
    <w:rsid w:val="00C213C4"/>
    <w:rsid w:val="00C23F8C"/>
    <w:rsid w:val="00C24CDC"/>
    <w:rsid w:val="00C26C78"/>
    <w:rsid w:val="00C41F05"/>
    <w:rsid w:val="00C42873"/>
    <w:rsid w:val="00C42D53"/>
    <w:rsid w:val="00C5135E"/>
    <w:rsid w:val="00C53522"/>
    <w:rsid w:val="00C57CF0"/>
    <w:rsid w:val="00C63CA3"/>
    <w:rsid w:val="00C65D91"/>
    <w:rsid w:val="00C67EBC"/>
    <w:rsid w:val="00C75319"/>
    <w:rsid w:val="00C7670E"/>
    <w:rsid w:val="00C872BB"/>
    <w:rsid w:val="00C91F2D"/>
    <w:rsid w:val="00C94FBE"/>
    <w:rsid w:val="00C97238"/>
    <w:rsid w:val="00CB2755"/>
    <w:rsid w:val="00CB2CC9"/>
    <w:rsid w:val="00CB4CA3"/>
    <w:rsid w:val="00CD323E"/>
    <w:rsid w:val="00CD4D87"/>
    <w:rsid w:val="00CD5B14"/>
    <w:rsid w:val="00CE0252"/>
    <w:rsid w:val="00CE0C6E"/>
    <w:rsid w:val="00CE6F23"/>
    <w:rsid w:val="00CE7C8F"/>
    <w:rsid w:val="00CE7F5B"/>
    <w:rsid w:val="00CF03B7"/>
    <w:rsid w:val="00CF7D16"/>
    <w:rsid w:val="00D01B23"/>
    <w:rsid w:val="00D06E99"/>
    <w:rsid w:val="00D15FB2"/>
    <w:rsid w:val="00D255E1"/>
    <w:rsid w:val="00D319CF"/>
    <w:rsid w:val="00D36A17"/>
    <w:rsid w:val="00D56DE9"/>
    <w:rsid w:val="00D649B2"/>
    <w:rsid w:val="00D65F8A"/>
    <w:rsid w:val="00D6631E"/>
    <w:rsid w:val="00D70C0C"/>
    <w:rsid w:val="00D80E83"/>
    <w:rsid w:val="00D833E7"/>
    <w:rsid w:val="00D91479"/>
    <w:rsid w:val="00D97920"/>
    <w:rsid w:val="00DA05A0"/>
    <w:rsid w:val="00DA23B6"/>
    <w:rsid w:val="00DA284A"/>
    <w:rsid w:val="00DA369C"/>
    <w:rsid w:val="00DB2EA8"/>
    <w:rsid w:val="00DC3AED"/>
    <w:rsid w:val="00DC6746"/>
    <w:rsid w:val="00DD0159"/>
    <w:rsid w:val="00DD1DA2"/>
    <w:rsid w:val="00DD3E41"/>
    <w:rsid w:val="00DD5A70"/>
    <w:rsid w:val="00DE487E"/>
    <w:rsid w:val="00DF3C44"/>
    <w:rsid w:val="00E01FEC"/>
    <w:rsid w:val="00E037C9"/>
    <w:rsid w:val="00E039B4"/>
    <w:rsid w:val="00E2532C"/>
    <w:rsid w:val="00E26635"/>
    <w:rsid w:val="00E33B19"/>
    <w:rsid w:val="00E34178"/>
    <w:rsid w:val="00E36A01"/>
    <w:rsid w:val="00E377F1"/>
    <w:rsid w:val="00E41820"/>
    <w:rsid w:val="00E41E7A"/>
    <w:rsid w:val="00E438FE"/>
    <w:rsid w:val="00E511E0"/>
    <w:rsid w:val="00E5392A"/>
    <w:rsid w:val="00E66FD0"/>
    <w:rsid w:val="00E67DB5"/>
    <w:rsid w:val="00E7708C"/>
    <w:rsid w:val="00E802F8"/>
    <w:rsid w:val="00E8096E"/>
    <w:rsid w:val="00E833D4"/>
    <w:rsid w:val="00E84E25"/>
    <w:rsid w:val="00E87ECE"/>
    <w:rsid w:val="00E93312"/>
    <w:rsid w:val="00EA21D5"/>
    <w:rsid w:val="00EA7D8C"/>
    <w:rsid w:val="00EB5F23"/>
    <w:rsid w:val="00EC45A5"/>
    <w:rsid w:val="00EE0084"/>
    <w:rsid w:val="00EF7C69"/>
    <w:rsid w:val="00F045A2"/>
    <w:rsid w:val="00F04979"/>
    <w:rsid w:val="00F163F8"/>
    <w:rsid w:val="00F2329C"/>
    <w:rsid w:val="00F264E9"/>
    <w:rsid w:val="00F35BA2"/>
    <w:rsid w:val="00F36808"/>
    <w:rsid w:val="00F438B1"/>
    <w:rsid w:val="00F54DA6"/>
    <w:rsid w:val="00F6748E"/>
    <w:rsid w:val="00F70F4F"/>
    <w:rsid w:val="00F723D9"/>
    <w:rsid w:val="00F771E5"/>
    <w:rsid w:val="00F813E9"/>
    <w:rsid w:val="00F815F5"/>
    <w:rsid w:val="00F926BE"/>
    <w:rsid w:val="00FA1423"/>
    <w:rsid w:val="00FA6553"/>
    <w:rsid w:val="00FC1DC6"/>
    <w:rsid w:val="00FC4195"/>
    <w:rsid w:val="00FC7012"/>
    <w:rsid w:val="00FC7B6C"/>
    <w:rsid w:val="00FD679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268496"/>
    </o:shapedefaults>
    <o:shapelayout v:ext="edit">
      <o:idmap v:ext="edit" data="1"/>
    </o:shapelayout>
  </w:shapeDefaults>
  <w:decimalSymbol w:val=","/>
  <w:listSeparator w:val=","/>
  <w15:docId w15:val="{C1592948-0DDB-4DE6-A54B-4FDE4440E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6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87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gestion_del_proyecto\Planificaci&#243;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92F65C-7621-44AC-9B66-9A1D78536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Template>
  <TotalTime>141</TotalTime>
  <Pages>8</Pages>
  <Words>1188</Words>
  <Characters>6537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Plan de Iteración</vt:lpstr>
    </vt:vector>
  </TitlesOfParts>
  <Company>GRUPO DE DESARROLLO YENÚ</Company>
  <LinksUpToDate>false</LinksUpToDate>
  <CharactersWithSpaces>7710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TEMPUS</dc:subject>
  <dc:creator>Emanuel</dc:creator>
  <cp:lastModifiedBy>Emanuel Marquez</cp:lastModifiedBy>
  <cp:revision>49</cp:revision>
  <dcterms:created xsi:type="dcterms:W3CDTF">2017-11-16T15:13:00Z</dcterms:created>
  <dcterms:modified xsi:type="dcterms:W3CDTF">2019-11-21T23:45:00Z</dcterms:modified>
  <cp:category>Fase Construcción, Iteración 8</cp:category>
</cp:coreProperties>
</file>