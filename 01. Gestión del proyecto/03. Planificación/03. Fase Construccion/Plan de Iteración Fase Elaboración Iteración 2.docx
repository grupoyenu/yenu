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53522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C53522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C53522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C53522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8E68BC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Elaboración,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C53522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C53522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535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B956C4" w:rsidP="00B956C4">
      <w:pPr>
        <w:pStyle w:val="PSI-Normal"/>
        <w:numPr>
          <w:ilvl w:val="0"/>
          <w:numId w:val="13"/>
        </w:numPr>
      </w:pPr>
      <w:r>
        <w:t>Plan de Pruebas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B956C4" w:rsidP="004E1D18">
      <w:pPr>
        <w:pStyle w:val="PSI-Normal"/>
        <w:numPr>
          <w:ilvl w:val="0"/>
          <w:numId w:val="13"/>
        </w:numPr>
      </w:pPr>
      <w:r>
        <w:t>Modelo de Diseño</w:t>
      </w:r>
      <w:r w:rsidR="004E1D18">
        <w:t>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Modelo de Datos.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Especificación de Casos de Uso.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AA17AB" w:rsidP="000A0990">
      <w:pPr>
        <w:pStyle w:val="PSI-Normal"/>
        <w:numPr>
          <w:ilvl w:val="0"/>
          <w:numId w:val="13"/>
        </w:numPr>
      </w:pPr>
      <w:r>
        <w:t>Continuar Arquitectura del Sistema</w:t>
      </w:r>
      <w:r w:rsidR="009266E3">
        <w:t xml:space="preserve">. </w:t>
      </w:r>
    </w:p>
    <w:p w:rsidR="00C213C4" w:rsidRDefault="000A0990" w:rsidP="00AA17AB">
      <w:pPr>
        <w:pStyle w:val="PSI-Normal"/>
        <w:numPr>
          <w:ilvl w:val="0"/>
          <w:numId w:val="13"/>
        </w:numPr>
      </w:pPr>
      <w:r>
        <w:t>Continuar</w:t>
      </w:r>
      <w:r w:rsidR="009266E3">
        <w:t xml:space="preserve"> </w:t>
      </w:r>
      <w:r w:rsidR="00AA17AB">
        <w:t>Plan de Pruebas.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lastRenderedPageBreak/>
        <w:t>Continuar el Modelo de Diseño.</w:t>
      </w:r>
    </w:p>
    <w:p w:rsidR="00B00F4F" w:rsidRDefault="000A0990" w:rsidP="008E68BC">
      <w:pPr>
        <w:pStyle w:val="PSI-Normal"/>
        <w:numPr>
          <w:ilvl w:val="0"/>
          <w:numId w:val="13"/>
        </w:numPr>
      </w:pPr>
      <w:r>
        <w:t>Implementar las clases de los dos módulos principales (Cursada y Mesas).</w:t>
      </w:r>
    </w:p>
    <w:p w:rsidR="000A0990" w:rsidRDefault="000A0990" w:rsidP="008E68BC">
      <w:pPr>
        <w:pStyle w:val="PSI-Normal"/>
        <w:numPr>
          <w:ilvl w:val="0"/>
          <w:numId w:val="13"/>
        </w:numPr>
      </w:pPr>
      <w:r>
        <w:t>Redactar nuevos casos de prueba.</w:t>
      </w: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</w:t>
      </w:r>
      <w:r w:rsidR="00E66FD0">
        <w:t xml:space="preserve"> el 13</w:t>
      </w:r>
      <w:r w:rsidR="00C213C4">
        <w:t xml:space="preserve"> de </w:t>
      </w:r>
      <w:r w:rsidR="00E66FD0">
        <w:t>Octubre</w:t>
      </w:r>
      <w:r w:rsidR="00AB301E">
        <w:t xml:space="preserve"> de 2017.</w:t>
      </w:r>
    </w:p>
    <w:p w:rsidR="00F70F4F" w:rsidRDefault="00E66FD0" w:rsidP="00F70F4F">
      <w:pPr>
        <w:pStyle w:val="Prrafodelista"/>
        <w:numPr>
          <w:ilvl w:val="0"/>
          <w:numId w:val="13"/>
        </w:numPr>
        <w:jc w:val="both"/>
      </w:pPr>
      <w:r>
        <w:t>Finaliza el 26</w:t>
      </w:r>
      <w:r w:rsidR="00467BBE">
        <w:t xml:space="preserve"> de Octubre</w:t>
      </w:r>
      <w:r w:rsidR="00AB301E">
        <w:t xml:space="preserve"> de 2017.</w:t>
      </w:r>
    </w:p>
    <w:p w:rsidR="0085309A" w:rsidRDefault="0085309A" w:rsidP="0085309A">
      <w:pPr>
        <w:pStyle w:val="Prrafodelista"/>
        <w:ind w:firstLine="0"/>
        <w:jc w:val="both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85309A">
        <w:trPr>
          <w:trHeight w:val="454"/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316B99" w:rsidRPr="0087241B" w:rsidRDefault="0087241B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7A432E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</w:t>
            </w:r>
            <w:r w:rsidR="00531E0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Plan de Pruebas.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DF3C44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418" w:type="dxa"/>
          </w:tcPr>
          <w:p w:rsidR="007A432E" w:rsidRPr="00DF3C44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aula.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horario de cursada.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mesa de examen.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4D16B9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ECU – Modificar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7A432E" w:rsidRPr="004D16B9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4D16B9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ctar ECU – Borrar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7A432E" w:rsidRPr="004D16B9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4D16B9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U – Generar horarios de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7A432E" w:rsidRPr="004D16B9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Marquez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F65CF" w:rsidRPr="00B230EA" w:rsidTr="00DF3C44">
        <w:trPr>
          <w:jc w:val="center"/>
        </w:trPr>
        <w:tc>
          <w:tcPr>
            <w:tcW w:w="5244" w:type="dxa"/>
            <w:vAlign w:val="center"/>
          </w:tcPr>
          <w:p w:rsidR="005F65CF" w:rsidRPr="005F65CF" w:rsidRDefault="005F65CF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5C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</w:t>
            </w:r>
          </w:p>
        </w:tc>
        <w:tc>
          <w:tcPr>
            <w:tcW w:w="1418" w:type="dxa"/>
          </w:tcPr>
          <w:p w:rsidR="005F65CF" w:rsidRPr="005F65CF" w:rsidRDefault="001D0627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F65CF" w:rsidRPr="005F65CF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F65CF" w:rsidRPr="005F65CF" w:rsidRDefault="00FA6553" w:rsidP="007A432E">
            <w:pPr>
              <w:jc w:val="center"/>
              <w:rPr>
                <w:lang w:val="es-A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6/OCT</w:t>
            </w:r>
          </w:p>
        </w:tc>
      </w:tr>
      <w:tr w:rsidR="005F65CF" w:rsidRPr="00B230EA" w:rsidTr="00DF3C44">
        <w:trPr>
          <w:jc w:val="center"/>
        </w:trPr>
        <w:tc>
          <w:tcPr>
            <w:tcW w:w="5244" w:type="dxa"/>
            <w:vAlign w:val="center"/>
          </w:tcPr>
          <w:p w:rsidR="005F65CF" w:rsidRPr="005F65CF" w:rsidRDefault="005F65CF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5C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</w:t>
            </w:r>
          </w:p>
        </w:tc>
        <w:tc>
          <w:tcPr>
            <w:tcW w:w="1418" w:type="dxa"/>
          </w:tcPr>
          <w:p w:rsidR="005F65CF" w:rsidRPr="005F65CF" w:rsidRDefault="001D0627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Quiroga </w:t>
            </w:r>
          </w:p>
        </w:tc>
        <w:tc>
          <w:tcPr>
            <w:tcW w:w="1011" w:type="dxa"/>
            <w:vAlign w:val="center"/>
          </w:tcPr>
          <w:p w:rsidR="005F65CF" w:rsidRPr="005F65CF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F65CF" w:rsidRPr="005F65CF" w:rsidRDefault="00FA6553" w:rsidP="007A432E">
            <w:pPr>
              <w:jc w:val="center"/>
              <w:rPr>
                <w:lang w:val="es-A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5F65CF" w:rsidRPr="00B230EA" w:rsidTr="00DF3C44">
        <w:trPr>
          <w:jc w:val="center"/>
        </w:trPr>
        <w:tc>
          <w:tcPr>
            <w:tcW w:w="5244" w:type="dxa"/>
            <w:vAlign w:val="center"/>
          </w:tcPr>
          <w:p w:rsidR="005F65CF" w:rsidRPr="005F65CF" w:rsidRDefault="005F65CF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5C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</w:t>
            </w:r>
          </w:p>
        </w:tc>
        <w:tc>
          <w:tcPr>
            <w:tcW w:w="1418" w:type="dxa"/>
          </w:tcPr>
          <w:p w:rsidR="005F65CF" w:rsidRPr="005F65CF" w:rsidRDefault="001D0627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F65CF" w:rsidRPr="005F65CF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F65CF" w:rsidRPr="005F65CF" w:rsidRDefault="00FA6553" w:rsidP="007A432E">
            <w:pPr>
              <w:jc w:val="center"/>
              <w:rPr>
                <w:lang w:val="es-A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2F4D8C" w:rsidRPr="00B230EA" w:rsidTr="00DF3C44">
        <w:trPr>
          <w:jc w:val="center"/>
        </w:trPr>
        <w:tc>
          <w:tcPr>
            <w:tcW w:w="5244" w:type="dxa"/>
            <w:vAlign w:val="center"/>
          </w:tcPr>
          <w:p w:rsidR="002F4D8C" w:rsidRPr="002F4D8C" w:rsidRDefault="002F4D8C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2F4D8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Generar archivo horarios de cursada</w:t>
            </w:r>
          </w:p>
        </w:tc>
        <w:tc>
          <w:tcPr>
            <w:tcW w:w="1418" w:type="dxa"/>
          </w:tcPr>
          <w:p w:rsidR="002F4D8C" w:rsidRPr="002F4D8C" w:rsidRDefault="00F2329C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2F4D8C" w:rsidRPr="00B230EA" w:rsidTr="00DF3C44">
        <w:trPr>
          <w:jc w:val="center"/>
        </w:trPr>
        <w:tc>
          <w:tcPr>
            <w:tcW w:w="5244" w:type="dxa"/>
            <w:vAlign w:val="center"/>
          </w:tcPr>
          <w:p w:rsidR="002F4D8C" w:rsidRPr="002F4D8C" w:rsidRDefault="002F4D8C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2F4D8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Generar archivo mesas de examen</w:t>
            </w:r>
          </w:p>
        </w:tc>
        <w:tc>
          <w:tcPr>
            <w:tcW w:w="1418" w:type="dxa"/>
          </w:tcPr>
          <w:p w:rsidR="002F4D8C" w:rsidRPr="002F4D8C" w:rsidRDefault="00F2329C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8217F1" w:rsidRPr="00B230EA" w:rsidTr="005F65CF">
        <w:trPr>
          <w:jc w:val="center"/>
        </w:trPr>
        <w:tc>
          <w:tcPr>
            <w:tcW w:w="5244" w:type="dxa"/>
            <w:vAlign w:val="center"/>
          </w:tcPr>
          <w:p w:rsidR="008217F1" w:rsidRPr="008217F1" w:rsidRDefault="008217F1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Implementar ejemplo notificaciones con </w:t>
            </w:r>
            <w:proofErr w:type="spellStart"/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Ionic</w:t>
            </w:r>
            <w:proofErr w:type="spellEnd"/>
          </w:p>
        </w:tc>
        <w:tc>
          <w:tcPr>
            <w:tcW w:w="1418" w:type="dxa"/>
            <w:vAlign w:val="center"/>
          </w:tcPr>
          <w:p w:rsidR="008217F1" w:rsidRPr="008217F1" w:rsidRDefault="005F65CF" w:rsidP="005F65C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8217F1" w:rsidRPr="00B230EA" w:rsidTr="005F65CF">
        <w:trPr>
          <w:jc w:val="center"/>
        </w:trPr>
        <w:tc>
          <w:tcPr>
            <w:tcW w:w="5244" w:type="dxa"/>
            <w:vAlign w:val="center"/>
          </w:tcPr>
          <w:p w:rsidR="008217F1" w:rsidRPr="008217F1" w:rsidRDefault="008217F1" w:rsidP="002F4D8C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Implementar ejemplo conexión a base de datos con </w:t>
            </w:r>
            <w:proofErr w:type="spellStart"/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Ionic</w:t>
            </w:r>
            <w:proofErr w:type="spellEnd"/>
          </w:p>
        </w:tc>
        <w:tc>
          <w:tcPr>
            <w:tcW w:w="1418" w:type="dxa"/>
            <w:vAlign w:val="center"/>
          </w:tcPr>
          <w:p w:rsidR="008217F1" w:rsidRPr="008217F1" w:rsidRDefault="005F65CF" w:rsidP="005F65C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FA6553" w:rsidRPr="00B230EA" w:rsidTr="005F65CF">
        <w:trPr>
          <w:jc w:val="center"/>
        </w:trPr>
        <w:tc>
          <w:tcPr>
            <w:tcW w:w="5244" w:type="dxa"/>
            <w:vAlign w:val="center"/>
          </w:tcPr>
          <w:p w:rsidR="00FA6553" w:rsidRPr="00FA6553" w:rsidRDefault="00FA6553" w:rsidP="00FA6553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418" w:type="dxa"/>
            <w:vAlign w:val="center"/>
          </w:tcPr>
          <w:p w:rsidR="00FA6553" w:rsidRPr="00FA6553" w:rsidRDefault="00FA6553" w:rsidP="00FA65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FA6553" w:rsidRPr="008217F1" w:rsidRDefault="00FA6553" w:rsidP="00FA65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FA6553" w:rsidRPr="008217F1" w:rsidRDefault="00FA6553" w:rsidP="00FA65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5F65CF">
        <w:trPr>
          <w:jc w:val="center"/>
        </w:trPr>
        <w:tc>
          <w:tcPr>
            <w:tcW w:w="5244" w:type="dxa"/>
            <w:vAlign w:val="center"/>
          </w:tcPr>
          <w:p w:rsidR="001E431B" w:rsidRPr="001E431B" w:rsidRDefault="001E431B" w:rsidP="001E431B">
            <w:pPr>
              <w:jc w:val="both"/>
              <w:rPr>
                <w:lang w:val="es-AR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Preparar presentación con el equipo de catedra</w:t>
            </w:r>
          </w:p>
        </w:tc>
        <w:tc>
          <w:tcPr>
            <w:tcW w:w="1418" w:type="dxa"/>
            <w:vAlign w:val="center"/>
          </w:tcPr>
          <w:p w:rsidR="001E431B" w:rsidRPr="00FA655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6/OCT</w:t>
            </w:r>
          </w:p>
        </w:tc>
      </w:tr>
      <w:tr w:rsidR="001E431B" w:rsidRPr="00B230EA" w:rsidTr="005F65CF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418" w:type="dxa"/>
            <w:vAlign w:val="center"/>
          </w:tcPr>
          <w:p w:rsidR="001E431B" w:rsidRPr="00FA655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8217F1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- Ingresar al sistema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lang w:val="es-AR"/>
              </w:rPr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Implementar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CU – Importar horarios de cursada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Importar mesas de examen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horarios de cursada (Web)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Implementar CU – Buscar </w:t>
            </w: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mesas de examen</w:t>
            </w: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(Web)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A4708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document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</w:t>
            </w: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Estándar de Programación PHP</w:t>
            </w:r>
          </w:p>
        </w:tc>
        <w:tc>
          <w:tcPr>
            <w:tcW w:w="1418" w:type="dxa"/>
          </w:tcPr>
          <w:p w:rsidR="001E431B" w:rsidRPr="00A4708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1E431B" w:rsidRPr="00A4708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A4708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B80837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B80837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estimation 1</w:t>
            </w:r>
          </w:p>
        </w:tc>
        <w:tc>
          <w:tcPr>
            <w:tcW w:w="1418" w:type="dxa"/>
          </w:tcPr>
          <w:p w:rsidR="001E431B" w:rsidRPr="00B80837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1E431B" w:rsidRPr="00B80837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B80837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87241B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>Evaluar Iteración 1 – Fase Construcción.</w:t>
            </w:r>
          </w:p>
        </w:tc>
        <w:tc>
          <w:tcPr>
            <w:tcW w:w="1418" w:type="dxa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20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683FE1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Construcción.</w:t>
            </w:r>
          </w:p>
        </w:tc>
        <w:tc>
          <w:tcPr>
            <w:tcW w:w="1418" w:type="dxa"/>
          </w:tcPr>
          <w:p w:rsidR="001E431B" w:rsidRPr="00683FE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20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87241B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Construcción.</w:t>
            </w:r>
          </w:p>
        </w:tc>
        <w:tc>
          <w:tcPr>
            <w:tcW w:w="1418" w:type="dxa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20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</w:tbl>
    <w:p w:rsidR="0085309A" w:rsidRDefault="0085309A" w:rsidP="00E833D4">
      <w:pPr>
        <w:jc w:val="both"/>
      </w:pPr>
      <w:bookmarkStart w:id="7" w:name="_Toc238197615"/>
    </w:p>
    <w:p w:rsidR="0085309A" w:rsidRDefault="00E833D4" w:rsidP="00531E01">
      <w:pPr>
        <w:jc w:val="both"/>
      </w:pPr>
      <w:r>
        <w:t>Con el objetivo de un acceso rápido a las tareas asignadas a cada integrante del grupo, se esta</w:t>
      </w:r>
      <w:r w:rsidR="00531E01">
        <w:t>blece la división para cada uno:</w:t>
      </w:r>
    </w:p>
    <w:p w:rsidR="0085309A" w:rsidRDefault="0085309A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DF3C44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aula.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9F3CE3" w:rsidRDefault="006637D1" w:rsidP="006637D1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Modificar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E833D4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Implementar ejemplo conexión a base de datos con </w:t>
            </w:r>
            <w:proofErr w:type="spellStart"/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Ionic</w:t>
            </w:r>
            <w:proofErr w:type="spellEnd"/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E833D4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E74BF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E74B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Generar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archivo</w:t>
            </w:r>
            <w:r w:rsidRPr="008E74B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horario de cursada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E74BF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E74B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Generar archivo mesas de examen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6637D1" w:rsidRDefault="006637D1" w:rsidP="006637D1">
            <w:pPr>
              <w:rPr>
                <w:lang w:val="es-AR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1E431B" w:rsidTr="00E833D4">
        <w:tc>
          <w:tcPr>
            <w:tcW w:w="5529" w:type="dxa"/>
            <w:vAlign w:val="center"/>
          </w:tcPr>
          <w:p w:rsidR="001E431B" w:rsidRPr="001E431B" w:rsidRDefault="001E431B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Preparar presentación con el equipo de catedra</w:t>
            </w:r>
          </w:p>
        </w:tc>
        <w:tc>
          <w:tcPr>
            <w:tcW w:w="1033" w:type="dxa"/>
            <w:vAlign w:val="center"/>
          </w:tcPr>
          <w:p w:rsidR="001E431B" w:rsidRPr="001E431B" w:rsidRDefault="001E431B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1E431B" w:rsidRPr="001E431B" w:rsidRDefault="001E431B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  <w:tc>
          <w:tcPr>
            <w:tcW w:w="1061" w:type="dxa"/>
            <w:vAlign w:val="center"/>
          </w:tcPr>
          <w:p w:rsidR="001E431B" w:rsidRPr="001E431B" w:rsidRDefault="001E431B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DF3C44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Plan de Pruebas.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horario de cursada.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9E3C1A" w:rsidRDefault="006637D1" w:rsidP="006637D1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Borrar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321B29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321B2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6/OCT</w:t>
            </w:r>
          </w:p>
        </w:tc>
        <w:tc>
          <w:tcPr>
            <w:tcW w:w="1061" w:type="dxa"/>
            <w:vAlign w:val="center"/>
          </w:tcPr>
          <w:p w:rsidR="006637D1" w:rsidRPr="00E833D4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Implementar ejemplo notificaciones con </w:t>
            </w:r>
            <w:proofErr w:type="spellStart"/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Ionic</w:t>
            </w:r>
            <w:proofErr w:type="spellEnd"/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E833D4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A47083" w:rsidRDefault="006637D1" w:rsidP="006637D1">
            <w:pPr>
              <w:rPr>
                <w:lang w:val="es-AR"/>
              </w:rPr>
            </w:pP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document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</w:t>
            </w: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Estándar de Programación PHP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1061" w:type="dxa"/>
            <w:vAlign w:val="center"/>
          </w:tcPr>
          <w:p w:rsidR="006637D1" w:rsidRPr="00321B29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321B2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B80837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B80837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6/OCT</w:t>
            </w:r>
          </w:p>
        </w:tc>
        <w:tc>
          <w:tcPr>
            <w:tcW w:w="1061" w:type="dxa"/>
            <w:vAlign w:val="center"/>
          </w:tcPr>
          <w:p w:rsidR="006637D1" w:rsidRPr="00B80837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6637D1" w:rsidRDefault="006637D1" w:rsidP="006637D1">
            <w:pPr>
              <w:rPr>
                <w:lang w:val="es-AR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mesas de examen.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4D16B9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ctar ECU – Generar horarios de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315E7E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315E7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6/OCT</w:t>
            </w:r>
          </w:p>
        </w:tc>
        <w:tc>
          <w:tcPr>
            <w:tcW w:w="1061" w:type="dxa"/>
            <w:vAlign w:val="center"/>
          </w:tcPr>
          <w:p w:rsidR="00EB5F23" w:rsidRPr="00315E7E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8217F1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- Ingresar al sistema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lang w:val="es-AR"/>
              </w:rPr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 xml:space="preserve">Implementar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CU – Importar horarios de cursada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Importar mesas de examen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horarios de cursada (Web)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Implementar CU – Buscar </w:t>
            </w: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mesas de examen</w:t>
            </w: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(Web)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Construcción.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683FE1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Construcción.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Construcción.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E833D4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:rsidR="00AD59E4" w:rsidRDefault="005B0588" w:rsidP="00F70F4F">
      <w:pPr>
        <w:pStyle w:val="PSI-Normal"/>
      </w:pPr>
      <w:r>
        <w:t>Los casos de uso sobre los que se realizaran análisis y diseño son: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CU13 - Buscar aula.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CU14 - Borrar horario de cursada.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CU15 - Borrar mesa de examen.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CU16 - Modificar aula.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CU17 - Borrar aula.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CU18 - Generar horario de aula.</w:t>
      </w:r>
    </w:p>
    <w:p w:rsidR="005B0588" w:rsidRDefault="00C63CA3" w:rsidP="00F70F4F">
      <w:pPr>
        <w:pStyle w:val="PSI-Normal"/>
      </w:pPr>
      <w:r>
        <w:t>Los casos de uso que se implementaran en esta iteración son los siguientes: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CU01</w:t>
      </w:r>
      <w:r>
        <w:t xml:space="preserve"> </w:t>
      </w:r>
      <w:r>
        <w:t>–</w:t>
      </w:r>
      <w:r>
        <w:t xml:space="preserve"> </w:t>
      </w:r>
      <w:r>
        <w:t>Ingresar al sistema</w:t>
      </w:r>
      <w:r>
        <w:t>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CU02</w:t>
      </w:r>
      <w:r>
        <w:t xml:space="preserve"> </w:t>
      </w:r>
      <w:r>
        <w:t>–</w:t>
      </w:r>
      <w:r>
        <w:t xml:space="preserve"> </w:t>
      </w:r>
      <w:r>
        <w:t>Importar horarios de cursada</w:t>
      </w:r>
      <w:r>
        <w:t>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CU03</w:t>
      </w:r>
      <w:r>
        <w:t xml:space="preserve"> - </w:t>
      </w:r>
      <w:r>
        <w:t>Importar</w:t>
      </w:r>
      <w:r>
        <w:t xml:space="preserve"> mesa de examen.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CU04</w:t>
      </w:r>
      <w:r>
        <w:t xml:space="preserve"> </w:t>
      </w:r>
      <w:r>
        <w:t>–</w:t>
      </w:r>
      <w:r>
        <w:t xml:space="preserve"> </w:t>
      </w:r>
      <w:r>
        <w:t>Buscar horario de cursada</w:t>
      </w:r>
      <w:r>
        <w:t>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CU05</w:t>
      </w:r>
      <w:r>
        <w:t xml:space="preserve"> </w:t>
      </w:r>
      <w:r>
        <w:t>–</w:t>
      </w:r>
      <w:r>
        <w:t xml:space="preserve"> B</w:t>
      </w:r>
      <w:r>
        <w:t>uscar mesas de examen</w:t>
      </w:r>
      <w:r>
        <w:t>.</w:t>
      </w:r>
      <w:bookmarkStart w:id="9" w:name="_GoBack"/>
      <w:bookmarkEnd w:id="9"/>
      <w:r>
        <w:t xml:space="preserve"> </w:t>
      </w:r>
    </w:p>
    <w:p w:rsidR="00E511E0" w:rsidRDefault="00E511E0" w:rsidP="00E511E0">
      <w:pPr>
        <w:pStyle w:val="PSI-Ttulo1"/>
      </w:pPr>
      <w:bookmarkStart w:id="10" w:name="_Toc493064530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 xml:space="preserve">Libro El Proceso Unificado del Desarrollo de Software – Jacobson, </w:t>
      </w:r>
      <w:proofErr w:type="spellStart"/>
      <w:r>
        <w:rPr>
          <w:lang w:val="es-AR"/>
        </w:rPr>
        <w:t>Booch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Rumbaugh</w:t>
      </w:r>
      <w:proofErr w:type="spellEnd"/>
      <w:r>
        <w:rPr>
          <w:lang w:val="es-AR"/>
        </w:rPr>
        <w:t>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3064531"/>
      <w:r>
        <w:t>Evaluación</w:t>
      </w:r>
      <w:r w:rsidR="00E511E0">
        <w:t xml:space="preserve"> </w:t>
      </w:r>
      <w:r w:rsidR="000A391B">
        <w:t>26</w:t>
      </w:r>
      <w:r w:rsidR="00C2124A">
        <w:t xml:space="preserve"> </w:t>
      </w:r>
      <w:r w:rsidR="000A391B">
        <w:t>Octubre</w:t>
      </w:r>
      <w:r w:rsidR="00C2124A">
        <w:t xml:space="preserve">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467BBE">
      <w:pPr>
        <w:spacing w:before="120" w:after="120"/>
        <w:jc w:val="both"/>
      </w:pP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467BBE">
      <w:pPr>
        <w:pStyle w:val="PSI-Normal"/>
        <w:ind w:left="0" w:firstLine="0"/>
      </w:pPr>
    </w:p>
    <w:p w:rsidR="00E511E0" w:rsidRDefault="00E511E0" w:rsidP="00A14B0C">
      <w:pPr>
        <w:pStyle w:val="PSI-Ttulo2"/>
      </w:pPr>
      <w:bookmarkStart w:id="14" w:name="_Toc493064534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Default="00D833E7" w:rsidP="000E5A53">
      <w:pPr>
        <w:jc w:val="both"/>
      </w:pPr>
      <w:bookmarkStart w:id="16" w:name="_Toc238197620"/>
      <w:r>
        <w:t xml:space="preserve">Se concluye que </w:t>
      </w:r>
    </w:p>
    <w:p w:rsidR="00F70F4F" w:rsidRDefault="00F70F4F" w:rsidP="00F70F4F">
      <w:pPr>
        <w:pStyle w:val="PSI-Ttulo2"/>
      </w:pPr>
      <w:bookmarkStart w:id="17" w:name="_Toc493064536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FA1423">
        <w:t>20</w:t>
      </w:r>
      <w:r w:rsidR="00467BBE">
        <w:t>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67BBE">
        <w:t xml:space="preserve">- 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522" w:rsidRDefault="00C53522" w:rsidP="00C94FBE">
      <w:pPr>
        <w:spacing w:before="0" w:line="240" w:lineRule="auto"/>
      </w:pPr>
      <w:r>
        <w:separator/>
      </w:r>
    </w:p>
    <w:p w:rsidR="00C53522" w:rsidRDefault="00C53522"/>
  </w:endnote>
  <w:endnote w:type="continuationSeparator" w:id="0">
    <w:p w:rsidR="00C53522" w:rsidRDefault="00C53522" w:rsidP="00C94FBE">
      <w:pPr>
        <w:spacing w:before="0" w:line="240" w:lineRule="auto"/>
      </w:pPr>
      <w:r>
        <w:continuationSeparator/>
      </w:r>
    </w:p>
    <w:p w:rsidR="00C53522" w:rsidRDefault="00C535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C5352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C63CA3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C63CA3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522" w:rsidRDefault="00C53522" w:rsidP="00C94FBE">
      <w:pPr>
        <w:spacing w:before="0" w:line="240" w:lineRule="auto"/>
      </w:pPr>
      <w:r>
        <w:separator/>
      </w:r>
    </w:p>
    <w:p w:rsidR="00C53522" w:rsidRDefault="00C53522"/>
  </w:footnote>
  <w:footnote w:type="continuationSeparator" w:id="0">
    <w:p w:rsidR="00C53522" w:rsidRDefault="00C53522" w:rsidP="00C94FBE">
      <w:pPr>
        <w:spacing w:before="0" w:line="240" w:lineRule="auto"/>
      </w:pPr>
      <w:r>
        <w:continuationSeparator/>
      </w:r>
    </w:p>
    <w:p w:rsidR="00C53522" w:rsidRDefault="00C535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C53522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E68BC">
          <w:rPr>
            <w:rFonts w:asciiTheme="majorHAnsi" w:eastAsiaTheme="majorEastAsia" w:hAnsiTheme="majorHAnsi" w:cstheme="majorBidi"/>
          </w:rPr>
          <w:t>Fase Elaboración, Iteración 2</w:t>
        </w:r>
      </w:sdtContent>
    </w:sdt>
  </w:p>
  <w:p w:rsidR="00E511E0" w:rsidRPr="000F4F97" w:rsidRDefault="00C5352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044F7"/>
    <w:rsid w:val="00011BED"/>
    <w:rsid w:val="00017EFE"/>
    <w:rsid w:val="00036C67"/>
    <w:rsid w:val="00045F1A"/>
    <w:rsid w:val="00087F53"/>
    <w:rsid w:val="00092BC0"/>
    <w:rsid w:val="000A0990"/>
    <w:rsid w:val="000A0FE7"/>
    <w:rsid w:val="000A391B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237ED"/>
    <w:rsid w:val="001410A7"/>
    <w:rsid w:val="00144AE4"/>
    <w:rsid w:val="001471FD"/>
    <w:rsid w:val="00150702"/>
    <w:rsid w:val="00183953"/>
    <w:rsid w:val="00185A46"/>
    <w:rsid w:val="00191198"/>
    <w:rsid w:val="001950C8"/>
    <w:rsid w:val="0019751E"/>
    <w:rsid w:val="001A2EE6"/>
    <w:rsid w:val="001A3D38"/>
    <w:rsid w:val="001C6104"/>
    <w:rsid w:val="001C74CA"/>
    <w:rsid w:val="001C799E"/>
    <w:rsid w:val="001C79FD"/>
    <w:rsid w:val="001D0627"/>
    <w:rsid w:val="001E431B"/>
    <w:rsid w:val="001F5F92"/>
    <w:rsid w:val="0020621B"/>
    <w:rsid w:val="002123DB"/>
    <w:rsid w:val="002129C9"/>
    <w:rsid w:val="00217A70"/>
    <w:rsid w:val="0022200F"/>
    <w:rsid w:val="00224B75"/>
    <w:rsid w:val="00266C42"/>
    <w:rsid w:val="002731FC"/>
    <w:rsid w:val="00295CA9"/>
    <w:rsid w:val="002A36CF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2F4D8C"/>
    <w:rsid w:val="003130E3"/>
    <w:rsid w:val="003149A1"/>
    <w:rsid w:val="00315E7E"/>
    <w:rsid w:val="003163C6"/>
    <w:rsid w:val="00316B99"/>
    <w:rsid w:val="00321B2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2601B"/>
    <w:rsid w:val="004509FE"/>
    <w:rsid w:val="004525FF"/>
    <w:rsid w:val="00467BBE"/>
    <w:rsid w:val="004807AF"/>
    <w:rsid w:val="0049000B"/>
    <w:rsid w:val="004A54C8"/>
    <w:rsid w:val="004C37B2"/>
    <w:rsid w:val="004C5D7E"/>
    <w:rsid w:val="004D16B9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204C7"/>
    <w:rsid w:val="00531E01"/>
    <w:rsid w:val="00564033"/>
    <w:rsid w:val="00570F4F"/>
    <w:rsid w:val="00582178"/>
    <w:rsid w:val="005857BB"/>
    <w:rsid w:val="0059596F"/>
    <w:rsid w:val="00597A23"/>
    <w:rsid w:val="005A0664"/>
    <w:rsid w:val="005A52A2"/>
    <w:rsid w:val="005B0588"/>
    <w:rsid w:val="005B5AEE"/>
    <w:rsid w:val="005B6373"/>
    <w:rsid w:val="005C1B07"/>
    <w:rsid w:val="005E76A4"/>
    <w:rsid w:val="005F133C"/>
    <w:rsid w:val="005F5429"/>
    <w:rsid w:val="005F60BA"/>
    <w:rsid w:val="005F65CF"/>
    <w:rsid w:val="00611659"/>
    <w:rsid w:val="006124BF"/>
    <w:rsid w:val="00616A6E"/>
    <w:rsid w:val="006177BF"/>
    <w:rsid w:val="00653C38"/>
    <w:rsid w:val="006637D1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13ADC"/>
    <w:rsid w:val="00723926"/>
    <w:rsid w:val="0073172B"/>
    <w:rsid w:val="00734B4B"/>
    <w:rsid w:val="0073726B"/>
    <w:rsid w:val="00740712"/>
    <w:rsid w:val="007447BE"/>
    <w:rsid w:val="00747851"/>
    <w:rsid w:val="007608DB"/>
    <w:rsid w:val="0077230C"/>
    <w:rsid w:val="00772E89"/>
    <w:rsid w:val="0079204E"/>
    <w:rsid w:val="007974B9"/>
    <w:rsid w:val="007A33C6"/>
    <w:rsid w:val="007A432E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17F1"/>
    <w:rsid w:val="00822C20"/>
    <w:rsid w:val="00844C3F"/>
    <w:rsid w:val="0085309A"/>
    <w:rsid w:val="008539BD"/>
    <w:rsid w:val="00860A7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D5DC2"/>
    <w:rsid w:val="008E25E3"/>
    <w:rsid w:val="008E48FB"/>
    <w:rsid w:val="008E68BC"/>
    <w:rsid w:val="008E74BF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3C1A"/>
    <w:rsid w:val="009E4DA8"/>
    <w:rsid w:val="009F3CE3"/>
    <w:rsid w:val="009F4449"/>
    <w:rsid w:val="00A0436A"/>
    <w:rsid w:val="00A12B5B"/>
    <w:rsid w:val="00A13DBA"/>
    <w:rsid w:val="00A14B0C"/>
    <w:rsid w:val="00A2496D"/>
    <w:rsid w:val="00A2757B"/>
    <w:rsid w:val="00A45630"/>
    <w:rsid w:val="00A47083"/>
    <w:rsid w:val="00A50ABB"/>
    <w:rsid w:val="00A670E3"/>
    <w:rsid w:val="00A7006D"/>
    <w:rsid w:val="00A77EC6"/>
    <w:rsid w:val="00A917B4"/>
    <w:rsid w:val="00AA17AB"/>
    <w:rsid w:val="00AA2D66"/>
    <w:rsid w:val="00AA446C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458E"/>
    <w:rsid w:val="00B251C8"/>
    <w:rsid w:val="00B25F4F"/>
    <w:rsid w:val="00B32896"/>
    <w:rsid w:val="00B36B62"/>
    <w:rsid w:val="00B77F48"/>
    <w:rsid w:val="00B80837"/>
    <w:rsid w:val="00B956C4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53522"/>
    <w:rsid w:val="00C63CA3"/>
    <w:rsid w:val="00C67EBC"/>
    <w:rsid w:val="00C7670E"/>
    <w:rsid w:val="00C872BB"/>
    <w:rsid w:val="00C91F2D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65F8A"/>
    <w:rsid w:val="00D70C0C"/>
    <w:rsid w:val="00D80E83"/>
    <w:rsid w:val="00D833E7"/>
    <w:rsid w:val="00D97920"/>
    <w:rsid w:val="00DA05A0"/>
    <w:rsid w:val="00DA284A"/>
    <w:rsid w:val="00DB2EA8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2532C"/>
    <w:rsid w:val="00E33B19"/>
    <w:rsid w:val="00E34178"/>
    <w:rsid w:val="00E36A01"/>
    <w:rsid w:val="00E41820"/>
    <w:rsid w:val="00E41E7A"/>
    <w:rsid w:val="00E438FE"/>
    <w:rsid w:val="00E511E0"/>
    <w:rsid w:val="00E5392A"/>
    <w:rsid w:val="00E66FD0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B5F23"/>
    <w:rsid w:val="00EC45A5"/>
    <w:rsid w:val="00EE0084"/>
    <w:rsid w:val="00EF7C69"/>
    <w:rsid w:val="00F045A2"/>
    <w:rsid w:val="00F163F8"/>
    <w:rsid w:val="00F2329C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1423"/>
    <w:rsid w:val="00FA6553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411E9F-1D12-45BD-81E0-5B1D9B4C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272</TotalTime>
  <Pages>8</Pages>
  <Words>1334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75</cp:revision>
  <dcterms:created xsi:type="dcterms:W3CDTF">2017-08-30T13:51:00Z</dcterms:created>
  <dcterms:modified xsi:type="dcterms:W3CDTF">2017-10-13T19:39:00Z</dcterms:modified>
  <cp:category>Fase Elaboración, Iteración 2</cp:category>
</cp:coreProperties>
</file>