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color w:val="548DD4"/>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D166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w:drawing>
              <wp:anchor distT="0" distB="0" distL="114300" distR="114300" simplePos="0" relativeHeight="251665920" behindDoc="0" locked="0" layoutInCell="1" allowOverlap="1">
                <wp:simplePos x="0" y="0"/>
                <wp:positionH relativeFrom="column">
                  <wp:posOffset>2396328</wp:posOffset>
                </wp:positionH>
                <wp:positionV relativeFrom="paragraph">
                  <wp:posOffset>-910930</wp:posOffset>
                </wp:positionV>
                <wp:extent cx="609600" cy="76200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2D166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62848" behindDoc="0" locked="0" layoutInCell="1" allowOverlap="1">
                <wp:simplePos x="0" y="0"/>
                <wp:positionH relativeFrom="column">
                  <wp:posOffset>1171661</wp:posOffset>
                </wp:positionH>
                <wp:positionV relativeFrom="page">
                  <wp:posOffset>3998083</wp:posOffset>
                </wp:positionV>
                <wp:extent cx="3048000" cy="27432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AC2C0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C2C0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C2C0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C2C0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1FC">
              <w:pPr>
                <w:pStyle w:val="Sinespaciado"/>
                <w:rPr>
                  <w:rFonts w:asciiTheme="majorHAnsi" w:eastAsiaTheme="majorEastAsia" w:hAnsiTheme="majorHAnsi" w:cstheme="majorBidi"/>
                  <w:sz w:val="72"/>
                  <w:szCs w:val="72"/>
                </w:rPr>
              </w:pPr>
              <w:r w:rsidRPr="0049000B">
                <w:rPr>
                  <w:rFonts w:asciiTheme="majorHAnsi" w:eastAsiaTheme="majorEastAsia" w:hAnsiTheme="majorHAnsi" w:cstheme="majorBidi"/>
                  <w:sz w:val="72"/>
                  <w:szCs w:val="72"/>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8E68BC"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lang w:val="es-AR"/>
                </w:rPr>
                <w:t xml:space="preserve">Fase </w:t>
              </w:r>
              <w:r w:rsidR="008B173A">
                <w:rPr>
                  <w:rFonts w:asciiTheme="majorHAnsi" w:eastAsiaTheme="majorEastAsia" w:hAnsiTheme="majorHAnsi" w:cstheme="majorBidi"/>
                  <w:sz w:val="56"/>
                  <w:szCs w:val="72"/>
                  <w:lang w:val="es-AR"/>
                </w:rPr>
                <w:t>Construcción, Iteración 2</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D166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D06E99" w:rsidRDefault="00D06E99"/>
        <w:p w:rsidR="00BC5404" w:rsidRDefault="002D1669" w:rsidP="000F4F97">
          <w:pPr>
            <w:pStyle w:val="PSI-Comentario"/>
          </w:pPr>
          <w:r>
            <w:rPr>
              <w:rFonts w:eastAsiaTheme="majorEastAsia" w:cstheme="majorBidi"/>
              <w:noProof/>
              <w:lang w:eastAsia="es-AR"/>
            </w:rPr>
            <w:drawing>
              <wp:anchor distT="0" distB="0" distL="114300" distR="114300" simplePos="0" relativeHeight="251673088" behindDoc="0" locked="0" layoutInCell="1" allowOverlap="1">
                <wp:simplePos x="0" y="0"/>
                <wp:positionH relativeFrom="column">
                  <wp:posOffset>3810</wp:posOffset>
                </wp:positionH>
                <wp:positionV relativeFrom="paragraph">
                  <wp:posOffset>2589264</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609601" cy="7620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inline>
            </w:drawing>
          </w:r>
        </w:p>
        <w:p w:rsidR="00BC5404" w:rsidRDefault="00AC2C0A"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C65D91" w:rsidRDefault="00C65D91"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C65D91" w:rsidRDefault="00C65D91"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C65D91" w:rsidRDefault="00C65D91" w:rsidP="0069686D">
                      <w:pPr>
                        <w:pStyle w:val="PSI-DescripcindelDocumentos"/>
                      </w:pPr>
                    </w:p>
                  </w:txbxContent>
                </v:textbox>
                <w10:wrap type="square" anchorx="margin" anchory="margin"/>
              </v:shape>
            </w:pict>
          </w:r>
        </w:p>
        <w:p w:rsidR="00D06E99" w:rsidRDefault="00AC2C0A" w:rsidP="002D166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sdtContent>
    </w:sdt>
    <w:p w:rsidR="00A13DBA" w:rsidRDefault="00E802F8" w:rsidP="00A13DBA">
      <w:pPr>
        <w:ind w:left="0" w:firstLine="0"/>
      </w:pPr>
      <w:r>
        <w:rPr>
          <w:noProof/>
          <w:lang w:val="es-AR" w:eastAsia="es-AR"/>
        </w:rPr>
        <w:drawing>
          <wp:anchor distT="0" distB="0" distL="114300" distR="114300" simplePos="0" relativeHeight="251675136" behindDoc="0" locked="0" layoutInCell="1" allowOverlap="1">
            <wp:simplePos x="0" y="0"/>
            <wp:positionH relativeFrom="column">
              <wp:posOffset>4023739</wp:posOffset>
            </wp:positionH>
            <wp:positionV relativeFrom="paragraph">
              <wp:posOffset>5819955</wp:posOffset>
            </wp:positionV>
            <wp:extent cx="2438405" cy="24384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447F8A" w:rsidRDefault="00DE487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008099" w:history="1">
            <w:r w:rsidR="00447F8A" w:rsidRPr="000C503D">
              <w:rPr>
                <w:rStyle w:val="Hipervnculo"/>
                <w:noProof/>
              </w:rPr>
              <w:t>Introducción</w:t>
            </w:r>
            <w:r w:rsidR="00447F8A">
              <w:rPr>
                <w:noProof/>
                <w:webHidden/>
              </w:rPr>
              <w:tab/>
            </w:r>
            <w:r w:rsidR="00447F8A">
              <w:rPr>
                <w:noProof/>
                <w:webHidden/>
              </w:rPr>
              <w:fldChar w:fldCharType="begin"/>
            </w:r>
            <w:r w:rsidR="00447F8A">
              <w:rPr>
                <w:noProof/>
                <w:webHidden/>
              </w:rPr>
              <w:instrText xml:space="preserve"> PAGEREF _Toc496008099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C2C0A">
          <w:pPr>
            <w:pStyle w:val="TDC2"/>
            <w:rPr>
              <w:rFonts w:eastAsiaTheme="minorEastAsia"/>
              <w:i w:val="0"/>
              <w:iCs w:val="0"/>
              <w:noProof/>
              <w:sz w:val="22"/>
              <w:szCs w:val="22"/>
              <w:lang w:val="es-AR" w:eastAsia="es-AR"/>
            </w:rPr>
          </w:pPr>
          <w:hyperlink w:anchor="_Toc496008100" w:history="1">
            <w:r w:rsidR="00447F8A" w:rsidRPr="000C503D">
              <w:rPr>
                <w:rStyle w:val="Hipervnculo"/>
                <w:noProof/>
              </w:rPr>
              <w:t>Propósito</w:t>
            </w:r>
            <w:r w:rsidR="00447F8A">
              <w:rPr>
                <w:noProof/>
                <w:webHidden/>
              </w:rPr>
              <w:tab/>
            </w:r>
            <w:r w:rsidR="00447F8A">
              <w:rPr>
                <w:noProof/>
                <w:webHidden/>
              </w:rPr>
              <w:fldChar w:fldCharType="begin"/>
            </w:r>
            <w:r w:rsidR="00447F8A">
              <w:rPr>
                <w:noProof/>
                <w:webHidden/>
              </w:rPr>
              <w:instrText xml:space="preserve"> PAGEREF _Toc496008100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C2C0A">
          <w:pPr>
            <w:pStyle w:val="TDC2"/>
            <w:rPr>
              <w:rFonts w:eastAsiaTheme="minorEastAsia"/>
              <w:i w:val="0"/>
              <w:iCs w:val="0"/>
              <w:noProof/>
              <w:sz w:val="22"/>
              <w:szCs w:val="22"/>
              <w:lang w:val="es-AR" w:eastAsia="es-AR"/>
            </w:rPr>
          </w:pPr>
          <w:hyperlink w:anchor="_Toc496008101" w:history="1">
            <w:r w:rsidR="00447F8A" w:rsidRPr="000C503D">
              <w:rPr>
                <w:rStyle w:val="Hipervnculo"/>
                <w:noProof/>
              </w:rPr>
              <w:t>Referencias</w:t>
            </w:r>
            <w:r w:rsidR="00447F8A">
              <w:rPr>
                <w:noProof/>
                <w:webHidden/>
              </w:rPr>
              <w:tab/>
            </w:r>
            <w:r w:rsidR="00447F8A">
              <w:rPr>
                <w:noProof/>
                <w:webHidden/>
              </w:rPr>
              <w:fldChar w:fldCharType="begin"/>
            </w:r>
            <w:r w:rsidR="00447F8A">
              <w:rPr>
                <w:noProof/>
                <w:webHidden/>
              </w:rPr>
              <w:instrText xml:space="preserve"> PAGEREF _Toc496008101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C2C0A">
          <w:pPr>
            <w:pStyle w:val="TDC1"/>
            <w:rPr>
              <w:rFonts w:eastAsiaTheme="minorEastAsia"/>
              <w:b w:val="0"/>
              <w:bCs w:val="0"/>
              <w:noProof/>
              <w:sz w:val="22"/>
              <w:szCs w:val="22"/>
              <w:lang w:val="es-AR" w:eastAsia="es-AR"/>
            </w:rPr>
          </w:pPr>
          <w:hyperlink w:anchor="_Toc496008102" w:history="1">
            <w:r w:rsidR="00447F8A" w:rsidRPr="000C503D">
              <w:rPr>
                <w:rStyle w:val="Hipervnculo"/>
                <w:noProof/>
              </w:rPr>
              <w:t>Objetivos</w:t>
            </w:r>
            <w:r w:rsidR="00447F8A">
              <w:rPr>
                <w:noProof/>
                <w:webHidden/>
              </w:rPr>
              <w:tab/>
            </w:r>
            <w:r w:rsidR="00447F8A">
              <w:rPr>
                <w:noProof/>
                <w:webHidden/>
              </w:rPr>
              <w:fldChar w:fldCharType="begin"/>
            </w:r>
            <w:r w:rsidR="00447F8A">
              <w:rPr>
                <w:noProof/>
                <w:webHidden/>
              </w:rPr>
              <w:instrText xml:space="preserve"> PAGEREF _Toc496008102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C2C0A">
          <w:pPr>
            <w:pStyle w:val="TDC2"/>
            <w:rPr>
              <w:rFonts w:eastAsiaTheme="minorEastAsia"/>
              <w:i w:val="0"/>
              <w:iCs w:val="0"/>
              <w:noProof/>
              <w:sz w:val="22"/>
              <w:szCs w:val="22"/>
              <w:lang w:val="es-AR" w:eastAsia="es-AR"/>
            </w:rPr>
          </w:pPr>
          <w:hyperlink w:anchor="_Toc496008103" w:history="1">
            <w:r w:rsidR="00447F8A" w:rsidRPr="000C503D">
              <w:rPr>
                <w:rStyle w:val="Hipervnculo"/>
                <w:noProof/>
              </w:rPr>
              <w:t>Criterios de Evaluación</w:t>
            </w:r>
            <w:r w:rsidR="00447F8A">
              <w:rPr>
                <w:noProof/>
                <w:webHidden/>
              </w:rPr>
              <w:tab/>
            </w:r>
            <w:r w:rsidR="00447F8A">
              <w:rPr>
                <w:noProof/>
                <w:webHidden/>
              </w:rPr>
              <w:fldChar w:fldCharType="begin"/>
            </w:r>
            <w:r w:rsidR="00447F8A">
              <w:rPr>
                <w:noProof/>
                <w:webHidden/>
              </w:rPr>
              <w:instrText xml:space="preserve"> PAGEREF _Toc496008103 \h </w:instrText>
            </w:r>
            <w:r w:rsidR="00447F8A">
              <w:rPr>
                <w:noProof/>
                <w:webHidden/>
              </w:rPr>
            </w:r>
            <w:r w:rsidR="00447F8A">
              <w:rPr>
                <w:noProof/>
                <w:webHidden/>
              </w:rPr>
              <w:fldChar w:fldCharType="separate"/>
            </w:r>
            <w:r w:rsidR="00447F8A">
              <w:rPr>
                <w:noProof/>
                <w:webHidden/>
              </w:rPr>
              <w:t>4</w:t>
            </w:r>
            <w:r w:rsidR="00447F8A">
              <w:rPr>
                <w:noProof/>
                <w:webHidden/>
              </w:rPr>
              <w:fldChar w:fldCharType="end"/>
            </w:r>
          </w:hyperlink>
        </w:p>
        <w:p w:rsidR="00447F8A" w:rsidRDefault="00AC2C0A">
          <w:pPr>
            <w:pStyle w:val="TDC2"/>
            <w:rPr>
              <w:rFonts w:eastAsiaTheme="minorEastAsia"/>
              <w:i w:val="0"/>
              <w:iCs w:val="0"/>
              <w:noProof/>
              <w:sz w:val="22"/>
              <w:szCs w:val="22"/>
              <w:lang w:val="es-AR" w:eastAsia="es-AR"/>
            </w:rPr>
          </w:pPr>
          <w:hyperlink w:anchor="_Toc496008104" w:history="1">
            <w:r w:rsidR="00447F8A" w:rsidRPr="000C503D">
              <w:rPr>
                <w:rStyle w:val="Hipervnculo"/>
                <w:noProof/>
              </w:rPr>
              <w:t>Elementos de la Línea Base</w:t>
            </w:r>
            <w:r w:rsidR="00447F8A">
              <w:rPr>
                <w:noProof/>
                <w:webHidden/>
              </w:rPr>
              <w:tab/>
            </w:r>
            <w:r w:rsidR="00447F8A">
              <w:rPr>
                <w:noProof/>
                <w:webHidden/>
              </w:rPr>
              <w:fldChar w:fldCharType="begin"/>
            </w:r>
            <w:r w:rsidR="00447F8A">
              <w:rPr>
                <w:noProof/>
                <w:webHidden/>
              </w:rPr>
              <w:instrText xml:space="preserve"> PAGEREF _Toc496008104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AC2C0A">
          <w:pPr>
            <w:pStyle w:val="TDC1"/>
            <w:rPr>
              <w:rFonts w:eastAsiaTheme="minorEastAsia"/>
              <w:b w:val="0"/>
              <w:bCs w:val="0"/>
              <w:noProof/>
              <w:sz w:val="22"/>
              <w:szCs w:val="22"/>
              <w:lang w:val="es-AR" w:eastAsia="es-AR"/>
            </w:rPr>
          </w:pPr>
          <w:hyperlink w:anchor="_Toc496008105" w:history="1">
            <w:r w:rsidR="00447F8A" w:rsidRPr="000C503D">
              <w:rPr>
                <w:rStyle w:val="Hipervnculo"/>
                <w:noProof/>
              </w:rPr>
              <w:t>Planificación</w:t>
            </w:r>
            <w:r w:rsidR="00447F8A">
              <w:rPr>
                <w:noProof/>
                <w:webHidden/>
              </w:rPr>
              <w:tab/>
            </w:r>
            <w:r w:rsidR="00447F8A">
              <w:rPr>
                <w:noProof/>
                <w:webHidden/>
              </w:rPr>
              <w:fldChar w:fldCharType="begin"/>
            </w:r>
            <w:r w:rsidR="00447F8A">
              <w:rPr>
                <w:noProof/>
                <w:webHidden/>
              </w:rPr>
              <w:instrText xml:space="preserve"> PAGEREF _Toc496008105 \h </w:instrText>
            </w:r>
            <w:r w:rsidR="00447F8A">
              <w:rPr>
                <w:noProof/>
                <w:webHidden/>
              </w:rPr>
            </w:r>
            <w:r w:rsidR="00447F8A">
              <w:rPr>
                <w:noProof/>
                <w:webHidden/>
              </w:rPr>
              <w:fldChar w:fldCharType="separate"/>
            </w:r>
            <w:r w:rsidR="00447F8A">
              <w:rPr>
                <w:noProof/>
                <w:webHidden/>
              </w:rPr>
              <w:t>5</w:t>
            </w:r>
            <w:r w:rsidR="00447F8A">
              <w:rPr>
                <w:noProof/>
                <w:webHidden/>
              </w:rPr>
              <w:fldChar w:fldCharType="end"/>
            </w:r>
          </w:hyperlink>
        </w:p>
        <w:p w:rsidR="00447F8A" w:rsidRDefault="00AC2C0A">
          <w:pPr>
            <w:pStyle w:val="TDC1"/>
            <w:rPr>
              <w:rFonts w:eastAsiaTheme="minorEastAsia"/>
              <w:b w:val="0"/>
              <w:bCs w:val="0"/>
              <w:noProof/>
              <w:sz w:val="22"/>
              <w:szCs w:val="22"/>
              <w:lang w:val="es-AR" w:eastAsia="es-AR"/>
            </w:rPr>
          </w:pPr>
          <w:hyperlink w:anchor="_Toc496008106" w:history="1">
            <w:r w:rsidR="00447F8A" w:rsidRPr="000C503D">
              <w:rPr>
                <w:rStyle w:val="Hipervnculo"/>
                <w:rFonts w:ascii="Cambria" w:eastAsia="DejaVu Sans" w:hAnsi="Cambria" w:cs="Times New Roman"/>
                <w:noProof/>
              </w:rPr>
              <w:t>Casos de Uso y Escenarios</w:t>
            </w:r>
            <w:r w:rsidR="00447F8A">
              <w:rPr>
                <w:noProof/>
                <w:webHidden/>
              </w:rPr>
              <w:tab/>
            </w:r>
            <w:r w:rsidR="00447F8A">
              <w:rPr>
                <w:noProof/>
                <w:webHidden/>
              </w:rPr>
              <w:fldChar w:fldCharType="begin"/>
            </w:r>
            <w:r w:rsidR="00447F8A">
              <w:rPr>
                <w:noProof/>
                <w:webHidden/>
              </w:rPr>
              <w:instrText xml:space="preserve"> PAGEREF _Toc496008106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AC2C0A">
          <w:pPr>
            <w:pStyle w:val="TDC1"/>
            <w:rPr>
              <w:rFonts w:eastAsiaTheme="minorEastAsia"/>
              <w:b w:val="0"/>
              <w:bCs w:val="0"/>
              <w:noProof/>
              <w:sz w:val="22"/>
              <w:szCs w:val="22"/>
              <w:lang w:val="es-AR" w:eastAsia="es-AR"/>
            </w:rPr>
          </w:pPr>
          <w:hyperlink w:anchor="_Toc496008107" w:history="1">
            <w:r w:rsidR="00447F8A" w:rsidRPr="000C503D">
              <w:rPr>
                <w:rStyle w:val="Hipervnculo"/>
                <w:noProof/>
              </w:rPr>
              <w:t>Recursos</w:t>
            </w:r>
            <w:r w:rsidR="00447F8A">
              <w:rPr>
                <w:noProof/>
                <w:webHidden/>
              </w:rPr>
              <w:tab/>
            </w:r>
            <w:r w:rsidR="00447F8A">
              <w:rPr>
                <w:noProof/>
                <w:webHidden/>
              </w:rPr>
              <w:fldChar w:fldCharType="begin"/>
            </w:r>
            <w:r w:rsidR="00447F8A">
              <w:rPr>
                <w:noProof/>
                <w:webHidden/>
              </w:rPr>
              <w:instrText xml:space="preserve"> PAGEREF _Toc496008107 \h </w:instrText>
            </w:r>
            <w:r w:rsidR="00447F8A">
              <w:rPr>
                <w:noProof/>
                <w:webHidden/>
              </w:rPr>
            </w:r>
            <w:r w:rsidR="00447F8A">
              <w:rPr>
                <w:noProof/>
                <w:webHidden/>
              </w:rPr>
              <w:fldChar w:fldCharType="separate"/>
            </w:r>
            <w:r w:rsidR="00447F8A">
              <w:rPr>
                <w:noProof/>
                <w:webHidden/>
              </w:rPr>
              <w:t>7</w:t>
            </w:r>
            <w:r w:rsidR="00447F8A">
              <w:rPr>
                <w:noProof/>
                <w:webHidden/>
              </w:rPr>
              <w:fldChar w:fldCharType="end"/>
            </w:r>
          </w:hyperlink>
        </w:p>
        <w:p w:rsidR="00447F8A" w:rsidRDefault="00AC2C0A">
          <w:pPr>
            <w:pStyle w:val="TDC1"/>
            <w:rPr>
              <w:rFonts w:eastAsiaTheme="minorEastAsia"/>
              <w:b w:val="0"/>
              <w:bCs w:val="0"/>
              <w:noProof/>
              <w:sz w:val="22"/>
              <w:szCs w:val="22"/>
              <w:lang w:val="es-AR" w:eastAsia="es-AR"/>
            </w:rPr>
          </w:pPr>
          <w:hyperlink w:anchor="_Toc496008108" w:history="1">
            <w:r w:rsidR="00447F8A" w:rsidRPr="000C503D">
              <w:rPr>
                <w:rStyle w:val="Hipervnculo"/>
                <w:noProof/>
              </w:rPr>
              <w:t>Evaluación 26 Octubre 2017</w:t>
            </w:r>
            <w:r w:rsidR="00447F8A">
              <w:rPr>
                <w:noProof/>
                <w:webHidden/>
              </w:rPr>
              <w:tab/>
            </w:r>
            <w:r w:rsidR="00447F8A">
              <w:rPr>
                <w:noProof/>
                <w:webHidden/>
              </w:rPr>
              <w:fldChar w:fldCharType="begin"/>
            </w:r>
            <w:r w:rsidR="00447F8A">
              <w:rPr>
                <w:noProof/>
                <w:webHidden/>
              </w:rPr>
              <w:instrText xml:space="preserve"> PAGEREF _Toc496008108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C2C0A">
          <w:pPr>
            <w:pStyle w:val="TDC2"/>
            <w:rPr>
              <w:rFonts w:eastAsiaTheme="minorEastAsia"/>
              <w:i w:val="0"/>
              <w:iCs w:val="0"/>
              <w:noProof/>
              <w:sz w:val="22"/>
              <w:szCs w:val="22"/>
              <w:lang w:val="es-AR" w:eastAsia="es-AR"/>
            </w:rPr>
          </w:pPr>
          <w:hyperlink w:anchor="_Toc496008109" w:history="1">
            <w:r w:rsidR="00447F8A" w:rsidRPr="000C503D">
              <w:rPr>
                <w:rStyle w:val="Hipervnculo"/>
                <w:noProof/>
              </w:rPr>
              <w:t>Objetivos Alcanzados</w:t>
            </w:r>
            <w:r w:rsidR="00447F8A">
              <w:rPr>
                <w:noProof/>
                <w:webHidden/>
              </w:rPr>
              <w:tab/>
            </w:r>
            <w:r w:rsidR="00447F8A">
              <w:rPr>
                <w:noProof/>
                <w:webHidden/>
              </w:rPr>
              <w:fldChar w:fldCharType="begin"/>
            </w:r>
            <w:r w:rsidR="00447F8A">
              <w:rPr>
                <w:noProof/>
                <w:webHidden/>
              </w:rPr>
              <w:instrText xml:space="preserve"> PAGEREF _Toc496008109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C2C0A">
          <w:pPr>
            <w:pStyle w:val="TDC2"/>
            <w:rPr>
              <w:rFonts w:eastAsiaTheme="minorEastAsia"/>
              <w:i w:val="0"/>
              <w:iCs w:val="0"/>
              <w:noProof/>
              <w:sz w:val="22"/>
              <w:szCs w:val="22"/>
              <w:lang w:val="es-AR" w:eastAsia="es-AR"/>
            </w:rPr>
          </w:pPr>
          <w:hyperlink w:anchor="_Toc496008110" w:history="1">
            <w:r w:rsidR="00447F8A" w:rsidRPr="000C503D">
              <w:rPr>
                <w:rStyle w:val="Hipervnculo"/>
                <w:noProof/>
              </w:rPr>
              <w:t>Objetivos No Alcanzados</w:t>
            </w:r>
            <w:r w:rsidR="00447F8A">
              <w:rPr>
                <w:noProof/>
                <w:webHidden/>
              </w:rPr>
              <w:tab/>
            </w:r>
            <w:r w:rsidR="00447F8A">
              <w:rPr>
                <w:noProof/>
                <w:webHidden/>
              </w:rPr>
              <w:fldChar w:fldCharType="begin"/>
            </w:r>
            <w:r w:rsidR="00447F8A">
              <w:rPr>
                <w:noProof/>
                <w:webHidden/>
              </w:rPr>
              <w:instrText xml:space="preserve"> PAGEREF _Toc496008110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C2C0A">
          <w:pPr>
            <w:pStyle w:val="TDC2"/>
            <w:rPr>
              <w:rFonts w:eastAsiaTheme="minorEastAsia"/>
              <w:i w:val="0"/>
              <w:iCs w:val="0"/>
              <w:noProof/>
              <w:sz w:val="22"/>
              <w:szCs w:val="22"/>
              <w:lang w:val="es-AR" w:eastAsia="es-AR"/>
            </w:rPr>
          </w:pPr>
          <w:hyperlink w:anchor="_Toc496008111" w:history="1">
            <w:r w:rsidR="00447F8A" w:rsidRPr="000C503D">
              <w:rPr>
                <w:rStyle w:val="Hipervnculo"/>
                <w:noProof/>
              </w:rPr>
              <w:t>Elementos incluidos en la Línea Base</w:t>
            </w:r>
            <w:r w:rsidR="00447F8A">
              <w:rPr>
                <w:noProof/>
                <w:webHidden/>
              </w:rPr>
              <w:tab/>
            </w:r>
            <w:r w:rsidR="00447F8A">
              <w:rPr>
                <w:noProof/>
                <w:webHidden/>
              </w:rPr>
              <w:fldChar w:fldCharType="begin"/>
            </w:r>
            <w:r w:rsidR="00447F8A">
              <w:rPr>
                <w:noProof/>
                <w:webHidden/>
              </w:rPr>
              <w:instrText xml:space="preserve"> PAGEREF _Toc496008111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C2C0A">
          <w:pPr>
            <w:pStyle w:val="TDC1"/>
            <w:rPr>
              <w:rFonts w:eastAsiaTheme="minorEastAsia"/>
              <w:b w:val="0"/>
              <w:bCs w:val="0"/>
              <w:noProof/>
              <w:sz w:val="22"/>
              <w:szCs w:val="22"/>
              <w:lang w:val="es-AR" w:eastAsia="es-AR"/>
            </w:rPr>
          </w:pPr>
          <w:hyperlink w:anchor="_Toc496008112" w:history="1">
            <w:r w:rsidR="00447F8A" w:rsidRPr="000C503D">
              <w:rPr>
                <w:rStyle w:val="Hipervnculo"/>
                <w:noProof/>
              </w:rPr>
              <w:t>Conclusión</w:t>
            </w:r>
            <w:r w:rsidR="00447F8A">
              <w:rPr>
                <w:noProof/>
                <w:webHidden/>
              </w:rPr>
              <w:tab/>
            </w:r>
            <w:r w:rsidR="00447F8A">
              <w:rPr>
                <w:noProof/>
                <w:webHidden/>
              </w:rPr>
              <w:fldChar w:fldCharType="begin"/>
            </w:r>
            <w:r w:rsidR="00447F8A">
              <w:rPr>
                <w:noProof/>
                <w:webHidden/>
              </w:rPr>
              <w:instrText xml:space="preserve"> PAGEREF _Toc496008112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447F8A" w:rsidRDefault="00AC2C0A">
          <w:pPr>
            <w:pStyle w:val="TDC2"/>
            <w:rPr>
              <w:rFonts w:eastAsiaTheme="minorEastAsia"/>
              <w:i w:val="0"/>
              <w:iCs w:val="0"/>
              <w:noProof/>
              <w:sz w:val="22"/>
              <w:szCs w:val="22"/>
              <w:lang w:val="es-AR" w:eastAsia="es-AR"/>
            </w:rPr>
          </w:pPr>
          <w:hyperlink w:anchor="_Toc496008113" w:history="1">
            <w:r w:rsidR="00447F8A" w:rsidRPr="000C503D">
              <w:rPr>
                <w:rStyle w:val="Hipervnculo"/>
                <w:noProof/>
              </w:rPr>
              <w:t>Estado del repositorio</w:t>
            </w:r>
            <w:r w:rsidR="00447F8A">
              <w:rPr>
                <w:noProof/>
                <w:webHidden/>
              </w:rPr>
              <w:tab/>
            </w:r>
            <w:r w:rsidR="00447F8A">
              <w:rPr>
                <w:noProof/>
                <w:webHidden/>
              </w:rPr>
              <w:fldChar w:fldCharType="begin"/>
            </w:r>
            <w:r w:rsidR="00447F8A">
              <w:rPr>
                <w:noProof/>
                <w:webHidden/>
              </w:rPr>
              <w:instrText xml:space="preserve"> PAGEREF _Toc496008113 \h </w:instrText>
            </w:r>
            <w:r w:rsidR="00447F8A">
              <w:rPr>
                <w:noProof/>
                <w:webHidden/>
              </w:rPr>
            </w:r>
            <w:r w:rsidR="00447F8A">
              <w:rPr>
                <w:noProof/>
                <w:webHidden/>
              </w:rPr>
              <w:fldChar w:fldCharType="separate"/>
            </w:r>
            <w:r w:rsidR="00447F8A">
              <w:rPr>
                <w:noProof/>
                <w:webHidden/>
              </w:rPr>
              <w:t>8</w:t>
            </w:r>
            <w:r w:rsidR="00447F8A">
              <w:rPr>
                <w:noProof/>
                <w:webHidden/>
              </w:rPr>
              <w:fldChar w:fldCharType="end"/>
            </w:r>
          </w:hyperlink>
        </w:p>
        <w:p w:rsidR="000F79DF" w:rsidRDefault="00DE487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1FC" w:rsidP="009A3173">
          <w:pPr>
            <w:pStyle w:val="PSI-Ttulo"/>
          </w:pPr>
          <w:r>
            <w:rPr>
              <w:lang w:val="es-AR"/>
            </w:rPr>
            <w:t>Plan de Iteración</w:t>
          </w:r>
        </w:p>
      </w:sdtContent>
    </w:sdt>
    <w:p w:rsidR="00685C5E" w:rsidRPr="00133B62" w:rsidRDefault="00DD1DA2" w:rsidP="00685C5E">
      <w:pPr>
        <w:pStyle w:val="PSI-Ttulo1"/>
      </w:pPr>
      <w:bookmarkStart w:id="0" w:name="_Toc496008099"/>
      <w:r>
        <w:t>Introducción</w:t>
      </w:r>
      <w:bookmarkEnd w:id="0"/>
    </w:p>
    <w:p w:rsidR="00F70F4F" w:rsidRDefault="00685C5E" w:rsidP="00F70F4F">
      <w:pPr>
        <w:pStyle w:val="PSI-Normal"/>
      </w:pPr>
      <w:r>
        <w:t>El objetivo de este Plan de Iteración es definir detalladamente un conjunto de actividades y recursos. Para cada Iteración realizada durante el proceso de desarrollo debe documentarse siguiendo la estructura que aquí se presenta.</w:t>
      </w:r>
    </w:p>
    <w:p w:rsidR="00685C5E" w:rsidRDefault="00685C5E" w:rsidP="00F70F4F">
      <w:pPr>
        <w:pStyle w:val="PSI-Normal"/>
      </w:pPr>
      <w:r>
        <w:t>Se establecen una serie de objetivos que deben ser alcanzados y sirven</w:t>
      </w:r>
      <w:r w:rsidR="00DD3E41">
        <w:t xml:space="preserve"> para</w:t>
      </w:r>
      <w:r>
        <w:t xml:space="preserve"> evaluar el cumplimiento del plan en el momento del cierre</w:t>
      </w:r>
      <w:r w:rsidR="00DD3E41">
        <w:t xml:space="preserve"> de Iteración</w:t>
      </w:r>
      <w:r>
        <w:t>. Los criterios de evaluación se deben informar y detallar en la sección correspondiente.</w:t>
      </w:r>
    </w:p>
    <w:p w:rsidR="00964C86" w:rsidRDefault="00964C86" w:rsidP="00F70F4F">
      <w:pPr>
        <w:pStyle w:val="PSI-Normal"/>
      </w:pPr>
    </w:p>
    <w:p w:rsidR="00DD1DA2" w:rsidRDefault="00DD1DA2" w:rsidP="00DD1DA2">
      <w:pPr>
        <w:pStyle w:val="PSI-Ttulo2"/>
      </w:pPr>
      <w:bookmarkStart w:id="1" w:name="_Toc496008100"/>
      <w:r>
        <w:t>Propósito</w:t>
      </w:r>
      <w:bookmarkEnd w:id="1"/>
    </w:p>
    <w:p w:rsidR="00A14B0C" w:rsidRDefault="00A14B0C" w:rsidP="0069686D">
      <w:pPr>
        <w:pStyle w:val="PSI-Normal"/>
        <w:ind w:left="0" w:firstLine="0"/>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EF7C69" w:rsidRPr="00EF7C69" w:rsidRDefault="00EF7C69" w:rsidP="00964C86">
      <w:pPr>
        <w:pStyle w:val="PSI-Normal"/>
        <w:ind w:left="0" w:firstLine="0"/>
        <w:rPr>
          <w:u w:val="single"/>
        </w:rPr>
      </w:pPr>
    </w:p>
    <w:p w:rsidR="00DD1DA2" w:rsidRDefault="00DD1DA2" w:rsidP="00DD1DA2">
      <w:pPr>
        <w:pStyle w:val="PSI-Ttulo2"/>
      </w:pPr>
      <w:bookmarkStart w:id="2" w:name="_Toc496008101"/>
      <w:r>
        <w:t>Referencias</w:t>
      </w:r>
      <w:bookmarkEnd w:id="2"/>
    </w:p>
    <w:p w:rsidR="00E511E0" w:rsidRDefault="00964C86" w:rsidP="00E802F8">
      <w:pPr>
        <w:pStyle w:val="PSI-Normal"/>
      </w:pPr>
      <w:r>
        <w:t>Se indican los documentos relacionados con este plan:</w:t>
      </w:r>
    </w:p>
    <w:p w:rsidR="00E511E0" w:rsidRDefault="00B956C4" w:rsidP="00B956C4">
      <w:pPr>
        <w:pStyle w:val="PSI-Normal"/>
        <w:numPr>
          <w:ilvl w:val="0"/>
          <w:numId w:val="13"/>
        </w:numPr>
      </w:pPr>
      <w:r>
        <w:t>Plan de Pruebas</w:t>
      </w:r>
      <w:r w:rsidR="00964C86">
        <w:t>.</w:t>
      </w:r>
    </w:p>
    <w:p w:rsidR="0076247C" w:rsidRDefault="0076247C" w:rsidP="0076247C">
      <w:pPr>
        <w:pStyle w:val="PSI-Normal"/>
        <w:numPr>
          <w:ilvl w:val="0"/>
          <w:numId w:val="13"/>
        </w:numPr>
      </w:pPr>
      <w:r>
        <w:t>Casos de Prueba.</w:t>
      </w:r>
    </w:p>
    <w:p w:rsidR="0076247C" w:rsidRDefault="004E1D18" w:rsidP="0076247C">
      <w:pPr>
        <w:pStyle w:val="PSI-Normal"/>
        <w:numPr>
          <w:ilvl w:val="0"/>
          <w:numId w:val="13"/>
        </w:numPr>
      </w:pPr>
      <w:r>
        <w:t>Modelo de Casos de Uso.</w:t>
      </w:r>
    </w:p>
    <w:p w:rsidR="0076247C" w:rsidRDefault="0076247C" w:rsidP="0076247C">
      <w:pPr>
        <w:pStyle w:val="PSI-Normal"/>
        <w:numPr>
          <w:ilvl w:val="0"/>
          <w:numId w:val="13"/>
        </w:numPr>
      </w:pPr>
      <w:r>
        <w:t>Glosario.</w:t>
      </w:r>
    </w:p>
    <w:p w:rsidR="0052750A" w:rsidRDefault="0052750A" w:rsidP="0076247C">
      <w:pPr>
        <w:pStyle w:val="PSI-Normal"/>
        <w:numPr>
          <w:ilvl w:val="0"/>
          <w:numId w:val="13"/>
        </w:numPr>
      </w:pPr>
      <w:r>
        <w:t>Estimación.</w:t>
      </w:r>
    </w:p>
    <w:p w:rsidR="00C41F05" w:rsidRDefault="00C41F05" w:rsidP="0076247C">
      <w:pPr>
        <w:pStyle w:val="PSI-Normal"/>
        <w:numPr>
          <w:ilvl w:val="0"/>
          <w:numId w:val="13"/>
        </w:numPr>
      </w:pPr>
      <w:r>
        <w:t>Plan de Riesgos.</w:t>
      </w:r>
    </w:p>
    <w:p w:rsidR="004E1D18" w:rsidRDefault="004E1D18" w:rsidP="004E1D18">
      <w:pPr>
        <w:pStyle w:val="PSI-Normal"/>
        <w:numPr>
          <w:ilvl w:val="0"/>
          <w:numId w:val="13"/>
        </w:numPr>
      </w:pPr>
      <w:r>
        <w:t>Arquitectura del sistema.</w:t>
      </w:r>
    </w:p>
    <w:p w:rsidR="004E1D18" w:rsidRDefault="00B956C4" w:rsidP="004E1D18">
      <w:pPr>
        <w:pStyle w:val="PSI-Normal"/>
        <w:numPr>
          <w:ilvl w:val="0"/>
          <w:numId w:val="13"/>
        </w:numPr>
      </w:pPr>
      <w:r>
        <w:t>Modelo de Diseño</w:t>
      </w:r>
      <w:r w:rsidR="004E1D18">
        <w:t>.</w:t>
      </w:r>
    </w:p>
    <w:p w:rsidR="00B956C4" w:rsidRDefault="00B956C4" w:rsidP="004E1D18">
      <w:pPr>
        <w:pStyle w:val="PSI-Normal"/>
        <w:numPr>
          <w:ilvl w:val="0"/>
          <w:numId w:val="13"/>
        </w:numPr>
      </w:pPr>
      <w:r>
        <w:t>Modelo de Datos.</w:t>
      </w:r>
    </w:p>
    <w:p w:rsidR="000D4FF8" w:rsidRDefault="000D4FF8" w:rsidP="002129C9">
      <w:pPr>
        <w:pStyle w:val="PSI-Normal"/>
        <w:ind w:left="0" w:firstLine="0"/>
      </w:pPr>
    </w:p>
    <w:p w:rsidR="00DD1DA2" w:rsidRDefault="002129C9" w:rsidP="002129C9">
      <w:pPr>
        <w:pStyle w:val="PSI-Ttulo1"/>
      </w:pPr>
      <w:bookmarkStart w:id="3" w:name="_Toc496008102"/>
      <w:r>
        <w:lastRenderedPageBreak/>
        <w:t>Objetivos</w:t>
      </w:r>
      <w:bookmarkEnd w:id="3"/>
    </w:p>
    <w:p w:rsidR="00DD1DA2" w:rsidRDefault="00DD1DA2" w:rsidP="002129C9">
      <w:pPr>
        <w:pStyle w:val="PSI-Ttulo2"/>
      </w:pPr>
      <w:bookmarkStart w:id="4" w:name="_Toc496008103"/>
      <w:r>
        <w:t>Criterios de Evaluación</w:t>
      </w:r>
      <w:bookmarkEnd w:id="4"/>
    </w:p>
    <w:p w:rsidR="009266E3" w:rsidRDefault="009266E3" w:rsidP="00E802F8">
      <w:pPr>
        <w:pStyle w:val="PSI-Normal"/>
      </w:pPr>
      <w:r>
        <w:t>Al finalizar la presente iteración se deberán haber alcanzado los siguientes objetivos:</w:t>
      </w:r>
    </w:p>
    <w:p w:rsidR="008B173A" w:rsidRDefault="008B173A" w:rsidP="00AA17AB">
      <w:pPr>
        <w:pStyle w:val="PSI-Normal"/>
        <w:numPr>
          <w:ilvl w:val="0"/>
          <w:numId w:val="13"/>
        </w:numPr>
      </w:pPr>
      <w:r>
        <w:t>Finalizar implementación:</w:t>
      </w:r>
    </w:p>
    <w:p w:rsidR="008B173A" w:rsidRDefault="008B173A" w:rsidP="008B173A">
      <w:pPr>
        <w:pStyle w:val="PSI-Normal"/>
        <w:numPr>
          <w:ilvl w:val="1"/>
          <w:numId w:val="13"/>
        </w:numPr>
      </w:pPr>
      <w:r>
        <w:t>CU02 – Importar horarios de cursada.</w:t>
      </w:r>
    </w:p>
    <w:p w:rsidR="008B173A" w:rsidRDefault="008B173A" w:rsidP="008B173A">
      <w:pPr>
        <w:pStyle w:val="PSI-Normal"/>
        <w:numPr>
          <w:ilvl w:val="1"/>
          <w:numId w:val="13"/>
        </w:numPr>
      </w:pPr>
      <w:r>
        <w:t>CU03 – Importar mesas de examen.</w:t>
      </w:r>
    </w:p>
    <w:p w:rsidR="00B00F4F" w:rsidRDefault="008B173A" w:rsidP="008E68BC">
      <w:pPr>
        <w:pStyle w:val="PSI-Normal"/>
        <w:numPr>
          <w:ilvl w:val="0"/>
          <w:numId w:val="13"/>
        </w:numPr>
      </w:pPr>
      <w:r>
        <w:t>Implementar los siguientes casos de uso:</w:t>
      </w:r>
    </w:p>
    <w:p w:rsidR="008B173A" w:rsidRDefault="008B173A" w:rsidP="008B173A">
      <w:pPr>
        <w:pStyle w:val="PSI-Normal"/>
        <w:numPr>
          <w:ilvl w:val="1"/>
          <w:numId w:val="13"/>
        </w:numPr>
      </w:pPr>
      <w:r>
        <w:t>CU04 – Buscar horario de cursada (APP).</w:t>
      </w:r>
    </w:p>
    <w:p w:rsidR="008B173A" w:rsidRDefault="008B173A" w:rsidP="008B173A">
      <w:pPr>
        <w:pStyle w:val="PSI-Normal"/>
        <w:numPr>
          <w:ilvl w:val="1"/>
          <w:numId w:val="13"/>
        </w:numPr>
      </w:pPr>
      <w:r>
        <w:t>CU05 – Buscar mesa de examen (APP).</w:t>
      </w:r>
    </w:p>
    <w:p w:rsidR="008B173A" w:rsidRDefault="008B173A" w:rsidP="008B173A">
      <w:pPr>
        <w:pStyle w:val="PSI-Normal"/>
        <w:numPr>
          <w:ilvl w:val="1"/>
          <w:numId w:val="13"/>
        </w:numPr>
      </w:pPr>
      <w:r>
        <w:t>CU06 – Modificar horario de cursada.</w:t>
      </w:r>
    </w:p>
    <w:p w:rsidR="008B173A" w:rsidRDefault="008B173A" w:rsidP="008B173A">
      <w:pPr>
        <w:pStyle w:val="PSI-Normal"/>
        <w:numPr>
          <w:ilvl w:val="1"/>
          <w:numId w:val="13"/>
        </w:numPr>
      </w:pPr>
      <w:r>
        <w:t>CU07 – Modificar mesa de examen.</w:t>
      </w:r>
    </w:p>
    <w:p w:rsidR="008B173A" w:rsidRDefault="008B173A" w:rsidP="008B173A">
      <w:pPr>
        <w:pStyle w:val="PSI-Normal"/>
        <w:numPr>
          <w:ilvl w:val="1"/>
          <w:numId w:val="13"/>
        </w:numPr>
      </w:pPr>
      <w:r>
        <w:t>CU08 – Crear horario de cursada.</w:t>
      </w:r>
    </w:p>
    <w:p w:rsidR="008B173A" w:rsidRDefault="008B173A" w:rsidP="008B173A">
      <w:pPr>
        <w:pStyle w:val="PSI-Normal"/>
        <w:numPr>
          <w:ilvl w:val="1"/>
          <w:numId w:val="13"/>
        </w:numPr>
      </w:pPr>
      <w:r>
        <w:t>CU09 – Crear mesa de examen.</w:t>
      </w:r>
    </w:p>
    <w:p w:rsidR="000A0990" w:rsidRDefault="000A0990" w:rsidP="008E68BC">
      <w:pPr>
        <w:pStyle w:val="PSI-Normal"/>
        <w:numPr>
          <w:ilvl w:val="0"/>
          <w:numId w:val="13"/>
        </w:numPr>
      </w:pPr>
      <w:r>
        <w:t xml:space="preserve">Redactar </w:t>
      </w:r>
      <w:r w:rsidR="00BE2A0A">
        <w:t>casos de prueba para:</w:t>
      </w:r>
    </w:p>
    <w:p w:rsidR="00BE2A0A" w:rsidRDefault="00BE2A0A" w:rsidP="00BE2A0A">
      <w:pPr>
        <w:pStyle w:val="PSI-Normal"/>
        <w:numPr>
          <w:ilvl w:val="1"/>
          <w:numId w:val="13"/>
        </w:numPr>
      </w:pPr>
      <w:r>
        <w:t>CU04 – Buscar horario de cursada (APP).</w:t>
      </w:r>
    </w:p>
    <w:p w:rsidR="00BE2A0A" w:rsidRDefault="00BE2A0A" w:rsidP="00BE2A0A">
      <w:pPr>
        <w:pStyle w:val="PSI-Normal"/>
        <w:numPr>
          <w:ilvl w:val="1"/>
          <w:numId w:val="13"/>
        </w:numPr>
      </w:pPr>
      <w:r>
        <w:t>CU05 – Buscar mesa de examen (APP).</w:t>
      </w:r>
    </w:p>
    <w:p w:rsidR="00BE2A0A" w:rsidRDefault="00BE2A0A" w:rsidP="00BE2A0A">
      <w:pPr>
        <w:pStyle w:val="PSI-Normal"/>
        <w:numPr>
          <w:ilvl w:val="1"/>
          <w:numId w:val="13"/>
        </w:numPr>
      </w:pPr>
      <w:r>
        <w:t>CU06 – Modificar horario de cursada.</w:t>
      </w:r>
    </w:p>
    <w:p w:rsidR="00BE2A0A" w:rsidRDefault="00BE2A0A" w:rsidP="00BE2A0A">
      <w:pPr>
        <w:pStyle w:val="PSI-Normal"/>
        <w:numPr>
          <w:ilvl w:val="1"/>
          <w:numId w:val="13"/>
        </w:numPr>
      </w:pPr>
      <w:r>
        <w:t>CU07 – Modificar mesa de examen.</w:t>
      </w:r>
    </w:p>
    <w:p w:rsidR="00BE2A0A" w:rsidRDefault="00BE2A0A" w:rsidP="00BE2A0A">
      <w:pPr>
        <w:pStyle w:val="PSI-Normal"/>
        <w:numPr>
          <w:ilvl w:val="1"/>
          <w:numId w:val="13"/>
        </w:numPr>
      </w:pPr>
      <w:r>
        <w:t>CU08 – Crear horario de cursada.</w:t>
      </w:r>
    </w:p>
    <w:p w:rsidR="00BE2A0A" w:rsidRDefault="00BE2A0A" w:rsidP="00BE2A0A">
      <w:pPr>
        <w:pStyle w:val="PSI-Normal"/>
        <w:numPr>
          <w:ilvl w:val="1"/>
          <w:numId w:val="13"/>
        </w:numPr>
      </w:pPr>
      <w:r>
        <w:t>CU09 – Crear mesa de examen.</w:t>
      </w:r>
    </w:p>
    <w:p w:rsidR="00BE2A0A" w:rsidRDefault="00BE2A0A" w:rsidP="00BE2A0A">
      <w:pPr>
        <w:pStyle w:val="PSI-Normal"/>
        <w:numPr>
          <w:ilvl w:val="0"/>
          <w:numId w:val="13"/>
        </w:numPr>
      </w:pPr>
      <w:r>
        <w:t>Ejecutar los casos de pruebas para los casos de uso:</w:t>
      </w:r>
    </w:p>
    <w:p w:rsidR="00BE2A0A" w:rsidRDefault="00BE2A0A" w:rsidP="00BE2A0A">
      <w:pPr>
        <w:pStyle w:val="PSI-Normal"/>
        <w:numPr>
          <w:ilvl w:val="1"/>
          <w:numId w:val="13"/>
        </w:numPr>
      </w:pPr>
      <w:r>
        <w:t>CU02 – Importar horarios de cursada.</w:t>
      </w:r>
    </w:p>
    <w:p w:rsidR="00BE2A0A" w:rsidRDefault="00BE2A0A" w:rsidP="00BE2A0A">
      <w:pPr>
        <w:pStyle w:val="PSI-Normal"/>
        <w:numPr>
          <w:ilvl w:val="1"/>
          <w:numId w:val="13"/>
        </w:numPr>
      </w:pPr>
      <w:r>
        <w:t>CU03 – Importar mesas de examen.</w:t>
      </w:r>
    </w:p>
    <w:p w:rsidR="00BE2A0A" w:rsidRDefault="00BE2A0A" w:rsidP="00BE2A0A">
      <w:pPr>
        <w:pStyle w:val="PSI-Normal"/>
        <w:numPr>
          <w:ilvl w:val="1"/>
          <w:numId w:val="13"/>
        </w:numPr>
      </w:pPr>
      <w:r>
        <w:t>CU04 – Buscar horario de cursada.</w:t>
      </w:r>
    </w:p>
    <w:p w:rsidR="00BE2A0A" w:rsidRDefault="00BE2A0A" w:rsidP="00BE2A0A">
      <w:pPr>
        <w:pStyle w:val="PSI-Normal"/>
        <w:numPr>
          <w:ilvl w:val="1"/>
          <w:numId w:val="13"/>
        </w:numPr>
      </w:pPr>
      <w:r>
        <w:t>CU05 – Buscar mesa de examen.</w:t>
      </w:r>
    </w:p>
    <w:p w:rsidR="002129C9" w:rsidRDefault="002129C9" w:rsidP="002129C9">
      <w:pPr>
        <w:pStyle w:val="PSI-Ttulo2"/>
      </w:pPr>
      <w:bookmarkStart w:id="5" w:name="_Toc496008104"/>
      <w:r>
        <w:t>Elementos de la Línea Base</w:t>
      </w:r>
      <w:bookmarkEnd w:id="5"/>
    </w:p>
    <w:p w:rsidR="00E511E0" w:rsidRDefault="00316B99" w:rsidP="00316B99">
      <w:pPr>
        <w:pStyle w:val="Prrafodelista"/>
        <w:numPr>
          <w:ilvl w:val="0"/>
          <w:numId w:val="13"/>
        </w:numPr>
      </w:pPr>
      <w:r>
        <w:t>Especificación de Requerimientos de Software.</w:t>
      </w:r>
    </w:p>
    <w:p w:rsidR="002129C9" w:rsidRDefault="002129C9" w:rsidP="002129C9">
      <w:pPr>
        <w:pStyle w:val="PSI-Ttulo1"/>
      </w:pPr>
      <w:bookmarkStart w:id="6" w:name="_Toc496008105"/>
      <w:r>
        <w:lastRenderedPageBreak/>
        <w:t>Planificación</w:t>
      </w:r>
      <w:bookmarkEnd w:id="6"/>
    </w:p>
    <w:p w:rsidR="00F70F4F" w:rsidRDefault="00AB301E" w:rsidP="00E802F8">
      <w:pPr>
        <w:jc w:val="both"/>
      </w:pPr>
      <w:r>
        <w:t>Se establece la siguiente P</w:t>
      </w:r>
      <w:r w:rsidR="00C213C4">
        <w:t>lanificación para la Iteración 2</w:t>
      </w:r>
      <w:r>
        <w:t xml:space="preserve"> de la fase de Inicio:</w:t>
      </w:r>
    </w:p>
    <w:p w:rsidR="00AB301E" w:rsidRDefault="00467BBE" w:rsidP="00AB301E">
      <w:pPr>
        <w:pStyle w:val="Prrafodelista"/>
        <w:numPr>
          <w:ilvl w:val="0"/>
          <w:numId w:val="13"/>
        </w:numPr>
        <w:jc w:val="both"/>
      </w:pPr>
      <w:r>
        <w:t>Comienza</w:t>
      </w:r>
      <w:r w:rsidR="0076247C">
        <w:t xml:space="preserve"> el 31</w:t>
      </w:r>
      <w:r w:rsidR="00C213C4">
        <w:t xml:space="preserve"> de </w:t>
      </w:r>
      <w:r w:rsidR="00E66FD0">
        <w:t>Octubre</w:t>
      </w:r>
      <w:r w:rsidR="00AB301E">
        <w:t xml:space="preserve"> de 2017.</w:t>
      </w:r>
    </w:p>
    <w:p w:rsidR="00F70F4F" w:rsidRDefault="0076247C" w:rsidP="00F70F4F">
      <w:pPr>
        <w:pStyle w:val="Prrafodelista"/>
        <w:numPr>
          <w:ilvl w:val="0"/>
          <w:numId w:val="13"/>
        </w:numPr>
        <w:jc w:val="both"/>
      </w:pPr>
      <w:r>
        <w:t>Finaliza el 13 de Noviembre</w:t>
      </w:r>
      <w:r w:rsidR="00AB301E">
        <w:t xml:space="preserve"> de 2017.</w:t>
      </w:r>
    </w:p>
    <w:p w:rsidR="0085309A" w:rsidRDefault="0085309A" w:rsidP="0085309A">
      <w:pPr>
        <w:pStyle w:val="Prrafodelista"/>
        <w:ind w:firstLine="0"/>
        <w:jc w:val="both"/>
      </w:pPr>
    </w:p>
    <w:tbl>
      <w:tblPr>
        <w:tblStyle w:val="Tablaconcuadrcula"/>
        <w:tblW w:w="8582" w:type="dxa"/>
        <w:jc w:val="center"/>
        <w:tblLayout w:type="fixed"/>
        <w:tblLook w:val="01E0" w:firstRow="1" w:lastRow="1" w:firstColumn="1" w:lastColumn="1" w:noHBand="0" w:noVBand="0"/>
      </w:tblPr>
      <w:tblGrid>
        <w:gridCol w:w="5244"/>
        <w:gridCol w:w="1280"/>
        <w:gridCol w:w="1011"/>
        <w:gridCol w:w="1047"/>
      </w:tblGrid>
      <w:tr w:rsidR="00316B99" w:rsidRPr="0049000B" w:rsidTr="009C3EFC">
        <w:trPr>
          <w:trHeight w:val="454"/>
          <w:jc w:val="center"/>
        </w:trPr>
        <w:tc>
          <w:tcPr>
            <w:tcW w:w="5244"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Nombre de la Tarea</w:t>
            </w:r>
          </w:p>
        </w:tc>
        <w:tc>
          <w:tcPr>
            <w:tcW w:w="1280" w:type="dxa"/>
            <w:shd w:val="clear" w:color="auto" w:fill="E6E6E6"/>
            <w:vAlign w:val="center"/>
          </w:tcPr>
          <w:p w:rsidR="00316B99" w:rsidRPr="0087241B" w:rsidRDefault="0087241B"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Encargado</w:t>
            </w:r>
          </w:p>
        </w:tc>
        <w:tc>
          <w:tcPr>
            <w:tcW w:w="1011"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Inicio</w:t>
            </w:r>
          </w:p>
        </w:tc>
        <w:tc>
          <w:tcPr>
            <w:tcW w:w="1047" w:type="dxa"/>
            <w:shd w:val="clear" w:color="auto" w:fill="E6E6E6"/>
            <w:vAlign w:val="center"/>
          </w:tcPr>
          <w:p w:rsidR="00316B99" w:rsidRPr="0087241B" w:rsidRDefault="00316B99" w:rsidP="0085309A">
            <w:pPr>
              <w:pStyle w:val="PSI-Normal"/>
              <w:jc w:val="center"/>
              <w:rPr>
                <w:rFonts w:asciiTheme="minorHAnsi" w:eastAsiaTheme="minorHAnsi" w:hAnsiTheme="minorHAnsi" w:cstheme="minorBidi"/>
                <w:b/>
                <w:sz w:val="22"/>
                <w:szCs w:val="22"/>
                <w:lang w:val="es-ES"/>
              </w:rPr>
            </w:pPr>
            <w:r w:rsidRPr="0087241B">
              <w:rPr>
                <w:rFonts w:asciiTheme="minorHAnsi" w:eastAsiaTheme="minorHAnsi" w:hAnsiTheme="minorHAnsi" w:cstheme="minorBidi"/>
                <w:b/>
                <w:sz w:val="22"/>
                <w:szCs w:val="22"/>
                <w:lang w:val="es-ES"/>
              </w:rPr>
              <w:t>Fin</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CU02</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CU03</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CU04</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531E01" w:rsidRPr="00B230EA" w:rsidTr="009C3EFC">
        <w:trPr>
          <w:jc w:val="center"/>
        </w:trPr>
        <w:tc>
          <w:tcPr>
            <w:tcW w:w="5244" w:type="dxa"/>
            <w:vAlign w:val="center"/>
          </w:tcPr>
          <w:p w:rsidR="00531E01" w:rsidRPr="0087241B" w:rsidRDefault="00F04979" w:rsidP="00531E0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CU05</w:t>
            </w:r>
          </w:p>
        </w:tc>
        <w:tc>
          <w:tcPr>
            <w:tcW w:w="1280" w:type="dxa"/>
          </w:tcPr>
          <w:p w:rsidR="00531E01" w:rsidRPr="0087241B" w:rsidRDefault="00F04979"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w:t>
            </w:r>
            <w:r w:rsidR="00FA6553">
              <w:rPr>
                <w:rFonts w:asciiTheme="minorHAnsi" w:eastAsiaTheme="minorHAnsi" w:hAnsiTheme="minorHAnsi" w:cstheme="minorBidi"/>
                <w:sz w:val="22"/>
                <w:szCs w:val="22"/>
                <w:lang w:val="es-ES"/>
              </w:rPr>
              <w:t>/OCT</w:t>
            </w:r>
          </w:p>
        </w:tc>
        <w:tc>
          <w:tcPr>
            <w:tcW w:w="1047" w:type="dxa"/>
            <w:vAlign w:val="center"/>
          </w:tcPr>
          <w:p w:rsidR="00531E01" w:rsidRPr="0087241B" w:rsidRDefault="009C3EFC" w:rsidP="00531E0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r>
      <w:tr w:rsidR="00460248" w:rsidRPr="00B230EA" w:rsidTr="009C3EFC">
        <w:trPr>
          <w:jc w:val="center"/>
        </w:trPr>
        <w:tc>
          <w:tcPr>
            <w:tcW w:w="5244" w:type="dxa"/>
            <w:vAlign w:val="center"/>
          </w:tcPr>
          <w:p w:rsidR="00460248" w:rsidRPr="00DF3C44"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CU06 – Modificar horario de cursada</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460248" w:rsidRPr="00B230EA" w:rsidTr="009C3EFC">
        <w:trPr>
          <w:jc w:val="center"/>
        </w:trPr>
        <w:tc>
          <w:tcPr>
            <w:tcW w:w="5244" w:type="dxa"/>
            <w:vAlign w:val="center"/>
          </w:tcPr>
          <w:p w:rsidR="00460248" w:rsidRPr="0087241B"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CU07 – Modificar mesa de examen</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460248" w:rsidRPr="00B230EA" w:rsidTr="009C3EFC">
        <w:trPr>
          <w:jc w:val="center"/>
        </w:trPr>
        <w:tc>
          <w:tcPr>
            <w:tcW w:w="5244" w:type="dxa"/>
            <w:vAlign w:val="center"/>
          </w:tcPr>
          <w:p w:rsidR="00460248" w:rsidRPr="0087241B"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CU08 – Crear horario de cursada</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460248" w:rsidRPr="00B230EA" w:rsidTr="009C3EFC">
        <w:trPr>
          <w:jc w:val="center"/>
        </w:trPr>
        <w:tc>
          <w:tcPr>
            <w:tcW w:w="5244" w:type="dxa"/>
            <w:vAlign w:val="center"/>
          </w:tcPr>
          <w:p w:rsidR="00460248" w:rsidRPr="0087241B" w:rsidRDefault="00460248" w:rsidP="00460248">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280" w:type="dxa"/>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460248" w:rsidRPr="0087241B" w:rsidRDefault="00460248" w:rsidP="00460248">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764BEB" w:rsidRPr="00B230EA" w:rsidTr="009C3EFC">
        <w:trPr>
          <w:jc w:val="center"/>
        </w:trPr>
        <w:tc>
          <w:tcPr>
            <w:tcW w:w="5244" w:type="dxa"/>
            <w:vAlign w:val="center"/>
          </w:tcPr>
          <w:p w:rsidR="00764BEB" w:rsidRPr="0087241B" w:rsidRDefault="00764BEB" w:rsidP="00764BEB">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Datos</w:t>
            </w:r>
          </w:p>
        </w:tc>
        <w:tc>
          <w:tcPr>
            <w:tcW w:w="1280" w:type="dxa"/>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764BEB" w:rsidRPr="005F65CF" w:rsidRDefault="00764BEB" w:rsidP="00764BEB">
            <w:pPr>
              <w:jc w:val="center"/>
              <w:rPr>
                <w:lang w:val="es-AR"/>
              </w:rPr>
            </w:pPr>
            <w:r>
              <w:rPr>
                <w:rFonts w:asciiTheme="minorHAnsi" w:eastAsiaTheme="minorHAnsi" w:hAnsiTheme="minorHAnsi" w:cstheme="minorBidi"/>
                <w:sz w:val="22"/>
                <w:szCs w:val="22"/>
                <w:lang w:val="es-ES"/>
              </w:rPr>
              <w:t>13/NOV</w:t>
            </w:r>
          </w:p>
        </w:tc>
      </w:tr>
      <w:tr w:rsidR="00764BEB" w:rsidRPr="00B230EA" w:rsidTr="009C3EFC">
        <w:trPr>
          <w:jc w:val="center"/>
        </w:trPr>
        <w:tc>
          <w:tcPr>
            <w:tcW w:w="5244" w:type="dxa"/>
            <w:vAlign w:val="center"/>
          </w:tcPr>
          <w:p w:rsidR="00764BEB" w:rsidRPr="00103516" w:rsidRDefault="00764BEB" w:rsidP="00764BEB">
            <w:pPr>
              <w:rPr>
                <w:rFonts w:asciiTheme="minorHAnsi" w:eastAsiaTheme="minorHAnsi" w:hAnsiTheme="minorHAnsi" w:cstheme="minorBidi"/>
                <w:sz w:val="22"/>
                <w:szCs w:val="22"/>
                <w:lang w:val="es-ES"/>
              </w:rPr>
            </w:pPr>
            <w:r w:rsidRPr="00103516">
              <w:rPr>
                <w:rFonts w:asciiTheme="minorHAnsi" w:eastAsiaTheme="minorHAnsi" w:hAnsiTheme="minorHAnsi" w:cstheme="minorBidi"/>
                <w:sz w:val="22"/>
                <w:szCs w:val="22"/>
                <w:lang w:val="es-ES"/>
              </w:rPr>
              <w:t>Continuar Modelo de Diseño</w:t>
            </w:r>
          </w:p>
        </w:tc>
        <w:tc>
          <w:tcPr>
            <w:tcW w:w="1280" w:type="dxa"/>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764BEB" w:rsidRPr="0087241B" w:rsidRDefault="00764BEB" w:rsidP="00764BEB">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764BEB" w:rsidRPr="005F65CF" w:rsidRDefault="00764BEB" w:rsidP="00764BEB">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CU04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CU05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4D16B9"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CU02</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4D16B9"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CU03</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5F65CF"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CU04</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5F65CF"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CU05</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10/NOV</w:t>
            </w:r>
          </w:p>
        </w:tc>
      </w:tr>
      <w:tr w:rsidR="00592A97" w:rsidRPr="00B230EA" w:rsidTr="009C3EFC">
        <w:trPr>
          <w:jc w:val="center"/>
        </w:trPr>
        <w:tc>
          <w:tcPr>
            <w:tcW w:w="5244" w:type="dxa"/>
            <w:vAlign w:val="center"/>
          </w:tcPr>
          <w:p w:rsidR="00592A97" w:rsidRPr="005F65CF"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Gestión de riesgos</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2F4D8C"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4</w:t>
            </w:r>
          </w:p>
        </w:tc>
        <w:tc>
          <w:tcPr>
            <w:tcW w:w="1280" w:type="dxa"/>
          </w:tcPr>
          <w:p w:rsidR="00592A97" w:rsidRPr="004D16B9"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2F4D8C"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código PHP</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8A4007">
        <w:trPr>
          <w:jc w:val="center"/>
        </w:trPr>
        <w:tc>
          <w:tcPr>
            <w:tcW w:w="5244" w:type="dxa"/>
            <w:vAlign w:val="center"/>
          </w:tcPr>
          <w:p w:rsidR="00592A97" w:rsidRPr="008217F1"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interfaces de usuario</w:t>
            </w:r>
          </w:p>
        </w:tc>
        <w:tc>
          <w:tcPr>
            <w:tcW w:w="1280" w:type="dxa"/>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5F65CF"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8217F1" w:rsidRDefault="00592A97" w:rsidP="00592A97">
            <w:pPr>
              <w:jc w:val="both"/>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Glosario</w:t>
            </w:r>
          </w:p>
        </w:tc>
        <w:tc>
          <w:tcPr>
            <w:tcW w:w="1280" w:type="dxa"/>
            <w:vAlign w:val="center"/>
          </w:tcPr>
          <w:p w:rsidR="00592A97" w:rsidRPr="008217F1"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Oyarzo</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CU04 – Buscar horario de cursada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C610A7">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CU05 – Buscar mesa de examen (APP)</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r>
      <w:tr w:rsidR="00592A97" w:rsidRPr="00B230EA" w:rsidTr="00C610A7">
        <w:trPr>
          <w:jc w:val="center"/>
        </w:trPr>
        <w:tc>
          <w:tcPr>
            <w:tcW w:w="5244" w:type="dxa"/>
            <w:vAlign w:val="center"/>
          </w:tcPr>
          <w:p w:rsidR="00592A97" w:rsidRPr="00FC7B6C" w:rsidRDefault="00592A97"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FC7B6C" w:rsidRDefault="00592A97" w:rsidP="00592A97">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C610A7">
        <w:trPr>
          <w:jc w:val="center"/>
        </w:trPr>
        <w:tc>
          <w:tcPr>
            <w:tcW w:w="5244" w:type="dxa"/>
            <w:vAlign w:val="center"/>
          </w:tcPr>
          <w:p w:rsidR="00592A97" w:rsidRPr="00DA23B6" w:rsidRDefault="00592A97" w:rsidP="00592A97">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Quiroga</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1047" w:type="dxa"/>
            <w:vAlign w:val="center"/>
          </w:tcPr>
          <w:p w:rsidR="00592A97" w:rsidRPr="005F65CF" w:rsidRDefault="00592A97" w:rsidP="00592A97">
            <w:pPr>
              <w:jc w:val="center"/>
              <w:rPr>
                <w:lang w:val="es-AR"/>
              </w:rPr>
            </w:pPr>
            <w:r>
              <w:rPr>
                <w:rFonts w:asciiTheme="minorHAnsi" w:eastAsiaTheme="minorHAnsi" w:hAnsiTheme="minorHAnsi" w:cstheme="minorBidi"/>
                <w:sz w:val="22"/>
                <w:szCs w:val="22"/>
                <w:lang w:val="es-ES"/>
              </w:rPr>
              <w:t>13/NOV</w:t>
            </w:r>
          </w:p>
        </w:tc>
      </w:tr>
      <w:tr w:rsidR="00592A97" w:rsidRPr="00B230EA" w:rsidTr="009C3EFC">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2 – Fase Construcción.</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r>
      <w:tr w:rsidR="00592A97" w:rsidRPr="00B230EA" w:rsidTr="009C3EFC">
        <w:trPr>
          <w:jc w:val="center"/>
        </w:trPr>
        <w:tc>
          <w:tcPr>
            <w:tcW w:w="5244" w:type="dxa"/>
            <w:vAlign w:val="center"/>
          </w:tcPr>
          <w:p w:rsidR="00592A97" w:rsidRPr="00683FE1"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Documentar métricas Iteración 2 – Fase Construcción.</w:t>
            </w:r>
          </w:p>
        </w:tc>
        <w:tc>
          <w:tcPr>
            <w:tcW w:w="1280" w:type="dxa"/>
          </w:tcPr>
          <w:p w:rsidR="00592A97" w:rsidRPr="00683FE1"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r>
      <w:tr w:rsidR="00592A97" w:rsidRPr="00B230EA" w:rsidTr="009C3EFC">
        <w:trPr>
          <w:jc w:val="center"/>
        </w:trPr>
        <w:tc>
          <w:tcPr>
            <w:tcW w:w="5244" w:type="dxa"/>
            <w:vAlign w:val="center"/>
          </w:tcPr>
          <w:p w:rsidR="00592A97" w:rsidRPr="0087241B" w:rsidRDefault="00592A97" w:rsidP="00592A97">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Iteración siguiente</w:t>
            </w:r>
          </w:p>
        </w:tc>
        <w:tc>
          <w:tcPr>
            <w:tcW w:w="1280" w:type="dxa"/>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Márquez</w:t>
            </w:r>
          </w:p>
        </w:tc>
        <w:tc>
          <w:tcPr>
            <w:tcW w:w="1011"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47" w:type="dxa"/>
            <w:vAlign w:val="center"/>
          </w:tcPr>
          <w:p w:rsidR="00592A97" w:rsidRPr="0087241B" w:rsidRDefault="00592A97" w:rsidP="00592A97">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r>
    </w:tbl>
    <w:p w:rsidR="0085309A" w:rsidRDefault="0085309A" w:rsidP="00E833D4">
      <w:pPr>
        <w:jc w:val="both"/>
      </w:pPr>
      <w:bookmarkStart w:id="7" w:name="_Toc238197615"/>
    </w:p>
    <w:p w:rsidR="0085309A" w:rsidRDefault="00E833D4" w:rsidP="00531E01">
      <w:pPr>
        <w:jc w:val="both"/>
      </w:pPr>
      <w:r>
        <w:t>Con el objetivo de un acceso rápido a las tareas asignadas a cada integrante del grupo, se esta</w:t>
      </w:r>
      <w:r w:rsidR="00531E01">
        <w:t>blece la división para cada uno:</w:t>
      </w:r>
    </w:p>
    <w:p w:rsidR="0085309A" w:rsidRDefault="0085309A" w:rsidP="00E833D4">
      <w:pPr>
        <w:jc w:val="both"/>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lastRenderedPageBreak/>
              <w:t>Oyarzo Mariela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314E21" w:rsidTr="00E833D4">
        <w:tc>
          <w:tcPr>
            <w:tcW w:w="5529" w:type="dxa"/>
            <w:vAlign w:val="center"/>
          </w:tcPr>
          <w:p w:rsidR="00314E21" w:rsidRPr="004D16B9"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CU02</w:t>
            </w:r>
          </w:p>
        </w:tc>
        <w:tc>
          <w:tcPr>
            <w:tcW w:w="1033"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4E21" w:rsidTr="00E833D4">
        <w:tc>
          <w:tcPr>
            <w:tcW w:w="5529" w:type="dxa"/>
            <w:vAlign w:val="center"/>
          </w:tcPr>
          <w:p w:rsidR="00314E21" w:rsidRPr="004D16B9"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CU03</w:t>
            </w:r>
          </w:p>
        </w:tc>
        <w:tc>
          <w:tcPr>
            <w:tcW w:w="1033"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87241B"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4E21" w:rsidTr="00E833D4">
        <w:tc>
          <w:tcPr>
            <w:tcW w:w="5529" w:type="dxa"/>
            <w:vAlign w:val="center"/>
          </w:tcPr>
          <w:p w:rsidR="00314E21" w:rsidRPr="005F65CF"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CU04</w:t>
            </w:r>
          </w:p>
        </w:tc>
        <w:tc>
          <w:tcPr>
            <w:tcW w:w="1033" w:type="dxa"/>
            <w:vAlign w:val="center"/>
          </w:tcPr>
          <w:p w:rsidR="00314E21" w:rsidRPr="005F65CF"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5F65CF" w:rsidRDefault="00314E21" w:rsidP="00314E21">
            <w:pPr>
              <w:jc w:val="center"/>
              <w:rPr>
                <w:lang w:val="es-AR"/>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314E21" w:rsidTr="00E833D4">
        <w:tc>
          <w:tcPr>
            <w:tcW w:w="5529" w:type="dxa"/>
            <w:vAlign w:val="center"/>
          </w:tcPr>
          <w:p w:rsidR="00314E21" w:rsidRPr="005F65CF" w:rsidRDefault="00314E21" w:rsidP="00314E21">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Ejecutar casos de prueba CU05</w:t>
            </w:r>
          </w:p>
        </w:tc>
        <w:tc>
          <w:tcPr>
            <w:tcW w:w="1033" w:type="dxa"/>
            <w:vAlign w:val="center"/>
          </w:tcPr>
          <w:p w:rsidR="00314E21" w:rsidRPr="005F65CF" w:rsidRDefault="00314E21"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314E21" w:rsidRPr="005F65CF" w:rsidRDefault="00314E21" w:rsidP="00314E21">
            <w:pPr>
              <w:jc w:val="center"/>
              <w:rPr>
                <w:lang w:val="es-AR"/>
              </w:rPr>
            </w:pPr>
            <w:r>
              <w:rPr>
                <w:rFonts w:asciiTheme="minorHAnsi" w:eastAsiaTheme="minorHAnsi" w:hAnsiTheme="minorHAnsi" w:cstheme="minorBidi"/>
                <w:sz w:val="22"/>
                <w:szCs w:val="22"/>
                <w:lang w:val="es-ES"/>
              </w:rPr>
              <w:t>10/NOV</w:t>
            </w:r>
          </w:p>
        </w:tc>
        <w:tc>
          <w:tcPr>
            <w:tcW w:w="1061" w:type="dxa"/>
            <w:vAlign w:val="center"/>
          </w:tcPr>
          <w:p w:rsidR="00314E21" w:rsidRPr="0087241B" w:rsidRDefault="00227476" w:rsidP="00314E21">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084CA3" w:rsidTr="00E833D4">
        <w:tc>
          <w:tcPr>
            <w:tcW w:w="5529" w:type="dxa"/>
            <w:vAlign w:val="center"/>
          </w:tcPr>
          <w:p w:rsidR="00084CA3" w:rsidRPr="005F65CF"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Gestión de riesgos</w:t>
            </w:r>
          </w:p>
        </w:tc>
        <w:tc>
          <w:tcPr>
            <w:tcW w:w="1033"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c>
          <w:tcPr>
            <w:tcW w:w="1061" w:type="dxa"/>
            <w:vAlign w:val="center"/>
          </w:tcPr>
          <w:p w:rsidR="00084CA3" w:rsidRPr="00E833D4"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084CA3" w:rsidTr="00E833D4">
        <w:tc>
          <w:tcPr>
            <w:tcW w:w="5529" w:type="dxa"/>
            <w:vAlign w:val="center"/>
          </w:tcPr>
          <w:p w:rsidR="00084CA3" w:rsidRPr="002F4D8C"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Estimación 4</w:t>
            </w:r>
          </w:p>
        </w:tc>
        <w:tc>
          <w:tcPr>
            <w:tcW w:w="1033"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87241B"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13/NOV</w:t>
            </w:r>
          </w:p>
        </w:tc>
        <w:tc>
          <w:tcPr>
            <w:tcW w:w="1061" w:type="dxa"/>
            <w:vAlign w:val="center"/>
          </w:tcPr>
          <w:p w:rsidR="00084CA3" w:rsidRPr="00E833D4"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084CA3" w:rsidTr="00E833D4">
        <w:tc>
          <w:tcPr>
            <w:tcW w:w="5529" w:type="dxa"/>
            <w:vAlign w:val="center"/>
          </w:tcPr>
          <w:p w:rsidR="00084CA3" w:rsidRPr="002F4D8C"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código PHP</w:t>
            </w:r>
          </w:p>
        </w:tc>
        <w:tc>
          <w:tcPr>
            <w:tcW w:w="1033" w:type="dxa"/>
            <w:vAlign w:val="center"/>
          </w:tcPr>
          <w:p w:rsidR="00084CA3" w:rsidRPr="005F65CF"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5F65CF" w:rsidRDefault="00084CA3" w:rsidP="00084CA3">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084CA3" w:rsidRPr="006637D1"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084CA3" w:rsidTr="00E833D4">
        <w:tc>
          <w:tcPr>
            <w:tcW w:w="5529" w:type="dxa"/>
            <w:vAlign w:val="center"/>
          </w:tcPr>
          <w:p w:rsidR="00084CA3" w:rsidRPr="008217F1" w:rsidRDefault="00084CA3" w:rsidP="00084CA3">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Realizar lista de comprobación interfaces de usuario</w:t>
            </w:r>
          </w:p>
        </w:tc>
        <w:tc>
          <w:tcPr>
            <w:tcW w:w="1033" w:type="dxa"/>
            <w:vAlign w:val="center"/>
          </w:tcPr>
          <w:p w:rsidR="00084CA3" w:rsidRPr="005F65CF" w:rsidRDefault="00084CA3"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04/NOV</w:t>
            </w:r>
          </w:p>
        </w:tc>
        <w:tc>
          <w:tcPr>
            <w:tcW w:w="989" w:type="dxa"/>
            <w:vAlign w:val="center"/>
          </w:tcPr>
          <w:p w:rsidR="00084CA3" w:rsidRPr="005F65CF" w:rsidRDefault="00084CA3" w:rsidP="00084CA3">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084CA3" w:rsidRPr="006637D1" w:rsidRDefault="00227476" w:rsidP="00084CA3">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227476" w:rsidTr="00E833D4">
        <w:tc>
          <w:tcPr>
            <w:tcW w:w="5529" w:type="dxa"/>
            <w:vAlign w:val="center"/>
          </w:tcPr>
          <w:p w:rsidR="00227476" w:rsidRPr="006637D1" w:rsidRDefault="00227476" w:rsidP="00227476">
            <w:pPr>
              <w:rPr>
                <w:lang w:val="es-AR"/>
              </w:rPr>
            </w:pPr>
            <w:r>
              <w:rPr>
                <w:rFonts w:asciiTheme="minorHAnsi" w:eastAsiaTheme="minorHAnsi" w:hAnsiTheme="minorHAnsi" w:cstheme="minorBidi"/>
                <w:sz w:val="22"/>
                <w:szCs w:val="22"/>
                <w:lang w:val="es-ES"/>
              </w:rPr>
              <w:t>Continuar Glosario</w:t>
            </w:r>
          </w:p>
        </w:tc>
        <w:tc>
          <w:tcPr>
            <w:tcW w:w="1033" w:type="dxa"/>
            <w:vAlign w:val="center"/>
          </w:tcPr>
          <w:p w:rsidR="00227476" w:rsidRPr="0087241B" w:rsidRDefault="00227476" w:rsidP="0022747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227476" w:rsidRPr="005F65CF" w:rsidRDefault="00227476" w:rsidP="00227476">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227476" w:rsidRPr="006637D1" w:rsidRDefault="00227476" w:rsidP="00227476">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Quiroga Sandra</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BE0B4F" w:rsidTr="00E833D4">
        <w:tc>
          <w:tcPr>
            <w:tcW w:w="5529" w:type="dxa"/>
            <w:vAlign w:val="center"/>
          </w:tcPr>
          <w:p w:rsidR="00BE0B4F" w:rsidRPr="0087241B" w:rsidRDefault="00BE0B4F" w:rsidP="00BE0B4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CU04 – Buscar horario de cursada (APP)</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BE0B4F" w:rsidTr="00E833D4">
        <w:tc>
          <w:tcPr>
            <w:tcW w:w="5529" w:type="dxa"/>
            <w:vAlign w:val="center"/>
          </w:tcPr>
          <w:p w:rsidR="00BE0B4F" w:rsidRPr="0087241B" w:rsidRDefault="00BE0B4F" w:rsidP="00BE0B4F">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CU05 – Buscar mesa de examen (APP)</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BE0B4F" w:rsidTr="00E833D4">
        <w:tc>
          <w:tcPr>
            <w:tcW w:w="5529" w:type="dxa"/>
            <w:vAlign w:val="center"/>
          </w:tcPr>
          <w:p w:rsidR="00BE0B4F" w:rsidRPr="00FC7B6C" w:rsidRDefault="00BE0B4F" w:rsidP="00BE0B4F">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modelo de casos de uso</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BE0B4F" w:rsidTr="00E833D4">
        <w:tc>
          <w:tcPr>
            <w:tcW w:w="5529" w:type="dxa"/>
            <w:vAlign w:val="center"/>
          </w:tcPr>
          <w:p w:rsidR="00BE0B4F" w:rsidRPr="00FC7B6C" w:rsidRDefault="00BE0B4F" w:rsidP="00BE0B4F">
            <w:pPr>
              <w:rPr>
                <w:rFonts w:asciiTheme="minorHAnsi" w:eastAsiaTheme="minorHAnsi" w:hAnsiTheme="minorHAnsi" w:cstheme="minorBidi"/>
                <w:sz w:val="22"/>
                <w:szCs w:val="22"/>
                <w:lang w:val="es-ES"/>
              </w:rPr>
            </w:pPr>
            <w:r w:rsidRPr="00FC7B6C">
              <w:rPr>
                <w:rFonts w:asciiTheme="minorHAnsi" w:eastAsiaTheme="minorHAnsi" w:hAnsiTheme="minorHAnsi" w:cstheme="minorBidi"/>
                <w:sz w:val="22"/>
                <w:szCs w:val="22"/>
                <w:lang w:val="es-ES"/>
              </w:rPr>
              <w:t>Continuar arquitectura</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Continuar Plan de Pruebas</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321B29"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CU06</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E833D4"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CU07</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E833D4"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CU08</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321B29"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BE0B4F" w:rsidTr="00E833D4">
        <w:tc>
          <w:tcPr>
            <w:tcW w:w="5529" w:type="dxa"/>
            <w:vAlign w:val="center"/>
          </w:tcPr>
          <w:p w:rsidR="00BE0B4F" w:rsidRPr="00DA23B6" w:rsidRDefault="00BE0B4F" w:rsidP="00BE0B4F">
            <w:pPr>
              <w:rPr>
                <w:rFonts w:asciiTheme="minorHAnsi" w:eastAsiaTheme="minorHAnsi" w:hAnsiTheme="minorHAnsi" w:cstheme="minorBidi"/>
                <w:sz w:val="22"/>
                <w:szCs w:val="22"/>
                <w:lang w:val="es-ES"/>
              </w:rPr>
            </w:pPr>
            <w:r w:rsidRPr="00DA23B6">
              <w:rPr>
                <w:rFonts w:asciiTheme="minorHAnsi" w:eastAsiaTheme="minorHAnsi" w:hAnsiTheme="minorHAnsi" w:cstheme="minorBidi"/>
                <w:sz w:val="22"/>
                <w:szCs w:val="22"/>
                <w:lang w:val="es-ES"/>
              </w:rPr>
              <w:t>Generar casos de prueba CU09</w:t>
            </w:r>
          </w:p>
        </w:tc>
        <w:tc>
          <w:tcPr>
            <w:tcW w:w="1033" w:type="dxa"/>
            <w:vAlign w:val="center"/>
          </w:tcPr>
          <w:p w:rsidR="00BE0B4F" w:rsidRPr="0087241B"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BE0B4F" w:rsidRPr="005F65CF" w:rsidRDefault="00BE0B4F" w:rsidP="00BE0B4F">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BE0B4F" w:rsidRPr="00B80837" w:rsidRDefault="00BE0B4F" w:rsidP="00BE0B4F">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bl>
    <w:p w:rsidR="00E833D4" w:rsidRDefault="00E833D4" w:rsidP="00F70F4F">
      <w:pPr>
        <w:pStyle w:val="PSI-Normal"/>
      </w:pPr>
    </w:p>
    <w:tbl>
      <w:tblPr>
        <w:tblStyle w:val="Tablaconcuadrcula"/>
        <w:tblW w:w="0" w:type="auto"/>
        <w:tblInd w:w="108" w:type="dxa"/>
        <w:tblLook w:val="04A0" w:firstRow="1" w:lastRow="0" w:firstColumn="1" w:lastColumn="0" w:noHBand="0" w:noVBand="1"/>
      </w:tblPr>
      <w:tblGrid>
        <w:gridCol w:w="5529"/>
        <w:gridCol w:w="1033"/>
        <w:gridCol w:w="989"/>
        <w:gridCol w:w="1061"/>
      </w:tblGrid>
      <w:tr w:rsidR="00E833D4" w:rsidTr="0085309A">
        <w:trPr>
          <w:trHeight w:val="454"/>
        </w:trPr>
        <w:tc>
          <w:tcPr>
            <w:tcW w:w="8612" w:type="dxa"/>
            <w:gridSpan w:val="4"/>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Pr>
                <w:rFonts w:asciiTheme="minorHAnsi" w:eastAsiaTheme="minorHAnsi" w:hAnsiTheme="minorHAnsi" w:cstheme="minorBidi"/>
                <w:b/>
                <w:sz w:val="22"/>
                <w:szCs w:val="22"/>
                <w:lang w:val="es-ES"/>
              </w:rPr>
              <w:t>Márquez Emanuel</w:t>
            </w:r>
          </w:p>
        </w:tc>
      </w:tr>
      <w:tr w:rsidR="00E833D4" w:rsidTr="0085309A">
        <w:trPr>
          <w:trHeight w:val="454"/>
        </w:trPr>
        <w:tc>
          <w:tcPr>
            <w:tcW w:w="552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Nombre de la Tarea</w:t>
            </w:r>
          </w:p>
        </w:tc>
        <w:tc>
          <w:tcPr>
            <w:tcW w:w="1033"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Inicio</w:t>
            </w:r>
          </w:p>
        </w:tc>
        <w:tc>
          <w:tcPr>
            <w:tcW w:w="989"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Fin</w:t>
            </w:r>
          </w:p>
        </w:tc>
        <w:tc>
          <w:tcPr>
            <w:tcW w:w="1061" w:type="dxa"/>
            <w:shd w:val="clear" w:color="auto" w:fill="D9D9D9" w:themeFill="background1" w:themeFillShade="D9"/>
            <w:vAlign w:val="center"/>
          </w:tcPr>
          <w:p w:rsidR="00E833D4" w:rsidRPr="00E833D4" w:rsidRDefault="00E833D4" w:rsidP="0085309A">
            <w:pPr>
              <w:pStyle w:val="PSI-Normal"/>
              <w:jc w:val="center"/>
              <w:rPr>
                <w:rFonts w:asciiTheme="minorHAnsi" w:eastAsiaTheme="minorHAnsi" w:hAnsiTheme="minorHAnsi" w:cstheme="minorBidi"/>
                <w:b/>
                <w:sz w:val="22"/>
                <w:szCs w:val="22"/>
                <w:lang w:val="es-ES"/>
              </w:rPr>
            </w:pPr>
            <w:r w:rsidRPr="00E833D4">
              <w:rPr>
                <w:rFonts w:asciiTheme="minorHAnsi" w:eastAsiaTheme="minorHAnsi" w:hAnsiTheme="minorHAnsi" w:cstheme="minorBidi"/>
                <w:b/>
                <w:sz w:val="22"/>
                <w:szCs w:val="22"/>
                <w:lang w:val="es-ES"/>
              </w:rPr>
              <w:t>Prioridad</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CU02</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CU03</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CU04</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Finalizar implementación CU05</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03/NOV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E833D4">
        <w:tc>
          <w:tcPr>
            <w:tcW w:w="5529" w:type="dxa"/>
            <w:vAlign w:val="center"/>
          </w:tcPr>
          <w:p w:rsidR="00471639" w:rsidRPr="00DF3C44"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CU06 – Modificar horario de cursada</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CU07 – Modificar mesa de examen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Alta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CU08 – Crear horario de cursada</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Implementar CU09 – Crear mesa de examen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10/NOV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C65D91">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Continuar Modelo de Datos</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471639" w:rsidTr="00C65D91">
        <w:tc>
          <w:tcPr>
            <w:tcW w:w="5529" w:type="dxa"/>
            <w:vAlign w:val="center"/>
          </w:tcPr>
          <w:p w:rsidR="00471639" w:rsidRPr="00103516" w:rsidRDefault="00471639" w:rsidP="00471639">
            <w:pPr>
              <w:rPr>
                <w:rFonts w:asciiTheme="minorHAnsi" w:eastAsiaTheme="minorHAnsi" w:hAnsiTheme="minorHAnsi" w:cstheme="minorBidi"/>
                <w:sz w:val="22"/>
                <w:szCs w:val="22"/>
                <w:lang w:val="es-ES"/>
              </w:rPr>
            </w:pPr>
            <w:r w:rsidRPr="00103516">
              <w:rPr>
                <w:rFonts w:asciiTheme="minorHAnsi" w:eastAsiaTheme="minorHAnsi" w:hAnsiTheme="minorHAnsi" w:cstheme="minorBidi"/>
                <w:sz w:val="22"/>
                <w:szCs w:val="22"/>
                <w:lang w:val="es-ES"/>
              </w:rPr>
              <w:t>Continuar Modelo de Diseño</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Baja</w:t>
            </w:r>
          </w:p>
        </w:tc>
      </w:tr>
      <w:tr w:rsidR="00471639" w:rsidTr="00E833D4">
        <w:tc>
          <w:tcPr>
            <w:tcW w:w="5529" w:type="dxa"/>
            <w:vAlign w:val="center"/>
          </w:tcPr>
          <w:p w:rsidR="00471639" w:rsidRPr="00DA23B6"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CU04 (APP)</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471639" w:rsidRPr="00AA446C"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DA23B6"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Generar casos de prueba CU05 (APP)</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31/OCT</w:t>
            </w:r>
          </w:p>
        </w:tc>
        <w:tc>
          <w:tcPr>
            <w:tcW w:w="989" w:type="dxa"/>
            <w:vAlign w:val="center"/>
          </w:tcPr>
          <w:p w:rsidR="00471639" w:rsidRPr="005F65CF" w:rsidRDefault="00471639" w:rsidP="00471639">
            <w:pPr>
              <w:jc w:val="center"/>
              <w:rPr>
                <w:lang w:val="es-AR"/>
              </w:rPr>
            </w:pPr>
            <w:r>
              <w:rPr>
                <w:rFonts w:asciiTheme="minorHAnsi" w:eastAsiaTheme="minorHAnsi" w:hAnsiTheme="minorHAnsi" w:cstheme="minorBidi"/>
                <w:sz w:val="22"/>
                <w:szCs w:val="22"/>
                <w:lang w:val="es-ES"/>
              </w:rPr>
              <w:t>13/NOV</w:t>
            </w:r>
          </w:p>
        </w:tc>
        <w:tc>
          <w:tcPr>
            <w:tcW w:w="1061"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Evaluar Iteración 2 – Fase Construcción.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61" w:type="dxa"/>
            <w:vAlign w:val="center"/>
          </w:tcPr>
          <w:p w:rsidR="00471639" w:rsidRPr="00E833D4"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683FE1"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Documentar métricas Iteración 2 – Fase Construcción.</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61" w:type="dxa"/>
            <w:vAlign w:val="center"/>
          </w:tcPr>
          <w:p w:rsidR="00471639" w:rsidRPr="00471639" w:rsidRDefault="00471639" w:rsidP="00471639">
            <w:pPr>
              <w:jc w:val="center"/>
              <w:rPr>
                <w:rFonts w:asciiTheme="minorHAnsi" w:eastAsiaTheme="minorHAnsi" w:hAnsiTheme="minorHAnsi" w:cstheme="minorBidi"/>
                <w:sz w:val="22"/>
                <w:szCs w:val="22"/>
                <w:lang w:val="es-ES"/>
              </w:rPr>
            </w:pPr>
            <w:r w:rsidRPr="00471639">
              <w:rPr>
                <w:rFonts w:asciiTheme="minorHAnsi" w:eastAsiaTheme="minorHAnsi" w:hAnsiTheme="minorHAnsi" w:cstheme="minorBidi"/>
                <w:sz w:val="22"/>
                <w:szCs w:val="22"/>
                <w:lang w:val="es-ES"/>
              </w:rPr>
              <w:t>Media</w:t>
            </w:r>
          </w:p>
        </w:tc>
      </w:tr>
      <w:tr w:rsidR="00471639" w:rsidTr="00E833D4">
        <w:tc>
          <w:tcPr>
            <w:tcW w:w="5529" w:type="dxa"/>
            <w:vAlign w:val="center"/>
          </w:tcPr>
          <w:p w:rsidR="00471639" w:rsidRPr="0087241B" w:rsidRDefault="00471639" w:rsidP="00471639">
            <w:pP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Planificar Iteración siguiente</w:t>
            </w:r>
          </w:p>
        </w:tc>
        <w:tc>
          <w:tcPr>
            <w:tcW w:w="1033"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989" w:type="dxa"/>
            <w:vAlign w:val="center"/>
          </w:tcPr>
          <w:p w:rsidR="00471639" w:rsidRPr="0087241B" w:rsidRDefault="00471639" w:rsidP="00471639">
            <w:pPr>
              <w:jc w:val="center"/>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12/NOV</w:t>
            </w:r>
          </w:p>
        </w:tc>
        <w:tc>
          <w:tcPr>
            <w:tcW w:w="1061" w:type="dxa"/>
            <w:vAlign w:val="center"/>
          </w:tcPr>
          <w:p w:rsidR="00471639" w:rsidRPr="00471639" w:rsidRDefault="00471639" w:rsidP="00471639">
            <w:pPr>
              <w:jc w:val="center"/>
              <w:rPr>
                <w:rFonts w:asciiTheme="minorHAnsi" w:eastAsiaTheme="minorHAnsi" w:hAnsiTheme="minorHAnsi" w:cstheme="minorBidi"/>
                <w:sz w:val="22"/>
                <w:szCs w:val="22"/>
                <w:lang w:val="es-ES"/>
              </w:rPr>
            </w:pPr>
            <w:r w:rsidRPr="00471639">
              <w:rPr>
                <w:rFonts w:asciiTheme="minorHAnsi" w:eastAsiaTheme="minorHAnsi" w:hAnsiTheme="minorHAnsi" w:cstheme="minorBidi"/>
                <w:sz w:val="22"/>
                <w:szCs w:val="22"/>
                <w:lang w:val="es-ES"/>
              </w:rPr>
              <w:t>Media</w:t>
            </w:r>
          </w:p>
        </w:tc>
      </w:tr>
    </w:tbl>
    <w:p w:rsidR="00E833D4" w:rsidRDefault="00E833D4" w:rsidP="00E833D4">
      <w:pPr>
        <w:pStyle w:val="PSI-Normal"/>
        <w:ind w:left="0" w:firstLine="0"/>
      </w:pPr>
    </w:p>
    <w:p w:rsidR="00F70F4F" w:rsidRDefault="00F70F4F" w:rsidP="00F70F4F">
      <w:pPr>
        <w:pStyle w:val="PSI-Ttulo1"/>
        <w:rPr>
          <w:rFonts w:ascii="Cambria" w:eastAsia="DejaVu Sans" w:hAnsi="Cambria" w:cs="Times New Roman"/>
          <w:color w:val="365F91"/>
        </w:rPr>
      </w:pPr>
      <w:bookmarkStart w:id="8" w:name="_Toc496008106"/>
      <w:r>
        <w:rPr>
          <w:rFonts w:ascii="Cambria" w:eastAsia="DejaVu Sans" w:hAnsi="Cambria" w:cs="Times New Roman"/>
          <w:color w:val="365F91"/>
        </w:rPr>
        <w:lastRenderedPageBreak/>
        <w:t>Casos de Uso y Escenarios</w:t>
      </w:r>
      <w:bookmarkEnd w:id="7"/>
      <w:bookmarkEnd w:id="8"/>
    </w:p>
    <w:p w:rsidR="00AD59E4" w:rsidRDefault="005B0588" w:rsidP="00F70F4F">
      <w:pPr>
        <w:pStyle w:val="PSI-Normal"/>
      </w:pPr>
      <w:r>
        <w:t>Los casos de uso sobre los que se realizaran análisis y diseño son:</w:t>
      </w:r>
    </w:p>
    <w:p w:rsidR="005B0588" w:rsidRDefault="005B0588" w:rsidP="005B0588">
      <w:pPr>
        <w:pStyle w:val="PSI-Normal"/>
        <w:numPr>
          <w:ilvl w:val="0"/>
          <w:numId w:val="13"/>
        </w:numPr>
      </w:pPr>
      <w:r>
        <w:t>CU13 - Buscar aula.</w:t>
      </w:r>
    </w:p>
    <w:p w:rsidR="005B0588" w:rsidRDefault="005B0588" w:rsidP="005B0588">
      <w:pPr>
        <w:pStyle w:val="PSI-Normal"/>
        <w:numPr>
          <w:ilvl w:val="0"/>
          <w:numId w:val="13"/>
        </w:numPr>
      </w:pPr>
      <w:r>
        <w:t>CU14 - Borrar horario de cursada.</w:t>
      </w:r>
    </w:p>
    <w:p w:rsidR="005B0588" w:rsidRDefault="005B0588" w:rsidP="005B0588">
      <w:pPr>
        <w:pStyle w:val="PSI-Normal"/>
        <w:numPr>
          <w:ilvl w:val="0"/>
          <w:numId w:val="13"/>
        </w:numPr>
      </w:pPr>
      <w:r>
        <w:t>CU15 - Borrar mesa de examen.</w:t>
      </w:r>
    </w:p>
    <w:p w:rsidR="005B0588" w:rsidRDefault="005B0588" w:rsidP="005B0588">
      <w:pPr>
        <w:pStyle w:val="PSI-Normal"/>
        <w:numPr>
          <w:ilvl w:val="0"/>
          <w:numId w:val="13"/>
        </w:numPr>
      </w:pPr>
      <w:r>
        <w:t>CU16 - Modificar aula.</w:t>
      </w:r>
    </w:p>
    <w:p w:rsidR="005B0588" w:rsidRDefault="005B0588" w:rsidP="005B0588">
      <w:pPr>
        <w:pStyle w:val="PSI-Normal"/>
        <w:numPr>
          <w:ilvl w:val="0"/>
          <w:numId w:val="13"/>
        </w:numPr>
      </w:pPr>
      <w:r>
        <w:t>CU17 - Borrar aula.</w:t>
      </w:r>
    </w:p>
    <w:p w:rsidR="005B0588" w:rsidRDefault="005B0588" w:rsidP="005B0588">
      <w:pPr>
        <w:pStyle w:val="PSI-Normal"/>
        <w:numPr>
          <w:ilvl w:val="0"/>
          <w:numId w:val="13"/>
        </w:numPr>
      </w:pPr>
      <w:r>
        <w:t>CU18 - Generar horario de aula.</w:t>
      </w:r>
    </w:p>
    <w:p w:rsidR="005B0588" w:rsidRDefault="00C63CA3" w:rsidP="00F70F4F">
      <w:pPr>
        <w:pStyle w:val="PSI-Normal"/>
      </w:pPr>
      <w:r>
        <w:t>Los casos de uso que se implementaran en esta iteración son los siguientes:</w:t>
      </w:r>
    </w:p>
    <w:p w:rsidR="00C63CA3" w:rsidRDefault="00C63CA3" w:rsidP="00C63CA3">
      <w:pPr>
        <w:pStyle w:val="PSI-Normal"/>
        <w:numPr>
          <w:ilvl w:val="0"/>
          <w:numId w:val="13"/>
        </w:numPr>
      </w:pPr>
      <w:r>
        <w:t>CU01 – Ingresar al sistema.</w:t>
      </w:r>
    </w:p>
    <w:p w:rsidR="00C63CA3" w:rsidRDefault="00C63CA3" w:rsidP="00C63CA3">
      <w:pPr>
        <w:pStyle w:val="PSI-Normal"/>
        <w:numPr>
          <w:ilvl w:val="0"/>
          <w:numId w:val="13"/>
        </w:numPr>
      </w:pPr>
      <w:r>
        <w:t>CU02 – Importar horarios de cursada.</w:t>
      </w:r>
    </w:p>
    <w:p w:rsidR="00C63CA3" w:rsidRDefault="00C63CA3" w:rsidP="00C63CA3">
      <w:pPr>
        <w:pStyle w:val="PSI-Normal"/>
        <w:numPr>
          <w:ilvl w:val="0"/>
          <w:numId w:val="13"/>
        </w:numPr>
      </w:pPr>
      <w:r>
        <w:t>CU03 - Importar mesa de examen.</w:t>
      </w:r>
    </w:p>
    <w:p w:rsidR="00C63CA3" w:rsidRDefault="00C63CA3" w:rsidP="00C63CA3">
      <w:pPr>
        <w:pStyle w:val="PSI-Normal"/>
        <w:numPr>
          <w:ilvl w:val="0"/>
          <w:numId w:val="13"/>
        </w:numPr>
      </w:pPr>
      <w:r>
        <w:t>CU04 – Buscar horario de cursada.</w:t>
      </w:r>
    </w:p>
    <w:p w:rsidR="00C63CA3" w:rsidRDefault="00C63CA3" w:rsidP="00C63CA3">
      <w:pPr>
        <w:pStyle w:val="PSI-Normal"/>
        <w:numPr>
          <w:ilvl w:val="0"/>
          <w:numId w:val="13"/>
        </w:numPr>
      </w:pPr>
      <w:r>
        <w:t xml:space="preserve">CU05 – Buscar mesas de examen. </w:t>
      </w:r>
    </w:p>
    <w:p w:rsidR="00E511E0" w:rsidRDefault="00E511E0" w:rsidP="00E511E0">
      <w:pPr>
        <w:pStyle w:val="PSI-Ttulo1"/>
      </w:pPr>
      <w:bookmarkStart w:id="9" w:name="_Toc496008107"/>
      <w:r>
        <w:t>Recursos</w:t>
      </w:r>
      <w:bookmarkEnd w:id="9"/>
    </w:p>
    <w:p w:rsidR="00AD59E4" w:rsidRDefault="00AD59E4" w:rsidP="00E802F8">
      <w:pPr>
        <w:jc w:val="both"/>
      </w:pPr>
      <w:r>
        <w:t>Humanos:</w:t>
      </w:r>
    </w:p>
    <w:p w:rsidR="00AD59E4" w:rsidRDefault="00AD59E4" w:rsidP="00AD59E4">
      <w:pPr>
        <w:pStyle w:val="Prrafodelista"/>
        <w:numPr>
          <w:ilvl w:val="0"/>
          <w:numId w:val="13"/>
        </w:numPr>
        <w:jc w:val="both"/>
      </w:pPr>
      <w:r>
        <w:t>3 integrantes del grupo de desarrollo.</w:t>
      </w:r>
    </w:p>
    <w:p w:rsidR="00AD59E4" w:rsidRDefault="00AD59E4" w:rsidP="00AD59E4">
      <w:pPr>
        <w:pStyle w:val="Prrafodelista"/>
        <w:numPr>
          <w:ilvl w:val="0"/>
          <w:numId w:val="13"/>
        </w:numPr>
        <w:jc w:val="both"/>
      </w:pPr>
      <w:r>
        <w:t>Experiencia media en el desarrollo orientado a objetos.</w:t>
      </w:r>
    </w:p>
    <w:p w:rsidR="00AD59E4" w:rsidRDefault="00AD59E4" w:rsidP="00AD59E4">
      <w:pPr>
        <w:pStyle w:val="Prrafodelista"/>
        <w:numPr>
          <w:ilvl w:val="0"/>
          <w:numId w:val="13"/>
        </w:numPr>
        <w:jc w:val="both"/>
      </w:pPr>
      <w:r>
        <w:t>Sin conocimiento en el lenguaje de programación a utilizar (PHP).</w:t>
      </w:r>
    </w:p>
    <w:p w:rsidR="00AD59E4" w:rsidRDefault="00AD59E4" w:rsidP="00AD59E4">
      <w:pPr>
        <w:pStyle w:val="Prrafodelista"/>
        <w:numPr>
          <w:ilvl w:val="0"/>
          <w:numId w:val="13"/>
        </w:numPr>
        <w:jc w:val="both"/>
      </w:pPr>
      <w:r>
        <w:t>Poco tiempo de trabajo en grupo.</w:t>
      </w:r>
    </w:p>
    <w:p w:rsidR="00AD59E4" w:rsidRDefault="00AD59E4" w:rsidP="00AD59E4">
      <w:pPr>
        <w:jc w:val="both"/>
      </w:pPr>
      <w:r>
        <w:t>Hardware:</w:t>
      </w:r>
    </w:p>
    <w:p w:rsidR="00AD59E4" w:rsidRDefault="00AD59E4" w:rsidP="00AD59E4">
      <w:pPr>
        <w:pStyle w:val="Prrafodelista"/>
        <w:numPr>
          <w:ilvl w:val="0"/>
          <w:numId w:val="13"/>
        </w:numPr>
        <w:jc w:val="both"/>
        <w:rPr>
          <w:lang w:val="en-US"/>
        </w:rPr>
      </w:pPr>
      <w:r w:rsidRPr="00AD59E4">
        <w:rPr>
          <w:lang w:val="en-US"/>
        </w:rPr>
        <w:t>1 Notebook Toshiba Intel Core i3-</w:t>
      </w:r>
      <w:r>
        <w:rPr>
          <w:lang w:val="en-US"/>
        </w:rPr>
        <w:t>3</w:t>
      </w:r>
      <w:r w:rsidRPr="00AD59E4">
        <w:rPr>
          <w:lang w:val="en-US"/>
        </w:rPr>
        <w:t>22</w:t>
      </w:r>
      <w:r>
        <w:rPr>
          <w:lang w:val="en-US"/>
        </w:rPr>
        <w:t>7U 1.90 GHz, 4</w:t>
      </w:r>
      <w:r w:rsidR="00D97920">
        <w:rPr>
          <w:lang w:val="en-US"/>
        </w:rPr>
        <w:t xml:space="preserve"> GB</w:t>
      </w:r>
      <w:r>
        <w:rPr>
          <w:lang w:val="en-US"/>
        </w:rPr>
        <w:t xml:space="preserve"> RAM.</w:t>
      </w:r>
    </w:p>
    <w:p w:rsidR="00AD59E4" w:rsidRDefault="00AD59E4" w:rsidP="00AD59E4">
      <w:pPr>
        <w:pStyle w:val="Prrafodelista"/>
        <w:numPr>
          <w:ilvl w:val="0"/>
          <w:numId w:val="13"/>
        </w:numPr>
        <w:jc w:val="both"/>
        <w:rPr>
          <w:lang w:val="en-US"/>
        </w:rPr>
      </w:pPr>
      <w:r>
        <w:rPr>
          <w:lang w:val="en-US"/>
        </w:rPr>
        <w:t xml:space="preserve">1 Notebook </w:t>
      </w:r>
      <w:r w:rsidR="00D97920">
        <w:rPr>
          <w:lang w:val="en-US"/>
        </w:rPr>
        <w:t>HP</w:t>
      </w:r>
      <w:r w:rsidR="00D36A17">
        <w:rPr>
          <w:lang w:val="en-US"/>
        </w:rPr>
        <w:t xml:space="preserve"> P</w:t>
      </w:r>
      <w:r w:rsidR="006E28D4">
        <w:rPr>
          <w:lang w:val="en-US"/>
        </w:rPr>
        <w:t>AVILION</w:t>
      </w:r>
      <w:r w:rsidR="00D36A17">
        <w:rPr>
          <w:lang w:val="en-US"/>
        </w:rPr>
        <w:t xml:space="preserve"> Intel (R)</w:t>
      </w:r>
      <w:r w:rsidR="006E28D4">
        <w:rPr>
          <w:lang w:val="en-US"/>
        </w:rPr>
        <w:t xml:space="preserve"> Core(TM) i5-6200u CPU@ 2.30 GHZ 2.40 GHZ, 12</w:t>
      </w:r>
      <w:r w:rsidR="008E25E3">
        <w:rPr>
          <w:lang w:val="en-US"/>
        </w:rPr>
        <w:t xml:space="preserve"> </w:t>
      </w:r>
      <w:r w:rsidR="006E28D4">
        <w:rPr>
          <w:lang w:val="en-US"/>
        </w:rPr>
        <w:t>RAM</w:t>
      </w:r>
      <w:r w:rsidR="00D97920">
        <w:rPr>
          <w:lang w:val="en-US"/>
        </w:rPr>
        <w:t>.</w:t>
      </w:r>
    </w:p>
    <w:p w:rsidR="002129C9" w:rsidRDefault="0073172B" w:rsidP="00DD1DA2">
      <w:pPr>
        <w:pStyle w:val="Prrafodelista"/>
        <w:numPr>
          <w:ilvl w:val="0"/>
          <w:numId w:val="13"/>
        </w:numPr>
        <w:jc w:val="both"/>
        <w:rPr>
          <w:lang w:val="en-US"/>
        </w:rPr>
      </w:pPr>
      <w:r>
        <w:rPr>
          <w:lang w:val="en-US"/>
        </w:rPr>
        <w:t>1 Notebook HP</w:t>
      </w:r>
      <w:r w:rsidR="00C2124A">
        <w:rPr>
          <w:lang w:val="en-US"/>
        </w:rPr>
        <w:t xml:space="preserve"> PAVILION dv6 AMD A8-3500M APU 1.50 GHz, 8GB RAM.</w:t>
      </w:r>
    </w:p>
    <w:p w:rsidR="00D97920" w:rsidRPr="00D97920" w:rsidRDefault="00D97920" w:rsidP="00D97920">
      <w:pPr>
        <w:jc w:val="both"/>
        <w:rPr>
          <w:lang w:val="es-AR"/>
        </w:rPr>
      </w:pPr>
      <w:r w:rsidRPr="00D97920">
        <w:rPr>
          <w:lang w:val="es-AR"/>
        </w:rPr>
        <w:t>Otros:</w:t>
      </w:r>
    </w:p>
    <w:p w:rsidR="00D97920" w:rsidRDefault="00D97920" w:rsidP="00D97920">
      <w:pPr>
        <w:pStyle w:val="Prrafodelista"/>
        <w:numPr>
          <w:ilvl w:val="0"/>
          <w:numId w:val="13"/>
        </w:numPr>
        <w:jc w:val="both"/>
        <w:rPr>
          <w:lang w:val="es-AR"/>
        </w:rPr>
      </w:pPr>
      <w:r w:rsidRPr="00D97920">
        <w:rPr>
          <w:lang w:val="es-AR"/>
        </w:rPr>
        <w:t>Conexión a internet.</w:t>
      </w:r>
    </w:p>
    <w:p w:rsidR="00D97920" w:rsidRDefault="00D97920" w:rsidP="00D97920">
      <w:pPr>
        <w:pStyle w:val="Prrafodelista"/>
        <w:numPr>
          <w:ilvl w:val="0"/>
          <w:numId w:val="13"/>
        </w:numPr>
        <w:jc w:val="both"/>
        <w:rPr>
          <w:lang w:val="es-AR"/>
        </w:rPr>
      </w:pPr>
      <w:r>
        <w:rPr>
          <w:lang w:val="es-AR"/>
        </w:rPr>
        <w:t xml:space="preserve">Libro El Proceso Unificado del Desarrollo de Software – Jacobson, </w:t>
      </w:r>
      <w:proofErr w:type="spellStart"/>
      <w:r>
        <w:rPr>
          <w:lang w:val="es-AR"/>
        </w:rPr>
        <w:t>Booch</w:t>
      </w:r>
      <w:proofErr w:type="spellEnd"/>
      <w:r>
        <w:rPr>
          <w:lang w:val="es-AR"/>
        </w:rPr>
        <w:t xml:space="preserve"> y </w:t>
      </w:r>
      <w:proofErr w:type="spellStart"/>
      <w:r>
        <w:rPr>
          <w:lang w:val="es-AR"/>
        </w:rPr>
        <w:t>Rumbaugh</w:t>
      </w:r>
      <w:proofErr w:type="spellEnd"/>
      <w:r>
        <w:rPr>
          <w:lang w:val="es-AR"/>
        </w:rPr>
        <w:t>.</w:t>
      </w:r>
    </w:p>
    <w:p w:rsidR="00C2124A" w:rsidRPr="00D97920" w:rsidRDefault="00C2124A" w:rsidP="00C2124A">
      <w:pPr>
        <w:pStyle w:val="Prrafodelista"/>
        <w:ind w:firstLine="0"/>
        <w:jc w:val="both"/>
        <w:rPr>
          <w:lang w:val="es-AR"/>
        </w:rPr>
      </w:pPr>
    </w:p>
    <w:p w:rsidR="00DD1DA2" w:rsidRDefault="00DD1DA2" w:rsidP="005B5AEE">
      <w:pPr>
        <w:pStyle w:val="PSI-Ttulo1"/>
      </w:pPr>
      <w:bookmarkStart w:id="10" w:name="_Toc496008108"/>
      <w:r>
        <w:lastRenderedPageBreak/>
        <w:t>Evaluación</w:t>
      </w:r>
      <w:r w:rsidR="00E511E0">
        <w:t xml:space="preserve"> </w:t>
      </w:r>
      <w:r w:rsidR="00B90F9E">
        <w:t>13</w:t>
      </w:r>
      <w:r w:rsidR="00C2124A">
        <w:t xml:space="preserve"> </w:t>
      </w:r>
      <w:r w:rsidR="00B90F9E">
        <w:t>de Noviembre</w:t>
      </w:r>
      <w:r w:rsidR="00C2124A">
        <w:t xml:space="preserve"> 2017</w:t>
      </w:r>
      <w:bookmarkEnd w:id="10"/>
    </w:p>
    <w:p w:rsidR="008E25E3" w:rsidRDefault="00C2124A" w:rsidP="00E802F8">
      <w:r>
        <w:t>Al finalizar la iteración</w:t>
      </w:r>
      <w:r w:rsidR="008E25E3">
        <w:t xml:space="preserve"> </w:t>
      </w:r>
      <w:r>
        <w:t>se deben haber</w:t>
      </w:r>
      <w:r w:rsidR="008E25E3">
        <w:t xml:space="preserve"> alcanzado los siguientes ítem</w:t>
      </w:r>
      <w:r>
        <w:t>s</w:t>
      </w:r>
      <w:r w:rsidR="008E25E3">
        <w:t>:</w:t>
      </w:r>
    </w:p>
    <w:p w:rsidR="00A14B0C" w:rsidRDefault="00A14B0C" w:rsidP="00A14B0C">
      <w:pPr>
        <w:pStyle w:val="PSI-Ttulo2"/>
      </w:pPr>
      <w:bookmarkStart w:id="11" w:name="_Toc496008109"/>
      <w:r>
        <w:t>Objetivos Alcanzados</w:t>
      </w:r>
      <w:bookmarkEnd w:id="11"/>
    </w:p>
    <w:p w:rsidR="00B00F4F" w:rsidRDefault="00C2124A" w:rsidP="00E802F8">
      <w:pPr>
        <w:jc w:val="both"/>
      </w:pPr>
      <w:r>
        <w:t>Se detallan los objetivos que se han alcanzado:</w:t>
      </w:r>
    </w:p>
    <w:p w:rsidR="00B00F4F" w:rsidRDefault="00652D5A" w:rsidP="00652D5A">
      <w:pPr>
        <w:pStyle w:val="Prrafodelista"/>
        <w:numPr>
          <w:ilvl w:val="0"/>
          <w:numId w:val="13"/>
        </w:numPr>
        <w:spacing w:before="120" w:after="120"/>
        <w:jc w:val="both"/>
      </w:pPr>
      <w:r>
        <w:t>Finalizar implementación CU02.</w:t>
      </w:r>
    </w:p>
    <w:p w:rsidR="00652D5A" w:rsidRDefault="00652D5A" w:rsidP="00652D5A">
      <w:pPr>
        <w:pStyle w:val="Prrafodelista"/>
        <w:numPr>
          <w:ilvl w:val="0"/>
          <w:numId w:val="13"/>
        </w:numPr>
        <w:spacing w:before="120" w:after="120"/>
        <w:jc w:val="both"/>
      </w:pPr>
      <w:r>
        <w:t>Finalizar implementación CU03.</w:t>
      </w:r>
    </w:p>
    <w:p w:rsidR="00652D5A" w:rsidRDefault="00652D5A" w:rsidP="00652D5A">
      <w:pPr>
        <w:pStyle w:val="Prrafodelista"/>
        <w:numPr>
          <w:ilvl w:val="0"/>
          <w:numId w:val="13"/>
        </w:numPr>
        <w:spacing w:before="120" w:after="120"/>
        <w:jc w:val="both"/>
      </w:pPr>
      <w:r>
        <w:t>Finalizar implementación CU04.</w:t>
      </w:r>
    </w:p>
    <w:p w:rsidR="00652D5A" w:rsidRDefault="00652D5A" w:rsidP="00652D5A">
      <w:pPr>
        <w:pStyle w:val="Prrafodelista"/>
        <w:numPr>
          <w:ilvl w:val="0"/>
          <w:numId w:val="13"/>
        </w:numPr>
        <w:spacing w:before="120" w:after="120"/>
        <w:jc w:val="both"/>
      </w:pPr>
      <w:r>
        <w:t>Finalizar implementación CU05.</w:t>
      </w:r>
    </w:p>
    <w:p w:rsidR="0017185C" w:rsidRDefault="0017185C" w:rsidP="00652D5A">
      <w:pPr>
        <w:pStyle w:val="Prrafodelista"/>
        <w:numPr>
          <w:ilvl w:val="0"/>
          <w:numId w:val="13"/>
        </w:numPr>
        <w:spacing w:before="120" w:after="120"/>
        <w:jc w:val="both"/>
      </w:pPr>
      <w:r>
        <w:t>Ejecutar casos de prueba CU02.</w:t>
      </w:r>
    </w:p>
    <w:p w:rsidR="0017185C" w:rsidRDefault="0017185C" w:rsidP="00652D5A">
      <w:pPr>
        <w:pStyle w:val="Prrafodelista"/>
        <w:numPr>
          <w:ilvl w:val="0"/>
          <w:numId w:val="13"/>
        </w:numPr>
        <w:spacing w:before="120" w:after="120"/>
        <w:jc w:val="both"/>
      </w:pPr>
      <w:r>
        <w:t>Ejecutar casos de prueba CU03.</w:t>
      </w:r>
    </w:p>
    <w:p w:rsidR="0017185C" w:rsidRDefault="0017185C" w:rsidP="00652D5A">
      <w:pPr>
        <w:pStyle w:val="Prrafodelista"/>
        <w:numPr>
          <w:ilvl w:val="0"/>
          <w:numId w:val="13"/>
        </w:numPr>
        <w:spacing w:before="120" w:after="120"/>
        <w:jc w:val="both"/>
      </w:pPr>
      <w:r>
        <w:t>Ejecutar casos de prueba CU04.</w:t>
      </w:r>
    </w:p>
    <w:p w:rsidR="00FC7012" w:rsidRDefault="00FC7012" w:rsidP="00652D5A">
      <w:pPr>
        <w:pStyle w:val="Prrafodelista"/>
        <w:numPr>
          <w:ilvl w:val="0"/>
          <w:numId w:val="13"/>
        </w:numPr>
        <w:spacing w:before="120" w:after="120"/>
        <w:jc w:val="both"/>
      </w:pPr>
      <w:r>
        <w:t>Implementar CU04 – Buscar horario de cursada (APP).</w:t>
      </w:r>
    </w:p>
    <w:p w:rsidR="00FC7012" w:rsidRDefault="00FC7012" w:rsidP="00FC7012">
      <w:pPr>
        <w:pStyle w:val="Prrafodelista"/>
        <w:numPr>
          <w:ilvl w:val="0"/>
          <w:numId w:val="13"/>
        </w:numPr>
        <w:jc w:val="both"/>
      </w:pPr>
      <w:r>
        <w:t>Implementar CU08 – Crear horario de cursada.</w:t>
      </w:r>
    </w:p>
    <w:p w:rsidR="006D06DB" w:rsidRDefault="006D06DB" w:rsidP="006D06DB">
      <w:pPr>
        <w:pStyle w:val="Prrafodelista"/>
        <w:numPr>
          <w:ilvl w:val="0"/>
          <w:numId w:val="13"/>
        </w:numPr>
        <w:jc w:val="both"/>
      </w:pPr>
      <w:r>
        <w:t>Implementar CU07 -  Modificar mesa de examen.</w:t>
      </w:r>
    </w:p>
    <w:p w:rsidR="00EA21D5" w:rsidRDefault="00EA21D5" w:rsidP="00EA21D5">
      <w:pPr>
        <w:pStyle w:val="Prrafodelista"/>
        <w:numPr>
          <w:ilvl w:val="0"/>
          <w:numId w:val="13"/>
        </w:numPr>
        <w:jc w:val="both"/>
      </w:pPr>
      <w:r>
        <w:t>CU04 – Buscar horario de cursada (APP).</w:t>
      </w:r>
    </w:p>
    <w:p w:rsidR="00EA21D5" w:rsidRDefault="00EA21D5" w:rsidP="00EA21D5">
      <w:pPr>
        <w:pStyle w:val="Prrafodelista"/>
        <w:numPr>
          <w:ilvl w:val="0"/>
          <w:numId w:val="13"/>
        </w:numPr>
        <w:jc w:val="both"/>
      </w:pPr>
      <w:r>
        <w:t>CU05 – Buscar mesa de examen (APP).</w:t>
      </w:r>
    </w:p>
    <w:p w:rsidR="00FC7012" w:rsidRDefault="00FC7012" w:rsidP="006D06DB">
      <w:pPr>
        <w:pStyle w:val="Prrafodelista"/>
        <w:spacing w:before="120" w:after="120"/>
        <w:ind w:firstLine="0"/>
        <w:jc w:val="both"/>
      </w:pPr>
    </w:p>
    <w:p w:rsidR="00A14B0C" w:rsidRDefault="00E511E0" w:rsidP="00A14B0C">
      <w:pPr>
        <w:pStyle w:val="PSI-Ttulo2"/>
      </w:pPr>
      <w:bookmarkStart w:id="12" w:name="_Toc496008110"/>
      <w:r>
        <w:t>Objetivos No A</w:t>
      </w:r>
      <w:r w:rsidR="00A14B0C">
        <w:t>lcanzados</w:t>
      </w:r>
      <w:bookmarkEnd w:id="12"/>
    </w:p>
    <w:p w:rsidR="00B00F4F" w:rsidRDefault="00C2124A" w:rsidP="00E802F8">
      <w:pPr>
        <w:jc w:val="both"/>
      </w:pPr>
      <w:r>
        <w:t>Se detallan los objetivos que no se han alcanzado:</w:t>
      </w:r>
    </w:p>
    <w:p w:rsidR="00FC7012" w:rsidRDefault="00FC7012" w:rsidP="00FC7012">
      <w:pPr>
        <w:pStyle w:val="Prrafodelista"/>
        <w:numPr>
          <w:ilvl w:val="0"/>
          <w:numId w:val="13"/>
        </w:numPr>
        <w:jc w:val="both"/>
      </w:pPr>
      <w:r>
        <w:t>Implementar CU06 – Modificar horario de cursada.</w:t>
      </w:r>
    </w:p>
    <w:p w:rsidR="00EA21D5" w:rsidRDefault="006D06DB" w:rsidP="00EA21D5">
      <w:pPr>
        <w:pStyle w:val="Prrafodelista"/>
        <w:numPr>
          <w:ilvl w:val="0"/>
          <w:numId w:val="13"/>
        </w:numPr>
        <w:jc w:val="both"/>
      </w:pPr>
      <w:r>
        <w:t>Implementar CU08</w:t>
      </w:r>
      <w:r w:rsidR="00FC7012">
        <w:t xml:space="preserve"> -  </w:t>
      </w:r>
      <w:r>
        <w:t>Crear</w:t>
      </w:r>
      <w:r w:rsidR="00FC7012">
        <w:t xml:space="preserve"> mesa de examen.</w:t>
      </w:r>
    </w:p>
    <w:p w:rsidR="00EA21D5" w:rsidRDefault="00EA21D5" w:rsidP="00EA21D5">
      <w:pPr>
        <w:pStyle w:val="Prrafodelista"/>
        <w:numPr>
          <w:ilvl w:val="0"/>
          <w:numId w:val="13"/>
        </w:numPr>
        <w:jc w:val="both"/>
      </w:pPr>
      <w:r>
        <w:t>CU06 – Modificar horario de cursada.</w:t>
      </w:r>
    </w:p>
    <w:p w:rsidR="00EA21D5" w:rsidRDefault="00EA21D5" w:rsidP="00EA21D5">
      <w:pPr>
        <w:pStyle w:val="Prrafodelista"/>
        <w:numPr>
          <w:ilvl w:val="0"/>
          <w:numId w:val="13"/>
        </w:numPr>
        <w:jc w:val="both"/>
      </w:pPr>
      <w:r>
        <w:t>CU07 – Modificar mesa de examen.</w:t>
      </w:r>
    </w:p>
    <w:p w:rsidR="00EA21D5" w:rsidRDefault="00EA21D5" w:rsidP="00EA21D5">
      <w:pPr>
        <w:pStyle w:val="Prrafodelista"/>
        <w:numPr>
          <w:ilvl w:val="0"/>
          <w:numId w:val="13"/>
        </w:numPr>
        <w:jc w:val="both"/>
      </w:pPr>
      <w:r>
        <w:t>CU08 – Crear horario de cursada.</w:t>
      </w:r>
    </w:p>
    <w:p w:rsidR="00C2124A" w:rsidRPr="00EA21D5" w:rsidRDefault="00EA21D5" w:rsidP="00EA21D5">
      <w:pPr>
        <w:pStyle w:val="Prrafodelista"/>
        <w:numPr>
          <w:ilvl w:val="0"/>
          <w:numId w:val="13"/>
        </w:numPr>
        <w:jc w:val="both"/>
      </w:pPr>
      <w:r>
        <w:t>CU09 – Crear mesa de examen.</w:t>
      </w:r>
    </w:p>
    <w:p w:rsidR="00E511E0" w:rsidRDefault="00E511E0" w:rsidP="00A14B0C">
      <w:pPr>
        <w:pStyle w:val="PSI-Ttulo2"/>
      </w:pPr>
      <w:bookmarkStart w:id="13" w:name="_Toc496008111"/>
      <w:r>
        <w:t>Elementos incluidos en la Línea Base</w:t>
      </w:r>
      <w:bookmarkEnd w:id="13"/>
    </w:p>
    <w:p w:rsidR="00B00F4F" w:rsidRDefault="00C2124A" w:rsidP="00C2124A">
      <w:pPr>
        <w:pStyle w:val="Prrafodelista"/>
        <w:numPr>
          <w:ilvl w:val="0"/>
          <w:numId w:val="13"/>
        </w:numPr>
        <w:jc w:val="both"/>
      </w:pPr>
      <w:r>
        <w:t>Especificación de requerimientos.</w:t>
      </w:r>
    </w:p>
    <w:p w:rsidR="00D70C0C" w:rsidRDefault="00D70C0C" w:rsidP="005B5AEE">
      <w:pPr>
        <w:pStyle w:val="PSI-Ttulo1"/>
      </w:pPr>
    </w:p>
    <w:p w:rsidR="00DD1DA2" w:rsidRDefault="00DD1DA2" w:rsidP="005B5AEE">
      <w:pPr>
        <w:pStyle w:val="PSI-Ttulo1"/>
      </w:pPr>
      <w:bookmarkStart w:id="14" w:name="_Toc496008112"/>
      <w:r>
        <w:t>Conclusión</w:t>
      </w:r>
      <w:bookmarkEnd w:id="14"/>
    </w:p>
    <w:p w:rsidR="00B00F4F" w:rsidRDefault="00D833E7" w:rsidP="000E5A53">
      <w:pPr>
        <w:jc w:val="both"/>
      </w:pPr>
      <w:bookmarkStart w:id="15" w:name="_Toc238197620"/>
      <w:r>
        <w:t xml:space="preserve">Se concluye que </w:t>
      </w:r>
    </w:p>
    <w:p w:rsidR="00F70F4F" w:rsidRDefault="00F70F4F" w:rsidP="00F70F4F">
      <w:pPr>
        <w:pStyle w:val="PSI-Ttulo2"/>
      </w:pPr>
      <w:bookmarkStart w:id="16" w:name="_Toc496008113"/>
      <w:r>
        <w:t>Estado del repositorio</w:t>
      </w:r>
      <w:bookmarkEnd w:id="15"/>
      <w:bookmarkEnd w:id="16"/>
    </w:p>
    <w:p w:rsidR="00D97920" w:rsidRDefault="00D97920" w:rsidP="00D97920">
      <w:pPr>
        <w:jc w:val="both"/>
      </w:pPr>
      <w:r>
        <w:t xml:space="preserve">Estado del repositorio al comienzo de la iteración: </w:t>
      </w:r>
      <w:r w:rsidR="001D13AB">
        <w:t>272</w:t>
      </w:r>
      <w:r>
        <w:t>.</w:t>
      </w:r>
    </w:p>
    <w:p w:rsidR="00F70F4F" w:rsidRDefault="00D97920" w:rsidP="00D97920">
      <w:pPr>
        <w:jc w:val="both"/>
      </w:pPr>
      <w:r>
        <w:t xml:space="preserve">Estado del repositorio al final de la iteración: </w:t>
      </w:r>
      <w:r w:rsidR="00467BBE">
        <w:t xml:space="preserve"> </w:t>
      </w:r>
      <w:bookmarkStart w:id="17" w:name="_GoBack"/>
      <w:bookmarkEnd w:id="17"/>
      <w:r w:rsidR="001D13AB">
        <w:t>339</w:t>
      </w:r>
      <w:r>
        <w:t>.</w:t>
      </w:r>
    </w:p>
    <w:p w:rsidR="00F70F4F" w:rsidRPr="005260EB" w:rsidRDefault="00F70F4F" w:rsidP="00F70F4F">
      <w:pPr>
        <w:pStyle w:val="PSI-Normal"/>
      </w:pPr>
    </w:p>
    <w:p w:rsidR="00E802F8" w:rsidRDefault="00E802F8" w:rsidP="00E511E0">
      <w:pPr>
        <w:pStyle w:val="PSI-Comentario"/>
      </w:pPr>
    </w:p>
    <w:p w:rsidR="00E802F8" w:rsidRPr="00E802F8" w:rsidRDefault="00E802F8" w:rsidP="00E802F8">
      <w:pPr>
        <w:rPr>
          <w:lang w:val="es-AR"/>
        </w:rPr>
      </w:pPr>
    </w:p>
    <w:p w:rsidR="00E802F8" w:rsidRPr="00E802F8" w:rsidRDefault="00E802F8" w:rsidP="00E802F8">
      <w:pPr>
        <w:rPr>
          <w:lang w:val="es-AR"/>
        </w:rPr>
      </w:pPr>
    </w:p>
    <w:p w:rsidR="00E802F8" w:rsidRDefault="00E802F8" w:rsidP="00E802F8">
      <w:pPr>
        <w:rPr>
          <w:lang w:val="es-AR"/>
        </w:rPr>
      </w:pPr>
    </w:p>
    <w:p w:rsidR="00F70F4F" w:rsidRPr="00E802F8" w:rsidRDefault="00E802F8" w:rsidP="00E802F8">
      <w:pPr>
        <w:tabs>
          <w:tab w:val="left" w:pos="6832"/>
        </w:tabs>
        <w:rPr>
          <w:lang w:val="es-AR"/>
        </w:rPr>
      </w:pPr>
      <w:r>
        <w:rPr>
          <w:lang w:val="es-AR"/>
        </w:rPr>
        <w:tab/>
      </w:r>
      <w:r>
        <w:rPr>
          <w:lang w:val="es-AR"/>
        </w:rPr>
        <w:tab/>
      </w:r>
    </w:p>
    <w:sectPr w:rsidR="00F70F4F" w:rsidRPr="00E802F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C0A" w:rsidRDefault="00AC2C0A" w:rsidP="00C94FBE">
      <w:pPr>
        <w:spacing w:before="0" w:line="240" w:lineRule="auto"/>
      </w:pPr>
      <w:r>
        <w:separator/>
      </w:r>
    </w:p>
    <w:p w:rsidR="00AC2C0A" w:rsidRDefault="00AC2C0A"/>
  </w:endnote>
  <w:endnote w:type="continuationSeparator" w:id="0">
    <w:p w:rsidR="00AC2C0A" w:rsidRDefault="00AC2C0A" w:rsidP="00C94FBE">
      <w:pPr>
        <w:spacing w:before="0" w:line="240" w:lineRule="auto"/>
      </w:pPr>
      <w:r>
        <w:continuationSeparator/>
      </w:r>
    </w:p>
    <w:p w:rsidR="00AC2C0A" w:rsidRDefault="00AC2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D91" w:rsidRDefault="00AC2C0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C65D9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C65D91">
          <w:tab/>
        </w:r>
        <w:r w:rsidR="00C65D91">
          <w:tab/>
        </w:r>
        <w:r w:rsidR="00C65D91">
          <w:tab/>
        </w:r>
        <w:r w:rsidR="00C65D91">
          <w:tab/>
        </w:r>
        <w:r w:rsidR="00C65D91">
          <w:tab/>
        </w:r>
        <w:r w:rsidR="00C65D91" w:rsidRPr="00DD5A70">
          <w:rPr>
            <w:rFonts w:asciiTheme="majorHAnsi" w:hAnsiTheme="majorHAnsi" w:cstheme="majorHAnsi"/>
          </w:rPr>
          <w:t xml:space="preserve">Página </w:t>
        </w:r>
        <w:r w:rsidR="00C65D91" w:rsidRPr="00DD5A70">
          <w:rPr>
            <w:rFonts w:asciiTheme="majorHAnsi" w:hAnsiTheme="majorHAnsi" w:cstheme="majorHAnsi"/>
          </w:rPr>
          <w:fldChar w:fldCharType="begin"/>
        </w:r>
        <w:r w:rsidR="00C65D91" w:rsidRPr="00DD5A70">
          <w:rPr>
            <w:rFonts w:asciiTheme="majorHAnsi" w:hAnsiTheme="majorHAnsi" w:cstheme="majorHAnsi"/>
          </w:rPr>
          <w:instrText xml:space="preserve"> PAGE </w:instrText>
        </w:r>
        <w:r w:rsidR="00C65D91" w:rsidRPr="00DD5A70">
          <w:rPr>
            <w:rFonts w:asciiTheme="majorHAnsi" w:hAnsiTheme="majorHAnsi" w:cstheme="majorHAnsi"/>
          </w:rPr>
          <w:fldChar w:fldCharType="separate"/>
        </w:r>
        <w:r w:rsidR="001D13AB">
          <w:rPr>
            <w:rFonts w:asciiTheme="majorHAnsi" w:hAnsiTheme="majorHAnsi" w:cstheme="majorHAnsi"/>
            <w:noProof/>
          </w:rPr>
          <w:t>10</w:t>
        </w:r>
        <w:r w:rsidR="00C65D91" w:rsidRPr="00DD5A70">
          <w:rPr>
            <w:rFonts w:asciiTheme="majorHAnsi" w:hAnsiTheme="majorHAnsi" w:cstheme="majorHAnsi"/>
          </w:rPr>
          <w:fldChar w:fldCharType="end"/>
        </w:r>
        <w:r w:rsidR="00C65D91" w:rsidRPr="00DD5A70">
          <w:rPr>
            <w:rFonts w:asciiTheme="majorHAnsi" w:hAnsiTheme="majorHAnsi" w:cstheme="majorHAnsi"/>
          </w:rPr>
          <w:t xml:space="preserve"> de </w:t>
        </w:r>
        <w:r w:rsidR="00C65D91" w:rsidRPr="00DD5A70">
          <w:rPr>
            <w:rFonts w:asciiTheme="majorHAnsi" w:hAnsiTheme="majorHAnsi" w:cstheme="majorHAnsi"/>
          </w:rPr>
          <w:fldChar w:fldCharType="begin"/>
        </w:r>
        <w:r w:rsidR="00C65D91" w:rsidRPr="00DD5A70">
          <w:rPr>
            <w:rFonts w:asciiTheme="majorHAnsi" w:hAnsiTheme="majorHAnsi" w:cstheme="majorHAnsi"/>
          </w:rPr>
          <w:instrText xml:space="preserve"> NUMPAGES  </w:instrText>
        </w:r>
        <w:r w:rsidR="00C65D91" w:rsidRPr="00DD5A70">
          <w:rPr>
            <w:rFonts w:asciiTheme="majorHAnsi" w:hAnsiTheme="majorHAnsi" w:cstheme="majorHAnsi"/>
          </w:rPr>
          <w:fldChar w:fldCharType="separate"/>
        </w:r>
        <w:r w:rsidR="001D13AB">
          <w:rPr>
            <w:rFonts w:asciiTheme="majorHAnsi" w:hAnsiTheme="majorHAnsi" w:cstheme="majorHAnsi"/>
            <w:noProof/>
          </w:rPr>
          <w:t>10</w:t>
        </w:r>
        <w:r w:rsidR="00C65D91" w:rsidRPr="00DD5A70">
          <w:rPr>
            <w:rFonts w:asciiTheme="majorHAnsi" w:hAnsiTheme="majorHAnsi" w:cstheme="majorHAnsi"/>
          </w:rPr>
          <w:fldChar w:fldCharType="end"/>
        </w:r>
      </w:sdtContent>
    </w:sdt>
  </w:p>
  <w:p w:rsidR="00C65D91" w:rsidRDefault="00C65D91" w:rsidP="002D166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C0A" w:rsidRDefault="00AC2C0A" w:rsidP="00C94FBE">
      <w:pPr>
        <w:spacing w:before="0" w:line="240" w:lineRule="auto"/>
      </w:pPr>
      <w:r>
        <w:separator/>
      </w:r>
    </w:p>
    <w:p w:rsidR="00AC2C0A" w:rsidRDefault="00AC2C0A"/>
  </w:footnote>
  <w:footnote w:type="continuationSeparator" w:id="0">
    <w:p w:rsidR="00AC2C0A" w:rsidRDefault="00AC2C0A" w:rsidP="00C94FBE">
      <w:pPr>
        <w:spacing w:before="0" w:line="240" w:lineRule="auto"/>
      </w:pPr>
      <w:r>
        <w:continuationSeparator/>
      </w:r>
    </w:p>
    <w:p w:rsidR="00AC2C0A" w:rsidRDefault="00AC2C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5D91" w:rsidRDefault="00AC2C0A">
    <w:pPr>
      <w:pStyle w:val="Encabezado"/>
      <w:rPr>
        <w:rFonts w:asciiTheme="majorHAnsi" w:eastAsiaTheme="majorEastAsia" w:hAnsiTheme="majorHAnsi" w:cstheme="majorBidi"/>
      </w:rPr>
    </w:pP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sidR="00C65D91">
          <w:rPr>
            <w:rFonts w:asciiTheme="majorHAnsi" w:eastAsiaTheme="majorEastAsia" w:hAnsiTheme="majorHAnsi" w:cstheme="majorBidi"/>
            <w:lang w:val="es-AR"/>
          </w:rPr>
          <w:t>Plan de Iteración</w:t>
        </w:r>
      </w:sdtContent>
    </w:sdt>
    <w:r w:rsidR="00C65D91">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C65D91">
          <w:rPr>
            <w:rFonts w:asciiTheme="majorHAnsi" w:eastAsiaTheme="majorEastAsia" w:hAnsiTheme="majorHAnsi" w:cstheme="majorBidi"/>
          </w:rPr>
          <w:t>Fase Construcción, Iteración 2</w:t>
        </w:r>
      </w:sdtContent>
    </w:sdt>
  </w:p>
  <w:p w:rsidR="00C65D91" w:rsidRPr="000F4F97" w:rsidRDefault="00AC2C0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C65D91">
          <w:rPr>
            <w:rFonts w:asciiTheme="majorHAnsi" w:eastAsiaTheme="majorEastAsia" w:hAnsiTheme="majorHAnsi" w:cstheme="majorBidi"/>
            <w:szCs w:val="36"/>
          </w:rPr>
          <w:t>TEMPUS</w:t>
        </w:r>
      </w:sdtContent>
    </w:sdt>
    <w:r w:rsidR="00C65D91">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2D1669"/>
    <w:rsid w:val="000044F7"/>
    <w:rsid w:val="00011BED"/>
    <w:rsid w:val="00017EFE"/>
    <w:rsid w:val="00030FA9"/>
    <w:rsid w:val="00036C67"/>
    <w:rsid w:val="00045F1A"/>
    <w:rsid w:val="00084CA3"/>
    <w:rsid w:val="00087F53"/>
    <w:rsid w:val="00092BC0"/>
    <w:rsid w:val="000A0990"/>
    <w:rsid w:val="000A0FE7"/>
    <w:rsid w:val="000A391B"/>
    <w:rsid w:val="000C4C42"/>
    <w:rsid w:val="000C4E31"/>
    <w:rsid w:val="000D4C6E"/>
    <w:rsid w:val="000D4FF8"/>
    <w:rsid w:val="000E5A53"/>
    <w:rsid w:val="000F1888"/>
    <w:rsid w:val="000F4F97"/>
    <w:rsid w:val="000F79DF"/>
    <w:rsid w:val="00103516"/>
    <w:rsid w:val="0010416D"/>
    <w:rsid w:val="001163FF"/>
    <w:rsid w:val="0012205F"/>
    <w:rsid w:val="001237ED"/>
    <w:rsid w:val="001410A7"/>
    <w:rsid w:val="00144AE4"/>
    <w:rsid w:val="001471FD"/>
    <w:rsid w:val="00150702"/>
    <w:rsid w:val="0017185C"/>
    <w:rsid w:val="00183953"/>
    <w:rsid w:val="00185A46"/>
    <w:rsid w:val="00191198"/>
    <w:rsid w:val="001950C8"/>
    <w:rsid w:val="0019751E"/>
    <w:rsid w:val="001A2EE6"/>
    <w:rsid w:val="001A3D38"/>
    <w:rsid w:val="001C16B5"/>
    <w:rsid w:val="001C6104"/>
    <w:rsid w:val="001C74CA"/>
    <w:rsid w:val="001C799E"/>
    <w:rsid w:val="001C79FD"/>
    <w:rsid w:val="001D0627"/>
    <w:rsid w:val="001D13AB"/>
    <w:rsid w:val="001D34D6"/>
    <w:rsid w:val="001E431B"/>
    <w:rsid w:val="001F5F92"/>
    <w:rsid w:val="0020621B"/>
    <w:rsid w:val="002123DB"/>
    <w:rsid w:val="002129C9"/>
    <w:rsid w:val="00217A70"/>
    <w:rsid w:val="0022200F"/>
    <w:rsid w:val="00224B75"/>
    <w:rsid w:val="00227476"/>
    <w:rsid w:val="00266C42"/>
    <w:rsid w:val="002731FC"/>
    <w:rsid w:val="00295CA9"/>
    <w:rsid w:val="002A36CF"/>
    <w:rsid w:val="002A41AA"/>
    <w:rsid w:val="002B24FD"/>
    <w:rsid w:val="002B506A"/>
    <w:rsid w:val="002B5AF9"/>
    <w:rsid w:val="002C5F10"/>
    <w:rsid w:val="002D0CCB"/>
    <w:rsid w:val="002D104A"/>
    <w:rsid w:val="002D1669"/>
    <w:rsid w:val="002D507E"/>
    <w:rsid w:val="002E07A1"/>
    <w:rsid w:val="002E0AB6"/>
    <w:rsid w:val="002E471A"/>
    <w:rsid w:val="002E7874"/>
    <w:rsid w:val="002F1461"/>
    <w:rsid w:val="002F4D8C"/>
    <w:rsid w:val="003130E3"/>
    <w:rsid w:val="003149A1"/>
    <w:rsid w:val="00314E21"/>
    <w:rsid w:val="00315E7E"/>
    <w:rsid w:val="0031601C"/>
    <w:rsid w:val="003163C6"/>
    <w:rsid w:val="00316B99"/>
    <w:rsid w:val="00321B29"/>
    <w:rsid w:val="00344258"/>
    <w:rsid w:val="00346864"/>
    <w:rsid w:val="00350E39"/>
    <w:rsid w:val="003560F2"/>
    <w:rsid w:val="00363FD1"/>
    <w:rsid w:val="00397566"/>
    <w:rsid w:val="003A7F4D"/>
    <w:rsid w:val="003B7F1F"/>
    <w:rsid w:val="003C54B1"/>
    <w:rsid w:val="003D7220"/>
    <w:rsid w:val="003E12FE"/>
    <w:rsid w:val="0040066E"/>
    <w:rsid w:val="00416240"/>
    <w:rsid w:val="0042601B"/>
    <w:rsid w:val="00447F8A"/>
    <w:rsid w:val="004509FE"/>
    <w:rsid w:val="004525FF"/>
    <w:rsid w:val="00460248"/>
    <w:rsid w:val="00467BBE"/>
    <w:rsid w:val="00471639"/>
    <w:rsid w:val="004807AF"/>
    <w:rsid w:val="0049000B"/>
    <w:rsid w:val="004A54C8"/>
    <w:rsid w:val="004C37B2"/>
    <w:rsid w:val="004C5D7E"/>
    <w:rsid w:val="004D16B9"/>
    <w:rsid w:val="004D45CD"/>
    <w:rsid w:val="004D5185"/>
    <w:rsid w:val="004D7BBC"/>
    <w:rsid w:val="004E1D18"/>
    <w:rsid w:val="004E4935"/>
    <w:rsid w:val="004F4D25"/>
    <w:rsid w:val="005017FA"/>
    <w:rsid w:val="005046A5"/>
    <w:rsid w:val="00504A67"/>
    <w:rsid w:val="00511D9A"/>
    <w:rsid w:val="00515617"/>
    <w:rsid w:val="005204C7"/>
    <w:rsid w:val="0052750A"/>
    <w:rsid w:val="00531E01"/>
    <w:rsid w:val="00564033"/>
    <w:rsid w:val="00570F4F"/>
    <w:rsid w:val="00582178"/>
    <w:rsid w:val="005857BB"/>
    <w:rsid w:val="00592A97"/>
    <w:rsid w:val="0059596F"/>
    <w:rsid w:val="00597A23"/>
    <w:rsid w:val="005A0664"/>
    <w:rsid w:val="005A52A2"/>
    <w:rsid w:val="005B0588"/>
    <w:rsid w:val="005B5AEE"/>
    <w:rsid w:val="005B6373"/>
    <w:rsid w:val="005C1B07"/>
    <w:rsid w:val="005E76A4"/>
    <w:rsid w:val="005F133C"/>
    <w:rsid w:val="005F5429"/>
    <w:rsid w:val="005F60BA"/>
    <w:rsid w:val="005F65CF"/>
    <w:rsid w:val="00611659"/>
    <w:rsid w:val="006124BF"/>
    <w:rsid w:val="00616A6E"/>
    <w:rsid w:val="006177BF"/>
    <w:rsid w:val="00652D5A"/>
    <w:rsid w:val="00653C38"/>
    <w:rsid w:val="006637D1"/>
    <w:rsid w:val="00680710"/>
    <w:rsid w:val="00683FE1"/>
    <w:rsid w:val="00685C5E"/>
    <w:rsid w:val="006919D5"/>
    <w:rsid w:val="0069686D"/>
    <w:rsid w:val="006A2495"/>
    <w:rsid w:val="006B3371"/>
    <w:rsid w:val="006D06DB"/>
    <w:rsid w:val="006E28D4"/>
    <w:rsid w:val="006E2FDE"/>
    <w:rsid w:val="0070494E"/>
    <w:rsid w:val="00705C02"/>
    <w:rsid w:val="00710BA6"/>
    <w:rsid w:val="00711DF8"/>
    <w:rsid w:val="00713ADC"/>
    <w:rsid w:val="00723926"/>
    <w:rsid w:val="0073172B"/>
    <w:rsid w:val="00734B4B"/>
    <w:rsid w:val="0073726B"/>
    <w:rsid w:val="00740712"/>
    <w:rsid w:val="007447BE"/>
    <w:rsid w:val="00747851"/>
    <w:rsid w:val="007608DB"/>
    <w:rsid w:val="0076247C"/>
    <w:rsid w:val="00764BEB"/>
    <w:rsid w:val="0077230C"/>
    <w:rsid w:val="00772E89"/>
    <w:rsid w:val="0079204E"/>
    <w:rsid w:val="007974B9"/>
    <w:rsid w:val="007A33C6"/>
    <w:rsid w:val="007A432E"/>
    <w:rsid w:val="007B151B"/>
    <w:rsid w:val="007B2E53"/>
    <w:rsid w:val="007C344D"/>
    <w:rsid w:val="007C742C"/>
    <w:rsid w:val="007D0CEE"/>
    <w:rsid w:val="007D7477"/>
    <w:rsid w:val="007E66A5"/>
    <w:rsid w:val="007F38C0"/>
    <w:rsid w:val="00801130"/>
    <w:rsid w:val="00804429"/>
    <w:rsid w:val="00816449"/>
    <w:rsid w:val="00816B5F"/>
    <w:rsid w:val="00817955"/>
    <w:rsid w:val="008217F1"/>
    <w:rsid w:val="00822C20"/>
    <w:rsid w:val="00844C3F"/>
    <w:rsid w:val="0085309A"/>
    <w:rsid w:val="008539BD"/>
    <w:rsid w:val="00860A7D"/>
    <w:rsid w:val="00861B8F"/>
    <w:rsid w:val="008652EE"/>
    <w:rsid w:val="00866124"/>
    <w:rsid w:val="00866435"/>
    <w:rsid w:val="00867D1A"/>
    <w:rsid w:val="00867DE9"/>
    <w:rsid w:val="00870574"/>
    <w:rsid w:val="0087241B"/>
    <w:rsid w:val="00885BB2"/>
    <w:rsid w:val="008860FE"/>
    <w:rsid w:val="008970F4"/>
    <w:rsid w:val="008B173A"/>
    <w:rsid w:val="008B1983"/>
    <w:rsid w:val="008B3B0F"/>
    <w:rsid w:val="008C36AB"/>
    <w:rsid w:val="008D5DC2"/>
    <w:rsid w:val="008E25E3"/>
    <w:rsid w:val="008E3656"/>
    <w:rsid w:val="008E48FB"/>
    <w:rsid w:val="008E68BC"/>
    <w:rsid w:val="008E74BF"/>
    <w:rsid w:val="00904CB6"/>
    <w:rsid w:val="0092483A"/>
    <w:rsid w:val="009266E3"/>
    <w:rsid w:val="00942049"/>
    <w:rsid w:val="00964C86"/>
    <w:rsid w:val="0096683E"/>
    <w:rsid w:val="009A3173"/>
    <w:rsid w:val="009C3EFC"/>
    <w:rsid w:val="009D607B"/>
    <w:rsid w:val="009E25EF"/>
    <w:rsid w:val="009E3C1A"/>
    <w:rsid w:val="009E4DA8"/>
    <w:rsid w:val="009F3CE3"/>
    <w:rsid w:val="009F4449"/>
    <w:rsid w:val="00A0436A"/>
    <w:rsid w:val="00A12B5B"/>
    <w:rsid w:val="00A13DBA"/>
    <w:rsid w:val="00A14B0C"/>
    <w:rsid w:val="00A2496D"/>
    <w:rsid w:val="00A2757B"/>
    <w:rsid w:val="00A45630"/>
    <w:rsid w:val="00A47083"/>
    <w:rsid w:val="00A50ABB"/>
    <w:rsid w:val="00A670E3"/>
    <w:rsid w:val="00A7006D"/>
    <w:rsid w:val="00A77EC6"/>
    <w:rsid w:val="00A917B4"/>
    <w:rsid w:val="00AA17AB"/>
    <w:rsid w:val="00AA2D66"/>
    <w:rsid w:val="00AA446C"/>
    <w:rsid w:val="00AB301E"/>
    <w:rsid w:val="00AC2C0A"/>
    <w:rsid w:val="00AC7AA9"/>
    <w:rsid w:val="00AD59E4"/>
    <w:rsid w:val="00AE0C53"/>
    <w:rsid w:val="00AF6C07"/>
    <w:rsid w:val="00B00F4F"/>
    <w:rsid w:val="00B01480"/>
    <w:rsid w:val="00B035BC"/>
    <w:rsid w:val="00B0695A"/>
    <w:rsid w:val="00B071F2"/>
    <w:rsid w:val="00B138FE"/>
    <w:rsid w:val="00B144C2"/>
    <w:rsid w:val="00B20663"/>
    <w:rsid w:val="00B21F60"/>
    <w:rsid w:val="00B2458E"/>
    <w:rsid w:val="00B251C8"/>
    <w:rsid w:val="00B25F4F"/>
    <w:rsid w:val="00B32896"/>
    <w:rsid w:val="00B36B62"/>
    <w:rsid w:val="00B51EBC"/>
    <w:rsid w:val="00B77F48"/>
    <w:rsid w:val="00B80837"/>
    <w:rsid w:val="00B90F9E"/>
    <w:rsid w:val="00B956C4"/>
    <w:rsid w:val="00BA699A"/>
    <w:rsid w:val="00BB23C2"/>
    <w:rsid w:val="00BB4A41"/>
    <w:rsid w:val="00BB6AAE"/>
    <w:rsid w:val="00BB7855"/>
    <w:rsid w:val="00BC5404"/>
    <w:rsid w:val="00BE0B4F"/>
    <w:rsid w:val="00BE2A0A"/>
    <w:rsid w:val="00C05700"/>
    <w:rsid w:val="00C2124A"/>
    <w:rsid w:val="00C213C4"/>
    <w:rsid w:val="00C23F8C"/>
    <w:rsid w:val="00C24CDC"/>
    <w:rsid w:val="00C26C78"/>
    <w:rsid w:val="00C41F05"/>
    <w:rsid w:val="00C42873"/>
    <w:rsid w:val="00C42D53"/>
    <w:rsid w:val="00C5135E"/>
    <w:rsid w:val="00C53522"/>
    <w:rsid w:val="00C63CA3"/>
    <w:rsid w:val="00C65D91"/>
    <w:rsid w:val="00C67EBC"/>
    <w:rsid w:val="00C7670E"/>
    <w:rsid w:val="00C872BB"/>
    <w:rsid w:val="00C91F2D"/>
    <w:rsid w:val="00C94FBE"/>
    <w:rsid w:val="00C97238"/>
    <w:rsid w:val="00CB2CC9"/>
    <w:rsid w:val="00CD323E"/>
    <w:rsid w:val="00CD5B14"/>
    <w:rsid w:val="00CE0252"/>
    <w:rsid w:val="00CE0C6E"/>
    <w:rsid w:val="00CE7C8F"/>
    <w:rsid w:val="00CE7F5B"/>
    <w:rsid w:val="00D01B23"/>
    <w:rsid w:val="00D06E99"/>
    <w:rsid w:val="00D15FB2"/>
    <w:rsid w:val="00D255E1"/>
    <w:rsid w:val="00D36A17"/>
    <w:rsid w:val="00D56DE9"/>
    <w:rsid w:val="00D649B2"/>
    <w:rsid w:val="00D65F8A"/>
    <w:rsid w:val="00D6631E"/>
    <w:rsid w:val="00D70C0C"/>
    <w:rsid w:val="00D80E83"/>
    <w:rsid w:val="00D833E7"/>
    <w:rsid w:val="00D97920"/>
    <w:rsid w:val="00DA05A0"/>
    <w:rsid w:val="00DA23B6"/>
    <w:rsid w:val="00DA284A"/>
    <w:rsid w:val="00DB2EA8"/>
    <w:rsid w:val="00DC3AED"/>
    <w:rsid w:val="00DC6746"/>
    <w:rsid w:val="00DD0159"/>
    <w:rsid w:val="00DD1DA2"/>
    <w:rsid w:val="00DD3E41"/>
    <w:rsid w:val="00DD5A70"/>
    <w:rsid w:val="00DE487E"/>
    <w:rsid w:val="00DF3C44"/>
    <w:rsid w:val="00E01FEC"/>
    <w:rsid w:val="00E037C9"/>
    <w:rsid w:val="00E039B4"/>
    <w:rsid w:val="00E2532C"/>
    <w:rsid w:val="00E33B19"/>
    <w:rsid w:val="00E34178"/>
    <w:rsid w:val="00E36A01"/>
    <w:rsid w:val="00E41820"/>
    <w:rsid w:val="00E41E7A"/>
    <w:rsid w:val="00E438FE"/>
    <w:rsid w:val="00E511E0"/>
    <w:rsid w:val="00E5392A"/>
    <w:rsid w:val="00E66FD0"/>
    <w:rsid w:val="00E67DB5"/>
    <w:rsid w:val="00E7708C"/>
    <w:rsid w:val="00E802F8"/>
    <w:rsid w:val="00E8096E"/>
    <w:rsid w:val="00E833D4"/>
    <w:rsid w:val="00E84E25"/>
    <w:rsid w:val="00E87ECE"/>
    <w:rsid w:val="00E93312"/>
    <w:rsid w:val="00EA21D5"/>
    <w:rsid w:val="00EA7D8C"/>
    <w:rsid w:val="00EB5F23"/>
    <w:rsid w:val="00EC45A5"/>
    <w:rsid w:val="00EE0084"/>
    <w:rsid w:val="00EF7C69"/>
    <w:rsid w:val="00F045A2"/>
    <w:rsid w:val="00F04979"/>
    <w:rsid w:val="00F163F8"/>
    <w:rsid w:val="00F2329C"/>
    <w:rsid w:val="00F36808"/>
    <w:rsid w:val="00F438B1"/>
    <w:rsid w:val="00F54DA6"/>
    <w:rsid w:val="00F6748E"/>
    <w:rsid w:val="00F70F4F"/>
    <w:rsid w:val="00F723D9"/>
    <w:rsid w:val="00F771E5"/>
    <w:rsid w:val="00F813E9"/>
    <w:rsid w:val="00F815F5"/>
    <w:rsid w:val="00F926BE"/>
    <w:rsid w:val="00FA1423"/>
    <w:rsid w:val="00FA6553"/>
    <w:rsid w:val="00FC1DC6"/>
    <w:rsid w:val="00FC4195"/>
    <w:rsid w:val="00FC7012"/>
    <w:rsid w:val="00FC7B6C"/>
    <w:rsid w:val="00FD679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3644ED3F-7C86-4103-9EEF-A2F930B2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6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8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Planificaci&#243;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7464CD-8500-41EF-8E87-EECF3B51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Template>
  <TotalTime>392</TotalTime>
  <Pages>10</Pages>
  <Words>1496</Words>
  <Characters>8233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Plan de Iteración</vt:lpstr>
    </vt:vector>
  </TitlesOfParts>
  <Company>GRUPO DE DESARROLLO YENÚ</Company>
  <LinksUpToDate>false</LinksUpToDate>
  <CharactersWithSpaces>9710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TEMPUS</dc:subject>
  <dc:creator>Emanuel</dc:creator>
  <cp:keywords/>
  <dc:description/>
  <cp:lastModifiedBy>Emanuel Marquez</cp:lastModifiedBy>
  <cp:revision>115</cp:revision>
  <dcterms:created xsi:type="dcterms:W3CDTF">2017-08-30T13:51:00Z</dcterms:created>
  <dcterms:modified xsi:type="dcterms:W3CDTF">2017-11-14T15:06:00Z</dcterms:modified>
  <cp:category>Fase Construcción, Iteración 2</cp:category>
</cp:coreProperties>
</file>