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123DB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2123DB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2123DB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2123DB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D5DC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Elaboración,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2123DB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2123DB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2123D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C213C4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C213C4" w:rsidRDefault="009266E3" w:rsidP="00AA17AB">
      <w:pPr>
        <w:pStyle w:val="PSI-Normal"/>
        <w:numPr>
          <w:ilvl w:val="0"/>
          <w:numId w:val="13"/>
        </w:numPr>
      </w:pPr>
      <w:r>
        <w:lastRenderedPageBreak/>
        <w:t xml:space="preserve">Redactar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Continuar el Modelo de Diseño.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Iniciar el Modelo de Datos.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>Redactar Especificación de Casos de Uso Importar horarios de cursada.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t xml:space="preserve">Redactar Especificación de Casos de Uso </w:t>
      </w:r>
      <w:r>
        <w:t>Importar mesas de examen</w:t>
      </w:r>
      <w:r>
        <w:t>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 el 19</w:t>
      </w:r>
      <w:r w:rsidR="00C213C4">
        <w:t xml:space="preserve"> de Septiembre</w:t>
      </w:r>
      <w:r w:rsidR="00AB301E">
        <w:t xml:space="preserve"> de 2017.</w:t>
      </w:r>
    </w:p>
    <w:p w:rsidR="00F70F4F" w:rsidRDefault="00467BBE" w:rsidP="00F70F4F">
      <w:pPr>
        <w:pStyle w:val="Prrafodelista"/>
        <w:numPr>
          <w:ilvl w:val="0"/>
          <w:numId w:val="13"/>
        </w:numPr>
        <w:jc w:val="both"/>
      </w:pPr>
      <w:r>
        <w:t>Finaliza el 02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611659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316B99" w:rsidRPr="0087241B" w:rsidRDefault="00611659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  <w:tc>
          <w:tcPr>
            <w:tcW w:w="920" w:type="dxa"/>
            <w:vAlign w:val="center"/>
          </w:tcPr>
          <w:p w:rsidR="00316B99" w:rsidRPr="0087241B" w:rsidRDefault="000044F7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DF3C44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0044F7" w:rsidRPr="00DF3C44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683FE1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418" w:type="dxa"/>
          </w:tcPr>
          <w:p w:rsidR="000044F7" w:rsidRPr="00683FE1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  <w:tr w:rsidR="000044F7" w:rsidRPr="00B230EA" w:rsidTr="00DF3C44">
        <w:trPr>
          <w:jc w:val="center"/>
        </w:trPr>
        <w:tc>
          <w:tcPr>
            <w:tcW w:w="5244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418" w:type="dxa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0044F7" w:rsidRPr="0087241B" w:rsidRDefault="000044F7" w:rsidP="000044F7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20" w:type="dxa"/>
            <w:vAlign w:val="center"/>
          </w:tcPr>
          <w:p w:rsidR="000044F7" w:rsidRPr="0087241B" w:rsidRDefault="000044F7" w:rsidP="000044F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</w:tr>
    </w:tbl>
    <w:p w:rsidR="0085309A" w:rsidRDefault="0085309A" w:rsidP="00E833D4">
      <w:pPr>
        <w:jc w:val="both"/>
      </w:pPr>
      <w:bookmarkStart w:id="7" w:name="_Toc238197615"/>
    </w:p>
    <w:p w:rsidR="00E833D4" w:rsidRDefault="00E833D4" w:rsidP="00E833D4">
      <w:pPr>
        <w:jc w:val="both"/>
      </w:pPr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p w:rsidR="0085309A" w:rsidRDefault="0085309A" w:rsidP="00E833D4">
      <w:pPr>
        <w:jc w:val="both"/>
      </w:pP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lastRenderedPageBreak/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seguimiento de riesgos.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DF3C44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25/SEP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Ingresar al sistema.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DF3C44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Pruebas.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DB2EA8" w:rsidTr="00E833D4">
        <w:tc>
          <w:tcPr>
            <w:tcW w:w="5529" w:type="dxa"/>
            <w:vAlign w:val="center"/>
          </w:tcPr>
          <w:p w:rsidR="00DB2EA8" w:rsidRPr="0087241B" w:rsidRDefault="00DB2EA8" w:rsidP="00DB2EA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horarios de cursada.</w:t>
            </w:r>
          </w:p>
        </w:tc>
        <w:tc>
          <w:tcPr>
            <w:tcW w:w="1033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DB2EA8" w:rsidRPr="0087241B" w:rsidRDefault="00DB2EA8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DB2EA8" w:rsidRPr="0087241B" w:rsidRDefault="0022200F" w:rsidP="00DB2EA8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Datos.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Importar mesas de examen.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Elaboración.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</w:pPr>
            <w:r w:rsidRPr="0022200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683FE1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Elaboración.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87241B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bookmarkStart w:id="8" w:name="_GoBack" w:colFirst="3" w:colLast="3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Elaboración.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02/OCT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bookmarkEnd w:id="8"/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horarios de cursada.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C79FD" w:rsidTr="00E833D4">
        <w:tc>
          <w:tcPr>
            <w:tcW w:w="5529" w:type="dxa"/>
            <w:vAlign w:val="center"/>
          </w:tcPr>
          <w:p w:rsidR="001C79FD" w:rsidRPr="0087241B" w:rsidRDefault="001C79FD" w:rsidP="001C79FD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Informe RTF CU – Importar mesas de examen.</w:t>
            </w:r>
          </w:p>
        </w:tc>
        <w:tc>
          <w:tcPr>
            <w:tcW w:w="1033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989" w:type="dxa"/>
            <w:vAlign w:val="center"/>
          </w:tcPr>
          <w:p w:rsidR="001C79FD" w:rsidRPr="0087241B" w:rsidRDefault="001C79FD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29/SEP</w:t>
            </w:r>
          </w:p>
        </w:tc>
        <w:tc>
          <w:tcPr>
            <w:tcW w:w="1061" w:type="dxa"/>
            <w:vAlign w:val="center"/>
          </w:tcPr>
          <w:p w:rsidR="001C79FD" w:rsidRPr="00E833D4" w:rsidRDefault="0022200F" w:rsidP="001C79F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493064530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lastRenderedPageBreak/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467BBE">
      <w:pPr>
        <w:pStyle w:val="PSI-Normal"/>
        <w:ind w:left="0" w:firstLine="0"/>
      </w:pPr>
    </w:p>
    <w:p w:rsidR="00E511E0" w:rsidRDefault="00E511E0" w:rsidP="00A14B0C">
      <w:pPr>
        <w:pStyle w:val="PSI-Ttulo2"/>
      </w:pPr>
      <w:bookmarkStart w:id="14" w:name="_Toc493064534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67BBE">
        <w:t>110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3DB" w:rsidRDefault="002123DB" w:rsidP="00C94FBE">
      <w:pPr>
        <w:spacing w:before="0" w:line="240" w:lineRule="auto"/>
      </w:pPr>
      <w:r>
        <w:separator/>
      </w:r>
    </w:p>
    <w:p w:rsidR="002123DB" w:rsidRDefault="002123DB"/>
  </w:endnote>
  <w:endnote w:type="continuationSeparator" w:id="0">
    <w:p w:rsidR="002123DB" w:rsidRDefault="002123DB" w:rsidP="00C94FBE">
      <w:pPr>
        <w:spacing w:before="0" w:line="240" w:lineRule="auto"/>
      </w:pPr>
      <w:r>
        <w:continuationSeparator/>
      </w:r>
    </w:p>
    <w:p w:rsidR="002123DB" w:rsidRDefault="00212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2123DB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22200F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22200F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3DB" w:rsidRDefault="002123DB" w:rsidP="00C94FBE">
      <w:pPr>
        <w:spacing w:before="0" w:line="240" w:lineRule="auto"/>
      </w:pPr>
      <w:r>
        <w:separator/>
      </w:r>
    </w:p>
    <w:p w:rsidR="002123DB" w:rsidRDefault="002123DB"/>
  </w:footnote>
  <w:footnote w:type="continuationSeparator" w:id="0">
    <w:p w:rsidR="002123DB" w:rsidRDefault="002123DB" w:rsidP="00C94FBE">
      <w:pPr>
        <w:spacing w:before="0" w:line="240" w:lineRule="auto"/>
      </w:pPr>
      <w:r>
        <w:continuationSeparator/>
      </w:r>
    </w:p>
    <w:p w:rsidR="002123DB" w:rsidRDefault="002123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2123DB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5DC2">
          <w:rPr>
            <w:rFonts w:asciiTheme="majorHAnsi" w:eastAsiaTheme="majorEastAsia" w:hAnsiTheme="majorHAnsi" w:cstheme="majorBidi"/>
          </w:rPr>
          <w:t>Fase Elaboración, Iteración 1</w:t>
        </w:r>
      </w:sdtContent>
    </w:sdt>
  </w:p>
  <w:p w:rsidR="00E511E0" w:rsidRPr="000F4F97" w:rsidRDefault="002123D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A3D38"/>
    <w:rsid w:val="001C6104"/>
    <w:rsid w:val="001C74CA"/>
    <w:rsid w:val="001C799E"/>
    <w:rsid w:val="001C79FD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67BBE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2178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659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09A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17AB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1999A6-E766-4585-9CD1-4FAE1F7D4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212</TotalTime>
  <Pages>8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38</cp:revision>
  <dcterms:created xsi:type="dcterms:W3CDTF">2017-08-30T13:51:00Z</dcterms:created>
  <dcterms:modified xsi:type="dcterms:W3CDTF">2017-09-19T14:12:00Z</dcterms:modified>
  <cp:category>Fase Elaboración, Iteración 1</cp:category>
</cp:coreProperties>
</file>