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F26AF5">
            <w:rPr>
              <w:rFonts w:eastAsiaTheme="majorEastAsia" w:cstheme="majorBidi"/>
              <w:noProof/>
              <w:lang w:val="es-AR" w:eastAsia="es-AR"/>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921625" cy="856615"/>
                    <wp:effectExtent l="9525" t="9525" r="6985" b="1143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u+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CioM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Eri7vj8CAAB3BAAADgAA&#10;AAAAAAAAAAAAAAAuAgAAZHJzL2Uyb0RvYy54bWxQSwECLQAUAAYACAAAACEAABsQ1t0AAAAGAQAA&#10;DwAAAAAAAAAAAAAAAACZBAAAZHJzL2Rvd25yZXYueG1sUEsFBgAAAAAEAAQA8wAAAKMFAAAAAA==&#10;" o:allowincell="f" fillcolor="#268496" strokecolor="#31849b [2408]">
                    <w10:wrap anchorx="page" anchory="page"/>
                  </v:rect>
                </w:pict>
              </mc:Fallback>
            </mc:AlternateContent>
          </w:r>
          <w:r w:rsidR="00F26AF5">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bk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FimEaO&#10;vmLXmNkqQR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VHxG5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F26AF5">
            <w:rPr>
              <w:rFonts w:eastAsiaTheme="majorEastAsia" w:cstheme="majorBidi"/>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xN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0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M0E8T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F26AF5">
            <w:rPr>
              <w:rFonts w:eastAsiaTheme="majorEastAsia" w:cstheme="majorBidi"/>
              <w:noProof/>
              <w:lang w:val="es-AR" w:eastAsia="es-AR"/>
            </w:rPr>
            <mc:AlternateContent>
              <mc:Choice Requires="wps">
                <w:drawing>
                  <wp:anchor distT="0" distB="0" distL="114300" distR="114300" simplePos="0" relativeHeight="251658240"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824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0/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LSk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CqvE0/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D02D5">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CU17 – Borrar</w:t>
              </w:r>
              <w:r w:rsidR="00CF15E4">
                <w:rPr>
                  <w:rFonts w:asciiTheme="majorHAnsi" w:eastAsiaTheme="majorEastAsia" w:hAnsiTheme="majorHAnsi" w:cstheme="majorBidi"/>
                  <w:sz w:val="72"/>
                  <w:szCs w:val="72"/>
                </w:rPr>
                <w:t xml:space="preserve"> aula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26AF5"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J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BT&#10;l/4J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F26AF5" w:rsidP="006C6F01">
          <w:pPr>
            <w:pStyle w:val="PSI-Comentario"/>
            <w:ind w:left="0" w:firstLine="0"/>
          </w:pPr>
          <w:r>
            <w:rPr>
              <w:noProof/>
              <w:lang w:eastAsia="es-AR"/>
            </w:rPr>
            <mc:AlternateContent>
              <mc:Choice Requires="wps">
                <w:drawing>
                  <wp:anchor distT="0" distB="0" distL="114300" distR="114300" simplePos="0" relativeHeight="251661312"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" fillcolor="#268496" strokecolor="#31849b [2408]">
                    <w10:wrap type="square" anchorx="margin" anchory="margin"/>
                  </v:rect>
                </w:pict>
              </mc:Fallback>
            </mc:AlternateContent>
          </w:r>
        </w:p>
        <w:p w:rsidR="00397566" w:rsidRPr="008B3B0F" w:rsidRDefault="00397566" w:rsidP="000F4F97">
          <w:pPr>
            <w:pStyle w:val="PSI-Comentario"/>
          </w:pPr>
        </w:p>
        <w:p w:rsidR="00D06E99" w:rsidRDefault="009A1E2F"/>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71789"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180962" w:history="1">
            <w:r w:rsidR="00171789" w:rsidRPr="004634FA">
              <w:rPr>
                <w:rStyle w:val="Hipervnculo"/>
                <w:noProof/>
              </w:rPr>
              <w:t>Descripción</w:t>
            </w:r>
            <w:r w:rsidR="00171789">
              <w:rPr>
                <w:noProof/>
                <w:webHidden/>
              </w:rPr>
              <w:tab/>
            </w:r>
            <w:r w:rsidR="00171789">
              <w:rPr>
                <w:noProof/>
                <w:webHidden/>
              </w:rPr>
              <w:fldChar w:fldCharType="begin"/>
            </w:r>
            <w:r w:rsidR="00171789">
              <w:rPr>
                <w:noProof/>
                <w:webHidden/>
              </w:rPr>
              <w:instrText xml:space="preserve"> PAGEREF _Toc496180962 \h </w:instrText>
            </w:r>
            <w:r w:rsidR="00171789">
              <w:rPr>
                <w:noProof/>
                <w:webHidden/>
              </w:rPr>
            </w:r>
            <w:r w:rsidR="00171789">
              <w:rPr>
                <w:noProof/>
                <w:webHidden/>
              </w:rPr>
              <w:fldChar w:fldCharType="separate"/>
            </w:r>
            <w:r w:rsidR="00171789">
              <w:rPr>
                <w:noProof/>
                <w:webHidden/>
              </w:rPr>
              <w:t>4</w:t>
            </w:r>
            <w:r w:rsidR="00171789">
              <w:rPr>
                <w:noProof/>
                <w:webHidden/>
              </w:rPr>
              <w:fldChar w:fldCharType="end"/>
            </w:r>
          </w:hyperlink>
        </w:p>
        <w:p w:rsidR="00171789" w:rsidRDefault="009A1E2F">
          <w:pPr>
            <w:pStyle w:val="TDC1"/>
            <w:rPr>
              <w:rFonts w:eastAsiaTheme="minorEastAsia"/>
              <w:b w:val="0"/>
              <w:bCs w:val="0"/>
              <w:noProof/>
              <w:sz w:val="22"/>
              <w:szCs w:val="22"/>
              <w:lang w:val="es-AR" w:eastAsia="es-AR"/>
            </w:rPr>
          </w:pPr>
          <w:hyperlink w:anchor="_Toc496180963" w:history="1">
            <w:r w:rsidR="00171789" w:rsidRPr="004634FA">
              <w:rPr>
                <w:rStyle w:val="Hipervnculo"/>
                <w:noProof/>
              </w:rPr>
              <w:t>Actores del CU</w:t>
            </w:r>
            <w:r w:rsidR="00171789">
              <w:rPr>
                <w:noProof/>
                <w:webHidden/>
              </w:rPr>
              <w:tab/>
            </w:r>
            <w:r w:rsidR="00171789">
              <w:rPr>
                <w:noProof/>
                <w:webHidden/>
              </w:rPr>
              <w:fldChar w:fldCharType="begin"/>
            </w:r>
            <w:r w:rsidR="00171789">
              <w:rPr>
                <w:noProof/>
                <w:webHidden/>
              </w:rPr>
              <w:instrText xml:space="preserve"> PAGEREF _Toc496180963 \h </w:instrText>
            </w:r>
            <w:r w:rsidR="00171789">
              <w:rPr>
                <w:noProof/>
                <w:webHidden/>
              </w:rPr>
            </w:r>
            <w:r w:rsidR="00171789">
              <w:rPr>
                <w:noProof/>
                <w:webHidden/>
              </w:rPr>
              <w:fldChar w:fldCharType="separate"/>
            </w:r>
            <w:r w:rsidR="00171789">
              <w:rPr>
                <w:noProof/>
                <w:webHidden/>
              </w:rPr>
              <w:t>4</w:t>
            </w:r>
            <w:r w:rsidR="00171789">
              <w:rPr>
                <w:noProof/>
                <w:webHidden/>
              </w:rPr>
              <w:fldChar w:fldCharType="end"/>
            </w:r>
          </w:hyperlink>
        </w:p>
        <w:p w:rsidR="00171789" w:rsidRDefault="009A1E2F">
          <w:pPr>
            <w:pStyle w:val="TDC1"/>
            <w:rPr>
              <w:rFonts w:eastAsiaTheme="minorEastAsia"/>
              <w:b w:val="0"/>
              <w:bCs w:val="0"/>
              <w:noProof/>
              <w:sz w:val="22"/>
              <w:szCs w:val="22"/>
              <w:lang w:val="es-AR" w:eastAsia="es-AR"/>
            </w:rPr>
          </w:pPr>
          <w:hyperlink w:anchor="_Toc496180964" w:history="1">
            <w:r w:rsidR="00171789" w:rsidRPr="004634FA">
              <w:rPr>
                <w:rStyle w:val="Hipervnculo"/>
                <w:noProof/>
              </w:rPr>
              <w:t>Precondiciones</w:t>
            </w:r>
            <w:r w:rsidR="00171789">
              <w:rPr>
                <w:noProof/>
                <w:webHidden/>
              </w:rPr>
              <w:tab/>
            </w:r>
            <w:r w:rsidR="00171789">
              <w:rPr>
                <w:noProof/>
                <w:webHidden/>
              </w:rPr>
              <w:fldChar w:fldCharType="begin"/>
            </w:r>
            <w:r w:rsidR="00171789">
              <w:rPr>
                <w:noProof/>
                <w:webHidden/>
              </w:rPr>
              <w:instrText xml:space="preserve"> PAGEREF _Toc496180964 \h </w:instrText>
            </w:r>
            <w:r w:rsidR="00171789">
              <w:rPr>
                <w:noProof/>
                <w:webHidden/>
              </w:rPr>
            </w:r>
            <w:r w:rsidR="00171789">
              <w:rPr>
                <w:noProof/>
                <w:webHidden/>
              </w:rPr>
              <w:fldChar w:fldCharType="separate"/>
            </w:r>
            <w:r w:rsidR="00171789">
              <w:rPr>
                <w:noProof/>
                <w:webHidden/>
              </w:rPr>
              <w:t>4</w:t>
            </w:r>
            <w:r w:rsidR="00171789">
              <w:rPr>
                <w:noProof/>
                <w:webHidden/>
              </w:rPr>
              <w:fldChar w:fldCharType="end"/>
            </w:r>
          </w:hyperlink>
        </w:p>
        <w:p w:rsidR="00171789" w:rsidRDefault="009A1E2F">
          <w:pPr>
            <w:pStyle w:val="TDC1"/>
            <w:rPr>
              <w:rFonts w:eastAsiaTheme="minorEastAsia"/>
              <w:b w:val="0"/>
              <w:bCs w:val="0"/>
              <w:noProof/>
              <w:sz w:val="22"/>
              <w:szCs w:val="22"/>
              <w:lang w:val="es-AR" w:eastAsia="es-AR"/>
            </w:rPr>
          </w:pPr>
          <w:hyperlink w:anchor="_Toc496180965" w:history="1">
            <w:r w:rsidR="00171789" w:rsidRPr="004634FA">
              <w:rPr>
                <w:rStyle w:val="Hipervnculo"/>
                <w:noProof/>
              </w:rPr>
              <w:t>Flujo de Eventos Normal</w:t>
            </w:r>
            <w:r w:rsidR="00171789">
              <w:rPr>
                <w:noProof/>
                <w:webHidden/>
              </w:rPr>
              <w:tab/>
            </w:r>
            <w:r w:rsidR="00171789">
              <w:rPr>
                <w:noProof/>
                <w:webHidden/>
              </w:rPr>
              <w:fldChar w:fldCharType="begin"/>
            </w:r>
            <w:r w:rsidR="00171789">
              <w:rPr>
                <w:noProof/>
                <w:webHidden/>
              </w:rPr>
              <w:instrText xml:space="preserve"> PAGEREF _Toc496180965 \h </w:instrText>
            </w:r>
            <w:r w:rsidR="00171789">
              <w:rPr>
                <w:noProof/>
                <w:webHidden/>
              </w:rPr>
            </w:r>
            <w:r w:rsidR="00171789">
              <w:rPr>
                <w:noProof/>
                <w:webHidden/>
              </w:rPr>
              <w:fldChar w:fldCharType="separate"/>
            </w:r>
            <w:r w:rsidR="00171789">
              <w:rPr>
                <w:noProof/>
                <w:webHidden/>
              </w:rPr>
              <w:t>4</w:t>
            </w:r>
            <w:r w:rsidR="00171789">
              <w:rPr>
                <w:noProof/>
                <w:webHidden/>
              </w:rPr>
              <w:fldChar w:fldCharType="end"/>
            </w:r>
          </w:hyperlink>
        </w:p>
        <w:p w:rsidR="00171789" w:rsidRDefault="009A1E2F">
          <w:pPr>
            <w:pStyle w:val="TDC1"/>
            <w:rPr>
              <w:rFonts w:eastAsiaTheme="minorEastAsia"/>
              <w:b w:val="0"/>
              <w:bCs w:val="0"/>
              <w:noProof/>
              <w:sz w:val="22"/>
              <w:szCs w:val="22"/>
              <w:lang w:val="es-AR" w:eastAsia="es-AR"/>
            </w:rPr>
          </w:pPr>
          <w:hyperlink w:anchor="_Toc496180966" w:history="1">
            <w:r w:rsidR="00171789" w:rsidRPr="004634FA">
              <w:rPr>
                <w:rStyle w:val="Hipervnculo"/>
                <w:noProof/>
              </w:rPr>
              <w:t>Poscondiciones</w:t>
            </w:r>
            <w:r w:rsidR="00171789">
              <w:rPr>
                <w:noProof/>
                <w:webHidden/>
              </w:rPr>
              <w:tab/>
            </w:r>
            <w:r w:rsidR="00171789">
              <w:rPr>
                <w:noProof/>
                <w:webHidden/>
              </w:rPr>
              <w:fldChar w:fldCharType="begin"/>
            </w:r>
            <w:r w:rsidR="00171789">
              <w:rPr>
                <w:noProof/>
                <w:webHidden/>
              </w:rPr>
              <w:instrText xml:space="preserve"> PAGEREF _Toc496180966 \h </w:instrText>
            </w:r>
            <w:r w:rsidR="00171789">
              <w:rPr>
                <w:noProof/>
                <w:webHidden/>
              </w:rPr>
            </w:r>
            <w:r w:rsidR="00171789">
              <w:rPr>
                <w:noProof/>
                <w:webHidden/>
              </w:rPr>
              <w:fldChar w:fldCharType="separate"/>
            </w:r>
            <w:r w:rsidR="00171789">
              <w:rPr>
                <w:noProof/>
                <w:webHidden/>
              </w:rPr>
              <w:t>5</w:t>
            </w:r>
            <w:r w:rsidR="00171789">
              <w:rPr>
                <w:noProof/>
                <w:webHidden/>
              </w:rPr>
              <w:fldChar w:fldCharType="end"/>
            </w:r>
          </w:hyperlink>
        </w:p>
        <w:p w:rsidR="00171789" w:rsidRDefault="009A1E2F">
          <w:pPr>
            <w:pStyle w:val="TDC1"/>
            <w:rPr>
              <w:rFonts w:eastAsiaTheme="minorEastAsia"/>
              <w:b w:val="0"/>
              <w:bCs w:val="0"/>
              <w:noProof/>
              <w:sz w:val="22"/>
              <w:szCs w:val="22"/>
              <w:lang w:val="es-AR" w:eastAsia="es-AR"/>
            </w:rPr>
          </w:pPr>
          <w:hyperlink w:anchor="_Toc496180967" w:history="1">
            <w:r w:rsidR="00171789" w:rsidRPr="004634FA">
              <w:rPr>
                <w:rStyle w:val="Hipervnculo"/>
                <w:noProof/>
              </w:rPr>
              <w:t>Flujo de Eventos Alternativo</w:t>
            </w:r>
            <w:r w:rsidR="00171789">
              <w:rPr>
                <w:noProof/>
                <w:webHidden/>
              </w:rPr>
              <w:tab/>
            </w:r>
            <w:r w:rsidR="00171789">
              <w:rPr>
                <w:noProof/>
                <w:webHidden/>
              </w:rPr>
              <w:fldChar w:fldCharType="begin"/>
            </w:r>
            <w:r w:rsidR="00171789">
              <w:rPr>
                <w:noProof/>
                <w:webHidden/>
              </w:rPr>
              <w:instrText xml:space="preserve"> PAGEREF _Toc496180967 \h </w:instrText>
            </w:r>
            <w:r w:rsidR="00171789">
              <w:rPr>
                <w:noProof/>
                <w:webHidden/>
              </w:rPr>
            </w:r>
            <w:r w:rsidR="00171789">
              <w:rPr>
                <w:noProof/>
                <w:webHidden/>
              </w:rPr>
              <w:fldChar w:fldCharType="separate"/>
            </w:r>
            <w:r w:rsidR="00171789">
              <w:rPr>
                <w:noProof/>
                <w:webHidden/>
              </w:rPr>
              <w:t>5</w:t>
            </w:r>
            <w:r w:rsidR="00171789">
              <w:rPr>
                <w:noProof/>
                <w:webHidden/>
              </w:rPr>
              <w:fldChar w:fldCharType="end"/>
            </w:r>
          </w:hyperlink>
        </w:p>
        <w:p w:rsidR="00171789" w:rsidRDefault="009A1E2F">
          <w:pPr>
            <w:pStyle w:val="TDC1"/>
            <w:rPr>
              <w:rFonts w:eastAsiaTheme="minorEastAsia"/>
              <w:b w:val="0"/>
              <w:bCs w:val="0"/>
              <w:noProof/>
              <w:sz w:val="22"/>
              <w:szCs w:val="22"/>
              <w:lang w:val="es-AR" w:eastAsia="es-AR"/>
            </w:rPr>
          </w:pPr>
          <w:hyperlink w:anchor="_Toc496180968" w:history="1">
            <w:r w:rsidR="00171789" w:rsidRPr="004634FA">
              <w:rPr>
                <w:rStyle w:val="Hipervnculo"/>
                <w:noProof/>
              </w:rPr>
              <w:t>Diagramas Asociados</w:t>
            </w:r>
            <w:r w:rsidR="00171789">
              <w:rPr>
                <w:noProof/>
                <w:webHidden/>
              </w:rPr>
              <w:tab/>
            </w:r>
            <w:r w:rsidR="00171789">
              <w:rPr>
                <w:noProof/>
                <w:webHidden/>
              </w:rPr>
              <w:fldChar w:fldCharType="begin"/>
            </w:r>
            <w:r w:rsidR="00171789">
              <w:rPr>
                <w:noProof/>
                <w:webHidden/>
              </w:rPr>
              <w:instrText xml:space="preserve"> PAGEREF _Toc496180968 \h </w:instrText>
            </w:r>
            <w:r w:rsidR="00171789">
              <w:rPr>
                <w:noProof/>
                <w:webHidden/>
              </w:rPr>
            </w:r>
            <w:r w:rsidR="00171789">
              <w:rPr>
                <w:noProof/>
                <w:webHidden/>
              </w:rPr>
              <w:fldChar w:fldCharType="separate"/>
            </w:r>
            <w:r w:rsidR="00171789">
              <w:rPr>
                <w:noProof/>
                <w:webHidden/>
              </w:rPr>
              <w:t>5</w:t>
            </w:r>
            <w:r w:rsidR="00171789">
              <w:rPr>
                <w:noProof/>
                <w:webHidden/>
              </w:rPr>
              <w:fldChar w:fldCharType="end"/>
            </w:r>
          </w:hyperlink>
        </w:p>
        <w:p w:rsidR="00171789" w:rsidRDefault="009A1E2F">
          <w:pPr>
            <w:pStyle w:val="TDC2"/>
            <w:rPr>
              <w:rFonts w:eastAsiaTheme="minorEastAsia"/>
              <w:i w:val="0"/>
              <w:iCs w:val="0"/>
              <w:noProof/>
              <w:sz w:val="22"/>
              <w:szCs w:val="22"/>
              <w:lang w:val="es-AR" w:eastAsia="es-AR"/>
            </w:rPr>
          </w:pPr>
          <w:hyperlink w:anchor="_Toc496180969" w:history="1">
            <w:r w:rsidR="00171789" w:rsidRPr="004634FA">
              <w:rPr>
                <w:rStyle w:val="Hipervnculo"/>
                <w:noProof/>
              </w:rPr>
              <w:t>Diagrama de Casos de Uso</w:t>
            </w:r>
            <w:r w:rsidR="00171789">
              <w:rPr>
                <w:noProof/>
                <w:webHidden/>
              </w:rPr>
              <w:tab/>
            </w:r>
            <w:r w:rsidR="00171789">
              <w:rPr>
                <w:noProof/>
                <w:webHidden/>
              </w:rPr>
              <w:fldChar w:fldCharType="begin"/>
            </w:r>
            <w:r w:rsidR="00171789">
              <w:rPr>
                <w:noProof/>
                <w:webHidden/>
              </w:rPr>
              <w:instrText xml:space="preserve"> PAGEREF _Toc496180969 \h </w:instrText>
            </w:r>
            <w:r w:rsidR="00171789">
              <w:rPr>
                <w:noProof/>
                <w:webHidden/>
              </w:rPr>
            </w:r>
            <w:r w:rsidR="00171789">
              <w:rPr>
                <w:noProof/>
                <w:webHidden/>
              </w:rPr>
              <w:fldChar w:fldCharType="separate"/>
            </w:r>
            <w:r w:rsidR="00171789">
              <w:rPr>
                <w:noProof/>
                <w:webHidden/>
              </w:rPr>
              <w:t>5</w:t>
            </w:r>
            <w:r w:rsidR="00171789">
              <w:rPr>
                <w:noProof/>
                <w:webHidden/>
              </w:rPr>
              <w:fldChar w:fldCharType="end"/>
            </w:r>
          </w:hyperlink>
        </w:p>
        <w:p w:rsidR="00171789" w:rsidRDefault="009A1E2F">
          <w:pPr>
            <w:pStyle w:val="TDC2"/>
            <w:rPr>
              <w:rFonts w:eastAsiaTheme="minorEastAsia"/>
              <w:i w:val="0"/>
              <w:iCs w:val="0"/>
              <w:noProof/>
              <w:sz w:val="22"/>
              <w:szCs w:val="22"/>
              <w:lang w:val="es-AR" w:eastAsia="es-AR"/>
            </w:rPr>
          </w:pPr>
          <w:hyperlink w:anchor="_Toc496180970" w:history="1">
            <w:r w:rsidR="00171789" w:rsidRPr="004634FA">
              <w:rPr>
                <w:rStyle w:val="Hipervnculo"/>
                <w:noProof/>
              </w:rPr>
              <w:t>Diagrama de Secuencia</w:t>
            </w:r>
            <w:r w:rsidR="00171789">
              <w:rPr>
                <w:noProof/>
                <w:webHidden/>
              </w:rPr>
              <w:tab/>
            </w:r>
            <w:r w:rsidR="00171789">
              <w:rPr>
                <w:noProof/>
                <w:webHidden/>
              </w:rPr>
              <w:fldChar w:fldCharType="begin"/>
            </w:r>
            <w:r w:rsidR="00171789">
              <w:rPr>
                <w:noProof/>
                <w:webHidden/>
              </w:rPr>
              <w:instrText xml:space="preserve"> PAGEREF _Toc496180970 \h </w:instrText>
            </w:r>
            <w:r w:rsidR="00171789">
              <w:rPr>
                <w:noProof/>
                <w:webHidden/>
              </w:rPr>
            </w:r>
            <w:r w:rsidR="00171789">
              <w:rPr>
                <w:noProof/>
                <w:webHidden/>
              </w:rPr>
              <w:fldChar w:fldCharType="separate"/>
            </w:r>
            <w:r w:rsidR="00171789">
              <w:rPr>
                <w:noProof/>
                <w:webHidden/>
              </w:rPr>
              <w:t>6</w:t>
            </w:r>
            <w:r w:rsidR="00171789">
              <w:rPr>
                <w:noProof/>
                <w:webHidden/>
              </w:rPr>
              <w:fldChar w:fldCharType="end"/>
            </w:r>
          </w:hyperlink>
        </w:p>
        <w:p w:rsidR="00171789" w:rsidRDefault="009A1E2F">
          <w:pPr>
            <w:pStyle w:val="TDC2"/>
            <w:rPr>
              <w:rFonts w:eastAsiaTheme="minorEastAsia"/>
              <w:i w:val="0"/>
              <w:iCs w:val="0"/>
              <w:noProof/>
              <w:sz w:val="22"/>
              <w:szCs w:val="22"/>
              <w:lang w:val="es-AR" w:eastAsia="es-AR"/>
            </w:rPr>
          </w:pPr>
          <w:hyperlink w:anchor="_Toc496180971" w:history="1">
            <w:r w:rsidR="00171789" w:rsidRPr="004634FA">
              <w:rPr>
                <w:rStyle w:val="Hipervnculo"/>
                <w:noProof/>
              </w:rPr>
              <w:t>Diagrama de Colaboración</w:t>
            </w:r>
            <w:r w:rsidR="00171789">
              <w:rPr>
                <w:noProof/>
                <w:webHidden/>
              </w:rPr>
              <w:tab/>
            </w:r>
            <w:r w:rsidR="00171789">
              <w:rPr>
                <w:noProof/>
                <w:webHidden/>
              </w:rPr>
              <w:fldChar w:fldCharType="begin"/>
            </w:r>
            <w:r w:rsidR="00171789">
              <w:rPr>
                <w:noProof/>
                <w:webHidden/>
              </w:rPr>
              <w:instrText xml:space="preserve"> PAGEREF _Toc496180971 \h </w:instrText>
            </w:r>
            <w:r w:rsidR="00171789">
              <w:rPr>
                <w:noProof/>
                <w:webHidden/>
              </w:rPr>
            </w:r>
            <w:r w:rsidR="00171789">
              <w:rPr>
                <w:noProof/>
                <w:webHidden/>
              </w:rPr>
              <w:fldChar w:fldCharType="separate"/>
            </w:r>
            <w:r w:rsidR="00171789">
              <w:rPr>
                <w:noProof/>
                <w:webHidden/>
              </w:rPr>
              <w:t>6</w:t>
            </w:r>
            <w:r w:rsidR="00171789">
              <w:rPr>
                <w:noProof/>
                <w:webHidden/>
              </w:rPr>
              <w:fldChar w:fldCharType="end"/>
            </w:r>
          </w:hyperlink>
        </w:p>
        <w:p w:rsidR="00171789" w:rsidRDefault="009A1E2F">
          <w:pPr>
            <w:pStyle w:val="TDC2"/>
            <w:rPr>
              <w:rFonts w:eastAsiaTheme="minorEastAsia"/>
              <w:i w:val="0"/>
              <w:iCs w:val="0"/>
              <w:noProof/>
              <w:sz w:val="22"/>
              <w:szCs w:val="22"/>
              <w:lang w:val="es-AR" w:eastAsia="es-AR"/>
            </w:rPr>
          </w:pPr>
          <w:hyperlink w:anchor="_Toc496180972" w:history="1">
            <w:r w:rsidR="00171789" w:rsidRPr="004634FA">
              <w:rPr>
                <w:rStyle w:val="Hipervnculo"/>
                <w:noProof/>
              </w:rPr>
              <w:t>Diagrama de Estados</w:t>
            </w:r>
            <w:r w:rsidR="00171789">
              <w:rPr>
                <w:noProof/>
                <w:webHidden/>
              </w:rPr>
              <w:tab/>
            </w:r>
            <w:r w:rsidR="00171789">
              <w:rPr>
                <w:noProof/>
                <w:webHidden/>
              </w:rPr>
              <w:fldChar w:fldCharType="begin"/>
            </w:r>
            <w:r w:rsidR="00171789">
              <w:rPr>
                <w:noProof/>
                <w:webHidden/>
              </w:rPr>
              <w:instrText xml:space="preserve"> PAGEREF _Toc496180972 \h </w:instrText>
            </w:r>
            <w:r w:rsidR="00171789">
              <w:rPr>
                <w:noProof/>
                <w:webHidden/>
              </w:rPr>
            </w:r>
            <w:r w:rsidR="00171789">
              <w:rPr>
                <w:noProof/>
                <w:webHidden/>
              </w:rPr>
              <w:fldChar w:fldCharType="separate"/>
            </w:r>
            <w:r w:rsidR="00171789">
              <w:rPr>
                <w:noProof/>
                <w:webHidden/>
              </w:rPr>
              <w:t>7</w:t>
            </w:r>
            <w:r w:rsidR="00171789">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8D02D5" w:rsidP="009A3173">
          <w:pPr>
            <w:pStyle w:val="PSI-Ttulo"/>
          </w:pPr>
          <w:r>
            <w:t>CU17 – Borrar aula</w:t>
          </w:r>
        </w:p>
      </w:sdtContent>
    </w:sdt>
    <w:p w:rsidR="00F532CF" w:rsidRDefault="00F532CF" w:rsidP="00F532CF">
      <w:pPr>
        <w:pStyle w:val="PSI-Ttulo1"/>
      </w:pPr>
      <w:bookmarkStart w:id="0" w:name="_Toc228206475"/>
      <w:bookmarkStart w:id="1" w:name="_Toc234686580"/>
      <w:bookmarkStart w:id="2" w:name="_Toc496180962"/>
      <w:r>
        <w:t>Descripción</w:t>
      </w:r>
      <w:bookmarkEnd w:id="0"/>
      <w:bookmarkEnd w:id="1"/>
      <w:bookmarkEnd w:id="2"/>
    </w:p>
    <w:p w:rsidR="00F56702" w:rsidRPr="002E175C" w:rsidRDefault="00130415" w:rsidP="00F56702">
      <w:pPr>
        <w:jc w:val="both"/>
      </w:pPr>
      <w:r>
        <w:t xml:space="preserve">Este caso de uso es iniciado por el actor. </w:t>
      </w:r>
      <w:r w:rsidR="00F56702">
        <w:t>La funcionalidad que abarca este caso de uso corresponde a la eliminación en la base de datos  de un</w:t>
      </w:r>
      <w:r w:rsidR="00F56702">
        <w:t>a determinada</w:t>
      </w:r>
      <w:r w:rsidR="00F56702">
        <w:t xml:space="preserve"> </w:t>
      </w:r>
      <w:r w:rsidR="00F56702">
        <w:t>aula</w:t>
      </w:r>
      <w:r w:rsidR="00F56702">
        <w:t>. El actor debe s</w:t>
      </w:r>
      <w:r w:rsidR="00F56702">
        <w:t>eleccionar el aula</w:t>
      </w:r>
      <w:r w:rsidR="00F56702">
        <w:t xml:space="preserve"> que desea borrar. </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496180963"/>
      <w:r>
        <w:t>Actores del CU</w:t>
      </w:r>
      <w:bookmarkEnd w:id="3"/>
      <w:bookmarkEnd w:id="4"/>
      <w:bookmarkEnd w:id="5"/>
    </w:p>
    <w:p w:rsidR="00F532CF" w:rsidRDefault="003D6C13" w:rsidP="006C6F01">
      <w:pPr>
        <w:jc w:val="both"/>
      </w:pPr>
      <w:r>
        <w:t>Los actores son:</w:t>
      </w:r>
    </w:p>
    <w:p w:rsidR="003D6C13" w:rsidRDefault="003D6C13" w:rsidP="003D6C13">
      <w:pPr>
        <w:pStyle w:val="Prrafodelista"/>
        <w:numPr>
          <w:ilvl w:val="0"/>
          <w:numId w:val="13"/>
        </w:numPr>
        <w:spacing w:before="120" w:after="120"/>
        <w:ind w:left="714" w:hanging="357"/>
        <w:contextualSpacing w:val="0"/>
        <w:jc w:val="both"/>
      </w:pPr>
      <w:r>
        <w:t>Administrador.</w:t>
      </w:r>
    </w:p>
    <w:p w:rsidR="003D6C13" w:rsidRDefault="003D6C13" w:rsidP="003D6C13">
      <w:pPr>
        <w:pStyle w:val="Prrafodelista"/>
        <w:numPr>
          <w:ilvl w:val="0"/>
          <w:numId w:val="13"/>
        </w:numPr>
        <w:spacing w:before="120" w:after="120"/>
        <w:ind w:left="714" w:hanging="357"/>
        <w:contextualSpacing w:val="0"/>
        <w:jc w:val="both"/>
      </w:pPr>
      <w:r>
        <w:t>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496180964"/>
      <w:r>
        <w:t>Precondiciones</w:t>
      </w:r>
      <w:bookmarkEnd w:id="6"/>
      <w:bookmarkEnd w:id="7"/>
      <w:bookmarkEnd w:id="8"/>
      <w:r>
        <w:t xml:space="preserve"> </w:t>
      </w:r>
    </w:p>
    <w:p w:rsidR="00F532CF" w:rsidRDefault="00FE6249" w:rsidP="006C6F01">
      <w:pPr>
        <w:jc w:val="both"/>
      </w:pPr>
      <w:r>
        <w:t xml:space="preserve">El actor debe haber iniciado sesión en la página web del sistema Tempus. Una vez que se le ha permitido el acceso, el actor debe haber seleccionado la opción para </w:t>
      </w:r>
      <w:r w:rsidR="00F56702">
        <w:t>borrar</w:t>
      </w:r>
      <w:r>
        <w:t xml:space="preserve"> aula.</w:t>
      </w:r>
    </w:p>
    <w:p w:rsidR="00F532CF" w:rsidRPr="002E175C" w:rsidRDefault="00F532CF" w:rsidP="00F532CF">
      <w:pPr>
        <w:pStyle w:val="PSI-Comentario"/>
      </w:pPr>
    </w:p>
    <w:p w:rsidR="00F532CF" w:rsidRDefault="00F532CF" w:rsidP="009D6860">
      <w:pPr>
        <w:pStyle w:val="PSI-Ttulo1"/>
        <w:tabs>
          <w:tab w:val="left" w:pos="3585"/>
        </w:tabs>
      </w:pPr>
      <w:bookmarkStart w:id="9" w:name="_Toc228206478"/>
      <w:bookmarkStart w:id="10" w:name="_Toc234686583"/>
      <w:bookmarkStart w:id="11" w:name="_Toc496180965"/>
      <w:r>
        <w:t>Flujo de Eventos Normal</w:t>
      </w:r>
      <w:bookmarkEnd w:id="9"/>
      <w:bookmarkEnd w:id="10"/>
      <w:bookmarkEnd w:id="11"/>
      <w:r w:rsidR="009D6860">
        <w:tab/>
      </w:r>
    </w:p>
    <w:p w:rsidR="007F481C" w:rsidRDefault="007F481C" w:rsidP="009D6860">
      <w:pPr>
        <w:pStyle w:val="Prrafodelista"/>
        <w:numPr>
          <w:ilvl w:val="0"/>
          <w:numId w:val="14"/>
        </w:numPr>
        <w:spacing w:before="120" w:after="120"/>
        <w:ind w:hanging="357"/>
        <w:contextualSpacing w:val="0"/>
        <w:jc w:val="both"/>
      </w:pPr>
      <w:r>
        <w:t>Incluye el CU – Ingresar al sistema.</w:t>
      </w:r>
    </w:p>
    <w:p w:rsidR="00391B40" w:rsidRDefault="00391B40" w:rsidP="009D6860">
      <w:pPr>
        <w:pStyle w:val="Prrafodelista"/>
        <w:numPr>
          <w:ilvl w:val="0"/>
          <w:numId w:val="14"/>
        </w:numPr>
        <w:spacing w:before="120" w:after="120"/>
        <w:ind w:hanging="357"/>
        <w:contextualSpacing w:val="0"/>
        <w:jc w:val="both"/>
      </w:pPr>
      <w:r>
        <w:t>Incluye el CU – Buscar Aula</w:t>
      </w:r>
      <w:r w:rsidR="009904CF">
        <w:t>s</w:t>
      </w:r>
      <w:r>
        <w:t>.</w:t>
      </w:r>
    </w:p>
    <w:p w:rsidR="0045741B" w:rsidRDefault="0045741B" w:rsidP="009D6860">
      <w:pPr>
        <w:pStyle w:val="Prrafodelista"/>
        <w:numPr>
          <w:ilvl w:val="0"/>
          <w:numId w:val="14"/>
        </w:numPr>
        <w:spacing w:before="120" w:after="120"/>
        <w:ind w:hanging="357"/>
        <w:contextualSpacing w:val="0"/>
        <w:jc w:val="both"/>
      </w:pPr>
      <w:r>
        <w:t>El actor selecciona un aula en la Pantalla Resultado Buscar Aula.</w:t>
      </w:r>
    </w:p>
    <w:p w:rsidR="00844329" w:rsidRDefault="00844329" w:rsidP="009D6860">
      <w:pPr>
        <w:pStyle w:val="Prrafodelista"/>
        <w:numPr>
          <w:ilvl w:val="0"/>
          <w:numId w:val="14"/>
        </w:numPr>
        <w:spacing w:before="120" w:after="120"/>
        <w:ind w:hanging="357"/>
        <w:contextualSpacing w:val="0"/>
        <w:jc w:val="both"/>
      </w:pPr>
      <w:r>
        <w:t xml:space="preserve">El actor presiona </w:t>
      </w:r>
      <w:r w:rsidR="00F56702">
        <w:t>“Borrar</w:t>
      </w:r>
      <w:r w:rsidR="0045741B">
        <w:t>” en la Pantalla Resultado Buscar Aula.</w:t>
      </w:r>
    </w:p>
    <w:p w:rsidR="0045741B" w:rsidRDefault="0045741B" w:rsidP="009D6860">
      <w:pPr>
        <w:pStyle w:val="Prrafodelista"/>
        <w:numPr>
          <w:ilvl w:val="0"/>
          <w:numId w:val="14"/>
        </w:numPr>
        <w:spacing w:before="120" w:after="120"/>
        <w:ind w:hanging="357"/>
        <w:contextualSpacing w:val="0"/>
        <w:jc w:val="both"/>
      </w:pPr>
      <w:r>
        <w:t>La Pantalla Resultado Busc</w:t>
      </w:r>
      <w:r w:rsidR="004C0B18">
        <w:t>ar Aula envía el evento “borrar</w:t>
      </w:r>
      <w:r>
        <w:t>” al Manejador Aula.</w:t>
      </w:r>
    </w:p>
    <w:p w:rsidR="0045741B" w:rsidRDefault="0045741B" w:rsidP="009D6860">
      <w:pPr>
        <w:pStyle w:val="Prrafodelista"/>
        <w:numPr>
          <w:ilvl w:val="0"/>
          <w:numId w:val="14"/>
        </w:numPr>
        <w:spacing w:before="120" w:after="120"/>
        <w:ind w:hanging="357"/>
        <w:contextualSpacing w:val="0"/>
        <w:jc w:val="both"/>
      </w:pPr>
      <w:r>
        <w:t>El Manejado</w:t>
      </w:r>
      <w:r w:rsidR="004C0B18">
        <w:t>r Aula solicita borrar</w:t>
      </w:r>
      <w:r>
        <w:t xml:space="preserve"> (aula) a Aula.</w:t>
      </w:r>
    </w:p>
    <w:p w:rsidR="0045741B" w:rsidRDefault="004C0B18" w:rsidP="009D6860">
      <w:pPr>
        <w:pStyle w:val="Prrafodelista"/>
        <w:numPr>
          <w:ilvl w:val="0"/>
          <w:numId w:val="14"/>
        </w:numPr>
        <w:spacing w:before="120" w:after="120"/>
        <w:ind w:hanging="357"/>
        <w:contextualSpacing w:val="0"/>
        <w:jc w:val="both"/>
      </w:pPr>
      <w:r>
        <w:t>Aula solicita borrar</w:t>
      </w:r>
      <w:r w:rsidR="0045741B">
        <w:t xml:space="preserve"> (aula) a la Interface BD.</w:t>
      </w:r>
    </w:p>
    <w:p w:rsidR="0045741B" w:rsidRDefault="004C0B18" w:rsidP="009D6860">
      <w:pPr>
        <w:pStyle w:val="Prrafodelista"/>
        <w:numPr>
          <w:ilvl w:val="0"/>
          <w:numId w:val="14"/>
        </w:numPr>
        <w:spacing w:before="120" w:after="120"/>
        <w:ind w:hanging="357"/>
        <w:contextualSpacing w:val="0"/>
        <w:jc w:val="both"/>
      </w:pPr>
      <w:r>
        <w:t>La Interface BD solicita borrar</w:t>
      </w:r>
      <w:r w:rsidR="0045741B">
        <w:t xml:space="preserve"> a la Base de Datos.</w:t>
      </w:r>
    </w:p>
    <w:p w:rsidR="0045741B" w:rsidRDefault="004C0B18" w:rsidP="009D6860">
      <w:pPr>
        <w:pStyle w:val="Prrafodelista"/>
        <w:numPr>
          <w:ilvl w:val="0"/>
          <w:numId w:val="14"/>
        </w:numPr>
        <w:spacing w:before="120" w:after="120"/>
        <w:ind w:hanging="357"/>
        <w:contextualSpacing w:val="0"/>
        <w:jc w:val="both"/>
      </w:pPr>
      <w:r>
        <w:t>La Base de Datos realiza la eliminación del registro</w:t>
      </w:r>
      <w:r w:rsidR="0045741B">
        <w:t>.</w:t>
      </w:r>
    </w:p>
    <w:p w:rsidR="0045741B" w:rsidRDefault="0045741B" w:rsidP="009D6860">
      <w:pPr>
        <w:pStyle w:val="Prrafodelista"/>
        <w:numPr>
          <w:ilvl w:val="0"/>
          <w:numId w:val="14"/>
        </w:numPr>
        <w:spacing w:before="120" w:after="120"/>
        <w:ind w:hanging="357"/>
        <w:contextualSpacing w:val="0"/>
        <w:jc w:val="both"/>
      </w:pPr>
      <w:r>
        <w:t>La Base de Datos envía Ok a la Interface BD.</w:t>
      </w:r>
    </w:p>
    <w:p w:rsidR="0045741B" w:rsidRDefault="0045741B" w:rsidP="009D6860">
      <w:pPr>
        <w:pStyle w:val="Prrafodelista"/>
        <w:numPr>
          <w:ilvl w:val="0"/>
          <w:numId w:val="14"/>
        </w:numPr>
        <w:spacing w:before="120" w:after="120"/>
        <w:ind w:hanging="357"/>
        <w:contextualSpacing w:val="0"/>
        <w:jc w:val="both"/>
      </w:pPr>
      <w:r>
        <w:t>La Interface BD devuelve Ok a Aula.</w:t>
      </w:r>
    </w:p>
    <w:p w:rsidR="0045741B" w:rsidRDefault="004C0B18" w:rsidP="009D6860">
      <w:pPr>
        <w:pStyle w:val="Prrafodelista"/>
        <w:numPr>
          <w:ilvl w:val="0"/>
          <w:numId w:val="14"/>
        </w:numPr>
        <w:spacing w:before="120" w:after="120"/>
        <w:ind w:hanging="357"/>
        <w:contextualSpacing w:val="0"/>
        <w:jc w:val="both"/>
      </w:pPr>
      <w:r>
        <w:t>Aula devuelve el resultado de la operación al  Manejador Aula</w:t>
      </w:r>
      <w:r w:rsidR="0045741B">
        <w:t>.</w:t>
      </w:r>
    </w:p>
    <w:p w:rsidR="004C0B18" w:rsidRDefault="004C0B18" w:rsidP="004C0B18">
      <w:pPr>
        <w:pStyle w:val="Prrafodelista"/>
        <w:numPr>
          <w:ilvl w:val="0"/>
          <w:numId w:val="14"/>
        </w:numPr>
        <w:spacing w:before="120" w:after="120"/>
        <w:ind w:hanging="357"/>
        <w:contextualSpacing w:val="0"/>
        <w:jc w:val="both"/>
      </w:pPr>
      <w:r>
        <w:t>El Manejador Aula</w:t>
      </w:r>
      <w:r w:rsidR="0045741B">
        <w:t xml:space="preserve"> solicita desplegar Pantalla </w:t>
      </w:r>
      <w:r>
        <w:t>Borrar</w:t>
      </w:r>
      <w:r w:rsidR="0045741B">
        <w:t xml:space="preserve"> Aula.</w:t>
      </w:r>
    </w:p>
    <w:p w:rsidR="00F532CF" w:rsidRDefault="004C0B18" w:rsidP="004C0B18">
      <w:pPr>
        <w:pStyle w:val="Prrafodelista"/>
        <w:numPr>
          <w:ilvl w:val="0"/>
          <w:numId w:val="14"/>
        </w:numPr>
        <w:spacing w:before="120" w:after="120"/>
        <w:ind w:hanging="357"/>
        <w:contextualSpacing w:val="0"/>
        <w:jc w:val="both"/>
      </w:pPr>
      <w:r>
        <w:t>La Pantalla Borrar</w:t>
      </w:r>
      <w:r w:rsidR="0045741B">
        <w:t xml:space="preserve"> Aula se despliega</w:t>
      </w:r>
      <w:r>
        <w:t xml:space="preserve"> con los resultados de la operación</w:t>
      </w:r>
      <w:r w:rsidR="0045741B">
        <w:t>.</w:t>
      </w:r>
    </w:p>
    <w:p w:rsidR="00CC401D" w:rsidRDefault="00CC401D" w:rsidP="00CC401D">
      <w:pPr>
        <w:pStyle w:val="Prrafodelista"/>
        <w:numPr>
          <w:ilvl w:val="0"/>
          <w:numId w:val="14"/>
        </w:numPr>
        <w:spacing w:before="120" w:after="120"/>
        <w:contextualSpacing w:val="0"/>
        <w:jc w:val="both"/>
      </w:pPr>
      <w:r>
        <w:lastRenderedPageBreak/>
        <w:t>El caso de uso finaliza.</w:t>
      </w:r>
    </w:p>
    <w:p w:rsidR="00F65189" w:rsidRDefault="00F65189" w:rsidP="00F65189">
      <w:pPr>
        <w:pStyle w:val="Prrafodelista"/>
        <w:ind w:left="1776" w:firstLine="0"/>
        <w:jc w:val="both"/>
      </w:pPr>
    </w:p>
    <w:p w:rsidR="00F532CF" w:rsidRDefault="00F532CF" w:rsidP="00F532CF">
      <w:pPr>
        <w:pStyle w:val="PSI-Ttulo1"/>
      </w:pPr>
      <w:bookmarkStart w:id="12" w:name="_Toc228206479"/>
      <w:bookmarkStart w:id="13" w:name="_Toc234686584"/>
      <w:bookmarkStart w:id="14" w:name="_Toc496180966"/>
      <w:proofErr w:type="spellStart"/>
      <w:r>
        <w:t>Poscondiciones</w:t>
      </w:r>
      <w:bookmarkEnd w:id="12"/>
      <w:bookmarkEnd w:id="13"/>
      <w:bookmarkEnd w:id="14"/>
      <w:proofErr w:type="spellEnd"/>
      <w:r>
        <w:t xml:space="preserve"> </w:t>
      </w:r>
    </w:p>
    <w:p w:rsidR="00B214AE" w:rsidRPr="002E175C" w:rsidRDefault="00B214AE" w:rsidP="00B214AE">
      <w:pPr>
        <w:jc w:val="both"/>
      </w:pPr>
      <w:r>
        <w:t xml:space="preserve">Se debe haber eliminado de la base de datos el </w:t>
      </w:r>
      <w:r>
        <w:t>aula seleccionada</w:t>
      </w:r>
      <w:r>
        <w:t xml:space="preserve"> por el actor luego de la búsqueda.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96180967"/>
      <w:r>
        <w:t>Flujo de Eventos Alternativo</w:t>
      </w:r>
      <w:bookmarkEnd w:id="15"/>
      <w:bookmarkEnd w:id="16"/>
      <w:bookmarkEnd w:id="17"/>
    </w:p>
    <w:p w:rsidR="00B214AE" w:rsidRDefault="000A6663" w:rsidP="00B214AE">
      <w:pPr>
        <w:jc w:val="both"/>
      </w:pPr>
      <w:r>
        <w:t>Pa</w:t>
      </w:r>
      <w:r w:rsidR="00B214AE">
        <w:t xml:space="preserve">so 10 – </w:t>
      </w:r>
      <w:r w:rsidR="00B214AE">
        <w:t>Error durante la operación</w:t>
      </w:r>
    </w:p>
    <w:p w:rsidR="00B214AE" w:rsidRDefault="00B214AE" w:rsidP="00B214AE">
      <w:pPr>
        <w:pStyle w:val="Prrafodelista"/>
        <w:numPr>
          <w:ilvl w:val="0"/>
          <w:numId w:val="17"/>
        </w:numPr>
        <w:spacing w:before="120" w:after="120"/>
        <w:ind w:left="714" w:hanging="357"/>
        <w:contextualSpacing w:val="0"/>
        <w:jc w:val="both"/>
      </w:pPr>
      <w:r>
        <w:t>La Base de Datos envía un error a la Interface BD.</w:t>
      </w:r>
    </w:p>
    <w:p w:rsidR="00B214AE" w:rsidRDefault="00B214AE" w:rsidP="00B214AE">
      <w:pPr>
        <w:pStyle w:val="Prrafodelista"/>
        <w:numPr>
          <w:ilvl w:val="0"/>
          <w:numId w:val="17"/>
        </w:numPr>
        <w:spacing w:before="120" w:after="120"/>
        <w:ind w:left="714" w:hanging="357"/>
        <w:contextualSpacing w:val="0"/>
        <w:jc w:val="both"/>
      </w:pPr>
      <w:r>
        <w:t xml:space="preserve">La Interface BD envía un error </w:t>
      </w:r>
      <w:r>
        <w:t>a Aula</w:t>
      </w:r>
      <w:r>
        <w:t>.</w:t>
      </w:r>
    </w:p>
    <w:p w:rsidR="00B214AE" w:rsidRDefault="00B214AE" w:rsidP="00B214AE">
      <w:pPr>
        <w:pStyle w:val="Prrafodelista"/>
        <w:numPr>
          <w:ilvl w:val="0"/>
          <w:numId w:val="17"/>
        </w:numPr>
        <w:spacing w:before="120" w:after="120"/>
        <w:ind w:left="714" w:hanging="357"/>
        <w:contextualSpacing w:val="0"/>
        <w:jc w:val="both"/>
      </w:pPr>
      <w:r>
        <w:t>Aula</w:t>
      </w:r>
      <w:r>
        <w:t xml:space="preserve"> envía e</w:t>
      </w:r>
      <w:r>
        <w:t>l resultado al Manejador Aula</w:t>
      </w:r>
      <w:r>
        <w:t>.</w:t>
      </w:r>
    </w:p>
    <w:p w:rsidR="00B214AE" w:rsidRDefault="00B214AE" w:rsidP="00B214AE">
      <w:pPr>
        <w:pStyle w:val="Prrafodelista"/>
        <w:numPr>
          <w:ilvl w:val="0"/>
          <w:numId w:val="17"/>
        </w:numPr>
        <w:spacing w:before="120" w:after="120"/>
        <w:ind w:left="714" w:hanging="357"/>
        <w:contextualSpacing w:val="0"/>
        <w:jc w:val="both"/>
      </w:pPr>
      <w:r>
        <w:t>El Manejador Aula</w:t>
      </w:r>
      <w:r>
        <w:t xml:space="preserve"> solicita desplegar Pantalla Borrar </w:t>
      </w:r>
      <w:r>
        <w:t>Aula</w:t>
      </w:r>
      <w:r>
        <w:t>.</w:t>
      </w:r>
    </w:p>
    <w:p w:rsidR="00B214AE" w:rsidRDefault="00B214AE" w:rsidP="00B214AE">
      <w:pPr>
        <w:pStyle w:val="Prrafodelista"/>
        <w:numPr>
          <w:ilvl w:val="0"/>
          <w:numId w:val="17"/>
        </w:numPr>
        <w:spacing w:before="120" w:after="120"/>
        <w:ind w:left="714" w:hanging="357"/>
        <w:contextualSpacing w:val="0"/>
        <w:jc w:val="both"/>
      </w:pPr>
      <w:r>
        <w:t xml:space="preserve">La pantalla </w:t>
      </w:r>
      <w:r>
        <w:t>Borrar Aula</w:t>
      </w:r>
      <w:r>
        <w:t xml:space="preserve"> muestra el siguiente mensaje: “No se ha podido realizar la operación por un error.  Intente nuevamente.”.</w:t>
      </w:r>
    </w:p>
    <w:p w:rsidR="00B214AE" w:rsidRDefault="00B214AE" w:rsidP="00B214AE">
      <w:pPr>
        <w:jc w:val="both"/>
      </w:pPr>
      <w:r>
        <w:t>El actor puede cancelar la operación en cualquier paso del flujo de eventos principal.</w:t>
      </w:r>
    </w:p>
    <w:p w:rsidR="00F532CF" w:rsidRDefault="00B214AE" w:rsidP="00F532CF">
      <w:pPr>
        <w:pStyle w:val="PSI-Ttulo1"/>
      </w:pPr>
      <w:bookmarkStart w:id="18" w:name="_Toc228206481"/>
      <w:bookmarkStart w:id="19" w:name="_Toc234686586"/>
      <w:bookmarkStart w:id="20" w:name="_Toc496180968"/>
      <w:r>
        <w:t>D</w:t>
      </w:r>
      <w:bookmarkStart w:id="21" w:name="_GoBack"/>
      <w:bookmarkEnd w:id="21"/>
      <w:r w:rsidR="00F532CF">
        <w:t>iagramas Asociados</w:t>
      </w:r>
      <w:bookmarkEnd w:id="18"/>
      <w:bookmarkEnd w:id="19"/>
      <w:bookmarkEnd w:id="20"/>
    </w:p>
    <w:p w:rsidR="00F9473E" w:rsidRPr="007C727C" w:rsidRDefault="007C727C" w:rsidP="007C727C">
      <w:pPr>
        <w:jc w:val="both"/>
      </w:pPr>
      <w:r>
        <w:t>En esta sección se incluyen todos los diagramas para el caso de uso.</w:t>
      </w:r>
    </w:p>
    <w:p w:rsidR="00F532CF" w:rsidRDefault="007C39B1" w:rsidP="007C39B1">
      <w:pPr>
        <w:pStyle w:val="PSI-Ttulo2"/>
      </w:pPr>
      <w:bookmarkStart w:id="22" w:name="_Toc496180969"/>
      <w:r>
        <w:t>Diagrama de Casos de Uso</w:t>
      </w:r>
      <w:bookmarkEnd w:id="22"/>
    </w:p>
    <w:p w:rsidR="007C39B1" w:rsidRDefault="007F481C" w:rsidP="006C6F01">
      <w:pPr>
        <w:jc w:val="both"/>
      </w:pPr>
      <w:r>
        <w:t>Se presenta una extracción del diagrama de casos de uso del sistema Tempus. En dicha extracción se puede observar más claramente la relación que tiene el presente caso de uso con los actores y los demás casos de uso.</w:t>
      </w:r>
    </w:p>
    <w:p w:rsidR="0098045E" w:rsidRPr="002E175C" w:rsidRDefault="0098045E" w:rsidP="0098045E">
      <w:pPr>
        <w:pStyle w:val="PSI-Comentario"/>
        <w:jc w:val="center"/>
      </w:pPr>
    </w:p>
    <w:p w:rsidR="007C39B1" w:rsidRDefault="00925FA4" w:rsidP="007C39B1">
      <w:pPr>
        <w:pStyle w:val="PSI-Comentario"/>
        <w:jc w:val="center"/>
      </w:pPr>
      <w:r>
        <w:rPr>
          <w:noProof/>
          <w:lang w:eastAsia="es-AR"/>
        </w:rPr>
        <w:drawing>
          <wp:inline distT="0" distB="0" distL="0" distR="0">
            <wp:extent cx="5400040" cy="1913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18 - Generar horarios de aula.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913890"/>
                    </a:xfrm>
                    <a:prstGeom prst="rect">
                      <a:avLst/>
                    </a:prstGeom>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496180970"/>
      <w:r>
        <w:lastRenderedPageBreak/>
        <w:t>Diagrama de Secuencia</w:t>
      </w:r>
      <w:bookmarkEnd w:id="23"/>
    </w:p>
    <w:p w:rsidR="00FA6675" w:rsidRPr="003D2DEB" w:rsidRDefault="00FA6675" w:rsidP="00FA6675">
      <w:pPr>
        <w:jc w:val="both"/>
      </w:pPr>
      <w:r>
        <w:t>A continuación se observa el diagrama de secuencia para el caso de uso:</w:t>
      </w:r>
    </w:p>
    <w:p w:rsidR="007C39B1" w:rsidRDefault="00FA6675" w:rsidP="007C39B1">
      <w:pPr>
        <w:pStyle w:val="PSI-Normal"/>
        <w:jc w:val="center"/>
      </w:pPr>
      <w:r>
        <w:rPr>
          <w:noProof/>
          <w:lang w:eastAsia="es-AR"/>
        </w:rPr>
        <w:drawing>
          <wp:inline distT="0" distB="0" distL="0" distR="0">
            <wp:extent cx="5400040" cy="1573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18 - Generar horarios de cursada.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573530"/>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6180971"/>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496180972"/>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0E13C6">
      <w:pPr>
        <w:pStyle w:val="PSI-Ttulo1"/>
        <w:outlineLvl w:val="9"/>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8"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E2F" w:rsidRDefault="009A1E2F" w:rsidP="00C94FBE">
      <w:pPr>
        <w:spacing w:before="0" w:line="240" w:lineRule="auto"/>
      </w:pPr>
      <w:r>
        <w:separator/>
      </w:r>
    </w:p>
    <w:p w:rsidR="009A1E2F" w:rsidRDefault="009A1E2F"/>
  </w:endnote>
  <w:endnote w:type="continuationSeparator" w:id="0">
    <w:p w:rsidR="009A1E2F" w:rsidRDefault="009A1E2F" w:rsidP="00C94FBE">
      <w:pPr>
        <w:spacing w:before="0" w:line="240" w:lineRule="auto"/>
      </w:pPr>
      <w:r>
        <w:continuationSeparator/>
      </w:r>
    </w:p>
    <w:p w:rsidR="009A1E2F" w:rsidRDefault="009A1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9A1E2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sidR="00F26AF5">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B8wQMAAOs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ipJAfMEDAADr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OGKr0AAADaAAAADwAAAGRycy9kb3ducmV2LnhtbESPSwvCMBCE74L/IazgTVNFRKqxiCiI&#10;B8HXfWnWPmw2pYla/70RBI/DzHzDLJLWVOJJjSssKxgNIxDEqdUFZwou5+1gBsJ5ZI2VZVLwJgfJ&#10;sttZYKzti4/0PPlMBAi7GBXk3texlC7NyaAb2po4eDfbGPRBNpnUDb4C3FRyHEVTabDgsJBjTeuc&#10;0vvpYRRcy9JuRvowSTdvLY/FbG8ue1Sq32tXcxCeWv8P/9o7rWAK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Thiq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page" anchory="page"/>
            </v:group>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B214AE">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B214AE">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E2F" w:rsidRDefault="009A1E2F" w:rsidP="00C94FBE">
      <w:pPr>
        <w:spacing w:before="0" w:line="240" w:lineRule="auto"/>
      </w:pPr>
      <w:r>
        <w:separator/>
      </w:r>
    </w:p>
    <w:p w:rsidR="009A1E2F" w:rsidRDefault="009A1E2F"/>
  </w:footnote>
  <w:footnote w:type="continuationSeparator" w:id="0">
    <w:p w:rsidR="009A1E2F" w:rsidRDefault="009A1E2F" w:rsidP="00C94FBE">
      <w:pPr>
        <w:spacing w:before="0" w:line="240" w:lineRule="auto"/>
      </w:pPr>
      <w:r>
        <w:continuationSeparator/>
      </w:r>
    </w:p>
    <w:p w:rsidR="009A1E2F" w:rsidRDefault="009A1E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8D02D5">
        <w:pPr>
          <w:pStyle w:val="Encabezado"/>
          <w:rPr>
            <w:rFonts w:asciiTheme="majorHAnsi" w:eastAsiaTheme="majorEastAsia" w:hAnsiTheme="majorHAnsi" w:cstheme="majorBidi"/>
          </w:rPr>
        </w:pPr>
        <w:r>
          <w:rPr>
            <w:rFonts w:asciiTheme="majorHAnsi" w:eastAsiaTheme="majorEastAsia" w:hAnsiTheme="majorHAnsi" w:cstheme="majorBidi"/>
          </w:rPr>
          <w:t>CU17 – Borrar aula</w:t>
        </w:r>
      </w:p>
    </w:sdtContent>
  </w:sdt>
  <w:p w:rsidR="00D255E1" w:rsidRPr="000F4F97" w:rsidRDefault="00F26AF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1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zEuQ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3MsLwAAADbAAAADwAAAGRycy9kb3ducmV2LnhtbERPSwrCMBDdC94hjOBOU0WlVKOIKIgL&#10;wd9+aMa22kxKE7Xe3giCu3m878wWjSnFk2pXWFYw6EcgiFOrC84UnE+bXgzCeWSNpWVS8CYHi3m7&#10;NcNE2xcf6Hn0mQgh7BJUkHtfJVK6NCeDrm8r4sBdbW3QB1hnUtf4CuGmlMMomkiDBYeGHCta5ZTe&#10;jw+j4HK72fVA70fp+q3loYh35rxDpbqdZjkF4anxf/HPvdVh/hi+v4QD5Pw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r3MsL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DA7BD2"/>
    <w:multiLevelType w:val="hybridMultilevel"/>
    <w:tmpl w:val="1B6EB5EC"/>
    <w:lvl w:ilvl="0" w:tplc="FCD89E02">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4DA4710"/>
    <w:multiLevelType w:val="hybridMultilevel"/>
    <w:tmpl w:val="03C0502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215618C"/>
    <w:multiLevelType w:val="hybridMultilevel"/>
    <w:tmpl w:val="8FB6CB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DA6670E"/>
    <w:multiLevelType w:val="hybridMultilevel"/>
    <w:tmpl w:val="B5BEBE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6F56FED"/>
    <w:multiLevelType w:val="hybridMultilevel"/>
    <w:tmpl w:val="7074A28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4"/>
  </w:num>
  <w:num w:numId="11">
    <w:abstractNumId w:val="5"/>
  </w:num>
  <w:num w:numId="12">
    <w:abstractNumId w:val="10"/>
  </w:num>
  <w:num w:numId="13">
    <w:abstractNumId w:val="11"/>
  </w:num>
  <w:num w:numId="14">
    <w:abstractNumId w:val="8"/>
  </w:num>
  <w:num w:numId="15">
    <w:abstractNumId w:val="4"/>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1"/>
    <w:rsid w:val="00011BED"/>
    <w:rsid w:val="000164A3"/>
    <w:rsid w:val="00017EFE"/>
    <w:rsid w:val="00026B02"/>
    <w:rsid w:val="0002703E"/>
    <w:rsid w:val="00045F1A"/>
    <w:rsid w:val="0006118A"/>
    <w:rsid w:val="00063180"/>
    <w:rsid w:val="00066EA1"/>
    <w:rsid w:val="00087F53"/>
    <w:rsid w:val="00092BC0"/>
    <w:rsid w:val="00092C6D"/>
    <w:rsid w:val="000A0FE7"/>
    <w:rsid w:val="000A6663"/>
    <w:rsid w:val="000C2987"/>
    <w:rsid w:val="000C4C42"/>
    <w:rsid w:val="000C4E31"/>
    <w:rsid w:val="000D4C6E"/>
    <w:rsid w:val="000D5151"/>
    <w:rsid w:val="000E13C6"/>
    <w:rsid w:val="000F1888"/>
    <w:rsid w:val="000F4F97"/>
    <w:rsid w:val="000F79DF"/>
    <w:rsid w:val="0010416D"/>
    <w:rsid w:val="001163FF"/>
    <w:rsid w:val="0012205F"/>
    <w:rsid w:val="00130415"/>
    <w:rsid w:val="001410A7"/>
    <w:rsid w:val="00144AE4"/>
    <w:rsid w:val="00150702"/>
    <w:rsid w:val="00171789"/>
    <w:rsid w:val="00183953"/>
    <w:rsid w:val="00185A46"/>
    <w:rsid w:val="00191198"/>
    <w:rsid w:val="001950C8"/>
    <w:rsid w:val="001953ED"/>
    <w:rsid w:val="001A2EE6"/>
    <w:rsid w:val="001B3F0F"/>
    <w:rsid w:val="001C3DCF"/>
    <w:rsid w:val="001C6104"/>
    <w:rsid w:val="001C799E"/>
    <w:rsid w:val="001F5F92"/>
    <w:rsid w:val="0020621B"/>
    <w:rsid w:val="00217A70"/>
    <w:rsid w:val="00224B75"/>
    <w:rsid w:val="00226BCC"/>
    <w:rsid w:val="00253D2B"/>
    <w:rsid w:val="00266C42"/>
    <w:rsid w:val="00295CA9"/>
    <w:rsid w:val="002A41AA"/>
    <w:rsid w:val="002A7239"/>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1B40"/>
    <w:rsid w:val="00397566"/>
    <w:rsid w:val="003B7F1F"/>
    <w:rsid w:val="003C54B1"/>
    <w:rsid w:val="003D6C13"/>
    <w:rsid w:val="003E12FE"/>
    <w:rsid w:val="0040066E"/>
    <w:rsid w:val="004525FF"/>
    <w:rsid w:val="0045741B"/>
    <w:rsid w:val="004807AF"/>
    <w:rsid w:val="00484C92"/>
    <w:rsid w:val="004A54C8"/>
    <w:rsid w:val="004C0B1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65C10"/>
    <w:rsid w:val="007A33C6"/>
    <w:rsid w:val="007B151B"/>
    <w:rsid w:val="007B2E53"/>
    <w:rsid w:val="007C39B1"/>
    <w:rsid w:val="007C727C"/>
    <w:rsid w:val="007C742C"/>
    <w:rsid w:val="007D7477"/>
    <w:rsid w:val="007E65AD"/>
    <w:rsid w:val="007E66A5"/>
    <w:rsid w:val="007F38C0"/>
    <w:rsid w:val="007F481C"/>
    <w:rsid w:val="00801130"/>
    <w:rsid w:val="00816B5F"/>
    <w:rsid w:val="00817955"/>
    <w:rsid w:val="00822C20"/>
    <w:rsid w:val="00844329"/>
    <w:rsid w:val="008539BD"/>
    <w:rsid w:val="00861B8F"/>
    <w:rsid w:val="008652EE"/>
    <w:rsid w:val="00866124"/>
    <w:rsid w:val="00866435"/>
    <w:rsid w:val="00867DE9"/>
    <w:rsid w:val="00870574"/>
    <w:rsid w:val="00885BB2"/>
    <w:rsid w:val="008860FE"/>
    <w:rsid w:val="008970F4"/>
    <w:rsid w:val="008B1983"/>
    <w:rsid w:val="008B3B0F"/>
    <w:rsid w:val="008C36AB"/>
    <w:rsid w:val="008D02D5"/>
    <w:rsid w:val="008E48FB"/>
    <w:rsid w:val="00904CB6"/>
    <w:rsid w:val="0092483A"/>
    <w:rsid w:val="00925FA4"/>
    <w:rsid w:val="00942049"/>
    <w:rsid w:val="0096683E"/>
    <w:rsid w:val="0098045E"/>
    <w:rsid w:val="009904CF"/>
    <w:rsid w:val="009A1E2F"/>
    <w:rsid w:val="009A3173"/>
    <w:rsid w:val="009D6860"/>
    <w:rsid w:val="009E25EF"/>
    <w:rsid w:val="009E4DA8"/>
    <w:rsid w:val="009F4449"/>
    <w:rsid w:val="00A0436A"/>
    <w:rsid w:val="00A12B5B"/>
    <w:rsid w:val="00A13DBA"/>
    <w:rsid w:val="00A2496D"/>
    <w:rsid w:val="00A2757B"/>
    <w:rsid w:val="00A45630"/>
    <w:rsid w:val="00A50ABB"/>
    <w:rsid w:val="00A61252"/>
    <w:rsid w:val="00A670E3"/>
    <w:rsid w:val="00AC76CE"/>
    <w:rsid w:val="00AD2232"/>
    <w:rsid w:val="00AD750A"/>
    <w:rsid w:val="00AE0C53"/>
    <w:rsid w:val="00AF6C07"/>
    <w:rsid w:val="00B01480"/>
    <w:rsid w:val="00B0695A"/>
    <w:rsid w:val="00B071F2"/>
    <w:rsid w:val="00B138FE"/>
    <w:rsid w:val="00B144C2"/>
    <w:rsid w:val="00B20663"/>
    <w:rsid w:val="00B214AE"/>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401D"/>
    <w:rsid w:val="00CD323E"/>
    <w:rsid w:val="00CE0252"/>
    <w:rsid w:val="00CE0C6E"/>
    <w:rsid w:val="00CE7C8F"/>
    <w:rsid w:val="00CE7F5B"/>
    <w:rsid w:val="00CF1402"/>
    <w:rsid w:val="00CF15E4"/>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745"/>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17AB8"/>
    <w:rsid w:val="00F26AF5"/>
    <w:rsid w:val="00F36808"/>
    <w:rsid w:val="00F368E5"/>
    <w:rsid w:val="00F438B1"/>
    <w:rsid w:val="00F532CF"/>
    <w:rsid w:val="00F54DA6"/>
    <w:rsid w:val="00F56702"/>
    <w:rsid w:val="00F65189"/>
    <w:rsid w:val="00F6748E"/>
    <w:rsid w:val="00F771E5"/>
    <w:rsid w:val="00F813E9"/>
    <w:rsid w:val="00F815F5"/>
    <w:rsid w:val="00F926BE"/>
    <w:rsid w:val="00F933DA"/>
    <w:rsid w:val="00F9473E"/>
    <w:rsid w:val="00FA6675"/>
    <w:rsid w:val="00FC4195"/>
    <w:rsid w:val="00FD679B"/>
    <w:rsid w:val="00FE6249"/>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D6C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D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316A6-54FA-49F8-97C7-8E6E350E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20</TotalTime>
  <Pages>7</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CU17 – Borrar aula</vt:lpstr>
    </vt:vector>
  </TitlesOfParts>
  <Company>GRUPO DE DESARROLLO YENÚ</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CU17 – Borrar aula</dc:title>
  <dc:subject>TEMPUS</dc:subject>
  <dc:creator>Emanuel</dc:creator>
  <cp:lastModifiedBy>usuario</cp:lastModifiedBy>
  <cp:revision>3</cp:revision>
  <dcterms:created xsi:type="dcterms:W3CDTF">2017-11-05T02:07:00Z</dcterms:created>
  <dcterms:modified xsi:type="dcterms:W3CDTF">2017-11-06T13:56:00Z</dcterms:modified>
</cp:coreProperties>
</file>