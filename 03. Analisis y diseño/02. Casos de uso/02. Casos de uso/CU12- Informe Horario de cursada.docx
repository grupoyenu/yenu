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r w:rsidR="00246839" w:rsidRPr="00246839">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246839" w:rsidRPr="00246839">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246839" w:rsidRPr="00246839">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246839" w:rsidRPr="00246839">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05CB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CU12-Informe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24683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46839"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246839"/>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246839">
          <w:pPr>
            <w:pStyle w:val="TDC1"/>
            <w:rPr>
              <w:rFonts w:eastAsiaTheme="minorEastAsia"/>
              <w:b w:val="0"/>
              <w:bCs w:val="0"/>
              <w:noProof/>
              <w:sz w:val="22"/>
              <w:szCs w:val="22"/>
              <w:lang w:eastAsia="es-ES"/>
            </w:rPr>
          </w:pPr>
          <w:r w:rsidRPr="00246839">
            <w:fldChar w:fldCharType="begin"/>
          </w:r>
          <w:r w:rsidR="000F79DF">
            <w:instrText xml:space="preserve"> TOC \o "1-3" \h \z \u </w:instrText>
          </w:r>
          <w:r w:rsidRPr="00246839">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46839">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46839">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46839">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46839">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46839">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46839">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46839">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246839">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246839">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246839">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24683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05CB4" w:rsidP="009A3173">
          <w:pPr>
            <w:pStyle w:val="PSI-Ttulo"/>
          </w:pPr>
          <w:r>
            <w:rPr>
              <w:lang w:val="es-AR"/>
            </w:rPr>
            <w:t>CU12-Informe de cursada</w:t>
          </w:r>
        </w:p>
      </w:sdtContent>
    </w:sdt>
    <w:p w:rsidR="00F532CF" w:rsidRDefault="00F532CF" w:rsidP="00F532CF">
      <w:pPr>
        <w:pStyle w:val="PSI-Ttulo1"/>
      </w:pPr>
      <w:bookmarkStart w:id="1" w:name="_Toc228206475"/>
      <w:bookmarkStart w:id="2" w:name="_Toc234686580"/>
      <w:bookmarkStart w:id="3" w:name="_Toc257615429"/>
      <w:r>
        <w:t>Descripción</w:t>
      </w:r>
      <w:bookmarkEnd w:id="1"/>
      <w:bookmarkEnd w:id="2"/>
      <w:bookmarkEnd w:id="3"/>
    </w:p>
    <w:p w:rsidR="00F532CF" w:rsidRPr="002E175C" w:rsidRDefault="00F532CF" w:rsidP="006C6F01">
      <w:pPr>
        <w:jc w:val="both"/>
      </w:pPr>
      <w:r w:rsidRPr="002E175C">
        <w:t>[Breve descripción en líneas generales de la funcionalidad del caso de uso, de los actores que intervienen y del entorno de invocación]</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257615430"/>
      <w:r>
        <w:t>Actores del CU</w:t>
      </w:r>
      <w:bookmarkEnd w:id="4"/>
      <w:bookmarkEnd w:id="5"/>
      <w:bookmarkEnd w:id="6"/>
    </w:p>
    <w:p w:rsidR="00F532CF" w:rsidRDefault="00E05CB4" w:rsidP="006C6F01">
      <w:pPr>
        <w:jc w:val="both"/>
      </w:pPr>
      <w:r>
        <w:t xml:space="preserve">1-Administrador </w:t>
      </w:r>
    </w:p>
    <w:p w:rsidR="00E05CB4" w:rsidRDefault="00E05CB4" w:rsidP="006C6F01">
      <w:pPr>
        <w:jc w:val="both"/>
      </w:pPr>
      <w:r>
        <w:t>2-</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p>
    <w:p w:rsidR="00F532CF" w:rsidRPr="002E175C" w:rsidRDefault="00F532CF" w:rsidP="006C6F01">
      <w:pPr>
        <w:jc w:val="both"/>
      </w:pPr>
      <w:r w:rsidRPr="002E175C">
        <w:t>[</w:t>
      </w:r>
      <w:r w:rsidR="00C6733A">
        <w:t>Listar las c</w:t>
      </w:r>
      <w:r w:rsidRPr="002E175C">
        <w:t>ondiciones sobre el estado del sistema que tienen que ser ciertas para que se pueda realizar el Caso de Uso]</w:t>
      </w:r>
    </w:p>
    <w:p w:rsidR="00F532CF" w:rsidRDefault="00F532CF" w:rsidP="006C6F01">
      <w:pPr>
        <w:jc w:val="both"/>
      </w:pPr>
      <w:r w:rsidRPr="002E175C">
        <w:t>[Las precondiciones se pueden eliminar si no son relevantes]</w:t>
      </w:r>
    </w:p>
    <w:p w:rsidR="00F532CF" w:rsidRPr="002E175C" w:rsidRDefault="00F532CF" w:rsidP="00F532CF">
      <w:pPr>
        <w:pStyle w:val="PSI-Comentario"/>
      </w:pP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F532CF" w:rsidRPr="002E175C" w:rsidRDefault="00E05CB4" w:rsidP="006C6F01">
      <w:pPr>
        <w:jc w:val="both"/>
      </w:pPr>
      <w:r>
        <w:t xml:space="preserve">1-El actor solicita </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r>
        <w:t>Poscondiciones</w:t>
      </w:r>
      <w:bookmarkEnd w:id="13"/>
      <w:bookmarkEnd w:id="14"/>
      <w:bookmarkEnd w:id="15"/>
    </w:p>
    <w:p w:rsidR="00F532CF" w:rsidRPr="002E175C" w:rsidRDefault="00F532CF" w:rsidP="006C6F01">
      <w:pPr>
        <w:jc w:val="both"/>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lastRenderedPageBreak/>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formaalternativa al diagrama de secuencias a la hora de mostrar un escenario.</w:t>
      </w:r>
    </w:p>
    <w:p w:rsidR="00B64180" w:rsidRPr="00B64180" w:rsidRDefault="00B64180" w:rsidP="006C6F01">
      <w:pPr>
        <w:jc w:val="both"/>
      </w:pPr>
      <w:r w:rsidRPr="00B64180">
        <w:t>Este tipo de diagrama muestra las interacciones que ocurren entre losobjetos que participan en una situación determinada.A diferencia del diagrama de secuencia, el diagrama de colaboración seenfoca en la relación entre los objetos y su topología de comunicación.En estos diagramas los mensajes enviados de un objeto a otro se representamediante flechas, acompañado del nombre del mensaje, los parámetros yla secuencia del mensaje.</w:t>
      </w:r>
    </w:p>
    <w:p w:rsidR="00B64180" w:rsidRPr="007C39B1" w:rsidRDefault="00B64180" w:rsidP="006C6F01">
      <w:pPr>
        <w:jc w:val="both"/>
      </w:pPr>
      <w:r w:rsidRPr="00B64180">
        <w:t>Estos diagramas están indicados para mostrar una situación o flujo deprograma específico y son considerados uno de los mejores diagramaspara mostrar o explicar rápidamente un proceso dentro de la lógica del</w:t>
      </w:r>
      <w:r w:rsidRPr="00B24DEA">
        <w:t>programa.</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quecuando dicha condición se satisface se lleva a cabo alguna acción o seespera por un evento. El estado de un objeto se puede caracterizar por elvalor de uno o varios de los atributos de su clase, además, el estado de unobjeto también se puede caracterizar por la existencia de un enlace conotro objeto.</w:t>
      </w:r>
    </w:p>
    <w:p w:rsidR="00B24DEA" w:rsidRPr="00B24DEA" w:rsidRDefault="00B24DEA" w:rsidP="006C6F01">
      <w:pPr>
        <w:jc w:val="both"/>
      </w:pPr>
      <w:r w:rsidRPr="00B24DEA">
        <w:t>El diagrama de estados engloba todos los mensajes que un objeto puedeenviar o recibir, en otras palabras es un escenario que representa uncamino dentro de un diagrama.</w:t>
      </w:r>
    </w:p>
    <w:p w:rsidR="00B24DEA" w:rsidRDefault="00B24DEA" w:rsidP="006C6F01">
      <w:pPr>
        <w:jc w:val="both"/>
      </w:pPr>
      <w:r w:rsidRPr="00B24DEA">
        <w:t>Como característica de estos diagramas siempre cuentan con dos estadosespeciales, el inicial y el final, con la particularidad que este diagramapuede tener solo un estado inicial pero varios estados finales.Una transición entre estados representa un cambio de un estado origen aun estado sucesor destino que podría ser el mismo que el estado origen,dicho cambio de estado puede estar aparejado con alguna acción.Además las acciones se asocian a las transiciones y se consideran queocurre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31FF" w:rsidRDefault="004A31FF" w:rsidP="00C94FBE">
      <w:pPr>
        <w:spacing w:before="0" w:line="240" w:lineRule="auto"/>
      </w:pPr>
      <w:r>
        <w:separator/>
      </w:r>
    </w:p>
    <w:p w:rsidR="004A31FF" w:rsidRDefault="004A31FF"/>
  </w:endnote>
  <w:endnote w:type="continuationSeparator" w:id="1">
    <w:p w:rsidR="004A31FF" w:rsidRDefault="004A31FF" w:rsidP="00C94FBE">
      <w:pPr>
        <w:spacing w:before="0" w:line="240" w:lineRule="auto"/>
      </w:pPr>
      <w:r>
        <w:continuationSeparator/>
      </w:r>
    </w:p>
    <w:p w:rsidR="004A31FF" w:rsidRDefault="004A31F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4683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24683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05CB4">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05CB4">
          <w:rPr>
            <w:rFonts w:asciiTheme="majorHAnsi" w:hAnsiTheme="majorHAnsi" w:cstheme="majorHAnsi"/>
            <w:noProof/>
          </w:rPr>
          <w:t>8</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31FF" w:rsidRDefault="004A31FF" w:rsidP="00C94FBE">
      <w:pPr>
        <w:spacing w:before="0" w:line="240" w:lineRule="auto"/>
      </w:pPr>
      <w:r>
        <w:separator/>
      </w:r>
    </w:p>
    <w:p w:rsidR="004A31FF" w:rsidRDefault="004A31FF"/>
  </w:footnote>
  <w:footnote w:type="continuationSeparator" w:id="1">
    <w:p w:rsidR="004A31FF" w:rsidRDefault="004A31FF" w:rsidP="00C94FBE">
      <w:pPr>
        <w:spacing w:before="0" w:line="240" w:lineRule="auto"/>
      </w:pPr>
      <w:r>
        <w:continuationSeparator/>
      </w:r>
    </w:p>
    <w:p w:rsidR="004A31FF" w:rsidRDefault="004A31F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E05CB4">
        <w:pPr>
          <w:pStyle w:val="Encabezado"/>
          <w:rPr>
            <w:rFonts w:asciiTheme="majorHAnsi" w:eastAsiaTheme="majorEastAsia" w:hAnsiTheme="majorHAnsi" w:cstheme="majorBidi"/>
          </w:rPr>
        </w:pPr>
        <w:r>
          <w:rPr>
            <w:rFonts w:asciiTheme="majorHAnsi" w:eastAsiaTheme="majorEastAsia" w:hAnsiTheme="majorHAnsi" w:cstheme="majorBidi"/>
            <w:lang w:val="es-AR"/>
          </w:rPr>
          <w:t>CU12-Informe de cursada</w:t>
        </w:r>
      </w:p>
    </w:sdtContent>
  </w:sdt>
  <w:p w:rsidR="00D255E1" w:rsidRPr="000F4F97" w:rsidRDefault="0024683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4683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46839"/>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31FF"/>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05CB4"/>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92442-D288-4C57-9D48-1A15389E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8</TotalTime>
  <Pages>8</Pages>
  <Words>696</Words>
  <Characters>3831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CU12-Informe de cursada</dc:title>
  <dc:subject>TEMPUS</dc:subject>
  <dc:creator>Emanuel</dc:creator>
  <cp:keywords/>
  <dc:description/>
  <cp:lastModifiedBy>Mariela</cp:lastModifiedBy>
  <cp:revision>5</cp:revision>
  <dcterms:created xsi:type="dcterms:W3CDTF">2017-08-30T14:42:00Z</dcterms:created>
  <dcterms:modified xsi:type="dcterms:W3CDTF">2017-10-04T00:00:00Z</dcterms:modified>
</cp:coreProperties>
</file>