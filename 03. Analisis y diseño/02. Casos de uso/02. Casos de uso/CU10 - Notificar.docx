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772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568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6704"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9450FD">
            <w:rPr>
              <w:rFonts w:eastAsiaTheme="majorEastAsia" w:cstheme="majorBidi"/>
              <w:noProof/>
              <w:lang w:val="es-AR" w:eastAsia="es-AR"/>
            </w:rPr>
            <mc:AlternateContent>
              <mc:Choice Requires="wps">
                <w:drawing>
                  <wp:anchor distT="0" distB="0" distL="114300" distR="114300" simplePos="0" relativeHeight="251657216" behindDoc="0" locked="0" layoutInCell="0" allowOverlap="1">
                    <wp:simplePos x="0" y="0"/>
                    <wp:positionH relativeFrom="page">
                      <wp:align>center</wp:align>
                    </wp:positionH>
                    <wp:positionV relativeFrom="page">
                      <wp:align>bottom</wp:align>
                    </wp:positionV>
                    <wp:extent cx="7921625" cy="856615"/>
                    <wp:effectExtent l="9525" t="9525" r="6985" b="11430"/>
                    <wp:wrapNone/>
                    <wp:docPr id="2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6" o:spid="_x0000_s1026" style="position:absolute;margin-left:0;margin-top:0;width:623.75pt;height:67.45pt;z-index:2516572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" o:allowincell="f" fillcolor="#268496" strokecolor="#31849b [2408]">
                    <w10:wrap anchorx="page"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simplePos x="0" y="0"/>
                    <wp:positionH relativeFrom="leftMargin">
                      <wp:align>center</wp:align>
                    </wp:positionH>
                    <wp:positionV relativeFrom="page">
                      <wp:align>center</wp:align>
                    </wp:positionV>
                    <wp:extent cx="90805" cy="11212195"/>
                    <wp:effectExtent l="9525" t="9525" r="13970" b="5080"/>
                    <wp:wrapNone/>
                    <wp:docPr id="2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9" o:spid="_x0000_s1026" style="position:absolute;margin-left:0;margin-top:0;width:7.15pt;height:882.85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page">
                      <wp:align>center</wp:align>
                    </wp:positionV>
                    <wp:extent cx="90805" cy="11212195"/>
                    <wp:effectExtent l="9525" t="9525" r="13970" b="5080"/>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8" o:spid="_x0000_s1026" style="position:absolute;margin-left:0;margin-top:0;width:7.15pt;height:882.85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mc:Fallback>
            </mc:AlternateContent>
          </w:r>
          <w:r w:rsidR="009450FD">
            <w:rPr>
              <w:rFonts w:eastAsiaTheme="majorEastAsia" w:cstheme="majorBidi"/>
              <w:noProof/>
              <w:lang w:val="es-AR" w:eastAsia="es-AR"/>
            </w:rPr>
            <mc:AlternateContent>
              <mc:Choice Requires="wps">
                <w:drawing>
                  <wp:anchor distT="0" distB="0" distL="114300" distR="114300" simplePos="0" relativeHeight="251658240" behindDoc="1" locked="0" layoutInCell="0" allowOverlap="1">
                    <wp:simplePos x="0" y="0"/>
                    <wp:positionH relativeFrom="page">
                      <wp:align>center</wp:align>
                    </wp:positionH>
                    <wp:positionV relativeFrom="topMargin">
                      <wp:align>top</wp:align>
                    </wp:positionV>
                    <wp:extent cx="7921625" cy="856615"/>
                    <wp:effectExtent l="9525" t="9525" r="6985" b="1143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7" o:spid="_x0000_s1026" style="position:absolute;margin-left:0;margin-top:0;width:623.75pt;height:67.45pt;z-index:-25165824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" o:allowincell="f" fillcolor="#268496"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9450FD">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CU10 – Notificar</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0164A3" w:rsidP="000F4F97">
          <w:pPr>
            <w:pStyle w:val="PSI-Comentario"/>
          </w:pPr>
          <w:r>
            <w:rPr>
              <w:noProof/>
              <w:lang w:eastAsia="es-AR"/>
            </w:rPr>
            <w:drawing>
              <wp:anchor distT="0" distB="0" distL="114300" distR="114300" simplePos="0" relativeHeight="251659776" behindDoc="0" locked="0" layoutInCell="1" allowOverlap="1">
                <wp:simplePos x="0" y="0"/>
                <wp:positionH relativeFrom="column">
                  <wp:posOffset>504</wp:posOffset>
                </wp:positionH>
                <wp:positionV relativeFrom="paragraph">
                  <wp:posOffset>2759512</wp:posOffset>
                </wp:positionV>
                <wp:extent cx="5400040" cy="53975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5168" behindDoc="0" locked="0" layoutInCell="1" allowOverlap="1">
                <wp:simplePos x="0" y="0"/>
                <wp:positionH relativeFrom="column">
                  <wp:posOffset>0</wp:posOffset>
                </wp:positionH>
                <wp:positionV relativeFrom="paragraph">
                  <wp:posOffset>2430137</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450FD" w:rsidP="000F4F97">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simplePos x="0" y="0"/>
                    <wp:positionH relativeFrom="margin">
                      <wp:posOffset>3577590</wp:posOffset>
                    </wp:positionH>
                    <wp:positionV relativeFrom="margin">
                      <wp:posOffset>67310</wp:posOffset>
                    </wp:positionV>
                    <wp:extent cx="2047875" cy="7336155"/>
                    <wp:effectExtent l="5715" t="10160" r="13335" b="6985"/>
                    <wp:wrapSquare wrapText="bothSides"/>
                    <wp:docPr id="1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mc:Fallback>
            </mc:AlternateContent>
          </w:r>
        </w:p>
        <w:p w:rsidR="00397566" w:rsidRPr="005313D3" w:rsidRDefault="009450FD" w:rsidP="006C6F01">
          <w:pPr>
            <w:pStyle w:val="PSI-Comentario"/>
            <w:ind w:left="0" w:firstLine="0"/>
          </w:pPr>
          <w:r>
            <w:rPr>
              <w:noProof/>
              <w:lang w:eastAsia="es-AR"/>
            </w:rPr>
            <mc:AlternateContent>
              <mc:Choice Requires="wps">
                <w:drawing>
                  <wp:anchor distT="0" distB="0" distL="114300" distR="114300" simplePos="0" relativeHeight="251661312" behindDoc="1" locked="0" layoutInCell="1" allowOverlap="1">
                    <wp:simplePos x="0" y="0"/>
                    <wp:positionH relativeFrom="margin">
                      <wp:posOffset>4009390</wp:posOffset>
                    </wp:positionH>
                    <wp:positionV relativeFrom="margin">
                      <wp:posOffset>-968375</wp:posOffset>
                    </wp:positionV>
                    <wp:extent cx="2480945" cy="10730230"/>
                    <wp:effectExtent l="8890" t="12700" r="5715" b="10795"/>
                    <wp:wrapSquare wrapText="bothSides"/>
                    <wp:docPr id="1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26849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" fillcolor="#268496" strokecolor="#31849b [2408]">
                    <w10:wrap type="square" anchorx="margin" anchory="margin"/>
                  </v:rect>
                </w:pict>
              </mc:Fallback>
            </mc:AlternateContent>
          </w:r>
        </w:p>
        <w:p w:rsidR="00397566" w:rsidRPr="008B3B0F" w:rsidRDefault="00397566" w:rsidP="000F4F97">
          <w:pPr>
            <w:pStyle w:val="PSI-Comentario"/>
          </w:pPr>
        </w:p>
        <w:p w:rsidR="00D06E99" w:rsidRDefault="002C2CA3"/>
      </w:sdtContent>
    </w:sdt>
    <w:p w:rsidR="00A13DBA" w:rsidRDefault="006C6F01" w:rsidP="00A13DBA">
      <w:pPr>
        <w:ind w:left="0" w:firstLine="0"/>
      </w:pPr>
      <w:r>
        <w:rPr>
          <w:noProof/>
          <w:lang w:val="es-AR" w:eastAsia="es-AR"/>
        </w:rPr>
        <w:drawing>
          <wp:anchor distT="0" distB="0" distL="114300" distR="114300" simplePos="0" relativeHeight="251656192"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EF4C85" w:rsidRDefault="0034690E">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C6F01">
              <w:rPr>
                <w:noProof/>
                <w:webHidden/>
              </w:rPr>
              <w:t>4</w:t>
            </w:r>
            <w:r>
              <w:rPr>
                <w:noProof/>
                <w:webHidden/>
              </w:rPr>
              <w:fldChar w:fldCharType="end"/>
            </w:r>
          </w:hyperlink>
        </w:p>
        <w:p w:rsidR="00EF4C85" w:rsidRDefault="002C2CA3">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sidR="0034690E">
              <w:rPr>
                <w:noProof/>
                <w:webHidden/>
              </w:rPr>
              <w:fldChar w:fldCharType="begin"/>
            </w:r>
            <w:r w:rsidR="00EF4C85">
              <w:rPr>
                <w:noProof/>
                <w:webHidden/>
              </w:rPr>
              <w:instrText xml:space="preserve"> PAGEREF _Toc257615430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C2CA3">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sidR="0034690E">
              <w:rPr>
                <w:noProof/>
                <w:webHidden/>
              </w:rPr>
              <w:fldChar w:fldCharType="begin"/>
            </w:r>
            <w:r w:rsidR="00EF4C85">
              <w:rPr>
                <w:noProof/>
                <w:webHidden/>
              </w:rPr>
              <w:instrText xml:space="preserve"> PAGEREF _Toc257615431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C2CA3">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sidR="0034690E">
              <w:rPr>
                <w:noProof/>
                <w:webHidden/>
              </w:rPr>
              <w:fldChar w:fldCharType="begin"/>
            </w:r>
            <w:r w:rsidR="00EF4C85">
              <w:rPr>
                <w:noProof/>
                <w:webHidden/>
              </w:rPr>
              <w:instrText xml:space="preserve"> PAGEREF _Toc257615432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C2CA3">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sidR="0034690E">
              <w:rPr>
                <w:noProof/>
                <w:webHidden/>
              </w:rPr>
              <w:fldChar w:fldCharType="begin"/>
            </w:r>
            <w:r w:rsidR="00EF4C85">
              <w:rPr>
                <w:noProof/>
                <w:webHidden/>
              </w:rPr>
              <w:instrText xml:space="preserve"> PAGEREF _Toc257615433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C2CA3">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sidR="0034690E">
              <w:rPr>
                <w:noProof/>
                <w:webHidden/>
              </w:rPr>
              <w:fldChar w:fldCharType="begin"/>
            </w:r>
            <w:r w:rsidR="00EF4C85">
              <w:rPr>
                <w:noProof/>
                <w:webHidden/>
              </w:rPr>
              <w:instrText xml:space="preserve"> PAGEREF _Toc257615434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C2CA3">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sidR="0034690E">
              <w:rPr>
                <w:noProof/>
                <w:webHidden/>
              </w:rPr>
              <w:fldChar w:fldCharType="begin"/>
            </w:r>
            <w:r w:rsidR="00EF4C85">
              <w:rPr>
                <w:noProof/>
                <w:webHidden/>
              </w:rPr>
              <w:instrText xml:space="preserve"> PAGEREF _Toc257615435 \h </w:instrText>
            </w:r>
            <w:r w:rsidR="0034690E">
              <w:rPr>
                <w:noProof/>
                <w:webHidden/>
              </w:rPr>
            </w:r>
            <w:r w:rsidR="0034690E">
              <w:rPr>
                <w:noProof/>
                <w:webHidden/>
              </w:rPr>
              <w:fldChar w:fldCharType="separate"/>
            </w:r>
            <w:r w:rsidR="006C6F01">
              <w:rPr>
                <w:noProof/>
                <w:webHidden/>
              </w:rPr>
              <w:t>4</w:t>
            </w:r>
            <w:r w:rsidR="0034690E">
              <w:rPr>
                <w:noProof/>
                <w:webHidden/>
              </w:rPr>
              <w:fldChar w:fldCharType="end"/>
            </w:r>
          </w:hyperlink>
        </w:p>
        <w:p w:rsidR="00EF4C85" w:rsidRDefault="002C2CA3">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sidR="0034690E">
              <w:rPr>
                <w:noProof/>
                <w:webHidden/>
              </w:rPr>
              <w:fldChar w:fldCharType="begin"/>
            </w:r>
            <w:r w:rsidR="00EF4C85">
              <w:rPr>
                <w:noProof/>
                <w:webHidden/>
              </w:rPr>
              <w:instrText xml:space="preserve"> PAGEREF _Toc257615436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C2CA3">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sidR="0034690E">
              <w:rPr>
                <w:noProof/>
                <w:webHidden/>
              </w:rPr>
              <w:fldChar w:fldCharType="begin"/>
            </w:r>
            <w:r w:rsidR="00EF4C85">
              <w:rPr>
                <w:noProof/>
                <w:webHidden/>
              </w:rPr>
              <w:instrText xml:space="preserve"> PAGEREF _Toc257615437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C2CA3">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sidR="0034690E">
              <w:rPr>
                <w:noProof/>
                <w:webHidden/>
              </w:rPr>
              <w:fldChar w:fldCharType="begin"/>
            </w:r>
            <w:r w:rsidR="00EF4C85">
              <w:rPr>
                <w:noProof/>
                <w:webHidden/>
              </w:rPr>
              <w:instrText xml:space="preserve"> PAGEREF _Toc257615438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EF4C85" w:rsidRDefault="002C2CA3">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sidR="0034690E">
              <w:rPr>
                <w:noProof/>
                <w:webHidden/>
              </w:rPr>
              <w:fldChar w:fldCharType="begin"/>
            </w:r>
            <w:r w:rsidR="00EF4C85">
              <w:rPr>
                <w:noProof/>
                <w:webHidden/>
              </w:rPr>
              <w:instrText xml:space="preserve"> PAGEREF _Toc257615439 \h </w:instrText>
            </w:r>
            <w:r w:rsidR="0034690E">
              <w:rPr>
                <w:noProof/>
                <w:webHidden/>
              </w:rPr>
            </w:r>
            <w:r w:rsidR="0034690E">
              <w:rPr>
                <w:noProof/>
                <w:webHidden/>
              </w:rPr>
              <w:fldChar w:fldCharType="separate"/>
            </w:r>
            <w:r w:rsidR="006C6F01">
              <w:rPr>
                <w:noProof/>
                <w:webHidden/>
              </w:rPr>
              <w:t>5</w:t>
            </w:r>
            <w:r w:rsidR="0034690E">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9450FD" w:rsidP="009A3173">
          <w:pPr>
            <w:pStyle w:val="PSI-Ttulo"/>
          </w:pPr>
          <w:r>
            <w:t>CU10 – Notificar</w:t>
          </w:r>
        </w:p>
      </w:sdtContent>
    </w:sdt>
    <w:p w:rsidR="009337FC" w:rsidRPr="009337FC" w:rsidRDefault="009337FC" w:rsidP="009337FC">
      <w:pPr>
        <w:pStyle w:val="PSI-Ttulo1"/>
      </w:pPr>
      <w:bookmarkStart w:id="0" w:name="_Toc228206475"/>
      <w:bookmarkStart w:id="1" w:name="_Toc234686580"/>
      <w:bookmarkStart w:id="2" w:name="_Toc257615429"/>
      <w:bookmarkStart w:id="3" w:name="_Toc228206476"/>
      <w:bookmarkStart w:id="4" w:name="_Toc234686581"/>
      <w:bookmarkStart w:id="5" w:name="_Toc257615430"/>
      <w:r w:rsidRPr="009337FC">
        <w:t>Descripción</w:t>
      </w:r>
      <w:bookmarkEnd w:id="0"/>
      <w:bookmarkEnd w:id="1"/>
      <w:bookmarkEnd w:id="2"/>
    </w:p>
    <w:p w:rsidR="00333A80" w:rsidRDefault="00333A80" w:rsidP="00333A80">
      <w:pPr>
        <w:jc w:val="both"/>
      </w:pPr>
      <w:r>
        <w:t>El objetivo</w:t>
      </w:r>
      <w:r w:rsidR="00697364">
        <w:t xml:space="preserve"> del caso de uso es realizar notificaciones</w:t>
      </w:r>
      <w:r>
        <w:t>. Este caso de uso se relaci</w:t>
      </w:r>
      <w:r w:rsidR="00697364">
        <w:t xml:space="preserve">ona con los casos de uso borrar, crear </w:t>
      </w:r>
      <w:r>
        <w:t>y modificar horario de cursada</w:t>
      </w:r>
      <w:r w:rsidR="00697364">
        <w:t xml:space="preserve"> y mesa de examen</w:t>
      </w:r>
      <w:r>
        <w:t>. Además, puede ser invocado por todos los actores del sistema.</w:t>
      </w:r>
    </w:p>
    <w:p w:rsidR="00333A80" w:rsidRPr="002E175C" w:rsidRDefault="00333A80" w:rsidP="00333A80">
      <w:pPr>
        <w:jc w:val="both"/>
      </w:pPr>
      <w:r>
        <w:t>Una característica importante de este caso de uso es que se puede invocar desde la aplicación móvil y el sitio web del sistema Tempus. En el caso del Administrador y Secretaría Académica se otorga el acceso desde el sitio web, mientras que el actor público accede desde la aplicación móvil.</w:t>
      </w:r>
    </w:p>
    <w:p w:rsidR="00F532CF" w:rsidRPr="009337FC" w:rsidRDefault="00F532CF" w:rsidP="009337FC">
      <w:pPr>
        <w:pStyle w:val="PSI-Ttulo1"/>
      </w:pPr>
      <w:r w:rsidRPr="009337FC">
        <w:t>Actores del CU</w:t>
      </w:r>
      <w:bookmarkEnd w:id="3"/>
      <w:bookmarkEnd w:id="4"/>
      <w:bookmarkEnd w:id="5"/>
    </w:p>
    <w:p w:rsidR="00333A80" w:rsidRDefault="00333A80" w:rsidP="00333A80">
      <w:pPr>
        <w:pStyle w:val="Prrafodelista"/>
        <w:numPr>
          <w:ilvl w:val="0"/>
          <w:numId w:val="13"/>
        </w:numPr>
        <w:spacing w:before="120" w:after="120"/>
        <w:ind w:left="714" w:hanging="357"/>
        <w:contextualSpacing w:val="0"/>
        <w:jc w:val="both"/>
      </w:pPr>
      <w:r>
        <w:t xml:space="preserve">Público. </w:t>
      </w:r>
    </w:p>
    <w:p w:rsidR="00333A80" w:rsidRDefault="00333A80" w:rsidP="00333A80">
      <w:pPr>
        <w:pStyle w:val="Prrafodelista"/>
        <w:numPr>
          <w:ilvl w:val="0"/>
          <w:numId w:val="13"/>
        </w:numPr>
        <w:spacing w:before="120" w:after="120"/>
        <w:ind w:left="714" w:hanging="357"/>
        <w:contextualSpacing w:val="0"/>
        <w:jc w:val="both"/>
      </w:pPr>
      <w:r>
        <w:t>Administrador.</w:t>
      </w:r>
    </w:p>
    <w:p w:rsidR="00333A80" w:rsidRPr="002E175C" w:rsidRDefault="00333A80" w:rsidP="00333A80">
      <w:pPr>
        <w:pStyle w:val="Prrafodelista"/>
        <w:numPr>
          <w:ilvl w:val="0"/>
          <w:numId w:val="13"/>
        </w:numPr>
        <w:spacing w:before="120" w:after="120"/>
        <w:ind w:left="714" w:hanging="357"/>
        <w:contextualSpacing w:val="0"/>
        <w:jc w:val="both"/>
      </w:pPr>
      <w:r>
        <w:t>Secretaría Académica.</w:t>
      </w:r>
    </w:p>
    <w:p w:rsidR="00F532CF" w:rsidRPr="009337FC" w:rsidRDefault="00F532CF" w:rsidP="009337FC">
      <w:pPr>
        <w:pStyle w:val="PSI-Ttulo1"/>
      </w:pPr>
      <w:bookmarkStart w:id="6" w:name="_Toc228206477"/>
      <w:bookmarkStart w:id="7" w:name="_Toc234686582"/>
      <w:bookmarkStart w:id="8" w:name="_Toc257615431"/>
      <w:r w:rsidRPr="009337FC">
        <w:t>Precondiciones</w:t>
      </w:r>
      <w:bookmarkEnd w:id="6"/>
      <w:bookmarkEnd w:id="7"/>
      <w:bookmarkEnd w:id="8"/>
      <w:r w:rsidRPr="009337FC">
        <w:t xml:space="preserve"> </w:t>
      </w:r>
    </w:p>
    <w:p w:rsidR="00333A80" w:rsidRDefault="00333A80" w:rsidP="00333A80">
      <w:pPr>
        <w:jc w:val="both"/>
      </w:pPr>
      <w:r>
        <w:t>Se debe haber accedido al sistema Tempus. En el caso del Administrador y Secretaría Académica mediante el ingreso al sistema. Para el caso del actor Público abriendo la aplicación en un dispositivo móvil.</w:t>
      </w:r>
    </w:p>
    <w:p w:rsidR="00F532CF" w:rsidRPr="009337FC" w:rsidRDefault="00F532CF" w:rsidP="009337FC">
      <w:pPr>
        <w:pStyle w:val="PSI-Ttulo1"/>
      </w:pPr>
      <w:bookmarkStart w:id="9" w:name="_Toc228206478"/>
      <w:bookmarkStart w:id="10" w:name="_Toc234686583"/>
      <w:bookmarkStart w:id="11" w:name="_Toc257615432"/>
      <w:r w:rsidRPr="009337FC">
        <w:t>Flujo de Eventos Normal</w:t>
      </w:r>
      <w:bookmarkEnd w:id="9"/>
      <w:bookmarkEnd w:id="10"/>
      <w:bookmarkEnd w:id="11"/>
    </w:p>
    <w:p w:rsidR="00333A80" w:rsidRDefault="00333A80" w:rsidP="00333A80">
      <w:pPr>
        <w:pStyle w:val="Ttulo2"/>
      </w:pPr>
      <w:r>
        <w:t>Página web</w:t>
      </w:r>
    </w:p>
    <w:p w:rsidR="00333A80" w:rsidRDefault="00333A80" w:rsidP="00333A80">
      <w:pPr>
        <w:pStyle w:val="Prrafodelista"/>
        <w:numPr>
          <w:ilvl w:val="0"/>
          <w:numId w:val="14"/>
        </w:numPr>
        <w:spacing w:before="120" w:after="120"/>
        <w:ind w:left="714" w:hanging="357"/>
        <w:contextualSpacing w:val="0"/>
        <w:jc w:val="both"/>
      </w:pPr>
      <w:r>
        <w:t>El actor selecciona “Borrar/Modificar” en la Interface Usuario.</w:t>
      </w:r>
    </w:p>
    <w:p w:rsidR="00333A80" w:rsidRDefault="00333A80" w:rsidP="00333A80">
      <w:pPr>
        <w:pStyle w:val="Prrafodelista"/>
        <w:numPr>
          <w:ilvl w:val="0"/>
          <w:numId w:val="14"/>
        </w:numPr>
        <w:spacing w:before="120" w:after="120"/>
        <w:ind w:left="714" w:hanging="357"/>
        <w:contextualSpacing w:val="0"/>
        <w:jc w:val="both"/>
      </w:pPr>
      <w:r>
        <w:t>La Interface Usuario de</w:t>
      </w:r>
      <w:r w:rsidR="00E74E14">
        <w:t>spliega la Pantalla Buscar Cursada</w:t>
      </w:r>
      <w:r>
        <w:t>.</w:t>
      </w:r>
    </w:p>
    <w:p w:rsidR="00333A80" w:rsidRDefault="00E74E14" w:rsidP="00333A80">
      <w:pPr>
        <w:pStyle w:val="Prrafodelista"/>
        <w:numPr>
          <w:ilvl w:val="0"/>
          <w:numId w:val="14"/>
        </w:numPr>
        <w:spacing w:before="120" w:after="120"/>
        <w:ind w:left="714" w:hanging="357"/>
        <w:contextualSpacing w:val="0"/>
        <w:jc w:val="both"/>
      </w:pPr>
      <w:r>
        <w:t>La pantalla Buscar Cursada</w:t>
      </w:r>
      <w:r w:rsidR="00333A80">
        <w:t xml:space="preserve"> se despliega. Esta pantalla contiene el campo de texto “Asignatura” para realizar la búsqueda.</w:t>
      </w:r>
    </w:p>
    <w:p w:rsidR="00333A80" w:rsidRDefault="00333A80" w:rsidP="00333A80">
      <w:pPr>
        <w:pStyle w:val="Prrafodelista"/>
        <w:numPr>
          <w:ilvl w:val="0"/>
          <w:numId w:val="14"/>
        </w:numPr>
        <w:spacing w:before="120" w:after="120"/>
        <w:ind w:left="714" w:hanging="357"/>
        <w:contextualSpacing w:val="0"/>
        <w:jc w:val="both"/>
      </w:pPr>
      <w:r>
        <w:t>El actor presiona “Bu</w:t>
      </w:r>
      <w:r w:rsidR="00E74E14">
        <w:t>scar” en la Pantalla Buscar Cursada</w:t>
      </w:r>
      <w:r>
        <w:t>.</w:t>
      </w:r>
    </w:p>
    <w:p w:rsidR="00333A80" w:rsidRDefault="00E74E14" w:rsidP="00333A80">
      <w:pPr>
        <w:pStyle w:val="Prrafodelista"/>
        <w:numPr>
          <w:ilvl w:val="0"/>
          <w:numId w:val="14"/>
        </w:numPr>
        <w:spacing w:before="120" w:after="120"/>
        <w:ind w:left="714" w:hanging="357"/>
        <w:contextualSpacing w:val="0"/>
        <w:jc w:val="both"/>
      </w:pPr>
      <w:r>
        <w:t>La Pantalla Buscar Cursada</w:t>
      </w:r>
      <w:r w:rsidR="00333A80">
        <w:t xml:space="preserve"> envía el e</w:t>
      </w:r>
      <w:r>
        <w:t>vento “Buscar” al Manejador Cursada</w:t>
      </w:r>
      <w:r w:rsidR="00333A80">
        <w:t>.</w:t>
      </w:r>
    </w:p>
    <w:p w:rsidR="00333A80" w:rsidRDefault="00E74E14" w:rsidP="00333A80">
      <w:pPr>
        <w:pStyle w:val="Prrafodelista"/>
        <w:numPr>
          <w:ilvl w:val="0"/>
          <w:numId w:val="14"/>
        </w:numPr>
        <w:spacing w:before="120" w:after="120"/>
        <w:ind w:left="714" w:hanging="357"/>
        <w:contextualSpacing w:val="0"/>
        <w:jc w:val="both"/>
      </w:pPr>
      <w:r>
        <w:t>El Manejador Cursada</w:t>
      </w:r>
      <w:r w:rsidR="00333A80">
        <w:t xml:space="preserve"> sol</w:t>
      </w:r>
      <w:r>
        <w:t>icita buscar (asignatura) a Cursada</w:t>
      </w:r>
      <w:r w:rsidR="00333A80">
        <w:t>.</w:t>
      </w:r>
    </w:p>
    <w:p w:rsidR="00333A80" w:rsidRDefault="00E74E14" w:rsidP="00333A80">
      <w:pPr>
        <w:pStyle w:val="Prrafodelista"/>
        <w:numPr>
          <w:ilvl w:val="0"/>
          <w:numId w:val="14"/>
        </w:numPr>
        <w:spacing w:before="120" w:after="120"/>
        <w:ind w:left="714" w:hanging="357"/>
        <w:contextualSpacing w:val="0"/>
        <w:jc w:val="both"/>
      </w:pPr>
      <w:r>
        <w:t>Cursada</w:t>
      </w:r>
      <w:r w:rsidR="00333A80">
        <w:t xml:space="preserve"> solicita buscar (asignatura) a la</w:t>
      </w:r>
      <w:r>
        <w:t xml:space="preserve"> Interface</w:t>
      </w:r>
      <w:r w:rsidR="00333A80">
        <w:t xml:space="preserve"> Base de Datos.</w:t>
      </w:r>
    </w:p>
    <w:p w:rsidR="00E74E14" w:rsidRDefault="00E74E14" w:rsidP="00E74E14">
      <w:pPr>
        <w:pStyle w:val="Prrafodelista"/>
        <w:numPr>
          <w:ilvl w:val="0"/>
          <w:numId w:val="14"/>
        </w:numPr>
        <w:spacing w:before="120" w:after="120"/>
        <w:ind w:left="714" w:hanging="357"/>
        <w:contextualSpacing w:val="0"/>
        <w:jc w:val="both"/>
      </w:pPr>
      <w:r>
        <w:t>La interface Base de Datos solicita buscar (asignatura) a la Base de Datos.</w:t>
      </w:r>
    </w:p>
    <w:p w:rsidR="00333A80" w:rsidRDefault="00333A80" w:rsidP="00333A80">
      <w:pPr>
        <w:pStyle w:val="Prrafodelista"/>
        <w:numPr>
          <w:ilvl w:val="0"/>
          <w:numId w:val="14"/>
        </w:numPr>
        <w:spacing w:before="120" w:after="120"/>
        <w:ind w:left="714" w:hanging="357"/>
        <w:contextualSpacing w:val="0"/>
        <w:jc w:val="both"/>
      </w:pPr>
      <w:r>
        <w:t>La Base de Datos devuelve result</w:t>
      </w:r>
      <w:r w:rsidR="00E74E14">
        <w:t>ado de la búsqueda a la Interface Base de Datos</w:t>
      </w:r>
      <w:r>
        <w:t>.</w:t>
      </w:r>
    </w:p>
    <w:p w:rsidR="00E74E14" w:rsidRDefault="00E74E14" w:rsidP="00333A80">
      <w:pPr>
        <w:pStyle w:val="Prrafodelista"/>
        <w:numPr>
          <w:ilvl w:val="0"/>
          <w:numId w:val="14"/>
        </w:numPr>
        <w:spacing w:before="120" w:after="120"/>
        <w:ind w:left="714" w:hanging="357"/>
        <w:contextualSpacing w:val="0"/>
        <w:jc w:val="both"/>
      </w:pPr>
      <w:r>
        <w:t>La Interface Base de Datos devuelve resultado de la búsqueda a Cursada.</w:t>
      </w:r>
    </w:p>
    <w:p w:rsidR="00333A80" w:rsidRDefault="00E74E14" w:rsidP="00333A80">
      <w:pPr>
        <w:pStyle w:val="Prrafodelista"/>
        <w:numPr>
          <w:ilvl w:val="0"/>
          <w:numId w:val="14"/>
        </w:numPr>
        <w:spacing w:before="120" w:after="120"/>
        <w:ind w:left="714" w:hanging="357"/>
        <w:contextualSpacing w:val="0"/>
        <w:jc w:val="both"/>
      </w:pPr>
      <w:r>
        <w:t>Cursada</w:t>
      </w:r>
      <w:r w:rsidR="00333A80">
        <w:t xml:space="preserve"> e</w:t>
      </w:r>
      <w:r>
        <w:t>nvía un arreglo a Manejador Cursada</w:t>
      </w:r>
      <w:r w:rsidR="00333A80">
        <w:t>.</w:t>
      </w:r>
    </w:p>
    <w:p w:rsidR="00333A80" w:rsidRDefault="00E74E14" w:rsidP="00333A80">
      <w:pPr>
        <w:pStyle w:val="Prrafodelista"/>
        <w:numPr>
          <w:ilvl w:val="0"/>
          <w:numId w:val="14"/>
        </w:numPr>
        <w:spacing w:before="120" w:after="120"/>
        <w:ind w:left="714" w:hanging="357"/>
        <w:contextualSpacing w:val="0"/>
        <w:jc w:val="both"/>
      </w:pPr>
      <w:r>
        <w:t>El Manejador Cursada</w:t>
      </w:r>
      <w:r w:rsidR="00333A80">
        <w:t xml:space="preserve"> solicita desplegar Pantalla Resultado Buscar </w:t>
      </w:r>
      <w:r>
        <w:t>Cursada</w:t>
      </w:r>
      <w:r w:rsidR="00333A80">
        <w:t>.</w:t>
      </w:r>
    </w:p>
    <w:p w:rsidR="00333A80" w:rsidRDefault="00333A80" w:rsidP="00333A80">
      <w:pPr>
        <w:pStyle w:val="Prrafodelista"/>
        <w:numPr>
          <w:ilvl w:val="0"/>
          <w:numId w:val="14"/>
        </w:numPr>
        <w:spacing w:before="120" w:after="120"/>
        <w:ind w:left="714" w:hanging="357"/>
        <w:contextualSpacing w:val="0"/>
        <w:jc w:val="both"/>
      </w:pPr>
      <w:r>
        <w:lastRenderedPageBreak/>
        <w:t>La panta</w:t>
      </w:r>
      <w:r w:rsidR="00E74E14">
        <w:t>lla Resultado Buscar Cursada</w:t>
      </w:r>
      <w:r>
        <w:t xml:space="preserve"> se despliega. Esta pantalla contiene una tabla donde se muestra: Cuadro de selección, Nombre de Carrera, </w:t>
      </w:r>
      <w:r w:rsidR="00E74E14">
        <w:t>Año</w:t>
      </w:r>
      <w:r w:rsidR="00C078C5">
        <w:t xml:space="preserve"> de Cursad</w:t>
      </w:r>
      <w:bookmarkStart w:id="12" w:name="_GoBack"/>
      <w:bookmarkEnd w:id="12"/>
      <w:r w:rsidR="00C078C5">
        <w:t xml:space="preserve">a, </w:t>
      </w:r>
      <w:r>
        <w:t xml:space="preserve">Nombre de Asignatura, </w:t>
      </w:r>
      <w:proofErr w:type="spellStart"/>
      <w:r w:rsidR="00C078C5">
        <w:t>Dia</w:t>
      </w:r>
      <w:proofErr w:type="spellEnd"/>
      <w:r w:rsidR="00C078C5">
        <w:t>,</w:t>
      </w:r>
      <w:r>
        <w:t xml:space="preserve"> Lugar y Hora. </w:t>
      </w:r>
    </w:p>
    <w:p w:rsidR="00333A80" w:rsidRDefault="00333A80" w:rsidP="00333A80">
      <w:pPr>
        <w:pStyle w:val="Prrafodelista"/>
        <w:numPr>
          <w:ilvl w:val="0"/>
          <w:numId w:val="14"/>
        </w:numPr>
        <w:spacing w:before="120" w:after="120"/>
        <w:ind w:left="714" w:hanging="357"/>
        <w:contextualSpacing w:val="0"/>
        <w:jc w:val="both"/>
      </w:pPr>
      <w:r>
        <w:t>El caso de uso finaliza.</w:t>
      </w:r>
    </w:p>
    <w:p w:rsidR="00333A80" w:rsidRDefault="00333A80" w:rsidP="00333A80">
      <w:pPr>
        <w:pStyle w:val="Ttulo2"/>
      </w:pPr>
      <w:r>
        <w:t>Aplicación móvil.</w:t>
      </w:r>
    </w:p>
    <w:p w:rsidR="00333A80" w:rsidRDefault="00333A80" w:rsidP="00333A80">
      <w:pPr>
        <w:pStyle w:val="Prrafodelista"/>
        <w:numPr>
          <w:ilvl w:val="0"/>
          <w:numId w:val="15"/>
        </w:numPr>
        <w:spacing w:before="120" w:after="120"/>
        <w:ind w:hanging="357"/>
        <w:contextualSpacing w:val="0"/>
        <w:jc w:val="both"/>
      </w:pPr>
      <w:r>
        <w:t>El</w:t>
      </w:r>
      <w:r w:rsidR="007C1085">
        <w:t xml:space="preserve"> actor presiona “Horarios de Cursada</w:t>
      </w:r>
      <w:r>
        <w:t>” en la Interface Usuario.</w:t>
      </w:r>
    </w:p>
    <w:p w:rsidR="00333A80" w:rsidRDefault="00333A80" w:rsidP="00333A80">
      <w:pPr>
        <w:pStyle w:val="Prrafodelista"/>
        <w:numPr>
          <w:ilvl w:val="0"/>
          <w:numId w:val="15"/>
        </w:numPr>
        <w:spacing w:before="120" w:after="120"/>
        <w:ind w:hanging="357"/>
        <w:contextualSpacing w:val="0"/>
        <w:jc w:val="both"/>
      </w:pPr>
      <w:r>
        <w:t>La Interface Usuario solicita</w:t>
      </w:r>
      <w:r w:rsidR="007C1085">
        <w:t xml:space="preserve"> desplegar Pantalla Buscar Cursada</w:t>
      </w:r>
      <w:r>
        <w:t>.</w:t>
      </w:r>
    </w:p>
    <w:p w:rsidR="00333A80" w:rsidRDefault="007C1085" w:rsidP="00333A80">
      <w:pPr>
        <w:pStyle w:val="Prrafodelista"/>
        <w:numPr>
          <w:ilvl w:val="0"/>
          <w:numId w:val="15"/>
        </w:numPr>
        <w:spacing w:before="120" w:after="120"/>
        <w:ind w:hanging="357"/>
        <w:contextualSpacing w:val="0"/>
        <w:jc w:val="both"/>
      </w:pPr>
      <w:r>
        <w:t>La Pantalla Buscar Cursada</w:t>
      </w:r>
      <w:r w:rsidR="00333A80">
        <w:t xml:space="preserve"> se despliega. Esta pantalla contiene el formulario con los siguientes elementos: </w:t>
      </w:r>
    </w:p>
    <w:p w:rsidR="00333A80" w:rsidRDefault="00333A80" w:rsidP="00333A80">
      <w:pPr>
        <w:pStyle w:val="Prrafodelista"/>
        <w:numPr>
          <w:ilvl w:val="0"/>
          <w:numId w:val="16"/>
        </w:numPr>
        <w:spacing w:before="120" w:after="120"/>
        <w:ind w:hanging="357"/>
        <w:contextualSpacing w:val="0"/>
        <w:jc w:val="both"/>
      </w:pPr>
      <w:r>
        <w:t>Carrera: Se puede seleccionar “Todas” o una Carrera determinada.</w:t>
      </w:r>
    </w:p>
    <w:p w:rsidR="00333A80" w:rsidRDefault="00333A80" w:rsidP="00333A80">
      <w:pPr>
        <w:pStyle w:val="Prrafodelista"/>
        <w:numPr>
          <w:ilvl w:val="0"/>
          <w:numId w:val="16"/>
        </w:numPr>
        <w:spacing w:before="120" w:after="120"/>
        <w:ind w:hanging="357"/>
        <w:contextualSpacing w:val="0"/>
        <w:jc w:val="both"/>
      </w:pPr>
      <w:r>
        <w:t>Asignatura: Se puede seleccionar “Todas” o una Asignatura determinada.</w:t>
      </w:r>
    </w:p>
    <w:p w:rsidR="00333A80" w:rsidRDefault="007C1085" w:rsidP="00333A80">
      <w:pPr>
        <w:pStyle w:val="Prrafodelista"/>
        <w:numPr>
          <w:ilvl w:val="0"/>
          <w:numId w:val="16"/>
        </w:numPr>
        <w:spacing w:before="120" w:after="120"/>
        <w:ind w:hanging="357"/>
        <w:contextualSpacing w:val="0"/>
        <w:jc w:val="both"/>
      </w:pPr>
      <w:r>
        <w:t>Año:</w:t>
      </w:r>
      <w:r w:rsidR="00333A80">
        <w:t xml:space="preserve"> Se </w:t>
      </w:r>
      <w:r w:rsidR="00333A80" w:rsidRPr="007C1085">
        <w:rPr>
          <w:rFonts w:cstheme="minorHAnsi"/>
        </w:rPr>
        <w:t xml:space="preserve">puede </w:t>
      </w:r>
      <w:r w:rsidRPr="007C1085">
        <w:rPr>
          <w:rFonts w:cstheme="minorHAnsi"/>
        </w:rPr>
        <w:t xml:space="preserve">seleccionar un año determinado. Si no se </w:t>
      </w:r>
      <w:r w:rsidR="00333A80" w:rsidRPr="007C1085">
        <w:rPr>
          <w:rFonts w:cstheme="minorHAnsi"/>
        </w:rPr>
        <w:t>ha</w:t>
      </w:r>
      <w:r w:rsidRPr="007C1085">
        <w:rPr>
          <w:rFonts w:cstheme="minorHAnsi"/>
        </w:rPr>
        <w:t xml:space="preserve"> seleccionado un año especifico, por defecto se mostraran los horarios de primer año por defecto</w:t>
      </w:r>
      <w:r>
        <w:rPr>
          <w:rFonts w:ascii="Arial" w:hAnsi="Arial" w:cs="Arial"/>
        </w:rPr>
        <w:t>.</w:t>
      </w:r>
    </w:p>
    <w:p w:rsidR="00333A80" w:rsidRDefault="00333A80" w:rsidP="00333A80">
      <w:pPr>
        <w:pStyle w:val="Prrafodelista"/>
        <w:numPr>
          <w:ilvl w:val="0"/>
          <w:numId w:val="15"/>
        </w:numPr>
        <w:spacing w:before="120" w:after="120"/>
        <w:ind w:hanging="357"/>
        <w:contextualSpacing w:val="0"/>
        <w:jc w:val="both"/>
      </w:pPr>
      <w:r>
        <w:t>El actor presiona “Bus</w:t>
      </w:r>
      <w:r w:rsidR="00A832E2">
        <w:t>car” en la Pantalla Buscar Cursada</w:t>
      </w:r>
      <w:r>
        <w:t>.</w:t>
      </w:r>
    </w:p>
    <w:p w:rsidR="00333A80" w:rsidRDefault="00333A80" w:rsidP="00333A80">
      <w:pPr>
        <w:pStyle w:val="Prrafodelista"/>
        <w:numPr>
          <w:ilvl w:val="0"/>
          <w:numId w:val="15"/>
        </w:numPr>
        <w:spacing w:before="120" w:after="120"/>
        <w:ind w:hanging="357"/>
        <w:contextualSpacing w:val="0"/>
        <w:jc w:val="both"/>
      </w:pPr>
      <w:r>
        <w:t>La Pantalla Bus</w:t>
      </w:r>
      <w:r w:rsidR="00A832E2">
        <w:t>car Cursada</w:t>
      </w:r>
      <w:r>
        <w:t xml:space="preserve"> envía el ev</w:t>
      </w:r>
      <w:r w:rsidR="00A832E2">
        <w:t>ento “Buscar” al Manejador Cursada</w:t>
      </w:r>
      <w:r>
        <w:t>.</w:t>
      </w:r>
    </w:p>
    <w:p w:rsidR="00333A80" w:rsidRDefault="00A832E2" w:rsidP="00333A80">
      <w:pPr>
        <w:pStyle w:val="Prrafodelista"/>
        <w:numPr>
          <w:ilvl w:val="0"/>
          <w:numId w:val="15"/>
        </w:numPr>
        <w:spacing w:before="120" w:after="120"/>
        <w:ind w:hanging="357"/>
        <w:contextualSpacing w:val="0"/>
        <w:jc w:val="both"/>
      </w:pPr>
      <w:r>
        <w:t>El Manejador Cursada</w:t>
      </w:r>
      <w:r w:rsidR="00333A80">
        <w:t xml:space="preserve"> solicita busc</w:t>
      </w:r>
      <w:r>
        <w:t>ar (carrera, asignatura, año) a Cursada</w:t>
      </w:r>
      <w:r w:rsidR="00333A80">
        <w:t>.</w:t>
      </w:r>
    </w:p>
    <w:p w:rsidR="00333A80" w:rsidRDefault="00A832E2" w:rsidP="00333A80">
      <w:pPr>
        <w:pStyle w:val="Prrafodelista"/>
        <w:numPr>
          <w:ilvl w:val="0"/>
          <w:numId w:val="15"/>
        </w:numPr>
        <w:spacing w:before="120" w:after="120"/>
        <w:ind w:hanging="357"/>
        <w:contextualSpacing w:val="0"/>
        <w:jc w:val="both"/>
      </w:pPr>
      <w:r>
        <w:t>Cursada</w:t>
      </w:r>
      <w:r w:rsidR="00333A80">
        <w:t xml:space="preserve"> solicita busc</w:t>
      </w:r>
      <w:r>
        <w:t>ar (carrera, asignatura, año</w:t>
      </w:r>
      <w:r w:rsidR="00333A80">
        <w:t>) a la</w:t>
      </w:r>
      <w:r>
        <w:t xml:space="preserve"> Interface</w:t>
      </w:r>
      <w:r w:rsidR="00333A80">
        <w:t xml:space="preserve"> Base de Datos.</w:t>
      </w:r>
    </w:p>
    <w:p w:rsidR="00A832E2" w:rsidRDefault="00A832E2" w:rsidP="00333A80">
      <w:pPr>
        <w:pStyle w:val="Prrafodelista"/>
        <w:numPr>
          <w:ilvl w:val="0"/>
          <w:numId w:val="15"/>
        </w:numPr>
        <w:spacing w:before="120" w:after="120"/>
        <w:ind w:hanging="357"/>
        <w:contextualSpacing w:val="0"/>
        <w:jc w:val="both"/>
      </w:pPr>
      <w:r>
        <w:t>La interface Base de Datos solicita buscar (carrera, asignatura, año) a la Base de Datos.</w:t>
      </w:r>
    </w:p>
    <w:p w:rsidR="00333A80" w:rsidRDefault="00333A80" w:rsidP="00333A80">
      <w:pPr>
        <w:pStyle w:val="Prrafodelista"/>
        <w:numPr>
          <w:ilvl w:val="0"/>
          <w:numId w:val="15"/>
        </w:numPr>
        <w:spacing w:before="120" w:after="120"/>
        <w:ind w:hanging="357"/>
        <w:contextualSpacing w:val="0"/>
        <w:jc w:val="both"/>
      </w:pPr>
      <w:r>
        <w:t xml:space="preserve">La Base de Datos devuelve el resultado de la consulta a </w:t>
      </w:r>
      <w:r w:rsidR="00A832E2">
        <w:t xml:space="preserve"> Interface Base de Datos.</w:t>
      </w:r>
    </w:p>
    <w:p w:rsidR="00A832E2" w:rsidRDefault="00A832E2" w:rsidP="00333A80">
      <w:pPr>
        <w:pStyle w:val="Prrafodelista"/>
        <w:numPr>
          <w:ilvl w:val="0"/>
          <w:numId w:val="15"/>
        </w:numPr>
        <w:spacing w:before="120" w:after="120"/>
        <w:ind w:hanging="357"/>
        <w:contextualSpacing w:val="0"/>
        <w:jc w:val="both"/>
      </w:pPr>
      <w:r>
        <w:t>La interface Base de Datos devuelve el resultado de la consulta a Cursada.</w:t>
      </w:r>
    </w:p>
    <w:p w:rsidR="00333A80" w:rsidRDefault="00A832E2" w:rsidP="00333A80">
      <w:pPr>
        <w:pStyle w:val="Prrafodelista"/>
        <w:numPr>
          <w:ilvl w:val="0"/>
          <w:numId w:val="15"/>
        </w:numPr>
        <w:spacing w:before="120" w:after="120"/>
        <w:ind w:hanging="357"/>
        <w:contextualSpacing w:val="0"/>
        <w:jc w:val="both"/>
      </w:pPr>
      <w:r>
        <w:t xml:space="preserve">Cursada </w:t>
      </w:r>
      <w:r w:rsidR="00333A80">
        <w:t>devue</w:t>
      </w:r>
      <w:r>
        <w:t>lve un arreglo al Manejador Cursada</w:t>
      </w:r>
      <w:r w:rsidR="00333A80">
        <w:t>.</w:t>
      </w:r>
    </w:p>
    <w:p w:rsidR="00333A80" w:rsidRDefault="00A832E2" w:rsidP="00333A80">
      <w:pPr>
        <w:pStyle w:val="Prrafodelista"/>
        <w:numPr>
          <w:ilvl w:val="0"/>
          <w:numId w:val="15"/>
        </w:numPr>
        <w:spacing w:before="120" w:after="120"/>
        <w:ind w:hanging="357"/>
        <w:contextualSpacing w:val="0"/>
        <w:jc w:val="both"/>
      </w:pPr>
      <w:r>
        <w:t>El Manejador Cursada</w:t>
      </w:r>
      <w:r w:rsidR="00333A80">
        <w:t xml:space="preserve"> solicita desplega</w:t>
      </w:r>
      <w:r>
        <w:t>r Pantalla Resultado Buscar Cursada</w:t>
      </w:r>
      <w:r w:rsidR="00333A80">
        <w:t>.</w:t>
      </w:r>
    </w:p>
    <w:p w:rsidR="00333A80" w:rsidRDefault="00333A80" w:rsidP="00333A80">
      <w:pPr>
        <w:pStyle w:val="Prrafodelista"/>
        <w:numPr>
          <w:ilvl w:val="0"/>
          <w:numId w:val="15"/>
        </w:numPr>
        <w:spacing w:before="120" w:after="120"/>
        <w:ind w:hanging="357"/>
        <w:contextualSpacing w:val="0"/>
        <w:jc w:val="both"/>
      </w:pPr>
      <w:r>
        <w:t>L</w:t>
      </w:r>
      <w:r w:rsidR="00A832E2">
        <w:t>a Pantalla Resultado Buscar Cursada</w:t>
      </w:r>
      <w:r>
        <w:t xml:space="preserve"> se despliega. Esta pantalla contiene la </w:t>
      </w:r>
      <w:r w:rsidR="00A832E2">
        <w:t>información de los horarios de Cursada</w:t>
      </w:r>
      <w:r>
        <w:t>:</w:t>
      </w:r>
      <w:r w:rsidR="00A832E2">
        <w:t xml:space="preserve"> Días de Cursada (contiene información del lugar y horario)</w:t>
      </w:r>
      <w:r>
        <w:t xml:space="preserve">. </w:t>
      </w:r>
    </w:p>
    <w:p w:rsidR="00333A80" w:rsidRDefault="00333A80" w:rsidP="00333A80">
      <w:pPr>
        <w:pStyle w:val="Prrafodelista"/>
        <w:numPr>
          <w:ilvl w:val="0"/>
          <w:numId w:val="15"/>
        </w:numPr>
        <w:spacing w:before="120" w:after="120"/>
        <w:ind w:hanging="357"/>
        <w:contextualSpacing w:val="0"/>
        <w:jc w:val="both"/>
      </w:pPr>
      <w:r>
        <w:t>El caso de uso finaliza.</w:t>
      </w:r>
    </w:p>
    <w:p w:rsidR="00F532CF" w:rsidRDefault="00F532CF" w:rsidP="00F532CF">
      <w:pPr>
        <w:jc w:val="both"/>
      </w:pPr>
    </w:p>
    <w:p w:rsidR="00F532CF" w:rsidRDefault="00F532CF" w:rsidP="009337FC">
      <w:pPr>
        <w:pStyle w:val="PSI-Ttulo1"/>
      </w:pPr>
      <w:bookmarkStart w:id="13" w:name="_Toc228206479"/>
      <w:bookmarkStart w:id="14" w:name="_Toc234686584"/>
      <w:bookmarkStart w:id="15" w:name="_Toc257615433"/>
      <w:proofErr w:type="spellStart"/>
      <w:r>
        <w:t>Poscondiciones</w:t>
      </w:r>
      <w:bookmarkEnd w:id="13"/>
      <w:bookmarkEnd w:id="14"/>
      <w:bookmarkEnd w:id="15"/>
      <w:proofErr w:type="spellEnd"/>
      <w:r>
        <w:t xml:space="preserve"> </w:t>
      </w:r>
    </w:p>
    <w:p w:rsidR="00EC1C3A" w:rsidRPr="00365F94" w:rsidRDefault="00EC1C3A" w:rsidP="00EC1C3A">
      <w:pPr>
        <w:pStyle w:val="Prrafodelista"/>
        <w:tabs>
          <w:tab w:val="left" w:pos="567"/>
        </w:tabs>
        <w:ind w:left="0" w:firstLine="0"/>
        <w:rPr>
          <w:rFonts w:cstheme="minorHAnsi"/>
          <w:lang w:eastAsia="ar-SA"/>
        </w:rPr>
      </w:pPr>
      <w:bookmarkStart w:id="16" w:name="_Toc228206480"/>
      <w:bookmarkStart w:id="17" w:name="_Toc234686585"/>
      <w:bookmarkStart w:id="18" w:name="_Toc257615434"/>
      <w:r w:rsidRPr="00365F94">
        <w:rPr>
          <w:rFonts w:cstheme="minorHAnsi"/>
          <w:lang w:eastAsia="ar-SA"/>
        </w:rPr>
        <w:t>La instancia del caso de uso termina cuando el sistema muestra los resultados de la asignatura buscada.</w:t>
      </w:r>
    </w:p>
    <w:p w:rsidR="00F532CF" w:rsidRDefault="00F532CF" w:rsidP="009337FC">
      <w:pPr>
        <w:pStyle w:val="PSI-Ttulo1"/>
      </w:pPr>
      <w:r>
        <w:t>Flujo de Eventos Alternativo</w:t>
      </w:r>
      <w:bookmarkEnd w:id="16"/>
      <w:bookmarkEnd w:id="17"/>
      <w:bookmarkEnd w:id="18"/>
    </w:p>
    <w:p w:rsidR="00B42A9D" w:rsidRDefault="00B42A9D" w:rsidP="00B42A9D">
      <w:pPr>
        <w:jc w:val="both"/>
      </w:pPr>
      <w:bookmarkStart w:id="19" w:name="_Toc228206481"/>
      <w:bookmarkStart w:id="20" w:name="_Toc234686586"/>
      <w:bookmarkStart w:id="21" w:name="_Toc257615435"/>
      <w:r>
        <w:t>Paso 12 – No se han encontrado resultados:</w:t>
      </w:r>
    </w:p>
    <w:p w:rsidR="00B42A9D" w:rsidRDefault="00B42A9D" w:rsidP="00B42A9D">
      <w:pPr>
        <w:pStyle w:val="Prrafodelista"/>
        <w:numPr>
          <w:ilvl w:val="0"/>
          <w:numId w:val="17"/>
        </w:numPr>
        <w:jc w:val="both"/>
      </w:pPr>
      <w:r>
        <w:t xml:space="preserve">El Manejador Cursada solicita desplegar Pantalla Resultado Buscar Cursada. </w:t>
      </w:r>
    </w:p>
    <w:p w:rsidR="00B42A9D" w:rsidRDefault="00B42A9D" w:rsidP="00B42A9D">
      <w:pPr>
        <w:pStyle w:val="Prrafodelista"/>
        <w:numPr>
          <w:ilvl w:val="0"/>
          <w:numId w:val="17"/>
        </w:numPr>
        <w:jc w:val="both"/>
      </w:pPr>
      <w:r>
        <w:lastRenderedPageBreak/>
        <w:t>La Pantalla Resultado Buscar Cursada muestra el mensaje: “No se han encontrado resultados para los criterios ingresados”.</w:t>
      </w:r>
    </w:p>
    <w:p w:rsidR="00F532CF" w:rsidRDefault="00F532CF" w:rsidP="009337FC">
      <w:pPr>
        <w:pStyle w:val="PSI-Ttulo1"/>
      </w:pPr>
      <w:r>
        <w:t>Diagramas Asociados</w:t>
      </w:r>
      <w:bookmarkEnd w:id="19"/>
      <w:bookmarkEnd w:id="20"/>
      <w:bookmarkEnd w:id="21"/>
    </w:p>
    <w:p w:rsidR="00F532CF" w:rsidRDefault="007C39B1" w:rsidP="007C39B1">
      <w:pPr>
        <w:pStyle w:val="PSI-Ttulo2"/>
      </w:pPr>
      <w:bookmarkStart w:id="22" w:name="_Toc257615436"/>
      <w:r>
        <w:t>Diagrama de Casos de Uso</w:t>
      </w:r>
      <w:bookmarkEnd w:id="22"/>
    </w:p>
    <w:p w:rsidR="00FA3E2C" w:rsidRDefault="00FA3E2C" w:rsidP="00FA3E2C">
      <w:pPr>
        <w:jc w:val="both"/>
      </w:pPr>
      <w:r>
        <w:t>Se observa a continuación una extracción del diagrama de casos de uso del sistema. Se puede ver como los actores interactúan con el presente caso de uso y la relación que este tiene con el caso de uso ingresar al sistema.</w:t>
      </w:r>
    </w:p>
    <w:p w:rsidR="00CB4633" w:rsidRDefault="00FA3E2C" w:rsidP="007C39B1">
      <w:pPr>
        <w:pStyle w:val="PSI-Comentario"/>
        <w:jc w:val="center"/>
      </w:pPr>
      <w:r>
        <w:rPr>
          <w:noProof/>
          <w:lang w:eastAsia="es-AR"/>
        </w:rPr>
        <w:drawing>
          <wp:inline distT="0" distB="0" distL="0" distR="0" wp14:anchorId="12C9FFCD" wp14:editId="6A67079A">
            <wp:extent cx="5400040" cy="1876168"/>
            <wp:effectExtent l="0" t="0" r="0" b="0"/>
            <wp:docPr id="5" name="Imagen 5" descr="C:\Users\usuario\Desktop\Tempus\yenu.git\trunk\03. Analisis y diseño\02. Casos de uso\01. Diagramas\01. Casos de uso\DCU - CU04 - Busc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CU04 - Buscar horarios de cursad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876168"/>
                    </a:xfrm>
                    <a:prstGeom prst="rect">
                      <a:avLst/>
                    </a:prstGeom>
                    <a:noFill/>
                    <a:ln>
                      <a:noFill/>
                    </a:ln>
                  </pic:spPr>
                </pic:pic>
              </a:graphicData>
            </a:graphic>
          </wp:inline>
        </w:drawing>
      </w:r>
    </w:p>
    <w:p w:rsidR="007C39B1" w:rsidRDefault="007C39B1" w:rsidP="007C39B1">
      <w:pPr>
        <w:pStyle w:val="PSI-Ttulo2"/>
      </w:pPr>
      <w:bookmarkStart w:id="23" w:name="_Toc257615437"/>
      <w:r>
        <w:t>Diagrama de Secuencia</w:t>
      </w:r>
      <w:bookmarkEnd w:id="23"/>
    </w:p>
    <w:p w:rsidR="00FA3E2C" w:rsidRDefault="00FA3E2C" w:rsidP="00FA3E2C">
      <w:pPr>
        <w:jc w:val="both"/>
      </w:pPr>
      <w:r>
        <w:t>En esta sección se observa el diagrama de secuencia correspondiente al flujo principal para el presente caso de uso.</w:t>
      </w:r>
    </w:p>
    <w:p w:rsidR="00FA3E2C" w:rsidRDefault="00FA3E2C" w:rsidP="007C39B1">
      <w:pPr>
        <w:pStyle w:val="PSI-Ttulo2"/>
      </w:pPr>
      <w:r>
        <w:rPr>
          <w:noProof/>
          <w:lang w:eastAsia="es-AR"/>
        </w:rPr>
        <w:drawing>
          <wp:inline distT="0" distB="0" distL="0" distR="0" wp14:anchorId="0D9B9EA0" wp14:editId="26212762">
            <wp:extent cx="5400040" cy="2042671"/>
            <wp:effectExtent l="0" t="0" r="0" b="0"/>
            <wp:docPr id="6" name="Imagen 6" descr="C:\Users\usuario\Desktop\Tempus\yenu.git\trunk\03. Analisis y diseño\02. Casos de uso\01. Diagramas\02. Secuencia\CU04 - Buscar horario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Tempus\yenu.git\trunk\03. Analisis y diseño\02. Casos de uso\01. Diagramas\02. Secuencia\CU04 - Buscar horario de cursad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042671"/>
                    </a:xfrm>
                    <a:prstGeom prst="rect">
                      <a:avLst/>
                    </a:prstGeom>
                    <a:noFill/>
                    <a:ln>
                      <a:noFill/>
                    </a:ln>
                  </pic:spPr>
                </pic:pic>
              </a:graphicData>
            </a:graphic>
          </wp:inline>
        </w:drawing>
      </w:r>
    </w:p>
    <w:p w:rsidR="00B64180" w:rsidRDefault="00B64180" w:rsidP="007C39B1">
      <w:pPr>
        <w:pStyle w:val="PSI-Normal"/>
        <w:jc w:val="center"/>
      </w:pPr>
    </w:p>
    <w:p w:rsidR="00B64180" w:rsidRDefault="00B64180" w:rsidP="00B64180">
      <w:pPr>
        <w:pStyle w:val="PSI-Ttulo2"/>
      </w:pPr>
      <w:bookmarkStart w:id="24" w:name="_Toc257615438"/>
      <w:r w:rsidRPr="00B64180">
        <w:t>Diagrama de Colaboración</w:t>
      </w:r>
      <w:bookmarkEnd w:id="24"/>
    </w:p>
    <w:p w:rsidR="00FA3E2C" w:rsidRPr="00B64180" w:rsidRDefault="00FA3E2C" w:rsidP="00FA3E2C">
      <w:pPr>
        <w:jc w:val="both"/>
      </w:pPr>
      <w:r w:rsidRPr="00B64180">
        <w:t>Un diagrama de colaboración, se puede decir que es una forma</w:t>
      </w:r>
      <w:r>
        <w:t xml:space="preserve"> </w:t>
      </w:r>
      <w:r w:rsidRPr="00B64180">
        <w:t>alternativa al diagrama de secuencias a la hora de mostrar un escenario.</w:t>
      </w:r>
    </w:p>
    <w:p w:rsidR="00FA3E2C" w:rsidRDefault="00FA3E2C" w:rsidP="00FA3E2C">
      <w:pPr>
        <w:jc w:val="both"/>
      </w:pPr>
      <w:r w:rsidRPr="00B64180">
        <w:t>Este tipo de diagrama muestra las interacciones que ocurren entre los</w:t>
      </w:r>
      <w:r>
        <w:t xml:space="preserve"> </w:t>
      </w:r>
      <w:r w:rsidRPr="00B64180">
        <w:t>objetos que participan en una situación determinada.</w:t>
      </w:r>
      <w:r>
        <w:t xml:space="preserve"> </w:t>
      </w:r>
      <w:r w:rsidRPr="00B64180">
        <w:t>A diferencia del diagrama de secuencia, el diagrama de colaboración se</w:t>
      </w:r>
      <w:r>
        <w:t xml:space="preserve"> </w:t>
      </w:r>
      <w:r w:rsidRPr="00B64180">
        <w:t>enfoca en la relación entre los objetos y su topología de comunicación.</w:t>
      </w:r>
      <w:r>
        <w:t xml:space="preserve"> </w:t>
      </w:r>
      <w:r w:rsidRPr="00B64180">
        <w:t xml:space="preserve">En </w:t>
      </w:r>
      <w:r w:rsidRPr="00B64180">
        <w:lastRenderedPageBreak/>
        <w:t>estos diagramas los mensajes enviados de un objeto a otro se representa</w:t>
      </w:r>
      <w:r>
        <w:t xml:space="preserve"> </w:t>
      </w:r>
      <w:r w:rsidRPr="00B64180">
        <w:t>mediante flechas, acompañado del nombre del mensaje, los parámetros y</w:t>
      </w:r>
      <w:r>
        <w:t xml:space="preserve"> </w:t>
      </w:r>
      <w:r w:rsidRPr="00B64180">
        <w:t>la secuencia del mensaje.</w:t>
      </w:r>
    </w:p>
    <w:p w:rsidR="00FA3E2C" w:rsidRDefault="00FA3E2C" w:rsidP="00FA3E2C">
      <w:pPr>
        <w:jc w:val="both"/>
      </w:pPr>
      <w:r>
        <w:t xml:space="preserve">El diagrama de colaboración que se muestra a continuación contiene la comunicación entre los objetos cuando se realiza el proceso de importación de mesas de examen. Corresponde al flujo principal del caso de uso. </w:t>
      </w:r>
    </w:p>
    <w:p w:rsidR="00FA3E2C" w:rsidRPr="00A20622" w:rsidRDefault="00FA3E2C" w:rsidP="00FA3E2C">
      <w:pPr>
        <w:pStyle w:val="PSI-Ttulo2"/>
        <w:jc w:val="both"/>
        <w:rPr>
          <w:sz w:val="28"/>
          <w:szCs w:val="28"/>
        </w:rPr>
      </w:pPr>
      <w:bookmarkStart w:id="25" w:name="_Toc494733533"/>
      <w:r w:rsidRPr="00A20622">
        <w:rPr>
          <w:sz w:val="28"/>
          <w:szCs w:val="28"/>
        </w:rPr>
        <w:t>Diagrama de Flujo de evento</w:t>
      </w:r>
      <w:bookmarkEnd w:id="25"/>
    </w:p>
    <w:p w:rsidR="00FA3E2C" w:rsidRPr="00FA3E2C" w:rsidRDefault="00FA3E2C" w:rsidP="009337FC">
      <w:pPr>
        <w:pStyle w:val="PSI-Ttulo1"/>
      </w:pPr>
      <w:bookmarkStart w:id="26" w:name="_Toc494730301"/>
      <w:bookmarkStart w:id="27" w:name="_Toc494733534"/>
      <w:r w:rsidRPr="00FA3E2C">
        <w:t xml:space="preserve">El diagrama de flujo de evento, representan los pasos del caso de uso y el flujo de ejecución </w:t>
      </w:r>
      <w:r>
        <w:t xml:space="preserve">    </w:t>
      </w:r>
      <w:r w:rsidRPr="00FA3E2C">
        <w:t>mediante flechas que conectan los puntos de inicio y de fin del proceso.</w:t>
      </w:r>
      <w:bookmarkEnd w:id="26"/>
      <w:bookmarkEnd w:id="27"/>
      <w:r w:rsidRPr="00FA3E2C">
        <w:t xml:space="preserve"> </w:t>
      </w:r>
    </w:p>
    <w:p w:rsidR="00FA3E2C" w:rsidRDefault="00FA3E2C" w:rsidP="00FA3E2C">
      <w:pPr>
        <w:jc w:val="both"/>
      </w:pPr>
      <w:r>
        <w:rPr>
          <w:noProof/>
          <w:lang w:val="es-AR" w:eastAsia="es-AR"/>
        </w:rPr>
        <w:drawing>
          <wp:inline distT="0" distB="0" distL="0" distR="0" wp14:anchorId="0EDDA2BE" wp14:editId="67B902E7">
            <wp:extent cx="5400040" cy="3689284"/>
            <wp:effectExtent l="0" t="0" r="0" b="0"/>
            <wp:docPr id="12" name="Imagen 12" descr="C:\Users\usuario\Desktop\Tempus\yenu.git\trunk\03. Analisis y diseño\02. Casos de uso\01. Diagramas\06. Flujo de eventos\DA - CU04 - Buscar horarios de curs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Tempus\yenu.git\trunk\03. Analisis y diseño\02. Casos de uso\01. Diagramas\06. Flujo de eventos\DA - CU04 - Buscar horarios de cursad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689284"/>
                    </a:xfrm>
                    <a:prstGeom prst="rect">
                      <a:avLst/>
                    </a:prstGeom>
                    <a:noFill/>
                    <a:ln>
                      <a:noFill/>
                    </a:ln>
                  </pic:spPr>
                </pic:pic>
              </a:graphicData>
            </a:graphic>
          </wp:inline>
        </w:drawing>
      </w:r>
    </w:p>
    <w:p w:rsidR="00FA3E2C" w:rsidRPr="00B64180" w:rsidRDefault="00FA3E2C" w:rsidP="00B64180">
      <w:pPr>
        <w:pStyle w:val="PSI-Ttulo2"/>
      </w:pPr>
    </w:p>
    <w:p w:rsidR="007C39B1" w:rsidRDefault="007C39B1" w:rsidP="00B24DEA">
      <w:pPr>
        <w:pStyle w:val="PSI-Normal"/>
        <w:jc w:val="center"/>
      </w:pPr>
    </w:p>
    <w:p w:rsidR="00B24DEA" w:rsidRDefault="00B24DEA" w:rsidP="00B24DEA">
      <w:pPr>
        <w:pStyle w:val="PSI-Normal"/>
        <w:jc w:val="center"/>
      </w:pPr>
    </w:p>
    <w:p w:rsidR="00B24DEA" w:rsidRDefault="00B24DEA" w:rsidP="00B24DEA">
      <w:pPr>
        <w:pStyle w:val="PSI-Normal"/>
        <w:jc w:val="center"/>
      </w:pPr>
    </w:p>
    <w:p w:rsidR="00B24DEA" w:rsidRDefault="00B24DEA" w:rsidP="009337FC">
      <w:pPr>
        <w:pStyle w:val="PSI-Ttulo1"/>
      </w:pPr>
    </w:p>
    <w:sectPr w:rsidR="00B24DEA" w:rsidSect="0092483A">
      <w:headerReference w:type="default" r:id="rId18"/>
      <w:footerReference w:type="default" r:id="rId19"/>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CA3" w:rsidRDefault="002C2CA3" w:rsidP="00C94FBE">
      <w:pPr>
        <w:spacing w:before="0" w:line="240" w:lineRule="auto"/>
      </w:pPr>
      <w:r>
        <w:separator/>
      </w:r>
    </w:p>
    <w:p w:rsidR="002C2CA3" w:rsidRDefault="002C2CA3"/>
  </w:endnote>
  <w:endnote w:type="continuationSeparator" w:id="0">
    <w:p w:rsidR="002C2CA3" w:rsidRDefault="002C2CA3" w:rsidP="00C94FBE">
      <w:pPr>
        <w:spacing w:before="0" w:line="240" w:lineRule="auto"/>
      </w:pPr>
      <w:r>
        <w:continuationSeparator/>
      </w:r>
    </w:p>
    <w:p w:rsidR="002C2CA3" w:rsidRDefault="002C2C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55E1" w:rsidRDefault="002C2CA3"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sidR="009450FD">
      <w:rPr>
        <w:noProof/>
        <w:lang w:val="es-AR" w:eastAsia="es-AR"/>
      </w:rPr>
      <mc:AlternateContent>
        <mc:Choice Requires="wpg">
          <w:drawing>
            <wp:anchor distT="0" distB="0" distL="114300" distR="114300" simplePos="0" relativeHeight="251676672" behindDoc="0" locked="0" layoutInCell="0" allowOverlap="1">
              <wp:simplePos x="0" y="0"/>
              <wp:positionH relativeFrom="page">
                <wp:align>center</wp:align>
              </wp:positionH>
              <wp:positionV relativeFrom="page">
                <wp:align>bottom</wp:align>
              </wp:positionV>
              <wp:extent cx="7539990" cy="809625"/>
              <wp:effectExtent l="9525" t="0" r="10795" b="0"/>
              <wp:wrapNone/>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7"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AKb0AAADaAAAADwAAAGRycy9kb3ducmV2LnhtbESPSwvCMBCE74L/IazgTVNFRKqxiCiI&#10;B8HXfWnWPmw2pYla/70RBI/DzHzDLJLWVOJJjSssKxgNIxDEqdUFZwou5+1gBsJ5ZI2VZVLwJgfJ&#10;sttZYKzti4/0PPlMBAi7GBXk3texlC7NyaAb2po4eDfbGPRBNpnUDb4C3FRyHEVTabDgsJBjTeuc&#10;0vvpYRRcy9JuRvowSTdvLY/FbG8ue1Sq32tXcxCeWv8P/9o7rWAM3yvhBs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6ogCm9AAAA2gAAAA8AAAAAAAAAAAAAAAAAoQIA&#10;AGRycy9kb3ducmV2LnhtbFBLBQYAAAAABAAEAPkAAACLAwAAAAA=&#10;" strokecolor="#31849b [2408]"/>
              <v:rect id="Rectangle 29"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be8cQA&#10;AADaAAAADwAAAGRycy9kb3ducmV2LnhtbESPQWvCQBSE74L/YXlCL6Kb9qAlZiMiSEMpiLH1/Mi+&#10;JqHZtzG7TdJ/7wpCj8PMfMMk29E0oqfO1ZYVPC8jEMSF1TWXCj7Ph8UrCOeRNTaWScEfOdim00mC&#10;sbYDn6jPfSkChF2MCirv21hKV1Rk0C1tSxy8b9sZ9EF2pdQdDgFuGvkSRStpsOawUGFL+4qKn/zX&#10;KBiKY385f7zJ4/ySWb5m133+9a7U02zcbUB4Gv1/+NHOtII13K+EG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23vHEAAAA2gAAAA8AAAAAAAAAAAAAAAAAmAIAAGRycy9k&#10;b3ducmV2LnhtbFBLBQYAAAAABAAEAPUAAACJAwAAAAA=&#10;" filled="f" stroked="f"/>
              <w10:wrap anchorx="page" anchory="page"/>
            </v:group>
          </w:pict>
        </mc:Fallback>
      </mc:AlternateConten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447F4F">
          <w:rPr>
            <w:rFonts w:asciiTheme="majorHAnsi" w:hAnsiTheme="majorHAnsi" w:cstheme="majorHAnsi"/>
            <w:noProof/>
          </w:rPr>
          <w:t>5</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447F4F">
          <w:rPr>
            <w:rFonts w:asciiTheme="majorHAnsi" w:hAnsiTheme="majorHAnsi" w:cstheme="majorHAnsi"/>
            <w:noProof/>
          </w:rPr>
          <w:t>7</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CA3" w:rsidRDefault="002C2CA3" w:rsidP="00C94FBE">
      <w:pPr>
        <w:spacing w:before="0" w:line="240" w:lineRule="auto"/>
      </w:pPr>
      <w:r>
        <w:separator/>
      </w:r>
    </w:p>
    <w:p w:rsidR="002C2CA3" w:rsidRDefault="002C2CA3"/>
  </w:footnote>
  <w:footnote w:type="continuationSeparator" w:id="0">
    <w:p w:rsidR="002C2CA3" w:rsidRDefault="002C2CA3" w:rsidP="00C94FBE">
      <w:pPr>
        <w:spacing w:before="0" w:line="240" w:lineRule="auto"/>
      </w:pPr>
      <w:r>
        <w:continuationSeparator/>
      </w:r>
    </w:p>
    <w:p w:rsidR="002C2CA3" w:rsidRDefault="002C2CA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9450FD">
        <w:pPr>
          <w:pStyle w:val="Encabezado"/>
          <w:rPr>
            <w:rFonts w:asciiTheme="majorHAnsi" w:eastAsiaTheme="majorEastAsia" w:hAnsiTheme="majorHAnsi" w:cstheme="majorBidi"/>
          </w:rPr>
        </w:pPr>
        <w:r>
          <w:rPr>
            <w:rFonts w:asciiTheme="majorHAnsi" w:eastAsiaTheme="majorEastAsia" w:hAnsiTheme="majorHAnsi" w:cstheme="majorBidi"/>
          </w:rPr>
          <w:t>CU10 – Notificar</w:t>
        </w:r>
      </w:p>
    </w:sdtContent>
  </w:sdt>
  <w:p w:rsidR="00D255E1" w:rsidRPr="000F4F97" w:rsidRDefault="009450FD"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mc:AlternateContent>
        <mc:Choice Requires="wpg">
          <w:drawing>
            <wp:anchor distT="0" distB="0" distL="114300" distR="114300" simplePos="0" relativeHeight="251679744" behindDoc="0" locked="0" layoutInCell="1" allowOverlap="1">
              <wp:simplePos x="0" y="0"/>
              <wp:positionH relativeFrom="page">
                <wp:align>center</wp:align>
              </wp:positionH>
              <wp:positionV relativeFrom="page">
                <wp:align>top</wp:align>
              </wp:positionV>
              <wp:extent cx="7537450" cy="815340"/>
              <wp:effectExtent l="9525" t="0" r="13335"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4"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FpK7wAAADbAAAADwAAAGRycy9kb3ducmV2LnhtbERPyQrCMBC9C/5DGMGbpoqIVFMRURAP&#10;gtt9aMYuNpPSRK1/bwTB2zzeOotlayrxpMYVlhWMhhEI4tTqgjMFl/N2MAPhPLLGyjIpeJODZdLt&#10;LDDW9sVHep58JkIIuxgV5N7XsZQuzcmgG9qaOHA32xj0ATaZ1A2+Qrip5DiKptJgwaEhx5rWOaX3&#10;08MouJal3Yz0YZJu3loei9neXPaoVL/XruYgPLX+L/65dzrMn8D3l3CATD4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6fFpK7wAAADbAAAADwAAAAAAAAAAAAAAAAChAgAA&#10;ZHJzL2Rvd25yZXYueG1sUEsFBgAAAAAEAAQA+QAAAIoDAAAAAA==&#10;" strokecolor="#31849b [2408]"/>
              <v:rect id="Rectangle 37" o:spid="_x0000_s1028" style="position:absolute;left:8;top:9;width:4031;height:1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285167BF"/>
    <w:multiLevelType w:val="hybridMultilevel"/>
    <w:tmpl w:val="6A781C0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4C06B2"/>
    <w:multiLevelType w:val="hybridMultilevel"/>
    <w:tmpl w:val="EF4A6F8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6E4049B0"/>
    <w:multiLevelType w:val="hybridMultilevel"/>
    <w:tmpl w:val="F8BAA2CC"/>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nsid w:val="751D3333"/>
    <w:multiLevelType w:val="hybridMultilevel"/>
    <w:tmpl w:val="7C8C6E3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7DE33857"/>
    <w:multiLevelType w:val="hybridMultilevel"/>
    <w:tmpl w:val="E35868E0"/>
    <w:lvl w:ilvl="0" w:tplc="05364808">
      <w:start w:val="1"/>
      <w:numFmt w:val="bullet"/>
      <w:lvlText w:val=""/>
      <w:lvlJc w:val="left"/>
      <w:pPr>
        <w:ind w:left="1080" w:hanging="360"/>
      </w:pPr>
      <w:rPr>
        <w:rFonts w:ascii="Symbol" w:eastAsiaTheme="minorHAnsi" w:hAnsi="Symbol" w:cstheme="minorBid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1"/>
  </w:num>
  <w:num w:numId="10">
    <w:abstractNumId w:val="13"/>
  </w:num>
  <w:num w:numId="11">
    <w:abstractNumId w:val="4"/>
  </w:num>
  <w:num w:numId="12">
    <w:abstractNumId w:val="9"/>
  </w:num>
  <w:num w:numId="13">
    <w:abstractNumId w:val="12"/>
  </w:num>
  <w:num w:numId="14">
    <w:abstractNumId w:val="6"/>
  </w:num>
  <w:num w:numId="15">
    <w:abstractNumId w:val="10"/>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26849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F01"/>
    <w:rsid w:val="00011BED"/>
    <w:rsid w:val="000164A3"/>
    <w:rsid w:val="00017EFE"/>
    <w:rsid w:val="00026B02"/>
    <w:rsid w:val="00045F1A"/>
    <w:rsid w:val="00063180"/>
    <w:rsid w:val="00066EA1"/>
    <w:rsid w:val="00084CED"/>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3D2B"/>
    <w:rsid w:val="00266C42"/>
    <w:rsid w:val="00286FD4"/>
    <w:rsid w:val="00295CA9"/>
    <w:rsid w:val="002A41AA"/>
    <w:rsid w:val="002B506A"/>
    <w:rsid w:val="002B5AF9"/>
    <w:rsid w:val="002C2CA3"/>
    <w:rsid w:val="002D0CCB"/>
    <w:rsid w:val="002E0AB6"/>
    <w:rsid w:val="002E7874"/>
    <w:rsid w:val="002F1461"/>
    <w:rsid w:val="003130E3"/>
    <w:rsid w:val="00313D10"/>
    <w:rsid w:val="003149A1"/>
    <w:rsid w:val="003163C6"/>
    <w:rsid w:val="00333A80"/>
    <w:rsid w:val="00344258"/>
    <w:rsid w:val="00346864"/>
    <w:rsid w:val="0034690E"/>
    <w:rsid w:val="00350E39"/>
    <w:rsid w:val="003560F2"/>
    <w:rsid w:val="00363FD1"/>
    <w:rsid w:val="003841FD"/>
    <w:rsid w:val="00397566"/>
    <w:rsid w:val="003B09CA"/>
    <w:rsid w:val="003B7F1F"/>
    <w:rsid w:val="003C54B1"/>
    <w:rsid w:val="003E12FE"/>
    <w:rsid w:val="0040066E"/>
    <w:rsid w:val="00447F4F"/>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4468E"/>
    <w:rsid w:val="00561B1D"/>
    <w:rsid w:val="00564033"/>
    <w:rsid w:val="00570F4F"/>
    <w:rsid w:val="005857BB"/>
    <w:rsid w:val="0059596F"/>
    <w:rsid w:val="0059632A"/>
    <w:rsid w:val="00597A23"/>
    <w:rsid w:val="005A0664"/>
    <w:rsid w:val="005A52A2"/>
    <w:rsid w:val="005B5AEE"/>
    <w:rsid w:val="005B6373"/>
    <w:rsid w:val="005E76A4"/>
    <w:rsid w:val="005F133C"/>
    <w:rsid w:val="005F5429"/>
    <w:rsid w:val="005F60BA"/>
    <w:rsid w:val="006033FC"/>
    <w:rsid w:val="006124BF"/>
    <w:rsid w:val="00616A6E"/>
    <w:rsid w:val="006177BF"/>
    <w:rsid w:val="00653C38"/>
    <w:rsid w:val="006919D5"/>
    <w:rsid w:val="00697364"/>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1085"/>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86C98"/>
    <w:rsid w:val="008970F4"/>
    <w:rsid w:val="008B1983"/>
    <w:rsid w:val="008B3B0F"/>
    <w:rsid w:val="008C36AB"/>
    <w:rsid w:val="008E48FB"/>
    <w:rsid w:val="00904CB6"/>
    <w:rsid w:val="0092483A"/>
    <w:rsid w:val="009337FC"/>
    <w:rsid w:val="00942049"/>
    <w:rsid w:val="009450FD"/>
    <w:rsid w:val="0096683E"/>
    <w:rsid w:val="0098045E"/>
    <w:rsid w:val="009A3173"/>
    <w:rsid w:val="009A5768"/>
    <w:rsid w:val="009E25EF"/>
    <w:rsid w:val="009E4DA8"/>
    <w:rsid w:val="009F4449"/>
    <w:rsid w:val="00A0436A"/>
    <w:rsid w:val="00A12B5B"/>
    <w:rsid w:val="00A13DBA"/>
    <w:rsid w:val="00A2496D"/>
    <w:rsid w:val="00A2757B"/>
    <w:rsid w:val="00A45630"/>
    <w:rsid w:val="00A50ABB"/>
    <w:rsid w:val="00A670E3"/>
    <w:rsid w:val="00A832E2"/>
    <w:rsid w:val="00AC76CE"/>
    <w:rsid w:val="00AD2232"/>
    <w:rsid w:val="00AD750A"/>
    <w:rsid w:val="00AE0C53"/>
    <w:rsid w:val="00AF6C07"/>
    <w:rsid w:val="00B00C33"/>
    <w:rsid w:val="00B01480"/>
    <w:rsid w:val="00B0695A"/>
    <w:rsid w:val="00B071F2"/>
    <w:rsid w:val="00B138FE"/>
    <w:rsid w:val="00B144C2"/>
    <w:rsid w:val="00B20663"/>
    <w:rsid w:val="00B21F60"/>
    <w:rsid w:val="00B24DEA"/>
    <w:rsid w:val="00B251C8"/>
    <w:rsid w:val="00B32896"/>
    <w:rsid w:val="00B36B62"/>
    <w:rsid w:val="00B42A9D"/>
    <w:rsid w:val="00B64180"/>
    <w:rsid w:val="00B77F48"/>
    <w:rsid w:val="00B92D9A"/>
    <w:rsid w:val="00BA699A"/>
    <w:rsid w:val="00BB23C2"/>
    <w:rsid w:val="00BB26CB"/>
    <w:rsid w:val="00BB4A41"/>
    <w:rsid w:val="00BB6AAE"/>
    <w:rsid w:val="00BB7855"/>
    <w:rsid w:val="00BC31E6"/>
    <w:rsid w:val="00BC5404"/>
    <w:rsid w:val="00C05700"/>
    <w:rsid w:val="00C05B05"/>
    <w:rsid w:val="00C078C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A164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4E14"/>
    <w:rsid w:val="00E7708C"/>
    <w:rsid w:val="00E8096E"/>
    <w:rsid w:val="00E84E25"/>
    <w:rsid w:val="00E93312"/>
    <w:rsid w:val="00EA6844"/>
    <w:rsid w:val="00EA7D8C"/>
    <w:rsid w:val="00EB080E"/>
    <w:rsid w:val="00EB62A6"/>
    <w:rsid w:val="00EC1C3A"/>
    <w:rsid w:val="00EE0084"/>
    <w:rsid w:val="00EF4C85"/>
    <w:rsid w:val="00F00114"/>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A3E2C"/>
    <w:rsid w:val="00FC4195"/>
    <w:rsid w:val="00FD34F0"/>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26849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337FC"/>
    <w:pPr>
      <w:keepLines w:val="0"/>
      <w:widowControl w:val="0"/>
      <w:tabs>
        <w:tab w:val="left" w:pos="0"/>
      </w:tabs>
      <w:suppressAutoHyphens/>
      <w:spacing w:before="120" w:after="60" w:line="240" w:lineRule="atLeast"/>
      <w:ind w:left="0" w:firstLine="0"/>
    </w:pPr>
    <w:rPr>
      <w:rFonts w:cstheme="minorHAnsi"/>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9337FC"/>
    <w:pPr>
      <w:keepLines w:val="0"/>
      <w:widowControl w:val="0"/>
      <w:tabs>
        <w:tab w:val="left" w:pos="0"/>
      </w:tabs>
      <w:suppressAutoHyphens/>
      <w:spacing w:before="120" w:after="60" w:line="240" w:lineRule="atLeast"/>
      <w:ind w:left="0" w:firstLine="0"/>
    </w:pPr>
    <w:rPr>
      <w:rFonts w:cstheme="minorHAnsi"/>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333A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58FC00-636E-438A-82B4-6AA098F17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1762</TotalTime>
  <Pages>1</Pages>
  <Words>957</Words>
  <Characters>5269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CU10 – Notificar</vt:lpstr>
    </vt:vector>
  </TitlesOfParts>
  <Company>GRUPO DE DESARROLLO YENÚ</Company>
  <LinksUpToDate>false</LinksUpToDate>
  <CharactersWithSpaces>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CU10 – Notificar</dc:title>
  <dc:subject>TEMPUS</dc:subject>
  <dc:creator>Emanuel</dc:creator>
  <cp:lastModifiedBy>usuario</cp:lastModifiedBy>
  <cp:revision>4</cp:revision>
  <dcterms:created xsi:type="dcterms:W3CDTF">2017-10-05T22:58:00Z</dcterms:created>
  <dcterms:modified xsi:type="dcterms:W3CDTF">2017-10-09T12:51:00Z</dcterms:modified>
</cp:coreProperties>
</file>