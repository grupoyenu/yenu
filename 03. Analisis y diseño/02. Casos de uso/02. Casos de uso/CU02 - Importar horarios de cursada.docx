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216"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168"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192"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34597A">
            <w:rPr>
              <w:rFonts w:eastAsiaTheme="majorEastAsia" w:cstheme="majorBidi"/>
              <w:noProof/>
            </w:rPr>
            <w:pict>
              <v:rect id="_x0000_s1030" style="position:absolute;margin-left:0;margin-top:0;width:624.2pt;height:62.85pt;z-index:-25165772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34597A">
            <w:rPr>
              <w:rFonts w:eastAsiaTheme="majorEastAsia" w:cstheme="majorBidi"/>
              <w:noProof/>
            </w:rPr>
            <w:pict>
              <v:rect id="_x0000_s1033" style="position:absolute;margin-left:0;margin-top:0;width:7.15pt;height:883.1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34597A">
            <w:rPr>
              <w:rFonts w:eastAsiaTheme="majorEastAsia" w:cstheme="majorBidi"/>
              <w:noProof/>
            </w:rPr>
            <w:pict>
              <v:rect id="_x0000_s1032" style="position:absolute;margin-left:0;margin-top:0;width:7.15pt;height:883.1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34597A">
            <w:rPr>
              <w:rFonts w:eastAsiaTheme="majorEastAsia" w:cstheme="majorBidi"/>
              <w:noProof/>
            </w:rPr>
            <w:pict>
              <v:rect id="_x0000_s1031" style="position:absolute;margin-left:0;margin-top:0;width:624.2pt;height:62.85pt;z-index:-25165670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64534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CU02 – Importar horarios de cursada</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6C6F01" w:rsidP="000F4F97">
          <w:pPr>
            <w:pStyle w:val="PSI-Comentario"/>
          </w:pPr>
          <w:r>
            <w:rPr>
              <w:noProof/>
              <w:lang w:eastAsia="es-AR"/>
            </w:rPr>
            <w:drawing>
              <wp:anchor distT="0" distB="0" distL="114300" distR="114300" simplePos="0" relativeHeight="251654144" behindDoc="0" locked="0" layoutInCell="1" allowOverlap="1">
                <wp:simplePos x="0" y="0"/>
                <wp:positionH relativeFrom="column">
                  <wp:posOffset>0</wp:posOffset>
                </wp:positionH>
                <wp:positionV relativeFrom="paragraph">
                  <wp:posOffset>2781935</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34597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872;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34597A" w:rsidP="006C6F01">
          <w:pPr>
            <w:pStyle w:val="PSI-Comentario"/>
            <w:ind w:left="0" w:firstLine="0"/>
          </w:pPr>
          <w:r>
            <w:rPr>
              <w:noProof/>
              <w:lang w:eastAsia="es-ES"/>
            </w:rPr>
            <w:pict>
              <v:rect id="_x0000_s1041" style="position:absolute;left:0;text-align:left;margin-left:315.7pt;margin-top:-76.25pt;width:195.35pt;height:844.9pt;z-index:-251653632;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34597A"/>
      </w:sdtContent>
    </w:sdt>
    <w:p w:rsidR="00A13DBA" w:rsidRDefault="006C6F01" w:rsidP="00A13DBA">
      <w:pPr>
        <w:ind w:left="0" w:firstLine="0"/>
      </w:pPr>
      <w:r>
        <w:rPr>
          <w:noProof/>
          <w:lang w:val="es-AR" w:eastAsia="es-AR"/>
        </w:rPr>
        <w:drawing>
          <wp:anchor distT="0" distB="0" distL="114300" distR="114300" simplePos="0" relativeHeight="251654656"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34597A">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34597A">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34597A">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34597A">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34597A">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34597A">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34597A">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34597A">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34597A">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34597A">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64534A" w:rsidP="009A3173">
          <w:pPr>
            <w:pStyle w:val="PSI-Ttulo"/>
          </w:pPr>
          <w:r>
            <w:t>CU02 – Importar horarios de cursada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A03893" w:rsidRDefault="00A03893" w:rsidP="00A03893">
      <w:pPr>
        <w:jc w:val="both"/>
      </w:pPr>
      <w:r>
        <w:t>Este caso de uso es iniciado por el actor. Tiene la opción de importa</w:t>
      </w:r>
      <w:r>
        <w:t>r un archivo con los horarios de cursada</w:t>
      </w:r>
      <w:r>
        <w:t xml:space="preserve">.  </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A03893" w:rsidRDefault="00A03893" w:rsidP="00A03893">
      <w:pPr>
        <w:pStyle w:val="Prrafodelista"/>
        <w:numPr>
          <w:ilvl w:val="0"/>
          <w:numId w:val="13"/>
        </w:numPr>
        <w:jc w:val="both"/>
      </w:pPr>
      <w:r>
        <w:t>Administrador.</w:t>
      </w:r>
    </w:p>
    <w:p w:rsidR="00A03893" w:rsidRPr="002E175C" w:rsidRDefault="00A03893" w:rsidP="00A03893">
      <w:pPr>
        <w:pStyle w:val="Prrafodelista"/>
        <w:numPr>
          <w:ilvl w:val="0"/>
          <w:numId w:val="13"/>
        </w:numPr>
        <w:jc w:val="both"/>
      </w:pPr>
      <w:r>
        <w:t>Secretaría Académica.</w:t>
      </w: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A03893" w:rsidRPr="004D416F" w:rsidRDefault="00A03893" w:rsidP="00A03893">
      <w:pPr>
        <w:jc w:val="both"/>
        <w:rPr>
          <w:lang w:eastAsia="ar-SA"/>
        </w:rPr>
      </w:pPr>
      <w:r>
        <w:rPr>
          <w:lang w:eastAsia="ar-SA"/>
        </w:rPr>
        <w:t xml:space="preserve">El actor  Administrador o Secretaria Académica  ha solicitado ingresar al sistema y se le ha permitido el ingreso (ingreso correcto de usuario). </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A03893" w:rsidRDefault="00A03893" w:rsidP="00A03893">
      <w:pPr>
        <w:pStyle w:val="Prrafodelista"/>
        <w:numPr>
          <w:ilvl w:val="0"/>
          <w:numId w:val="14"/>
        </w:numPr>
        <w:jc w:val="both"/>
      </w:pPr>
      <w:r>
        <w:t>El actor solicita “Importar” en la Interface Usuario.</w:t>
      </w:r>
    </w:p>
    <w:p w:rsidR="00A03893" w:rsidRDefault="00A03893" w:rsidP="00A03893">
      <w:pPr>
        <w:pStyle w:val="Prrafodelista"/>
        <w:numPr>
          <w:ilvl w:val="0"/>
          <w:numId w:val="14"/>
        </w:numPr>
        <w:jc w:val="both"/>
      </w:pPr>
      <w:r>
        <w:t xml:space="preserve">La Interface Usuario despliega la Pantalla Importar </w:t>
      </w:r>
      <w:r>
        <w:t>Horarios</w:t>
      </w:r>
      <w:r>
        <w:t>.</w:t>
      </w:r>
    </w:p>
    <w:p w:rsidR="00A03893" w:rsidRDefault="00A03893" w:rsidP="00A03893">
      <w:pPr>
        <w:pStyle w:val="Prrafodelista"/>
        <w:numPr>
          <w:ilvl w:val="0"/>
          <w:numId w:val="14"/>
        </w:numPr>
        <w:jc w:val="both"/>
      </w:pPr>
      <w:r>
        <w:t xml:space="preserve">La Pantalla Importar </w:t>
      </w:r>
      <w:r>
        <w:t xml:space="preserve">Horarios </w:t>
      </w:r>
      <w:r>
        <w:t>se despliega.</w:t>
      </w:r>
    </w:p>
    <w:p w:rsidR="00A03893" w:rsidRDefault="00A03893" w:rsidP="00A03893">
      <w:pPr>
        <w:pStyle w:val="Prrafodelista"/>
        <w:numPr>
          <w:ilvl w:val="0"/>
          <w:numId w:val="14"/>
        </w:numPr>
        <w:jc w:val="both"/>
      </w:pPr>
      <w:r>
        <w:t>El actor presiona “Seleccionar” para elegir un archivo.</w:t>
      </w:r>
    </w:p>
    <w:p w:rsidR="00A03893" w:rsidRDefault="00A03893" w:rsidP="00A03893">
      <w:pPr>
        <w:pStyle w:val="Prrafodelista"/>
        <w:numPr>
          <w:ilvl w:val="0"/>
          <w:numId w:val="14"/>
        </w:numPr>
        <w:jc w:val="both"/>
      </w:pPr>
      <w:r>
        <w:t xml:space="preserve">La Pantalla Importar </w:t>
      </w:r>
      <w:r w:rsidR="00BA1EE9">
        <w:t>Horarios</w:t>
      </w:r>
      <w:r>
        <w:t xml:space="preserve"> muestra el nombre del archivo seleccionado.</w:t>
      </w:r>
    </w:p>
    <w:p w:rsidR="00A03893" w:rsidRDefault="00A03893" w:rsidP="00A03893">
      <w:pPr>
        <w:pStyle w:val="Prrafodelista"/>
        <w:numPr>
          <w:ilvl w:val="0"/>
          <w:numId w:val="14"/>
        </w:numPr>
        <w:jc w:val="both"/>
      </w:pPr>
      <w:r>
        <w:t xml:space="preserve">El actor presiona “Cargar” </w:t>
      </w:r>
      <w:r w:rsidR="00BA1EE9">
        <w:t>sobre la Pantalla Importar Horarios</w:t>
      </w:r>
      <w:r>
        <w:t>.</w:t>
      </w:r>
    </w:p>
    <w:p w:rsidR="00A03893" w:rsidRDefault="00BA1EE9" w:rsidP="00A03893">
      <w:pPr>
        <w:pStyle w:val="Prrafodelista"/>
        <w:numPr>
          <w:ilvl w:val="0"/>
          <w:numId w:val="14"/>
        </w:numPr>
        <w:jc w:val="both"/>
      </w:pPr>
      <w:r>
        <w:t>La Pantalla Importar Horarios</w:t>
      </w:r>
      <w:r w:rsidR="00A03893">
        <w:t xml:space="preserve"> envía el ev</w:t>
      </w:r>
      <w:r>
        <w:t>ento “Cargar” al Manejador Horarios</w:t>
      </w:r>
      <w:r w:rsidR="00A03893">
        <w:t>.</w:t>
      </w:r>
    </w:p>
    <w:p w:rsidR="00A03893" w:rsidRDefault="00BA1EE9" w:rsidP="00A03893">
      <w:pPr>
        <w:pStyle w:val="Prrafodelista"/>
        <w:numPr>
          <w:ilvl w:val="0"/>
          <w:numId w:val="14"/>
        </w:numPr>
        <w:jc w:val="both"/>
      </w:pPr>
      <w:r>
        <w:t>El Manejador Horarios</w:t>
      </w:r>
      <w:r w:rsidR="00A03893">
        <w:t xml:space="preserve"> lee el archivo seleccionado.</w:t>
      </w:r>
    </w:p>
    <w:p w:rsidR="00A03893" w:rsidRDefault="00A03893" w:rsidP="00A03893">
      <w:pPr>
        <w:pStyle w:val="Prrafodelista"/>
        <w:numPr>
          <w:ilvl w:val="0"/>
          <w:numId w:val="14"/>
        </w:numPr>
        <w:jc w:val="both"/>
      </w:pPr>
      <w:r>
        <w:t>Mientras haya</w:t>
      </w:r>
      <w:r w:rsidR="00BA1EE9">
        <w:t>n</w:t>
      </w:r>
      <w:r>
        <w:t xml:space="preserve"> filas en el archivo:</w:t>
      </w:r>
    </w:p>
    <w:p w:rsidR="00A03893" w:rsidRDefault="00BA1EE9" w:rsidP="00A03893">
      <w:pPr>
        <w:pStyle w:val="Prrafodelista"/>
        <w:numPr>
          <w:ilvl w:val="1"/>
          <w:numId w:val="14"/>
        </w:numPr>
        <w:jc w:val="both"/>
      </w:pPr>
      <w:r>
        <w:t>El Manejador Horarios</w:t>
      </w:r>
      <w:r w:rsidR="00A03893">
        <w:t xml:space="preserve"> lee fila.</w:t>
      </w:r>
    </w:p>
    <w:p w:rsidR="00A03893" w:rsidRDefault="00BA1EE9" w:rsidP="00A03893">
      <w:pPr>
        <w:pStyle w:val="Prrafodelista"/>
        <w:numPr>
          <w:ilvl w:val="1"/>
          <w:numId w:val="14"/>
        </w:numPr>
        <w:jc w:val="both"/>
      </w:pPr>
      <w:r>
        <w:t>El Manejador Horarios solicita crear (</w:t>
      </w:r>
      <w:proofErr w:type="spellStart"/>
      <w:r>
        <w:t>HorariosCursada</w:t>
      </w:r>
      <w:proofErr w:type="spellEnd"/>
      <w:r>
        <w:t>) a Horario Cursada</w:t>
      </w:r>
      <w:r w:rsidR="00A03893">
        <w:t>.</w:t>
      </w:r>
    </w:p>
    <w:p w:rsidR="00A03893" w:rsidRDefault="00BA1EE9" w:rsidP="00A03893">
      <w:pPr>
        <w:pStyle w:val="Prrafodelista"/>
        <w:numPr>
          <w:ilvl w:val="1"/>
          <w:numId w:val="14"/>
        </w:numPr>
        <w:jc w:val="both"/>
      </w:pPr>
      <w:r>
        <w:t xml:space="preserve">Horario </w:t>
      </w:r>
      <w:proofErr w:type="gramStart"/>
      <w:r>
        <w:t>Cursada</w:t>
      </w:r>
      <w:proofErr w:type="gramEnd"/>
      <w:r>
        <w:t xml:space="preserve"> solicita crear horario de cursada</w:t>
      </w:r>
      <w:r w:rsidR="00A03893">
        <w:t xml:space="preserve"> a la base de datos.</w:t>
      </w:r>
    </w:p>
    <w:p w:rsidR="00A03893" w:rsidRDefault="00A03893" w:rsidP="00A03893">
      <w:pPr>
        <w:pStyle w:val="Prrafodelista"/>
        <w:numPr>
          <w:ilvl w:val="1"/>
          <w:numId w:val="14"/>
        </w:numPr>
        <w:jc w:val="both"/>
      </w:pPr>
      <w:r>
        <w:t>La base de datos en</w:t>
      </w:r>
      <w:r w:rsidR="00BA1EE9">
        <w:t>vía el evento “ok” a Horario Cursada</w:t>
      </w:r>
      <w:r>
        <w:t>.</w:t>
      </w:r>
    </w:p>
    <w:p w:rsidR="00A03893" w:rsidRDefault="00BA1EE9" w:rsidP="00A03893">
      <w:pPr>
        <w:pStyle w:val="Prrafodelista"/>
        <w:numPr>
          <w:ilvl w:val="1"/>
          <w:numId w:val="14"/>
        </w:numPr>
        <w:jc w:val="both"/>
      </w:pPr>
      <w:r>
        <w:t xml:space="preserve">Horario </w:t>
      </w:r>
      <w:proofErr w:type="gramStart"/>
      <w:r>
        <w:t>Cursada</w:t>
      </w:r>
      <w:proofErr w:type="gramEnd"/>
      <w:r w:rsidR="00A03893">
        <w:t xml:space="preserve"> envía e</w:t>
      </w:r>
      <w:r>
        <w:t>l evento “ok” al Manejador Horarios</w:t>
      </w:r>
      <w:r w:rsidR="00A03893">
        <w:t>.</w:t>
      </w:r>
    </w:p>
    <w:p w:rsidR="00A03893" w:rsidRDefault="00BA1EE9" w:rsidP="00A03893">
      <w:pPr>
        <w:pStyle w:val="Prrafodelista"/>
        <w:numPr>
          <w:ilvl w:val="1"/>
          <w:numId w:val="14"/>
        </w:numPr>
        <w:jc w:val="both"/>
      </w:pPr>
      <w:r>
        <w:t>El Manejador Horarios</w:t>
      </w:r>
      <w:r w:rsidR="00A03893">
        <w:t xml:space="preserve"> guarda </w:t>
      </w:r>
      <w:r w:rsidR="001875D9">
        <w:t>el horario de cursada</w:t>
      </w:r>
      <w:r w:rsidR="00A03893">
        <w:t xml:space="preserve"> en un arreglo de éxito.</w:t>
      </w:r>
    </w:p>
    <w:p w:rsidR="00A03893" w:rsidRDefault="001875D9" w:rsidP="00A03893">
      <w:pPr>
        <w:pStyle w:val="Prrafodelista"/>
        <w:numPr>
          <w:ilvl w:val="0"/>
          <w:numId w:val="14"/>
        </w:numPr>
        <w:jc w:val="both"/>
      </w:pPr>
      <w:r>
        <w:t>El Manejador Horarios</w:t>
      </w:r>
      <w:r w:rsidR="00A03893">
        <w:t xml:space="preserve"> solicita desplegar P</w:t>
      </w:r>
      <w:r>
        <w:t>antalla Resultado Importar Horarios</w:t>
      </w:r>
      <w:r w:rsidR="00A03893">
        <w:t>.</w:t>
      </w:r>
    </w:p>
    <w:p w:rsidR="00A03893" w:rsidRDefault="00A03893" w:rsidP="00A03893">
      <w:pPr>
        <w:pStyle w:val="Prrafodelista"/>
        <w:numPr>
          <w:ilvl w:val="0"/>
          <w:numId w:val="14"/>
        </w:numPr>
        <w:jc w:val="both"/>
      </w:pPr>
      <w:r>
        <w:t>La P</w:t>
      </w:r>
      <w:r w:rsidR="001875D9">
        <w:t>antalla Resultado Importar Horarios</w:t>
      </w:r>
      <w:r>
        <w:t xml:space="preserve"> se desplie</w:t>
      </w:r>
      <w:r w:rsidR="001875D9">
        <w:t>ga mostrando los horarios de cursada</w:t>
      </w:r>
      <w:r>
        <w:t xml:space="preserve"> que se han guardado correctamente. </w:t>
      </w: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1A7F9E" w:rsidRPr="002E175C" w:rsidRDefault="001A7F9E" w:rsidP="001A7F9E">
      <w:pPr>
        <w:jc w:val="both"/>
      </w:pPr>
      <w:r>
        <w:rPr>
          <w:lang w:eastAsia="ar-SA"/>
        </w:rPr>
        <w:t>La instancia del caso de uso termina cuando el archivo se ha cargado satisfactoriamente. O bien si no se ha r</w:t>
      </w:r>
      <w:r>
        <w:rPr>
          <w:lang w:eastAsia="ar-SA"/>
        </w:rPr>
        <w:t>ealizado ninguna modificación, seguirán vigentes los horarios</w:t>
      </w:r>
      <w:r>
        <w:rPr>
          <w:lang w:eastAsia="ar-SA"/>
        </w:rPr>
        <w:t xml:space="preserve"> cargados anteriormente.</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lastRenderedPageBreak/>
        <w:t>Flujo de Eventos Alternativo</w:t>
      </w:r>
      <w:bookmarkEnd w:id="15"/>
      <w:bookmarkEnd w:id="16"/>
      <w:bookmarkEnd w:id="17"/>
    </w:p>
    <w:p w:rsidR="007C39B1" w:rsidRPr="002E175C" w:rsidRDefault="00F532CF" w:rsidP="006C6F01">
      <w:pPr>
        <w:jc w:val="both"/>
      </w:pPr>
      <w:r w:rsidRPr="002E175C">
        <w:t xml:space="preserve">[Descripción del flujo alternativo, en </w:t>
      </w:r>
      <w:proofErr w:type="spellStart"/>
      <w:r w:rsidRPr="002E175C">
        <w:t>qu</w:t>
      </w:r>
      <w:r w:rsidR="00AD2232">
        <w:t>e</w:t>
      </w:r>
      <w:proofErr w:type="spellEnd"/>
      <w:r w:rsidRPr="002E175C">
        <w:t xml:space="preserve"> punto se puede producir, qu</w:t>
      </w:r>
      <w:r w:rsidR="00AD2232">
        <w:t>e</w:t>
      </w:r>
      <w:r w:rsidRPr="002E175C">
        <w:t xml:space="preserve"> acciones se realizarán, etc.]</w:t>
      </w:r>
      <w:r>
        <w:br/>
      </w:r>
    </w:p>
    <w:p w:rsidR="00F532CF" w:rsidRDefault="00F532CF" w:rsidP="00F532CF">
      <w:pPr>
        <w:pStyle w:val="PSI-Ttulo1"/>
      </w:pPr>
      <w:bookmarkStart w:id="18" w:name="_Toc228206481"/>
      <w:bookmarkStart w:id="19" w:name="_Toc234686586"/>
      <w:bookmarkStart w:id="20" w:name="_Toc257615435"/>
      <w:r>
        <w:t>Diagramas Asociados</w:t>
      </w:r>
      <w:bookmarkEnd w:id="18"/>
      <w:bookmarkEnd w:id="19"/>
      <w:bookmarkEnd w:id="20"/>
    </w:p>
    <w:p w:rsidR="00F9473E" w:rsidRDefault="00F9473E" w:rsidP="006C6F01">
      <w:pPr>
        <w:jc w:val="both"/>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21" w:name="_Toc257615436"/>
      <w:r>
        <w:t>Diagrama de Casos de Uso</w:t>
      </w:r>
      <w:bookmarkEnd w:id="21"/>
    </w:p>
    <w:p w:rsidR="007C39B1" w:rsidRDefault="007C39B1" w:rsidP="006C6F01">
      <w:pPr>
        <w:jc w:val="both"/>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6C6F01">
      <w:pPr>
        <w:jc w:val="both"/>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6C6F01">
      <w:pPr>
        <w:jc w:val="both"/>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p>
    <w:p w:rsidR="00B64180" w:rsidRDefault="00B64180" w:rsidP="007C39B1">
      <w:pPr>
        <w:pStyle w:val="PSI-Normal"/>
        <w:jc w:val="center"/>
      </w:pPr>
    </w:p>
    <w:p w:rsidR="00B64180" w:rsidRPr="00B64180" w:rsidRDefault="00B64180" w:rsidP="00B64180">
      <w:pPr>
        <w:pStyle w:val="PSI-Ttulo2"/>
      </w:pPr>
      <w:bookmarkStart w:id="23" w:name="_Toc257615438"/>
      <w:r w:rsidRPr="00B64180">
        <w:t>Diagrama de Colaboración</w:t>
      </w:r>
      <w:bookmarkEnd w:id="23"/>
    </w:p>
    <w:p w:rsidR="00B64180" w:rsidRPr="00B64180" w:rsidRDefault="00F368E5" w:rsidP="006C6F01">
      <w:pPr>
        <w:jc w:val="both"/>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6C6F01">
      <w:pPr>
        <w:jc w:val="both"/>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6C6F01">
      <w:pPr>
        <w:jc w:val="both"/>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6"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4" w:name="_Toc257615439"/>
      <w:r>
        <w:t>Diagrama de Estados</w:t>
      </w:r>
      <w:bookmarkEnd w:id="24"/>
    </w:p>
    <w:p w:rsidR="00B24DEA" w:rsidRPr="00B24DEA" w:rsidRDefault="001953ED" w:rsidP="006C6F01">
      <w:pPr>
        <w:jc w:val="both"/>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6C6F01">
      <w:pPr>
        <w:jc w:val="both"/>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6C6F01">
      <w:pPr>
        <w:jc w:val="both"/>
      </w:pPr>
      <w:r w:rsidRPr="00B24DEA">
        <w:lastRenderedPageBreak/>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7" cstate="print"/>
                    <a:stretch>
                      <a:fillRect/>
                    </a:stretch>
                  </pic:blipFill>
                  <pic:spPr>
                    <a:xfrm>
                      <a:off x="0" y="0"/>
                      <a:ext cx="5185691" cy="2301342"/>
                    </a:xfrm>
                    <a:prstGeom prst="rect">
                      <a:avLst/>
                    </a:prstGeom>
                  </pic:spPr>
                </pic:pic>
              </a:graphicData>
            </a:graphic>
          </wp:inline>
        </w:drawing>
      </w:r>
      <w:bookmarkStart w:id="25" w:name="_GoBack"/>
      <w:bookmarkEnd w:id="25"/>
    </w:p>
    <w:sectPr w:rsidR="00B24DEA"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97A" w:rsidRDefault="0034597A" w:rsidP="00C94FBE">
      <w:pPr>
        <w:spacing w:before="0" w:line="240" w:lineRule="auto"/>
      </w:pPr>
      <w:r>
        <w:separator/>
      </w:r>
    </w:p>
    <w:p w:rsidR="0034597A" w:rsidRDefault="0034597A"/>
  </w:endnote>
  <w:endnote w:type="continuationSeparator" w:id="0">
    <w:p w:rsidR="0034597A" w:rsidRDefault="0034597A" w:rsidP="00C94FBE">
      <w:pPr>
        <w:spacing w:before="0" w:line="240" w:lineRule="auto"/>
      </w:pPr>
      <w:r>
        <w:continuationSeparator/>
      </w:r>
    </w:p>
    <w:p w:rsidR="0034597A" w:rsidRDefault="003459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34597A"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6E56B4">
          <w:rPr>
            <w:rFonts w:asciiTheme="majorHAnsi" w:hAnsiTheme="majorHAnsi" w:cstheme="majorHAnsi"/>
            <w:noProof/>
          </w:rPr>
          <w:t>7</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6E56B4">
          <w:rPr>
            <w:rFonts w:asciiTheme="majorHAnsi" w:hAnsiTheme="majorHAnsi" w:cstheme="majorHAnsi"/>
            <w:noProof/>
          </w:rPr>
          <w:t>7</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97A" w:rsidRDefault="0034597A" w:rsidP="00C94FBE">
      <w:pPr>
        <w:spacing w:before="0" w:line="240" w:lineRule="auto"/>
      </w:pPr>
      <w:r>
        <w:separator/>
      </w:r>
    </w:p>
    <w:p w:rsidR="0034597A" w:rsidRDefault="0034597A"/>
  </w:footnote>
  <w:footnote w:type="continuationSeparator" w:id="0">
    <w:p w:rsidR="0034597A" w:rsidRDefault="0034597A" w:rsidP="00C94FBE">
      <w:pPr>
        <w:spacing w:before="0" w:line="240" w:lineRule="auto"/>
      </w:pPr>
      <w:r>
        <w:continuationSeparator/>
      </w:r>
    </w:p>
    <w:p w:rsidR="0034597A" w:rsidRDefault="0034597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64534A">
        <w:pPr>
          <w:pStyle w:val="Encabezado"/>
          <w:rPr>
            <w:rFonts w:asciiTheme="majorHAnsi" w:eastAsiaTheme="majorEastAsia" w:hAnsiTheme="majorHAnsi" w:cstheme="majorBidi"/>
          </w:rPr>
        </w:pPr>
        <w:r>
          <w:rPr>
            <w:rFonts w:asciiTheme="majorHAnsi" w:eastAsiaTheme="majorEastAsia" w:hAnsiTheme="majorHAnsi" w:cstheme="majorBidi"/>
          </w:rPr>
          <w:t>CU02 – Importar horarios de cursada</w:t>
        </w:r>
      </w:p>
    </w:sdtContent>
  </w:sdt>
  <w:p w:rsidR="00D255E1" w:rsidRPr="000F4F97" w:rsidRDefault="0034597A"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6D8145F"/>
    <w:multiLevelType w:val="hybridMultilevel"/>
    <w:tmpl w:val="7B9C828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8377E9D"/>
    <w:multiLevelType w:val="hybridMultilevel"/>
    <w:tmpl w:val="AFCC9FA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4"/>
  </w:num>
  <w:num w:numId="12">
    <w:abstractNumId w:val="8"/>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A2021"/>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875D9"/>
    <w:rsid w:val="00191198"/>
    <w:rsid w:val="001950C8"/>
    <w:rsid w:val="001953ED"/>
    <w:rsid w:val="001A2EE6"/>
    <w:rsid w:val="001A7F9E"/>
    <w:rsid w:val="001C3DCF"/>
    <w:rsid w:val="001C5423"/>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44258"/>
    <w:rsid w:val="0034597A"/>
    <w:rsid w:val="00346864"/>
    <w:rsid w:val="0034690E"/>
    <w:rsid w:val="00350E39"/>
    <w:rsid w:val="003560F2"/>
    <w:rsid w:val="00363FD1"/>
    <w:rsid w:val="003841FD"/>
    <w:rsid w:val="00397566"/>
    <w:rsid w:val="003B09CA"/>
    <w:rsid w:val="003B7F1F"/>
    <w:rsid w:val="003C54B1"/>
    <w:rsid w:val="003E12FE"/>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4534A"/>
    <w:rsid w:val="00653C38"/>
    <w:rsid w:val="006919D5"/>
    <w:rsid w:val="006A2495"/>
    <w:rsid w:val="006B3371"/>
    <w:rsid w:val="006C6F01"/>
    <w:rsid w:val="006D0E55"/>
    <w:rsid w:val="006E3853"/>
    <w:rsid w:val="006E56B4"/>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E25EF"/>
    <w:rsid w:val="009E4DA8"/>
    <w:rsid w:val="009F4449"/>
    <w:rsid w:val="00A03893"/>
    <w:rsid w:val="00A0436A"/>
    <w:rsid w:val="00A12B5B"/>
    <w:rsid w:val="00A13DBA"/>
    <w:rsid w:val="00A2496D"/>
    <w:rsid w:val="00A2757B"/>
    <w:rsid w:val="00A45630"/>
    <w:rsid w:val="00A50ABB"/>
    <w:rsid w:val="00A670E3"/>
    <w:rsid w:val="00A80B87"/>
    <w:rsid w:val="00A826BF"/>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7F48"/>
    <w:rsid w:val="00B92D9A"/>
    <w:rsid w:val="00BA1EE9"/>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87411"/>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A038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BD3FD6-E39B-4A56-A3A2-A81C620B1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53</TotalTime>
  <Pages>7</Pages>
  <Words>879</Words>
  <Characters>4837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CU02 – Importar horarios de cursada</vt:lpstr>
    </vt:vector>
  </TitlesOfParts>
  <Company>GRUPO DE DESARROLLO YENÚ</Company>
  <LinksUpToDate>false</LinksUpToDate>
  <CharactersWithSpaces>5705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CU02 – Importar horarios de cursada</dc:title>
  <dc:subject>TEMPUS</dc:subject>
  <dc:creator>Emanuel</dc:creator>
  <cp:keywords/>
  <dc:description/>
  <cp:lastModifiedBy>usuario</cp:lastModifiedBy>
  <cp:revision>12</cp:revision>
  <dcterms:created xsi:type="dcterms:W3CDTF">2017-08-30T14:42:00Z</dcterms:created>
  <dcterms:modified xsi:type="dcterms:W3CDTF">2017-09-21T22:55:00Z</dcterms:modified>
</cp:coreProperties>
</file>