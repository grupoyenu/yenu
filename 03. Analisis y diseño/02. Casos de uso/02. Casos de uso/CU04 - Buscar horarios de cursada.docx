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BB26CB">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BB26CB">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BB26CB">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BB26CB">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033FC">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CU04 – Buscar horario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bookmarkStart w:id="0" w:name="_GoBack"/>
          <w:bookmarkEnd w:id="0"/>
        </w:p>
        <w:p w:rsidR="00BC5404" w:rsidRDefault="00BB26C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BB26CB"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BB26CB"/>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BB26CB">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B26CB">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B26CB">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B26CB">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B26CB">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B26CB">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BB26CB">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BB26CB">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BB26CB">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BB26CB">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033FC" w:rsidP="009A3173">
          <w:pPr>
            <w:pStyle w:val="PSI-Ttulo"/>
          </w:pPr>
          <w:r>
            <w:t>CU04 – Buscar horario de cursada</w:t>
          </w:r>
        </w:p>
      </w:sdtContent>
    </w:sdt>
    <w:p w:rsidR="00F532CF" w:rsidRDefault="00F532CF" w:rsidP="00F532CF">
      <w:pPr>
        <w:pStyle w:val="PSI-Ttulo1"/>
      </w:pPr>
      <w:bookmarkStart w:id="1" w:name="_Toc228206475"/>
      <w:bookmarkStart w:id="2" w:name="_Toc234686580"/>
      <w:bookmarkStart w:id="3" w:name="_Toc257615429"/>
      <w:r>
        <w:t>Descripción</w:t>
      </w:r>
      <w:bookmarkEnd w:id="1"/>
      <w:bookmarkEnd w:id="2"/>
      <w:bookmarkEnd w:id="3"/>
    </w:p>
    <w:p w:rsidR="00F532CF" w:rsidRPr="002E175C" w:rsidRDefault="00F532CF" w:rsidP="006C6F01">
      <w:pPr>
        <w:jc w:val="both"/>
      </w:pPr>
      <w:r w:rsidRPr="002E175C">
        <w:t>[Breve descripción en líneas generales de la funcionalidad del caso de uso, de los actores que intervienen y del entorno de invocación]</w:t>
      </w:r>
    </w:p>
    <w:p w:rsidR="00F532CF" w:rsidRDefault="00F532CF" w:rsidP="00F532CF">
      <w:pPr>
        <w:ind w:left="720"/>
      </w:pPr>
    </w:p>
    <w:p w:rsidR="00F532CF" w:rsidRPr="00B729DA" w:rsidRDefault="00F532CF" w:rsidP="00F532CF">
      <w:pPr>
        <w:pStyle w:val="PSI-Ttulo1"/>
      </w:pPr>
      <w:bookmarkStart w:id="4" w:name="_Toc228206476"/>
      <w:bookmarkStart w:id="5" w:name="_Toc234686581"/>
      <w:bookmarkStart w:id="6" w:name="_Toc257615430"/>
      <w:r>
        <w:t>Actores del CU</w:t>
      </w:r>
      <w:bookmarkEnd w:id="4"/>
      <w:bookmarkEnd w:id="5"/>
      <w:bookmarkEnd w:id="6"/>
    </w:p>
    <w:p w:rsidR="00F532CF" w:rsidRDefault="00F532CF" w:rsidP="006C6F01">
      <w:pPr>
        <w:jc w:val="both"/>
      </w:pPr>
      <w:r w:rsidRPr="002E175C">
        <w:t>[</w:t>
      </w:r>
      <w:r w:rsidR="00C6733A">
        <w:t xml:space="preserve">Nombrar todos </w:t>
      </w:r>
      <w:r w:rsidRPr="002E175C">
        <w:t xml:space="preserve"> los actores</w:t>
      </w:r>
      <w:r w:rsidR="00C6733A">
        <w:t xml:space="preserve"> que participan</w:t>
      </w:r>
      <w:r w:rsidRPr="002E175C">
        <w:t xml:space="preserve"> en el Caso de Uso</w:t>
      </w:r>
      <w:r>
        <w:t>.</w:t>
      </w:r>
      <w:r w:rsidRPr="002E175C">
        <w:t>]</w:t>
      </w:r>
    </w:p>
    <w:p w:rsidR="00F532CF" w:rsidRPr="002E175C" w:rsidRDefault="00F532CF" w:rsidP="00F532CF">
      <w:pPr>
        <w:pStyle w:val="PSI-Comentario"/>
      </w:pPr>
    </w:p>
    <w:p w:rsidR="00F532CF" w:rsidRDefault="00F532CF" w:rsidP="00F532CF">
      <w:pPr>
        <w:pStyle w:val="PSI-Ttulo1"/>
      </w:pPr>
      <w:bookmarkStart w:id="7" w:name="_Toc228206477"/>
      <w:bookmarkStart w:id="8" w:name="_Toc234686582"/>
      <w:bookmarkStart w:id="9" w:name="_Toc257615431"/>
      <w:r>
        <w:t>Precondiciones</w:t>
      </w:r>
      <w:bookmarkEnd w:id="7"/>
      <w:bookmarkEnd w:id="8"/>
      <w:bookmarkEnd w:id="9"/>
      <w:r>
        <w:t xml:space="preserve"> </w:t>
      </w:r>
    </w:p>
    <w:p w:rsidR="00F532CF" w:rsidRPr="002E175C" w:rsidRDefault="00F532CF" w:rsidP="006C6F01">
      <w:pPr>
        <w:jc w:val="both"/>
      </w:pPr>
      <w:r w:rsidRPr="002E175C">
        <w:t>[</w:t>
      </w:r>
      <w:r w:rsidR="00C6733A">
        <w:t>Listar las c</w:t>
      </w:r>
      <w:r w:rsidRPr="002E175C">
        <w:t>ondiciones sobre el estado del sistema que tienen que ser ciertas para que se pueda realizar el Caso de Uso]</w:t>
      </w:r>
    </w:p>
    <w:p w:rsidR="00F532CF" w:rsidRDefault="00F532CF" w:rsidP="006C6F01">
      <w:pPr>
        <w:jc w:val="both"/>
      </w:pPr>
      <w:r w:rsidRPr="002E175C">
        <w:t>[Las precondiciones se pueden eliminar si no son relevantes]</w:t>
      </w:r>
    </w:p>
    <w:p w:rsidR="00F532CF" w:rsidRPr="002E175C" w:rsidRDefault="00F532CF" w:rsidP="00F532CF">
      <w:pPr>
        <w:pStyle w:val="PSI-Comentario"/>
      </w:pPr>
    </w:p>
    <w:p w:rsidR="00F532CF" w:rsidRDefault="00F532CF" w:rsidP="00F532CF">
      <w:pPr>
        <w:pStyle w:val="PSI-Ttulo1"/>
      </w:pPr>
      <w:bookmarkStart w:id="10" w:name="_Toc228206478"/>
      <w:bookmarkStart w:id="11" w:name="_Toc234686583"/>
      <w:bookmarkStart w:id="12" w:name="_Toc257615432"/>
      <w:r>
        <w:t>Flujo de Eventos Normal</w:t>
      </w:r>
      <w:bookmarkEnd w:id="10"/>
      <w:bookmarkEnd w:id="11"/>
      <w:bookmarkEnd w:id="12"/>
    </w:p>
    <w:p w:rsidR="00F532CF" w:rsidRPr="002E175C" w:rsidRDefault="00F532CF" w:rsidP="006C6F01">
      <w:pPr>
        <w:jc w:val="both"/>
      </w:pPr>
      <w:r w:rsidRPr="002E175C">
        <w:t>[Se incluyen la secuencia de acciones realizadas por los actores que intervienen en el Caso de Uso, se usaran, frases cortas, que describan el dialogo entre los actores y el sistema]</w:t>
      </w:r>
    </w:p>
    <w:p w:rsidR="00F532CF" w:rsidRDefault="00F532CF" w:rsidP="00F532CF">
      <w:pPr>
        <w:jc w:val="both"/>
      </w:pPr>
    </w:p>
    <w:p w:rsidR="00F532CF" w:rsidRDefault="00F532CF" w:rsidP="00F532CF">
      <w:pPr>
        <w:pStyle w:val="PSI-Ttulo1"/>
      </w:pPr>
      <w:bookmarkStart w:id="13" w:name="_Toc228206479"/>
      <w:bookmarkStart w:id="14" w:name="_Toc234686584"/>
      <w:bookmarkStart w:id="15" w:name="_Toc257615433"/>
      <w:r>
        <w:t>Poscondiciones</w:t>
      </w:r>
      <w:bookmarkEnd w:id="13"/>
      <w:bookmarkEnd w:id="14"/>
      <w:bookmarkEnd w:id="15"/>
      <w:r>
        <w:t xml:space="preserve"> </w:t>
      </w:r>
    </w:p>
    <w:p w:rsidR="00F532CF" w:rsidRPr="002E175C" w:rsidRDefault="00F532CF" w:rsidP="006C6F01">
      <w:pPr>
        <w:jc w:val="both"/>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t>Flujo de Eventos Alternativo</w:t>
      </w:r>
      <w:bookmarkEnd w:id="16"/>
      <w:bookmarkEnd w:id="17"/>
      <w:bookmarkEnd w:id="18"/>
    </w:p>
    <w:p w:rsidR="007C39B1" w:rsidRPr="002E175C" w:rsidRDefault="00F532CF" w:rsidP="006C6F01">
      <w:pPr>
        <w:jc w:val="both"/>
      </w:pPr>
      <w:r w:rsidRPr="002E175C">
        <w:t>[Descripción del flujo alternativo, en qu</w:t>
      </w:r>
      <w:r w:rsidR="00AD2232">
        <w:t>e</w:t>
      </w:r>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lastRenderedPageBreak/>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6CB" w:rsidRDefault="00BB26CB" w:rsidP="00C94FBE">
      <w:pPr>
        <w:spacing w:before="0" w:line="240" w:lineRule="auto"/>
      </w:pPr>
      <w:r>
        <w:separator/>
      </w:r>
    </w:p>
    <w:p w:rsidR="00BB26CB" w:rsidRDefault="00BB26CB"/>
  </w:endnote>
  <w:endnote w:type="continuationSeparator" w:id="0">
    <w:p w:rsidR="00BB26CB" w:rsidRDefault="00BB26CB" w:rsidP="00C94FBE">
      <w:pPr>
        <w:spacing w:before="0" w:line="240" w:lineRule="auto"/>
      </w:pPr>
      <w:r>
        <w:continuationSeparator/>
      </w:r>
    </w:p>
    <w:p w:rsidR="00BB26CB" w:rsidRDefault="00BB26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BB26CB"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6033FC">
          <w:rPr>
            <w:rFonts w:asciiTheme="majorHAnsi" w:hAnsiTheme="majorHAnsi" w:cstheme="majorHAnsi"/>
            <w:noProof/>
          </w:rPr>
          <w:t>2</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6033FC">
          <w:rPr>
            <w:rFonts w:asciiTheme="majorHAnsi" w:hAnsiTheme="majorHAnsi" w:cstheme="majorHAnsi"/>
            <w:noProof/>
          </w:rPr>
          <w:t>8</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6CB" w:rsidRDefault="00BB26CB" w:rsidP="00C94FBE">
      <w:pPr>
        <w:spacing w:before="0" w:line="240" w:lineRule="auto"/>
      </w:pPr>
      <w:r>
        <w:separator/>
      </w:r>
    </w:p>
    <w:p w:rsidR="00BB26CB" w:rsidRDefault="00BB26CB"/>
  </w:footnote>
  <w:footnote w:type="continuationSeparator" w:id="0">
    <w:p w:rsidR="00BB26CB" w:rsidRDefault="00BB26CB" w:rsidP="00C94FBE">
      <w:pPr>
        <w:spacing w:before="0" w:line="240" w:lineRule="auto"/>
      </w:pPr>
      <w:r>
        <w:continuationSeparator/>
      </w:r>
    </w:p>
    <w:p w:rsidR="00BB26CB" w:rsidRDefault="00BB26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033FC">
        <w:pPr>
          <w:pStyle w:val="Encabezado"/>
          <w:rPr>
            <w:rFonts w:asciiTheme="majorHAnsi" w:eastAsiaTheme="majorEastAsia" w:hAnsiTheme="majorHAnsi" w:cstheme="majorBidi"/>
          </w:rPr>
        </w:pPr>
        <w:r>
          <w:rPr>
            <w:rFonts w:asciiTheme="majorHAnsi" w:eastAsiaTheme="majorEastAsia" w:hAnsiTheme="majorHAnsi" w:cstheme="majorBidi"/>
          </w:rPr>
          <w:t>CU04 – Buscar horario de cursada</w:t>
        </w:r>
      </w:p>
    </w:sdtContent>
  </w:sdt>
  <w:p w:rsidR="00D255E1" w:rsidRPr="000F4F97" w:rsidRDefault="00BB26C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4CED"/>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9CA"/>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033FC"/>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26CB"/>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90849-DFFB-425B-9A88-FE8B9703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9</TotalTime>
  <Pages>8</Pages>
  <Words>738</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CU04 – Buscar horario de cursada</dc:title>
  <dc:subject>TEMPUS</dc:subject>
  <dc:creator>Emanuel</dc:creator>
  <cp:keywords/>
  <dc:description/>
  <cp:lastModifiedBy>Emanuel Marquez</cp:lastModifiedBy>
  <cp:revision>9</cp:revision>
  <dcterms:created xsi:type="dcterms:W3CDTF">2017-08-30T14:42:00Z</dcterms:created>
  <dcterms:modified xsi:type="dcterms:W3CDTF">2017-09-20T01:21:00Z</dcterms:modified>
</cp:coreProperties>
</file>