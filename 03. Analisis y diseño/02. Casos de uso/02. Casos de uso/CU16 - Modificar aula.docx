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967268" w:rsidRPr="00967268">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67268" w:rsidRPr="00967268">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67268" w:rsidRPr="00967268">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67268" w:rsidRPr="00967268">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A4C2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CU16</w:t>
              </w:r>
              <w:r w:rsidR="00971960">
                <w:rPr>
                  <w:rFonts w:asciiTheme="majorHAnsi" w:eastAsiaTheme="majorEastAsia" w:hAnsiTheme="majorHAnsi" w:cstheme="majorBidi"/>
                  <w:sz w:val="72"/>
                  <w:szCs w:val="72"/>
                </w:rPr>
                <w:t xml:space="preserve"> –Modificar </w:t>
              </w:r>
              <w:r>
                <w:rPr>
                  <w:rFonts w:asciiTheme="majorHAnsi" w:eastAsiaTheme="majorEastAsia" w:hAnsiTheme="majorHAnsi" w:cstheme="majorBidi"/>
                  <w:sz w:val="72"/>
                  <w:szCs w:val="72"/>
                </w:rPr>
                <w:t>aula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1584" behindDoc="0" locked="0" layoutInCell="1" allowOverlap="1">
                <wp:simplePos x="0" y="0"/>
                <wp:positionH relativeFrom="column">
                  <wp:posOffset>-3810</wp:posOffset>
                </wp:positionH>
                <wp:positionV relativeFrom="page">
                  <wp:posOffset>9944100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6726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67268"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67268"/>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67268">
          <w:pPr>
            <w:pStyle w:val="TDC1"/>
            <w:rPr>
              <w:rFonts w:eastAsiaTheme="minorEastAsia"/>
              <w:b w:val="0"/>
              <w:bCs w:val="0"/>
              <w:noProof/>
              <w:sz w:val="22"/>
              <w:szCs w:val="22"/>
              <w:lang w:eastAsia="es-ES"/>
            </w:rPr>
          </w:pPr>
          <w:r w:rsidRPr="00967268">
            <w:fldChar w:fldCharType="begin"/>
          </w:r>
          <w:r w:rsidR="000F79DF">
            <w:instrText xml:space="preserve"> TOC \o "1-3" \h \z \u </w:instrText>
          </w:r>
          <w:r w:rsidRPr="00967268">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6726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6726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6726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6726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6726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6726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6726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6726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6726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6726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96726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A4C2C" w:rsidP="009A3173">
          <w:pPr>
            <w:pStyle w:val="PSI-Ttulo"/>
          </w:pPr>
          <w:r>
            <w:rPr>
              <w:lang w:val="es-AR"/>
            </w:rPr>
            <w:t>CU16 –Modificar aula</w:t>
          </w:r>
        </w:p>
      </w:sdtContent>
    </w:sdt>
    <w:p w:rsidR="00F532CF" w:rsidRDefault="00F532CF" w:rsidP="009A1214">
      <w:pPr>
        <w:pStyle w:val="PSI-Ttulo1"/>
      </w:pPr>
      <w:bookmarkStart w:id="0" w:name="_Toc228206475"/>
      <w:bookmarkStart w:id="1" w:name="_Toc234686580"/>
      <w:bookmarkStart w:id="2" w:name="_Toc257615429"/>
      <w:r>
        <w:t>Descripción</w:t>
      </w:r>
      <w:bookmarkEnd w:id="0"/>
      <w:bookmarkEnd w:id="1"/>
      <w:bookmarkEnd w:id="2"/>
    </w:p>
    <w:p w:rsidR="00F532CF" w:rsidRDefault="00280864" w:rsidP="00280864">
      <w:pPr>
        <w:jc w:val="both"/>
      </w:pPr>
      <w:r>
        <w:t xml:space="preserve">Este caso de uso es iniciado por el actor. Tiene la opción de </w:t>
      </w:r>
      <w:r w:rsidR="00D07E62">
        <w:t xml:space="preserve">modificar </w:t>
      </w:r>
      <w:r w:rsidR="00AA4C2C">
        <w:t>las aulas</w:t>
      </w:r>
      <w:r w:rsidR="00D07E62">
        <w:t>.</w:t>
      </w:r>
    </w:p>
    <w:p w:rsidR="00F532CF" w:rsidRPr="00B729DA" w:rsidRDefault="00F532CF" w:rsidP="009A1214">
      <w:pPr>
        <w:pStyle w:val="PSI-Ttulo1"/>
      </w:pPr>
      <w:bookmarkStart w:id="3" w:name="_Toc228206476"/>
      <w:bookmarkStart w:id="4" w:name="_Toc234686581"/>
      <w:bookmarkStart w:id="5" w:name="_Toc257615430"/>
      <w:r>
        <w:t>Actores del CU</w:t>
      </w:r>
      <w:bookmarkEnd w:id="3"/>
      <w:bookmarkEnd w:id="4"/>
      <w:bookmarkEnd w:id="5"/>
    </w:p>
    <w:p w:rsidR="00504108" w:rsidRDefault="00504108" w:rsidP="00280864">
      <w:pPr>
        <w:pStyle w:val="Prrafodelista"/>
        <w:numPr>
          <w:ilvl w:val="0"/>
          <w:numId w:val="13"/>
        </w:numPr>
        <w:jc w:val="both"/>
      </w:pPr>
      <w:r>
        <w:t>Administrador</w:t>
      </w:r>
    </w:p>
    <w:p w:rsidR="00F532CF" w:rsidRDefault="00D07E62" w:rsidP="00280864">
      <w:pPr>
        <w:pStyle w:val="Prrafodelista"/>
        <w:numPr>
          <w:ilvl w:val="0"/>
          <w:numId w:val="13"/>
        </w:numPr>
        <w:jc w:val="both"/>
      </w:pPr>
      <w:r>
        <w:t xml:space="preserve">Secretaria Académica </w:t>
      </w:r>
    </w:p>
    <w:p w:rsidR="00751B6A" w:rsidRPr="002E175C" w:rsidRDefault="00751B6A" w:rsidP="00280864">
      <w:pPr>
        <w:pStyle w:val="Prrafodelista"/>
        <w:numPr>
          <w:ilvl w:val="0"/>
          <w:numId w:val="13"/>
        </w:numPr>
        <w:jc w:val="both"/>
      </w:pPr>
      <w:r>
        <w:t>Base Datos</w:t>
      </w:r>
    </w:p>
    <w:p w:rsidR="00D07E62" w:rsidRDefault="00F532CF" w:rsidP="00D07E62">
      <w:pPr>
        <w:pStyle w:val="PSI-Ttulo1"/>
        <w:tabs>
          <w:tab w:val="left" w:pos="2610"/>
        </w:tabs>
      </w:pPr>
      <w:bookmarkStart w:id="6" w:name="_Toc228206477"/>
      <w:bookmarkStart w:id="7" w:name="_Toc234686582"/>
      <w:bookmarkStart w:id="8" w:name="_Toc257615431"/>
      <w:r>
        <w:t>Precondiciones</w:t>
      </w:r>
      <w:bookmarkEnd w:id="6"/>
      <w:bookmarkEnd w:id="7"/>
      <w:bookmarkEnd w:id="8"/>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9" w:name="_Toc228206478"/>
      <w:bookmarkStart w:id="10" w:name="_Toc234686583"/>
      <w:bookmarkStart w:id="11" w:name="_Toc257615432"/>
      <w:r>
        <w:t>Flujo de Eventos Normal</w:t>
      </w:r>
      <w:bookmarkEnd w:id="9"/>
      <w:bookmarkEnd w:id="10"/>
      <w:bookmarkEnd w:id="11"/>
    </w:p>
    <w:p w:rsidR="009A1214" w:rsidRDefault="009A1214" w:rsidP="009A1214">
      <w:pPr>
        <w:pStyle w:val="PSI-Ttulo1"/>
      </w:pPr>
    </w:p>
    <w:p w:rsidR="00FC1EF1" w:rsidRDefault="00AA4C2C" w:rsidP="00D07E62">
      <w:pPr>
        <w:pStyle w:val="Prrafodelista"/>
        <w:numPr>
          <w:ilvl w:val="0"/>
          <w:numId w:val="14"/>
        </w:numPr>
        <w:jc w:val="both"/>
      </w:pPr>
      <w:r>
        <w:t>Incluir caso de uso 13</w:t>
      </w:r>
      <w:r w:rsidR="00FC1EF1">
        <w:t xml:space="preserve"> “Buscar </w:t>
      </w:r>
      <w:r>
        <w:t>Aula</w:t>
      </w:r>
      <w:r w:rsidR="00FC1EF1">
        <w:t>”.</w:t>
      </w:r>
    </w:p>
    <w:p w:rsidR="00FC1EF1" w:rsidRDefault="00FC1EF1" w:rsidP="00D07E62">
      <w:pPr>
        <w:pStyle w:val="Prrafodelista"/>
        <w:numPr>
          <w:ilvl w:val="0"/>
          <w:numId w:val="14"/>
        </w:numPr>
        <w:jc w:val="both"/>
      </w:pPr>
      <w:r>
        <w:t xml:space="preserve">El actor selecciona </w:t>
      </w:r>
      <w:r w:rsidR="00AA4C2C">
        <w:t>un aula</w:t>
      </w:r>
      <w:r>
        <w:t xml:space="preserve"> de la tabla en la Pantalla Resultado Buscar </w:t>
      </w:r>
      <w:r w:rsidR="00AA4C2C">
        <w:t>Aula</w:t>
      </w:r>
    </w:p>
    <w:p w:rsidR="00504108" w:rsidRDefault="00FC1EF1" w:rsidP="00D07E62">
      <w:pPr>
        <w:pStyle w:val="Prrafodelista"/>
        <w:numPr>
          <w:ilvl w:val="0"/>
          <w:numId w:val="14"/>
        </w:numPr>
        <w:jc w:val="both"/>
      </w:pPr>
      <w:r>
        <w:t>El actor presiona</w:t>
      </w:r>
      <w:r w:rsidR="002E68E2">
        <w:t xml:space="preserve"> “</w:t>
      </w:r>
      <w:r>
        <w:t xml:space="preserve">Modificar”  en la Pantalla Resultado Buscar </w:t>
      </w:r>
      <w:r w:rsidR="00AA4C2C">
        <w:t>Aula.</w:t>
      </w:r>
    </w:p>
    <w:p w:rsidR="00FC1EF1" w:rsidRDefault="00AA4C2C" w:rsidP="00D07E62">
      <w:pPr>
        <w:pStyle w:val="Prrafodelista"/>
        <w:numPr>
          <w:ilvl w:val="0"/>
          <w:numId w:val="14"/>
        </w:numPr>
        <w:jc w:val="both"/>
      </w:pPr>
      <w:r>
        <w:t>La Pantalla Buscar Aula</w:t>
      </w:r>
      <w:r w:rsidR="00FC1EF1">
        <w:t xml:space="preserve"> envía el evento modificar al Manejador </w:t>
      </w:r>
      <w:r>
        <w:t>Aula</w:t>
      </w:r>
      <w:r w:rsidR="00FC1EF1">
        <w:t>.</w:t>
      </w:r>
    </w:p>
    <w:p w:rsidR="00FC1EF1" w:rsidRDefault="00FC1EF1" w:rsidP="00D07E62">
      <w:pPr>
        <w:pStyle w:val="Prrafodelista"/>
        <w:numPr>
          <w:ilvl w:val="0"/>
          <w:numId w:val="14"/>
        </w:numPr>
        <w:jc w:val="both"/>
      </w:pPr>
      <w:r>
        <w:t xml:space="preserve">El Manejador </w:t>
      </w:r>
      <w:r w:rsidR="00AA4C2C">
        <w:t>Aula</w:t>
      </w:r>
      <w:r>
        <w:t xml:space="preserve"> solicita desp</w:t>
      </w:r>
      <w:r w:rsidR="00AA4C2C">
        <w:t>legar Pantalla Modificar Aula</w:t>
      </w:r>
      <w:r>
        <w:t xml:space="preserve">. </w:t>
      </w:r>
    </w:p>
    <w:p w:rsidR="00FC1EF1" w:rsidRDefault="00AA4C2C" w:rsidP="00D07E62">
      <w:pPr>
        <w:pStyle w:val="Prrafodelista"/>
        <w:numPr>
          <w:ilvl w:val="0"/>
          <w:numId w:val="14"/>
        </w:numPr>
        <w:jc w:val="both"/>
      </w:pPr>
      <w:r>
        <w:t>La Pantalla Modificar Aula</w:t>
      </w:r>
      <w:r w:rsidR="00FC1EF1">
        <w:t xml:space="preserve"> se despliega. Esta pantalla contiene el </w:t>
      </w:r>
      <w:r>
        <w:t>sector</w:t>
      </w:r>
      <w:r w:rsidR="00FC1EF1">
        <w:t xml:space="preserve"> (desplegable</w:t>
      </w:r>
      <w:r>
        <w:t>), nombre (desplegable).</w:t>
      </w:r>
    </w:p>
    <w:p w:rsidR="00926728" w:rsidRDefault="00926728" w:rsidP="00D07E62">
      <w:pPr>
        <w:pStyle w:val="Prrafodelista"/>
        <w:numPr>
          <w:ilvl w:val="0"/>
          <w:numId w:val="14"/>
        </w:numPr>
        <w:jc w:val="both"/>
      </w:pPr>
      <w:r>
        <w:t xml:space="preserve">El actor realiza las modificaciones necesarias. </w:t>
      </w:r>
    </w:p>
    <w:p w:rsidR="009A1214" w:rsidRDefault="00926728" w:rsidP="009A1214">
      <w:pPr>
        <w:pStyle w:val="Prrafodelista"/>
        <w:numPr>
          <w:ilvl w:val="0"/>
          <w:numId w:val="14"/>
        </w:numPr>
        <w:jc w:val="both"/>
      </w:pPr>
      <w:r>
        <w:t>El actor presiona “Modificar”</w:t>
      </w:r>
      <w:bookmarkStart w:id="12" w:name="_Toc228206479"/>
      <w:bookmarkStart w:id="13" w:name="_Toc234686584"/>
      <w:bookmarkStart w:id="14" w:name="_Toc257615433"/>
    </w:p>
    <w:p w:rsidR="00C25BCF" w:rsidRDefault="00AA4C2C" w:rsidP="009A1214">
      <w:pPr>
        <w:pStyle w:val="Prrafodelista"/>
        <w:numPr>
          <w:ilvl w:val="0"/>
          <w:numId w:val="14"/>
        </w:numPr>
        <w:jc w:val="both"/>
      </w:pPr>
      <w:r>
        <w:t xml:space="preserve">La pantalla Modificar Aula </w:t>
      </w:r>
      <w:r w:rsidR="00C25BCF">
        <w:t>envía el evento Modificar al M</w:t>
      </w:r>
      <w:r>
        <w:t>anejador Aula</w:t>
      </w:r>
      <w:r w:rsidR="00C25BCF">
        <w:t>.</w:t>
      </w:r>
    </w:p>
    <w:p w:rsidR="00C25BCF" w:rsidRDefault="00C25BCF" w:rsidP="009A1214">
      <w:pPr>
        <w:pStyle w:val="Prrafodelista"/>
        <w:numPr>
          <w:ilvl w:val="0"/>
          <w:numId w:val="14"/>
        </w:numPr>
        <w:jc w:val="both"/>
      </w:pPr>
      <w:r>
        <w:t xml:space="preserve">El Manejador </w:t>
      </w:r>
      <w:r w:rsidR="00AA4C2C">
        <w:t>Aula</w:t>
      </w:r>
      <w:r>
        <w:t xml:space="preserve"> solicita modificar (</w:t>
      </w:r>
      <w:r w:rsidR="00AA4C2C">
        <w:t>aula</w:t>
      </w:r>
      <w:r>
        <w:t xml:space="preserve">) a </w:t>
      </w:r>
      <w:r w:rsidR="00AA4C2C">
        <w:t>aul</w:t>
      </w:r>
      <w:r>
        <w:t>a.</w:t>
      </w:r>
    </w:p>
    <w:p w:rsidR="00C25BCF" w:rsidRDefault="00C25BCF" w:rsidP="009A1214">
      <w:pPr>
        <w:pStyle w:val="Prrafodelista"/>
        <w:numPr>
          <w:ilvl w:val="0"/>
          <w:numId w:val="14"/>
        </w:numPr>
        <w:jc w:val="both"/>
      </w:pPr>
      <w:r>
        <w:t>Cursada solicita modificar (</w:t>
      </w:r>
      <w:r w:rsidR="00AA4C2C">
        <w:t>aula</w:t>
      </w:r>
      <w:r>
        <w:t>) a Interface Base de Datos.</w:t>
      </w:r>
    </w:p>
    <w:p w:rsidR="00C25BCF" w:rsidRDefault="00C25BCF" w:rsidP="009A1214">
      <w:pPr>
        <w:pStyle w:val="Prrafodelista"/>
        <w:numPr>
          <w:ilvl w:val="0"/>
          <w:numId w:val="14"/>
        </w:numPr>
        <w:jc w:val="both"/>
      </w:pPr>
      <w:r>
        <w:t>Interface Base de Datos realiza la operación sobre la Base de Datos.</w:t>
      </w:r>
    </w:p>
    <w:p w:rsidR="00C25BCF" w:rsidRDefault="00C25BCF" w:rsidP="009A1214">
      <w:pPr>
        <w:pStyle w:val="Prrafodelista"/>
        <w:numPr>
          <w:ilvl w:val="0"/>
          <w:numId w:val="14"/>
        </w:numPr>
        <w:jc w:val="both"/>
      </w:pPr>
      <w:r>
        <w:t>La Base de Datos devuelve “Ok” a la Interface Base de Datos.</w:t>
      </w:r>
    </w:p>
    <w:p w:rsidR="00C25BCF" w:rsidRDefault="00C25BCF" w:rsidP="009A1214">
      <w:pPr>
        <w:pStyle w:val="Prrafodelista"/>
        <w:numPr>
          <w:ilvl w:val="0"/>
          <w:numId w:val="14"/>
        </w:numPr>
        <w:jc w:val="both"/>
      </w:pPr>
      <w:r>
        <w:t xml:space="preserve">La Interface de Base de Dato devuelve Ok a </w:t>
      </w:r>
      <w:r w:rsidR="00AA4C2C">
        <w:t>Aula</w:t>
      </w:r>
      <w:r>
        <w:t>.</w:t>
      </w:r>
    </w:p>
    <w:p w:rsidR="00C25BCF" w:rsidRDefault="00C25BCF" w:rsidP="009A1214">
      <w:pPr>
        <w:pStyle w:val="Prrafodelista"/>
        <w:numPr>
          <w:ilvl w:val="0"/>
          <w:numId w:val="14"/>
        </w:numPr>
        <w:jc w:val="both"/>
      </w:pPr>
      <w:r>
        <w:t xml:space="preserve">Cursada devuelve el resultado de la operación al Manejador </w:t>
      </w:r>
      <w:r w:rsidR="00AA4C2C">
        <w:t>Aula</w:t>
      </w:r>
      <w:r>
        <w:t>.</w:t>
      </w:r>
    </w:p>
    <w:p w:rsidR="00C25BCF" w:rsidRDefault="00AA4C2C" w:rsidP="009A1214">
      <w:pPr>
        <w:pStyle w:val="Prrafodelista"/>
        <w:numPr>
          <w:ilvl w:val="0"/>
          <w:numId w:val="14"/>
        </w:numPr>
        <w:jc w:val="both"/>
      </w:pPr>
      <w:r>
        <w:t>El Manejador Aula</w:t>
      </w:r>
      <w:r w:rsidR="00C25BCF">
        <w:t xml:space="preserve"> solicita desplegar Pantalla Resultado Modificar</w:t>
      </w:r>
      <w:r>
        <w:t xml:space="preserve"> Aula</w:t>
      </w:r>
      <w:r w:rsidR="00C25BCF">
        <w:t>.</w:t>
      </w:r>
    </w:p>
    <w:p w:rsidR="00C25BCF" w:rsidRDefault="00C25BCF" w:rsidP="009A1214">
      <w:pPr>
        <w:pStyle w:val="Prrafodelista"/>
        <w:numPr>
          <w:ilvl w:val="0"/>
          <w:numId w:val="14"/>
        </w:numPr>
        <w:jc w:val="both"/>
      </w:pPr>
      <w:r>
        <w:t>La pantalla se despliega y el caso de uso finaliza.</w:t>
      </w:r>
    </w:p>
    <w:p w:rsidR="00F532CF" w:rsidRDefault="00F532CF" w:rsidP="009A1214">
      <w:pPr>
        <w:pStyle w:val="PSI-Ttulo1"/>
      </w:pPr>
      <w:r>
        <w:t>Poscondiciones</w:t>
      </w:r>
      <w:bookmarkStart w:id="15" w:name="_GoBack"/>
      <w:bookmarkEnd w:id="12"/>
      <w:bookmarkEnd w:id="13"/>
      <w:bookmarkEnd w:id="14"/>
      <w:bookmarkEnd w:id="15"/>
    </w:p>
    <w:p w:rsidR="00D07E62" w:rsidRDefault="00D07E62" w:rsidP="00D07E62">
      <w:pPr>
        <w:pStyle w:val="Prrafodelista"/>
        <w:tabs>
          <w:tab w:val="left" w:pos="567"/>
        </w:tabs>
        <w:ind w:left="0" w:firstLine="0"/>
        <w:rPr>
          <w:lang w:eastAsia="ar-SA"/>
        </w:rPr>
      </w:pPr>
      <w:r>
        <w:rPr>
          <w:lang w:eastAsia="ar-SA"/>
        </w:rPr>
        <w:t xml:space="preserve">La instancia del caso de uso termina cuando se ha modificado algún dato </w:t>
      </w:r>
      <w:r w:rsidR="003F12F6">
        <w:rPr>
          <w:lang w:eastAsia="ar-SA"/>
        </w:rPr>
        <w:t>del aula</w:t>
      </w:r>
      <w:r>
        <w:rPr>
          <w:lang w:eastAsia="ar-SA"/>
        </w:rPr>
        <w:t xml:space="preserve">, o bien si no se ha realizado  ninguna modificación, seguirá vigente el </w:t>
      </w:r>
      <w:r w:rsidR="003F12F6">
        <w:rPr>
          <w:lang w:eastAsia="ar-SA"/>
        </w:rPr>
        <w:t>aula</w:t>
      </w:r>
      <w:r>
        <w:rPr>
          <w:lang w:eastAsia="ar-SA"/>
        </w:rPr>
        <w:t>.</w:t>
      </w:r>
    </w:p>
    <w:p w:rsidR="00F532CF" w:rsidRPr="002E175C" w:rsidRDefault="00F532CF" w:rsidP="00F532CF">
      <w:pPr>
        <w:pStyle w:val="PSI-Comentario"/>
      </w:pPr>
    </w:p>
    <w:p w:rsidR="00F532CF" w:rsidRDefault="00F532CF" w:rsidP="009A1214">
      <w:pPr>
        <w:pStyle w:val="PSI-Ttulo1"/>
      </w:pPr>
      <w:bookmarkStart w:id="16" w:name="_Toc228206480"/>
      <w:bookmarkStart w:id="17" w:name="_Toc234686585"/>
      <w:bookmarkStart w:id="18" w:name="_Toc257615434"/>
      <w:r>
        <w:t>Flujo de Eventos Alternativo</w:t>
      </w:r>
      <w:bookmarkEnd w:id="16"/>
      <w:bookmarkEnd w:id="17"/>
      <w:bookmarkEnd w:id="18"/>
    </w:p>
    <w:p w:rsidR="00926728" w:rsidRDefault="00926728" w:rsidP="006C6F01">
      <w:pPr>
        <w:jc w:val="both"/>
      </w:pPr>
      <w:r>
        <w:t>Paso 8: No se han detectado cambios.</w:t>
      </w:r>
    </w:p>
    <w:p w:rsidR="00926728" w:rsidRDefault="00926728" w:rsidP="00926728">
      <w:pPr>
        <w:pStyle w:val="Prrafodelista"/>
        <w:numPr>
          <w:ilvl w:val="0"/>
          <w:numId w:val="16"/>
        </w:numPr>
        <w:jc w:val="both"/>
      </w:pPr>
      <w:r>
        <w:t>El Manejador</w:t>
      </w:r>
      <w:r w:rsidR="003F12F6">
        <w:t xml:space="preserve"> Aula</w:t>
      </w:r>
      <w:r>
        <w:t>, solicita mostrar mensaje de error.</w:t>
      </w:r>
    </w:p>
    <w:p w:rsidR="00926728" w:rsidRDefault="00926728" w:rsidP="00926728">
      <w:pPr>
        <w:pStyle w:val="Prrafodelista"/>
        <w:numPr>
          <w:ilvl w:val="0"/>
          <w:numId w:val="16"/>
        </w:numPr>
        <w:jc w:val="both"/>
      </w:pPr>
      <w:r>
        <w:t xml:space="preserve">La pantalla Modificar </w:t>
      </w:r>
      <w:r w:rsidR="003F12F6">
        <w:t>Aul</w:t>
      </w:r>
      <w:r>
        <w:t>a muestra el mensaje “No se ha detectado ningún cambio</w:t>
      </w:r>
      <w:r w:rsidR="003F12F6">
        <w:t xml:space="preserve"> en el aula</w:t>
      </w:r>
      <w:r>
        <w:t>”.</w:t>
      </w:r>
    </w:p>
    <w:p w:rsidR="00926728" w:rsidRDefault="00926728" w:rsidP="00926728">
      <w:pPr>
        <w:pStyle w:val="Prrafodelista"/>
        <w:numPr>
          <w:ilvl w:val="0"/>
          <w:numId w:val="16"/>
        </w:numPr>
        <w:jc w:val="both"/>
      </w:pPr>
      <w:r>
        <w:t>Se continúa en el paso 6 del flujo principal.</w:t>
      </w:r>
    </w:p>
    <w:p w:rsidR="00926728" w:rsidRDefault="00C25BCF" w:rsidP="00C25BCF">
      <w:pPr>
        <w:ind w:left="0" w:firstLine="0"/>
        <w:jc w:val="both"/>
      </w:pPr>
      <w:r>
        <w:t>El actor puede cancelar la operación en cualquier paso.</w:t>
      </w:r>
    </w:p>
    <w:p w:rsidR="00F532CF" w:rsidRDefault="00F532CF" w:rsidP="009A1214">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C25BCF" w:rsidRDefault="00C25BCF" w:rsidP="00C25BCF">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98045E">
      <w:pPr>
        <w:pStyle w:val="PSI-Comentario"/>
        <w:jc w:val="center"/>
      </w:pP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p>
    <w:p w:rsidR="00B24DEA" w:rsidRDefault="00B24DEA" w:rsidP="009A1214">
      <w:pPr>
        <w:pStyle w:val="PSI-Ttulo1"/>
      </w:pPr>
    </w:p>
    <w:sectPr w:rsidR="00B24DE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063" w:rsidRDefault="00F22063" w:rsidP="00C94FBE">
      <w:pPr>
        <w:spacing w:before="0" w:line="240" w:lineRule="auto"/>
      </w:pPr>
      <w:r>
        <w:separator/>
      </w:r>
    </w:p>
    <w:p w:rsidR="00F22063" w:rsidRDefault="00F22063"/>
  </w:endnote>
  <w:endnote w:type="continuationSeparator" w:id="1">
    <w:p w:rsidR="00F22063" w:rsidRDefault="00F22063" w:rsidP="00C94FBE">
      <w:pPr>
        <w:spacing w:before="0" w:line="240" w:lineRule="auto"/>
      </w:pPr>
      <w:r>
        <w:continuationSeparator/>
      </w:r>
    </w:p>
    <w:p w:rsidR="00F22063" w:rsidRDefault="00F2206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6726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96726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F12F6">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F12F6">
          <w:rPr>
            <w:rFonts w:asciiTheme="majorHAnsi" w:hAnsiTheme="majorHAnsi" w:cstheme="majorHAnsi"/>
            <w:noProof/>
          </w:rPr>
          <w:t>5</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063" w:rsidRDefault="00F22063" w:rsidP="00C94FBE">
      <w:pPr>
        <w:spacing w:before="0" w:line="240" w:lineRule="auto"/>
      </w:pPr>
      <w:r>
        <w:separator/>
      </w:r>
    </w:p>
    <w:p w:rsidR="00F22063" w:rsidRDefault="00F22063"/>
  </w:footnote>
  <w:footnote w:type="continuationSeparator" w:id="1">
    <w:p w:rsidR="00F22063" w:rsidRDefault="00F22063" w:rsidP="00C94FBE">
      <w:pPr>
        <w:spacing w:before="0" w:line="240" w:lineRule="auto"/>
      </w:pPr>
      <w:r>
        <w:continuationSeparator/>
      </w:r>
    </w:p>
    <w:p w:rsidR="00F22063" w:rsidRDefault="00F220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A4C2C">
        <w:pPr>
          <w:pStyle w:val="Encabezado"/>
          <w:rPr>
            <w:rFonts w:asciiTheme="majorHAnsi" w:eastAsiaTheme="majorEastAsia" w:hAnsiTheme="majorHAnsi" w:cstheme="majorBidi"/>
          </w:rPr>
        </w:pPr>
        <w:r>
          <w:rPr>
            <w:rFonts w:asciiTheme="majorHAnsi" w:eastAsiaTheme="majorEastAsia" w:hAnsiTheme="majorHAnsi" w:cstheme="majorBidi"/>
            <w:lang w:val="es-AR"/>
          </w:rPr>
          <w:t>CU16 –Modificar aula</w:t>
        </w:r>
      </w:p>
    </w:sdtContent>
  </w:sdt>
  <w:p w:rsidR="00D255E1" w:rsidRPr="000F4F97" w:rsidRDefault="0096726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6726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7"/>
  </w:num>
  <w:num w:numId="14">
    <w:abstractNumId w:val="6"/>
  </w:num>
  <w:num w:numId="15">
    <w:abstractNumId w:val="1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D0AFE"/>
    <w:rsid w:val="003E12FE"/>
    <w:rsid w:val="003F12F6"/>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4468E"/>
    <w:rsid w:val="00561B1D"/>
    <w:rsid w:val="00564033"/>
    <w:rsid w:val="00570F4F"/>
    <w:rsid w:val="005857BB"/>
    <w:rsid w:val="00586471"/>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B73F0"/>
    <w:rsid w:val="006C6F01"/>
    <w:rsid w:val="006D0E55"/>
    <w:rsid w:val="006E210C"/>
    <w:rsid w:val="006E3853"/>
    <w:rsid w:val="006F3234"/>
    <w:rsid w:val="0070494E"/>
    <w:rsid w:val="00705C02"/>
    <w:rsid w:val="00710BA6"/>
    <w:rsid w:val="00711DF8"/>
    <w:rsid w:val="00716211"/>
    <w:rsid w:val="007447BE"/>
    <w:rsid w:val="00751B6A"/>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728"/>
    <w:rsid w:val="00942049"/>
    <w:rsid w:val="0096683E"/>
    <w:rsid w:val="00967268"/>
    <w:rsid w:val="00971960"/>
    <w:rsid w:val="0098045E"/>
    <w:rsid w:val="009A1214"/>
    <w:rsid w:val="009A3173"/>
    <w:rsid w:val="009E25EF"/>
    <w:rsid w:val="009E4DA8"/>
    <w:rsid w:val="009F4449"/>
    <w:rsid w:val="00A0036B"/>
    <w:rsid w:val="00A0436A"/>
    <w:rsid w:val="00A12B5B"/>
    <w:rsid w:val="00A13DBA"/>
    <w:rsid w:val="00A2496D"/>
    <w:rsid w:val="00A2757B"/>
    <w:rsid w:val="00A45630"/>
    <w:rsid w:val="00A50ABB"/>
    <w:rsid w:val="00A670E3"/>
    <w:rsid w:val="00A80B87"/>
    <w:rsid w:val="00AA4C2C"/>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5BCF"/>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07E62"/>
    <w:rsid w:val="00D15FB2"/>
    <w:rsid w:val="00D2105A"/>
    <w:rsid w:val="00D23A8F"/>
    <w:rsid w:val="00D255E1"/>
    <w:rsid w:val="00D649B2"/>
    <w:rsid w:val="00D7273D"/>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3EC2"/>
    <w:rsid w:val="00EE0084"/>
    <w:rsid w:val="00EF4C85"/>
    <w:rsid w:val="00F0376C"/>
    <w:rsid w:val="00F045A2"/>
    <w:rsid w:val="00F1417F"/>
    <w:rsid w:val="00F163F8"/>
    <w:rsid w:val="00F1687A"/>
    <w:rsid w:val="00F22063"/>
    <w:rsid w:val="00F36808"/>
    <w:rsid w:val="00F368E5"/>
    <w:rsid w:val="00F438B1"/>
    <w:rsid w:val="00F468B7"/>
    <w:rsid w:val="00F532CF"/>
    <w:rsid w:val="00F54DA6"/>
    <w:rsid w:val="00F6748E"/>
    <w:rsid w:val="00F771E5"/>
    <w:rsid w:val="00F813E9"/>
    <w:rsid w:val="00F815F5"/>
    <w:rsid w:val="00F926BE"/>
    <w:rsid w:val="00F9473E"/>
    <w:rsid w:val="00FC1EF1"/>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C0D81-6918-4BB4-8A18-E5C45FF4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139</TotalTime>
  <Pages>5</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CU06 –Modificar horario de cursada</vt:lpstr>
    </vt:vector>
  </TitlesOfParts>
  <Company>GRUPO DE DESARROLLO YENÚ</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CU16 –Modificar aula</dc:title>
  <dc:subject>TEMPUS</dc:subject>
  <dc:creator>Emanuel</dc:creator>
  <cp:keywords/>
  <dc:description/>
  <cp:lastModifiedBy>Mariela</cp:lastModifiedBy>
  <cp:revision>16</cp:revision>
  <dcterms:created xsi:type="dcterms:W3CDTF">2017-08-30T14:42:00Z</dcterms:created>
  <dcterms:modified xsi:type="dcterms:W3CDTF">2017-10-31T22:00:00Z</dcterms:modified>
</cp:coreProperties>
</file>