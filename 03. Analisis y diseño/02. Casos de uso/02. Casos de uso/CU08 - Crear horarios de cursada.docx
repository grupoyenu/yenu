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1E4B33" w:rsidRPr="001E4B33">
            <w:rPr>
              <w:rFonts w:eastAsiaTheme="majorEastAsia" w:cstheme="majorBidi"/>
              <w:noProof/>
              <w:lang w:val="es-AR" w:eastAsia="es-AR"/>
            </w:rPr>
            <w:pict>
              <v:rect id="Rectangle 6" o:spid="_x0000_s1026" style="position:absolute;margin-left:0;margin-top:0;width:623.75pt;height:67.45pt;z-index:25165721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u+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CioM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Eri7vj8CAAB3BAAADgAA&#10;AAAAAAAAAAAAAAAuAgAAZHJzL2Uyb0RvYy54bWxQSwECLQAUAAYACAAAACEAABsQ1t0AAAAGAQAA&#10;DwAAAAAAAAAAAAAAAACZBAAAZHJzL2Rvd25yZXYueG1sUEsFBgAAAAAEAAQA8wAAAKMFAAAAAA==&#10;" o:allowincell="f" fillcolor="#268496" strokecolor="#31849b [2408]">
                <w10:wrap anchorx="page" anchory="page"/>
              </v:rect>
            </w:pict>
          </w:r>
          <w:r w:rsidR="001E4B33" w:rsidRPr="001E4B33">
            <w:rPr>
              <w:rFonts w:eastAsiaTheme="majorEastAsia" w:cstheme="majorBidi"/>
              <w:noProof/>
              <w:lang w:val="es-AR" w:eastAsia="es-AR"/>
            </w:rPr>
            <w:pict>
              <v:rect id="Rectangle 9" o:spid="_x0000_s1031" style="position:absolute;margin-left:0;margin-top:0;width:7.15pt;height:882.85pt;z-index:251660288;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bk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FimEaO&#10;vmLXmNkqQR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HxG5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001E4B33" w:rsidRPr="001E4B33">
            <w:rPr>
              <w:rFonts w:eastAsiaTheme="majorEastAsia" w:cstheme="majorBidi"/>
              <w:noProof/>
              <w:lang w:val="es-AR" w:eastAsia="es-AR"/>
            </w:rPr>
            <w:pict>
              <v:rect id="Rectangle 8" o:spid="_x0000_s1030" style="position:absolute;margin-left:0;margin-top:0;width:7.15pt;height:882.85pt;z-index:251659264;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xN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0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0E8TT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001E4B33" w:rsidRPr="001E4B33">
            <w:rPr>
              <w:rFonts w:eastAsiaTheme="majorEastAsia" w:cstheme="majorBidi"/>
              <w:noProof/>
              <w:lang w:val="es-AR" w:eastAsia="es-AR"/>
            </w:rPr>
            <w:pict>
              <v:rect id="Rectangle 7" o:spid="_x0000_s1029" style="position:absolute;margin-left:0;margin-top:0;width:623.75pt;height:67.45pt;z-index:251658240;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0/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LSk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CqvE0/QQIAAHcEAAAO&#10;AAAAAAAAAAAAAAAAAC4CAABkcnMvZTJvRG9jLnhtbFBLAQItABQABgAIAAAAIQAAGxDW3QAAAAYB&#10;AAAPAAAAAAAAAAAAAAAAAJsEAABkcnMvZG93bnJldi54bWxQSwUGAAAAAAQABADzAAAApQUAAAAA&#10;"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6D009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CU08 – Crear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E4B33"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J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BT&#10;l/4J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C3669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E4B33" w:rsidP="006C6F01">
          <w:pPr>
            <w:pStyle w:val="PSI-Comentario"/>
            <w:ind w:left="0" w:firstLine="0"/>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" fillcolor="#268496" strokecolor="#31849b [2408]">
                <w10:wrap type="square" anchorx="margin" anchory="margin"/>
              </v:rect>
            </w:pict>
          </w:r>
        </w:p>
        <w:p w:rsidR="00397566" w:rsidRPr="008B3B0F" w:rsidRDefault="00397566" w:rsidP="000F4F97">
          <w:pPr>
            <w:pStyle w:val="PSI-Comentario"/>
          </w:pPr>
        </w:p>
        <w:p w:rsidR="00D06E99" w:rsidRDefault="001E4B33"/>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1E4B33">
          <w:pPr>
            <w:pStyle w:val="TDC1"/>
            <w:rPr>
              <w:rFonts w:eastAsiaTheme="minorEastAsia"/>
              <w:b w:val="0"/>
              <w:bCs w:val="0"/>
              <w:noProof/>
              <w:sz w:val="22"/>
              <w:szCs w:val="22"/>
              <w:lang w:eastAsia="es-ES"/>
            </w:rPr>
          </w:pPr>
          <w:r w:rsidRPr="001E4B33">
            <w:fldChar w:fldCharType="begin"/>
          </w:r>
          <w:r w:rsidR="000F79DF">
            <w:instrText xml:space="preserve"> TOC \o "1-3" \h \z \u </w:instrText>
          </w:r>
          <w:r w:rsidRPr="001E4B33">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1E4B3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1E4B3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1E4B3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1E4B3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1E4B3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D009D" w:rsidP="009A3173">
          <w:pPr>
            <w:pStyle w:val="PSI-Ttulo"/>
          </w:pPr>
          <w:r>
            <w:t>CU08 – Crear horarios de cursada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D607D7" w:rsidRDefault="00D607D7" w:rsidP="00D607D7">
      <w:pPr>
        <w:jc w:val="both"/>
      </w:pPr>
      <w:r>
        <w:t>El objetivo del caso de uso es crear horarios</w:t>
      </w:r>
      <w:r w:rsidR="000616FE">
        <w:t xml:space="preserve"> de cursada. Este caso de uso, puede ser invocado por el actor administrador y secretaría académica</w:t>
      </w:r>
      <w:r>
        <w:t>.</w:t>
      </w:r>
    </w:p>
    <w:p w:rsidR="00F532CF" w:rsidRDefault="00D607D7" w:rsidP="00D607D7">
      <w:pPr>
        <w:jc w:val="both"/>
      </w:pPr>
      <w:r>
        <w:t xml:space="preserve">Una </w:t>
      </w:r>
      <w:r w:rsidR="000616FE">
        <w:t>característica</w:t>
      </w:r>
      <w:r>
        <w:t xml:space="preserve"> de este caso de uso es que se puede invocar </w:t>
      </w:r>
      <w:r w:rsidR="000616FE">
        <w:t>desde</w:t>
      </w:r>
      <w:r>
        <w:t xml:space="preserve"> el sitio web del sistema Tempus.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A82A78" w:rsidP="00421E1B">
      <w:pPr>
        <w:pStyle w:val="Prrafodelista"/>
        <w:numPr>
          <w:ilvl w:val="0"/>
          <w:numId w:val="13"/>
        </w:numPr>
        <w:jc w:val="both"/>
      </w:pPr>
      <w:r>
        <w:t>Administrador.</w:t>
      </w:r>
    </w:p>
    <w:p w:rsidR="00F532CF" w:rsidRPr="002E175C" w:rsidRDefault="00A82A78" w:rsidP="00421E1B">
      <w:pPr>
        <w:pStyle w:val="Prrafodelista"/>
        <w:numPr>
          <w:ilvl w:val="0"/>
          <w:numId w:val="13"/>
        </w:numPr>
        <w:spacing w:after="240"/>
        <w:jc w:val="both"/>
      </w:pPr>
      <w:r>
        <w:t>Secretaría Académica.</w:t>
      </w:r>
      <w:r w:rsidR="00421E1B">
        <w:tab/>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p>
    <w:p w:rsidR="00F532CF" w:rsidRPr="002E175C" w:rsidRDefault="00484E8A" w:rsidP="000616FE">
      <w:pPr>
        <w:jc w:val="both"/>
      </w:pPr>
      <w:r>
        <w:t>Se debe haber iniciado sesión en el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F532CF" w:rsidRDefault="00484E8A" w:rsidP="00590E2E">
      <w:pPr>
        <w:pStyle w:val="Prrafodelista"/>
        <w:numPr>
          <w:ilvl w:val="0"/>
          <w:numId w:val="14"/>
        </w:numPr>
        <w:spacing w:before="120" w:after="120"/>
        <w:ind w:hanging="357"/>
        <w:contextualSpacing w:val="0"/>
        <w:jc w:val="both"/>
      </w:pPr>
      <w:r>
        <w:t>El actor presiona “Crear” en la Interface Usuario.</w:t>
      </w:r>
    </w:p>
    <w:p w:rsidR="00484E8A" w:rsidRDefault="00484E8A" w:rsidP="00590E2E">
      <w:pPr>
        <w:pStyle w:val="Prrafodelista"/>
        <w:numPr>
          <w:ilvl w:val="0"/>
          <w:numId w:val="14"/>
        </w:numPr>
        <w:spacing w:before="120" w:after="120"/>
        <w:ind w:hanging="357"/>
        <w:contextualSpacing w:val="0"/>
        <w:jc w:val="both"/>
      </w:pPr>
      <w:r>
        <w:t xml:space="preserve">La Interface Usuario </w:t>
      </w:r>
      <w:r w:rsidR="000616FE">
        <w:t>despliega la Pantalla Crear Cursada</w:t>
      </w:r>
      <w:r>
        <w:t>.</w:t>
      </w:r>
    </w:p>
    <w:p w:rsidR="00484E8A" w:rsidRDefault="00484E8A" w:rsidP="00590E2E">
      <w:pPr>
        <w:pStyle w:val="Prrafodelista"/>
        <w:numPr>
          <w:ilvl w:val="0"/>
          <w:numId w:val="14"/>
        </w:numPr>
        <w:spacing w:before="120" w:after="120"/>
        <w:ind w:hanging="357"/>
        <w:contextualSpacing w:val="0"/>
        <w:jc w:val="both"/>
      </w:pPr>
      <w:r>
        <w:t xml:space="preserve">La Pantalla Crear </w:t>
      </w:r>
      <w:r w:rsidR="000616FE">
        <w:t>Cursada s</w:t>
      </w:r>
      <w:r>
        <w:t xml:space="preserve">e despliega. </w:t>
      </w:r>
      <w:r w:rsidR="0002717C">
        <w:t>Esta pantalla contiene los siguientes campos:</w:t>
      </w:r>
    </w:p>
    <w:p w:rsidR="0002717C" w:rsidRDefault="00BA350D" w:rsidP="00590E2E">
      <w:pPr>
        <w:pStyle w:val="Prrafodelista"/>
        <w:numPr>
          <w:ilvl w:val="0"/>
          <w:numId w:val="15"/>
        </w:numPr>
        <w:spacing w:before="120" w:after="120"/>
        <w:ind w:hanging="357"/>
        <w:contextualSpacing w:val="0"/>
        <w:jc w:val="both"/>
      </w:pPr>
      <w:r>
        <w:t>Carrera: Campo de ingreso de texto obligatorio.</w:t>
      </w:r>
    </w:p>
    <w:p w:rsidR="00BA350D" w:rsidRDefault="00BA350D" w:rsidP="00590E2E">
      <w:pPr>
        <w:pStyle w:val="Prrafodelista"/>
        <w:numPr>
          <w:ilvl w:val="0"/>
          <w:numId w:val="15"/>
        </w:numPr>
        <w:spacing w:before="120" w:after="120"/>
        <w:ind w:hanging="357"/>
        <w:contextualSpacing w:val="0"/>
        <w:jc w:val="both"/>
      </w:pPr>
      <w:r>
        <w:t>Asignatura: Campo de ingreso de texto obligatorio.</w:t>
      </w:r>
    </w:p>
    <w:p w:rsidR="00BA350D" w:rsidRDefault="000B4945" w:rsidP="00590E2E">
      <w:pPr>
        <w:pStyle w:val="Prrafodelista"/>
        <w:numPr>
          <w:ilvl w:val="0"/>
          <w:numId w:val="15"/>
        </w:numPr>
        <w:spacing w:before="120" w:after="120"/>
        <w:ind w:hanging="357"/>
        <w:contextualSpacing w:val="0"/>
        <w:jc w:val="both"/>
      </w:pPr>
      <w:r>
        <w:t>Año</w:t>
      </w:r>
      <w:r w:rsidR="00BA350D">
        <w:t>: Campo de texto obligatorio.</w:t>
      </w:r>
    </w:p>
    <w:p w:rsidR="00BA350D" w:rsidRDefault="000B4945" w:rsidP="00590E2E">
      <w:pPr>
        <w:pStyle w:val="Prrafodelista"/>
        <w:numPr>
          <w:ilvl w:val="0"/>
          <w:numId w:val="15"/>
        </w:numPr>
        <w:spacing w:before="120" w:after="120"/>
        <w:ind w:hanging="357"/>
        <w:contextualSpacing w:val="0"/>
        <w:jc w:val="both"/>
      </w:pPr>
      <w:r>
        <w:t>Día</w:t>
      </w:r>
      <w:r w:rsidR="00BA350D">
        <w:t xml:space="preserve">: </w:t>
      </w:r>
      <w:r>
        <w:t>Desplegable</w:t>
      </w:r>
      <w:r w:rsidR="00BA350D">
        <w:t xml:space="preserve"> obligatorio.</w:t>
      </w:r>
    </w:p>
    <w:p w:rsidR="000B4945" w:rsidRDefault="000B4945" w:rsidP="000B4945">
      <w:pPr>
        <w:pStyle w:val="Prrafodelista"/>
        <w:numPr>
          <w:ilvl w:val="0"/>
          <w:numId w:val="15"/>
        </w:numPr>
        <w:spacing w:before="120" w:after="120"/>
        <w:ind w:hanging="357"/>
        <w:contextualSpacing w:val="0"/>
        <w:jc w:val="both"/>
      </w:pPr>
      <w:r>
        <w:t>Hora Inicio: Desplegable obligatorio.</w:t>
      </w:r>
    </w:p>
    <w:p w:rsidR="00257D19" w:rsidRDefault="00257D19" w:rsidP="00590E2E">
      <w:pPr>
        <w:pStyle w:val="Prrafodelista"/>
        <w:numPr>
          <w:ilvl w:val="0"/>
          <w:numId w:val="15"/>
        </w:numPr>
        <w:spacing w:before="120" w:after="120"/>
        <w:ind w:hanging="357"/>
        <w:contextualSpacing w:val="0"/>
        <w:jc w:val="both"/>
      </w:pPr>
      <w:r>
        <w:t>Sector: Campo de texto obligatorio.</w:t>
      </w:r>
    </w:p>
    <w:p w:rsidR="000B4945" w:rsidRDefault="000B4945" w:rsidP="00590E2E">
      <w:pPr>
        <w:pStyle w:val="Prrafodelista"/>
        <w:numPr>
          <w:ilvl w:val="0"/>
          <w:numId w:val="15"/>
        </w:numPr>
        <w:spacing w:before="120" w:after="120"/>
        <w:ind w:hanging="357"/>
        <w:contextualSpacing w:val="0"/>
        <w:jc w:val="both"/>
      </w:pPr>
      <w:r>
        <w:t>Hora Fin: Desplegable obligatorio.</w:t>
      </w:r>
    </w:p>
    <w:p w:rsidR="00257D19" w:rsidRDefault="00257D19" w:rsidP="00590E2E">
      <w:pPr>
        <w:pStyle w:val="Prrafodelista"/>
        <w:numPr>
          <w:ilvl w:val="0"/>
          <w:numId w:val="15"/>
        </w:numPr>
        <w:spacing w:before="120" w:after="120"/>
        <w:ind w:hanging="357"/>
        <w:contextualSpacing w:val="0"/>
        <w:jc w:val="both"/>
      </w:pPr>
      <w:r>
        <w:t>Nombre: Campo de texto obligatorio.</w:t>
      </w:r>
    </w:p>
    <w:p w:rsidR="00590E2E" w:rsidRDefault="00D46C3C" w:rsidP="00590E2E">
      <w:pPr>
        <w:pStyle w:val="Prrafodelista"/>
        <w:numPr>
          <w:ilvl w:val="0"/>
          <w:numId w:val="14"/>
        </w:numPr>
        <w:spacing w:before="120" w:after="120"/>
        <w:ind w:hanging="357"/>
        <w:contextualSpacing w:val="0"/>
        <w:jc w:val="both"/>
      </w:pPr>
      <w:r>
        <w:t>El actor completa el formulario y presiona “Crear”.</w:t>
      </w:r>
    </w:p>
    <w:p w:rsidR="00D46C3C" w:rsidRDefault="00D46C3C" w:rsidP="00590E2E">
      <w:pPr>
        <w:pStyle w:val="Prrafodelista"/>
        <w:numPr>
          <w:ilvl w:val="0"/>
          <w:numId w:val="14"/>
        </w:numPr>
        <w:spacing w:before="120" w:after="120"/>
        <w:ind w:hanging="357"/>
        <w:contextualSpacing w:val="0"/>
        <w:jc w:val="both"/>
      </w:pPr>
      <w:r>
        <w:t xml:space="preserve">La Pantalla Crear </w:t>
      </w:r>
      <w:r w:rsidR="000616FE">
        <w:t>Cursada</w:t>
      </w:r>
      <w:r>
        <w:t xml:space="preserve">envía el </w:t>
      </w:r>
      <w:r w:rsidR="000B4945">
        <w:t>evento “Crear” al Manejador Cursada</w:t>
      </w:r>
      <w:r>
        <w:t>.</w:t>
      </w:r>
    </w:p>
    <w:p w:rsidR="00D46C3C" w:rsidRDefault="00D46C3C" w:rsidP="00590E2E">
      <w:pPr>
        <w:pStyle w:val="Prrafodelista"/>
        <w:numPr>
          <w:ilvl w:val="0"/>
          <w:numId w:val="14"/>
        </w:numPr>
        <w:spacing w:before="120" w:after="120"/>
        <w:ind w:hanging="357"/>
        <w:contextualSpacing w:val="0"/>
        <w:jc w:val="both"/>
      </w:pPr>
      <w:r>
        <w:t xml:space="preserve">El Manejador </w:t>
      </w:r>
      <w:r w:rsidR="000616FE">
        <w:t>Cursada</w:t>
      </w:r>
      <w:r w:rsidR="000B4945">
        <w:t xml:space="preserve"> solicita crear (cursada</w:t>
      </w:r>
      <w:r>
        <w:t xml:space="preserve">) a </w:t>
      </w:r>
      <w:r w:rsidR="000616FE">
        <w:t>Cursada</w:t>
      </w:r>
      <w:r>
        <w:t>.</w:t>
      </w:r>
    </w:p>
    <w:p w:rsidR="00D46C3C" w:rsidRDefault="000616FE" w:rsidP="00590E2E">
      <w:pPr>
        <w:pStyle w:val="Prrafodelista"/>
        <w:numPr>
          <w:ilvl w:val="0"/>
          <w:numId w:val="14"/>
        </w:numPr>
        <w:spacing w:before="120" w:after="120"/>
        <w:ind w:hanging="357"/>
        <w:contextualSpacing w:val="0"/>
        <w:jc w:val="both"/>
      </w:pPr>
      <w:r>
        <w:t>Cursada</w:t>
      </w:r>
      <w:r w:rsidR="001E24A2">
        <w:t xml:space="preserve"> solicita crear (cursada</w:t>
      </w:r>
      <w:r w:rsidR="00D46C3C">
        <w:t>) a la Interface BD.</w:t>
      </w:r>
    </w:p>
    <w:p w:rsidR="00D46C3C" w:rsidRDefault="00D46C3C" w:rsidP="00590E2E">
      <w:pPr>
        <w:pStyle w:val="Prrafodelista"/>
        <w:numPr>
          <w:ilvl w:val="0"/>
          <w:numId w:val="14"/>
        </w:numPr>
        <w:spacing w:before="120" w:after="120"/>
        <w:ind w:hanging="357"/>
        <w:contextualSpacing w:val="0"/>
        <w:jc w:val="both"/>
      </w:pPr>
      <w:r>
        <w:t xml:space="preserve">La Interface </w:t>
      </w:r>
      <w:r w:rsidR="001E24A2">
        <w:t>Base de Datos</w:t>
      </w:r>
      <w:r>
        <w:t xml:space="preserve"> crea el nuevo registro en la </w:t>
      </w:r>
      <w:r w:rsidR="001E24A2">
        <w:t>Base de Datos</w:t>
      </w:r>
      <w:r>
        <w:t>.</w:t>
      </w:r>
    </w:p>
    <w:p w:rsidR="001E24A2" w:rsidRDefault="001E24A2" w:rsidP="00590E2E">
      <w:pPr>
        <w:pStyle w:val="Prrafodelista"/>
        <w:numPr>
          <w:ilvl w:val="0"/>
          <w:numId w:val="14"/>
        </w:numPr>
        <w:spacing w:before="120" w:after="120"/>
        <w:ind w:hanging="357"/>
        <w:contextualSpacing w:val="0"/>
        <w:jc w:val="both"/>
      </w:pPr>
      <w:r>
        <w:t>La Base de Datos devuelve ok a la Interface Base de Datos.</w:t>
      </w:r>
    </w:p>
    <w:p w:rsidR="00D46C3C" w:rsidRDefault="00D46C3C" w:rsidP="00590E2E">
      <w:pPr>
        <w:pStyle w:val="Prrafodelista"/>
        <w:numPr>
          <w:ilvl w:val="0"/>
          <w:numId w:val="14"/>
        </w:numPr>
        <w:spacing w:before="120" w:after="120"/>
        <w:ind w:hanging="357"/>
        <w:contextualSpacing w:val="0"/>
        <w:jc w:val="both"/>
      </w:pPr>
      <w:r>
        <w:t xml:space="preserve">La Interface </w:t>
      </w:r>
      <w:r w:rsidR="001E24A2">
        <w:t>Base de Datos</w:t>
      </w:r>
      <w:r>
        <w:t xml:space="preserve"> devuelve ok  </w:t>
      </w:r>
      <w:r w:rsidR="000616FE">
        <w:t>Cursada</w:t>
      </w:r>
      <w:r>
        <w:t>.</w:t>
      </w:r>
    </w:p>
    <w:p w:rsidR="00D46C3C" w:rsidRDefault="000616FE" w:rsidP="00590E2E">
      <w:pPr>
        <w:pStyle w:val="Prrafodelista"/>
        <w:numPr>
          <w:ilvl w:val="0"/>
          <w:numId w:val="14"/>
        </w:numPr>
        <w:spacing w:before="120" w:after="120"/>
        <w:ind w:hanging="357"/>
        <w:contextualSpacing w:val="0"/>
        <w:jc w:val="both"/>
      </w:pPr>
      <w:r>
        <w:lastRenderedPageBreak/>
        <w:t>Cursada</w:t>
      </w:r>
      <w:r w:rsidR="00D46C3C">
        <w:t xml:space="preserve"> devuelve el resultado de</w:t>
      </w:r>
      <w:r w:rsidR="004317BC">
        <w:t xml:space="preserve"> la operación al Manejador Cursada</w:t>
      </w:r>
    </w:p>
    <w:p w:rsidR="00D46C3C" w:rsidRDefault="00D46C3C" w:rsidP="00590E2E">
      <w:pPr>
        <w:pStyle w:val="Prrafodelista"/>
        <w:numPr>
          <w:ilvl w:val="0"/>
          <w:numId w:val="14"/>
        </w:numPr>
        <w:spacing w:before="120" w:after="120"/>
        <w:ind w:hanging="357"/>
        <w:contextualSpacing w:val="0"/>
        <w:jc w:val="both"/>
      </w:pPr>
      <w:r>
        <w:t xml:space="preserve">El Manejador </w:t>
      </w:r>
      <w:r w:rsidR="000616FE">
        <w:t>Cursada</w:t>
      </w:r>
      <w:r>
        <w:t>solicita despleg</w:t>
      </w:r>
      <w:r w:rsidR="004317BC">
        <w:t>ar Pantalla Resultado Crear Cursada</w:t>
      </w:r>
      <w:r>
        <w:t>.</w:t>
      </w:r>
    </w:p>
    <w:p w:rsidR="007D3BFE" w:rsidRDefault="00D46C3C" w:rsidP="00590E2E">
      <w:pPr>
        <w:pStyle w:val="Prrafodelista"/>
        <w:numPr>
          <w:ilvl w:val="0"/>
          <w:numId w:val="14"/>
        </w:numPr>
        <w:spacing w:before="120" w:after="120"/>
        <w:ind w:hanging="357"/>
        <w:contextualSpacing w:val="0"/>
        <w:jc w:val="both"/>
      </w:pPr>
      <w:r>
        <w:t xml:space="preserve">La Pantalla Resultado Crear </w:t>
      </w:r>
      <w:r w:rsidR="000616FE">
        <w:t>Cursada</w:t>
      </w:r>
      <w:r>
        <w:t>se despliega. Esta pantalla muestra el resultado de la operación de creación.</w:t>
      </w:r>
    </w:p>
    <w:p w:rsidR="00D46C3C" w:rsidRPr="002E175C" w:rsidRDefault="007D3BFE" w:rsidP="00590E2E">
      <w:pPr>
        <w:pStyle w:val="Prrafodelista"/>
        <w:numPr>
          <w:ilvl w:val="0"/>
          <w:numId w:val="14"/>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p>
    <w:p w:rsidR="00F532CF" w:rsidRPr="002E175C" w:rsidRDefault="004317BC" w:rsidP="00141222">
      <w:pPr>
        <w:spacing w:after="240"/>
        <w:jc w:val="both"/>
      </w:pPr>
      <w:r>
        <w:t>Se ha creado el nuevohorario</w:t>
      </w:r>
      <w:r w:rsidR="006D009D">
        <w:t xml:space="preserve"> de cursada</w:t>
      </w:r>
      <w:r w:rsidR="00141222">
        <w:t xml:space="preserve"> y se encuentra almacenada en la base de datos.</w:t>
      </w: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5A7D66" w:rsidRDefault="004317BC" w:rsidP="005A7D66">
      <w:pPr>
        <w:jc w:val="both"/>
      </w:pPr>
      <w:r>
        <w:t>Paso 6 – El</w:t>
      </w:r>
      <w:r w:rsidR="006D009D">
        <w:t>horarios de cursada</w:t>
      </w:r>
      <w:r w:rsidR="005A7D66">
        <w:t xml:space="preserve"> existe</w:t>
      </w:r>
    </w:p>
    <w:p w:rsidR="005A7D66" w:rsidRDefault="005E1B0C" w:rsidP="005A7D66">
      <w:pPr>
        <w:pStyle w:val="Prrafodelista"/>
        <w:numPr>
          <w:ilvl w:val="0"/>
          <w:numId w:val="16"/>
        </w:numPr>
        <w:jc w:val="both"/>
      </w:pPr>
      <w:r>
        <w:t xml:space="preserve">El Manejador </w:t>
      </w:r>
      <w:r w:rsidR="000616FE">
        <w:t>Cursada</w:t>
      </w:r>
      <w:r>
        <w:t xml:space="preserve">solicita desplegar Pantalla Resultado </w:t>
      </w:r>
      <w:r w:rsidR="004317BC">
        <w:t>Crear Cursada</w:t>
      </w:r>
      <w:r w:rsidR="002D6E06">
        <w:t>.</w:t>
      </w:r>
    </w:p>
    <w:p w:rsidR="00C54F29" w:rsidRDefault="00C54F29" w:rsidP="005A7D66">
      <w:pPr>
        <w:pStyle w:val="Prrafodelista"/>
        <w:numPr>
          <w:ilvl w:val="0"/>
          <w:numId w:val="16"/>
        </w:numPr>
        <w:jc w:val="both"/>
      </w:pPr>
      <w:r>
        <w:t xml:space="preserve">La Pantalla Resultado Crear </w:t>
      </w:r>
      <w:r w:rsidR="000616FE">
        <w:t>Cursada</w:t>
      </w:r>
      <w:r w:rsidR="004317BC">
        <w:t xml:space="preserve"> muestra el siguiente mensaje “Elhorario</w:t>
      </w:r>
      <w:r w:rsidR="006D009D">
        <w:t xml:space="preserve"> de cursada</w:t>
      </w:r>
      <w:r>
        <w:t xml:space="preserve"> ya existe.”</w:t>
      </w:r>
    </w:p>
    <w:p w:rsidR="005817A9" w:rsidRDefault="00C54F29" w:rsidP="005817A9">
      <w:pPr>
        <w:pStyle w:val="Prrafodelista"/>
        <w:numPr>
          <w:ilvl w:val="0"/>
          <w:numId w:val="16"/>
        </w:numPr>
        <w:jc w:val="both"/>
      </w:pPr>
      <w:r>
        <w:t>El caso de uso finaliza.</w:t>
      </w:r>
    </w:p>
    <w:p w:rsidR="007C39B1" w:rsidRPr="002E175C" w:rsidRDefault="005817A9" w:rsidP="005817A9">
      <w:pPr>
        <w:jc w:val="both"/>
      </w:pPr>
      <w:r>
        <w:t>El actor puede cancelar la operación en cualquier paso del caso de uso.</w:t>
      </w:r>
      <w:r w:rsidR="00F532CF">
        <w:br/>
      </w:r>
    </w:p>
    <w:p w:rsidR="00F9473E" w:rsidRDefault="00F532CF" w:rsidP="004317BC">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CB4633" w:rsidRDefault="00DB71AD" w:rsidP="00DB71AD">
      <w:pPr>
        <w:jc w:val="both"/>
      </w:pPr>
      <w:r>
        <w:t>Se observa a continuación una extracción del diagrama de casos de uso del sistema. Se puede ver como los actores interactúan con el presente caso de uso y la relación que este tiene con el caso de uso ingresar al sistema.</w:t>
      </w:r>
    </w:p>
    <w:p w:rsidR="00DB71AD" w:rsidRDefault="00DB71AD" w:rsidP="00DB71AD">
      <w:pPr>
        <w:jc w:val="both"/>
      </w:pPr>
      <w:r>
        <w:rPr>
          <w:noProof/>
          <w:lang w:val="es-AR" w:eastAsia="es-AR"/>
        </w:rPr>
        <w:drawing>
          <wp:inline distT="0" distB="0" distL="0" distR="0">
            <wp:extent cx="5400040" cy="2374538"/>
            <wp:effectExtent l="0" t="0" r="0" b="6985"/>
            <wp:docPr id="23" name="Imagen 23" descr="C:\Users\usuario\Desktop\Tempus\yenu.git\trunk\03. Analisis y diseño\02. Casos de uso\01. Diagramas\01. Casos de uso\DCU - CU08 - Cre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8 - Crear Horarios de Cursada.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374538"/>
                    </a:xfrm>
                    <a:prstGeom prst="rect">
                      <a:avLst/>
                    </a:prstGeom>
                    <a:noFill/>
                    <a:ln>
                      <a:noFill/>
                    </a:ln>
                  </pic:spPr>
                </pic:pic>
              </a:graphicData>
            </a:graphic>
          </wp:inline>
        </w:drawing>
      </w:r>
      <w:bookmarkStart w:id="22" w:name="_GoBack"/>
      <w:bookmarkEnd w:id="22"/>
    </w:p>
    <w:p w:rsidR="007C39B1" w:rsidRDefault="007C39B1" w:rsidP="007C39B1">
      <w:pPr>
        <w:pStyle w:val="PSI-Ttulo2"/>
      </w:pPr>
      <w:bookmarkStart w:id="23" w:name="_Toc257615437"/>
      <w:r>
        <w:lastRenderedPageBreak/>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Default="00B24DEA" w:rsidP="00B24DEA">
      <w:pPr>
        <w:pStyle w:val="PSI-Comentario"/>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E03" w:rsidRDefault="00A11E03" w:rsidP="00C94FBE">
      <w:pPr>
        <w:spacing w:before="0" w:line="240" w:lineRule="auto"/>
      </w:pPr>
      <w:r>
        <w:separator/>
      </w:r>
    </w:p>
    <w:p w:rsidR="00A11E03" w:rsidRDefault="00A11E03"/>
  </w:endnote>
  <w:endnote w:type="continuationSeparator" w:id="1">
    <w:p w:rsidR="00A11E03" w:rsidRDefault="00A11E03" w:rsidP="00C94FBE">
      <w:pPr>
        <w:spacing w:before="0" w:line="240" w:lineRule="auto"/>
      </w:pPr>
      <w:r>
        <w:continuationSeparator/>
      </w:r>
    </w:p>
    <w:p w:rsidR="00A11E03" w:rsidRDefault="00A11E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E4B3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Pr>
        <w:noProof/>
        <w:lang w:val="es-AR" w:eastAsia="es-AR"/>
      </w:rPr>
      <w:pict>
        <v:group id="Group 27" o:spid="_x0000_s4097"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8wQMAAOs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ipJAfMEDAADr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4099"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31849b [2408]"/>
          <v:rect id="Rectangle 29" o:spid="_x0000_s409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A4451">
          <w:rPr>
            <w:rFonts w:asciiTheme="majorHAnsi" w:hAnsiTheme="majorHAnsi" w:cstheme="majorHAnsi"/>
            <w:noProof/>
          </w:rPr>
          <w:t>2</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A4451">
          <w:rPr>
            <w:rFonts w:asciiTheme="majorHAnsi" w:hAnsiTheme="majorHAnsi" w:cstheme="majorHAnsi"/>
            <w:noProof/>
          </w:rPr>
          <w:t>6</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E03" w:rsidRDefault="00A11E03" w:rsidP="00C94FBE">
      <w:pPr>
        <w:spacing w:before="0" w:line="240" w:lineRule="auto"/>
      </w:pPr>
      <w:r>
        <w:separator/>
      </w:r>
    </w:p>
    <w:p w:rsidR="00A11E03" w:rsidRDefault="00A11E03"/>
  </w:footnote>
  <w:footnote w:type="continuationSeparator" w:id="1">
    <w:p w:rsidR="00A11E03" w:rsidRDefault="00A11E03" w:rsidP="00C94FBE">
      <w:pPr>
        <w:spacing w:before="0" w:line="240" w:lineRule="auto"/>
      </w:pPr>
      <w:r>
        <w:continuationSeparator/>
      </w:r>
    </w:p>
    <w:p w:rsidR="00A11E03" w:rsidRDefault="00A11E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D009D">
        <w:pPr>
          <w:pStyle w:val="Encabezado"/>
          <w:rPr>
            <w:rFonts w:asciiTheme="majorHAnsi" w:eastAsiaTheme="majorEastAsia" w:hAnsiTheme="majorHAnsi" w:cstheme="majorBidi"/>
          </w:rPr>
        </w:pPr>
        <w:r>
          <w:rPr>
            <w:rFonts w:asciiTheme="majorHAnsi" w:eastAsiaTheme="majorEastAsia" w:hAnsiTheme="majorHAnsi" w:cstheme="majorBidi"/>
          </w:rPr>
          <w:t>CU08 – Crear horarios de cursada</w:t>
        </w:r>
      </w:p>
    </w:sdtContent>
  </w:sdt>
  <w:p w:rsidR="00D255E1" w:rsidRPr="000F4F97" w:rsidRDefault="001E4B3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pict>
        <v:group id="Group 35" o:spid="_x0000_s4100"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EuQ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">
          <v:shapetype id="_x0000_t32" coordsize="21600,21600" o:spt="32" o:oned="t" path="m,l21600,21600e" filled="f">
            <v:path arrowok="t" fillok="f" o:connecttype="none"/>
            <o:lock v:ext="edit" shapetype="t"/>
          </v:shapetype>
          <v:shape id="AutoShape 36" o:spid="_x0000_s4102"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sLwAAADbAAAADwAAAGRycy9kb3ducmV2LnhtbERPSwrCMBDdC94hjOBOU0WlVKOIKIgL&#10;wd9+aMa22kxKE7Xe3giCu3m878wWjSnFk2pXWFYw6EcgiFOrC84UnE+bXgzCeWSNpWVS8CYHi3m7&#10;NcNE2xcf6Hn0mQgh7BJUkHtfJVK6NCeDrm8r4sBdbW3QB1hnUtf4CuGmlMMomkiDBYeGHCta5ZTe&#10;jw+j4HK72fVA70fp+q3loYh35rxDpbqdZjkF4anxf/HPvdVh/hi+v4QD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3MsLwAAADbAAAADwAAAAAAAAAAAAAAAAChAgAA&#10;ZHJzL2Rvd25yZXYueG1sUEsFBgAAAAAEAAQA+QAAAIoDAAAAAA==&#10;" strokecolor="#31849b [2408]"/>
          <v:rect id="Rectangle 37" o:spid="_x0000_s4101"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238566F"/>
    <w:multiLevelType w:val="hybridMultilevel"/>
    <w:tmpl w:val="4D7619E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FB00F28"/>
    <w:multiLevelType w:val="hybridMultilevel"/>
    <w:tmpl w:val="8528EF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127B3"/>
    <w:multiLevelType w:val="hybridMultilevel"/>
    <w:tmpl w:val="4482A69E"/>
    <w:lvl w:ilvl="0" w:tplc="E626ED24">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nsid w:val="7A8F0523"/>
    <w:multiLevelType w:val="hybridMultilevel"/>
    <w:tmpl w:val="BA5291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12"/>
  </w:num>
  <w:num w:numId="14">
    <w:abstractNumId w:val="7"/>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268496"/>
    </o:shapedefaults>
    <o:shapelayout v:ext="edit">
      <o:idmap v:ext="edit" data="4"/>
      <o:rules v:ext="edit">
        <o:r id="V:Rule1" type="connector" idref="#AutoShape 36"/>
        <o:r id="V:Rule2" type="connector" idref="#AutoShape 28"/>
      </o:rules>
    </o:shapelayout>
  </w:hdrShapeDefaults>
  <w:footnotePr>
    <w:footnote w:id="0"/>
    <w:footnote w:id="1"/>
  </w:footnotePr>
  <w:endnotePr>
    <w:endnote w:id="0"/>
    <w:endnote w:id="1"/>
  </w:endnotePr>
  <w:compat/>
  <w:rsids>
    <w:rsidRoot w:val="006C6F01"/>
    <w:rsid w:val="00011BED"/>
    <w:rsid w:val="000164A3"/>
    <w:rsid w:val="00017EFE"/>
    <w:rsid w:val="00026B02"/>
    <w:rsid w:val="0002717C"/>
    <w:rsid w:val="00045F1A"/>
    <w:rsid w:val="000616FE"/>
    <w:rsid w:val="00063180"/>
    <w:rsid w:val="00066EA1"/>
    <w:rsid w:val="00087F53"/>
    <w:rsid w:val="00092BC0"/>
    <w:rsid w:val="00092C6D"/>
    <w:rsid w:val="000A0FE7"/>
    <w:rsid w:val="000B4945"/>
    <w:rsid w:val="000C4C42"/>
    <w:rsid w:val="000C4E31"/>
    <w:rsid w:val="000D4C6E"/>
    <w:rsid w:val="000D5151"/>
    <w:rsid w:val="000F1888"/>
    <w:rsid w:val="000F4F97"/>
    <w:rsid w:val="000F79DF"/>
    <w:rsid w:val="0010416D"/>
    <w:rsid w:val="001163FF"/>
    <w:rsid w:val="0012205F"/>
    <w:rsid w:val="001410A7"/>
    <w:rsid w:val="00141222"/>
    <w:rsid w:val="00144AE4"/>
    <w:rsid w:val="00150702"/>
    <w:rsid w:val="00183953"/>
    <w:rsid w:val="00185A46"/>
    <w:rsid w:val="00191198"/>
    <w:rsid w:val="001950C8"/>
    <w:rsid w:val="001953ED"/>
    <w:rsid w:val="001A2EE6"/>
    <w:rsid w:val="001C3DCF"/>
    <w:rsid w:val="001C6104"/>
    <w:rsid w:val="001C799E"/>
    <w:rsid w:val="001E24A2"/>
    <w:rsid w:val="001E4B33"/>
    <w:rsid w:val="001F5F92"/>
    <w:rsid w:val="0020621B"/>
    <w:rsid w:val="00217A70"/>
    <w:rsid w:val="00224B75"/>
    <w:rsid w:val="00253D2B"/>
    <w:rsid w:val="00257D19"/>
    <w:rsid w:val="00266C42"/>
    <w:rsid w:val="00295CA9"/>
    <w:rsid w:val="002A41AA"/>
    <w:rsid w:val="002A5433"/>
    <w:rsid w:val="002B506A"/>
    <w:rsid w:val="002B5AF9"/>
    <w:rsid w:val="002D0CCB"/>
    <w:rsid w:val="002D6E06"/>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21E1B"/>
    <w:rsid w:val="004317BC"/>
    <w:rsid w:val="004525FF"/>
    <w:rsid w:val="00464736"/>
    <w:rsid w:val="004807AF"/>
    <w:rsid w:val="00484C92"/>
    <w:rsid w:val="00484E8A"/>
    <w:rsid w:val="004A3F16"/>
    <w:rsid w:val="004A4ED2"/>
    <w:rsid w:val="004A54C8"/>
    <w:rsid w:val="004C5D7E"/>
    <w:rsid w:val="004D45CD"/>
    <w:rsid w:val="004D5185"/>
    <w:rsid w:val="004E4935"/>
    <w:rsid w:val="004E6578"/>
    <w:rsid w:val="004F4D25"/>
    <w:rsid w:val="005017FA"/>
    <w:rsid w:val="005046A5"/>
    <w:rsid w:val="00504A67"/>
    <w:rsid w:val="00511D9A"/>
    <w:rsid w:val="00515617"/>
    <w:rsid w:val="00561B1D"/>
    <w:rsid w:val="00564033"/>
    <w:rsid w:val="00570F4F"/>
    <w:rsid w:val="005817A9"/>
    <w:rsid w:val="005857BB"/>
    <w:rsid w:val="00590E2E"/>
    <w:rsid w:val="0059596F"/>
    <w:rsid w:val="0059632A"/>
    <w:rsid w:val="00597A23"/>
    <w:rsid w:val="005A0664"/>
    <w:rsid w:val="005A52A2"/>
    <w:rsid w:val="005A7D66"/>
    <w:rsid w:val="005B5AEE"/>
    <w:rsid w:val="005B6373"/>
    <w:rsid w:val="005E1B0C"/>
    <w:rsid w:val="005E76A4"/>
    <w:rsid w:val="005F133C"/>
    <w:rsid w:val="005F5429"/>
    <w:rsid w:val="005F60BA"/>
    <w:rsid w:val="006124BF"/>
    <w:rsid w:val="00616A6E"/>
    <w:rsid w:val="006177BF"/>
    <w:rsid w:val="00653C38"/>
    <w:rsid w:val="006919D5"/>
    <w:rsid w:val="006A2495"/>
    <w:rsid w:val="006B3371"/>
    <w:rsid w:val="006C6F01"/>
    <w:rsid w:val="006D009D"/>
    <w:rsid w:val="006D0E55"/>
    <w:rsid w:val="006E3853"/>
    <w:rsid w:val="006F3234"/>
    <w:rsid w:val="0070494E"/>
    <w:rsid w:val="00705C02"/>
    <w:rsid w:val="00710BA6"/>
    <w:rsid w:val="00711DF8"/>
    <w:rsid w:val="00716211"/>
    <w:rsid w:val="007447BE"/>
    <w:rsid w:val="0078436C"/>
    <w:rsid w:val="007A33C6"/>
    <w:rsid w:val="007B151B"/>
    <w:rsid w:val="007B2E53"/>
    <w:rsid w:val="007C39B1"/>
    <w:rsid w:val="007C742C"/>
    <w:rsid w:val="007D3BFE"/>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09DB"/>
    <w:rsid w:val="009E25EF"/>
    <w:rsid w:val="009E4DA8"/>
    <w:rsid w:val="009F4449"/>
    <w:rsid w:val="00A0436A"/>
    <w:rsid w:val="00A11E03"/>
    <w:rsid w:val="00A12B5B"/>
    <w:rsid w:val="00A13DBA"/>
    <w:rsid w:val="00A2496D"/>
    <w:rsid w:val="00A2757B"/>
    <w:rsid w:val="00A45630"/>
    <w:rsid w:val="00A50ABB"/>
    <w:rsid w:val="00A670E3"/>
    <w:rsid w:val="00A82A78"/>
    <w:rsid w:val="00AC76CE"/>
    <w:rsid w:val="00AD2232"/>
    <w:rsid w:val="00AD750A"/>
    <w:rsid w:val="00AE0C53"/>
    <w:rsid w:val="00AF6C07"/>
    <w:rsid w:val="00B01480"/>
    <w:rsid w:val="00B0695A"/>
    <w:rsid w:val="00B071F2"/>
    <w:rsid w:val="00B1040F"/>
    <w:rsid w:val="00B138FE"/>
    <w:rsid w:val="00B144C2"/>
    <w:rsid w:val="00B20663"/>
    <w:rsid w:val="00B21F60"/>
    <w:rsid w:val="00B24DEA"/>
    <w:rsid w:val="00B251C8"/>
    <w:rsid w:val="00B32896"/>
    <w:rsid w:val="00B36B62"/>
    <w:rsid w:val="00B64180"/>
    <w:rsid w:val="00B77F48"/>
    <w:rsid w:val="00B92D9A"/>
    <w:rsid w:val="00BA350D"/>
    <w:rsid w:val="00BA699A"/>
    <w:rsid w:val="00BB23C2"/>
    <w:rsid w:val="00BB4A41"/>
    <w:rsid w:val="00BB6AAE"/>
    <w:rsid w:val="00BB7855"/>
    <w:rsid w:val="00BC31E6"/>
    <w:rsid w:val="00BC5404"/>
    <w:rsid w:val="00C05700"/>
    <w:rsid w:val="00C05B05"/>
    <w:rsid w:val="00C23F8C"/>
    <w:rsid w:val="00C24CDC"/>
    <w:rsid w:val="00C26C78"/>
    <w:rsid w:val="00C3669A"/>
    <w:rsid w:val="00C42873"/>
    <w:rsid w:val="00C46234"/>
    <w:rsid w:val="00C50315"/>
    <w:rsid w:val="00C5135E"/>
    <w:rsid w:val="00C54F29"/>
    <w:rsid w:val="00C57669"/>
    <w:rsid w:val="00C6733A"/>
    <w:rsid w:val="00C67EBC"/>
    <w:rsid w:val="00C7670E"/>
    <w:rsid w:val="00C872BB"/>
    <w:rsid w:val="00C94FBE"/>
    <w:rsid w:val="00C97237"/>
    <w:rsid w:val="00C97238"/>
    <w:rsid w:val="00CA4451"/>
    <w:rsid w:val="00CB1140"/>
    <w:rsid w:val="00CB2CC9"/>
    <w:rsid w:val="00CB4633"/>
    <w:rsid w:val="00CD323E"/>
    <w:rsid w:val="00CE0252"/>
    <w:rsid w:val="00CE026F"/>
    <w:rsid w:val="00CE0C6E"/>
    <w:rsid w:val="00CE7C8F"/>
    <w:rsid w:val="00CE7F5B"/>
    <w:rsid w:val="00D01B23"/>
    <w:rsid w:val="00D06E99"/>
    <w:rsid w:val="00D15FB2"/>
    <w:rsid w:val="00D2105A"/>
    <w:rsid w:val="00D255E1"/>
    <w:rsid w:val="00D46C3C"/>
    <w:rsid w:val="00D607D7"/>
    <w:rsid w:val="00D649B2"/>
    <w:rsid w:val="00D80E83"/>
    <w:rsid w:val="00DA08B9"/>
    <w:rsid w:val="00DA284A"/>
    <w:rsid w:val="00DB71AD"/>
    <w:rsid w:val="00DC1C06"/>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1200"/>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421E1B"/>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13ACD-A5B4-4D12-ACEF-791FE043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514</TotalTime>
  <Pages>6</Pages>
  <Words>571</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CU08 – Crear horarios de cursada </vt:lpstr>
    </vt:vector>
  </TitlesOfParts>
  <Company>GRUPO DE DESARROLLO YENÚ</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CU08 – Crear horarios de cursada</dc:title>
  <dc:subject>TEMPUS</dc:subject>
  <dc:creator>Emanuel</dc:creator>
  <cp:lastModifiedBy>Mariela</cp:lastModifiedBy>
  <cp:revision>5</cp:revision>
  <dcterms:created xsi:type="dcterms:W3CDTF">2017-10-05T13:32:00Z</dcterms:created>
  <dcterms:modified xsi:type="dcterms:W3CDTF">2018-08-26T22:56:00Z</dcterms:modified>
</cp:coreProperties>
</file>