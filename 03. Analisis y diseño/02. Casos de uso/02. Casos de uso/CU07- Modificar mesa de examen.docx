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6" cy="2743206"/>
                        </a:xfrm>
                        <a:prstGeom prst="rect">
                          <a:avLst/>
                        </a:prstGeom>
                      </pic:spPr>
                    </pic:pic>
                  </a:graphicData>
                </a:graphic>
              </wp:anchor>
            </w:drawing>
          </w:r>
          <w:r w:rsidR="00DA3208" w:rsidRPr="00DA3208">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DA3208" w:rsidRPr="00DA320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DA3208" w:rsidRPr="00DA320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DA3208" w:rsidRPr="00DA320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E5C5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CUO7-Modificar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DA320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A3208"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A3208"/>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DA3208">
          <w:pPr>
            <w:pStyle w:val="TDC1"/>
            <w:rPr>
              <w:rFonts w:eastAsiaTheme="minorEastAsia"/>
              <w:b w:val="0"/>
              <w:bCs w:val="0"/>
              <w:noProof/>
              <w:sz w:val="22"/>
              <w:szCs w:val="22"/>
              <w:lang w:eastAsia="es-ES"/>
            </w:rPr>
          </w:pPr>
          <w:r w:rsidRPr="00DA3208">
            <w:fldChar w:fldCharType="begin"/>
          </w:r>
          <w:r w:rsidR="000F79DF">
            <w:instrText xml:space="preserve"> TOC \o "1-3" \h \z \u </w:instrText>
          </w:r>
          <w:r w:rsidRPr="00DA3208">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A3208">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A3208">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A3208">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A3208">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A3208">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A3208">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A3208">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DA3208">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DA3208">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DA3208">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DA320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E5C59" w:rsidP="009A3173">
          <w:pPr>
            <w:pStyle w:val="PSI-Ttulo"/>
          </w:pPr>
          <w:r>
            <w:rPr>
              <w:lang w:val="es-AR"/>
            </w:rPr>
            <w:t>CUO7-Modificar Horario de Cursada</w:t>
          </w:r>
        </w:p>
      </w:sdtContent>
    </w:sdt>
    <w:p w:rsidR="00F532CF" w:rsidRDefault="00F532CF" w:rsidP="00F532CF">
      <w:pPr>
        <w:pStyle w:val="PSI-Ttulo1"/>
      </w:pPr>
      <w:bookmarkStart w:id="1" w:name="_Toc228206475"/>
      <w:bookmarkStart w:id="2" w:name="_Toc234686580"/>
      <w:bookmarkStart w:id="3" w:name="_Toc257615429"/>
      <w:r>
        <w:t>Descripción</w:t>
      </w:r>
      <w:bookmarkEnd w:id="1"/>
      <w:bookmarkEnd w:id="2"/>
      <w:bookmarkEnd w:id="3"/>
    </w:p>
    <w:p w:rsidR="00EE5C59" w:rsidRDefault="00EE5C59" w:rsidP="00EE5C59">
      <w:pPr>
        <w:jc w:val="both"/>
      </w:pPr>
      <w:bookmarkStart w:id="4" w:name="_Toc228206476"/>
      <w:bookmarkStart w:id="5" w:name="_Toc234686581"/>
      <w:bookmarkStart w:id="6" w:name="_Toc257615430"/>
      <w:r>
        <w:t>Este caso de uso es iniciado por el actor. Tiene la opción de ingresar al sitio web del sistema.</w:t>
      </w:r>
    </w:p>
    <w:p w:rsidR="00F532CF" w:rsidRPr="00B729DA" w:rsidRDefault="00F532CF" w:rsidP="00F532CF">
      <w:pPr>
        <w:pStyle w:val="PSI-Ttulo1"/>
      </w:pPr>
      <w:r>
        <w:t>Actores del CU</w:t>
      </w:r>
      <w:bookmarkEnd w:id="4"/>
      <w:bookmarkEnd w:id="5"/>
      <w:bookmarkEnd w:id="6"/>
    </w:p>
    <w:p w:rsidR="00EE5C59" w:rsidRDefault="00EE5C59" w:rsidP="00EE5C59">
      <w:pPr>
        <w:pStyle w:val="Prrafodelista"/>
        <w:numPr>
          <w:ilvl w:val="0"/>
          <w:numId w:val="13"/>
        </w:numPr>
        <w:jc w:val="both"/>
      </w:pPr>
      <w:r>
        <w:t>Administrador</w:t>
      </w:r>
    </w:p>
    <w:p w:rsidR="00EE5C59" w:rsidRDefault="00EE5C59" w:rsidP="00EE5C59">
      <w:pPr>
        <w:pStyle w:val="Prrafodelista"/>
        <w:numPr>
          <w:ilvl w:val="0"/>
          <w:numId w:val="13"/>
        </w:numPr>
        <w:jc w:val="both"/>
      </w:pPr>
      <w:r>
        <w:t xml:space="preserve">Secretaria Académica </w:t>
      </w:r>
    </w:p>
    <w:p w:rsidR="00F532CF" w:rsidRPr="002E175C" w:rsidRDefault="00EE5C59" w:rsidP="00993DDF">
      <w:pPr>
        <w:pStyle w:val="Prrafodelista"/>
        <w:numPr>
          <w:ilvl w:val="0"/>
          <w:numId w:val="13"/>
        </w:numPr>
        <w:jc w:val="both"/>
      </w:pPr>
      <w:r>
        <w:t>Base Datos</w:t>
      </w: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p>
    <w:p w:rsidR="005367E6" w:rsidRDefault="005367E6" w:rsidP="005367E6">
      <w:pPr>
        <w:rPr>
          <w:lang w:eastAsia="ar-SA"/>
        </w:rPr>
      </w:pPr>
      <w:r>
        <w:rPr>
          <w:lang w:eastAsia="ar-SA"/>
        </w:rPr>
        <w:t>El actor  Administrador o  Secretaria Académica,  ha  solicitado ingresar al sistema y se le ha permitido  el  ingreso (ingreso correcto de usuario).</w:t>
      </w:r>
    </w:p>
    <w:p w:rsidR="005367E6" w:rsidRDefault="005367E6" w:rsidP="005367E6">
      <w:pPr>
        <w:rPr>
          <w:lang w:eastAsia="ar-SA"/>
        </w:rPr>
      </w:pPr>
      <w:r>
        <w:rPr>
          <w:lang w:eastAsia="ar-SA"/>
        </w:rPr>
        <w:t>El actor ha solicitado una mesa de examen  al cual desea modificar.</w:t>
      </w:r>
    </w:p>
    <w:p w:rsidR="00F532CF" w:rsidRPr="002E175C" w:rsidRDefault="00F532CF" w:rsidP="005367E6">
      <w:pPr>
        <w:pStyle w:val="PSI-Comentario"/>
        <w:ind w:left="0" w:firstLine="0"/>
      </w:pP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993DDF" w:rsidRDefault="00EA5148" w:rsidP="00993DDF">
      <w:pPr>
        <w:pStyle w:val="Prrafodelista"/>
        <w:numPr>
          <w:ilvl w:val="0"/>
          <w:numId w:val="14"/>
        </w:numPr>
        <w:jc w:val="both"/>
      </w:pPr>
      <w:r>
        <w:t>Incluir caso de uso 5</w:t>
      </w:r>
      <w:r w:rsidR="00993DDF">
        <w:t xml:space="preserve"> “Buscar </w:t>
      </w:r>
      <w:r>
        <w:t>Mesa de examen</w:t>
      </w:r>
      <w:r w:rsidR="00993DDF">
        <w:t>”.</w:t>
      </w:r>
    </w:p>
    <w:p w:rsidR="00993DDF" w:rsidRDefault="00EA5148" w:rsidP="00993DDF">
      <w:pPr>
        <w:pStyle w:val="Prrafodelista"/>
        <w:numPr>
          <w:ilvl w:val="0"/>
          <w:numId w:val="14"/>
        </w:numPr>
        <w:jc w:val="both"/>
      </w:pPr>
      <w:r>
        <w:t xml:space="preserve">El actor selecciona una mesa </w:t>
      </w:r>
      <w:r w:rsidR="00993DDF">
        <w:t xml:space="preserve"> de la tabla en la P</w:t>
      </w:r>
      <w:r>
        <w:t>antalla Resultado Buscar Mesa</w:t>
      </w:r>
    </w:p>
    <w:p w:rsidR="00993DDF" w:rsidRDefault="00993DDF" w:rsidP="00993DDF">
      <w:pPr>
        <w:pStyle w:val="Prrafodelista"/>
        <w:numPr>
          <w:ilvl w:val="0"/>
          <w:numId w:val="14"/>
        </w:numPr>
        <w:jc w:val="both"/>
      </w:pPr>
      <w:r>
        <w:t>El actor presiona “Modificar”  en la P</w:t>
      </w:r>
      <w:r w:rsidR="00283FAC">
        <w:t>antalla Resultado Buscar Mesa</w:t>
      </w:r>
      <w:r>
        <w:t>.</w:t>
      </w:r>
    </w:p>
    <w:p w:rsidR="00993DDF" w:rsidRDefault="00993DDF" w:rsidP="00993DDF">
      <w:pPr>
        <w:pStyle w:val="Prrafodelista"/>
        <w:numPr>
          <w:ilvl w:val="0"/>
          <w:numId w:val="14"/>
        </w:numPr>
        <w:jc w:val="both"/>
      </w:pPr>
      <w:r>
        <w:t>La Pantalla</w:t>
      </w:r>
      <w:r w:rsidR="00283FAC">
        <w:t xml:space="preserve"> Buscar Mesa</w:t>
      </w:r>
      <w:r>
        <w:t xml:space="preserve"> envía el event</w:t>
      </w:r>
      <w:r w:rsidR="00283FAC">
        <w:t>o modificar al Manejador Mesa</w:t>
      </w:r>
      <w:r>
        <w:t>.</w:t>
      </w:r>
    </w:p>
    <w:p w:rsidR="00993DDF" w:rsidRDefault="00283FAC" w:rsidP="00993DDF">
      <w:pPr>
        <w:pStyle w:val="Prrafodelista"/>
        <w:numPr>
          <w:ilvl w:val="0"/>
          <w:numId w:val="14"/>
        </w:numPr>
        <w:jc w:val="both"/>
      </w:pPr>
      <w:r>
        <w:t>El Manejador Mesa</w:t>
      </w:r>
      <w:r w:rsidR="00993DDF">
        <w:t xml:space="preserve"> solicita desp</w:t>
      </w:r>
      <w:r>
        <w:t>legar Pantalla Modificar</w:t>
      </w:r>
      <w:r w:rsidR="00993DDF">
        <w:t xml:space="preserve">. </w:t>
      </w:r>
    </w:p>
    <w:p w:rsidR="00993DDF" w:rsidRDefault="00283FAC" w:rsidP="00993DDF">
      <w:pPr>
        <w:pStyle w:val="Prrafodelista"/>
        <w:numPr>
          <w:ilvl w:val="0"/>
          <w:numId w:val="14"/>
        </w:numPr>
        <w:jc w:val="both"/>
      </w:pPr>
      <w:r>
        <w:t>La Pantalla Modificar</w:t>
      </w:r>
      <w:r w:rsidR="00993DDF">
        <w:t xml:space="preserve"> se desplieg</w:t>
      </w:r>
      <w:r w:rsidR="00E87599">
        <w:t>a. Esta pantalla contiene el presidente</w:t>
      </w:r>
      <w:r w:rsidR="00793EBB">
        <w:t xml:space="preserve"> (campo de texto)</w:t>
      </w:r>
      <w:r w:rsidR="00E87599">
        <w:t>, vocal primero</w:t>
      </w:r>
      <w:r w:rsidR="00793EBB">
        <w:t xml:space="preserve"> (campo de texto)</w:t>
      </w:r>
      <w:r w:rsidR="00E87599">
        <w:t>, vocal segundo</w:t>
      </w:r>
      <w:r w:rsidR="000630CC">
        <w:t xml:space="preserve"> </w:t>
      </w:r>
      <w:r w:rsidR="00793EBB">
        <w:t>(campo de texto)</w:t>
      </w:r>
      <w:r w:rsidR="00E87599">
        <w:t>, suplente</w:t>
      </w:r>
      <w:r w:rsidR="005367E6">
        <w:t xml:space="preserve"> (campo de texto)</w:t>
      </w:r>
      <w:r w:rsidR="00E87599">
        <w:t>, primer llamado</w:t>
      </w:r>
      <w:r w:rsidR="00793EBB">
        <w:t xml:space="preserve"> (</w:t>
      </w:r>
      <w:r w:rsidR="000630CC">
        <w:t>fecha</w:t>
      </w:r>
      <w:r w:rsidR="00793EBB">
        <w:t>)</w:t>
      </w:r>
      <w:r w:rsidR="00E87599">
        <w:t xml:space="preserve">, segundo llamado </w:t>
      </w:r>
      <w:r w:rsidR="00793EBB">
        <w:t xml:space="preserve"> (</w:t>
      </w:r>
      <w:r w:rsidR="000630CC">
        <w:t>fecha</w:t>
      </w:r>
      <w:r w:rsidR="00793EBB">
        <w:t>),</w:t>
      </w:r>
      <w:r w:rsidR="000630CC">
        <w:t xml:space="preserve"> h</w:t>
      </w:r>
      <w:r w:rsidR="00E87599">
        <w:t xml:space="preserve">ora </w:t>
      </w:r>
      <w:r w:rsidR="00793EBB">
        <w:t xml:space="preserve">(despegable) </w:t>
      </w:r>
      <w:r w:rsidR="00E87599">
        <w:t>y/o lugar</w:t>
      </w:r>
      <w:r w:rsidR="000630CC">
        <w:t xml:space="preserve"> (desplegable)</w:t>
      </w:r>
      <w:r w:rsidR="00E87599">
        <w:t>.</w:t>
      </w:r>
    </w:p>
    <w:p w:rsidR="00993DDF" w:rsidRDefault="00993DDF" w:rsidP="00993DDF">
      <w:pPr>
        <w:pStyle w:val="Prrafodelista"/>
        <w:numPr>
          <w:ilvl w:val="0"/>
          <w:numId w:val="14"/>
        </w:numPr>
        <w:jc w:val="both"/>
      </w:pPr>
      <w:r>
        <w:t xml:space="preserve">El actor realiza las modificaciones necesarias. </w:t>
      </w:r>
    </w:p>
    <w:p w:rsidR="00993DDF" w:rsidRDefault="00993DDF" w:rsidP="00993DDF">
      <w:pPr>
        <w:pStyle w:val="Prrafodelista"/>
        <w:numPr>
          <w:ilvl w:val="0"/>
          <w:numId w:val="14"/>
        </w:numPr>
        <w:jc w:val="both"/>
      </w:pPr>
      <w:r>
        <w:t>El actor presiona “Modificar”</w:t>
      </w:r>
    </w:p>
    <w:p w:rsidR="00993DDF" w:rsidRDefault="00E87599" w:rsidP="00993DDF">
      <w:pPr>
        <w:pStyle w:val="Prrafodelista"/>
        <w:numPr>
          <w:ilvl w:val="0"/>
          <w:numId w:val="14"/>
        </w:numPr>
        <w:jc w:val="both"/>
      </w:pPr>
      <w:r>
        <w:t>La pantalla Modificar Mesa</w:t>
      </w:r>
      <w:r w:rsidR="00993DDF">
        <w:t xml:space="preserve"> envía el event</w:t>
      </w:r>
      <w:r>
        <w:t>o Modificar al Manejador Mesa</w:t>
      </w:r>
      <w:r w:rsidR="00993DDF">
        <w:t>.</w:t>
      </w:r>
    </w:p>
    <w:p w:rsidR="00993DDF" w:rsidRDefault="00793EBB" w:rsidP="00993DDF">
      <w:pPr>
        <w:pStyle w:val="Prrafodelista"/>
        <w:numPr>
          <w:ilvl w:val="0"/>
          <w:numId w:val="14"/>
        </w:numPr>
        <w:jc w:val="both"/>
      </w:pPr>
      <w:r>
        <w:t>El Manejador Mesa</w:t>
      </w:r>
      <w:r w:rsidR="00993DDF">
        <w:t xml:space="preserve"> solicita modificar (cursada) a cursada.</w:t>
      </w:r>
    </w:p>
    <w:p w:rsidR="00993DDF" w:rsidRDefault="00793EBB" w:rsidP="00993DDF">
      <w:pPr>
        <w:pStyle w:val="Prrafodelista"/>
        <w:numPr>
          <w:ilvl w:val="0"/>
          <w:numId w:val="14"/>
        </w:numPr>
        <w:jc w:val="both"/>
      </w:pPr>
      <w:r>
        <w:t>Mesa  solicita modificar (mesa</w:t>
      </w:r>
      <w:r w:rsidR="00993DDF">
        <w:t>) a Interface Base de Datos.</w:t>
      </w:r>
    </w:p>
    <w:p w:rsidR="00993DDF" w:rsidRDefault="00993DDF" w:rsidP="00993DDF">
      <w:pPr>
        <w:pStyle w:val="Prrafodelista"/>
        <w:numPr>
          <w:ilvl w:val="0"/>
          <w:numId w:val="14"/>
        </w:numPr>
        <w:jc w:val="both"/>
      </w:pPr>
      <w:r>
        <w:t>Interface Base de Datos realiza la operación sobre la Base de Datos.</w:t>
      </w:r>
    </w:p>
    <w:p w:rsidR="00993DDF" w:rsidRDefault="00993DDF" w:rsidP="00993DDF">
      <w:pPr>
        <w:pStyle w:val="Prrafodelista"/>
        <w:numPr>
          <w:ilvl w:val="0"/>
          <w:numId w:val="14"/>
        </w:numPr>
        <w:jc w:val="both"/>
      </w:pPr>
      <w:r>
        <w:t>La Base de Datos devuelve “Ok” a la Interface Base de Datos.</w:t>
      </w:r>
    </w:p>
    <w:p w:rsidR="00993DDF" w:rsidRDefault="00993DDF" w:rsidP="00993DDF">
      <w:pPr>
        <w:pStyle w:val="Prrafodelista"/>
        <w:numPr>
          <w:ilvl w:val="0"/>
          <w:numId w:val="14"/>
        </w:numPr>
        <w:jc w:val="both"/>
      </w:pPr>
      <w:r>
        <w:t xml:space="preserve">La Interface de Base de Dato </w:t>
      </w:r>
      <w:r w:rsidR="00793EBB">
        <w:t>devuelve Ok a Mesa</w:t>
      </w:r>
      <w:r>
        <w:t>.</w:t>
      </w:r>
    </w:p>
    <w:p w:rsidR="00993DDF" w:rsidRDefault="00993DDF" w:rsidP="00993DDF">
      <w:pPr>
        <w:pStyle w:val="Prrafodelista"/>
        <w:numPr>
          <w:ilvl w:val="0"/>
          <w:numId w:val="14"/>
        </w:numPr>
        <w:jc w:val="both"/>
      </w:pPr>
      <w:r>
        <w:t>Cursada devuelve el resultado de l</w:t>
      </w:r>
      <w:r w:rsidR="00793EBB">
        <w:t>a operación al Manejador Mesa</w:t>
      </w:r>
      <w:r>
        <w:t>.</w:t>
      </w:r>
    </w:p>
    <w:p w:rsidR="00993DDF" w:rsidRDefault="00993DDF" w:rsidP="00993DDF">
      <w:pPr>
        <w:pStyle w:val="Prrafodelista"/>
        <w:numPr>
          <w:ilvl w:val="0"/>
          <w:numId w:val="14"/>
        </w:numPr>
        <w:jc w:val="both"/>
      </w:pPr>
      <w:r>
        <w:t>El Manejador Cursada solicita desplegar Pantalla Resultado Modificar Cursada.</w:t>
      </w:r>
    </w:p>
    <w:p w:rsidR="00993DDF" w:rsidRDefault="00993DDF" w:rsidP="00993DDF">
      <w:pPr>
        <w:pStyle w:val="Prrafodelista"/>
        <w:numPr>
          <w:ilvl w:val="0"/>
          <w:numId w:val="14"/>
        </w:numPr>
        <w:jc w:val="both"/>
      </w:pPr>
      <w:r>
        <w:t>La pantalla se despliega y 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r>
        <w:lastRenderedPageBreak/>
        <w:t>Poscondiciones</w:t>
      </w:r>
      <w:bookmarkEnd w:id="13"/>
      <w:bookmarkEnd w:id="14"/>
      <w:bookmarkEnd w:id="15"/>
    </w:p>
    <w:p w:rsidR="00F532CF" w:rsidRDefault="005367E6" w:rsidP="005367E6">
      <w:pPr>
        <w:pStyle w:val="Prrafodelista"/>
        <w:tabs>
          <w:tab w:val="left" w:pos="567"/>
        </w:tabs>
        <w:ind w:left="0" w:firstLine="0"/>
        <w:rPr>
          <w:lang w:eastAsia="ar-SA"/>
        </w:rPr>
      </w:pPr>
      <w:r>
        <w:rPr>
          <w:lang w:eastAsia="ar-SA"/>
        </w:rPr>
        <w:t>La instancia del caso de uso termina cuando se ha modificado algún dato de la mesa de examen, o bien si no se ha realizado  ninguna modificación.</w:t>
      </w:r>
    </w:p>
    <w:p w:rsidR="005367E6" w:rsidRPr="002E175C" w:rsidRDefault="005367E6" w:rsidP="005367E6">
      <w:pPr>
        <w:pStyle w:val="Prrafodelista"/>
        <w:tabs>
          <w:tab w:val="left" w:pos="567"/>
        </w:tabs>
        <w:ind w:left="0" w:firstLine="0"/>
        <w:rPr>
          <w:lang w:eastAsia="ar-SA"/>
        </w:rPr>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5367E6" w:rsidRDefault="005367E6" w:rsidP="005367E6">
      <w:pPr>
        <w:jc w:val="both"/>
      </w:pPr>
      <w:bookmarkStart w:id="19" w:name="_Toc228206481"/>
      <w:bookmarkStart w:id="20" w:name="_Toc234686586"/>
      <w:bookmarkStart w:id="21" w:name="_Toc257615435"/>
      <w:r>
        <w:t>Paso 18: No se han detectado cambios.</w:t>
      </w:r>
    </w:p>
    <w:p w:rsidR="005367E6" w:rsidRDefault="005367E6" w:rsidP="005367E6">
      <w:pPr>
        <w:pStyle w:val="Prrafodelista"/>
        <w:numPr>
          <w:ilvl w:val="0"/>
          <w:numId w:val="15"/>
        </w:numPr>
        <w:jc w:val="both"/>
      </w:pPr>
      <w:r>
        <w:t>El Manejador Mesa, solicita mostrar mensaje de error.</w:t>
      </w:r>
    </w:p>
    <w:p w:rsidR="005367E6" w:rsidRDefault="005367E6" w:rsidP="005367E6">
      <w:pPr>
        <w:pStyle w:val="Prrafodelista"/>
        <w:numPr>
          <w:ilvl w:val="0"/>
          <w:numId w:val="15"/>
        </w:numPr>
        <w:jc w:val="both"/>
      </w:pPr>
      <w:r>
        <w:t>La pantalla Modificar Mesa  muestra el mensaje “No se ha detectado ningún cambio en la mesa de examen”.</w:t>
      </w:r>
    </w:p>
    <w:p w:rsidR="005367E6" w:rsidRDefault="005367E6" w:rsidP="005367E6">
      <w:pPr>
        <w:pStyle w:val="Prrafodelista"/>
        <w:numPr>
          <w:ilvl w:val="0"/>
          <w:numId w:val="15"/>
        </w:numPr>
        <w:jc w:val="both"/>
      </w:pPr>
      <w:r>
        <w:t>Se continúa en el paso 6 del flujo principal.</w:t>
      </w:r>
    </w:p>
    <w:p w:rsidR="005367E6" w:rsidRDefault="005367E6" w:rsidP="005367E6">
      <w:pPr>
        <w:ind w:left="0" w:firstLine="0"/>
        <w:jc w:val="both"/>
      </w:pPr>
      <w:r>
        <w:t>El actor puede cancelar la operación en cualquier paso.</w:t>
      </w:r>
    </w:p>
    <w:p w:rsidR="00F532CF" w:rsidRDefault="00F532CF" w:rsidP="00F532CF">
      <w:pPr>
        <w:pStyle w:val="PSI-Ttulo1"/>
      </w:pPr>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8B45ED" w:rsidRDefault="008B45ED" w:rsidP="008B45ED">
      <w:pPr>
        <w:jc w:val="both"/>
      </w:pPr>
      <w:r>
        <w:t>Se observa a continuación una extracción del diagrama de casos de uso del sistema. Se puede ver como los actores interactúan con el presente caso de uso y la relación que este tiene con el caso de uso ingresar al sistema.</w:t>
      </w:r>
    </w:p>
    <w:p w:rsidR="00CB4633" w:rsidRDefault="00CB4633" w:rsidP="008B45ED">
      <w:pPr>
        <w:pStyle w:val="PSI-Comentario"/>
        <w:ind w:left="0" w:firstLine="0"/>
      </w:pPr>
    </w:p>
    <w:p w:rsidR="007C39B1" w:rsidRDefault="007C39B1" w:rsidP="007C39B1">
      <w:pPr>
        <w:pStyle w:val="PSI-Ttulo2"/>
      </w:pPr>
      <w:bookmarkStart w:id="23" w:name="_Toc257615437"/>
      <w:r>
        <w:t>Diagrama de Secuencia</w:t>
      </w:r>
      <w:bookmarkEnd w:id="23"/>
    </w:p>
    <w:p w:rsidR="007C39B1" w:rsidRDefault="007C39B1" w:rsidP="007C39B1">
      <w:pPr>
        <w:pStyle w:val="PSI-Normal"/>
        <w:jc w:val="center"/>
      </w:pP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C4571B" w:rsidRDefault="00C4571B" w:rsidP="00C4571B">
      <w:pPr>
        <w:pStyle w:val="PSI-Normal"/>
        <w:jc w:val="center"/>
      </w:pPr>
    </w:p>
    <w:p w:rsidR="00C4571B" w:rsidRDefault="00C4571B" w:rsidP="00C4571B">
      <w:pPr>
        <w:pStyle w:val="PSI-Normal"/>
        <w:jc w:val="center"/>
      </w:pPr>
    </w:p>
    <w:p w:rsidR="00C4571B" w:rsidRPr="00B64180" w:rsidRDefault="00C4571B" w:rsidP="00C4571B">
      <w:pPr>
        <w:pStyle w:val="PSI-Ttulo2"/>
      </w:pPr>
      <w:r w:rsidRPr="00B64180">
        <w:t>Diagrama de</w:t>
      </w:r>
      <w:r w:rsidR="00C66FE2">
        <w:t xml:space="preserve"> </w:t>
      </w:r>
      <w:r>
        <w:t>Estados</w:t>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977" w:rsidRDefault="006E4977" w:rsidP="00C94FBE">
      <w:pPr>
        <w:spacing w:before="0" w:line="240" w:lineRule="auto"/>
      </w:pPr>
      <w:r>
        <w:separator/>
      </w:r>
    </w:p>
    <w:p w:rsidR="006E4977" w:rsidRDefault="006E4977"/>
  </w:endnote>
  <w:endnote w:type="continuationSeparator" w:id="1">
    <w:p w:rsidR="006E4977" w:rsidRDefault="006E4977" w:rsidP="00C94FBE">
      <w:pPr>
        <w:spacing w:before="0" w:line="240" w:lineRule="auto"/>
      </w:pPr>
      <w:r>
        <w:continuationSeparator/>
      </w:r>
    </w:p>
    <w:p w:rsidR="006E4977" w:rsidRDefault="006E497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DA320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DA320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66FE2">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66FE2">
          <w:rPr>
            <w:rFonts w:asciiTheme="majorHAnsi" w:hAnsiTheme="majorHAnsi" w:cstheme="majorHAnsi"/>
            <w:noProof/>
          </w:rPr>
          <w:t>5</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977" w:rsidRDefault="006E4977" w:rsidP="00C94FBE">
      <w:pPr>
        <w:spacing w:before="0" w:line="240" w:lineRule="auto"/>
      </w:pPr>
      <w:r>
        <w:separator/>
      </w:r>
    </w:p>
    <w:p w:rsidR="006E4977" w:rsidRDefault="006E4977"/>
  </w:footnote>
  <w:footnote w:type="continuationSeparator" w:id="1">
    <w:p w:rsidR="006E4977" w:rsidRDefault="006E4977" w:rsidP="00C94FBE">
      <w:pPr>
        <w:spacing w:before="0" w:line="240" w:lineRule="auto"/>
      </w:pPr>
      <w:r>
        <w:continuationSeparator/>
      </w:r>
    </w:p>
    <w:p w:rsidR="006E4977" w:rsidRDefault="006E497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EE5C59">
        <w:pPr>
          <w:pStyle w:val="Encabezado"/>
          <w:rPr>
            <w:rFonts w:asciiTheme="majorHAnsi" w:eastAsiaTheme="majorEastAsia" w:hAnsiTheme="majorHAnsi" w:cstheme="majorBidi"/>
          </w:rPr>
        </w:pPr>
        <w:r>
          <w:rPr>
            <w:rFonts w:asciiTheme="majorHAnsi" w:eastAsiaTheme="majorEastAsia" w:hAnsiTheme="majorHAnsi" w:cstheme="majorBidi"/>
            <w:lang w:val="es-AR"/>
          </w:rPr>
          <w:t>CUO7-Modificar Horario de Cursada</w:t>
        </w:r>
      </w:p>
    </w:sdtContent>
  </w:sdt>
  <w:p w:rsidR="00D255E1" w:rsidRPr="000F4F97" w:rsidRDefault="00DA320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A320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6"/>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0CC"/>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83FAC"/>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367E6"/>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E4977"/>
    <w:rsid w:val="006F3234"/>
    <w:rsid w:val="0070494E"/>
    <w:rsid w:val="00705C02"/>
    <w:rsid w:val="00710BA6"/>
    <w:rsid w:val="00711DF8"/>
    <w:rsid w:val="00716211"/>
    <w:rsid w:val="007447BE"/>
    <w:rsid w:val="00793EB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45ED"/>
    <w:rsid w:val="008C36AB"/>
    <w:rsid w:val="008E48FB"/>
    <w:rsid w:val="00904CB6"/>
    <w:rsid w:val="0092483A"/>
    <w:rsid w:val="00942049"/>
    <w:rsid w:val="0096683E"/>
    <w:rsid w:val="0098045E"/>
    <w:rsid w:val="00993DDF"/>
    <w:rsid w:val="009A3173"/>
    <w:rsid w:val="009C3FEF"/>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571B"/>
    <w:rsid w:val="00C46234"/>
    <w:rsid w:val="00C50315"/>
    <w:rsid w:val="00C5135E"/>
    <w:rsid w:val="00C66FE2"/>
    <w:rsid w:val="00C6733A"/>
    <w:rsid w:val="00C67EBC"/>
    <w:rsid w:val="00C7670E"/>
    <w:rsid w:val="00C872BB"/>
    <w:rsid w:val="00C94FBE"/>
    <w:rsid w:val="00C97237"/>
    <w:rsid w:val="00C97238"/>
    <w:rsid w:val="00CA2DC1"/>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A3208"/>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87599"/>
    <w:rsid w:val="00E93312"/>
    <w:rsid w:val="00EA5148"/>
    <w:rsid w:val="00EA6844"/>
    <w:rsid w:val="00EA7D8C"/>
    <w:rsid w:val="00EB080E"/>
    <w:rsid w:val="00EB62A6"/>
    <w:rsid w:val="00EE0084"/>
    <w:rsid w:val="00EE5C59"/>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EE5C59"/>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A6802-1EE7-436E-8841-B2BADC67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52</TotalTime>
  <Pages>5</Pages>
  <Words>560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CUO7-Modificar Horario de Cursada</vt:lpstr>
    </vt:vector>
  </TitlesOfParts>
  <Company>GRUPO DE DESARROLLO YENÚ</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CUO7-Modificar Horario de Cursada</dc:title>
  <dc:subject>TEMPUS</dc:subject>
  <dc:creator>Emanuel</dc:creator>
  <cp:keywords/>
  <dc:description/>
  <cp:lastModifiedBy>Mariela</cp:lastModifiedBy>
  <cp:revision>12</cp:revision>
  <dcterms:created xsi:type="dcterms:W3CDTF">2017-08-30T14:42:00Z</dcterms:created>
  <dcterms:modified xsi:type="dcterms:W3CDTF">2017-10-03T23:42:00Z</dcterms:modified>
</cp:coreProperties>
</file>