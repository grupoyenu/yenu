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ajorEastAsia" w:cstheme="minorHAnsi"/>
          <w:sz w:val="72"/>
          <w:szCs w:val="72"/>
        </w:rPr>
        <w:id w:val="3224277"/>
        <w:docPartObj>
          <w:docPartGallery w:val="Cover Pages"/>
          <w:docPartUnique/>
        </w:docPartObj>
      </w:sdtPr>
      <w:sdtEndPr>
        <w:rPr>
          <w:rFonts w:eastAsiaTheme="minorHAnsi"/>
          <w:sz w:val="22"/>
          <w:szCs w:val="22"/>
        </w:rPr>
      </w:sdtEndPr>
      <w:sdtContent>
        <w:p w14:paraId="3CD22CEE"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lang w:val="es-AR" w:eastAsia="es-AR"/>
            </w:rPr>
            <w:drawing>
              <wp:anchor distT="0" distB="0" distL="114300" distR="114300" simplePos="0" relativeHeight="251658752" behindDoc="0" locked="0" layoutInCell="1" allowOverlap="1" wp14:anchorId="6D0291A6" wp14:editId="169A7A7A">
                <wp:simplePos x="0" y="0"/>
                <wp:positionH relativeFrom="column">
                  <wp:posOffset>2386940</wp:posOffset>
                </wp:positionH>
                <wp:positionV relativeFrom="paragraph">
                  <wp:posOffset>-903869</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182A18" w:rsidRPr="00365F94">
            <w:rPr>
              <w:rFonts w:cstheme="minorHAnsi"/>
              <w:noProof/>
              <w:lang w:val="es-AR" w:eastAsia="es-AR"/>
            </w:rPr>
            <w:drawing>
              <wp:anchor distT="0" distB="0" distL="114300" distR="114300" simplePos="0" relativeHeight="251654656" behindDoc="0" locked="0" layoutInCell="1" allowOverlap="1" wp14:anchorId="3F5966D3" wp14:editId="63CA7196">
                <wp:simplePos x="0" y="0"/>
                <wp:positionH relativeFrom="column">
                  <wp:posOffset>2386330</wp:posOffset>
                </wp:positionH>
                <wp:positionV relativeFrom="paragraph">
                  <wp:posOffset>-888374</wp:posOffset>
                </wp:positionV>
                <wp:extent cx="609601" cy="762002"/>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 UNPA BFT 200x25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14:paraId="66126F5D" w14:textId="77777777" w:rsidR="006919D5" w:rsidRPr="00365F94" w:rsidRDefault="005D1D95">
          <w:pPr>
            <w:pStyle w:val="Sinespaciado"/>
            <w:rPr>
              <w:rFonts w:eastAsiaTheme="majorEastAsia" w:cstheme="minorHAnsi"/>
              <w:sz w:val="72"/>
              <w:szCs w:val="72"/>
            </w:rPr>
          </w:pPr>
          <w:r w:rsidRPr="00365F94">
            <w:rPr>
              <w:rFonts w:eastAsiaTheme="majorEastAsia" w:cstheme="minorHAnsi"/>
              <w:noProof/>
              <w:sz w:val="72"/>
              <w:szCs w:val="72"/>
              <w:lang w:val="es-AR" w:eastAsia="es-AR"/>
            </w:rPr>
            <w:drawing>
              <wp:inline distT="0" distB="0" distL="0" distR="0" wp14:anchorId="68746586" wp14:editId="5467C44F">
                <wp:extent cx="5400040" cy="5397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14:paraId="6C4738DF" w14:textId="77777777" w:rsidR="00D06E99" w:rsidRPr="00365F94" w:rsidRDefault="007D16B9">
          <w:pPr>
            <w:pStyle w:val="Sinespaciado"/>
            <w:rPr>
              <w:rFonts w:eastAsiaTheme="majorEastAsia" w:cstheme="minorHAnsi"/>
              <w:sz w:val="72"/>
              <w:szCs w:val="72"/>
            </w:rPr>
          </w:pPr>
          <w:r>
            <w:rPr>
              <w:rFonts w:eastAsiaTheme="majorEastAsia" w:cstheme="minorHAnsi"/>
              <w:noProof/>
            </w:rPr>
            <w:pict w14:anchorId="2BE2E37E">
              <v:rect id="_x0000_s1030" style="position:absolute;margin-left:0;margin-top:0;width:624.2pt;height:62.85pt;z-index:251657216;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Pr>
              <w:rFonts w:eastAsiaTheme="majorEastAsia" w:cstheme="minorHAnsi"/>
              <w:noProof/>
            </w:rPr>
            <w:pict w14:anchorId="3A3E159E">
              <v:rect id="_x0000_s1033" style="position:absolute;margin-left:0;margin-top:0;width:7.15pt;height:883.1pt;z-index:251660288;mso-height-percent:1050;mso-position-horizontal:center;mso-position-horizontal-relative:left-margin-area;mso-position-vertical:center;mso-position-vertical-relative:page;mso-height-percent:1050" o:allowincell="f" fillcolor="white [3212]" strokecolor="#31849b [2408]">
                <w10:wrap anchorx="margin" anchory="page"/>
              </v:rect>
            </w:pict>
          </w:r>
          <w:r>
            <w:rPr>
              <w:rFonts w:eastAsiaTheme="majorEastAsia" w:cstheme="minorHAnsi"/>
              <w:noProof/>
            </w:rPr>
            <w:pict w14:anchorId="7AD014C1">
              <v:rect id="_x0000_s1032" style="position:absolute;margin-left:0;margin-top:0;width:7.15pt;height:883.1pt;z-index:251659264;mso-height-percent:1050;mso-position-horizontal:center;mso-position-horizontal-relative:right-margin-area;mso-position-vertical:center;mso-position-vertical-relative:page;mso-height-percent:1050" o:allowincell="f" fillcolor="white [3212]" strokecolor="#31849b [2408]">
                <w10:wrap anchorx="page" anchory="page"/>
              </v:rect>
            </w:pict>
          </w:r>
          <w:r>
            <w:rPr>
              <w:rFonts w:eastAsiaTheme="majorEastAsia" w:cstheme="minorHAnsi"/>
              <w:noProof/>
            </w:rPr>
            <w:pict w14:anchorId="1BB91F76">
              <v:rect id="_x0000_s1031" style="position:absolute;margin-left:0;margin-top:0;width:624.2pt;height:62.85pt;z-index:251658240;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14:paraId="035DA70C" w14:textId="77777777" w:rsidR="00D06E99" w:rsidRPr="007C59CB" w:rsidRDefault="00347BE9">
              <w:pPr>
                <w:pStyle w:val="Sinespaciado"/>
                <w:rPr>
                  <w:rFonts w:asciiTheme="majorHAnsi" w:eastAsiaTheme="majorEastAsia" w:hAnsiTheme="majorHAnsi" w:cstheme="minorHAnsi"/>
                  <w:sz w:val="72"/>
                  <w:szCs w:val="72"/>
                </w:rPr>
              </w:pPr>
              <w:r w:rsidRPr="007C59CB">
                <w:rPr>
                  <w:rFonts w:asciiTheme="majorHAnsi" w:eastAsiaTheme="majorEastAsia" w:hAnsiTheme="majorHAnsi" w:cstheme="minorHAnsi"/>
                  <w:sz w:val="72"/>
                  <w:szCs w:val="72"/>
                </w:rPr>
                <w:t>Modelo de Casos de Uso</w:t>
              </w:r>
            </w:p>
          </w:sdtContent>
        </w:sdt>
        <w:sdt>
          <w:sdtPr>
            <w:rPr>
              <w:rFonts w:asciiTheme="majorHAnsi" w:eastAsiaTheme="majorEastAsia" w:hAnsiTheme="majorHAnsi"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14:paraId="3ADE175B" w14:textId="77777777" w:rsidR="00D06E99" w:rsidRPr="00365F94" w:rsidRDefault="00182A18">
              <w:pPr>
                <w:pStyle w:val="Sinespaciado"/>
                <w:rPr>
                  <w:rFonts w:eastAsiaTheme="majorEastAsia" w:cstheme="minorHAnsi"/>
                  <w:sz w:val="36"/>
                  <w:szCs w:val="36"/>
                </w:rPr>
              </w:pPr>
              <w:r w:rsidRPr="007C59CB">
                <w:rPr>
                  <w:rFonts w:asciiTheme="majorHAnsi" w:eastAsiaTheme="majorEastAsia" w:hAnsiTheme="majorHAnsi" w:cstheme="minorHAnsi"/>
                  <w:sz w:val="36"/>
                  <w:szCs w:val="36"/>
                </w:rPr>
                <w:t>TEMPUS</w:t>
              </w:r>
            </w:p>
          </w:sdtContent>
        </w:sdt>
        <w:p w14:paraId="7532C709" w14:textId="77777777" w:rsidR="00D06E99" w:rsidRPr="00365F94" w:rsidRDefault="00D06E99">
          <w:pPr>
            <w:pStyle w:val="Sinespaciado"/>
            <w:rPr>
              <w:rFonts w:cstheme="minorHAnsi"/>
            </w:rPr>
          </w:pPr>
        </w:p>
        <w:p w14:paraId="380AA153" w14:textId="77777777" w:rsidR="006919D5" w:rsidRPr="00365F94" w:rsidRDefault="006919D5">
          <w:pPr>
            <w:pStyle w:val="Sinespaciado"/>
            <w:rPr>
              <w:rFonts w:cstheme="minorHAnsi"/>
            </w:rPr>
          </w:pPr>
        </w:p>
        <w:p w14:paraId="0ADBCD24" w14:textId="77777777" w:rsidR="006919D5" w:rsidRPr="00365F94" w:rsidRDefault="00182A18">
          <w:pPr>
            <w:pStyle w:val="Sinespaciado"/>
            <w:rPr>
              <w:rFonts w:cstheme="minorHAnsi"/>
            </w:rPr>
          </w:pPr>
          <w:r w:rsidRPr="00365F94">
            <w:rPr>
              <w:rFonts w:cstheme="minorHAnsi"/>
              <w:noProof/>
              <w:lang w:val="es-AR" w:eastAsia="es-AR"/>
            </w:rPr>
            <w:drawing>
              <wp:anchor distT="0" distB="0" distL="114300" distR="114300" simplePos="0" relativeHeight="251651584" behindDoc="0" locked="0" layoutInCell="1" allowOverlap="1" wp14:anchorId="27F8A259" wp14:editId="0878F7D1">
                <wp:simplePos x="0" y="0"/>
                <wp:positionH relativeFrom="column">
                  <wp:posOffset>1171508</wp:posOffset>
                </wp:positionH>
                <wp:positionV relativeFrom="paragraph">
                  <wp:posOffset>270633</wp:posOffset>
                </wp:positionV>
                <wp:extent cx="3048006" cy="2743206"/>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p>
        <w:p w14:paraId="2D598558" w14:textId="77777777" w:rsidR="00D06E99" w:rsidRPr="00365F94" w:rsidRDefault="00D06E99">
          <w:pPr>
            <w:rPr>
              <w:rFonts w:cstheme="minorHAnsi"/>
            </w:rPr>
          </w:pPr>
        </w:p>
        <w:p w14:paraId="5E5D3B56" w14:textId="77777777" w:rsidR="00BC5404" w:rsidRPr="00365F94" w:rsidRDefault="005D1D95" w:rsidP="000F4F97">
          <w:pPr>
            <w:pStyle w:val="PSI-Comentario"/>
            <w:rPr>
              <w:rFonts w:cstheme="minorHAnsi"/>
            </w:rPr>
          </w:pPr>
          <w:r w:rsidRPr="00365F94">
            <w:rPr>
              <w:rFonts w:cstheme="minorHAnsi"/>
              <w:noProof/>
              <w:lang w:eastAsia="es-AR"/>
            </w:rPr>
            <w:drawing>
              <wp:anchor distT="0" distB="0" distL="114300" distR="114300" simplePos="0" relativeHeight="251664896" behindDoc="0" locked="0" layoutInCell="1" allowOverlap="1" wp14:anchorId="23C7CB58" wp14:editId="42D0AE35">
                <wp:simplePos x="0" y="0"/>
                <wp:positionH relativeFrom="column">
                  <wp:posOffset>0</wp:posOffset>
                </wp:positionH>
                <wp:positionV relativeFrom="paragraph">
                  <wp:posOffset>2906931</wp:posOffset>
                </wp:positionV>
                <wp:extent cx="5400040" cy="539750"/>
                <wp:effectExtent l="0" t="0" r="0" b="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182A18" w:rsidRPr="00365F94">
            <w:rPr>
              <w:rFonts w:cstheme="minorHAnsi"/>
              <w:noProof/>
              <w:lang w:eastAsia="es-AR"/>
            </w:rPr>
            <w:drawing>
              <wp:anchor distT="0" distB="0" distL="114300" distR="114300" simplePos="0" relativeHeight="251656704" behindDoc="0" locked="0" layoutInCell="1" allowOverlap="1" wp14:anchorId="5AB80CC8" wp14:editId="61CF3337">
                <wp:simplePos x="0" y="0"/>
                <wp:positionH relativeFrom="column">
                  <wp:posOffset>-11405</wp:posOffset>
                </wp:positionH>
                <wp:positionV relativeFrom="paragraph">
                  <wp:posOffset>2910115</wp:posOffset>
                </wp:positionV>
                <wp:extent cx="5400040" cy="53975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365F94">
            <w:rPr>
              <w:rFonts w:cstheme="minorHAnsi"/>
            </w:rPr>
            <w:br w:type="page"/>
          </w:r>
        </w:p>
        <w:p w14:paraId="39BA3F30" w14:textId="77777777" w:rsidR="00BC5404" w:rsidRPr="00365F94" w:rsidRDefault="007D16B9" w:rsidP="000F4F97">
          <w:pPr>
            <w:pStyle w:val="PSI-Comentario"/>
            <w:rPr>
              <w:rFonts w:cstheme="minorHAnsi"/>
            </w:rPr>
          </w:pPr>
          <w:r>
            <w:rPr>
              <w:rFonts w:cstheme="minorHAnsi"/>
              <w:noProof/>
            </w:rPr>
            <w:lastRenderedPageBreak/>
            <w:pict w14:anchorId="64ECA7A9">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2336;mso-position-horizontal-relative:margin;mso-position-vertical-relative:margin" fillcolor="white [3212]" strokecolor="#31849b [2408]">
                <v:textbox style="mso-next-textbox:#_x0000_s1044">
                  <w:txbxContent>
                    <w:p w14:paraId="3F7AB672" w14:textId="77777777" w:rsidR="00CA122B" w:rsidRDefault="00CA122B" w:rsidP="00912F1A">
                      <w:pPr>
                        <w:pStyle w:val="PSI-Comentario"/>
                      </w:pPr>
                      <w:r w:rsidRPr="00951D5D">
                        <w:t>El modelo de casos de uso describe la funcionalidad propuesta del nuevo sistema.</w:t>
                      </w:r>
                    </w:p>
                    <w:p w14:paraId="61B5FE6A" w14:textId="77777777" w:rsidR="00CA122B" w:rsidRPr="006D31EF" w:rsidRDefault="00CA122B" w:rsidP="002937DD">
                      <w:pPr>
                        <w:pStyle w:val="NormalWeb"/>
                        <w:jc w:val="both"/>
                        <w:rPr>
                          <w:rFonts w:asciiTheme="minorHAnsi" w:eastAsiaTheme="minorHAnsi" w:hAnsiTheme="minorHAnsi" w:cstheme="minorBidi"/>
                          <w:i/>
                          <w:color w:val="548DD4"/>
                          <w:sz w:val="22"/>
                          <w:szCs w:val="22"/>
                          <w:lang w:val="es-AR"/>
                        </w:rPr>
                      </w:pPr>
                      <w:r>
                        <w:rPr>
                          <w:rFonts w:asciiTheme="minorHAnsi" w:eastAsiaTheme="minorHAnsi" w:hAnsiTheme="minorHAnsi" w:cstheme="minorBidi"/>
                          <w:i/>
                          <w:color w:val="548DD4"/>
                          <w:sz w:val="22"/>
                          <w:szCs w:val="22"/>
                          <w:lang w:val="es-AR"/>
                        </w:rPr>
                        <w:t xml:space="preserve">Este modelo </w:t>
                      </w:r>
                      <w:r w:rsidRPr="006D31EF">
                        <w:rPr>
                          <w:rFonts w:asciiTheme="minorHAnsi" w:eastAsiaTheme="minorHAnsi" w:hAnsiTheme="minorHAnsi" w:cstheme="minorBidi"/>
                          <w:i/>
                          <w:color w:val="548DD4"/>
                          <w:sz w:val="22"/>
                          <w:szCs w:val="22"/>
                          <w:lang w:val="es-AR"/>
                        </w:rPr>
                        <w:t>se basa en la descripción de elementos o usuarios externos al sistema (actores) y de la funcionalidad del sistema (casos de uso). Un Modelo de Casos de Uso describe los requerimientos funcionales de un actor en términos de las i</w:t>
                      </w:r>
                      <w:r>
                        <w:rPr>
                          <w:rFonts w:asciiTheme="minorHAnsi" w:eastAsiaTheme="minorHAnsi" w:hAnsiTheme="minorHAnsi" w:cstheme="minorBidi"/>
                          <w:i/>
                          <w:color w:val="548DD4"/>
                          <w:sz w:val="22"/>
                          <w:szCs w:val="22"/>
                          <w:lang w:val="es-AR"/>
                        </w:rPr>
                        <w:t>nteracciones, la utilización de este modelo p</w:t>
                      </w:r>
                      <w:r w:rsidRPr="006D31EF">
                        <w:rPr>
                          <w:rFonts w:asciiTheme="minorHAnsi" w:eastAsiaTheme="minorHAnsi" w:hAnsiTheme="minorHAnsi" w:cstheme="minorBidi"/>
                          <w:i/>
                          <w:color w:val="548DD4"/>
                          <w:sz w:val="22"/>
                          <w:szCs w:val="22"/>
                          <w:lang w:val="es-AR"/>
                        </w:rPr>
                        <w:t xml:space="preserve">resenta el sistema desde la perspectiva de su uso y esquematiza como proporcionará valor a sus usuarios. </w:t>
                      </w:r>
                    </w:p>
                    <w:p w14:paraId="1DEE21E5" w14:textId="77777777" w:rsidR="00CA122B" w:rsidRPr="00220B2B" w:rsidRDefault="00CA122B" w:rsidP="002937DD">
                      <w:pPr>
                        <w:pStyle w:val="NormalWeb"/>
                        <w:jc w:val="both"/>
                        <w:rPr>
                          <w:rFonts w:asciiTheme="minorHAnsi" w:eastAsiaTheme="minorHAnsi" w:hAnsiTheme="minorHAnsi" w:cstheme="minorBidi"/>
                          <w:i/>
                          <w:color w:val="548DD4"/>
                          <w:sz w:val="22"/>
                          <w:szCs w:val="22"/>
                          <w:lang w:val="es-AR"/>
                        </w:rPr>
                      </w:pPr>
                      <w:r w:rsidRPr="006D31EF">
                        <w:rPr>
                          <w:rFonts w:asciiTheme="minorHAnsi" w:eastAsiaTheme="minorHAnsi" w:hAnsiTheme="minorHAnsi" w:cstheme="minorBidi"/>
                          <w:i/>
                          <w:color w:val="548DD4"/>
                          <w:sz w:val="22"/>
                          <w:szCs w:val="22"/>
                          <w:lang w:val="es-AR"/>
                        </w:rPr>
                        <w:t>El modelo de casos de uso sirve como acuerdo entre clientes y desarrolladores para limitar las funcion</w:t>
                      </w:r>
                      <w:r>
                        <w:rPr>
                          <w:rFonts w:asciiTheme="minorHAnsi" w:eastAsiaTheme="minorHAnsi" w:hAnsiTheme="minorHAnsi" w:cstheme="minorBidi"/>
                          <w:i/>
                          <w:color w:val="548DD4"/>
                          <w:sz w:val="22"/>
                          <w:szCs w:val="22"/>
                          <w:lang w:val="es-AR"/>
                        </w:rPr>
                        <w:t xml:space="preserve">es con que dispondrá el sistema. </w:t>
                      </w:r>
                    </w:p>
                    <w:p w14:paraId="53970B8F" w14:textId="77777777" w:rsidR="00CA122B" w:rsidRPr="00912F1A" w:rsidRDefault="00CA122B" w:rsidP="00DA284A">
                      <w:pPr>
                        <w:pStyle w:val="PSI-DescripcindelDocumentos"/>
                        <w:rPr>
                          <w:szCs w:val="22"/>
                        </w:rPr>
                      </w:pPr>
                    </w:p>
                  </w:txbxContent>
                </v:textbox>
                <w10:wrap type="square" anchorx="margin" anchory="margin"/>
              </v:shape>
            </w:pict>
          </w:r>
        </w:p>
        <w:p w14:paraId="3916F253" w14:textId="77777777" w:rsidR="00397566" w:rsidRPr="00365F94" w:rsidRDefault="007D16B9" w:rsidP="00182A18">
          <w:pPr>
            <w:pStyle w:val="PSI-Comentario"/>
            <w:rPr>
              <w:rFonts w:cstheme="minorHAnsi"/>
            </w:rPr>
          </w:pPr>
          <w:r>
            <w:rPr>
              <w:rFonts w:cstheme="minorHAnsi"/>
              <w:noProof/>
              <w:lang w:eastAsia="es-ES"/>
            </w:rPr>
            <w:pict w14:anchorId="65E8E0B3">
              <v:rect id="_x0000_s1041" style="position:absolute;left:0;text-align:left;margin-left:315.7pt;margin-top:-76.25pt;width:195.35pt;height:844.9pt;z-index:-251655168;mso-position-horizontal-relative:margin;mso-position-vertical-relative:margin" fillcolor="#268496" strokecolor="#31849b [2408]">
                <w10:wrap type="square" anchorx="margin" anchory="margin"/>
              </v:rect>
            </w:pict>
          </w:r>
        </w:p>
        <w:p w14:paraId="405B247B" w14:textId="77777777" w:rsidR="00397566" w:rsidRPr="00365F94" w:rsidRDefault="00397566" w:rsidP="000F4F97">
          <w:pPr>
            <w:pStyle w:val="PSI-Comentario"/>
            <w:rPr>
              <w:rFonts w:cstheme="minorHAnsi"/>
            </w:rPr>
          </w:pPr>
        </w:p>
        <w:p w14:paraId="039363B8" w14:textId="77777777" w:rsidR="00D06E99" w:rsidRPr="00365F94" w:rsidRDefault="007D16B9">
          <w:pPr>
            <w:rPr>
              <w:rFonts w:cstheme="minorHAnsi"/>
            </w:rPr>
          </w:pPr>
        </w:p>
      </w:sdtContent>
    </w:sdt>
    <w:p w14:paraId="486545F0" w14:textId="77777777" w:rsidR="00A13DBA" w:rsidRPr="00365F94" w:rsidRDefault="00182A18" w:rsidP="00A13DBA">
      <w:pPr>
        <w:ind w:left="0" w:firstLine="0"/>
        <w:rPr>
          <w:rFonts w:cstheme="minorHAnsi"/>
        </w:rPr>
      </w:pPr>
      <w:r w:rsidRPr="00365F94">
        <w:rPr>
          <w:rFonts w:cstheme="minorHAnsi"/>
          <w:noProof/>
          <w:lang w:val="es-AR" w:eastAsia="es-AR"/>
        </w:rPr>
        <w:drawing>
          <wp:anchor distT="0" distB="0" distL="114300" distR="114300" simplePos="0" relativeHeight="251656192" behindDoc="0" locked="0" layoutInCell="1" allowOverlap="1" wp14:anchorId="320118DB" wp14:editId="6F235DA0">
            <wp:simplePos x="0" y="0"/>
            <wp:positionH relativeFrom="column">
              <wp:posOffset>4030196</wp:posOffset>
            </wp:positionH>
            <wp:positionV relativeFrom="paragraph">
              <wp:posOffset>6112790</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rsidRPr="00365F94">
        <w:rPr>
          <w:rFonts w:cstheme="minorHAnsi"/>
        </w:rPr>
        <w:br w:type="page"/>
      </w:r>
    </w:p>
    <w:p w14:paraId="7038D596" w14:textId="77777777" w:rsidR="000F79DF" w:rsidRPr="00365F94" w:rsidRDefault="000F79DF" w:rsidP="000F79DF">
      <w:pPr>
        <w:ind w:left="0" w:firstLine="0"/>
        <w:rPr>
          <w:rFonts w:cstheme="minorHAnsi"/>
        </w:rPr>
      </w:pPr>
    </w:p>
    <w:sdt>
      <w:sdtPr>
        <w:rPr>
          <w:rFonts w:asciiTheme="minorHAnsi" w:eastAsiaTheme="minorHAnsi" w:hAnsiTheme="minorHAnsi" w:cstheme="minorHAnsi"/>
          <w:b w:val="0"/>
          <w:bCs w:val="0"/>
          <w:color w:val="auto"/>
          <w:sz w:val="22"/>
          <w:szCs w:val="22"/>
        </w:rPr>
        <w:id w:val="3709532"/>
        <w:docPartObj>
          <w:docPartGallery w:val="Table of Contents"/>
          <w:docPartUnique/>
        </w:docPartObj>
      </w:sdtPr>
      <w:sdtEndPr/>
      <w:sdtContent>
        <w:p w14:paraId="4F66CDAF" w14:textId="77777777" w:rsidR="000F79DF" w:rsidRPr="00365F94" w:rsidRDefault="000F79DF" w:rsidP="000F79DF">
          <w:pPr>
            <w:pStyle w:val="TtulodeTDC"/>
            <w:tabs>
              <w:tab w:val="left" w:pos="5954"/>
            </w:tabs>
            <w:rPr>
              <w:rFonts w:asciiTheme="minorHAnsi" w:hAnsiTheme="minorHAnsi" w:cstheme="minorHAnsi"/>
            </w:rPr>
          </w:pPr>
          <w:r w:rsidRPr="00365F94">
            <w:rPr>
              <w:rFonts w:asciiTheme="minorHAnsi" w:hAnsiTheme="minorHAnsi" w:cstheme="minorHAnsi"/>
            </w:rPr>
            <w:t>Tabla de contenido</w:t>
          </w:r>
        </w:p>
        <w:p w14:paraId="7C4D7D80" w14:textId="77777777" w:rsidR="00B90996" w:rsidRDefault="00FC203B">
          <w:pPr>
            <w:pStyle w:val="TDC1"/>
            <w:rPr>
              <w:rFonts w:eastAsiaTheme="minorEastAsia"/>
              <w:b w:val="0"/>
              <w:bCs w:val="0"/>
              <w:noProof/>
              <w:sz w:val="22"/>
              <w:szCs w:val="22"/>
              <w:lang w:val="es-AR" w:eastAsia="es-AR"/>
            </w:rPr>
          </w:pPr>
          <w:r w:rsidRPr="00365F94">
            <w:rPr>
              <w:rFonts w:cstheme="minorHAnsi"/>
            </w:rPr>
            <w:fldChar w:fldCharType="begin"/>
          </w:r>
          <w:r w:rsidR="000F79DF" w:rsidRPr="00365F94">
            <w:rPr>
              <w:rFonts w:cstheme="minorHAnsi"/>
            </w:rPr>
            <w:instrText xml:space="preserve"> TOC \o "1-3" \h \z \u </w:instrText>
          </w:r>
          <w:r w:rsidRPr="00365F94">
            <w:rPr>
              <w:rFonts w:cstheme="minorHAnsi"/>
            </w:rPr>
            <w:fldChar w:fldCharType="separate"/>
          </w:r>
          <w:hyperlink w:anchor="_Toc494736850" w:history="1">
            <w:r w:rsidR="00B90996" w:rsidRPr="004664B6">
              <w:rPr>
                <w:rStyle w:val="Hipervnculo"/>
                <w:noProof/>
              </w:rPr>
              <w:t>Requerimientos</w:t>
            </w:r>
            <w:r w:rsidR="00B90996">
              <w:rPr>
                <w:noProof/>
                <w:webHidden/>
              </w:rPr>
              <w:tab/>
            </w:r>
            <w:r w:rsidR="00B90996">
              <w:rPr>
                <w:noProof/>
                <w:webHidden/>
              </w:rPr>
              <w:fldChar w:fldCharType="begin"/>
            </w:r>
            <w:r w:rsidR="00B90996">
              <w:rPr>
                <w:noProof/>
                <w:webHidden/>
              </w:rPr>
              <w:instrText xml:space="preserve"> PAGEREF _Toc494736850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3D48B0A" w14:textId="77777777" w:rsidR="00B90996" w:rsidRDefault="007D16B9">
          <w:pPr>
            <w:pStyle w:val="TDC2"/>
            <w:rPr>
              <w:rFonts w:eastAsiaTheme="minorEastAsia"/>
              <w:i w:val="0"/>
              <w:iCs w:val="0"/>
              <w:noProof/>
              <w:sz w:val="22"/>
              <w:szCs w:val="22"/>
              <w:lang w:val="es-AR" w:eastAsia="es-AR"/>
            </w:rPr>
          </w:pPr>
          <w:hyperlink w:anchor="_Toc494736851" w:history="1">
            <w:r w:rsidR="00B90996" w:rsidRPr="004664B6">
              <w:rPr>
                <w:rStyle w:val="Hipervnculo"/>
                <w:rFonts w:cstheme="minorHAnsi"/>
                <w:noProof/>
              </w:rPr>
              <w:t>Requerimientos Funcionales</w:t>
            </w:r>
            <w:r w:rsidR="00B90996">
              <w:rPr>
                <w:noProof/>
                <w:webHidden/>
              </w:rPr>
              <w:tab/>
            </w:r>
            <w:r w:rsidR="00B90996">
              <w:rPr>
                <w:noProof/>
                <w:webHidden/>
              </w:rPr>
              <w:fldChar w:fldCharType="begin"/>
            </w:r>
            <w:r w:rsidR="00B90996">
              <w:rPr>
                <w:noProof/>
                <w:webHidden/>
              </w:rPr>
              <w:instrText xml:space="preserve"> PAGEREF _Toc494736851 \h </w:instrText>
            </w:r>
            <w:r w:rsidR="00B90996">
              <w:rPr>
                <w:noProof/>
                <w:webHidden/>
              </w:rPr>
            </w:r>
            <w:r w:rsidR="00B90996">
              <w:rPr>
                <w:noProof/>
                <w:webHidden/>
              </w:rPr>
              <w:fldChar w:fldCharType="separate"/>
            </w:r>
            <w:r w:rsidR="00B90996">
              <w:rPr>
                <w:noProof/>
                <w:webHidden/>
              </w:rPr>
              <w:t>6</w:t>
            </w:r>
            <w:r w:rsidR="00B90996">
              <w:rPr>
                <w:noProof/>
                <w:webHidden/>
              </w:rPr>
              <w:fldChar w:fldCharType="end"/>
            </w:r>
          </w:hyperlink>
        </w:p>
        <w:p w14:paraId="4BE6DBEB" w14:textId="77777777" w:rsidR="00B90996" w:rsidRDefault="007D16B9">
          <w:pPr>
            <w:pStyle w:val="TDC2"/>
            <w:rPr>
              <w:rFonts w:eastAsiaTheme="minorEastAsia"/>
              <w:i w:val="0"/>
              <w:iCs w:val="0"/>
              <w:noProof/>
              <w:sz w:val="22"/>
              <w:szCs w:val="22"/>
              <w:lang w:val="es-AR" w:eastAsia="es-AR"/>
            </w:rPr>
          </w:pPr>
          <w:hyperlink w:anchor="_Toc494736852" w:history="1">
            <w:r w:rsidR="00B90996" w:rsidRPr="004664B6">
              <w:rPr>
                <w:rStyle w:val="Hipervnculo"/>
                <w:rFonts w:cstheme="minorHAnsi"/>
                <w:noProof/>
              </w:rPr>
              <w:t>Requerimientos no Funcionales</w:t>
            </w:r>
            <w:r w:rsidR="00B90996">
              <w:rPr>
                <w:noProof/>
                <w:webHidden/>
              </w:rPr>
              <w:tab/>
            </w:r>
            <w:r w:rsidR="00B90996">
              <w:rPr>
                <w:noProof/>
                <w:webHidden/>
              </w:rPr>
              <w:fldChar w:fldCharType="begin"/>
            </w:r>
            <w:r w:rsidR="00B90996">
              <w:rPr>
                <w:noProof/>
                <w:webHidden/>
              </w:rPr>
              <w:instrText xml:space="preserve"> PAGEREF _Toc494736852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728FA5AD" w14:textId="77777777" w:rsidR="00B90996" w:rsidRDefault="007D16B9">
          <w:pPr>
            <w:pStyle w:val="TDC1"/>
            <w:rPr>
              <w:rFonts w:eastAsiaTheme="minorEastAsia"/>
              <w:b w:val="0"/>
              <w:bCs w:val="0"/>
              <w:noProof/>
              <w:sz w:val="22"/>
              <w:szCs w:val="22"/>
              <w:lang w:val="es-AR" w:eastAsia="es-AR"/>
            </w:rPr>
          </w:pPr>
          <w:hyperlink w:anchor="_Toc494736853" w:history="1">
            <w:r w:rsidR="00B90996" w:rsidRPr="004664B6">
              <w:rPr>
                <w:rStyle w:val="Hipervnculo"/>
                <w:noProof/>
              </w:rPr>
              <w:t>Actores</w:t>
            </w:r>
            <w:r w:rsidR="00B90996">
              <w:rPr>
                <w:noProof/>
                <w:webHidden/>
              </w:rPr>
              <w:tab/>
            </w:r>
            <w:r w:rsidR="00B90996">
              <w:rPr>
                <w:noProof/>
                <w:webHidden/>
              </w:rPr>
              <w:fldChar w:fldCharType="begin"/>
            </w:r>
            <w:r w:rsidR="00B90996">
              <w:rPr>
                <w:noProof/>
                <w:webHidden/>
              </w:rPr>
              <w:instrText xml:space="preserve"> PAGEREF _Toc494736853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0BD3DFDA" w14:textId="77777777" w:rsidR="00B90996" w:rsidRDefault="007D16B9">
          <w:pPr>
            <w:pStyle w:val="TDC2"/>
            <w:rPr>
              <w:rFonts w:eastAsiaTheme="minorEastAsia"/>
              <w:i w:val="0"/>
              <w:iCs w:val="0"/>
              <w:noProof/>
              <w:sz w:val="22"/>
              <w:szCs w:val="22"/>
              <w:lang w:val="es-AR" w:eastAsia="es-AR"/>
            </w:rPr>
          </w:pPr>
          <w:hyperlink w:anchor="_Toc494736854" w:history="1">
            <w:r w:rsidR="00B90996" w:rsidRPr="004664B6">
              <w:rPr>
                <w:rStyle w:val="Hipervnculo"/>
                <w:rFonts w:cstheme="minorHAnsi"/>
                <w:noProof/>
              </w:rPr>
              <w:t>Administrador</w:t>
            </w:r>
            <w:r w:rsidR="00B90996">
              <w:rPr>
                <w:noProof/>
                <w:webHidden/>
              </w:rPr>
              <w:tab/>
            </w:r>
            <w:r w:rsidR="00B90996">
              <w:rPr>
                <w:noProof/>
                <w:webHidden/>
              </w:rPr>
              <w:fldChar w:fldCharType="begin"/>
            </w:r>
            <w:r w:rsidR="00B90996">
              <w:rPr>
                <w:noProof/>
                <w:webHidden/>
              </w:rPr>
              <w:instrText xml:space="preserve"> PAGEREF _Toc494736854 \h </w:instrText>
            </w:r>
            <w:r w:rsidR="00B90996">
              <w:rPr>
                <w:noProof/>
                <w:webHidden/>
              </w:rPr>
            </w:r>
            <w:r w:rsidR="00B90996">
              <w:rPr>
                <w:noProof/>
                <w:webHidden/>
              </w:rPr>
              <w:fldChar w:fldCharType="separate"/>
            </w:r>
            <w:r w:rsidR="00B90996">
              <w:rPr>
                <w:noProof/>
                <w:webHidden/>
              </w:rPr>
              <w:t>7</w:t>
            </w:r>
            <w:r w:rsidR="00B90996">
              <w:rPr>
                <w:noProof/>
                <w:webHidden/>
              </w:rPr>
              <w:fldChar w:fldCharType="end"/>
            </w:r>
          </w:hyperlink>
        </w:p>
        <w:p w14:paraId="5A3F675D" w14:textId="77777777" w:rsidR="00B90996" w:rsidRDefault="007D16B9">
          <w:pPr>
            <w:pStyle w:val="TDC2"/>
            <w:rPr>
              <w:rFonts w:eastAsiaTheme="minorEastAsia"/>
              <w:i w:val="0"/>
              <w:iCs w:val="0"/>
              <w:noProof/>
              <w:sz w:val="22"/>
              <w:szCs w:val="22"/>
              <w:lang w:val="es-AR" w:eastAsia="es-AR"/>
            </w:rPr>
          </w:pPr>
          <w:hyperlink w:anchor="_Toc494736855" w:history="1">
            <w:r w:rsidR="00B90996" w:rsidRPr="004664B6">
              <w:rPr>
                <w:rStyle w:val="Hipervnculo"/>
                <w:rFonts w:cstheme="minorHAnsi"/>
                <w:noProof/>
              </w:rPr>
              <w:t>Secretaria Académica</w:t>
            </w:r>
            <w:r w:rsidR="00B90996">
              <w:rPr>
                <w:noProof/>
                <w:webHidden/>
              </w:rPr>
              <w:tab/>
            </w:r>
            <w:r w:rsidR="00B90996">
              <w:rPr>
                <w:noProof/>
                <w:webHidden/>
              </w:rPr>
              <w:fldChar w:fldCharType="begin"/>
            </w:r>
            <w:r w:rsidR="00B90996">
              <w:rPr>
                <w:noProof/>
                <w:webHidden/>
              </w:rPr>
              <w:instrText xml:space="preserve"> PAGEREF _Toc494736855 \h </w:instrText>
            </w:r>
            <w:r w:rsidR="00B90996">
              <w:rPr>
                <w:noProof/>
                <w:webHidden/>
              </w:rPr>
            </w:r>
            <w:r w:rsidR="00B90996">
              <w:rPr>
                <w:noProof/>
                <w:webHidden/>
              </w:rPr>
              <w:fldChar w:fldCharType="separate"/>
            </w:r>
            <w:r w:rsidR="00B90996">
              <w:rPr>
                <w:noProof/>
                <w:webHidden/>
              </w:rPr>
              <w:t>9</w:t>
            </w:r>
            <w:r w:rsidR="00B90996">
              <w:rPr>
                <w:noProof/>
                <w:webHidden/>
              </w:rPr>
              <w:fldChar w:fldCharType="end"/>
            </w:r>
          </w:hyperlink>
        </w:p>
        <w:p w14:paraId="4D6D4B54" w14:textId="77777777" w:rsidR="00B90996" w:rsidRDefault="007D16B9">
          <w:pPr>
            <w:pStyle w:val="TDC2"/>
            <w:rPr>
              <w:rFonts w:eastAsiaTheme="minorEastAsia"/>
              <w:i w:val="0"/>
              <w:iCs w:val="0"/>
              <w:noProof/>
              <w:sz w:val="22"/>
              <w:szCs w:val="22"/>
              <w:lang w:val="es-AR" w:eastAsia="es-AR"/>
            </w:rPr>
          </w:pPr>
          <w:hyperlink w:anchor="_Toc494736856" w:history="1">
            <w:r w:rsidR="00B90996" w:rsidRPr="004664B6">
              <w:rPr>
                <w:rStyle w:val="Hipervnculo"/>
                <w:rFonts w:cstheme="minorHAnsi"/>
                <w:noProof/>
              </w:rPr>
              <w:t>Público</w:t>
            </w:r>
            <w:r w:rsidR="00B90996">
              <w:rPr>
                <w:noProof/>
                <w:webHidden/>
              </w:rPr>
              <w:tab/>
            </w:r>
            <w:r w:rsidR="00B90996">
              <w:rPr>
                <w:noProof/>
                <w:webHidden/>
              </w:rPr>
              <w:fldChar w:fldCharType="begin"/>
            </w:r>
            <w:r w:rsidR="00B90996">
              <w:rPr>
                <w:noProof/>
                <w:webHidden/>
              </w:rPr>
              <w:instrText xml:space="preserve"> PAGEREF _Toc494736856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4EFA89C" w14:textId="77777777" w:rsidR="00B90996" w:rsidRDefault="007D16B9">
          <w:pPr>
            <w:pStyle w:val="TDC1"/>
            <w:rPr>
              <w:rFonts w:eastAsiaTheme="minorEastAsia"/>
              <w:b w:val="0"/>
              <w:bCs w:val="0"/>
              <w:noProof/>
              <w:sz w:val="22"/>
              <w:szCs w:val="22"/>
              <w:lang w:val="es-AR" w:eastAsia="es-AR"/>
            </w:rPr>
          </w:pPr>
          <w:hyperlink w:anchor="_Toc494736857" w:history="1">
            <w:r w:rsidR="00B90996" w:rsidRPr="004664B6">
              <w:rPr>
                <w:rStyle w:val="Hipervnculo"/>
                <w:noProof/>
              </w:rPr>
              <w:t>Casos de Uso</w:t>
            </w:r>
            <w:r w:rsidR="00B90996">
              <w:rPr>
                <w:noProof/>
                <w:webHidden/>
              </w:rPr>
              <w:tab/>
            </w:r>
            <w:r w:rsidR="00B90996">
              <w:rPr>
                <w:noProof/>
                <w:webHidden/>
              </w:rPr>
              <w:fldChar w:fldCharType="begin"/>
            </w:r>
            <w:r w:rsidR="00B90996">
              <w:rPr>
                <w:noProof/>
                <w:webHidden/>
              </w:rPr>
              <w:instrText xml:space="preserve"> PAGEREF _Toc494736857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2924535F" w14:textId="77777777" w:rsidR="00B90996" w:rsidRDefault="007D16B9">
          <w:pPr>
            <w:pStyle w:val="TDC2"/>
            <w:rPr>
              <w:rFonts w:eastAsiaTheme="minorEastAsia"/>
              <w:i w:val="0"/>
              <w:iCs w:val="0"/>
              <w:noProof/>
              <w:sz w:val="22"/>
              <w:szCs w:val="22"/>
              <w:lang w:val="es-AR" w:eastAsia="es-AR"/>
            </w:rPr>
          </w:pPr>
          <w:hyperlink w:anchor="_Toc494736858" w:history="1">
            <w:r w:rsidR="00B90996" w:rsidRPr="004664B6">
              <w:rPr>
                <w:rStyle w:val="Hipervnculo"/>
                <w:rFonts w:cstheme="minorHAnsi"/>
                <w:noProof/>
              </w:rPr>
              <w:t>Caso de Uso 1- Ingresar al Sistema</w:t>
            </w:r>
            <w:r w:rsidR="00B90996">
              <w:rPr>
                <w:noProof/>
                <w:webHidden/>
              </w:rPr>
              <w:tab/>
            </w:r>
            <w:r w:rsidR="00B90996">
              <w:rPr>
                <w:noProof/>
                <w:webHidden/>
              </w:rPr>
              <w:fldChar w:fldCharType="begin"/>
            </w:r>
            <w:r w:rsidR="00B90996">
              <w:rPr>
                <w:noProof/>
                <w:webHidden/>
              </w:rPr>
              <w:instrText xml:space="preserve"> PAGEREF _Toc494736858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719F3029" w14:textId="77777777" w:rsidR="00B90996" w:rsidRDefault="007D16B9">
          <w:pPr>
            <w:pStyle w:val="TDC3"/>
            <w:rPr>
              <w:rFonts w:eastAsiaTheme="minorEastAsia"/>
              <w:noProof/>
              <w:sz w:val="22"/>
              <w:szCs w:val="22"/>
              <w:lang w:val="es-AR" w:eastAsia="es-AR"/>
            </w:rPr>
          </w:pPr>
          <w:hyperlink w:anchor="_Toc49473685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_Toc494736859 \h </w:instrText>
            </w:r>
            <w:r w:rsidR="00B90996">
              <w:rPr>
                <w:noProof/>
                <w:webHidden/>
              </w:rPr>
            </w:r>
            <w:r w:rsidR="00B90996">
              <w:rPr>
                <w:noProof/>
                <w:webHidden/>
              </w:rPr>
              <w:fldChar w:fldCharType="separate"/>
            </w:r>
            <w:r w:rsidR="00B90996">
              <w:rPr>
                <w:noProof/>
                <w:webHidden/>
              </w:rPr>
              <w:t>10</w:t>
            </w:r>
            <w:r w:rsidR="00B90996">
              <w:rPr>
                <w:noProof/>
                <w:webHidden/>
              </w:rPr>
              <w:fldChar w:fldCharType="end"/>
            </w:r>
          </w:hyperlink>
        </w:p>
        <w:p w14:paraId="03078E22" w14:textId="77777777" w:rsidR="00B90996" w:rsidRDefault="007D16B9">
          <w:pPr>
            <w:pStyle w:val="TDC2"/>
            <w:rPr>
              <w:rFonts w:eastAsiaTheme="minorEastAsia"/>
              <w:i w:val="0"/>
              <w:iCs w:val="0"/>
              <w:noProof/>
              <w:sz w:val="22"/>
              <w:szCs w:val="22"/>
              <w:lang w:val="es-AR" w:eastAsia="es-AR"/>
            </w:rPr>
          </w:pPr>
          <w:hyperlink w:anchor="_Toc494736860" w:history="1">
            <w:r w:rsidR="00B90996" w:rsidRPr="004664B6">
              <w:rPr>
                <w:rStyle w:val="Hipervnculo"/>
                <w:rFonts w:cstheme="minorHAnsi"/>
                <w:noProof/>
              </w:rPr>
              <w:t>Caso de Uso 2- Importar Horarios de Cursada</w:t>
            </w:r>
            <w:r w:rsidR="00B90996">
              <w:rPr>
                <w:noProof/>
                <w:webHidden/>
              </w:rPr>
              <w:tab/>
            </w:r>
            <w:r w:rsidR="00B90996">
              <w:rPr>
                <w:noProof/>
                <w:webHidden/>
              </w:rPr>
              <w:fldChar w:fldCharType="begin"/>
            </w:r>
            <w:r w:rsidR="00B90996">
              <w:rPr>
                <w:noProof/>
                <w:webHidden/>
              </w:rPr>
              <w:instrText xml:space="preserve"> PAGEREF _Toc494736860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53E45DC8" w14:textId="77777777" w:rsidR="00B90996" w:rsidRDefault="007D16B9">
          <w:pPr>
            <w:pStyle w:val="TDC3"/>
            <w:rPr>
              <w:rFonts w:eastAsiaTheme="minorEastAsia"/>
              <w:noProof/>
              <w:sz w:val="22"/>
              <w:szCs w:val="22"/>
              <w:lang w:val="es-AR" w:eastAsia="es-AR"/>
            </w:rPr>
          </w:pPr>
          <w:hyperlink w:anchor="_Toc49473686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_Toc494736861 \h </w:instrText>
            </w:r>
            <w:r w:rsidR="00B90996">
              <w:rPr>
                <w:noProof/>
                <w:webHidden/>
              </w:rPr>
            </w:r>
            <w:r w:rsidR="00B90996">
              <w:rPr>
                <w:noProof/>
                <w:webHidden/>
              </w:rPr>
              <w:fldChar w:fldCharType="separate"/>
            </w:r>
            <w:r w:rsidR="00B90996">
              <w:rPr>
                <w:noProof/>
                <w:webHidden/>
              </w:rPr>
              <w:t>11</w:t>
            </w:r>
            <w:r w:rsidR="00B90996">
              <w:rPr>
                <w:noProof/>
                <w:webHidden/>
              </w:rPr>
              <w:fldChar w:fldCharType="end"/>
            </w:r>
          </w:hyperlink>
        </w:p>
        <w:p w14:paraId="7AEE9AAC" w14:textId="77777777" w:rsidR="00B90996" w:rsidRDefault="007D16B9">
          <w:pPr>
            <w:pStyle w:val="TDC2"/>
            <w:rPr>
              <w:rFonts w:eastAsiaTheme="minorEastAsia"/>
              <w:i w:val="0"/>
              <w:iCs w:val="0"/>
              <w:noProof/>
              <w:sz w:val="22"/>
              <w:szCs w:val="22"/>
              <w:lang w:val="es-AR" w:eastAsia="es-AR"/>
            </w:rPr>
          </w:pPr>
          <w:hyperlink w:anchor="_Toc494736862" w:history="1">
            <w:r w:rsidR="00B90996" w:rsidRPr="004664B6">
              <w:rPr>
                <w:rStyle w:val="Hipervnculo"/>
                <w:rFonts w:cstheme="minorHAnsi"/>
                <w:noProof/>
              </w:rPr>
              <w:t>Caso de Uso 3- Importar Mesas de Examen</w:t>
            </w:r>
            <w:r w:rsidR="00B90996">
              <w:rPr>
                <w:noProof/>
                <w:webHidden/>
              </w:rPr>
              <w:tab/>
            </w:r>
            <w:r w:rsidR="00B90996">
              <w:rPr>
                <w:noProof/>
                <w:webHidden/>
              </w:rPr>
              <w:fldChar w:fldCharType="begin"/>
            </w:r>
            <w:r w:rsidR="00B90996">
              <w:rPr>
                <w:noProof/>
                <w:webHidden/>
              </w:rPr>
              <w:instrText xml:space="preserve"> PAGEREF _Toc494736862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2EB0A13C" w14:textId="77777777" w:rsidR="00B90996" w:rsidRDefault="007D16B9">
          <w:pPr>
            <w:pStyle w:val="TDC3"/>
            <w:rPr>
              <w:rFonts w:eastAsiaTheme="minorEastAsia"/>
              <w:noProof/>
              <w:sz w:val="22"/>
              <w:szCs w:val="22"/>
              <w:lang w:val="es-AR" w:eastAsia="es-AR"/>
            </w:rPr>
          </w:pPr>
          <w:hyperlink w:anchor="_Toc49473686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_Toc494736863 \h </w:instrText>
            </w:r>
            <w:r w:rsidR="00B90996">
              <w:rPr>
                <w:noProof/>
                <w:webHidden/>
              </w:rPr>
            </w:r>
            <w:r w:rsidR="00B90996">
              <w:rPr>
                <w:noProof/>
                <w:webHidden/>
              </w:rPr>
              <w:fldChar w:fldCharType="separate"/>
            </w:r>
            <w:r w:rsidR="00B90996">
              <w:rPr>
                <w:noProof/>
                <w:webHidden/>
              </w:rPr>
              <w:t>12</w:t>
            </w:r>
            <w:r w:rsidR="00B90996">
              <w:rPr>
                <w:noProof/>
                <w:webHidden/>
              </w:rPr>
              <w:fldChar w:fldCharType="end"/>
            </w:r>
          </w:hyperlink>
        </w:p>
        <w:p w14:paraId="49265217" w14:textId="77777777" w:rsidR="00B90996" w:rsidRDefault="007D16B9">
          <w:pPr>
            <w:pStyle w:val="TDC2"/>
            <w:rPr>
              <w:rFonts w:eastAsiaTheme="minorEastAsia"/>
              <w:i w:val="0"/>
              <w:iCs w:val="0"/>
              <w:noProof/>
              <w:sz w:val="22"/>
              <w:szCs w:val="22"/>
              <w:lang w:val="es-AR" w:eastAsia="es-AR"/>
            </w:rPr>
          </w:pPr>
          <w:hyperlink w:anchor="_Toc494736864" w:history="1">
            <w:r w:rsidR="00B90996" w:rsidRPr="004664B6">
              <w:rPr>
                <w:rStyle w:val="Hipervnculo"/>
                <w:rFonts w:cstheme="minorHAnsi"/>
                <w:noProof/>
              </w:rPr>
              <w:t>Caso de Uso 4- Buscar Horarios de Cursada</w:t>
            </w:r>
            <w:r w:rsidR="00B90996">
              <w:rPr>
                <w:noProof/>
                <w:webHidden/>
              </w:rPr>
              <w:tab/>
            </w:r>
            <w:r w:rsidR="00B90996">
              <w:rPr>
                <w:noProof/>
                <w:webHidden/>
              </w:rPr>
              <w:fldChar w:fldCharType="begin"/>
            </w:r>
            <w:r w:rsidR="00B90996">
              <w:rPr>
                <w:noProof/>
                <w:webHidden/>
              </w:rPr>
              <w:instrText xml:space="preserve"> PAGEREF _Toc494736864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5E280748" w14:textId="77777777" w:rsidR="00B90996" w:rsidRDefault="007D16B9">
          <w:pPr>
            <w:pStyle w:val="TDC3"/>
            <w:rPr>
              <w:rFonts w:eastAsiaTheme="minorEastAsia"/>
              <w:noProof/>
              <w:sz w:val="22"/>
              <w:szCs w:val="22"/>
              <w:lang w:val="es-AR" w:eastAsia="es-AR"/>
            </w:rPr>
          </w:pPr>
          <w:hyperlink w:anchor="_Toc49473686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_Toc494736865 \h </w:instrText>
            </w:r>
            <w:r w:rsidR="00B90996">
              <w:rPr>
                <w:noProof/>
                <w:webHidden/>
              </w:rPr>
            </w:r>
            <w:r w:rsidR="00B90996">
              <w:rPr>
                <w:noProof/>
                <w:webHidden/>
              </w:rPr>
              <w:fldChar w:fldCharType="separate"/>
            </w:r>
            <w:r w:rsidR="00B90996">
              <w:rPr>
                <w:noProof/>
                <w:webHidden/>
              </w:rPr>
              <w:t>13</w:t>
            </w:r>
            <w:r w:rsidR="00B90996">
              <w:rPr>
                <w:noProof/>
                <w:webHidden/>
              </w:rPr>
              <w:fldChar w:fldCharType="end"/>
            </w:r>
          </w:hyperlink>
        </w:p>
        <w:p w14:paraId="40AC4792" w14:textId="77777777" w:rsidR="00B90996" w:rsidRDefault="007D16B9">
          <w:pPr>
            <w:pStyle w:val="TDC2"/>
            <w:rPr>
              <w:rFonts w:eastAsiaTheme="minorEastAsia"/>
              <w:i w:val="0"/>
              <w:iCs w:val="0"/>
              <w:noProof/>
              <w:sz w:val="22"/>
              <w:szCs w:val="22"/>
              <w:lang w:val="es-AR" w:eastAsia="es-AR"/>
            </w:rPr>
          </w:pPr>
          <w:hyperlink w:anchor="_Toc494736866" w:history="1">
            <w:r w:rsidR="00B90996" w:rsidRPr="004664B6">
              <w:rPr>
                <w:rStyle w:val="Hipervnculo"/>
                <w:rFonts w:cstheme="minorHAnsi"/>
                <w:noProof/>
              </w:rPr>
              <w:t>Caso de Uso 5- Buscar Mesas de Examen</w:t>
            </w:r>
            <w:r w:rsidR="00B90996">
              <w:rPr>
                <w:noProof/>
                <w:webHidden/>
              </w:rPr>
              <w:tab/>
            </w:r>
            <w:r w:rsidR="00B90996">
              <w:rPr>
                <w:noProof/>
                <w:webHidden/>
              </w:rPr>
              <w:fldChar w:fldCharType="begin"/>
            </w:r>
            <w:r w:rsidR="00B90996">
              <w:rPr>
                <w:noProof/>
                <w:webHidden/>
              </w:rPr>
              <w:instrText xml:space="preserve"> PAGEREF _Toc494736866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2C4293E4" w14:textId="77777777" w:rsidR="00B90996" w:rsidRDefault="007D16B9">
          <w:pPr>
            <w:pStyle w:val="TDC3"/>
            <w:rPr>
              <w:rFonts w:eastAsiaTheme="minorEastAsia"/>
              <w:noProof/>
              <w:sz w:val="22"/>
              <w:szCs w:val="22"/>
              <w:lang w:val="es-AR" w:eastAsia="es-AR"/>
            </w:rPr>
          </w:pPr>
          <w:hyperlink w:anchor="_Toc49473686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_Toc494736867 \h </w:instrText>
            </w:r>
            <w:r w:rsidR="00B90996">
              <w:rPr>
                <w:noProof/>
                <w:webHidden/>
              </w:rPr>
            </w:r>
            <w:r w:rsidR="00B90996">
              <w:rPr>
                <w:noProof/>
                <w:webHidden/>
              </w:rPr>
              <w:fldChar w:fldCharType="separate"/>
            </w:r>
            <w:r w:rsidR="00B90996">
              <w:rPr>
                <w:noProof/>
                <w:webHidden/>
              </w:rPr>
              <w:t>14</w:t>
            </w:r>
            <w:r w:rsidR="00B90996">
              <w:rPr>
                <w:noProof/>
                <w:webHidden/>
              </w:rPr>
              <w:fldChar w:fldCharType="end"/>
            </w:r>
          </w:hyperlink>
        </w:p>
        <w:p w14:paraId="1130623B" w14:textId="77777777" w:rsidR="00B90996" w:rsidRDefault="007D16B9">
          <w:pPr>
            <w:pStyle w:val="TDC2"/>
            <w:rPr>
              <w:rFonts w:eastAsiaTheme="minorEastAsia"/>
              <w:i w:val="0"/>
              <w:iCs w:val="0"/>
              <w:noProof/>
              <w:sz w:val="22"/>
              <w:szCs w:val="22"/>
              <w:lang w:val="es-AR" w:eastAsia="es-AR"/>
            </w:rPr>
          </w:pPr>
          <w:hyperlink w:anchor="_Toc494736868" w:history="1">
            <w:r w:rsidR="00B90996" w:rsidRPr="004664B6">
              <w:rPr>
                <w:rStyle w:val="Hipervnculo"/>
                <w:rFonts w:cstheme="minorHAnsi"/>
                <w:noProof/>
              </w:rPr>
              <w:t>Caso de Uso 6- Modificar Horarios de Cursada</w:t>
            </w:r>
            <w:r w:rsidR="00B90996">
              <w:rPr>
                <w:noProof/>
                <w:webHidden/>
              </w:rPr>
              <w:tab/>
            </w:r>
            <w:r w:rsidR="00B90996">
              <w:rPr>
                <w:noProof/>
                <w:webHidden/>
              </w:rPr>
              <w:fldChar w:fldCharType="begin"/>
            </w:r>
            <w:r w:rsidR="00B90996">
              <w:rPr>
                <w:noProof/>
                <w:webHidden/>
              </w:rPr>
              <w:instrText xml:space="preserve"> PAGEREF _Toc494736868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08352117" w14:textId="77777777" w:rsidR="00B90996" w:rsidRDefault="007D16B9">
          <w:pPr>
            <w:pStyle w:val="TDC3"/>
            <w:rPr>
              <w:rFonts w:eastAsiaTheme="minorEastAsia"/>
              <w:noProof/>
              <w:sz w:val="22"/>
              <w:szCs w:val="22"/>
              <w:lang w:val="es-AR" w:eastAsia="es-AR"/>
            </w:rPr>
          </w:pPr>
          <w:hyperlink w:anchor="_Toc49473686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_Toc494736869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794336E9" w14:textId="77777777" w:rsidR="00B90996" w:rsidRDefault="007D16B9">
          <w:pPr>
            <w:pStyle w:val="TDC2"/>
            <w:rPr>
              <w:rFonts w:eastAsiaTheme="minorEastAsia"/>
              <w:i w:val="0"/>
              <w:iCs w:val="0"/>
              <w:noProof/>
              <w:sz w:val="22"/>
              <w:szCs w:val="22"/>
              <w:lang w:val="es-AR" w:eastAsia="es-AR"/>
            </w:rPr>
          </w:pPr>
          <w:hyperlink w:anchor="_Toc494736870" w:history="1">
            <w:r w:rsidR="00B90996" w:rsidRPr="004664B6">
              <w:rPr>
                <w:rStyle w:val="Hipervnculo"/>
                <w:rFonts w:cstheme="minorHAnsi"/>
                <w:noProof/>
              </w:rPr>
              <w:t>Caso de Uso 7- Modificar Mesas de Examen</w:t>
            </w:r>
            <w:r w:rsidR="00B90996">
              <w:rPr>
                <w:noProof/>
                <w:webHidden/>
              </w:rPr>
              <w:tab/>
            </w:r>
            <w:r w:rsidR="00B90996">
              <w:rPr>
                <w:noProof/>
                <w:webHidden/>
              </w:rPr>
              <w:fldChar w:fldCharType="begin"/>
            </w:r>
            <w:r w:rsidR="00B90996">
              <w:rPr>
                <w:noProof/>
                <w:webHidden/>
              </w:rPr>
              <w:instrText xml:space="preserve"> PAGEREF _Toc494736870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229E7465" w14:textId="77777777" w:rsidR="00B90996" w:rsidRDefault="007D16B9">
          <w:pPr>
            <w:pStyle w:val="TDC3"/>
            <w:rPr>
              <w:rFonts w:eastAsiaTheme="minorEastAsia"/>
              <w:noProof/>
              <w:sz w:val="22"/>
              <w:szCs w:val="22"/>
              <w:lang w:val="es-AR" w:eastAsia="es-AR"/>
            </w:rPr>
          </w:pPr>
          <w:hyperlink w:anchor="_Toc49473687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_Toc494736871 \h </w:instrText>
            </w:r>
            <w:r w:rsidR="00B90996">
              <w:rPr>
                <w:noProof/>
                <w:webHidden/>
              </w:rPr>
            </w:r>
            <w:r w:rsidR="00B90996">
              <w:rPr>
                <w:noProof/>
                <w:webHidden/>
              </w:rPr>
              <w:fldChar w:fldCharType="separate"/>
            </w:r>
            <w:r w:rsidR="00B90996">
              <w:rPr>
                <w:noProof/>
                <w:webHidden/>
              </w:rPr>
              <w:t>15</w:t>
            </w:r>
            <w:r w:rsidR="00B90996">
              <w:rPr>
                <w:noProof/>
                <w:webHidden/>
              </w:rPr>
              <w:fldChar w:fldCharType="end"/>
            </w:r>
          </w:hyperlink>
        </w:p>
        <w:p w14:paraId="33E401D0" w14:textId="77777777" w:rsidR="00B90996" w:rsidRDefault="007D16B9">
          <w:pPr>
            <w:pStyle w:val="TDC2"/>
            <w:rPr>
              <w:rFonts w:eastAsiaTheme="minorEastAsia"/>
              <w:i w:val="0"/>
              <w:iCs w:val="0"/>
              <w:noProof/>
              <w:sz w:val="22"/>
              <w:szCs w:val="22"/>
              <w:lang w:val="es-AR" w:eastAsia="es-AR"/>
            </w:rPr>
          </w:pPr>
          <w:hyperlink w:anchor="_Toc494736872" w:history="1">
            <w:r w:rsidR="00B90996" w:rsidRPr="004664B6">
              <w:rPr>
                <w:rStyle w:val="Hipervnculo"/>
                <w:rFonts w:cstheme="minorHAnsi"/>
                <w:noProof/>
              </w:rPr>
              <w:t>Caso de Uso 8- Crear Horarios de Cursada</w:t>
            </w:r>
            <w:r w:rsidR="00B90996">
              <w:rPr>
                <w:noProof/>
                <w:webHidden/>
              </w:rPr>
              <w:tab/>
            </w:r>
            <w:r w:rsidR="00B90996">
              <w:rPr>
                <w:noProof/>
                <w:webHidden/>
              </w:rPr>
              <w:fldChar w:fldCharType="begin"/>
            </w:r>
            <w:r w:rsidR="00B90996">
              <w:rPr>
                <w:noProof/>
                <w:webHidden/>
              </w:rPr>
              <w:instrText xml:space="preserve"> PAGEREF _Toc494736872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4D26481A" w14:textId="77777777" w:rsidR="00B90996" w:rsidRDefault="007D16B9">
          <w:pPr>
            <w:pStyle w:val="TDC3"/>
            <w:rPr>
              <w:rFonts w:eastAsiaTheme="minorEastAsia"/>
              <w:noProof/>
              <w:sz w:val="22"/>
              <w:szCs w:val="22"/>
              <w:lang w:val="es-AR" w:eastAsia="es-AR"/>
            </w:rPr>
          </w:pPr>
          <w:hyperlink w:anchor="_Toc49473687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_Toc494736873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50A8E87C" w14:textId="77777777" w:rsidR="00B90996" w:rsidRDefault="007D16B9">
          <w:pPr>
            <w:pStyle w:val="TDC2"/>
            <w:rPr>
              <w:rFonts w:eastAsiaTheme="minorEastAsia"/>
              <w:i w:val="0"/>
              <w:iCs w:val="0"/>
              <w:noProof/>
              <w:sz w:val="22"/>
              <w:szCs w:val="22"/>
              <w:lang w:val="es-AR" w:eastAsia="es-AR"/>
            </w:rPr>
          </w:pPr>
          <w:hyperlink w:anchor="_Toc494736874" w:history="1">
            <w:r w:rsidR="00B90996" w:rsidRPr="004664B6">
              <w:rPr>
                <w:rStyle w:val="Hipervnculo"/>
                <w:rFonts w:cstheme="minorHAnsi"/>
                <w:noProof/>
              </w:rPr>
              <w:t>Caso de Uso 9- Crear Mesas de Examen</w:t>
            </w:r>
            <w:r w:rsidR="00B90996">
              <w:rPr>
                <w:noProof/>
                <w:webHidden/>
              </w:rPr>
              <w:tab/>
            </w:r>
            <w:r w:rsidR="00B90996">
              <w:rPr>
                <w:noProof/>
                <w:webHidden/>
              </w:rPr>
              <w:fldChar w:fldCharType="begin"/>
            </w:r>
            <w:r w:rsidR="00B90996">
              <w:rPr>
                <w:noProof/>
                <w:webHidden/>
              </w:rPr>
              <w:instrText xml:space="preserve"> PAGEREF _Toc494736874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7AEBAB1E" w14:textId="77777777" w:rsidR="00B90996" w:rsidRDefault="007D16B9">
          <w:pPr>
            <w:pStyle w:val="TDC3"/>
            <w:rPr>
              <w:rFonts w:eastAsiaTheme="minorEastAsia"/>
              <w:noProof/>
              <w:sz w:val="22"/>
              <w:szCs w:val="22"/>
              <w:lang w:val="es-AR" w:eastAsia="es-AR"/>
            </w:rPr>
          </w:pPr>
          <w:hyperlink w:anchor="_Toc49473687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_Toc494736875 \h </w:instrText>
            </w:r>
            <w:r w:rsidR="00B90996">
              <w:rPr>
                <w:noProof/>
                <w:webHidden/>
              </w:rPr>
            </w:r>
            <w:r w:rsidR="00B90996">
              <w:rPr>
                <w:noProof/>
                <w:webHidden/>
              </w:rPr>
              <w:fldChar w:fldCharType="separate"/>
            </w:r>
            <w:r w:rsidR="00B90996">
              <w:rPr>
                <w:noProof/>
                <w:webHidden/>
              </w:rPr>
              <w:t>16</w:t>
            </w:r>
            <w:r w:rsidR="00B90996">
              <w:rPr>
                <w:noProof/>
                <w:webHidden/>
              </w:rPr>
              <w:fldChar w:fldCharType="end"/>
            </w:r>
          </w:hyperlink>
        </w:p>
        <w:p w14:paraId="3E10A871" w14:textId="77777777" w:rsidR="00B90996" w:rsidRDefault="007D16B9">
          <w:pPr>
            <w:pStyle w:val="TDC2"/>
            <w:rPr>
              <w:rFonts w:eastAsiaTheme="minorEastAsia"/>
              <w:i w:val="0"/>
              <w:iCs w:val="0"/>
              <w:noProof/>
              <w:sz w:val="22"/>
              <w:szCs w:val="22"/>
              <w:lang w:val="es-AR" w:eastAsia="es-AR"/>
            </w:rPr>
          </w:pPr>
          <w:hyperlink w:anchor="_Toc494736876" w:history="1">
            <w:r w:rsidR="00B90996" w:rsidRPr="004664B6">
              <w:rPr>
                <w:rStyle w:val="Hipervnculo"/>
                <w:rFonts w:cstheme="minorHAnsi"/>
                <w:noProof/>
              </w:rPr>
              <w:t>Caso de Uso 10- Notificar</w:t>
            </w:r>
            <w:r w:rsidR="00B90996">
              <w:rPr>
                <w:noProof/>
                <w:webHidden/>
              </w:rPr>
              <w:tab/>
            </w:r>
            <w:r w:rsidR="00B90996">
              <w:rPr>
                <w:noProof/>
                <w:webHidden/>
              </w:rPr>
              <w:fldChar w:fldCharType="begin"/>
            </w:r>
            <w:r w:rsidR="00B90996">
              <w:rPr>
                <w:noProof/>
                <w:webHidden/>
              </w:rPr>
              <w:instrText xml:space="preserve"> PAGEREF _Toc494736876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201ACB59" w14:textId="77777777" w:rsidR="00B90996" w:rsidRDefault="007D16B9">
          <w:pPr>
            <w:pStyle w:val="TDC3"/>
            <w:rPr>
              <w:rFonts w:eastAsiaTheme="minorEastAsia"/>
              <w:noProof/>
              <w:sz w:val="22"/>
              <w:szCs w:val="22"/>
              <w:lang w:val="es-AR" w:eastAsia="es-AR"/>
            </w:rPr>
          </w:pPr>
          <w:hyperlink w:anchor="_Toc49473687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_Toc494736877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3EF7D612" w14:textId="77777777" w:rsidR="00B90996" w:rsidRDefault="007D16B9">
          <w:pPr>
            <w:pStyle w:val="TDC2"/>
            <w:rPr>
              <w:rFonts w:eastAsiaTheme="minorEastAsia"/>
              <w:i w:val="0"/>
              <w:iCs w:val="0"/>
              <w:noProof/>
              <w:sz w:val="22"/>
              <w:szCs w:val="22"/>
              <w:lang w:val="es-AR" w:eastAsia="es-AR"/>
            </w:rPr>
          </w:pPr>
          <w:hyperlink w:anchor="_Toc494736878" w:history="1">
            <w:r w:rsidR="00B90996" w:rsidRPr="004664B6">
              <w:rPr>
                <w:rStyle w:val="Hipervnculo"/>
                <w:rFonts w:cstheme="minorHAnsi"/>
                <w:noProof/>
              </w:rPr>
              <w:t>Caso de Uso 11- Informe Mesas de Examen</w:t>
            </w:r>
            <w:r w:rsidR="00B90996">
              <w:rPr>
                <w:noProof/>
                <w:webHidden/>
              </w:rPr>
              <w:tab/>
            </w:r>
            <w:r w:rsidR="00B90996">
              <w:rPr>
                <w:noProof/>
                <w:webHidden/>
              </w:rPr>
              <w:fldChar w:fldCharType="begin"/>
            </w:r>
            <w:r w:rsidR="00B90996">
              <w:rPr>
                <w:noProof/>
                <w:webHidden/>
              </w:rPr>
              <w:instrText xml:space="preserve"> PAGEREF _Toc494736878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44DC47FB" w14:textId="77777777" w:rsidR="00B90996" w:rsidRDefault="007D16B9">
          <w:pPr>
            <w:pStyle w:val="TDC3"/>
            <w:rPr>
              <w:rFonts w:eastAsiaTheme="minorEastAsia"/>
              <w:noProof/>
              <w:sz w:val="22"/>
              <w:szCs w:val="22"/>
              <w:lang w:val="es-AR" w:eastAsia="es-AR"/>
            </w:rPr>
          </w:pPr>
          <w:hyperlink w:anchor="_Toc49473687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_Toc494736879 \h </w:instrText>
            </w:r>
            <w:r w:rsidR="00B90996">
              <w:rPr>
                <w:noProof/>
                <w:webHidden/>
              </w:rPr>
            </w:r>
            <w:r w:rsidR="00B90996">
              <w:rPr>
                <w:noProof/>
                <w:webHidden/>
              </w:rPr>
              <w:fldChar w:fldCharType="separate"/>
            </w:r>
            <w:r w:rsidR="00B90996">
              <w:rPr>
                <w:noProof/>
                <w:webHidden/>
              </w:rPr>
              <w:t>17</w:t>
            </w:r>
            <w:r w:rsidR="00B90996">
              <w:rPr>
                <w:noProof/>
                <w:webHidden/>
              </w:rPr>
              <w:fldChar w:fldCharType="end"/>
            </w:r>
          </w:hyperlink>
        </w:p>
        <w:p w14:paraId="51C2410C" w14:textId="77777777" w:rsidR="00B90996" w:rsidRDefault="007D16B9">
          <w:pPr>
            <w:pStyle w:val="TDC2"/>
            <w:rPr>
              <w:rFonts w:eastAsiaTheme="minorEastAsia"/>
              <w:i w:val="0"/>
              <w:iCs w:val="0"/>
              <w:noProof/>
              <w:sz w:val="22"/>
              <w:szCs w:val="22"/>
              <w:lang w:val="es-AR" w:eastAsia="es-AR"/>
            </w:rPr>
          </w:pPr>
          <w:hyperlink w:anchor="_Toc494736880" w:history="1">
            <w:r w:rsidR="00B90996" w:rsidRPr="004664B6">
              <w:rPr>
                <w:rStyle w:val="Hipervnculo"/>
                <w:rFonts w:cstheme="minorHAnsi"/>
                <w:noProof/>
              </w:rPr>
              <w:t>Caso de Uso 12- Informe Horarios de cursada</w:t>
            </w:r>
            <w:r w:rsidR="00B90996">
              <w:rPr>
                <w:noProof/>
                <w:webHidden/>
              </w:rPr>
              <w:tab/>
            </w:r>
            <w:r w:rsidR="00B90996">
              <w:rPr>
                <w:noProof/>
                <w:webHidden/>
              </w:rPr>
              <w:fldChar w:fldCharType="begin"/>
            </w:r>
            <w:r w:rsidR="00B90996">
              <w:rPr>
                <w:noProof/>
                <w:webHidden/>
              </w:rPr>
              <w:instrText xml:space="preserve"> PAGEREF _Toc494736880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24465389" w14:textId="77777777" w:rsidR="00B90996" w:rsidRDefault="007D16B9">
          <w:pPr>
            <w:pStyle w:val="TDC3"/>
            <w:rPr>
              <w:rFonts w:eastAsiaTheme="minorEastAsia"/>
              <w:noProof/>
              <w:sz w:val="22"/>
              <w:szCs w:val="22"/>
              <w:lang w:val="es-AR" w:eastAsia="es-AR"/>
            </w:rPr>
          </w:pPr>
          <w:hyperlink w:anchor="_Toc49473688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_Toc494736881 \h </w:instrText>
            </w:r>
            <w:r w:rsidR="00B90996">
              <w:rPr>
                <w:noProof/>
                <w:webHidden/>
              </w:rPr>
            </w:r>
            <w:r w:rsidR="00B90996">
              <w:rPr>
                <w:noProof/>
                <w:webHidden/>
              </w:rPr>
              <w:fldChar w:fldCharType="separate"/>
            </w:r>
            <w:r w:rsidR="00B90996">
              <w:rPr>
                <w:noProof/>
                <w:webHidden/>
              </w:rPr>
              <w:t>18</w:t>
            </w:r>
            <w:r w:rsidR="00B90996">
              <w:rPr>
                <w:noProof/>
                <w:webHidden/>
              </w:rPr>
              <w:fldChar w:fldCharType="end"/>
            </w:r>
          </w:hyperlink>
        </w:p>
        <w:p w14:paraId="38FF7102" w14:textId="77777777" w:rsidR="00B90996" w:rsidRDefault="007D16B9">
          <w:pPr>
            <w:pStyle w:val="TDC2"/>
            <w:rPr>
              <w:rFonts w:eastAsiaTheme="minorEastAsia"/>
              <w:i w:val="0"/>
              <w:iCs w:val="0"/>
              <w:noProof/>
              <w:sz w:val="22"/>
              <w:szCs w:val="22"/>
              <w:lang w:val="es-AR" w:eastAsia="es-AR"/>
            </w:rPr>
          </w:pPr>
          <w:hyperlink w:anchor="_Toc494736882" w:history="1">
            <w:r w:rsidR="00B90996" w:rsidRPr="004664B6">
              <w:rPr>
                <w:rStyle w:val="Hipervnculo"/>
                <w:rFonts w:cstheme="minorHAnsi"/>
                <w:noProof/>
              </w:rPr>
              <w:t>Caso de Uso 13- Buscar Aula</w:t>
            </w:r>
            <w:r w:rsidR="00B90996">
              <w:rPr>
                <w:noProof/>
                <w:webHidden/>
              </w:rPr>
              <w:tab/>
            </w:r>
            <w:r w:rsidR="00B90996">
              <w:rPr>
                <w:noProof/>
                <w:webHidden/>
              </w:rPr>
              <w:fldChar w:fldCharType="begin"/>
            </w:r>
            <w:r w:rsidR="00B90996">
              <w:rPr>
                <w:noProof/>
                <w:webHidden/>
              </w:rPr>
              <w:instrText xml:space="preserve"> PAGEREF _Toc494736882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3A9F2315" w14:textId="77777777" w:rsidR="00B90996" w:rsidRDefault="007D16B9">
          <w:pPr>
            <w:pStyle w:val="TDC3"/>
            <w:rPr>
              <w:rFonts w:eastAsiaTheme="minorEastAsia"/>
              <w:noProof/>
              <w:sz w:val="22"/>
              <w:szCs w:val="22"/>
              <w:lang w:val="es-AR" w:eastAsia="es-AR"/>
            </w:rPr>
          </w:pPr>
          <w:hyperlink w:anchor="_Toc49473688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_Toc494736883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0611AFCE" w14:textId="77777777" w:rsidR="00B90996" w:rsidRDefault="007D16B9">
          <w:pPr>
            <w:pStyle w:val="TDC2"/>
            <w:rPr>
              <w:rFonts w:eastAsiaTheme="minorEastAsia"/>
              <w:i w:val="0"/>
              <w:iCs w:val="0"/>
              <w:noProof/>
              <w:sz w:val="22"/>
              <w:szCs w:val="22"/>
              <w:lang w:val="es-AR" w:eastAsia="es-AR"/>
            </w:rPr>
          </w:pPr>
          <w:hyperlink w:anchor="_Toc494736884" w:history="1">
            <w:r w:rsidR="00B90996" w:rsidRPr="004664B6">
              <w:rPr>
                <w:rStyle w:val="Hipervnculo"/>
                <w:rFonts w:cstheme="minorHAnsi"/>
                <w:noProof/>
              </w:rPr>
              <w:t>Caso de Uso 14- Borrar  Horarios de Cursada</w:t>
            </w:r>
            <w:r w:rsidR="00B90996">
              <w:rPr>
                <w:noProof/>
                <w:webHidden/>
              </w:rPr>
              <w:tab/>
            </w:r>
            <w:r w:rsidR="00B90996">
              <w:rPr>
                <w:noProof/>
                <w:webHidden/>
              </w:rPr>
              <w:fldChar w:fldCharType="begin"/>
            </w:r>
            <w:r w:rsidR="00B90996">
              <w:rPr>
                <w:noProof/>
                <w:webHidden/>
              </w:rPr>
              <w:instrText xml:space="preserve"> PAGEREF _Toc494736884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6F9216C6" w14:textId="77777777" w:rsidR="00B90996" w:rsidRDefault="007D16B9">
          <w:pPr>
            <w:pStyle w:val="TDC3"/>
            <w:rPr>
              <w:rFonts w:eastAsiaTheme="minorEastAsia"/>
              <w:noProof/>
              <w:sz w:val="22"/>
              <w:szCs w:val="22"/>
              <w:lang w:val="es-AR" w:eastAsia="es-AR"/>
            </w:rPr>
          </w:pPr>
          <w:hyperlink w:anchor="_Toc49473688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_Toc494736885 \h </w:instrText>
            </w:r>
            <w:r w:rsidR="00B90996">
              <w:rPr>
                <w:noProof/>
                <w:webHidden/>
              </w:rPr>
            </w:r>
            <w:r w:rsidR="00B90996">
              <w:rPr>
                <w:noProof/>
                <w:webHidden/>
              </w:rPr>
              <w:fldChar w:fldCharType="separate"/>
            </w:r>
            <w:r w:rsidR="00B90996">
              <w:rPr>
                <w:noProof/>
                <w:webHidden/>
              </w:rPr>
              <w:t>19</w:t>
            </w:r>
            <w:r w:rsidR="00B90996">
              <w:rPr>
                <w:noProof/>
                <w:webHidden/>
              </w:rPr>
              <w:fldChar w:fldCharType="end"/>
            </w:r>
          </w:hyperlink>
        </w:p>
        <w:p w14:paraId="528098D3" w14:textId="77777777" w:rsidR="00B90996" w:rsidRDefault="007D16B9">
          <w:pPr>
            <w:pStyle w:val="TDC2"/>
            <w:rPr>
              <w:rFonts w:eastAsiaTheme="minorEastAsia"/>
              <w:i w:val="0"/>
              <w:iCs w:val="0"/>
              <w:noProof/>
              <w:sz w:val="22"/>
              <w:szCs w:val="22"/>
              <w:lang w:val="es-AR" w:eastAsia="es-AR"/>
            </w:rPr>
          </w:pPr>
          <w:hyperlink w:anchor="_Toc494736886" w:history="1">
            <w:r w:rsidR="00B90996" w:rsidRPr="004664B6">
              <w:rPr>
                <w:rStyle w:val="Hipervnculo"/>
                <w:rFonts w:cstheme="minorHAnsi"/>
                <w:noProof/>
              </w:rPr>
              <w:t>Caso de Uso 15- Borrar  Mesas de Examen</w:t>
            </w:r>
            <w:r w:rsidR="00B90996">
              <w:rPr>
                <w:noProof/>
                <w:webHidden/>
              </w:rPr>
              <w:tab/>
            </w:r>
            <w:r w:rsidR="00B90996">
              <w:rPr>
                <w:noProof/>
                <w:webHidden/>
              </w:rPr>
              <w:fldChar w:fldCharType="begin"/>
            </w:r>
            <w:r w:rsidR="00B90996">
              <w:rPr>
                <w:noProof/>
                <w:webHidden/>
              </w:rPr>
              <w:instrText xml:space="preserve"> PAGEREF _Toc494736886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2A73A9E6" w14:textId="77777777" w:rsidR="00B90996" w:rsidRDefault="007D16B9">
          <w:pPr>
            <w:pStyle w:val="TDC3"/>
            <w:rPr>
              <w:rFonts w:eastAsiaTheme="minorEastAsia"/>
              <w:noProof/>
              <w:sz w:val="22"/>
              <w:szCs w:val="22"/>
              <w:lang w:val="es-AR" w:eastAsia="es-AR"/>
            </w:rPr>
          </w:pPr>
          <w:hyperlink w:anchor="_Toc49473688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_Toc494736887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3249AED4" w14:textId="77777777" w:rsidR="00B90996" w:rsidRDefault="007D16B9">
          <w:pPr>
            <w:pStyle w:val="TDC2"/>
            <w:rPr>
              <w:rFonts w:eastAsiaTheme="minorEastAsia"/>
              <w:i w:val="0"/>
              <w:iCs w:val="0"/>
              <w:noProof/>
              <w:sz w:val="22"/>
              <w:szCs w:val="22"/>
              <w:lang w:val="es-AR" w:eastAsia="es-AR"/>
            </w:rPr>
          </w:pPr>
          <w:hyperlink w:anchor="_Toc494736888" w:history="1">
            <w:r w:rsidR="00B90996" w:rsidRPr="004664B6">
              <w:rPr>
                <w:rStyle w:val="Hipervnculo"/>
                <w:rFonts w:cstheme="minorHAnsi"/>
                <w:noProof/>
              </w:rPr>
              <w:t>Caso de Uso 16- Modificar  Aula</w:t>
            </w:r>
            <w:r w:rsidR="00B90996">
              <w:rPr>
                <w:noProof/>
                <w:webHidden/>
              </w:rPr>
              <w:tab/>
            </w:r>
            <w:r w:rsidR="00B90996">
              <w:rPr>
                <w:noProof/>
                <w:webHidden/>
              </w:rPr>
              <w:fldChar w:fldCharType="begin"/>
            </w:r>
            <w:r w:rsidR="00B90996">
              <w:rPr>
                <w:noProof/>
                <w:webHidden/>
              </w:rPr>
              <w:instrText xml:space="preserve"> PAGEREF _Toc494736888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FC4BF6D" w14:textId="77777777" w:rsidR="00B90996" w:rsidRDefault="007D16B9">
          <w:pPr>
            <w:pStyle w:val="TDC3"/>
            <w:rPr>
              <w:rFonts w:eastAsiaTheme="minorEastAsia"/>
              <w:noProof/>
              <w:sz w:val="22"/>
              <w:szCs w:val="22"/>
              <w:lang w:val="es-AR" w:eastAsia="es-AR"/>
            </w:rPr>
          </w:pPr>
          <w:hyperlink w:anchor="_Toc49473688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_Toc494736889 \h </w:instrText>
            </w:r>
            <w:r w:rsidR="00B90996">
              <w:rPr>
                <w:noProof/>
                <w:webHidden/>
              </w:rPr>
            </w:r>
            <w:r w:rsidR="00B90996">
              <w:rPr>
                <w:noProof/>
                <w:webHidden/>
              </w:rPr>
              <w:fldChar w:fldCharType="separate"/>
            </w:r>
            <w:r w:rsidR="00B90996">
              <w:rPr>
                <w:noProof/>
                <w:webHidden/>
              </w:rPr>
              <w:t>20</w:t>
            </w:r>
            <w:r w:rsidR="00B90996">
              <w:rPr>
                <w:noProof/>
                <w:webHidden/>
              </w:rPr>
              <w:fldChar w:fldCharType="end"/>
            </w:r>
          </w:hyperlink>
        </w:p>
        <w:p w14:paraId="49F08C38" w14:textId="77777777" w:rsidR="00B90996" w:rsidRDefault="007D16B9">
          <w:pPr>
            <w:pStyle w:val="TDC2"/>
            <w:rPr>
              <w:rFonts w:eastAsiaTheme="minorEastAsia"/>
              <w:i w:val="0"/>
              <w:iCs w:val="0"/>
              <w:noProof/>
              <w:sz w:val="22"/>
              <w:szCs w:val="22"/>
              <w:lang w:val="es-AR" w:eastAsia="es-AR"/>
            </w:rPr>
          </w:pPr>
          <w:hyperlink w:anchor="_Toc494736890" w:history="1">
            <w:r w:rsidR="00B90996" w:rsidRPr="004664B6">
              <w:rPr>
                <w:rStyle w:val="Hipervnculo"/>
                <w:rFonts w:cstheme="minorHAnsi"/>
                <w:noProof/>
              </w:rPr>
              <w:t>Caso de Uso 17- Borrar  Aula</w:t>
            </w:r>
            <w:r w:rsidR="00B90996">
              <w:rPr>
                <w:noProof/>
                <w:webHidden/>
              </w:rPr>
              <w:tab/>
            </w:r>
            <w:r w:rsidR="00B90996">
              <w:rPr>
                <w:noProof/>
                <w:webHidden/>
              </w:rPr>
              <w:fldChar w:fldCharType="begin"/>
            </w:r>
            <w:r w:rsidR="00B90996">
              <w:rPr>
                <w:noProof/>
                <w:webHidden/>
              </w:rPr>
              <w:instrText xml:space="preserve"> PAGEREF _Toc494736890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C400F18" w14:textId="77777777" w:rsidR="00B90996" w:rsidRDefault="007D16B9">
          <w:pPr>
            <w:pStyle w:val="TDC3"/>
            <w:rPr>
              <w:rFonts w:eastAsiaTheme="minorEastAsia"/>
              <w:noProof/>
              <w:sz w:val="22"/>
              <w:szCs w:val="22"/>
              <w:lang w:val="es-AR" w:eastAsia="es-AR"/>
            </w:rPr>
          </w:pPr>
          <w:hyperlink w:anchor="_Toc49473689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_Toc494736891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308FE1E3" w14:textId="77777777" w:rsidR="00B90996" w:rsidRDefault="007D16B9">
          <w:pPr>
            <w:pStyle w:val="TDC2"/>
            <w:rPr>
              <w:rFonts w:eastAsiaTheme="minorEastAsia"/>
              <w:i w:val="0"/>
              <w:iCs w:val="0"/>
              <w:noProof/>
              <w:sz w:val="22"/>
              <w:szCs w:val="22"/>
              <w:lang w:val="es-AR" w:eastAsia="es-AR"/>
            </w:rPr>
          </w:pPr>
          <w:hyperlink w:anchor="_Toc494736892" w:history="1">
            <w:r w:rsidR="00B90996" w:rsidRPr="004664B6">
              <w:rPr>
                <w:rStyle w:val="Hipervnculo"/>
                <w:rFonts w:cstheme="minorHAnsi"/>
                <w:noProof/>
              </w:rPr>
              <w:t>Caso de Uso 18- Generar horarios de  Aula</w:t>
            </w:r>
            <w:r w:rsidR="00B90996">
              <w:rPr>
                <w:noProof/>
                <w:webHidden/>
              </w:rPr>
              <w:tab/>
            </w:r>
            <w:r w:rsidR="00B90996">
              <w:rPr>
                <w:noProof/>
                <w:webHidden/>
              </w:rPr>
              <w:fldChar w:fldCharType="begin"/>
            </w:r>
            <w:r w:rsidR="00B90996">
              <w:rPr>
                <w:noProof/>
                <w:webHidden/>
              </w:rPr>
              <w:instrText xml:space="preserve"> PAGEREF _Toc494736892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1AD996F6" w14:textId="77777777" w:rsidR="00B90996" w:rsidRDefault="007D16B9">
          <w:pPr>
            <w:pStyle w:val="TDC3"/>
            <w:rPr>
              <w:rFonts w:eastAsiaTheme="minorEastAsia"/>
              <w:noProof/>
              <w:sz w:val="22"/>
              <w:szCs w:val="22"/>
              <w:lang w:val="es-AR" w:eastAsia="es-AR"/>
            </w:rPr>
          </w:pPr>
          <w:hyperlink w:anchor="_Toc49473689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_Toc494736893 \h </w:instrText>
            </w:r>
            <w:r w:rsidR="00B90996">
              <w:rPr>
                <w:noProof/>
                <w:webHidden/>
              </w:rPr>
            </w:r>
            <w:r w:rsidR="00B90996">
              <w:rPr>
                <w:noProof/>
                <w:webHidden/>
              </w:rPr>
              <w:fldChar w:fldCharType="separate"/>
            </w:r>
            <w:r w:rsidR="00B90996">
              <w:rPr>
                <w:noProof/>
                <w:webHidden/>
              </w:rPr>
              <w:t>21</w:t>
            </w:r>
            <w:r w:rsidR="00B90996">
              <w:rPr>
                <w:noProof/>
                <w:webHidden/>
              </w:rPr>
              <w:fldChar w:fldCharType="end"/>
            </w:r>
          </w:hyperlink>
        </w:p>
        <w:p w14:paraId="28811883" w14:textId="77777777" w:rsidR="00B90996" w:rsidRDefault="007D16B9">
          <w:pPr>
            <w:pStyle w:val="TDC2"/>
            <w:rPr>
              <w:rFonts w:eastAsiaTheme="minorEastAsia"/>
              <w:i w:val="0"/>
              <w:iCs w:val="0"/>
              <w:noProof/>
              <w:sz w:val="22"/>
              <w:szCs w:val="22"/>
              <w:lang w:val="es-AR" w:eastAsia="es-AR"/>
            </w:rPr>
          </w:pPr>
          <w:hyperlink w:anchor="_Toc494736894" w:history="1">
            <w:r w:rsidR="00B90996" w:rsidRPr="004664B6">
              <w:rPr>
                <w:rStyle w:val="Hipervnculo"/>
                <w:rFonts w:cstheme="minorHAnsi"/>
                <w:noProof/>
              </w:rPr>
              <w:t>Caso de Uso 19- Crear Usuario</w:t>
            </w:r>
            <w:r w:rsidR="00B90996">
              <w:rPr>
                <w:noProof/>
                <w:webHidden/>
              </w:rPr>
              <w:tab/>
            </w:r>
            <w:r w:rsidR="00B90996">
              <w:rPr>
                <w:noProof/>
                <w:webHidden/>
              </w:rPr>
              <w:fldChar w:fldCharType="begin"/>
            </w:r>
            <w:r w:rsidR="00B90996">
              <w:rPr>
                <w:noProof/>
                <w:webHidden/>
              </w:rPr>
              <w:instrText xml:space="preserve"> PAGEREF _Toc494736894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B961574" w14:textId="77777777" w:rsidR="00B90996" w:rsidRDefault="007D16B9">
          <w:pPr>
            <w:pStyle w:val="TDC3"/>
            <w:rPr>
              <w:rFonts w:eastAsiaTheme="minorEastAsia"/>
              <w:noProof/>
              <w:sz w:val="22"/>
              <w:szCs w:val="22"/>
              <w:lang w:val="es-AR" w:eastAsia="es-AR"/>
            </w:rPr>
          </w:pPr>
          <w:hyperlink w:anchor="_Toc49473689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_Toc494736895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47C2085D" w14:textId="77777777" w:rsidR="00B90996" w:rsidRDefault="007D16B9">
          <w:pPr>
            <w:pStyle w:val="TDC2"/>
            <w:rPr>
              <w:rFonts w:eastAsiaTheme="minorEastAsia"/>
              <w:i w:val="0"/>
              <w:iCs w:val="0"/>
              <w:noProof/>
              <w:sz w:val="22"/>
              <w:szCs w:val="22"/>
              <w:lang w:val="es-AR" w:eastAsia="es-AR"/>
            </w:rPr>
          </w:pPr>
          <w:hyperlink w:anchor="_Toc494736896" w:history="1">
            <w:r w:rsidR="00B90996" w:rsidRPr="004664B6">
              <w:rPr>
                <w:rStyle w:val="Hipervnculo"/>
                <w:rFonts w:cstheme="minorHAnsi"/>
                <w:noProof/>
              </w:rPr>
              <w:t>Caso de Uso 20- Buscar Usuario</w:t>
            </w:r>
            <w:r w:rsidR="00B90996">
              <w:rPr>
                <w:noProof/>
                <w:webHidden/>
              </w:rPr>
              <w:tab/>
            </w:r>
            <w:r w:rsidR="00B90996">
              <w:rPr>
                <w:noProof/>
                <w:webHidden/>
              </w:rPr>
              <w:fldChar w:fldCharType="begin"/>
            </w:r>
            <w:r w:rsidR="00B90996">
              <w:rPr>
                <w:noProof/>
                <w:webHidden/>
              </w:rPr>
              <w:instrText xml:space="preserve"> PAGEREF _Toc494736896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9C7AFF9" w14:textId="77777777" w:rsidR="00B90996" w:rsidRDefault="007D16B9">
          <w:pPr>
            <w:pStyle w:val="TDC3"/>
            <w:rPr>
              <w:rFonts w:eastAsiaTheme="minorEastAsia"/>
              <w:noProof/>
              <w:sz w:val="22"/>
              <w:szCs w:val="22"/>
              <w:lang w:val="es-AR" w:eastAsia="es-AR"/>
            </w:rPr>
          </w:pPr>
          <w:hyperlink w:anchor="_Toc49473689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_Toc494736897 \h </w:instrText>
            </w:r>
            <w:r w:rsidR="00B90996">
              <w:rPr>
                <w:noProof/>
                <w:webHidden/>
              </w:rPr>
            </w:r>
            <w:r w:rsidR="00B90996">
              <w:rPr>
                <w:noProof/>
                <w:webHidden/>
              </w:rPr>
              <w:fldChar w:fldCharType="separate"/>
            </w:r>
            <w:r w:rsidR="00B90996">
              <w:rPr>
                <w:noProof/>
                <w:webHidden/>
              </w:rPr>
              <w:t>22</w:t>
            </w:r>
            <w:r w:rsidR="00B90996">
              <w:rPr>
                <w:noProof/>
                <w:webHidden/>
              </w:rPr>
              <w:fldChar w:fldCharType="end"/>
            </w:r>
          </w:hyperlink>
        </w:p>
        <w:p w14:paraId="7CB6DBA3" w14:textId="77777777" w:rsidR="00B90996" w:rsidRDefault="007D16B9">
          <w:pPr>
            <w:pStyle w:val="TDC2"/>
            <w:rPr>
              <w:rFonts w:eastAsiaTheme="minorEastAsia"/>
              <w:i w:val="0"/>
              <w:iCs w:val="0"/>
              <w:noProof/>
              <w:sz w:val="22"/>
              <w:szCs w:val="22"/>
              <w:lang w:val="es-AR" w:eastAsia="es-AR"/>
            </w:rPr>
          </w:pPr>
          <w:hyperlink w:anchor="_Toc494736898" w:history="1">
            <w:r w:rsidR="00B90996" w:rsidRPr="004664B6">
              <w:rPr>
                <w:rStyle w:val="Hipervnculo"/>
                <w:rFonts w:cstheme="minorHAnsi"/>
                <w:noProof/>
              </w:rPr>
              <w:t>Caso de Uso 21- Modificar Usuario</w:t>
            </w:r>
            <w:r w:rsidR="00B90996">
              <w:rPr>
                <w:noProof/>
                <w:webHidden/>
              </w:rPr>
              <w:tab/>
            </w:r>
            <w:r w:rsidR="00B90996">
              <w:rPr>
                <w:noProof/>
                <w:webHidden/>
              </w:rPr>
              <w:fldChar w:fldCharType="begin"/>
            </w:r>
            <w:r w:rsidR="00B90996">
              <w:rPr>
                <w:noProof/>
                <w:webHidden/>
              </w:rPr>
              <w:instrText xml:space="preserve"> PAGEREF _Toc494736898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0E1509E8" w14:textId="77777777" w:rsidR="00B90996" w:rsidRDefault="007D16B9">
          <w:pPr>
            <w:pStyle w:val="TDC3"/>
            <w:rPr>
              <w:rFonts w:eastAsiaTheme="minorEastAsia"/>
              <w:noProof/>
              <w:sz w:val="22"/>
              <w:szCs w:val="22"/>
              <w:lang w:val="es-AR" w:eastAsia="es-AR"/>
            </w:rPr>
          </w:pPr>
          <w:hyperlink w:anchor="_Toc49473689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_Toc494736899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829CF57" w14:textId="77777777" w:rsidR="00B90996" w:rsidRDefault="007D16B9">
          <w:pPr>
            <w:pStyle w:val="TDC2"/>
            <w:rPr>
              <w:rFonts w:eastAsiaTheme="minorEastAsia"/>
              <w:i w:val="0"/>
              <w:iCs w:val="0"/>
              <w:noProof/>
              <w:sz w:val="22"/>
              <w:szCs w:val="22"/>
              <w:lang w:val="es-AR" w:eastAsia="es-AR"/>
            </w:rPr>
          </w:pPr>
          <w:hyperlink w:anchor="_Toc494736900" w:history="1">
            <w:r w:rsidR="00B90996" w:rsidRPr="004664B6">
              <w:rPr>
                <w:rStyle w:val="Hipervnculo"/>
                <w:rFonts w:cstheme="minorHAnsi"/>
                <w:noProof/>
              </w:rPr>
              <w:t>Caso de Uso 22- Borrar Usuario</w:t>
            </w:r>
            <w:r w:rsidR="00B90996">
              <w:rPr>
                <w:noProof/>
                <w:webHidden/>
              </w:rPr>
              <w:tab/>
            </w:r>
            <w:r w:rsidR="00B90996">
              <w:rPr>
                <w:noProof/>
                <w:webHidden/>
              </w:rPr>
              <w:fldChar w:fldCharType="begin"/>
            </w:r>
            <w:r w:rsidR="00B90996">
              <w:rPr>
                <w:noProof/>
                <w:webHidden/>
              </w:rPr>
              <w:instrText xml:space="preserve"> PAGEREF _Toc494736900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7041013" w14:textId="77777777" w:rsidR="00B90996" w:rsidRDefault="007D16B9">
          <w:pPr>
            <w:pStyle w:val="TDC3"/>
            <w:rPr>
              <w:rFonts w:eastAsiaTheme="minorEastAsia"/>
              <w:noProof/>
              <w:sz w:val="22"/>
              <w:szCs w:val="22"/>
              <w:lang w:val="es-AR" w:eastAsia="es-AR"/>
            </w:rPr>
          </w:pPr>
          <w:hyperlink w:anchor="_Toc49473690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_Toc494736901 \h </w:instrText>
            </w:r>
            <w:r w:rsidR="00B90996">
              <w:rPr>
                <w:noProof/>
                <w:webHidden/>
              </w:rPr>
            </w:r>
            <w:r w:rsidR="00B90996">
              <w:rPr>
                <w:noProof/>
                <w:webHidden/>
              </w:rPr>
              <w:fldChar w:fldCharType="separate"/>
            </w:r>
            <w:r w:rsidR="00B90996">
              <w:rPr>
                <w:noProof/>
                <w:webHidden/>
              </w:rPr>
              <w:t>23</w:t>
            </w:r>
            <w:r w:rsidR="00B90996">
              <w:rPr>
                <w:noProof/>
                <w:webHidden/>
              </w:rPr>
              <w:fldChar w:fldCharType="end"/>
            </w:r>
          </w:hyperlink>
        </w:p>
        <w:p w14:paraId="51E99014" w14:textId="77777777" w:rsidR="00B90996" w:rsidRDefault="007D16B9">
          <w:pPr>
            <w:pStyle w:val="TDC2"/>
            <w:rPr>
              <w:rFonts w:eastAsiaTheme="minorEastAsia"/>
              <w:i w:val="0"/>
              <w:iCs w:val="0"/>
              <w:noProof/>
              <w:sz w:val="22"/>
              <w:szCs w:val="22"/>
              <w:lang w:val="es-AR" w:eastAsia="es-AR"/>
            </w:rPr>
          </w:pPr>
          <w:hyperlink w:anchor="_Toc494736902" w:history="1">
            <w:r w:rsidR="00B90996" w:rsidRPr="004664B6">
              <w:rPr>
                <w:rStyle w:val="Hipervnculo"/>
                <w:rFonts w:cstheme="minorHAnsi"/>
                <w:noProof/>
              </w:rPr>
              <w:t>Caso de Uso 23- Crear Rol</w:t>
            </w:r>
            <w:r w:rsidR="00B90996">
              <w:rPr>
                <w:noProof/>
                <w:webHidden/>
              </w:rPr>
              <w:tab/>
            </w:r>
            <w:r w:rsidR="00B90996">
              <w:rPr>
                <w:noProof/>
                <w:webHidden/>
              </w:rPr>
              <w:fldChar w:fldCharType="begin"/>
            </w:r>
            <w:r w:rsidR="00B90996">
              <w:rPr>
                <w:noProof/>
                <w:webHidden/>
              </w:rPr>
              <w:instrText xml:space="preserve"> PAGEREF _Toc494736902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08492DAE" w14:textId="77777777" w:rsidR="00B90996" w:rsidRDefault="007D16B9">
          <w:pPr>
            <w:pStyle w:val="TDC3"/>
            <w:rPr>
              <w:rFonts w:eastAsiaTheme="minorEastAsia"/>
              <w:noProof/>
              <w:sz w:val="22"/>
              <w:szCs w:val="22"/>
              <w:lang w:val="es-AR" w:eastAsia="es-AR"/>
            </w:rPr>
          </w:pPr>
          <w:hyperlink w:anchor="_Toc49473690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_Toc494736903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7A6A1A97" w14:textId="77777777" w:rsidR="00B90996" w:rsidRDefault="007D16B9">
          <w:pPr>
            <w:pStyle w:val="TDC2"/>
            <w:rPr>
              <w:rFonts w:eastAsiaTheme="minorEastAsia"/>
              <w:i w:val="0"/>
              <w:iCs w:val="0"/>
              <w:noProof/>
              <w:sz w:val="22"/>
              <w:szCs w:val="22"/>
              <w:lang w:val="es-AR" w:eastAsia="es-AR"/>
            </w:rPr>
          </w:pPr>
          <w:hyperlink w:anchor="_Toc494736904" w:history="1">
            <w:r w:rsidR="00B90996" w:rsidRPr="004664B6">
              <w:rPr>
                <w:rStyle w:val="Hipervnculo"/>
                <w:rFonts w:cstheme="minorHAnsi"/>
                <w:noProof/>
              </w:rPr>
              <w:t>Caso de Uso 24- Buscar Rol</w:t>
            </w:r>
            <w:r w:rsidR="00B90996">
              <w:rPr>
                <w:noProof/>
                <w:webHidden/>
              </w:rPr>
              <w:tab/>
            </w:r>
            <w:r w:rsidR="00B90996">
              <w:rPr>
                <w:noProof/>
                <w:webHidden/>
              </w:rPr>
              <w:fldChar w:fldCharType="begin"/>
            </w:r>
            <w:r w:rsidR="00B90996">
              <w:rPr>
                <w:noProof/>
                <w:webHidden/>
              </w:rPr>
              <w:instrText xml:space="preserve"> PAGEREF _Toc494736904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538AFD67" w14:textId="77777777" w:rsidR="00B90996" w:rsidRDefault="007D16B9">
          <w:pPr>
            <w:pStyle w:val="TDC3"/>
            <w:rPr>
              <w:rFonts w:eastAsiaTheme="minorEastAsia"/>
              <w:noProof/>
              <w:sz w:val="22"/>
              <w:szCs w:val="22"/>
              <w:lang w:val="es-AR" w:eastAsia="es-AR"/>
            </w:rPr>
          </w:pPr>
          <w:hyperlink w:anchor="_Toc49473690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_Toc494736905 \h </w:instrText>
            </w:r>
            <w:r w:rsidR="00B90996">
              <w:rPr>
                <w:noProof/>
                <w:webHidden/>
              </w:rPr>
            </w:r>
            <w:r w:rsidR="00B90996">
              <w:rPr>
                <w:noProof/>
                <w:webHidden/>
              </w:rPr>
              <w:fldChar w:fldCharType="separate"/>
            </w:r>
            <w:r w:rsidR="00B90996">
              <w:rPr>
                <w:noProof/>
                <w:webHidden/>
              </w:rPr>
              <w:t>24</w:t>
            </w:r>
            <w:r w:rsidR="00B90996">
              <w:rPr>
                <w:noProof/>
                <w:webHidden/>
              </w:rPr>
              <w:fldChar w:fldCharType="end"/>
            </w:r>
          </w:hyperlink>
        </w:p>
        <w:p w14:paraId="16283D80" w14:textId="77777777" w:rsidR="00B90996" w:rsidRDefault="007D16B9">
          <w:pPr>
            <w:pStyle w:val="TDC2"/>
            <w:rPr>
              <w:rFonts w:eastAsiaTheme="minorEastAsia"/>
              <w:i w:val="0"/>
              <w:iCs w:val="0"/>
              <w:noProof/>
              <w:sz w:val="22"/>
              <w:szCs w:val="22"/>
              <w:lang w:val="es-AR" w:eastAsia="es-AR"/>
            </w:rPr>
          </w:pPr>
          <w:hyperlink w:anchor="_Toc494736906" w:history="1">
            <w:r w:rsidR="00B90996" w:rsidRPr="004664B6">
              <w:rPr>
                <w:rStyle w:val="Hipervnculo"/>
                <w:rFonts w:cstheme="minorHAnsi"/>
                <w:noProof/>
              </w:rPr>
              <w:t>Caso de Uso 25- Modificar Rol</w:t>
            </w:r>
            <w:r w:rsidR="00B90996">
              <w:rPr>
                <w:noProof/>
                <w:webHidden/>
              </w:rPr>
              <w:tab/>
            </w:r>
            <w:r w:rsidR="00B90996">
              <w:rPr>
                <w:noProof/>
                <w:webHidden/>
              </w:rPr>
              <w:fldChar w:fldCharType="begin"/>
            </w:r>
            <w:r w:rsidR="00B90996">
              <w:rPr>
                <w:noProof/>
                <w:webHidden/>
              </w:rPr>
              <w:instrText xml:space="preserve"> PAGEREF _Toc494736906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20CC0C40" w14:textId="77777777" w:rsidR="00B90996" w:rsidRDefault="007D16B9">
          <w:pPr>
            <w:pStyle w:val="TDC3"/>
            <w:rPr>
              <w:rFonts w:eastAsiaTheme="minorEastAsia"/>
              <w:noProof/>
              <w:sz w:val="22"/>
              <w:szCs w:val="22"/>
              <w:lang w:val="es-AR" w:eastAsia="es-AR"/>
            </w:rPr>
          </w:pPr>
          <w:hyperlink w:anchor="_Toc494736907"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_Toc494736907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4EFEC84B" w14:textId="77777777" w:rsidR="00B90996" w:rsidRDefault="007D16B9">
          <w:pPr>
            <w:pStyle w:val="TDC2"/>
            <w:rPr>
              <w:rFonts w:eastAsiaTheme="minorEastAsia"/>
              <w:i w:val="0"/>
              <w:iCs w:val="0"/>
              <w:noProof/>
              <w:sz w:val="22"/>
              <w:szCs w:val="22"/>
              <w:lang w:val="es-AR" w:eastAsia="es-AR"/>
            </w:rPr>
          </w:pPr>
          <w:hyperlink w:anchor="_Toc494736908" w:history="1">
            <w:r w:rsidR="00B90996" w:rsidRPr="004664B6">
              <w:rPr>
                <w:rStyle w:val="Hipervnculo"/>
                <w:rFonts w:cstheme="minorHAnsi"/>
                <w:noProof/>
              </w:rPr>
              <w:t>Caso de Uso 26- Borrar Rol</w:t>
            </w:r>
            <w:r w:rsidR="00B90996">
              <w:rPr>
                <w:noProof/>
                <w:webHidden/>
              </w:rPr>
              <w:tab/>
            </w:r>
            <w:r w:rsidR="00B90996">
              <w:rPr>
                <w:noProof/>
                <w:webHidden/>
              </w:rPr>
              <w:fldChar w:fldCharType="begin"/>
            </w:r>
            <w:r w:rsidR="00B90996">
              <w:rPr>
                <w:noProof/>
                <w:webHidden/>
              </w:rPr>
              <w:instrText xml:space="preserve"> PAGEREF _Toc494736908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1F56C54E" w14:textId="77777777" w:rsidR="00B90996" w:rsidRDefault="007D16B9">
          <w:pPr>
            <w:pStyle w:val="TDC3"/>
            <w:rPr>
              <w:rFonts w:eastAsiaTheme="minorEastAsia"/>
              <w:noProof/>
              <w:sz w:val="22"/>
              <w:szCs w:val="22"/>
              <w:lang w:val="es-AR" w:eastAsia="es-AR"/>
            </w:rPr>
          </w:pPr>
          <w:hyperlink w:anchor="_Toc494736909"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_Toc494736909 \h </w:instrText>
            </w:r>
            <w:r w:rsidR="00B90996">
              <w:rPr>
                <w:noProof/>
                <w:webHidden/>
              </w:rPr>
            </w:r>
            <w:r w:rsidR="00B90996">
              <w:rPr>
                <w:noProof/>
                <w:webHidden/>
              </w:rPr>
              <w:fldChar w:fldCharType="separate"/>
            </w:r>
            <w:r w:rsidR="00B90996">
              <w:rPr>
                <w:noProof/>
                <w:webHidden/>
              </w:rPr>
              <w:t>25</w:t>
            </w:r>
            <w:r w:rsidR="00B90996">
              <w:rPr>
                <w:noProof/>
                <w:webHidden/>
              </w:rPr>
              <w:fldChar w:fldCharType="end"/>
            </w:r>
          </w:hyperlink>
        </w:p>
        <w:p w14:paraId="5EDC15EE" w14:textId="77777777" w:rsidR="00B90996" w:rsidRDefault="007D16B9">
          <w:pPr>
            <w:pStyle w:val="TDC2"/>
            <w:rPr>
              <w:rFonts w:eastAsiaTheme="minorEastAsia"/>
              <w:i w:val="0"/>
              <w:iCs w:val="0"/>
              <w:noProof/>
              <w:sz w:val="22"/>
              <w:szCs w:val="22"/>
              <w:lang w:val="es-AR" w:eastAsia="es-AR"/>
            </w:rPr>
          </w:pPr>
          <w:hyperlink w:anchor="_Toc494736910" w:history="1">
            <w:r w:rsidR="00B90996" w:rsidRPr="004664B6">
              <w:rPr>
                <w:rStyle w:val="Hipervnculo"/>
                <w:rFonts w:cstheme="minorHAnsi"/>
                <w:noProof/>
              </w:rPr>
              <w:t>Caso de Uso 27- Crear Permiso</w:t>
            </w:r>
            <w:r w:rsidR="00B90996">
              <w:rPr>
                <w:noProof/>
                <w:webHidden/>
              </w:rPr>
              <w:tab/>
            </w:r>
            <w:r w:rsidR="00B90996">
              <w:rPr>
                <w:noProof/>
                <w:webHidden/>
              </w:rPr>
              <w:fldChar w:fldCharType="begin"/>
            </w:r>
            <w:r w:rsidR="00B90996">
              <w:rPr>
                <w:noProof/>
                <w:webHidden/>
              </w:rPr>
              <w:instrText xml:space="preserve"> PAGEREF _Toc494736910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3C422813" w14:textId="77777777" w:rsidR="00B90996" w:rsidRDefault="007D16B9">
          <w:pPr>
            <w:pStyle w:val="TDC3"/>
            <w:rPr>
              <w:rFonts w:eastAsiaTheme="minorEastAsia"/>
              <w:noProof/>
              <w:sz w:val="22"/>
              <w:szCs w:val="22"/>
              <w:lang w:val="es-AR" w:eastAsia="es-AR"/>
            </w:rPr>
          </w:pPr>
          <w:hyperlink w:anchor="_Toc494736911"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_Toc494736911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510827DC" w14:textId="77777777" w:rsidR="00B90996" w:rsidRDefault="007D16B9">
          <w:pPr>
            <w:pStyle w:val="TDC2"/>
            <w:rPr>
              <w:rFonts w:eastAsiaTheme="minorEastAsia"/>
              <w:i w:val="0"/>
              <w:iCs w:val="0"/>
              <w:noProof/>
              <w:sz w:val="22"/>
              <w:szCs w:val="22"/>
              <w:lang w:val="es-AR" w:eastAsia="es-AR"/>
            </w:rPr>
          </w:pPr>
          <w:hyperlink w:anchor="_Toc494736912" w:history="1">
            <w:r w:rsidR="00B90996" w:rsidRPr="004664B6">
              <w:rPr>
                <w:rStyle w:val="Hipervnculo"/>
                <w:rFonts w:cstheme="minorHAnsi"/>
                <w:noProof/>
              </w:rPr>
              <w:t>Caso de Uso 28- Buscar Permiso</w:t>
            </w:r>
            <w:r w:rsidR="00B90996">
              <w:rPr>
                <w:noProof/>
                <w:webHidden/>
              </w:rPr>
              <w:tab/>
            </w:r>
            <w:r w:rsidR="00B90996">
              <w:rPr>
                <w:noProof/>
                <w:webHidden/>
              </w:rPr>
              <w:fldChar w:fldCharType="begin"/>
            </w:r>
            <w:r w:rsidR="00B90996">
              <w:rPr>
                <w:noProof/>
                <w:webHidden/>
              </w:rPr>
              <w:instrText xml:space="preserve"> PAGEREF _Toc494736912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40EDFD49" w14:textId="77777777" w:rsidR="00B90996" w:rsidRDefault="007D16B9">
          <w:pPr>
            <w:pStyle w:val="TDC3"/>
            <w:rPr>
              <w:rFonts w:eastAsiaTheme="minorEastAsia"/>
              <w:noProof/>
              <w:sz w:val="22"/>
              <w:szCs w:val="22"/>
              <w:lang w:val="es-AR" w:eastAsia="es-AR"/>
            </w:rPr>
          </w:pPr>
          <w:hyperlink w:anchor="_Toc494736913"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_Toc494736913 \h </w:instrText>
            </w:r>
            <w:r w:rsidR="00B90996">
              <w:rPr>
                <w:noProof/>
                <w:webHidden/>
              </w:rPr>
            </w:r>
            <w:r w:rsidR="00B90996">
              <w:rPr>
                <w:noProof/>
                <w:webHidden/>
              </w:rPr>
              <w:fldChar w:fldCharType="separate"/>
            </w:r>
            <w:r w:rsidR="00B90996">
              <w:rPr>
                <w:noProof/>
                <w:webHidden/>
              </w:rPr>
              <w:t>26</w:t>
            </w:r>
            <w:r w:rsidR="00B90996">
              <w:rPr>
                <w:noProof/>
                <w:webHidden/>
              </w:rPr>
              <w:fldChar w:fldCharType="end"/>
            </w:r>
          </w:hyperlink>
        </w:p>
        <w:p w14:paraId="051AB59C" w14:textId="77777777" w:rsidR="00B90996" w:rsidRDefault="007D16B9">
          <w:pPr>
            <w:pStyle w:val="TDC2"/>
            <w:rPr>
              <w:rFonts w:eastAsiaTheme="minorEastAsia"/>
              <w:i w:val="0"/>
              <w:iCs w:val="0"/>
              <w:noProof/>
              <w:sz w:val="22"/>
              <w:szCs w:val="22"/>
              <w:lang w:val="es-AR" w:eastAsia="es-AR"/>
            </w:rPr>
          </w:pPr>
          <w:hyperlink w:anchor="_Toc494736914" w:history="1">
            <w:r w:rsidR="00B90996" w:rsidRPr="004664B6">
              <w:rPr>
                <w:rStyle w:val="Hipervnculo"/>
                <w:rFonts w:cstheme="minorHAnsi"/>
                <w:noProof/>
              </w:rPr>
              <w:t>Caso de Uso 29- Borrar Permiso</w:t>
            </w:r>
            <w:r w:rsidR="00B90996">
              <w:rPr>
                <w:noProof/>
                <w:webHidden/>
              </w:rPr>
              <w:tab/>
            </w:r>
            <w:r w:rsidR="00B90996">
              <w:rPr>
                <w:noProof/>
                <w:webHidden/>
              </w:rPr>
              <w:fldChar w:fldCharType="begin"/>
            </w:r>
            <w:r w:rsidR="00B90996">
              <w:rPr>
                <w:noProof/>
                <w:webHidden/>
              </w:rPr>
              <w:instrText xml:space="preserve"> PAGEREF _Toc494736914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6CB5DE36" w14:textId="77777777" w:rsidR="00B90996" w:rsidRDefault="007D16B9">
          <w:pPr>
            <w:pStyle w:val="TDC3"/>
            <w:rPr>
              <w:rFonts w:eastAsiaTheme="minorEastAsia"/>
              <w:noProof/>
              <w:sz w:val="22"/>
              <w:szCs w:val="22"/>
              <w:lang w:val="es-AR" w:eastAsia="es-AR"/>
            </w:rPr>
          </w:pPr>
          <w:hyperlink w:anchor="_Toc494736915" w:history="1">
            <w:r w:rsidR="00B90996" w:rsidRPr="004664B6">
              <w:rPr>
                <w:rStyle w:val="Hipervnculo"/>
                <w:rFonts w:cstheme="minorHAnsi"/>
                <w:noProof/>
              </w:rPr>
              <w:t>Descripción</w:t>
            </w:r>
            <w:r w:rsidR="00B90996">
              <w:rPr>
                <w:noProof/>
                <w:webHidden/>
              </w:rPr>
              <w:tab/>
            </w:r>
            <w:r w:rsidR="00B90996">
              <w:rPr>
                <w:noProof/>
                <w:webHidden/>
              </w:rPr>
              <w:fldChar w:fldCharType="begin"/>
            </w:r>
            <w:r w:rsidR="00B90996">
              <w:rPr>
                <w:noProof/>
                <w:webHidden/>
              </w:rPr>
              <w:instrText xml:space="preserve"> PAGEREF _Toc494736915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181AB4D5" w14:textId="77777777" w:rsidR="00B90996" w:rsidRDefault="007D16B9">
          <w:pPr>
            <w:pStyle w:val="TDC1"/>
            <w:rPr>
              <w:rFonts w:eastAsiaTheme="minorEastAsia"/>
              <w:b w:val="0"/>
              <w:bCs w:val="0"/>
              <w:noProof/>
              <w:sz w:val="22"/>
              <w:szCs w:val="22"/>
              <w:lang w:val="es-AR" w:eastAsia="es-AR"/>
            </w:rPr>
          </w:pPr>
          <w:hyperlink w:anchor="_Toc494736916" w:history="1">
            <w:r w:rsidR="00B90996" w:rsidRPr="004664B6">
              <w:rPr>
                <w:rStyle w:val="Hipervnculo"/>
                <w:noProof/>
              </w:rPr>
              <w:t>Diagramas Asociados</w:t>
            </w:r>
            <w:r w:rsidR="00B90996">
              <w:rPr>
                <w:noProof/>
                <w:webHidden/>
              </w:rPr>
              <w:tab/>
            </w:r>
            <w:r w:rsidR="00B90996">
              <w:rPr>
                <w:noProof/>
                <w:webHidden/>
              </w:rPr>
              <w:fldChar w:fldCharType="begin"/>
            </w:r>
            <w:r w:rsidR="00B90996">
              <w:rPr>
                <w:noProof/>
                <w:webHidden/>
              </w:rPr>
              <w:instrText xml:space="preserve"> PAGEREF _Toc494736916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5398028E" w14:textId="77777777" w:rsidR="00B90996" w:rsidRDefault="007D16B9">
          <w:pPr>
            <w:pStyle w:val="TDC2"/>
            <w:rPr>
              <w:rFonts w:eastAsiaTheme="minorEastAsia"/>
              <w:i w:val="0"/>
              <w:iCs w:val="0"/>
              <w:noProof/>
              <w:sz w:val="22"/>
              <w:szCs w:val="22"/>
              <w:lang w:val="es-AR" w:eastAsia="es-AR"/>
            </w:rPr>
          </w:pPr>
          <w:hyperlink w:anchor="_Toc494736917" w:history="1">
            <w:r w:rsidR="00B90996" w:rsidRPr="004664B6">
              <w:rPr>
                <w:rStyle w:val="Hipervnculo"/>
                <w:rFonts w:cstheme="minorHAnsi"/>
                <w:noProof/>
              </w:rPr>
              <w:t>Diagrama de casos de uso</w:t>
            </w:r>
            <w:r w:rsidR="00B90996">
              <w:rPr>
                <w:noProof/>
                <w:webHidden/>
              </w:rPr>
              <w:tab/>
            </w:r>
            <w:r w:rsidR="00B90996">
              <w:rPr>
                <w:noProof/>
                <w:webHidden/>
              </w:rPr>
              <w:fldChar w:fldCharType="begin"/>
            </w:r>
            <w:r w:rsidR="00B90996">
              <w:rPr>
                <w:noProof/>
                <w:webHidden/>
              </w:rPr>
              <w:instrText xml:space="preserve"> PAGEREF _Toc494736917 \h </w:instrText>
            </w:r>
            <w:r w:rsidR="00B90996">
              <w:rPr>
                <w:noProof/>
                <w:webHidden/>
              </w:rPr>
            </w:r>
            <w:r w:rsidR="00B90996">
              <w:rPr>
                <w:noProof/>
                <w:webHidden/>
              </w:rPr>
              <w:fldChar w:fldCharType="separate"/>
            </w:r>
            <w:r w:rsidR="00B90996">
              <w:rPr>
                <w:noProof/>
                <w:webHidden/>
              </w:rPr>
              <w:t>27</w:t>
            </w:r>
            <w:r w:rsidR="00B90996">
              <w:rPr>
                <w:noProof/>
                <w:webHidden/>
              </w:rPr>
              <w:fldChar w:fldCharType="end"/>
            </w:r>
          </w:hyperlink>
        </w:p>
        <w:p w14:paraId="09A6DDC0" w14:textId="77777777" w:rsidR="00B90996" w:rsidRDefault="007D16B9">
          <w:pPr>
            <w:pStyle w:val="TDC2"/>
            <w:rPr>
              <w:rFonts w:eastAsiaTheme="minorEastAsia"/>
              <w:i w:val="0"/>
              <w:iCs w:val="0"/>
              <w:noProof/>
              <w:sz w:val="22"/>
              <w:szCs w:val="22"/>
              <w:lang w:val="es-AR" w:eastAsia="es-AR"/>
            </w:rPr>
          </w:pPr>
          <w:hyperlink w:anchor="_Toc494736918" w:history="1">
            <w:r w:rsidR="00B90996" w:rsidRPr="004664B6">
              <w:rPr>
                <w:rStyle w:val="Hipervnculo"/>
                <w:rFonts w:cstheme="minorHAnsi"/>
                <w:noProof/>
              </w:rPr>
              <w:t>Diagramas de Paquetes</w:t>
            </w:r>
            <w:r w:rsidR="00B90996">
              <w:rPr>
                <w:noProof/>
                <w:webHidden/>
              </w:rPr>
              <w:tab/>
            </w:r>
            <w:r w:rsidR="00B90996">
              <w:rPr>
                <w:noProof/>
                <w:webHidden/>
              </w:rPr>
              <w:fldChar w:fldCharType="begin"/>
            </w:r>
            <w:r w:rsidR="00B90996">
              <w:rPr>
                <w:noProof/>
                <w:webHidden/>
              </w:rPr>
              <w:instrText xml:space="preserve"> PAGEREF _Toc494736918 \h </w:instrText>
            </w:r>
            <w:r w:rsidR="00B90996">
              <w:rPr>
                <w:noProof/>
                <w:webHidden/>
              </w:rPr>
            </w:r>
            <w:r w:rsidR="00B90996">
              <w:rPr>
                <w:noProof/>
                <w:webHidden/>
              </w:rPr>
              <w:fldChar w:fldCharType="separate"/>
            </w:r>
            <w:r w:rsidR="00B90996">
              <w:rPr>
                <w:noProof/>
                <w:webHidden/>
              </w:rPr>
              <w:t>28</w:t>
            </w:r>
            <w:r w:rsidR="00B90996">
              <w:rPr>
                <w:noProof/>
                <w:webHidden/>
              </w:rPr>
              <w:fldChar w:fldCharType="end"/>
            </w:r>
          </w:hyperlink>
        </w:p>
        <w:p w14:paraId="6195D242" w14:textId="77777777" w:rsidR="00B90996" w:rsidRDefault="007D16B9">
          <w:pPr>
            <w:pStyle w:val="TDC2"/>
            <w:rPr>
              <w:rFonts w:eastAsiaTheme="minorEastAsia"/>
              <w:i w:val="0"/>
              <w:iCs w:val="0"/>
              <w:noProof/>
              <w:sz w:val="22"/>
              <w:szCs w:val="22"/>
              <w:lang w:val="es-AR" w:eastAsia="es-AR"/>
            </w:rPr>
          </w:pPr>
          <w:hyperlink w:anchor="_Toc494736919" w:history="1">
            <w:r w:rsidR="00B90996" w:rsidRPr="004664B6">
              <w:rPr>
                <w:rStyle w:val="Hipervnculo"/>
                <w:rFonts w:cstheme="minorHAnsi"/>
                <w:noProof/>
              </w:rPr>
              <w:t>Diagrama de componentes</w:t>
            </w:r>
            <w:r w:rsidR="00B90996">
              <w:rPr>
                <w:noProof/>
                <w:webHidden/>
              </w:rPr>
              <w:tab/>
            </w:r>
            <w:r w:rsidR="00B90996">
              <w:rPr>
                <w:noProof/>
                <w:webHidden/>
              </w:rPr>
              <w:fldChar w:fldCharType="begin"/>
            </w:r>
            <w:r w:rsidR="00B90996">
              <w:rPr>
                <w:noProof/>
                <w:webHidden/>
              </w:rPr>
              <w:instrText xml:space="preserve"> PAGEREF _Toc494736919 \h </w:instrText>
            </w:r>
            <w:r w:rsidR="00B90996">
              <w:rPr>
                <w:noProof/>
                <w:webHidden/>
              </w:rPr>
            </w:r>
            <w:r w:rsidR="00B90996">
              <w:rPr>
                <w:noProof/>
                <w:webHidden/>
              </w:rPr>
              <w:fldChar w:fldCharType="separate"/>
            </w:r>
            <w:r w:rsidR="00B90996">
              <w:rPr>
                <w:noProof/>
                <w:webHidden/>
              </w:rPr>
              <w:t>29</w:t>
            </w:r>
            <w:r w:rsidR="00B90996">
              <w:rPr>
                <w:noProof/>
                <w:webHidden/>
              </w:rPr>
              <w:fldChar w:fldCharType="end"/>
            </w:r>
          </w:hyperlink>
        </w:p>
        <w:p w14:paraId="4BB02111" w14:textId="77777777" w:rsidR="00B90996" w:rsidRDefault="007D16B9">
          <w:pPr>
            <w:pStyle w:val="TDC2"/>
            <w:rPr>
              <w:rFonts w:eastAsiaTheme="minorEastAsia"/>
              <w:i w:val="0"/>
              <w:iCs w:val="0"/>
              <w:noProof/>
              <w:sz w:val="22"/>
              <w:szCs w:val="22"/>
              <w:lang w:val="es-AR" w:eastAsia="es-AR"/>
            </w:rPr>
          </w:pPr>
          <w:hyperlink w:anchor="_Toc494736920" w:history="1">
            <w:r w:rsidR="00B90996" w:rsidRPr="004664B6">
              <w:rPr>
                <w:rStyle w:val="Hipervnculo"/>
                <w:rFonts w:cstheme="minorHAnsi"/>
                <w:noProof/>
              </w:rPr>
              <w:t>Diagrama de Clases</w:t>
            </w:r>
            <w:r w:rsidR="00B90996">
              <w:rPr>
                <w:noProof/>
                <w:webHidden/>
              </w:rPr>
              <w:tab/>
            </w:r>
            <w:r w:rsidR="00B90996">
              <w:rPr>
                <w:noProof/>
                <w:webHidden/>
              </w:rPr>
              <w:fldChar w:fldCharType="begin"/>
            </w:r>
            <w:r w:rsidR="00B90996">
              <w:rPr>
                <w:noProof/>
                <w:webHidden/>
              </w:rPr>
              <w:instrText xml:space="preserve"> PAGEREF _Toc494736920 \h </w:instrText>
            </w:r>
            <w:r w:rsidR="00B90996">
              <w:rPr>
                <w:noProof/>
                <w:webHidden/>
              </w:rPr>
            </w:r>
            <w:r w:rsidR="00B90996">
              <w:rPr>
                <w:noProof/>
                <w:webHidden/>
              </w:rPr>
              <w:fldChar w:fldCharType="separate"/>
            </w:r>
            <w:r w:rsidR="00B90996">
              <w:rPr>
                <w:noProof/>
                <w:webHidden/>
              </w:rPr>
              <w:t>30</w:t>
            </w:r>
            <w:r w:rsidR="00B90996">
              <w:rPr>
                <w:noProof/>
                <w:webHidden/>
              </w:rPr>
              <w:fldChar w:fldCharType="end"/>
            </w:r>
          </w:hyperlink>
        </w:p>
        <w:p w14:paraId="20861045" w14:textId="77777777" w:rsidR="000F79DF" w:rsidRPr="00365F94" w:rsidRDefault="00FC203B" w:rsidP="000F79DF">
          <w:pPr>
            <w:tabs>
              <w:tab w:val="left" w:pos="5954"/>
            </w:tabs>
            <w:rPr>
              <w:rFonts w:cstheme="minorHAnsi"/>
            </w:rPr>
          </w:pPr>
          <w:r w:rsidRPr="00365F94">
            <w:rPr>
              <w:rFonts w:cstheme="minorHAnsi"/>
            </w:rPr>
            <w:fldChar w:fldCharType="end"/>
          </w:r>
        </w:p>
      </w:sdtContent>
    </w:sdt>
    <w:p w14:paraId="522AE375" w14:textId="77777777" w:rsidR="0040066E" w:rsidRPr="00365F94" w:rsidRDefault="0040066E" w:rsidP="000F79DF">
      <w:pPr>
        <w:ind w:left="0" w:firstLine="0"/>
        <w:rPr>
          <w:rFonts w:cstheme="minorHAnsi"/>
        </w:rPr>
      </w:pPr>
    </w:p>
    <w:p w14:paraId="5264E8C7" w14:textId="77777777" w:rsidR="00861B8F" w:rsidRPr="00365F94" w:rsidRDefault="00861B8F" w:rsidP="0040066E">
      <w:pPr>
        <w:rPr>
          <w:rFonts w:cstheme="minorHAnsi"/>
        </w:rPr>
      </w:pPr>
      <w:r w:rsidRPr="00365F94">
        <w:rPr>
          <w:rFonts w:cstheme="minorHAnsi"/>
        </w:rPr>
        <w:lastRenderedPageBreak/>
        <w:br w:type="page"/>
      </w:r>
    </w:p>
    <w:sdt>
      <w:sdtPr>
        <w:rPr>
          <w:rFonts w:asciiTheme="minorHAnsi" w:hAnsiTheme="minorHAnsi" w:cstheme="minorHAnsi"/>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14:paraId="0442FC01" w14:textId="77777777" w:rsidR="00A13DBA" w:rsidRPr="00365F94" w:rsidRDefault="00347BE9" w:rsidP="00B90996">
          <w:pPr>
            <w:pStyle w:val="PSI-Ttulo"/>
            <w:jc w:val="both"/>
            <w:rPr>
              <w:rFonts w:asciiTheme="minorHAnsi" w:hAnsiTheme="minorHAnsi" w:cstheme="minorHAnsi"/>
            </w:rPr>
          </w:pPr>
          <w:r w:rsidRPr="00365F94">
            <w:rPr>
              <w:rFonts w:asciiTheme="minorHAnsi" w:hAnsiTheme="minorHAnsi" w:cstheme="minorHAnsi"/>
              <w:lang w:val="es-AR"/>
            </w:rPr>
            <w:t>Modelo de Casos de Uso</w:t>
          </w:r>
        </w:p>
      </w:sdtContent>
    </w:sdt>
    <w:p w14:paraId="18CA6072" w14:textId="77777777" w:rsidR="00347BE9" w:rsidRPr="00365F94" w:rsidRDefault="00347BE9" w:rsidP="00B90996">
      <w:pPr>
        <w:jc w:val="both"/>
        <w:rPr>
          <w:rFonts w:cstheme="minorHAnsi"/>
        </w:rPr>
      </w:pPr>
      <w:bookmarkStart w:id="0" w:name="_Toc228266918"/>
      <w:bookmarkStart w:id="1" w:name="_Toc234682910"/>
      <w:bookmarkStart w:id="2" w:name="_Toc12016612"/>
    </w:p>
    <w:p w14:paraId="26E2C417" w14:textId="77777777" w:rsidR="00347BE9" w:rsidRPr="00365F94" w:rsidRDefault="00347BE9" w:rsidP="00B90996">
      <w:pPr>
        <w:pStyle w:val="PSI-Ttulo1"/>
        <w:jc w:val="both"/>
      </w:pPr>
      <w:bookmarkStart w:id="3" w:name="_Toc494736850"/>
      <w:r w:rsidRPr="00365F94">
        <w:t>Requerimientos</w:t>
      </w:r>
      <w:bookmarkEnd w:id="0"/>
      <w:bookmarkEnd w:id="1"/>
      <w:bookmarkEnd w:id="3"/>
    </w:p>
    <w:p w14:paraId="6489758E" w14:textId="77777777" w:rsidR="00347BE9" w:rsidRPr="00365F94" w:rsidRDefault="00347BE9" w:rsidP="00B90996">
      <w:pPr>
        <w:pStyle w:val="MNormal"/>
        <w:jc w:val="both"/>
        <w:rPr>
          <w:rFonts w:asciiTheme="minorHAnsi" w:hAnsiTheme="minorHAnsi" w:cstheme="minorHAnsi"/>
        </w:rPr>
      </w:pPr>
    </w:p>
    <w:p w14:paraId="086FA234" w14:textId="77777777" w:rsidR="00347BE9" w:rsidRPr="00CA122B" w:rsidRDefault="00347BE9" w:rsidP="00B90996">
      <w:pPr>
        <w:pStyle w:val="PSI-Ttulo2"/>
        <w:jc w:val="both"/>
        <w:rPr>
          <w:rFonts w:cstheme="minorHAnsi"/>
        </w:rPr>
      </w:pPr>
      <w:bookmarkStart w:id="4" w:name="_Toc228266919"/>
      <w:bookmarkStart w:id="5" w:name="_Toc234682911"/>
      <w:bookmarkStart w:id="6" w:name="_Toc494736851"/>
      <w:r w:rsidRPr="00CA122B">
        <w:rPr>
          <w:rFonts w:cstheme="minorHAnsi"/>
        </w:rPr>
        <w:t>Requerimientos Funcionales</w:t>
      </w:r>
      <w:bookmarkEnd w:id="4"/>
      <w:bookmarkEnd w:id="5"/>
      <w:bookmarkEnd w:id="6"/>
    </w:p>
    <w:p w14:paraId="3DAE61A8" w14:textId="77777777" w:rsidR="009D6D1C" w:rsidRPr="00365F94" w:rsidRDefault="009D6D1C" w:rsidP="00B90996">
      <w:pPr>
        <w:jc w:val="both"/>
        <w:rPr>
          <w:rFonts w:cstheme="minorHAnsi"/>
        </w:rPr>
      </w:pPr>
      <w:r w:rsidRPr="00365F94">
        <w:rPr>
          <w:rFonts w:cstheme="minorHAnsi"/>
        </w:rPr>
        <w:t>Los requerimientos funcionales de un sistema describen la funcionalidad o los servicios que se espera que éste provea. En este apartado se debe describe lo que el sistema Tempus tendrá que hacer, los factores que afectan al producto y satisfacen los requerimientos.</w:t>
      </w:r>
    </w:p>
    <w:p w14:paraId="65E54FC8" w14:textId="77777777" w:rsidR="009D6D1C" w:rsidRPr="00365F94" w:rsidRDefault="009D6D1C" w:rsidP="00B90996">
      <w:pPr>
        <w:jc w:val="both"/>
        <w:rPr>
          <w:rFonts w:cstheme="minorHAnsi"/>
        </w:rPr>
      </w:pPr>
      <w:r w:rsidRPr="00365F94">
        <w:rPr>
          <w:rFonts w:cstheme="minorHAnsi"/>
        </w:rPr>
        <w:t>A continuación se listan los requerimientos funcionales detectados. Posteriormente se detalla cada uno en una tabla:</w:t>
      </w:r>
    </w:p>
    <w:p w14:paraId="29329F1F"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horarios de cursada a usuarios autorizados</w:t>
      </w:r>
      <w:r w:rsidRPr="00365F94">
        <w:rPr>
          <w:rFonts w:cstheme="minorHAnsi"/>
        </w:rPr>
        <w:t>. El personal de Secretaria Académica o Administrador podrá cargar los horarios de cursada utilizando las planillas de cálculo (Excel) que poseen en la actualidad o alguna variante que no contenga grandes modificaciones.</w:t>
      </w:r>
    </w:p>
    <w:p w14:paraId="160F3E95" w14:textId="77777777" w:rsidR="009D6D1C" w:rsidRPr="00365F94" w:rsidRDefault="009D6D1C" w:rsidP="00B90996">
      <w:pPr>
        <w:pStyle w:val="Prrafodelista"/>
        <w:numPr>
          <w:ilvl w:val="0"/>
          <w:numId w:val="23"/>
        </w:numPr>
        <w:spacing w:before="120" w:after="120"/>
        <w:ind w:left="1077" w:hanging="357"/>
        <w:contextualSpacing w:val="0"/>
        <w:jc w:val="both"/>
        <w:rPr>
          <w:rFonts w:cstheme="minorHAnsi"/>
        </w:rPr>
      </w:pPr>
      <w:r w:rsidRPr="00365F94">
        <w:rPr>
          <w:rFonts w:cstheme="minorHAnsi"/>
          <w:b/>
        </w:rPr>
        <w:t>El sistema permitirá importar mesas de examen a usuarios autorizados</w:t>
      </w:r>
      <w:r w:rsidRPr="00365F94">
        <w:rPr>
          <w:rFonts w:cstheme="minorHAnsi"/>
        </w:rPr>
        <w:t>. El personal de Secretaria Académica o el Administrador podrá cargar las mesas de examen utilizando la planilla de cálculo (Excel) que poseen en la actualidad o con alguna variante que no contenga grandes modificaciones.</w:t>
      </w:r>
    </w:p>
    <w:p w14:paraId="61E09732"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horarios de cursada a usuarios autorizados</w:t>
      </w:r>
      <w:r w:rsidRPr="00365F94">
        <w:rPr>
          <w:rFonts w:cstheme="minorHAnsi"/>
        </w:rPr>
        <w:t>. El personal de Secretaria Académica o el Administrador podrá crear, borrar o modificar los horarios de cursada que se encuentren cargados en el sistema.</w:t>
      </w:r>
    </w:p>
    <w:p w14:paraId="0015346E"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actualizar mesas de examen a usuarios autorizados</w:t>
      </w:r>
      <w:r w:rsidRPr="00365F94">
        <w:rPr>
          <w:rFonts w:cstheme="minorHAnsi"/>
        </w:rPr>
        <w:t>. El personal de Secretaria Académica o Administrador podrá crear, borrar o modificar las mesas de examen que se encuentren cargadas en el sistema.</w:t>
      </w:r>
    </w:p>
    <w:p w14:paraId="48891C94"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horarios de cursada a usuarios públicos</w:t>
      </w:r>
      <w:r w:rsidRPr="00365F94">
        <w:rPr>
          <w:rFonts w:cstheme="minorHAnsi"/>
        </w:rPr>
        <w:t>. Los docentes, alumnos y público en general podrán consultar los horarios de cursada con la aplicación móvil.</w:t>
      </w:r>
    </w:p>
    <w:p w14:paraId="4F1A3195"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consultar mesas de examen a usuarios públicos</w:t>
      </w:r>
      <w:r w:rsidRPr="00365F94">
        <w:rPr>
          <w:rFonts w:cstheme="minorHAnsi"/>
        </w:rPr>
        <w:t>. Los docentes, alumnos y público en general podrán consultar las mesas de examen con el uso de la aplicación móvil.</w:t>
      </w:r>
    </w:p>
    <w:p w14:paraId="3AED041C"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horarios de cursada a usuarios autorizados</w:t>
      </w:r>
      <w:r w:rsidRPr="00365F94">
        <w:rPr>
          <w:rFonts w:cstheme="minorHAnsi"/>
        </w:rPr>
        <w:t>. El Administrador o personal de Secretaría Académica podrá  acceder a informes sobre la disponibilidad horaria de aulas durante el periodo de cursada.</w:t>
      </w:r>
    </w:p>
    <w:p w14:paraId="31C37DFD"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generar informes de mesas de examen a usuarios autorizados</w:t>
      </w:r>
      <w:r w:rsidRPr="00365F94">
        <w:rPr>
          <w:rFonts w:cstheme="minorHAnsi"/>
        </w:rPr>
        <w:t>. El Administrador o personal de Secretaría Académica podrá  acceder a informes sobre la disponibilidad horaria de aulas durante el periodo de mesas de examen.</w:t>
      </w:r>
    </w:p>
    <w:p w14:paraId="33C52841"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lastRenderedPageBreak/>
        <w:t>El sistema permitirá generar informe sobre horarios de un aula</w:t>
      </w:r>
      <w:r w:rsidRPr="00365F94">
        <w:rPr>
          <w:rFonts w:cstheme="minorHAnsi"/>
        </w:rPr>
        <w:t xml:space="preserve">. Un usuario autorizado podrá generar un informe sobre los horarios sobre una determinada aula.  </w:t>
      </w:r>
    </w:p>
    <w:p w14:paraId="2DA61B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aulas a usuarios autorizados</w:t>
      </w:r>
      <w:r w:rsidRPr="00365F94">
        <w:rPr>
          <w:rFonts w:cstheme="minorHAnsi"/>
        </w:rPr>
        <w:t>. El personal de Secretaría Académica o Administrador podrá borrar o modificar las aulas que se encuentren cargadas en el sistema.</w:t>
      </w:r>
    </w:p>
    <w:p w14:paraId="586D9E2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deberá permitir actualizar carreras a usuarios autorizados</w:t>
      </w:r>
      <w:r w:rsidRPr="00365F94">
        <w:rPr>
          <w:rFonts w:cstheme="minorHAnsi"/>
        </w:rPr>
        <w:t xml:space="preserve">. El personal de Secretaria Académica podrá borrar o modificar las carreras que se encuentren cargadas en el sistema. </w:t>
      </w:r>
    </w:p>
    <w:p w14:paraId="005A4F30"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al administrador gestionar usuarios</w:t>
      </w:r>
      <w:r w:rsidRPr="00365F94">
        <w:rPr>
          <w:rFonts w:cstheme="minorHAnsi"/>
        </w:rPr>
        <w:t>. El administrador podrá gestionar usuarios, los roles que cumplen y los permisos que se le otorgan.</w:t>
      </w:r>
    </w:p>
    <w:p w14:paraId="239C9D4F" w14:textId="77777777" w:rsidR="009D6D1C" w:rsidRPr="00365F94" w:rsidRDefault="009D6D1C" w:rsidP="00B90996">
      <w:pPr>
        <w:pStyle w:val="Prrafodelista"/>
        <w:numPr>
          <w:ilvl w:val="0"/>
          <w:numId w:val="23"/>
        </w:numPr>
        <w:spacing w:before="120" w:after="120"/>
        <w:contextualSpacing w:val="0"/>
        <w:jc w:val="both"/>
        <w:rPr>
          <w:rFonts w:cstheme="minorHAnsi"/>
        </w:rPr>
      </w:pPr>
      <w:r w:rsidRPr="00365F94">
        <w:rPr>
          <w:rFonts w:cstheme="minorHAnsi"/>
          <w:b/>
        </w:rPr>
        <w:t>El sistema permitirá notificar a usuarios públicos sobre actualizaciones en los horarios de cursada y mesas de examen</w:t>
      </w:r>
      <w:r w:rsidRPr="00365F94">
        <w:rPr>
          <w:rFonts w:cstheme="minorHAnsi"/>
        </w:rPr>
        <w:t>. El usuario que utilice la aplicación móvil de Tempus podrá recibir notificaciones cuando se realicen actualizaciones en la información de horarios de cursada y mesas de examen.</w:t>
      </w:r>
    </w:p>
    <w:p w14:paraId="4A4BB45F" w14:textId="77777777" w:rsidR="00347BE9" w:rsidRPr="00CA122B" w:rsidRDefault="00347BE9" w:rsidP="00B90996">
      <w:pPr>
        <w:pStyle w:val="PSI-Ttulo2"/>
        <w:jc w:val="both"/>
        <w:rPr>
          <w:rFonts w:cstheme="minorHAnsi"/>
        </w:rPr>
      </w:pPr>
      <w:bookmarkStart w:id="7" w:name="_Toc228266920"/>
      <w:bookmarkStart w:id="8" w:name="_Toc234682912"/>
      <w:bookmarkStart w:id="9" w:name="_Toc494736852"/>
      <w:r w:rsidRPr="00CA122B">
        <w:rPr>
          <w:rFonts w:cstheme="minorHAnsi"/>
        </w:rPr>
        <w:t>Requerimientos no Funcionales</w:t>
      </w:r>
      <w:bookmarkEnd w:id="7"/>
      <w:bookmarkEnd w:id="8"/>
      <w:bookmarkEnd w:id="9"/>
    </w:p>
    <w:p w14:paraId="55536C1D" w14:textId="77777777" w:rsidR="009D6D1C" w:rsidRPr="00365F94" w:rsidRDefault="009D6D1C" w:rsidP="00B90996">
      <w:pPr>
        <w:jc w:val="both"/>
        <w:rPr>
          <w:rFonts w:cstheme="minorHAnsi"/>
        </w:rPr>
      </w:pPr>
      <w:r w:rsidRPr="00365F94">
        <w:rPr>
          <w:rFonts w:cstheme="minorHAnsi"/>
        </w:rPr>
        <w:t>En esta sección del documento se hace una descripción de los requerimientos no funcionales. Estos requerimientos no funcionales tienen que ver con las características que de una u otra forma pueden limitar al sistema como son: rendimiento, confiabilidad, interfaces, fiabilidad, mantenimiento, seguridad, portabilidad, estándares, etc.</w:t>
      </w:r>
    </w:p>
    <w:p w14:paraId="7C6778F0" w14:textId="77777777" w:rsidR="00347BE9" w:rsidRPr="00365F94" w:rsidRDefault="00347BE9" w:rsidP="00B90996">
      <w:pPr>
        <w:pStyle w:val="MNormal"/>
        <w:jc w:val="both"/>
        <w:rPr>
          <w:rFonts w:asciiTheme="minorHAnsi" w:hAnsiTheme="minorHAnsi" w:cstheme="minorHAnsi"/>
        </w:rPr>
      </w:pPr>
    </w:p>
    <w:p w14:paraId="28977850" w14:textId="77777777" w:rsidR="00347BE9" w:rsidRPr="00365F94" w:rsidRDefault="00347BE9" w:rsidP="00B90996">
      <w:pPr>
        <w:pStyle w:val="PSI-Ttulo1"/>
        <w:jc w:val="both"/>
      </w:pPr>
      <w:bookmarkStart w:id="10" w:name="_Toc228266921"/>
      <w:bookmarkStart w:id="11" w:name="_Toc234682913"/>
      <w:bookmarkStart w:id="12" w:name="_Toc494736853"/>
      <w:r w:rsidRPr="00365F94">
        <w:t>Actores</w:t>
      </w:r>
      <w:bookmarkEnd w:id="2"/>
      <w:bookmarkEnd w:id="10"/>
      <w:bookmarkEnd w:id="11"/>
      <w:bookmarkEnd w:id="12"/>
    </w:p>
    <w:p w14:paraId="55EF68E8" w14:textId="77777777" w:rsidR="00347BE9"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 hace una descripción de los siguientes actores:</w:t>
      </w:r>
    </w:p>
    <w:p w14:paraId="5C986FEF"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Administrador</w:t>
      </w:r>
    </w:p>
    <w:p w14:paraId="5F0B13FE"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Secretaria Académica</w:t>
      </w:r>
    </w:p>
    <w:p w14:paraId="470ACDE4" w14:textId="77777777" w:rsidR="002E2C48" w:rsidRPr="00365F94" w:rsidRDefault="002E2C48" w:rsidP="00B90996">
      <w:pPr>
        <w:pStyle w:val="MTemaNormal"/>
        <w:jc w:val="both"/>
        <w:rPr>
          <w:rFonts w:asciiTheme="minorHAnsi" w:hAnsiTheme="minorHAnsi" w:cstheme="minorHAnsi"/>
        </w:rPr>
      </w:pPr>
      <w:r w:rsidRPr="00365F94">
        <w:rPr>
          <w:rFonts w:asciiTheme="minorHAnsi" w:hAnsiTheme="minorHAnsi" w:cstheme="minorHAnsi"/>
        </w:rPr>
        <w:t>Publico</w:t>
      </w:r>
    </w:p>
    <w:p w14:paraId="04897CC6" w14:textId="77777777" w:rsidR="00347BE9" w:rsidRPr="00CA122B" w:rsidRDefault="002E2C48" w:rsidP="00B90996">
      <w:pPr>
        <w:pStyle w:val="PSI-Ttulo2"/>
        <w:jc w:val="both"/>
        <w:rPr>
          <w:rFonts w:cstheme="minorHAnsi"/>
        </w:rPr>
      </w:pPr>
      <w:bookmarkStart w:id="13" w:name="_Toc12016613"/>
      <w:bookmarkStart w:id="14" w:name="_Toc228266922"/>
      <w:bookmarkStart w:id="15" w:name="_Toc234682914"/>
      <w:bookmarkStart w:id="16" w:name="_Toc494736854"/>
      <w:r w:rsidRPr="00CA122B">
        <w:rPr>
          <w:rFonts w:cstheme="minorHAnsi"/>
        </w:rPr>
        <w:t>Administrador</w:t>
      </w:r>
      <w:bookmarkEnd w:id="13"/>
      <w:bookmarkEnd w:id="14"/>
      <w:bookmarkEnd w:id="15"/>
      <w:bookmarkEnd w:id="16"/>
    </w:p>
    <w:p w14:paraId="29845C59"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795DBD6F"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55D78072"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47678582" w14:textId="77777777" w:rsidR="00347BE9" w:rsidRPr="00365F94" w:rsidRDefault="002E2C48" w:rsidP="00B90996">
            <w:pPr>
              <w:jc w:val="both"/>
              <w:rPr>
                <w:rFonts w:cstheme="minorHAnsi"/>
                <w:sz w:val="24"/>
              </w:rPr>
            </w:pPr>
            <w:r w:rsidRPr="00365F94">
              <w:rPr>
                <w:rFonts w:cstheme="minorHAnsi"/>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9799BE0" w14:textId="77777777" w:rsidR="00347BE9" w:rsidRPr="00365F94" w:rsidRDefault="00D70281" w:rsidP="00B90996">
            <w:pPr>
              <w:jc w:val="both"/>
              <w:rPr>
                <w:rFonts w:cstheme="minorHAnsi"/>
              </w:rPr>
            </w:pPr>
            <w:proofErr w:type="spellStart"/>
            <w:r w:rsidRPr="00365F94">
              <w:rPr>
                <w:rFonts w:cstheme="minorHAnsi"/>
                <w:sz w:val="16"/>
              </w:rPr>
              <w:t>Adm</w:t>
            </w:r>
            <w:r w:rsidR="00842916" w:rsidRPr="00365F94">
              <w:rPr>
                <w:rFonts w:cstheme="minorHAnsi"/>
                <w:sz w:val="16"/>
              </w:rPr>
              <w:t>in</w:t>
            </w:r>
            <w:proofErr w:type="spellEnd"/>
          </w:p>
        </w:tc>
      </w:tr>
      <w:tr w:rsidR="00347BE9" w:rsidRPr="00365F94" w14:paraId="0BA62F44" w14:textId="77777777" w:rsidTr="00A6366A">
        <w:trPr>
          <w:trHeight w:val="312"/>
        </w:trPr>
        <w:tc>
          <w:tcPr>
            <w:tcW w:w="1686" w:type="dxa"/>
            <w:tcBorders>
              <w:top w:val="single" w:sz="12" w:space="0" w:color="auto"/>
              <w:left w:val="single" w:sz="18" w:space="0" w:color="auto"/>
            </w:tcBorders>
            <w:vAlign w:val="center"/>
          </w:tcPr>
          <w:p w14:paraId="1C393C18"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AC3266E" w14:textId="77777777" w:rsidR="00347BE9" w:rsidRPr="00365F94" w:rsidRDefault="002E2C48" w:rsidP="00B90996">
            <w:pPr>
              <w:jc w:val="both"/>
              <w:rPr>
                <w:rFonts w:cstheme="minorHAnsi"/>
                <w:i/>
              </w:rPr>
            </w:pPr>
            <w:r w:rsidRPr="00365F94">
              <w:rPr>
                <w:rFonts w:cstheme="minorHAnsi"/>
                <w:i/>
              </w:rPr>
              <w:t>Encargado de administrar usuarios, roles y permisos. Tiene acceso al sistema completo</w:t>
            </w:r>
          </w:p>
        </w:tc>
      </w:tr>
      <w:tr w:rsidR="00347BE9" w:rsidRPr="00365F94" w14:paraId="72F705A0" w14:textId="77777777" w:rsidTr="00A6366A">
        <w:trPr>
          <w:trHeight w:val="312"/>
        </w:trPr>
        <w:tc>
          <w:tcPr>
            <w:tcW w:w="1686" w:type="dxa"/>
            <w:tcBorders>
              <w:left w:val="single" w:sz="18" w:space="0" w:color="auto"/>
            </w:tcBorders>
            <w:vAlign w:val="center"/>
          </w:tcPr>
          <w:p w14:paraId="01700D5D"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2BD4B1A" w14:textId="77777777" w:rsidR="00347BE9" w:rsidRPr="00365F94" w:rsidRDefault="002E2C48" w:rsidP="00B90996">
            <w:pPr>
              <w:jc w:val="both"/>
              <w:rPr>
                <w:rFonts w:cstheme="minorHAnsi"/>
                <w:i/>
              </w:rPr>
            </w:pPr>
            <w:r w:rsidRPr="00365F94">
              <w:rPr>
                <w:rFonts w:cstheme="minorHAnsi"/>
                <w:i/>
              </w:rPr>
              <w:t>Es responsable de realizar la creación de usuarios, asignar roles y permisos. Tiene además el conocimiento necesario para acceder al sistema.</w:t>
            </w:r>
          </w:p>
        </w:tc>
      </w:tr>
      <w:tr w:rsidR="00347BE9" w:rsidRPr="00365F94" w14:paraId="3923180A" w14:textId="77777777" w:rsidTr="00A6366A">
        <w:trPr>
          <w:cantSplit/>
          <w:trHeight w:val="312"/>
        </w:trPr>
        <w:tc>
          <w:tcPr>
            <w:tcW w:w="1686" w:type="dxa"/>
            <w:tcBorders>
              <w:left w:val="single" w:sz="18" w:space="0" w:color="auto"/>
            </w:tcBorders>
            <w:vAlign w:val="center"/>
          </w:tcPr>
          <w:p w14:paraId="099FC6FC"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51A16EC3" w14:textId="77777777" w:rsidR="00347BE9" w:rsidRPr="00365F94" w:rsidRDefault="002E2C48" w:rsidP="00B90996">
            <w:pPr>
              <w:jc w:val="both"/>
              <w:rPr>
                <w:rFonts w:cstheme="minorHAnsi"/>
                <w:i/>
              </w:rPr>
            </w:pPr>
            <w:r w:rsidRPr="00365F94">
              <w:rPr>
                <w:rFonts w:cstheme="minorHAnsi"/>
                <w:i/>
              </w:rPr>
              <w:t>Ninguna</w:t>
            </w:r>
          </w:p>
        </w:tc>
      </w:tr>
      <w:tr w:rsidR="00347BE9" w:rsidRPr="00365F94" w14:paraId="0E09098D" w14:textId="77777777" w:rsidTr="00A6366A">
        <w:trPr>
          <w:trHeight w:val="312"/>
        </w:trPr>
        <w:tc>
          <w:tcPr>
            <w:tcW w:w="1686" w:type="dxa"/>
            <w:tcBorders>
              <w:left w:val="single" w:sz="18" w:space="0" w:color="auto"/>
              <w:bottom w:val="single" w:sz="4" w:space="0" w:color="auto"/>
            </w:tcBorders>
            <w:vAlign w:val="center"/>
          </w:tcPr>
          <w:p w14:paraId="125E1260"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3DF39F14" w14:textId="77777777" w:rsidR="00347BE9" w:rsidRPr="00365F94" w:rsidRDefault="00D70281" w:rsidP="00B90996">
            <w:pPr>
              <w:jc w:val="both"/>
              <w:rPr>
                <w:rFonts w:cstheme="minorHAnsi"/>
                <w:i/>
              </w:rPr>
            </w:pPr>
            <w:r w:rsidRPr="00365F94">
              <w:rPr>
                <w:rFonts w:cstheme="minorHAnsi"/>
                <w:i/>
              </w:rPr>
              <w:t>El actor interviene en todos los casos de uso, pero se ocupa específicamente de los siguientes:</w:t>
            </w:r>
          </w:p>
          <w:p w14:paraId="462A9091" w14:textId="060CADD2" w:rsidR="00D70281" w:rsidRPr="00365F94" w:rsidRDefault="00987B4E" w:rsidP="00B90996">
            <w:pPr>
              <w:jc w:val="both"/>
              <w:rPr>
                <w:rFonts w:cstheme="minorHAnsi"/>
                <w:i/>
              </w:rPr>
            </w:pPr>
            <w:r>
              <w:rPr>
                <w:rFonts w:cstheme="minorHAnsi"/>
                <w:i/>
              </w:rPr>
              <w:lastRenderedPageBreak/>
              <w:t>Caso de Uso 19</w:t>
            </w:r>
            <w:r w:rsidR="00D70281" w:rsidRPr="00365F94">
              <w:rPr>
                <w:rFonts w:cstheme="minorHAnsi"/>
                <w:i/>
              </w:rPr>
              <w:t xml:space="preserve"> – Crear Usuario</w:t>
            </w:r>
          </w:p>
          <w:p w14:paraId="69F8DD65" w14:textId="1483A3FD" w:rsidR="00D70281" w:rsidRPr="00365F94" w:rsidRDefault="00987B4E" w:rsidP="00B90996">
            <w:pPr>
              <w:jc w:val="both"/>
              <w:rPr>
                <w:rFonts w:cstheme="minorHAnsi"/>
                <w:i/>
              </w:rPr>
            </w:pPr>
            <w:r>
              <w:rPr>
                <w:rFonts w:cstheme="minorHAnsi"/>
                <w:i/>
              </w:rPr>
              <w:t>Caso de Uso 20</w:t>
            </w:r>
            <w:r w:rsidR="00D70281" w:rsidRPr="00365F94">
              <w:rPr>
                <w:rFonts w:cstheme="minorHAnsi"/>
                <w:i/>
              </w:rPr>
              <w:t xml:space="preserve"> – </w:t>
            </w:r>
            <w:r w:rsidR="00842916" w:rsidRPr="00365F94">
              <w:rPr>
                <w:rFonts w:cstheme="minorHAnsi"/>
                <w:i/>
              </w:rPr>
              <w:t>Buscar Usuario</w:t>
            </w:r>
          </w:p>
          <w:p w14:paraId="0B5259EA" w14:textId="462D82A8" w:rsidR="00D70281" w:rsidRPr="00365F94" w:rsidRDefault="00987B4E" w:rsidP="00B90996">
            <w:pPr>
              <w:jc w:val="both"/>
              <w:rPr>
                <w:rFonts w:cstheme="minorHAnsi"/>
                <w:i/>
              </w:rPr>
            </w:pPr>
            <w:r>
              <w:rPr>
                <w:rFonts w:cstheme="minorHAnsi"/>
                <w:i/>
              </w:rPr>
              <w:t>Caso de Uso 21</w:t>
            </w:r>
            <w:r w:rsidR="007D62A8" w:rsidRPr="00365F94">
              <w:rPr>
                <w:rFonts w:cstheme="minorHAnsi"/>
                <w:i/>
              </w:rPr>
              <w:t xml:space="preserve"> – Modificar</w:t>
            </w:r>
            <w:r w:rsidR="00842916" w:rsidRPr="00365F94">
              <w:rPr>
                <w:rFonts w:cstheme="minorHAnsi"/>
                <w:i/>
              </w:rPr>
              <w:t xml:space="preserve"> Usuario</w:t>
            </w:r>
          </w:p>
          <w:p w14:paraId="715020E6" w14:textId="4D4BCB28" w:rsidR="00D70281" w:rsidRPr="00365F94" w:rsidRDefault="00987B4E" w:rsidP="00B90996">
            <w:pPr>
              <w:jc w:val="both"/>
              <w:rPr>
                <w:rFonts w:cstheme="minorHAnsi"/>
                <w:i/>
              </w:rPr>
            </w:pPr>
            <w:r>
              <w:rPr>
                <w:rFonts w:cstheme="minorHAnsi"/>
                <w:i/>
              </w:rPr>
              <w:t>Caso de Uso 22</w:t>
            </w:r>
            <w:r w:rsidR="007D62A8" w:rsidRPr="00365F94">
              <w:rPr>
                <w:rFonts w:cstheme="minorHAnsi"/>
                <w:i/>
              </w:rPr>
              <w:t xml:space="preserve"> – Borrar</w:t>
            </w:r>
            <w:r w:rsidR="00842916" w:rsidRPr="00365F94">
              <w:rPr>
                <w:rFonts w:cstheme="minorHAnsi"/>
                <w:i/>
              </w:rPr>
              <w:t xml:space="preserve"> Usuario</w:t>
            </w:r>
          </w:p>
          <w:p w14:paraId="2A0B0EEB" w14:textId="0FFDB69F" w:rsidR="00D70281" w:rsidRPr="00365F94" w:rsidRDefault="00987B4E" w:rsidP="00B90996">
            <w:pPr>
              <w:jc w:val="both"/>
              <w:rPr>
                <w:rFonts w:cstheme="minorHAnsi"/>
                <w:i/>
              </w:rPr>
            </w:pPr>
            <w:r>
              <w:rPr>
                <w:rFonts w:cstheme="minorHAnsi"/>
                <w:i/>
              </w:rPr>
              <w:t>Caso de Uso 23</w:t>
            </w:r>
            <w:r w:rsidR="00842916" w:rsidRPr="00365F94">
              <w:rPr>
                <w:rFonts w:cstheme="minorHAnsi"/>
                <w:i/>
              </w:rPr>
              <w:t xml:space="preserve"> – Crear Rol</w:t>
            </w:r>
          </w:p>
          <w:p w14:paraId="05480E7D" w14:textId="098CB721" w:rsidR="00D70281" w:rsidRPr="00365F94" w:rsidRDefault="007D62A8" w:rsidP="00B90996">
            <w:pPr>
              <w:jc w:val="both"/>
              <w:rPr>
                <w:rFonts w:cstheme="minorHAnsi"/>
                <w:i/>
              </w:rPr>
            </w:pPr>
            <w:r w:rsidRPr="00365F94">
              <w:rPr>
                <w:rFonts w:cstheme="minorHAnsi"/>
                <w:i/>
              </w:rPr>
              <w:t>Caso de Uso 2</w:t>
            </w:r>
            <w:r w:rsidR="00987B4E">
              <w:rPr>
                <w:rFonts w:cstheme="minorHAnsi"/>
                <w:i/>
              </w:rPr>
              <w:t>4</w:t>
            </w:r>
            <w:r w:rsidR="00842916" w:rsidRPr="00365F94">
              <w:rPr>
                <w:rFonts w:cstheme="minorHAnsi"/>
                <w:i/>
              </w:rPr>
              <w:t xml:space="preserve"> – Buscar Rol</w:t>
            </w:r>
          </w:p>
          <w:p w14:paraId="38607EF8" w14:textId="4A0FC001" w:rsidR="00D70281" w:rsidRPr="00365F94" w:rsidRDefault="00987B4E" w:rsidP="00B90996">
            <w:pPr>
              <w:jc w:val="both"/>
              <w:rPr>
                <w:rFonts w:cstheme="minorHAnsi"/>
                <w:i/>
              </w:rPr>
            </w:pPr>
            <w:r>
              <w:rPr>
                <w:rFonts w:cstheme="minorHAnsi"/>
                <w:i/>
              </w:rPr>
              <w:t>Caso de Uso 25</w:t>
            </w:r>
            <w:r w:rsidR="00842916" w:rsidRPr="00365F94">
              <w:rPr>
                <w:rFonts w:cstheme="minorHAnsi"/>
                <w:i/>
              </w:rPr>
              <w:t xml:space="preserve"> – Modificar Rol</w:t>
            </w:r>
          </w:p>
          <w:p w14:paraId="68F3B45A" w14:textId="1FD9DBFE" w:rsidR="00D70281" w:rsidRPr="00365F94" w:rsidRDefault="00987B4E" w:rsidP="00B90996">
            <w:pPr>
              <w:jc w:val="both"/>
              <w:rPr>
                <w:rFonts w:cstheme="minorHAnsi"/>
                <w:i/>
              </w:rPr>
            </w:pPr>
            <w:r>
              <w:rPr>
                <w:rFonts w:cstheme="minorHAnsi"/>
                <w:i/>
              </w:rPr>
              <w:t>Caso de Uso 26</w:t>
            </w:r>
            <w:r w:rsidR="00842916" w:rsidRPr="00365F94">
              <w:rPr>
                <w:rFonts w:cstheme="minorHAnsi"/>
                <w:i/>
              </w:rPr>
              <w:t xml:space="preserve"> – Borrar Rol</w:t>
            </w:r>
          </w:p>
          <w:p w14:paraId="685ACCBD" w14:textId="64236BFD" w:rsidR="00D70281" w:rsidRPr="00365F94" w:rsidRDefault="00987B4E" w:rsidP="00B90996">
            <w:pPr>
              <w:jc w:val="both"/>
              <w:rPr>
                <w:rFonts w:cstheme="minorHAnsi"/>
                <w:i/>
              </w:rPr>
            </w:pPr>
            <w:r>
              <w:rPr>
                <w:rFonts w:cstheme="minorHAnsi"/>
                <w:i/>
              </w:rPr>
              <w:t>Caso de Uso 27</w:t>
            </w:r>
            <w:r w:rsidR="00842916" w:rsidRPr="00365F94">
              <w:rPr>
                <w:rFonts w:cstheme="minorHAnsi"/>
                <w:i/>
              </w:rPr>
              <w:t xml:space="preserve"> – Crear Permiso</w:t>
            </w:r>
          </w:p>
          <w:p w14:paraId="7E6D6C03" w14:textId="75F1F05F" w:rsidR="00D70281" w:rsidRPr="00365F94" w:rsidRDefault="00987B4E" w:rsidP="00B90996">
            <w:pPr>
              <w:jc w:val="both"/>
              <w:rPr>
                <w:rFonts w:cstheme="minorHAnsi"/>
                <w:i/>
              </w:rPr>
            </w:pPr>
            <w:r>
              <w:rPr>
                <w:rFonts w:cstheme="minorHAnsi"/>
                <w:i/>
              </w:rPr>
              <w:t>Caso de Uso 28</w:t>
            </w:r>
            <w:r w:rsidR="00842916" w:rsidRPr="00365F94">
              <w:rPr>
                <w:rFonts w:cstheme="minorHAnsi"/>
                <w:i/>
              </w:rPr>
              <w:t xml:space="preserve"> – Buscar Permiso</w:t>
            </w:r>
          </w:p>
          <w:p w14:paraId="46D5AADF" w14:textId="582E2C43" w:rsidR="00D70281" w:rsidRPr="00365F94" w:rsidRDefault="00987B4E" w:rsidP="00B90996">
            <w:pPr>
              <w:jc w:val="both"/>
              <w:rPr>
                <w:rFonts w:cstheme="minorHAnsi"/>
                <w:i/>
              </w:rPr>
            </w:pPr>
            <w:r>
              <w:rPr>
                <w:rFonts w:cstheme="minorHAnsi"/>
                <w:i/>
              </w:rPr>
              <w:t>Caso de Uso 29</w:t>
            </w:r>
            <w:r w:rsidR="00842916" w:rsidRPr="00365F94">
              <w:rPr>
                <w:rFonts w:cstheme="minorHAnsi"/>
                <w:i/>
              </w:rPr>
              <w:t xml:space="preserve"> – Borrar Permiso</w:t>
            </w:r>
          </w:p>
        </w:tc>
      </w:tr>
    </w:tbl>
    <w:p w14:paraId="0BC02637"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7E1DF527"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6586C41A"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2D4CCD89"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E52E5F5" w14:textId="77777777" w:rsidR="00347BE9" w:rsidRPr="00365F94" w:rsidRDefault="00842916" w:rsidP="00B90996">
            <w:pPr>
              <w:jc w:val="both"/>
              <w:rPr>
                <w:rFonts w:cstheme="minorHAnsi"/>
                <w:i/>
              </w:rPr>
            </w:pPr>
            <w:r w:rsidRPr="00365F94">
              <w:rPr>
                <w:rFonts w:cstheme="minorHAnsi"/>
                <w:i/>
              </w:rPr>
              <w:t>No hay comentario</w:t>
            </w:r>
          </w:p>
        </w:tc>
      </w:tr>
    </w:tbl>
    <w:p w14:paraId="7675B8F6" w14:textId="77777777" w:rsidR="00347BE9" w:rsidRPr="00365F94" w:rsidRDefault="00347BE9" w:rsidP="00B90996">
      <w:pPr>
        <w:jc w:val="both"/>
        <w:rPr>
          <w:rFonts w:cstheme="minorHAnsi"/>
        </w:rPr>
      </w:pPr>
    </w:p>
    <w:p w14:paraId="1D45BE6A" w14:textId="77777777" w:rsidR="00984E25" w:rsidRPr="00365F94" w:rsidRDefault="00984E25" w:rsidP="00B90996">
      <w:pPr>
        <w:jc w:val="both"/>
        <w:rPr>
          <w:rFonts w:eastAsia="Times New Roman" w:cstheme="minorHAnsi"/>
          <w:sz w:val="20"/>
          <w:szCs w:val="24"/>
          <w:lang w:eastAsia="es-ES"/>
        </w:rPr>
      </w:pPr>
      <w:r w:rsidRPr="00365F94">
        <w:rPr>
          <w:rFonts w:cstheme="minorHAnsi"/>
        </w:rPr>
        <w:br w:type="page"/>
      </w:r>
    </w:p>
    <w:p w14:paraId="17A6A487" w14:textId="77777777" w:rsidR="00347BE9" w:rsidRPr="00365F94" w:rsidRDefault="00347BE9" w:rsidP="00B90996">
      <w:pPr>
        <w:pStyle w:val="MNormal"/>
        <w:jc w:val="both"/>
        <w:rPr>
          <w:rFonts w:asciiTheme="minorHAnsi" w:hAnsiTheme="minorHAnsi" w:cstheme="minorHAnsi"/>
        </w:rPr>
      </w:pPr>
    </w:p>
    <w:p w14:paraId="6F029579" w14:textId="77777777" w:rsidR="00347BE9" w:rsidRPr="00CA122B" w:rsidRDefault="00347BE9" w:rsidP="00B90996">
      <w:pPr>
        <w:pStyle w:val="PSI-Ttulo2"/>
        <w:jc w:val="both"/>
        <w:rPr>
          <w:rFonts w:cstheme="minorHAnsi"/>
        </w:rPr>
      </w:pPr>
      <w:bookmarkStart w:id="17" w:name="_Toc12016614"/>
      <w:r w:rsidRPr="00365F94">
        <w:rPr>
          <w:rFonts w:asciiTheme="minorHAnsi" w:hAnsiTheme="minorHAnsi" w:cstheme="minorHAnsi"/>
        </w:rPr>
        <w:t xml:space="preserve"> </w:t>
      </w:r>
      <w:bookmarkStart w:id="18" w:name="_Toc494736855"/>
      <w:bookmarkEnd w:id="17"/>
      <w:r w:rsidR="00842916" w:rsidRPr="00CA122B">
        <w:rPr>
          <w:rFonts w:cstheme="minorHAnsi"/>
        </w:rPr>
        <w:t>Secretaria Académica</w:t>
      </w:r>
      <w:bookmarkEnd w:id="18"/>
    </w:p>
    <w:p w14:paraId="512D3945" w14:textId="77777777" w:rsidR="00347BE9" w:rsidRPr="00365F94" w:rsidRDefault="00347BE9"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365F94" w14:paraId="064AE5AB"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EFADEB6" w14:textId="77777777" w:rsidR="00347BE9" w:rsidRPr="00365F94" w:rsidRDefault="00347BE9"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093ED35F" w14:textId="77777777" w:rsidR="00347BE9" w:rsidRPr="00365F94" w:rsidRDefault="00842916" w:rsidP="00B90996">
            <w:pPr>
              <w:jc w:val="both"/>
              <w:rPr>
                <w:rFonts w:cstheme="minorHAnsi"/>
                <w:sz w:val="24"/>
              </w:rPr>
            </w:pPr>
            <w:r w:rsidRPr="00365F94">
              <w:rPr>
                <w:rFonts w:cstheme="minorHAnsi"/>
                <w:sz w:val="24"/>
              </w:rPr>
              <w:t>Secretaria Académica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4A3FA287" w14:textId="77777777" w:rsidR="00347BE9" w:rsidRPr="00365F94" w:rsidRDefault="00842916" w:rsidP="00B90996">
            <w:pPr>
              <w:jc w:val="both"/>
              <w:rPr>
                <w:rFonts w:cstheme="minorHAnsi"/>
              </w:rPr>
            </w:pPr>
            <w:proofErr w:type="spellStart"/>
            <w:r w:rsidRPr="00365F94">
              <w:rPr>
                <w:rFonts w:cstheme="minorHAnsi"/>
                <w:sz w:val="16"/>
              </w:rPr>
              <w:t>SecAc</w:t>
            </w:r>
            <w:proofErr w:type="spellEnd"/>
          </w:p>
        </w:tc>
      </w:tr>
      <w:tr w:rsidR="00347BE9" w:rsidRPr="00365F94" w14:paraId="66DFED13" w14:textId="77777777" w:rsidTr="00A6366A">
        <w:trPr>
          <w:trHeight w:val="312"/>
        </w:trPr>
        <w:tc>
          <w:tcPr>
            <w:tcW w:w="1686" w:type="dxa"/>
            <w:tcBorders>
              <w:top w:val="single" w:sz="12" w:space="0" w:color="auto"/>
              <w:left w:val="single" w:sz="18" w:space="0" w:color="auto"/>
            </w:tcBorders>
            <w:vAlign w:val="center"/>
          </w:tcPr>
          <w:p w14:paraId="025995AF" w14:textId="77777777" w:rsidR="00347BE9" w:rsidRPr="00365F94" w:rsidRDefault="00347BE9"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41D015C5" w14:textId="77777777" w:rsidR="00347BE9" w:rsidRPr="00365F94" w:rsidRDefault="00466BE3" w:rsidP="00B90996">
            <w:pPr>
              <w:jc w:val="both"/>
              <w:rPr>
                <w:rFonts w:cstheme="minorHAnsi"/>
                <w:i/>
              </w:rPr>
            </w:pPr>
            <w:r w:rsidRPr="00365F94">
              <w:rPr>
                <w:rFonts w:cstheme="minorHAnsi"/>
                <w:i/>
              </w:rPr>
              <w:t>Encargado</w:t>
            </w:r>
            <w:r w:rsidR="00C20015" w:rsidRPr="00365F94">
              <w:rPr>
                <w:rFonts w:cstheme="minorHAnsi"/>
                <w:i/>
              </w:rPr>
              <w:t xml:space="preserve"> de administrar</w:t>
            </w:r>
            <w:r w:rsidR="00717AB0" w:rsidRPr="00365F94">
              <w:rPr>
                <w:rFonts w:cstheme="minorHAnsi"/>
                <w:i/>
              </w:rPr>
              <w:t xml:space="preserve"> las cursadas y mesas de examen. Además </w:t>
            </w:r>
            <w:r w:rsidR="00C20015" w:rsidRPr="00365F94">
              <w:rPr>
                <w:rFonts w:cstheme="minorHAnsi"/>
                <w:i/>
              </w:rPr>
              <w:t>puede acceder a los reportes</w:t>
            </w:r>
          </w:p>
        </w:tc>
      </w:tr>
      <w:tr w:rsidR="00347BE9" w:rsidRPr="00365F94" w14:paraId="7A1EA5BF" w14:textId="77777777" w:rsidTr="00A6366A">
        <w:trPr>
          <w:trHeight w:val="312"/>
        </w:trPr>
        <w:tc>
          <w:tcPr>
            <w:tcW w:w="1686" w:type="dxa"/>
            <w:tcBorders>
              <w:left w:val="single" w:sz="18" w:space="0" w:color="auto"/>
            </w:tcBorders>
            <w:vAlign w:val="center"/>
          </w:tcPr>
          <w:p w14:paraId="3796DFD3" w14:textId="77777777" w:rsidR="00347BE9" w:rsidRPr="00365F94" w:rsidRDefault="00347BE9"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3215670A" w14:textId="77777777" w:rsidR="00347BE9" w:rsidRPr="00365F94" w:rsidRDefault="00717AB0" w:rsidP="00B90996">
            <w:pPr>
              <w:jc w:val="both"/>
              <w:rPr>
                <w:rFonts w:cstheme="minorHAnsi"/>
                <w:i/>
              </w:rPr>
            </w:pPr>
            <w:r w:rsidRPr="00365F94">
              <w:rPr>
                <w:rFonts w:cstheme="minorHAnsi"/>
                <w:i/>
              </w:rPr>
              <w:t>El actor representa al personal de secretaria académica que genera y publica horarios de cursada y mesa de exámenes.</w:t>
            </w:r>
          </w:p>
        </w:tc>
      </w:tr>
      <w:tr w:rsidR="00347BE9" w:rsidRPr="00365F94" w14:paraId="15C826D5" w14:textId="77777777" w:rsidTr="00A6366A">
        <w:trPr>
          <w:cantSplit/>
          <w:trHeight w:val="312"/>
        </w:trPr>
        <w:tc>
          <w:tcPr>
            <w:tcW w:w="1686" w:type="dxa"/>
            <w:tcBorders>
              <w:left w:val="single" w:sz="18" w:space="0" w:color="auto"/>
            </w:tcBorders>
            <w:vAlign w:val="center"/>
          </w:tcPr>
          <w:p w14:paraId="04C99CA8" w14:textId="77777777" w:rsidR="00347BE9" w:rsidRPr="00365F94" w:rsidRDefault="00347BE9"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458B8DB5" w14:textId="77777777" w:rsidR="00347BE9" w:rsidRPr="00365F94" w:rsidRDefault="00717AB0" w:rsidP="00B90996">
            <w:pPr>
              <w:jc w:val="both"/>
              <w:rPr>
                <w:rFonts w:cstheme="minorHAnsi"/>
                <w:i/>
              </w:rPr>
            </w:pPr>
            <w:r w:rsidRPr="00365F94">
              <w:rPr>
                <w:rFonts w:cstheme="minorHAnsi"/>
                <w:i/>
              </w:rPr>
              <w:t>Ninguna</w:t>
            </w:r>
          </w:p>
        </w:tc>
      </w:tr>
      <w:tr w:rsidR="00347BE9" w:rsidRPr="00365F94" w14:paraId="70D0B91D" w14:textId="77777777" w:rsidTr="00A6366A">
        <w:trPr>
          <w:trHeight w:val="312"/>
        </w:trPr>
        <w:tc>
          <w:tcPr>
            <w:tcW w:w="1686" w:type="dxa"/>
            <w:tcBorders>
              <w:left w:val="single" w:sz="18" w:space="0" w:color="auto"/>
              <w:bottom w:val="single" w:sz="4" w:space="0" w:color="auto"/>
            </w:tcBorders>
            <w:vAlign w:val="center"/>
          </w:tcPr>
          <w:p w14:paraId="3A867732" w14:textId="77777777" w:rsidR="00347BE9" w:rsidRPr="00365F94" w:rsidRDefault="00347BE9"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53978D62" w14:textId="77777777" w:rsidR="00717AB0" w:rsidRPr="00365F94" w:rsidRDefault="00717AB0" w:rsidP="00B90996">
            <w:pPr>
              <w:jc w:val="both"/>
              <w:rPr>
                <w:rFonts w:cstheme="minorHAnsi"/>
                <w:i/>
              </w:rPr>
            </w:pPr>
            <w:r w:rsidRPr="00365F94">
              <w:rPr>
                <w:rFonts w:cstheme="minorHAnsi"/>
                <w:i/>
              </w:rPr>
              <w:t>El actor interviene en los siguientes casos de uso:</w:t>
            </w:r>
          </w:p>
          <w:p w14:paraId="7817C8BB" w14:textId="77777777" w:rsidR="00347BE9" w:rsidRPr="00365F94" w:rsidRDefault="00717AB0" w:rsidP="00B90996">
            <w:pPr>
              <w:jc w:val="both"/>
              <w:rPr>
                <w:rFonts w:cstheme="minorHAnsi"/>
                <w:i/>
              </w:rPr>
            </w:pPr>
            <w:r w:rsidRPr="00365F94">
              <w:rPr>
                <w:rFonts w:cstheme="minorHAnsi"/>
                <w:i/>
              </w:rPr>
              <w:t>Caso de Uso 1 – Ingresar al Sistema</w:t>
            </w:r>
          </w:p>
          <w:p w14:paraId="437CAFDC" w14:textId="77777777" w:rsidR="00717AB0" w:rsidRPr="00365F94" w:rsidRDefault="000F75EC" w:rsidP="00B90996">
            <w:pPr>
              <w:jc w:val="both"/>
              <w:rPr>
                <w:rFonts w:cstheme="minorHAnsi"/>
                <w:i/>
              </w:rPr>
            </w:pPr>
            <w:r w:rsidRPr="00365F94">
              <w:rPr>
                <w:rFonts w:cstheme="minorHAnsi"/>
                <w:i/>
              </w:rPr>
              <w:t>Caso de Uso 2 – Importar</w:t>
            </w:r>
            <w:r w:rsidR="00717AB0" w:rsidRPr="00365F94">
              <w:rPr>
                <w:rFonts w:cstheme="minorHAnsi"/>
                <w:i/>
              </w:rPr>
              <w:t xml:space="preserve"> Horario de Cursada</w:t>
            </w:r>
          </w:p>
          <w:p w14:paraId="21736390" w14:textId="77777777" w:rsidR="00717AB0" w:rsidRPr="00365F94" w:rsidRDefault="00717AB0" w:rsidP="00B90996">
            <w:pPr>
              <w:jc w:val="both"/>
              <w:rPr>
                <w:rFonts w:cstheme="minorHAnsi"/>
                <w:i/>
              </w:rPr>
            </w:pPr>
            <w:r w:rsidRPr="00365F94">
              <w:rPr>
                <w:rFonts w:cstheme="minorHAnsi"/>
                <w:i/>
              </w:rPr>
              <w:t>Caso de Uso 3 –</w:t>
            </w:r>
            <w:r w:rsidR="000F75EC" w:rsidRPr="00365F94">
              <w:rPr>
                <w:rFonts w:cstheme="minorHAnsi"/>
                <w:i/>
              </w:rPr>
              <w:t xml:space="preserve"> Importar </w:t>
            </w:r>
            <w:r w:rsidR="00BB145F" w:rsidRPr="00365F94">
              <w:rPr>
                <w:rFonts w:cstheme="minorHAnsi"/>
                <w:i/>
              </w:rPr>
              <w:t>Mesa de Examen</w:t>
            </w:r>
          </w:p>
          <w:p w14:paraId="62BF6094" w14:textId="77777777" w:rsidR="00717AB0" w:rsidRPr="00365F94" w:rsidRDefault="00717AB0" w:rsidP="00B90996">
            <w:pPr>
              <w:jc w:val="both"/>
              <w:rPr>
                <w:rFonts w:cstheme="minorHAnsi"/>
                <w:i/>
              </w:rPr>
            </w:pPr>
            <w:r w:rsidRPr="00365F94">
              <w:rPr>
                <w:rFonts w:cstheme="minorHAnsi"/>
                <w:i/>
              </w:rPr>
              <w:t>Caso de Uso 4 – Buscar</w:t>
            </w:r>
            <w:r w:rsidR="00BB145F" w:rsidRPr="00365F94">
              <w:rPr>
                <w:rFonts w:cstheme="minorHAnsi"/>
                <w:i/>
              </w:rPr>
              <w:t xml:space="preserve"> Horarios de cursada</w:t>
            </w:r>
          </w:p>
          <w:p w14:paraId="62E902BA" w14:textId="77777777" w:rsidR="00717AB0" w:rsidRPr="00365F94" w:rsidRDefault="00717AB0" w:rsidP="00B90996">
            <w:pPr>
              <w:jc w:val="both"/>
              <w:rPr>
                <w:rFonts w:cstheme="minorHAnsi"/>
                <w:i/>
              </w:rPr>
            </w:pPr>
            <w:r w:rsidRPr="00365F94">
              <w:rPr>
                <w:rFonts w:cstheme="minorHAnsi"/>
                <w:i/>
              </w:rPr>
              <w:t>Caso de Uso 5 –</w:t>
            </w:r>
            <w:r w:rsidR="00BB145F" w:rsidRPr="00365F94">
              <w:rPr>
                <w:rFonts w:cstheme="minorHAnsi"/>
                <w:i/>
              </w:rPr>
              <w:t xml:space="preserve"> Buscar Mesas de Examen</w:t>
            </w:r>
          </w:p>
          <w:p w14:paraId="201A882B" w14:textId="77777777" w:rsidR="00717AB0" w:rsidRPr="00365F94" w:rsidRDefault="00717AB0" w:rsidP="00B90996">
            <w:pPr>
              <w:jc w:val="both"/>
              <w:rPr>
                <w:rFonts w:cstheme="minorHAnsi"/>
                <w:i/>
              </w:rPr>
            </w:pPr>
            <w:r w:rsidRPr="00365F94">
              <w:rPr>
                <w:rFonts w:cstheme="minorHAnsi"/>
                <w:i/>
              </w:rPr>
              <w:t>Caso de Uso 6 –</w:t>
            </w:r>
            <w:r w:rsidR="00BB145F" w:rsidRPr="00365F94">
              <w:rPr>
                <w:rFonts w:cstheme="minorHAnsi"/>
                <w:i/>
              </w:rPr>
              <w:t xml:space="preserve"> Modificar Horario de Cursada</w:t>
            </w:r>
          </w:p>
          <w:p w14:paraId="34E690FE" w14:textId="77777777" w:rsidR="00717AB0" w:rsidRPr="00365F94" w:rsidRDefault="00717AB0" w:rsidP="00B90996">
            <w:pPr>
              <w:jc w:val="both"/>
              <w:rPr>
                <w:rFonts w:cstheme="minorHAnsi"/>
                <w:i/>
              </w:rPr>
            </w:pPr>
            <w:r w:rsidRPr="00365F94">
              <w:rPr>
                <w:rFonts w:cstheme="minorHAnsi"/>
                <w:i/>
              </w:rPr>
              <w:t>Caso de Uso 7 –</w:t>
            </w:r>
            <w:r w:rsidR="00BB145F" w:rsidRPr="00365F94">
              <w:rPr>
                <w:rFonts w:cstheme="minorHAnsi"/>
                <w:i/>
              </w:rPr>
              <w:t xml:space="preserve"> Modificar Mesa de Examen</w:t>
            </w:r>
          </w:p>
          <w:p w14:paraId="0C554308" w14:textId="77777777" w:rsidR="00717AB0" w:rsidRPr="00365F94" w:rsidRDefault="00717AB0" w:rsidP="00B90996">
            <w:pPr>
              <w:jc w:val="both"/>
              <w:rPr>
                <w:rFonts w:cstheme="minorHAnsi"/>
                <w:i/>
              </w:rPr>
            </w:pPr>
            <w:r w:rsidRPr="00365F94">
              <w:rPr>
                <w:rFonts w:cstheme="minorHAnsi"/>
                <w:i/>
              </w:rPr>
              <w:t>Caso de Uso 8 –</w:t>
            </w:r>
            <w:r w:rsidR="00BB145F" w:rsidRPr="00365F94">
              <w:rPr>
                <w:rFonts w:cstheme="minorHAnsi"/>
                <w:i/>
              </w:rPr>
              <w:t xml:space="preserve"> Crear Horario de Cursada</w:t>
            </w:r>
          </w:p>
          <w:p w14:paraId="3DF94CD1" w14:textId="77777777" w:rsidR="00717AB0" w:rsidRPr="00365F94" w:rsidRDefault="00717AB0" w:rsidP="00B90996">
            <w:pPr>
              <w:jc w:val="both"/>
              <w:rPr>
                <w:rFonts w:cstheme="minorHAnsi"/>
                <w:i/>
              </w:rPr>
            </w:pPr>
            <w:r w:rsidRPr="00365F94">
              <w:rPr>
                <w:rFonts w:cstheme="minorHAnsi"/>
                <w:i/>
              </w:rPr>
              <w:t>Caso de Uso 9 –</w:t>
            </w:r>
            <w:r w:rsidR="00BB145F" w:rsidRPr="00365F94">
              <w:rPr>
                <w:rFonts w:cstheme="minorHAnsi"/>
                <w:i/>
              </w:rPr>
              <w:t xml:space="preserve"> Crear Mesa de Examen</w:t>
            </w:r>
          </w:p>
          <w:p w14:paraId="2004CFA2" w14:textId="77777777" w:rsidR="00717AB0" w:rsidRPr="00365F94" w:rsidRDefault="00717AB0" w:rsidP="00B90996">
            <w:pPr>
              <w:jc w:val="both"/>
              <w:rPr>
                <w:rFonts w:cstheme="minorHAnsi"/>
                <w:i/>
              </w:rPr>
            </w:pPr>
            <w:r w:rsidRPr="00365F94">
              <w:rPr>
                <w:rFonts w:cstheme="minorHAnsi"/>
                <w:i/>
              </w:rPr>
              <w:t>Caso de Uso 10 –</w:t>
            </w:r>
            <w:r w:rsidR="007D62A8" w:rsidRPr="00365F94">
              <w:rPr>
                <w:rFonts w:cstheme="minorHAnsi"/>
                <w:i/>
              </w:rPr>
              <w:t xml:space="preserve"> Notificar</w:t>
            </w:r>
          </w:p>
          <w:p w14:paraId="739E4E4B" w14:textId="77777777" w:rsidR="00717AB0" w:rsidRPr="00365F94" w:rsidRDefault="00717AB0" w:rsidP="00B90996">
            <w:pPr>
              <w:jc w:val="both"/>
              <w:rPr>
                <w:rFonts w:cstheme="minorHAnsi"/>
                <w:i/>
              </w:rPr>
            </w:pPr>
            <w:r w:rsidRPr="00365F94">
              <w:rPr>
                <w:rFonts w:cstheme="minorHAnsi"/>
                <w:i/>
              </w:rPr>
              <w:t>Caso de Uso 11–</w:t>
            </w:r>
            <w:r w:rsidR="007D62A8" w:rsidRPr="00365F94">
              <w:rPr>
                <w:rFonts w:cstheme="minorHAnsi"/>
                <w:i/>
              </w:rPr>
              <w:t xml:space="preserve"> Informe Mesa de Examen</w:t>
            </w:r>
          </w:p>
          <w:p w14:paraId="1B2E8849" w14:textId="77777777" w:rsidR="00717AB0" w:rsidRPr="00365F94" w:rsidRDefault="00717AB0" w:rsidP="00B90996">
            <w:pPr>
              <w:jc w:val="both"/>
              <w:rPr>
                <w:rFonts w:cstheme="minorHAnsi"/>
                <w:i/>
              </w:rPr>
            </w:pPr>
            <w:r w:rsidRPr="00365F94">
              <w:rPr>
                <w:rFonts w:cstheme="minorHAnsi"/>
                <w:i/>
              </w:rPr>
              <w:t>Caso de Uso 12–</w:t>
            </w:r>
            <w:r w:rsidR="007D62A8" w:rsidRPr="00365F94">
              <w:rPr>
                <w:rFonts w:cstheme="minorHAnsi"/>
                <w:i/>
              </w:rPr>
              <w:t xml:space="preserve"> Informe Horario de Cursada</w:t>
            </w:r>
          </w:p>
          <w:p w14:paraId="632F27DE" w14:textId="77777777" w:rsidR="00717AB0" w:rsidRPr="00365F94" w:rsidRDefault="00717AB0" w:rsidP="00B90996">
            <w:pPr>
              <w:jc w:val="both"/>
              <w:rPr>
                <w:rFonts w:cstheme="minorHAnsi"/>
                <w:i/>
              </w:rPr>
            </w:pPr>
            <w:r w:rsidRPr="00365F94">
              <w:rPr>
                <w:rFonts w:cstheme="minorHAnsi"/>
                <w:i/>
              </w:rPr>
              <w:t>Caso de Uso 13–</w:t>
            </w:r>
            <w:r w:rsidR="007D62A8" w:rsidRPr="00365F94">
              <w:rPr>
                <w:rFonts w:cstheme="minorHAnsi"/>
                <w:i/>
              </w:rPr>
              <w:t xml:space="preserve"> Buscar aulas</w:t>
            </w:r>
          </w:p>
          <w:p w14:paraId="23195734" w14:textId="77777777" w:rsidR="00717AB0" w:rsidRPr="00365F94" w:rsidRDefault="00717AB0" w:rsidP="00B90996">
            <w:pPr>
              <w:jc w:val="both"/>
              <w:rPr>
                <w:rFonts w:cstheme="minorHAnsi"/>
                <w:i/>
              </w:rPr>
            </w:pPr>
            <w:r w:rsidRPr="00365F94">
              <w:rPr>
                <w:rFonts w:cstheme="minorHAnsi"/>
                <w:i/>
              </w:rPr>
              <w:t>Caso de Uso 14–</w:t>
            </w:r>
            <w:r w:rsidR="007D62A8" w:rsidRPr="00365F94">
              <w:rPr>
                <w:rFonts w:cstheme="minorHAnsi"/>
                <w:i/>
              </w:rPr>
              <w:t xml:space="preserve"> Borrar Horario de Cursada</w:t>
            </w:r>
          </w:p>
          <w:p w14:paraId="1E331A6B" w14:textId="77777777" w:rsidR="00717AB0" w:rsidRPr="00365F94" w:rsidRDefault="00717AB0" w:rsidP="00B90996">
            <w:pPr>
              <w:jc w:val="both"/>
              <w:rPr>
                <w:rFonts w:cstheme="minorHAnsi"/>
                <w:i/>
              </w:rPr>
            </w:pPr>
            <w:r w:rsidRPr="00365F94">
              <w:rPr>
                <w:rFonts w:cstheme="minorHAnsi"/>
                <w:i/>
              </w:rPr>
              <w:t>Caso de Uso 15 –</w:t>
            </w:r>
            <w:r w:rsidR="00B21C53" w:rsidRPr="00365F94">
              <w:rPr>
                <w:rFonts w:cstheme="minorHAnsi"/>
                <w:i/>
              </w:rPr>
              <w:t xml:space="preserve"> Borrar Mesa de Examen</w:t>
            </w:r>
          </w:p>
          <w:p w14:paraId="29893B03" w14:textId="77777777" w:rsidR="00B21C53" w:rsidRPr="00365F94" w:rsidRDefault="00B21C53" w:rsidP="00B90996">
            <w:pPr>
              <w:jc w:val="both"/>
              <w:rPr>
                <w:rFonts w:cstheme="minorHAnsi"/>
                <w:i/>
              </w:rPr>
            </w:pPr>
            <w:r w:rsidRPr="00365F94">
              <w:rPr>
                <w:rFonts w:cstheme="minorHAnsi"/>
                <w:i/>
              </w:rPr>
              <w:t>Caso de Uso 16 – Modificar Aula</w:t>
            </w:r>
          </w:p>
          <w:p w14:paraId="10A9A827" w14:textId="77777777" w:rsidR="00B21C53" w:rsidRPr="00365F94" w:rsidRDefault="00B21C53" w:rsidP="00B90996">
            <w:pPr>
              <w:jc w:val="both"/>
              <w:rPr>
                <w:rFonts w:cstheme="minorHAnsi"/>
                <w:i/>
              </w:rPr>
            </w:pPr>
            <w:r w:rsidRPr="00365F94">
              <w:rPr>
                <w:rFonts w:cstheme="minorHAnsi"/>
                <w:i/>
              </w:rPr>
              <w:t>Caso de Uso 17 -  Borrar Aula</w:t>
            </w:r>
          </w:p>
          <w:p w14:paraId="74656496" w14:textId="5544D8AD" w:rsidR="00B21C53" w:rsidRPr="00365F94" w:rsidRDefault="00B21C53" w:rsidP="00987B4E">
            <w:pPr>
              <w:jc w:val="both"/>
              <w:rPr>
                <w:rFonts w:cstheme="minorHAnsi"/>
                <w:i/>
              </w:rPr>
            </w:pPr>
            <w:r w:rsidRPr="00365F94">
              <w:rPr>
                <w:rFonts w:cstheme="minorHAnsi"/>
                <w:i/>
              </w:rPr>
              <w:t>Caso de Uso 18 -  Generar Horario de Cursada</w:t>
            </w:r>
          </w:p>
        </w:tc>
      </w:tr>
    </w:tbl>
    <w:p w14:paraId="125A79A9" w14:textId="77777777" w:rsidR="00347BE9" w:rsidRPr="00365F94" w:rsidRDefault="00347BE9"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365F94" w14:paraId="18E16472"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3FA0011" w14:textId="77777777" w:rsidR="00347BE9" w:rsidRPr="00365F94" w:rsidRDefault="00347BE9" w:rsidP="00B90996">
            <w:pPr>
              <w:jc w:val="both"/>
              <w:rPr>
                <w:rFonts w:cstheme="minorHAnsi"/>
                <w:sz w:val="24"/>
              </w:rPr>
            </w:pPr>
            <w:r w:rsidRPr="00365F94">
              <w:rPr>
                <w:rFonts w:cstheme="minorHAnsi"/>
                <w:sz w:val="24"/>
              </w:rPr>
              <w:t>Comentarios</w:t>
            </w:r>
          </w:p>
        </w:tc>
      </w:tr>
      <w:tr w:rsidR="00347BE9" w:rsidRPr="00365F94" w14:paraId="6C53EA4F"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19D71BD8" w14:textId="77777777" w:rsidR="00347BE9" w:rsidRPr="00365F94" w:rsidRDefault="00EC24FD" w:rsidP="00B90996">
            <w:pPr>
              <w:jc w:val="both"/>
              <w:rPr>
                <w:rFonts w:cstheme="minorHAnsi"/>
                <w:i/>
              </w:rPr>
            </w:pPr>
            <w:r w:rsidRPr="00365F94">
              <w:rPr>
                <w:rFonts w:cstheme="minorHAnsi"/>
                <w:i/>
              </w:rPr>
              <w:t>No hay comentario</w:t>
            </w:r>
          </w:p>
        </w:tc>
      </w:tr>
    </w:tbl>
    <w:p w14:paraId="6A50C56B" w14:textId="77777777" w:rsidR="00347BE9" w:rsidRPr="00365F94" w:rsidRDefault="00347BE9" w:rsidP="00B90996">
      <w:pPr>
        <w:jc w:val="both"/>
        <w:rPr>
          <w:rFonts w:cstheme="minorHAnsi"/>
        </w:rPr>
      </w:pPr>
    </w:p>
    <w:p w14:paraId="37B2894A" w14:textId="6A6F542E" w:rsidR="00842916" w:rsidRPr="00CA122B" w:rsidRDefault="00CA122B" w:rsidP="00B90996">
      <w:pPr>
        <w:pStyle w:val="PSI-Ttulo2"/>
        <w:jc w:val="both"/>
        <w:rPr>
          <w:rFonts w:cstheme="minorHAnsi"/>
        </w:rPr>
      </w:pPr>
      <w:bookmarkStart w:id="19" w:name="_Toc494736856"/>
      <w:r>
        <w:rPr>
          <w:rFonts w:cstheme="minorHAnsi"/>
        </w:rPr>
        <w:t>Pú</w:t>
      </w:r>
      <w:r w:rsidR="00EC24FD" w:rsidRPr="00CA122B">
        <w:rPr>
          <w:rFonts w:cstheme="minorHAnsi"/>
        </w:rPr>
        <w:t>blico</w:t>
      </w:r>
      <w:bookmarkEnd w:id="19"/>
    </w:p>
    <w:p w14:paraId="5749B98B" w14:textId="77777777" w:rsidR="00842916" w:rsidRPr="00365F94" w:rsidRDefault="00842916" w:rsidP="00B90996">
      <w:pPr>
        <w:pStyle w:val="MTemaNormal"/>
        <w:jc w:val="both"/>
        <w:rPr>
          <w:rFonts w:asciiTheme="minorHAnsi" w:hAnsiTheme="minorHAnsi" w:cstheme="minorHAnsi"/>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842916" w:rsidRPr="00365F94" w14:paraId="494A01A0" w14:textId="77777777" w:rsidTr="00A6366A">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5FE549" w14:textId="77777777" w:rsidR="00842916" w:rsidRPr="00365F94" w:rsidRDefault="00842916" w:rsidP="00B90996">
            <w:pPr>
              <w:jc w:val="both"/>
              <w:rPr>
                <w:rFonts w:cstheme="minorHAnsi"/>
                <w:sz w:val="24"/>
              </w:rPr>
            </w:pPr>
            <w:r w:rsidRPr="00365F94">
              <w:rPr>
                <w:rFonts w:cstheme="minorHAnsi"/>
                <w:sz w:val="24"/>
              </w:rPr>
              <w:t xml:space="preserve">Actor </w:t>
            </w:r>
          </w:p>
        </w:tc>
        <w:tc>
          <w:tcPr>
            <w:tcW w:w="4563" w:type="dxa"/>
            <w:tcBorders>
              <w:top w:val="single" w:sz="18" w:space="0" w:color="auto"/>
              <w:bottom w:val="single" w:sz="12" w:space="0" w:color="auto"/>
              <w:right w:val="single" w:sz="18" w:space="0" w:color="auto"/>
            </w:tcBorders>
            <w:vAlign w:val="bottom"/>
          </w:tcPr>
          <w:p w14:paraId="73EBE88C" w14:textId="77777777" w:rsidR="00842916" w:rsidRPr="00365F94" w:rsidRDefault="00EC24FD" w:rsidP="00B90996">
            <w:pPr>
              <w:jc w:val="both"/>
              <w:rPr>
                <w:rFonts w:cstheme="minorHAnsi"/>
                <w:sz w:val="24"/>
              </w:rPr>
            </w:pPr>
            <w:r w:rsidRPr="00365F94">
              <w:rPr>
                <w:rFonts w:cstheme="minorHAnsi"/>
                <w:sz w:val="24"/>
              </w:rPr>
              <w:t>Publico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3C454A8E" w14:textId="77777777" w:rsidR="00842916" w:rsidRPr="00365F94" w:rsidRDefault="00EC24FD" w:rsidP="00B90996">
            <w:pPr>
              <w:jc w:val="both"/>
              <w:rPr>
                <w:rFonts w:cstheme="minorHAnsi"/>
              </w:rPr>
            </w:pPr>
            <w:proofErr w:type="spellStart"/>
            <w:r w:rsidRPr="00365F94">
              <w:rPr>
                <w:rFonts w:cstheme="minorHAnsi"/>
                <w:sz w:val="16"/>
              </w:rPr>
              <w:t>Publi</w:t>
            </w:r>
            <w:proofErr w:type="spellEnd"/>
          </w:p>
        </w:tc>
      </w:tr>
      <w:tr w:rsidR="00842916" w:rsidRPr="00365F94" w14:paraId="36FBEFDD" w14:textId="77777777" w:rsidTr="00A6366A">
        <w:trPr>
          <w:trHeight w:val="312"/>
        </w:trPr>
        <w:tc>
          <w:tcPr>
            <w:tcW w:w="1686" w:type="dxa"/>
            <w:tcBorders>
              <w:top w:val="single" w:sz="12" w:space="0" w:color="auto"/>
              <w:left w:val="single" w:sz="18" w:space="0" w:color="auto"/>
            </w:tcBorders>
            <w:vAlign w:val="center"/>
          </w:tcPr>
          <w:p w14:paraId="372D4160" w14:textId="77777777" w:rsidR="00842916" w:rsidRPr="00365F94" w:rsidRDefault="00842916" w:rsidP="00B90996">
            <w:pPr>
              <w:jc w:val="both"/>
              <w:rPr>
                <w:rFonts w:cstheme="minorHAnsi"/>
                <w:b/>
              </w:rPr>
            </w:pPr>
            <w:r w:rsidRPr="00365F94">
              <w:rPr>
                <w:rFonts w:cstheme="minorHAnsi"/>
                <w:b/>
              </w:rPr>
              <w:t>Descripción</w:t>
            </w:r>
          </w:p>
        </w:tc>
        <w:tc>
          <w:tcPr>
            <w:tcW w:w="6500" w:type="dxa"/>
            <w:gridSpan w:val="3"/>
            <w:tcBorders>
              <w:top w:val="single" w:sz="12" w:space="0" w:color="auto"/>
              <w:right w:val="single" w:sz="18" w:space="0" w:color="auto"/>
            </w:tcBorders>
          </w:tcPr>
          <w:p w14:paraId="5E31C914" w14:textId="77777777" w:rsidR="00842916" w:rsidRPr="00365F94" w:rsidRDefault="00EC24FD" w:rsidP="00B90996">
            <w:pPr>
              <w:jc w:val="both"/>
              <w:rPr>
                <w:rFonts w:cstheme="minorHAnsi"/>
                <w:i/>
              </w:rPr>
            </w:pPr>
            <w:r w:rsidRPr="00365F94">
              <w:rPr>
                <w:rFonts w:cstheme="minorHAnsi"/>
                <w:i/>
              </w:rPr>
              <w:t>Puede consultar horarios de cursada y mesas de examen</w:t>
            </w:r>
          </w:p>
        </w:tc>
      </w:tr>
      <w:tr w:rsidR="00842916" w:rsidRPr="00365F94" w14:paraId="1084EA56" w14:textId="77777777" w:rsidTr="00A6366A">
        <w:trPr>
          <w:trHeight w:val="312"/>
        </w:trPr>
        <w:tc>
          <w:tcPr>
            <w:tcW w:w="1686" w:type="dxa"/>
            <w:tcBorders>
              <w:left w:val="single" w:sz="18" w:space="0" w:color="auto"/>
            </w:tcBorders>
            <w:vAlign w:val="center"/>
          </w:tcPr>
          <w:p w14:paraId="7A2DC4D4" w14:textId="77777777" w:rsidR="00842916" w:rsidRPr="00365F94" w:rsidRDefault="00842916" w:rsidP="00B90996">
            <w:pPr>
              <w:jc w:val="both"/>
              <w:rPr>
                <w:rFonts w:cstheme="minorHAnsi"/>
                <w:b/>
              </w:rPr>
            </w:pPr>
            <w:r w:rsidRPr="00365F94">
              <w:rPr>
                <w:rFonts w:cstheme="minorHAnsi"/>
                <w:b/>
              </w:rPr>
              <w:t>Características</w:t>
            </w:r>
          </w:p>
        </w:tc>
        <w:tc>
          <w:tcPr>
            <w:tcW w:w="6500" w:type="dxa"/>
            <w:gridSpan w:val="3"/>
            <w:tcBorders>
              <w:right w:val="single" w:sz="18" w:space="0" w:color="auto"/>
            </w:tcBorders>
          </w:tcPr>
          <w:p w14:paraId="48E4E729" w14:textId="77777777" w:rsidR="00842916" w:rsidRPr="00365F94" w:rsidRDefault="00AE344D" w:rsidP="00B90996">
            <w:pPr>
              <w:jc w:val="both"/>
              <w:rPr>
                <w:rFonts w:cstheme="minorHAnsi"/>
                <w:i/>
              </w:rPr>
            </w:pPr>
            <w:r w:rsidRPr="00365F94">
              <w:rPr>
                <w:rFonts w:cstheme="minorHAnsi"/>
                <w:i/>
              </w:rPr>
              <w:t>El actor representa a un alumno, docente o cualquier persona que acceda mediante la app.</w:t>
            </w:r>
          </w:p>
        </w:tc>
      </w:tr>
      <w:tr w:rsidR="00842916" w:rsidRPr="00365F94" w14:paraId="0FB72DE6" w14:textId="77777777" w:rsidTr="00A6366A">
        <w:trPr>
          <w:cantSplit/>
          <w:trHeight w:val="312"/>
        </w:trPr>
        <w:tc>
          <w:tcPr>
            <w:tcW w:w="1686" w:type="dxa"/>
            <w:tcBorders>
              <w:left w:val="single" w:sz="18" w:space="0" w:color="auto"/>
            </w:tcBorders>
            <w:vAlign w:val="center"/>
          </w:tcPr>
          <w:p w14:paraId="561EA1EF" w14:textId="77777777" w:rsidR="00842916" w:rsidRPr="00365F94" w:rsidRDefault="00842916" w:rsidP="00B90996">
            <w:pPr>
              <w:jc w:val="both"/>
              <w:rPr>
                <w:rFonts w:cstheme="minorHAnsi"/>
                <w:b/>
              </w:rPr>
            </w:pPr>
            <w:r w:rsidRPr="00365F94">
              <w:rPr>
                <w:rFonts w:cstheme="minorHAnsi"/>
                <w:b/>
              </w:rPr>
              <w:t>Relaciones</w:t>
            </w:r>
          </w:p>
        </w:tc>
        <w:tc>
          <w:tcPr>
            <w:tcW w:w="6500" w:type="dxa"/>
            <w:gridSpan w:val="3"/>
            <w:tcBorders>
              <w:right w:val="single" w:sz="18" w:space="0" w:color="auto"/>
            </w:tcBorders>
          </w:tcPr>
          <w:p w14:paraId="70372C9B" w14:textId="77777777" w:rsidR="00842916" w:rsidRPr="00365F94" w:rsidRDefault="00AE344D" w:rsidP="00B90996">
            <w:pPr>
              <w:jc w:val="both"/>
              <w:rPr>
                <w:rFonts w:cstheme="minorHAnsi"/>
                <w:i/>
              </w:rPr>
            </w:pPr>
            <w:r w:rsidRPr="00365F94">
              <w:rPr>
                <w:rFonts w:cstheme="minorHAnsi"/>
                <w:i/>
              </w:rPr>
              <w:t>Ninguna</w:t>
            </w:r>
          </w:p>
        </w:tc>
      </w:tr>
      <w:tr w:rsidR="00842916" w:rsidRPr="00365F94" w14:paraId="41D4CE27" w14:textId="77777777" w:rsidTr="00A6366A">
        <w:trPr>
          <w:trHeight w:val="312"/>
        </w:trPr>
        <w:tc>
          <w:tcPr>
            <w:tcW w:w="1686" w:type="dxa"/>
            <w:tcBorders>
              <w:left w:val="single" w:sz="18" w:space="0" w:color="auto"/>
              <w:bottom w:val="single" w:sz="4" w:space="0" w:color="auto"/>
            </w:tcBorders>
            <w:vAlign w:val="center"/>
          </w:tcPr>
          <w:p w14:paraId="01688023" w14:textId="77777777" w:rsidR="00842916" w:rsidRPr="00365F94" w:rsidRDefault="00842916" w:rsidP="00B90996">
            <w:pPr>
              <w:jc w:val="both"/>
              <w:rPr>
                <w:rFonts w:cstheme="minorHAnsi"/>
                <w:b/>
              </w:rPr>
            </w:pPr>
            <w:r w:rsidRPr="00365F94">
              <w:rPr>
                <w:rFonts w:cstheme="minorHAnsi"/>
                <w:b/>
              </w:rPr>
              <w:t>Referencias</w:t>
            </w:r>
          </w:p>
        </w:tc>
        <w:tc>
          <w:tcPr>
            <w:tcW w:w="6500" w:type="dxa"/>
            <w:gridSpan w:val="3"/>
            <w:tcBorders>
              <w:bottom w:val="single" w:sz="4" w:space="0" w:color="auto"/>
              <w:right w:val="single" w:sz="18" w:space="0" w:color="auto"/>
            </w:tcBorders>
          </w:tcPr>
          <w:p w14:paraId="21087F4E" w14:textId="77777777" w:rsidR="00AE344D" w:rsidRPr="00365F94" w:rsidRDefault="00AE344D" w:rsidP="00B90996">
            <w:pPr>
              <w:jc w:val="both"/>
              <w:rPr>
                <w:rFonts w:cstheme="minorHAnsi"/>
                <w:i/>
              </w:rPr>
            </w:pPr>
            <w:r w:rsidRPr="00365F94">
              <w:rPr>
                <w:rFonts w:cstheme="minorHAnsi"/>
                <w:i/>
              </w:rPr>
              <w:t>El actor interviene en los siguientes casos de uso:</w:t>
            </w:r>
          </w:p>
          <w:p w14:paraId="5E089CD7" w14:textId="77777777" w:rsidR="00842916" w:rsidRPr="00365F94" w:rsidRDefault="00AE344D" w:rsidP="00B90996">
            <w:pPr>
              <w:jc w:val="both"/>
              <w:rPr>
                <w:rFonts w:cstheme="minorHAnsi"/>
                <w:i/>
              </w:rPr>
            </w:pPr>
            <w:r w:rsidRPr="00365F94">
              <w:rPr>
                <w:rFonts w:cstheme="minorHAnsi"/>
                <w:i/>
              </w:rPr>
              <w:t>Caso de Uso 4 – Buscar Horarios de Cursada</w:t>
            </w:r>
          </w:p>
          <w:p w14:paraId="0B75D0B8" w14:textId="77777777" w:rsidR="00AE344D" w:rsidRPr="00365F94" w:rsidRDefault="00AE344D" w:rsidP="00B90996">
            <w:pPr>
              <w:jc w:val="both"/>
              <w:rPr>
                <w:rFonts w:cstheme="minorHAnsi"/>
                <w:i/>
              </w:rPr>
            </w:pPr>
            <w:r w:rsidRPr="00365F94">
              <w:rPr>
                <w:rFonts w:cstheme="minorHAnsi"/>
                <w:i/>
              </w:rPr>
              <w:t>Caso de Uso 5 – Buscar Mesas de Examen</w:t>
            </w:r>
          </w:p>
        </w:tc>
      </w:tr>
    </w:tbl>
    <w:p w14:paraId="1BF5878F" w14:textId="77777777" w:rsidR="00842916" w:rsidRPr="00365F94" w:rsidRDefault="00842916" w:rsidP="00B90996">
      <w:pPr>
        <w:jc w:val="both"/>
        <w:rPr>
          <w:rFonts w:cstheme="minorHAnsi"/>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842916" w:rsidRPr="00365F94" w14:paraId="7CDD5519" w14:textId="77777777" w:rsidTr="00A6366A">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355E472D" w14:textId="77777777" w:rsidR="00842916" w:rsidRPr="00365F94" w:rsidRDefault="00842916" w:rsidP="00B90996">
            <w:pPr>
              <w:jc w:val="both"/>
              <w:rPr>
                <w:rFonts w:cstheme="minorHAnsi"/>
                <w:sz w:val="24"/>
              </w:rPr>
            </w:pPr>
            <w:r w:rsidRPr="00365F94">
              <w:rPr>
                <w:rFonts w:cstheme="minorHAnsi"/>
                <w:sz w:val="24"/>
              </w:rPr>
              <w:t>Comentarios</w:t>
            </w:r>
          </w:p>
        </w:tc>
      </w:tr>
      <w:tr w:rsidR="00842916" w:rsidRPr="00365F94" w14:paraId="46FC1A44" w14:textId="77777777" w:rsidTr="00A6366A">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5216926C" w14:textId="77777777" w:rsidR="00842916" w:rsidRPr="00365F94" w:rsidRDefault="00AE344D" w:rsidP="00B90996">
            <w:pPr>
              <w:ind w:left="0" w:firstLine="0"/>
              <w:jc w:val="both"/>
              <w:rPr>
                <w:rFonts w:cstheme="minorHAnsi"/>
                <w:i/>
              </w:rPr>
            </w:pPr>
            <w:r w:rsidRPr="00365F94">
              <w:rPr>
                <w:rFonts w:cstheme="minorHAnsi"/>
                <w:i/>
              </w:rPr>
              <w:t>No hay comentario</w:t>
            </w:r>
          </w:p>
        </w:tc>
      </w:tr>
    </w:tbl>
    <w:p w14:paraId="50888529" w14:textId="77777777" w:rsidR="00347BE9" w:rsidRPr="00365F94" w:rsidRDefault="00347BE9" w:rsidP="00B90996">
      <w:pPr>
        <w:pStyle w:val="MTemaNormal"/>
        <w:jc w:val="both"/>
        <w:rPr>
          <w:rFonts w:asciiTheme="minorHAnsi" w:hAnsiTheme="minorHAnsi" w:cstheme="minorHAnsi"/>
        </w:rPr>
      </w:pPr>
    </w:p>
    <w:p w14:paraId="2069434C" w14:textId="77777777" w:rsidR="00347BE9" w:rsidRPr="00CA122B" w:rsidRDefault="00347BE9" w:rsidP="00B90996">
      <w:pPr>
        <w:pStyle w:val="PSI-Ttulo1"/>
        <w:jc w:val="both"/>
      </w:pPr>
      <w:bookmarkStart w:id="20" w:name="_Toc12016615"/>
      <w:bookmarkStart w:id="21" w:name="_Toc228266924"/>
      <w:bookmarkStart w:id="22" w:name="_Toc234682916"/>
      <w:bookmarkStart w:id="23" w:name="_Toc494736857"/>
      <w:r w:rsidRPr="00CA122B">
        <w:t>Casos de Uso</w:t>
      </w:r>
      <w:bookmarkEnd w:id="20"/>
      <w:bookmarkEnd w:id="21"/>
      <w:bookmarkEnd w:id="22"/>
      <w:bookmarkEnd w:id="23"/>
    </w:p>
    <w:p w14:paraId="01478671" w14:textId="77777777" w:rsidR="00347BE9" w:rsidRPr="00CA122B" w:rsidRDefault="00347BE9" w:rsidP="00B90996">
      <w:pPr>
        <w:pStyle w:val="PSI-Ttulo2"/>
        <w:jc w:val="both"/>
        <w:rPr>
          <w:rFonts w:cstheme="minorHAnsi"/>
        </w:rPr>
      </w:pPr>
      <w:bookmarkStart w:id="24" w:name="_Toc12016616"/>
      <w:bookmarkStart w:id="25" w:name="_Toc228266925"/>
      <w:bookmarkStart w:id="26" w:name="_Toc234682917"/>
      <w:bookmarkStart w:id="27" w:name="_Toc494736858"/>
      <w:r w:rsidRPr="00CA122B">
        <w:rPr>
          <w:rFonts w:cstheme="minorHAnsi"/>
        </w:rPr>
        <w:t>Caso de Uso 1</w:t>
      </w:r>
      <w:bookmarkEnd w:id="24"/>
      <w:bookmarkEnd w:id="25"/>
      <w:bookmarkEnd w:id="26"/>
      <w:r w:rsidR="00081AED" w:rsidRPr="00CA122B">
        <w:rPr>
          <w:rFonts w:cstheme="minorHAnsi"/>
        </w:rPr>
        <w:t>- Ingresar al Sistema</w:t>
      </w:r>
      <w:bookmarkEnd w:id="27"/>
    </w:p>
    <w:p w14:paraId="2FFD49A2" w14:textId="77777777" w:rsidR="00347BE9" w:rsidRPr="00CA122B" w:rsidRDefault="00347BE9" w:rsidP="00B90996">
      <w:pPr>
        <w:pStyle w:val="PSI-Ttulo3"/>
        <w:jc w:val="both"/>
        <w:rPr>
          <w:rFonts w:cstheme="minorHAnsi"/>
        </w:rPr>
      </w:pPr>
      <w:bookmarkStart w:id="28" w:name="_Toc228266926"/>
      <w:bookmarkStart w:id="29" w:name="_Toc234682918"/>
      <w:bookmarkStart w:id="30" w:name="_Toc494736859"/>
      <w:r w:rsidRPr="00CA122B">
        <w:rPr>
          <w:rFonts w:cstheme="minorHAnsi"/>
        </w:rPr>
        <w:t>Descripción</w:t>
      </w:r>
      <w:bookmarkEnd w:id="28"/>
      <w:bookmarkEnd w:id="29"/>
      <w:bookmarkEnd w:id="30"/>
    </w:p>
    <w:p w14:paraId="22FEA89E" w14:textId="77777777" w:rsidR="00081AED" w:rsidRPr="00365F94" w:rsidRDefault="00081AED" w:rsidP="00B90996">
      <w:pPr>
        <w:jc w:val="both"/>
        <w:rPr>
          <w:rFonts w:cstheme="minorHAnsi"/>
          <w:lang w:eastAsia="ar-SA"/>
        </w:rPr>
      </w:pPr>
      <w:r w:rsidRPr="00365F94">
        <w:rPr>
          <w:rFonts w:cstheme="minorHAnsi"/>
          <w:lang w:eastAsia="ar-SA"/>
        </w:rPr>
        <w:t xml:space="preserve">El caso de uso comienza </w:t>
      </w:r>
      <w:r w:rsidR="005E111F" w:rsidRPr="00365F94">
        <w:rPr>
          <w:rFonts w:cstheme="minorHAnsi"/>
          <w:lang w:eastAsia="ar-SA"/>
        </w:rPr>
        <w:t>cuando un actor  Administrador o</w:t>
      </w:r>
      <w:r w:rsidR="00E919FF" w:rsidRPr="00365F94">
        <w:rPr>
          <w:rFonts w:cstheme="minorHAnsi"/>
          <w:lang w:eastAsia="ar-SA"/>
        </w:rPr>
        <w:t xml:space="preserve"> </w:t>
      </w:r>
      <w:r w:rsidRPr="00365F94">
        <w:rPr>
          <w:rFonts w:cstheme="minorHAnsi"/>
          <w:lang w:eastAsia="ar-SA"/>
        </w:rPr>
        <w:t xml:space="preserve"> Secretaria Académica </w:t>
      </w:r>
      <w:r w:rsidR="000171AB" w:rsidRPr="00365F94">
        <w:rPr>
          <w:rFonts w:cstheme="minorHAnsi"/>
          <w:lang w:eastAsia="ar-SA"/>
        </w:rPr>
        <w:t>ingresan</w:t>
      </w:r>
      <w:r w:rsidRPr="00365F94">
        <w:rPr>
          <w:rFonts w:cstheme="minorHAnsi"/>
          <w:lang w:eastAsia="ar-SA"/>
        </w:rPr>
        <w:t xml:space="preserve"> al sitio web del sistema y solicita Ingresar.</w:t>
      </w:r>
    </w:p>
    <w:p w14:paraId="1E976F6F" w14:textId="77777777" w:rsidR="000171AB" w:rsidRPr="00365F94" w:rsidRDefault="000171AB" w:rsidP="00B90996">
      <w:pPr>
        <w:jc w:val="both"/>
        <w:rPr>
          <w:rFonts w:cstheme="minorHAnsi"/>
          <w:lang w:eastAsia="ar-SA"/>
        </w:rPr>
      </w:pPr>
      <w:r w:rsidRPr="00365F94">
        <w:rPr>
          <w:rFonts w:cstheme="minorHAnsi"/>
          <w:lang w:eastAsia="ar-SA"/>
        </w:rPr>
        <w:t>Flujo de sucesos</w:t>
      </w:r>
    </w:p>
    <w:p w14:paraId="329AAFBB" w14:textId="77777777" w:rsidR="000171AB" w:rsidRPr="00365F94" w:rsidRDefault="000171AB" w:rsidP="00B90996">
      <w:pPr>
        <w:jc w:val="both"/>
        <w:rPr>
          <w:rFonts w:cstheme="minorHAnsi"/>
          <w:lang w:eastAsia="ar-SA"/>
        </w:rPr>
      </w:pPr>
      <w:r w:rsidRPr="00365F94">
        <w:rPr>
          <w:rFonts w:cstheme="minorHAnsi"/>
          <w:lang w:eastAsia="ar-SA"/>
        </w:rPr>
        <w:t>Caminos Básicos</w:t>
      </w:r>
    </w:p>
    <w:p w14:paraId="7354762E" w14:textId="77777777" w:rsidR="00081AED" w:rsidRPr="00365F94" w:rsidRDefault="00081AED" w:rsidP="00B90996">
      <w:pPr>
        <w:pStyle w:val="Prrafodelista"/>
        <w:numPr>
          <w:ilvl w:val="0"/>
          <w:numId w:val="4"/>
        </w:numPr>
        <w:ind w:left="426" w:firstLine="0"/>
        <w:jc w:val="both"/>
        <w:rPr>
          <w:rFonts w:cstheme="minorHAnsi"/>
          <w:lang w:eastAsia="ar-SA"/>
        </w:rPr>
      </w:pPr>
      <w:r w:rsidRPr="00365F94">
        <w:rPr>
          <w:rFonts w:cstheme="minorHAnsi"/>
          <w:lang w:eastAsia="ar-SA"/>
        </w:rPr>
        <w:t>El actor invoca al caso de uso para ingresar al sistema</w:t>
      </w:r>
    </w:p>
    <w:p w14:paraId="0A46B1B9" w14:textId="77777777" w:rsidR="00347BE9" w:rsidRPr="00365F94" w:rsidRDefault="000171AB" w:rsidP="00B90996">
      <w:pPr>
        <w:pStyle w:val="Prrafodelista"/>
        <w:numPr>
          <w:ilvl w:val="0"/>
          <w:numId w:val="4"/>
        </w:numPr>
        <w:ind w:left="426" w:firstLine="0"/>
        <w:jc w:val="both"/>
        <w:rPr>
          <w:rFonts w:cstheme="minorHAnsi"/>
          <w:lang w:eastAsia="ar-SA"/>
        </w:rPr>
      </w:pPr>
      <w:r w:rsidRPr="00365F94">
        <w:rPr>
          <w:rFonts w:cstheme="minorHAnsi"/>
          <w:lang w:eastAsia="ar-SA"/>
        </w:rPr>
        <w:t>El actor s</w:t>
      </w:r>
      <w:r w:rsidR="00081AED" w:rsidRPr="00365F94">
        <w:rPr>
          <w:rFonts w:cstheme="minorHAnsi"/>
          <w:lang w:eastAsia="ar-SA"/>
        </w:rPr>
        <w:t>e identifica mediante el correo institucional (ej.; nombre@uarg.unpa.edu.ar) y contraseña</w:t>
      </w:r>
    </w:p>
    <w:p w14:paraId="551CAA65"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El sistema  le presenta la pantalla de inicio al actor.</w:t>
      </w:r>
    </w:p>
    <w:p w14:paraId="47C1DAA1" w14:textId="77777777" w:rsidR="000171AB" w:rsidRPr="00365F94" w:rsidRDefault="000171AB" w:rsidP="00B90996">
      <w:pPr>
        <w:pStyle w:val="Prrafodelista"/>
        <w:numPr>
          <w:ilvl w:val="0"/>
          <w:numId w:val="4"/>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72ED2894" w14:textId="77777777" w:rsidR="000171AB" w:rsidRPr="00365F94" w:rsidRDefault="000171AB" w:rsidP="00B90996">
      <w:pPr>
        <w:pStyle w:val="Prrafodelista"/>
        <w:tabs>
          <w:tab w:val="left" w:pos="567"/>
          <w:tab w:val="left" w:pos="6663"/>
        </w:tabs>
        <w:ind w:left="284" w:firstLine="0"/>
        <w:jc w:val="both"/>
        <w:rPr>
          <w:rFonts w:cstheme="minorHAnsi"/>
          <w:lang w:eastAsia="ar-SA"/>
        </w:rPr>
      </w:pPr>
    </w:p>
    <w:p w14:paraId="0F3AAAA8" w14:textId="77777777" w:rsidR="000171AB" w:rsidRPr="00365F94" w:rsidRDefault="000171AB" w:rsidP="00B90996">
      <w:pPr>
        <w:pStyle w:val="Prrafodelista"/>
        <w:tabs>
          <w:tab w:val="left" w:pos="567"/>
        </w:tabs>
        <w:ind w:left="284" w:firstLine="0"/>
        <w:jc w:val="both"/>
        <w:rPr>
          <w:rFonts w:cstheme="minorHAnsi"/>
          <w:lang w:eastAsia="ar-SA"/>
        </w:rPr>
      </w:pPr>
      <w:r w:rsidRPr="00365F94">
        <w:rPr>
          <w:rFonts w:cstheme="minorHAnsi"/>
          <w:lang w:eastAsia="ar-SA"/>
        </w:rPr>
        <w:t>Camino Alternativo</w:t>
      </w:r>
    </w:p>
    <w:p w14:paraId="58B1B04B" w14:textId="77777777" w:rsidR="000171AB" w:rsidRPr="00365F94" w:rsidRDefault="000171AB" w:rsidP="00B90996">
      <w:pPr>
        <w:pStyle w:val="Prrafodelista"/>
        <w:tabs>
          <w:tab w:val="left" w:pos="567"/>
        </w:tabs>
        <w:ind w:left="644" w:firstLine="0"/>
        <w:jc w:val="both"/>
        <w:rPr>
          <w:rFonts w:cstheme="minorHAnsi"/>
          <w:lang w:eastAsia="ar-SA"/>
        </w:rPr>
      </w:pPr>
    </w:p>
    <w:p w14:paraId="33C50F1A" w14:textId="77777777" w:rsidR="000171AB" w:rsidRPr="00365F94" w:rsidRDefault="000171AB"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pero este no cuenta con los permisos correspondientes. No se le permitirá el acceso.</w:t>
      </w:r>
    </w:p>
    <w:p w14:paraId="29E13AD4"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este no es válido. El sistema mostrara un mensaje de error.</w:t>
      </w:r>
    </w:p>
    <w:p w14:paraId="409A9D73" w14:textId="77777777" w:rsidR="00E72446" w:rsidRPr="00365F94" w:rsidRDefault="00E72446" w:rsidP="00B90996">
      <w:pPr>
        <w:pStyle w:val="Prrafodelista"/>
        <w:tabs>
          <w:tab w:val="left" w:pos="567"/>
        </w:tabs>
        <w:ind w:left="1004" w:firstLine="0"/>
        <w:jc w:val="both"/>
        <w:rPr>
          <w:rFonts w:cstheme="minorHAnsi"/>
          <w:lang w:eastAsia="ar-SA"/>
        </w:rPr>
      </w:pPr>
      <w:r w:rsidRPr="00365F94">
        <w:rPr>
          <w:rFonts w:cstheme="minorHAnsi"/>
          <w:lang w:eastAsia="ar-SA"/>
        </w:rPr>
        <w:t>En el paso 2, si el actor se identifica mediante correo institucional y contraseña, y este último no es válido. El sistema mostrara un mensaje de error.</w:t>
      </w:r>
    </w:p>
    <w:p w14:paraId="069714BB" w14:textId="77777777" w:rsidR="00647C7C" w:rsidRPr="00365F94" w:rsidRDefault="00647C7C" w:rsidP="00B90996">
      <w:pPr>
        <w:pStyle w:val="PSI-Ttulo2"/>
        <w:jc w:val="both"/>
        <w:rPr>
          <w:rFonts w:asciiTheme="minorHAnsi" w:hAnsiTheme="minorHAnsi" w:cstheme="minorHAnsi"/>
        </w:rPr>
      </w:pPr>
      <w:bookmarkStart w:id="31" w:name="_Toc494736860"/>
      <w:r w:rsidRPr="00365F94">
        <w:rPr>
          <w:rFonts w:asciiTheme="minorHAnsi" w:hAnsiTheme="minorHAnsi" w:cstheme="minorHAnsi"/>
        </w:rPr>
        <w:t xml:space="preserve">Caso de Uso 2- </w:t>
      </w:r>
      <w:r w:rsidR="00450CCD" w:rsidRPr="00365F94">
        <w:rPr>
          <w:rFonts w:asciiTheme="minorHAnsi" w:hAnsiTheme="minorHAnsi" w:cstheme="minorHAnsi"/>
        </w:rPr>
        <w:t>Importar</w:t>
      </w:r>
      <w:r w:rsidRPr="00365F94">
        <w:rPr>
          <w:rFonts w:asciiTheme="minorHAnsi" w:hAnsiTheme="minorHAnsi" w:cstheme="minorHAnsi"/>
        </w:rPr>
        <w:t xml:space="preserve"> Horarios de Cursada</w:t>
      </w:r>
      <w:bookmarkEnd w:id="31"/>
    </w:p>
    <w:p w14:paraId="6D02F624" w14:textId="77777777" w:rsidR="00647C7C" w:rsidRPr="00365F94" w:rsidRDefault="00647C7C" w:rsidP="00B90996">
      <w:pPr>
        <w:pStyle w:val="PSI-Ttulo3"/>
        <w:jc w:val="both"/>
        <w:rPr>
          <w:rFonts w:asciiTheme="minorHAnsi" w:hAnsiTheme="minorHAnsi" w:cstheme="minorHAnsi"/>
        </w:rPr>
      </w:pPr>
      <w:bookmarkStart w:id="32" w:name="_Toc494736861"/>
      <w:r w:rsidRPr="00365F94">
        <w:rPr>
          <w:rFonts w:asciiTheme="minorHAnsi" w:hAnsiTheme="minorHAnsi" w:cstheme="minorHAnsi"/>
        </w:rPr>
        <w:t>Descripción</w:t>
      </w:r>
      <w:bookmarkEnd w:id="32"/>
    </w:p>
    <w:p w14:paraId="25A9A35D" w14:textId="77777777" w:rsidR="00792EB0" w:rsidRPr="00365F94" w:rsidRDefault="00792EB0" w:rsidP="00B90996">
      <w:pPr>
        <w:jc w:val="both"/>
        <w:rPr>
          <w:rFonts w:cstheme="minorHAnsi"/>
          <w:lang w:eastAsia="ar-SA"/>
        </w:rPr>
      </w:pPr>
      <w:r w:rsidRPr="00365F94">
        <w:rPr>
          <w:rFonts w:cstheme="minorHAnsi"/>
          <w:lang w:eastAsia="ar-SA"/>
        </w:rPr>
        <w:t xml:space="preserve">Precondición </w:t>
      </w:r>
    </w:p>
    <w:p w14:paraId="77ECE9FE" w14:textId="77777777" w:rsidR="00647C7C" w:rsidRPr="00365F94" w:rsidRDefault="00792EB0" w:rsidP="00B90996">
      <w:pPr>
        <w:jc w:val="both"/>
        <w:rPr>
          <w:rFonts w:cstheme="minorHAnsi"/>
          <w:lang w:eastAsia="ar-SA"/>
        </w:rPr>
      </w:pPr>
      <w:r w:rsidRPr="00365F94">
        <w:rPr>
          <w:rFonts w:cstheme="minorHAnsi"/>
          <w:lang w:eastAsia="ar-SA"/>
        </w:rPr>
        <w:t>El</w:t>
      </w:r>
      <w:r w:rsidR="005E111F" w:rsidRPr="00365F94">
        <w:rPr>
          <w:rFonts w:cstheme="minorHAnsi"/>
          <w:lang w:eastAsia="ar-SA"/>
        </w:rPr>
        <w:t xml:space="preserve"> actor  Administrador o</w:t>
      </w:r>
      <w:r w:rsidR="00E919FF" w:rsidRPr="00365F94">
        <w:rPr>
          <w:rFonts w:cstheme="minorHAnsi"/>
          <w:lang w:eastAsia="ar-SA"/>
        </w:rPr>
        <w:t xml:space="preserve"> </w:t>
      </w:r>
      <w:r w:rsidR="00647C7C" w:rsidRPr="00365F94">
        <w:rPr>
          <w:rFonts w:cstheme="minorHAnsi"/>
          <w:lang w:eastAsia="ar-SA"/>
        </w:rPr>
        <w:t>Secretaria Académica</w:t>
      </w:r>
      <w:r w:rsidRPr="00365F94">
        <w:rPr>
          <w:rFonts w:cstheme="minorHAnsi"/>
          <w:lang w:eastAsia="ar-SA"/>
        </w:rPr>
        <w:t xml:space="preserve">  ha </w:t>
      </w:r>
      <w:r w:rsidR="00647C7C" w:rsidRPr="00365F94">
        <w:rPr>
          <w:rFonts w:cstheme="minorHAnsi"/>
          <w:lang w:eastAsia="ar-SA"/>
        </w:rPr>
        <w:t xml:space="preserve"> </w:t>
      </w:r>
      <w:r w:rsidRPr="00365F94">
        <w:rPr>
          <w:rFonts w:cstheme="minorHAnsi"/>
          <w:lang w:eastAsia="ar-SA"/>
        </w:rPr>
        <w:t>ingresado</w:t>
      </w:r>
      <w:r w:rsidR="005E111F" w:rsidRPr="00365F94">
        <w:rPr>
          <w:rFonts w:cstheme="minorHAnsi"/>
          <w:lang w:eastAsia="ar-SA"/>
        </w:rPr>
        <w:t xml:space="preserve"> al sitio web del sistema,</w:t>
      </w:r>
      <w:r w:rsidRPr="00365F94">
        <w:rPr>
          <w:rFonts w:cstheme="minorHAnsi"/>
          <w:lang w:eastAsia="ar-SA"/>
        </w:rPr>
        <w:t xml:space="preserve"> ha solicitado el</w:t>
      </w:r>
      <w:r w:rsidR="005E111F" w:rsidRPr="00365F94">
        <w:rPr>
          <w:rFonts w:cstheme="minorHAnsi"/>
          <w:lang w:eastAsia="ar-SA"/>
        </w:rPr>
        <w:t xml:space="preserve"> Ingreso al sistema</w:t>
      </w:r>
      <w:r w:rsidRPr="00365F94">
        <w:rPr>
          <w:rFonts w:cstheme="minorHAnsi"/>
          <w:lang w:eastAsia="ar-SA"/>
        </w:rPr>
        <w:t xml:space="preserve">, el cual  </w:t>
      </w:r>
      <w:r w:rsidR="001607EF" w:rsidRPr="00365F94">
        <w:rPr>
          <w:rFonts w:cstheme="minorHAnsi"/>
          <w:lang w:eastAsia="ar-SA"/>
        </w:rPr>
        <w:t xml:space="preserve">debe haber sido </w:t>
      </w:r>
      <w:r w:rsidRPr="00365F94">
        <w:rPr>
          <w:rFonts w:cstheme="minorHAnsi"/>
          <w:lang w:eastAsia="ar-SA"/>
        </w:rPr>
        <w:t>aceptado</w:t>
      </w:r>
      <w:r w:rsidR="001607EF" w:rsidRPr="00365F94">
        <w:rPr>
          <w:rFonts w:cstheme="minorHAnsi"/>
          <w:lang w:eastAsia="ar-SA"/>
        </w:rPr>
        <w:t xml:space="preserve">. El actor ahora planifica </w:t>
      </w:r>
      <w:r w:rsidRPr="00365F94">
        <w:rPr>
          <w:rFonts w:cstheme="minorHAnsi"/>
          <w:lang w:eastAsia="ar-SA"/>
        </w:rPr>
        <w:t>cargar horarios de cursada</w:t>
      </w:r>
      <w:r w:rsidR="005E111F" w:rsidRPr="00365F94">
        <w:rPr>
          <w:rFonts w:cstheme="minorHAnsi"/>
          <w:lang w:eastAsia="ar-SA"/>
        </w:rPr>
        <w:t>.</w:t>
      </w:r>
    </w:p>
    <w:p w14:paraId="56D9B2DA" w14:textId="77777777" w:rsidR="00647C7C" w:rsidRPr="00365F94" w:rsidRDefault="00647C7C" w:rsidP="00B90996">
      <w:pPr>
        <w:jc w:val="both"/>
        <w:rPr>
          <w:rFonts w:cstheme="minorHAnsi"/>
          <w:lang w:eastAsia="ar-SA"/>
        </w:rPr>
      </w:pPr>
      <w:r w:rsidRPr="00365F94">
        <w:rPr>
          <w:rFonts w:cstheme="minorHAnsi"/>
          <w:lang w:eastAsia="ar-SA"/>
        </w:rPr>
        <w:t>Flujo de sucesos</w:t>
      </w:r>
    </w:p>
    <w:p w14:paraId="78AF3F84" w14:textId="77777777" w:rsidR="00647C7C" w:rsidRPr="00365F94" w:rsidRDefault="00647C7C" w:rsidP="00B90996">
      <w:pPr>
        <w:jc w:val="both"/>
        <w:rPr>
          <w:rFonts w:cstheme="minorHAnsi"/>
          <w:lang w:eastAsia="ar-SA"/>
        </w:rPr>
      </w:pPr>
      <w:r w:rsidRPr="00365F94">
        <w:rPr>
          <w:rFonts w:cstheme="minorHAnsi"/>
          <w:lang w:eastAsia="ar-SA"/>
        </w:rPr>
        <w:t>Caminos Básicos</w:t>
      </w:r>
    </w:p>
    <w:p w14:paraId="7624A17D"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invoca al caso</w:t>
      </w:r>
      <w:r w:rsidR="001607EF" w:rsidRPr="00365F94">
        <w:rPr>
          <w:rFonts w:cstheme="minorHAnsi"/>
          <w:lang w:eastAsia="ar-SA"/>
        </w:rPr>
        <w:t xml:space="preserve"> de uso para cargar horarios de </w:t>
      </w:r>
      <w:r w:rsidR="004E145B" w:rsidRPr="00365F94">
        <w:rPr>
          <w:rFonts w:cstheme="minorHAnsi"/>
          <w:lang w:eastAsia="ar-SA"/>
        </w:rPr>
        <w:t>cursada desde un archivo en Excel.</w:t>
      </w:r>
    </w:p>
    <w:p w14:paraId="76542008"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El sistema le presenta una nueva pantalla donde podrá cargar los nuevos horarios de cursada.</w:t>
      </w:r>
    </w:p>
    <w:p w14:paraId="145DDB34" w14:textId="77777777" w:rsidR="00647C7C" w:rsidRPr="00365F94" w:rsidRDefault="00647C7C" w:rsidP="00B90996">
      <w:pPr>
        <w:pStyle w:val="Prrafodelista"/>
        <w:numPr>
          <w:ilvl w:val="0"/>
          <w:numId w:val="5"/>
        </w:numPr>
        <w:ind w:left="426" w:firstLine="0"/>
        <w:jc w:val="both"/>
        <w:rPr>
          <w:rFonts w:cstheme="minorHAnsi"/>
          <w:lang w:eastAsia="ar-SA"/>
        </w:rPr>
      </w:pPr>
      <w:r w:rsidRPr="00365F94">
        <w:rPr>
          <w:rFonts w:cstheme="minorHAnsi"/>
          <w:lang w:eastAsia="ar-SA"/>
        </w:rPr>
        <w:t>El actor s</w:t>
      </w:r>
      <w:r w:rsidR="004E145B" w:rsidRPr="00365F94">
        <w:rPr>
          <w:rFonts w:cstheme="minorHAnsi"/>
          <w:lang w:eastAsia="ar-SA"/>
        </w:rPr>
        <w:t>elecciona el archivo Excel que desea cargar.</w:t>
      </w:r>
    </w:p>
    <w:p w14:paraId="6FAF1CF3" w14:textId="77777777" w:rsidR="004E145B" w:rsidRPr="00365F94" w:rsidRDefault="004E145B" w:rsidP="00B90996">
      <w:pPr>
        <w:pStyle w:val="Prrafodelista"/>
        <w:numPr>
          <w:ilvl w:val="0"/>
          <w:numId w:val="5"/>
        </w:numPr>
        <w:ind w:left="426" w:firstLine="0"/>
        <w:jc w:val="both"/>
        <w:rPr>
          <w:rFonts w:cstheme="minorHAnsi"/>
          <w:lang w:eastAsia="ar-SA"/>
        </w:rPr>
      </w:pPr>
      <w:r w:rsidRPr="00365F94">
        <w:rPr>
          <w:rFonts w:cstheme="minorHAnsi"/>
          <w:lang w:eastAsia="ar-SA"/>
        </w:rPr>
        <w:t>Una vez seleccionado el archivo, se reemplazaran los horarios cargados anteriormente por los nuevos horarios.</w:t>
      </w:r>
    </w:p>
    <w:p w14:paraId="2BF685EC"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El sistema  le presenta</w:t>
      </w:r>
      <w:r w:rsidR="004E145B" w:rsidRPr="00365F94">
        <w:rPr>
          <w:rFonts w:cstheme="minorHAnsi"/>
          <w:lang w:eastAsia="ar-SA"/>
        </w:rPr>
        <w:t xml:space="preserve"> en pantalla el resultado de la operación de carga.</w:t>
      </w:r>
    </w:p>
    <w:p w14:paraId="2B7C7B16" w14:textId="77777777" w:rsidR="00647C7C" w:rsidRPr="00365F94" w:rsidRDefault="00647C7C" w:rsidP="00B90996">
      <w:pPr>
        <w:pStyle w:val="Prrafodelista"/>
        <w:numPr>
          <w:ilvl w:val="0"/>
          <w:numId w:val="5"/>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618AD85A" w14:textId="77777777" w:rsidR="00647C7C" w:rsidRPr="00365F94" w:rsidRDefault="00647C7C" w:rsidP="00B90996">
      <w:pPr>
        <w:tabs>
          <w:tab w:val="left" w:pos="567"/>
        </w:tabs>
        <w:ind w:left="0" w:firstLine="0"/>
        <w:jc w:val="both"/>
        <w:rPr>
          <w:rFonts w:cstheme="minorHAnsi"/>
          <w:lang w:eastAsia="ar-SA"/>
        </w:rPr>
      </w:pPr>
      <w:r w:rsidRPr="00365F94">
        <w:rPr>
          <w:rFonts w:cstheme="minorHAnsi"/>
          <w:lang w:eastAsia="ar-SA"/>
        </w:rPr>
        <w:t>Camino Alternativo</w:t>
      </w:r>
    </w:p>
    <w:p w14:paraId="269ADAF9"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t>En el paso 3,</w:t>
      </w:r>
      <w:r w:rsidR="00647C7C" w:rsidRPr="00365F94">
        <w:rPr>
          <w:rFonts w:cstheme="minorHAnsi"/>
          <w:lang w:eastAsia="ar-SA"/>
        </w:rPr>
        <w:t xml:space="preserve"> si el actor</w:t>
      </w:r>
      <w:r w:rsidRPr="00365F94">
        <w:rPr>
          <w:rFonts w:cstheme="minorHAnsi"/>
          <w:lang w:eastAsia="ar-SA"/>
        </w:rPr>
        <w:t xml:space="preserve"> selecciona un archivo en algún formato no compatible, con el requerido para realizar la carga de horarios de cursada. El sistema mostrara un mensaje de error</w:t>
      </w:r>
      <w:r w:rsidR="00647C7C" w:rsidRPr="00365F94">
        <w:rPr>
          <w:rFonts w:cstheme="minorHAnsi"/>
          <w:lang w:eastAsia="ar-SA"/>
        </w:rPr>
        <w:t>.</w:t>
      </w:r>
    </w:p>
    <w:p w14:paraId="1DCF59FA" w14:textId="77777777" w:rsidR="003F4264" w:rsidRPr="00365F94"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36BB854B" w14:textId="77777777" w:rsidR="000F75EC" w:rsidRDefault="000F75EC" w:rsidP="00B90996">
      <w:pPr>
        <w:pStyle w:val="Prrafodelista"/>
        <w:tabs>
          <w:tab w:val="left" w:pos="567"/>
        </w:tabs>
        <w:ind w:left="0" w:firstLine="0"/>
        <w:jc w:val="both"/>
        <w:rPr>
          <w:rFonts w:cstheme="minorHAnsi"/>
          <w:lang w:eastAsia="ar-SA"/>
        </w:rPr>
      </w:pPr>
      <w:r w:rsidRPr="00365F94">
        <w:rPr>
          <w:rFonts w:cstheme="minorHAnsi"/>
          <w:lang w:eastAsia="ar-SA"/>
        </w:rPr>
        <w:t xml:space="preserve">En el paso 3, si el tipo de dato </w:t>
      </w:r>
      <w:r w:rsidR="00E72446" w:rsidRPr="00365F94">
        <w:rPr>
          <w:rFonts w:cstheme="minorHAnsi"/>
          <w:lang w:eastAsia="ar-SA"/>
        </w:rPr>
        <w:t xml:space="preserve">de un campo, </w:t>
      </w:r>
      <w:r w:rsidRPr="00365F94">
        <w:rPr>
          <w:rFonts w:cstheme="minorHAnsi"/>
          <w:lang w:eastAsia="ar-SA"/>
        </w:rPr>
        <w:t>no corresponde con el requerido. El sistema mostrara un mensaje de error.</w:t>
      </w:r>
    </w:p>
    <w:p w14:paraId="3065B22B" w14:textId="4870E9EC" w:rsidR="00CA122B" w:rsidRPr="00365F94" w:rsidRDefault="00CA122B" w:rsidP="00B90996">
      <w:pPr>
        <w:pStyle w:val="Prrafodelista"/>
        <w:tabs>
          <w:tab w:val="left" w:pos="567"/>
        </w:tabs>
        <w:ind w:left="0" w:firstLine="0"/>
        <w:jc w:val="both"/>
        <w:rPr>
          <w:rFonts w:cstheme="minorHAnsi"/>
          <w:lang w:eastAsia="ar-SA"/>
        </w:rPr>
      </w:pPr>
      <w:r>
        <w:rPr>
          <w:rFonts w:cstheme="minorHAnsi"/>
          <w:lang w:eastAsia="ar-SA"/>
        </w:rPr>
        <w:t>En el paso 3, no deben encontrarse textos duplicados.</w:t>
      </w:r>
    </w:p>
    <w:p w14:paraId="52F54DEF" w14:textId="77777777" w:rsidR="000F75EC" w:rsidRPr="00365F94" w:rsidRDefault="000F75EC" w:rsidP="00B90996">
      <w:pPr>
        <w:pStyle w:val="Prrafodelista"/>
        <w:tabs>
          <w:tab w:val="left" w:pos="567"/>
        </w:tabs>
        <w:ind w:left="0" w:firstLine="0"/>
        <w:jc w:val="both"/>
        <w:rPr>
          <w:rFonts w:cstheme="minorHAnsi"/>
          <w:lang w:eastAsia="ar-SA"/>
        </w:rPr>
      </w:pPr>
    </w:p>
    <w:p w14:paraId="27BBB2CD" w14:textId="77777777" w:rsidR="00404D3D" w:rsidRPr="00365F94" w:rsidRDefault="00404D3D"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6C7284E" w14:textId="77777777" w:rsidR="003F4264" w:rsidRPr="00365F94" w:rsidRDefault="003F4264" w:rsidP="00B90996">
      <w:pPr>
        <w:pStyle w:val="Prrafodelista"/>
        <w:tabs>
          <w:tab w:val="left" w:pos="567"/>
        </w:tabs>
        <w:ind w:left="0" w:firstLine="0"/>
        <w:jc w:val="both"/>
        <w:rPr>
          <w:rFonts w:cstheme="minorHAnsi"/>
          <w:lang w:eastAsia="ar-SA"/>
        </w:rPr>
      </w:pPr>
    </w:p>
    <w:p w14:paraId="01621D45" w14:textId="77777777" w:rsidR="00404D3D" w:rsidRPr="00365F94" w:rsidRDefault="00404D3D"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el archivo se ha cargado satisfactoriamente. O bien si no se ha realizado ninguna modificación y seguirán vigentes los horarios cargados anteriormente.  </w:t>
      </w:r>
    </w:p>
    <w:p w14:paraId="2C0986E1" w14:textId="77777777" w:rsidR="00E919FF" w:rsidRPr="00CA122B" w:rsidRDefault="00774702" w:rsidP="00B90996">
      <w:pPr>
        <w:pStyle w:val="PSI-Ttulo2"/>
        <w:jc w:val="both"/>
        <w:rPr>
          <w:rFonts w:cstheme="minorHAnsi"/>
        </w:rPr>
      </w:pPr>
      <w:bookmarkStart w:id="33" w:name="_Toc494736862"/>
      <w:r w:rsidRPr="00CA122B">
        <w:rPr>
          <w:rFonts w:cstheme="minorHAnsi"/>
        </w:rPr>
        <w:t xml:space="preserve">Caso de Uso 3- </w:t>
      </w:r>
      <w:r w:rsidR="00450CCD" w:rsidRPr="00CA122B">
        <w:rPr>
          <w:rFonts w:cstheme="minorHAnsi"/>
        </w:rPr>
        <w:t>Importar</w:t>
      </w:r>
      <w:r w:rsidRPr="00CA122B">
        <w:rPr>
          <w:rFonts w:cstheme="minorHAnsi"/>
        </w:rPr>
        <w:t xml:space="preserve"> Mesas de Examen</w:t>
      </w:r>
      <w:bookmarkEnd w:id="33"/>
    </w:p>
    <w:p w14:paraId="04884307" w14:textId="77777777" w:rsidR="00E919FF" w:rsidRPr="00CA122B" w:rsidRDefault="00E919FF" w:rsidP="00B90996">
      <w:pPr>
        <w:pStyle w:val="PSI-Ttulo3"/>
        <w:jc w:val="both"/>
        <w:rPr>
          <w:rFonts w:cstheme="minorHAnsi"/>
        </w:rPr>
      </w:pPr>
      <w:bookmarkStart w:id="34" w:name="_Toc494736863"/>
      <w:r w:rsidRPr="00CA122B">
        <w:rPr>
          <w:rFonts w:cstheme="minorHAnsi"/>
        </w:rPr>
        <w:t>Descripción</w:t>
      </w:r>
      <w:bookmarkEnd w:id="34"/>
    </w:p>
    <w:p w14:paraId="7A8027FD" w14:textId="77777777" w:rsidR="00E919FF" w:rsidRPr="00365F94" w:rsidRDefault="00E919FF" w:rsidP="00B90996">
      <w:pPr>
        <w:jc w:val="both"/>
        <w:rPr>
          <w:rFonts w:cstheme="minorHAnsi"/>
          <w:lang w:eastAsia="ar-SA"/>
        </w:rPr>
      </w:pPr>
      <w:r w:rsidRPr="00365F94">
        <w:rPr>
          <w:rFonts w:cstheme="minorHAnsi"/>
          <w:lang w:eastAsia="ar-SA"/>
        </w:rPr>
        <w:t xml:space="preserve">Precondición </w:t>
      </w:r>
    </w:p>
    <w:p w14:paraId="218AFF33" w14:textId="77777777" w:rsidR="00E919FF" w:rsidRPr="00365F94" w:rsidRDefault="00E919F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El actor ahora planifica </w:t>
      </w:r>
      <w:r w:rsidR="00774702" w:rsidRPr="00365F94">
        <w:rPr>
          <w:rFonts w:cstheme="minorHAnsi"/>
          <w:lang w:eastAsia="ar-SA"/>
        </w:rPr>
        <w:t>cargar mesas de examen</w:t>
      </w:r>
      <w:r w:rsidRPr="00365F94">
        <w:rPr>
          <w:rFonts w:cstheme="minorHAnsi"/>
          <w:lang w:eastAsia="ar-SA"/>
        </w:rPr>
        <w:t>.</w:t>
      </w:r>
    </w:p>
    <w:p w14:paraId="6C6D0125" w14:textId="77777777" w:rsidR="00E919FF" w:rsidRPr="00365F94" w:rsidRDefault="00E919FF" w:rsidP="00B90996">
      <w:pPr>
        <w:jc w:val="both"/>
        <w:rPr>
          <w:rFonts w:cstheme="minorHAnsi"/>
          <w:lang w:eastAsia="ar-SA"/>
        </w:rPr>
      </w:pPr>
      <w:r w:rsidRPr="00365F94">
        <w:rPr>
          <w:rFonts w:cstheme="minorHAnsi"/>
          <w:lang w:eastAsia="ar-SA"/>
        </w:rPr>
        <w:t>Flujo de sucesos</w:t>
      </w:r>
    </w:p>
    <w:p w14:paraId="2CD1DC6F" w14:textId="77777777" w:rsidR="00E919FF" w:rsidRPr="00365F94" w:rsidRDefault="00E919FF" w:rsidP="00B90996">
      <w:pPr>
        <w:jc w:val="both"/>
        <w:rPr>
          <w:rFonts w:cstheme="minorHAnsi"/>
          <w:lang w:eastAsia="ar-SA"/>
        </w:rPr>
      </w:pPr>
      <w:r w:rsidRPr="00365F94">
        <w:rPr>
          <w:rFonts w:cstheme="minorHAnsi"/>
          <w:lang w:eastAsia="ar-SA"/>
        </w:rPr>
        <w:t>Caminos Básicos</w:t>
      </w:r>
    </w:p>
    <w:p w14:paraId="0A0248B2" w14:textId="77777777" w:rsidR="00E919FF" w:rsidRPr="00365F94" w:rsidRDefault="00E919FF" w:rsidP="00B90996">
      <w:pPr>
        <w:pStyle w:val="Prrafodelista"/>
        <w:numPr>
          <w:ilvl w:val="0"/>
          <w:numId w:val="8"/>
        </w:numPr>
        <w:jc w:val="both"/>
        <w:rPr>
          <w:rFonts w:cstheme="minorHAnsi"/>
          <w:lang w:eastAsia="ar-SA"/>
        </w:rPr>
      </w:pPr>
      <w:r w:rsidRPr="00365F94">
        <w:rPr>
          <w:rFonts w:cstheme="minorHAnsi"/>
          <w:lang w:eastAsia="ar-SA"/>
        </w:rPr>
        <w:t>El actor invoca al caso</w:t>
      </w:r>
      <w:r w:rsidR="00774702" w:rsidRPr="00365F94">
        <w:rPr>
          <w:rFonts w:cstheme="minorHAnsi"/>
          <w:lang w:eastAsia="ar-SA"/>
        </w:rPr>
        <w:t xml:space="preserve"> de uso para cargar mesas de examen</w:t>
      </w:r>
      <w:r w:rsidRPr="00365F94">
        <w:rPr>
          <w:rFonts w:cstheme="minorHAnsi"/>
          <w:lang w:eastAsia="ar-SA"/>
        </w:rPr>
        <w:t xml:space="preserve"> desde un archivo en Excel.</w:t>
      </w:r>
    </w:p>
    <w:p w14:paraId="14AB9B40"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sistema le presenta una nueva pantalla donde podrá carga</w:t>
      </w:r>
      <w:r w:rsidR="00774702" w:rsidRPr="00365F94">
        <w:rPr>
          <w:rFonts w:cstheme="minorHAnsi"/>
          <w:lang w:eastAsia="ar-SA"/>
        </w:rPr>
        <w:t>r las nuevas mesas de examen</w:t>
      </w:r>
      <w:r w:rsidRPr="00365F94">
        <w:rPr>
          <w:rFonts w:cstheme="minorHAnsi"/>
          <w:lang w:eastAsia="ar-SA"/>
        </w:rPr>
        <w:t>.</w:t>
      </w:r>
    </w:p>
    <w:p w14:paraId="166F9DC6"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El actor selecciona el archivo Excel que desea cargar.</w:t>
      </w:r>
    </w:p>
    <w:p w14:paraId="53047F42" w14:textId="77777777" w:rsidR="00E919FF" w:rsidRPr="00365F94" w:rsidRDefault="00E919FF" w:rsidP="00B90996">
      <w:pPr>
        <w:pStyle w:val="Prrafodelista"/>
        <w:numPr>
          <w:ilvl w:val="0"/>
          <w:numId w:val="8"/>
        </w:numPr>
        <w:ind w:left="426" w:firstLine="0"/>
        <w:jc w:val="both"/>
        <w:rPr>
          <w:rFonts w:cstheme="minorHAnsi"/>
          <w:lang w:eastAsia="ar-SA"/>
        </w:rPr>
      </w:pPr>
      <w:r w:rsidRPr="00365F94">
        <w:rPr>
          <w:rFonts w:cstheme="minorHAnsi"/>
          <w:lang w:eastAsia="ar-SA"/>
        </w:rPr>
        <w:t>Una vez seleccionado el archi</w:t>
      </w:r>
      <w:r w:rsidR="00774702" w:rsidRPr="00365F94">
        <w:rPr>
          <w:rFonts w:cstheme="minorHAnsi"/>
          <w:lang w:eastAsia="ar-SA"/>
        </w:rPr>
        <w:t>vo, se reemplazaran las mesas cargados anteriormente por las nuevas mesas</w:t>
      </w:r>
      <w:r w:rsidRPr="00365F94">
        <w:rPr>
          <w:rFonts w:cstheme="minorHAnsi"/>
          <w:lang w:eastAsia="ar-SA"/>
        </w:rPr>
        <w:t>.</w:t>
      </w:r>
    </w:p>
    <w:p w14:paraId="6E92E802"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El sistema  le presenta en pantalla el resultado de la operación de carga.</w:t>
      </w:r>
    </w:p>
    <w:p w14:paraId="14DB772F" w14:textId="77777777" w:rsidR="00E919FF" w:rsidRPr="00365F94" w:rsidRDefault="00E919FF" w:rsidP="00B90996">
      <w:pPr>
        <w:pStyle w:val="Prrafodelista"/>
        <w:numPr>
          <w:ilvl w:val="0"/>
          <w:numId w:val="8"/>
        </w:numPr>
        <w:tabs>
          <w:tab w:val="left" w:pos="567"/>
        </w:tabs>
        <w:ind w:left="426" w:firstLine="0"/>
        <w:jc w:val="both"/>
        <w:rPr>
          <w:rFonts w:cstheme="minorHAnsi"/>
          <w:lang w:eastAsia="ar-SA"/>
        </w:rPr>
      </w:pPr>
      <w:r w:rsidRPr="00365F94">
        <w:rPr>
          <w:rFonts w:cstheme="minorHAnsi"/>
          <w:lang w:eastAsia="ar-SA"/>
        </w:rPr>
        <w:t>La instancia del caso de uso finaliza.</w:t>
      </w:r>
    </w:p>
    <w:p w14:paraId="427813A0" w14:textId="77777777" w:rsidR="00E919FF" w:rsidRPr="00365F94" w:rsidRDefault="00E919FF" w:rsidP="00B90996">
      <w:pPr>
        <w:tabs>
          <w:tab w:val="left" w:pos="567"/>
        </w:tabs>
        <w:ind w:left="0" w:firstLine="0"/>
        <w:jc w:val="both"/>
        <w:rPr>
          <w:rFonts w:cstheme="minorHAnsi"/>
          <w:lang w:eastAsia="ar-SA"/>
        </w:rPr>
      </w:pPr>
      <w:r w:rsidRPr="00365F94">
        <w:rPr>
          <w:rFonts w:cstheme="minorHAnsi"/>
          <w:lang w:eastAsia="ar-SA"/>
        </w:rPr>
        <w:t>Camino Alternativo</w:t>
      </w:r>
    </w:p>
    <w:p w14:paraId="1395BAE4" w14:textId="77777777" w:rsidR="00E919FF"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en algún formato no compatible, con el requerido para realizar</w:t>
      </w:r>
      <w:r w:rsidR="00774702" w:rsidRPr="00365F94">
        <w:rPr>
          <w:rFonts w:cstheme="minorHAnsi"/>
          <w:lang w:eastAsia="ar-SA"/>
        </w:rPr>
        <w:t xml:space="preserve"> la carga de mesas de examen</w:t>
      </w:r>
      <w:r w:rsidRPr="00365F94">
        <w:rPr>
          <w:rFonts w:cstheme="minorHAnsi"/>
          <w:lang w:eastAsia="ar-SA"/>
        </w:rPr>
        <w:t>. El sistema mostrara un mensaje de error.</w:t>
      </w:r>
    </w:p>
    <w:p w14:paraId="722F8787"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actor selecciona un archivo vacío. El sistema mostrara un mensaje de error.</w:t>
      </w:r>
    </w:p>
    <w:p w14:paraId="246F49E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En el paso 3, si el tipo de dato de un campo, no corresponde con el requerido. El sistema mostrara un mensaje de error.</w:t>
      </w:r>
    </w:p>
    <w:p w14:paraId="5C738A38" w14:textId="77777777" w:rsidR="00E919FF" w:rsidRPr="00365F94" w:rsidRDefault="00E919FF" w:rsidP="00B90996">
      <w:pPr>
        <w:pStyle w:val="Prrafodelista"/>
        <w:tabs>
          <w:tab w:val="left" w:pos="567"/>
        </w:tabs>
        <w:ind w:left="0" w:firstLine="0"/>
        <w:jc w:val="both"/>
        <w:rPr>
          <w:rFonts w:cstheme="minorHAnsi"/>
          <w:lang w:eastAsia="ar-SA"/>
        </w:rPr>
      </w:pPr>
    </w:p>
    <w:p w14:paraId="578A7BFB" w14:textId="77777777" w:rsidR="00E919FF" w:rsidRPr="00365F94" w:rsidRDefault="00E919F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6C32CC3" w14:textId="77777777" w:rsidR="00E919FF" w:rsidRPr="00365F94" w:rsidRDefault="00E919FF" w:rsidP="00B90996">
      <w:pPr>
        <w:pStyle w:val="Prrafodelista"/>
        <w:tabs>
          <w:tab w:val="left" w:pos="567"/>
        </w:tabs>
        <w:ind w:left="0" w:firstLine="0"/>
        <w:jc w:val="both"/>
        <w:rPr>
          <w:rFonts w:cstheme="minorHAnsi"/>
          <w:lang w:eastAsia="ar-SA"/>
        </w:rPr>
      </w:pPr>
    </w:p>
    <w:p w14:paraId="38993A37" w14:textId="77777777" w:rsidR="00E919FF" w:rsidRPr="00365F94" w:rsidRDefault="00E919F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el archivo se ha cargado satisfactoriamente. O bien si no se ha realizado ninguna modificación </w:t>
      </w:r>
      <w:r w:rsidR="00774702" w:rsidRPr="00365F94">
        <w:rPr>
          <w:rFonts w:cstheme="minorHAnsi"/>
          <w:lang w:eastAsia="ar-SA"/>
        </w:rPr>
        <w:t>y seguirán vigentes las mesas</w:t>
      </w:r>
      <w:r w:rsidRPr="00365F94">
        <w:rPr>
          <w:rFonts w:cstheme="minorHAnsi"/>
          <w:lang w:eastAsia="ar-SA"/>
        </w:rPr>
        <w:t xml:space="preserve"> cargados anteriormente.  </w:t>
      </w:r>
      <w:r w:rsidR="00404D3D" w:rsidRPr="00365F94">
        <w:rPr>
          <w:rFonts w:cstheme="minorHAnsi"/>
          <w:lang w:eastAsia="ar-SA"/>
        </w:rPr>
        <w:t xml:space="preserve">      </w:t>
      </w:r>
    </w:p>
    <w:p w14:paraId="695B0FBE" w14:textId="77777777" w:rsidR="003F4264" w:rsidRPr="00B90996" w:rsidRDefault="00404D3D" w:rsidP="00B90996">
      <w:pPr>
        <w:pStyle w:val="PSI-Ttulo2"/>
        <w:jc w:val="both"/>
        <w:rPr>
          <w:rFonts w:cstheme="minorHAnsi"/>
        </w:rPr>
      </w:pPr>
      <w:r w:rsidRPr="00365F94">
        <w:rPr>
          <w:rFonts w:asciiTheme="minorHAnsi" w:hAnsiTheme="minorHAnsi" w:cstheme="minorHAnsi"/>
          <w:lang w:eastAsia="ar-SA"/>
        </w:rPr>
        <w:t xml:space="preserve"> </w:t>
      </w:r>
      <w:bookmarkStart w:id="35" w:name="_Toc494736864"/>
      <w:r w:rsidR="003F4264" w:rsidRPr="00B90996">
        <w:rPr>
          <w:rFonts w:cstheme="minorHAnsi"/>
        </w:rPr>
        <w:t>Caso de Uso 4- Buscar Horarios de Cursada</w:t>
      </w:r>
      <w:bookmarkEnd w:id="35"/>
    </w:p>
    <w:p w14:paraId="6577DBF7" w14:textId="77777777" w:rsidR="003F4264" w:rsidRPr="00B90996" w:rsidRDefault="003F4264" w:rsidP="00B90996">
      <w:pPr>
        <w:pStyle w:val="PSI-Ttulo3"/>
        <w:jc w:val="both"/>
        <w:rPr>
          <w:rFonts w:cstheme="minorHAnsi"/>
        </w:rPr>
      </w:pPr>
      <w:bookmarkStart w:id="36" w:name="_Toc494736865"/>
      <w:r w:rsidRPr="00B90996">
        <w:rPr>
          <w:rFonts w:cstheme="minorHAnsi"/>
        </w:rPr>
        <w:t>Descripción</w:t>
      </w:r>
      <w:bookmarkEnd w:id="36"/>
    </w:p>
    <w:p w14:paraId="423E7ACE" w14:textId="77777777" w:rsidR="003F4264" w:rsidRPr="00365F94" w:rsidRDefault="003F4264" w:rsidP="00B90996">
      <w:pPr>
        <w:jc w:val="both"/>
        <w:rPr>
          <w:rFonts w:cstheme="minorHAnsi"/>
          <w:lang w:eastAsia="ar-SA"/>
        </w:rPr>
      </w:pPr>
      <w:r w:rsidRPr="00365F94">
        <w:rPr>
          <w:rFonts w:cstheme="minorHAnsi"/>
          <w:lang w:eastAsia="ar-SA"/>
        </w:rPr>
        <w:t xml:space="preserve">Precondición </w:t>
      </w:r>
    </w:p>
    <w:p w14:paraId="71FA1623" w14:textId="77777777" w:rsidR="003F4264" w:rsidRPr="00365F94" w:rsidRDefault="003F4264" w:rsidP="00B90996">
      <w:pPr>
        <w:jc w:val="both"/>
        <w:rPr>
          <w:rFonts w:cstheme="minorHAnsi"/>
          <w:lang w:eastAsia="ar-SA"/>
        </w:rPr>
      </w:pPr>
      <w:r w:rsidRPr="00365F94">
        <w:rPr>
          <w:rFonts w:cstheme="minorHAnsi"/>
          <w:lang w:eastAsia="ar-SA"/>
        </w:rPr>
        <w:lastRenderedPageBreak/>
        <w:t>El</w:t>
      </w:r>
      <w:r w:rsidR="00296077" w:rsidRPr="00365F94">
        <w:rPr>
          <w:rFonts w:cstheme="minorHAnsi"/>
          <w:lang w:eastAsia="ar-SA"/>
        </w:rPr>
        <w:t xml:space="preserve"> actor  Administrador o </w:t>
      </w:r>
      <w:r w:rsidRPr="00365F94">
        <w:rPr>
          <w:rFonts w:cstheme="minorHAnsi"/>
          <w:lang w:eastAsia="ar-SA"/>
        </w:rPr>
        <w:t xml:space="preserve"> Secretaria Académica,  ha  ingresado al sitio web del sistema, ha solicitado el Ingreso al sistema, el cual  debe haber sido aceptado. </w:t>
      </w:r>
      <w:r w:rsidR="00296077" w:rsidRPr="00365F94">
        <w:rPr>
          <w:rFonts w:cstheme="minorHAnsi"/>
          <w:lang w:eastAsia="ar-SA"/>
        </w:rPr>
        <w:t>A</w:t>
      </w:r>
      <w:r w:rsidR="00D45F98" w:rsidRPr="00365F94">
        <w:rPr>
          <w:rFonts w:cstheme="minorHAnsi"/>
          <w:lang w:eastAsia="ar-SA"/>
        </w:rPr>
        <w:t xml:space="preserve">hora </w:t>
      </w:r>
      <w:r w:rsidR="00296077" w:rsidRPr="00365F94">
        <w:rPr>
          <w:rFonts w:cstheme="minorHAnsi"/>
          <w:lang w:eastAsia="ar-SA"/>
        </w:rPr>
        <w:t xml:space="preserve">el actor </w:t>
      </w:r>
      <w:r w:rsidR="00D45F98" w:rsidRPr="00365F94">
        <w:rPr>
          <w:rFonts w:cstheme="minorHAnsi"/>
          <w:lang w:eastAsia="ar-SA"/>
        </w:rPr>
        <w:t>planifica buscar horarios de cursada.</w:t>
      </w:r>
      <w:r w:rsidR="00296077" w:rsidRPr="00365F94">
        <w:rPr>
          <w:rFonts w:cstheme="minorHAnsi"/>
          <w:lang w:eastAsia="ar-SA"/>
        </w:rPr>
        <w:t xml:space="preserve"> Camino básico 1.</w:t>
      </w:r>
    </w:p>
    <w:p w14:paraId="22302CBC" w14:textId="77777777" w:rsidR="003F4264" w:rsidRPr="00365F94" w:rsidRDefault="003F4264" w:rsidP="00B90996">
      <w:pPr>
        <w:jc w:val="both"/>
        <w:rPr>
          <w:rFonts w:cstheme="minorHAnsi"/>
          <w:lang w:eastAsia="ar-SA"/>
        </w:rPr>
      </w:pPr>
      <w:r w:rsidRPr="00365F94">
        <w:rPr>
          <w:rFonts w:cstheme="minorHAnsi"/>
          <w:lang w:eastAsia="ar-SA"/>
        </w:rPr>
        <w:t>Otra alternativa para bu</w:t>
      </w:r>
      <w:r w:rsidR="00A6366A" w:rsidRPr="00365F94">
        <w:rPr>
          <w:rFonts w:cstheme="minorHAnsi"/>
          <w:lang w:eastAsia="ar-SA"/>
        </w:rPr>
        <w:t>scar horarios de cursada es mediante el acceso a la app. Don</w:t>
      </w:r>
      <w:r w:rsidR="00296077" w:rsidRPr="00365F94">
        <w:rPr>
          <w:rFonts w:cstheme="minorHAnsi"/>
          <w:lang w:eastAsia="ar-SA"/>
        </w:rPr>
        <w:t xml:space="preserve">de el actor Público, o el Administrador, o </w:t>
      </w:r>
      <w:r w:rsidR="00A6366A" w:rsidRPr="00365F94">
        <w:rPr>
          <w:rFonts w:cstheme="minorHAnsi"/>
          <w:lang w:eastAsia="ar-SA"/>
        </w:rPr>
        <w:t xml:space="preserve"> Secretaria Académica, pueden ingresar si tienen la app descargada en algún teléfono móvil o Tablet. </w:t>
      </w:r>
      <w:r w:rsidR="00296077" w:rsidRPr="00365F94">
        <w:rPr>
          <w:rFonts w:cstheme="minorHAnsi"/>
          <w:lang w:eastAsia="ar-SA"/>
        </w:rPr>
        <w:t>El actor h</w:t>
      </w:r>
      <w:r w:rsidR="00D45F98" w:rsidRPr="00365F94">
        <w:rPr>
          <w:rFonts w:cstheme="minorHAnsi"/>
          <w:lang w:eastAsia="ar-SA"/>
        </w:rPr>
        <w:t>a ingresado a la app, se le ha presentado la pantalla de inicio</w:t>
      </w:r>
      <w:r w:rsidR="00296077" w:rsidRPr="00365F94">
        <w:rPr>
          <w:rFonts w:cstheme="minorHAnsi"/>
          <w:lang w:eastAsia="ar-SA"/>
        </w:rPr>
        <w:t>, ha seleccionado la opción Cursada</w:t>
      </w:r>
      <w:r w:rsidR="00D45F98" w:rsidRPr="00365F94">
        <w:rPr>
          <w:rFonts w:cstheme="minorHAnsi"/>
          <w:lang w:eastAsia="ar-SA"/>
        </w:rPr>
        <w:t xml:space="preserve">. </w:t>
      </w:r>
      <w:r w:rsidRPr="00365F94">
        <w:rPr>
          <w:rFonts w:cstheme="minorHAnsi"/>
          <w:lang w:eastAsia="ar-SA"/>
        </w:rPr>
        <w:t>El actor ahora planifica buscar horarios de cursada.</w:t>
      </w:r>
      <w:r w:rsidR="00296077" w:rsidRPr="00365F94">
        <w:rPr>
          <w:rFonts w:cstheme="minorHAnsi"/>
          <w:lang w:eastAsia="ar-SA"/>
        </w:rPr>
        <w:t xml:space="preserve"> Camino básico 2.</w:t>
      </w:r>
    </w:p>
    <w:p w14:paraId="2D30F10E" w14:textId="77777777" w:rsidR="003F4264" w:rsidRPr="00365F94" w:rsidRDefault="003F4264" w:rsidP="00B90996">
      <w:pPr>
        <w:jc w:val="both"/>
        <w:rPr>
          <w:rFonts w:cstheme="minorHAnsi"/>
          <w:lang w:eastAsia="ar-SA"/>
        </w:rPr>
      </w:pPr>
      <w:r w:rsidRPr="00365F94">
        <w:rPr>
          <w:rFonts w:cstheme="minorHAnsi"/>
          <w:lang w:eastAsia="ar-SA"/>
        </w:rPr>
        <w:t>Flujo de sucesos</w:t>
      </w:r>
    </w:p>
    <w:p w14:paraId="499C67DF" w14:textId="77777777" w:rsidR="003F4264" w:rsidRPr="00365F94" w:rsidRDefault="003F4264" w:rsidP="00B90996">
      <w:pPr>
        <w:jc w:val="both"/>
        <w:rPr>
          <w:rFonts w:cstheme="minorHAnsi"/>
          <w:lang w:eastAsia="ar-SA"/>
        </w:rPr>
      </w:pPr>
      <w:r w:rsidRPr="00365F94">
        <w:rPr>
          <w:rFonts w:cstheme="minorHAnsi"/>
          <w:lang w:eastAsia="ar-SA"/>
        </w:rPr>
        <w:t>Caminos Básicos</w:t>
      </w:r>
      <w:r w:rsidR="00D45F98" w:rsidRPr="00365F94">
        <w:rPr>
          <w:rFonts w:cstheme="minorHAnsi"/>
          <w:lang w:eastAsia="ar-SA"/>
        </w:rPr>
        <w:t xml:space="preserve"> 1</w:t>
      </w:r>
    </w:p>
    <w:p w14:paraId="1049C249"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actor invoca al caso de uso para </w:t>
      </w:r>
      <w:r w:rsidR="00A6366A" w:rsidRPr="00365F94">
        <w:rPr>
          <w:rFonts w:cstheme="minorHAnsi"/>
          <w:lang w:eastAsia="ar-SA"/>
        </w:rPr>
        <w:t xml:space="preserve">buscar horarios de cursada </w:t>
      </w:r>
      <w:r w:rsidR="00755ACB" w:rsidRPr="00365F94">
        <w:rPr>
          <w:rFonts w:cstheme="minorHAnsi"/>
          <w:lang w:eastAsia="ar-SA"/>
        </w:rPr>
        <w:t>en</w:t>
      </w:r>
      <w:r w:rsidR="00A6366A" w:rsidRPr="00365F94">
        <w:rPr>
          <w:rFonts w:cstheme="minorHAnsi"/>
          <w:lang w:eastAsia="ar-SA"/>
        </w:rPr>
        <w:t xml:space="preserve"> el sitio web</w:t>
      </w:r>
      <w:r w:rsidRPr="00365F94">
        <w:rPr>
          <w:rFonts w:cstheme="minorHAnsi"/>
          <w:lang w:eastAsia="ar-SA"/>
        </w:rPr>
        <w:t>.</w:t>
      </w:r>
    </w:p>
    <w:p w14:paraId="78AF300D" w14:textId="77777777" w:rsidR="003F4264" w:rsidRPr="00365F94" w:rsidRDefault="003F4264"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 xml:space="preserve">El sistema le presenta una nueva pantalla donde </w:t>
      </w:r>
      <w:r w:rsidR="00755ACB" w:rsidRPr="00365F94">
        <w:rPr>
          <w:rFonts w:cstheme="minorHAnsi"/>
          <w:lang w:eastAsia="ar-SA"/>
        </w:rPr>
        <w:t xml:space="preserve">podrá </w:t>
      </w:r>
      <w:proofErr w:type="spellStart"/>
      <w:r w:rsidR="00C73663">
        <w:rPr>
          <w:rFonts w:cstheme="minorHAnsi"/>
          <w:lang w:eastAsia="ar-SA"/>
        </w:rPr>
        <w:t>tipear</w:t>
      </w:r>
      <w:proofErr w:type="spellEnd"/>
      <w:r w:rsidR="00755ACB" w:rsidRPr="00365F94">
        <w:rPr>
          <w:rFonts w:cstheme="minorHAnsi"/>
          <w:lang w:eastAsia="ar-SA"/>
        </w:rPr>
        <w:t xml:space="preserve"> la asignatura que desea buscar</w:t>
      </w:r>
      <w:r w:rsidRPr="00365F94">
        <w:rPr>
          <w:rFonts w:cstheme="minorHAnsi"/>
          <w:lang w:eastAsia="ar-SA"/>
        </w:rPr>
        <w:t>.</w:t>
      </w:r>
    </w:p>
    <w:p w14:paraId="73D35223" w14:textId="77777777" w:rsidR="003F4264" w:rsidRPr="00365F94" w:rsidRDefault="00755ACB" w:rsidP="007C59CB">
      <w:pPr>
        <w:pStyle w:val="Prrafodelista"/>
        <w:numPr>
          <w:ilvl w:val="0"/>
          <w:numId w:val="6"/>
        </w:numPr>
        <w:spacing w:before="120" w:after="120"/>
        <w:ind w:left="425" w:hanging="11"/>
        <w:contextualSpacing w:val="0"/>
        <w:jc w:val="both"/>
        <w:rPr>
          <w:rFonts w:cstheme="minorHAnsi"/>
          <w:lang w:eastAsia="ar-SA"/>
        </w:rPr>
      </w:pPr>
      <w:r w:rsidRPr="00365F94">
        <w:rPr>
          <w:rFonts w:cstheme="minorHAnsi"/>
          <w:lang w:eastAsia="ar-SA"/>
        </w:rPr>
        <w:t>Una vez  seleccionada la asignatura, el sistema presentara los resultados de</w:t>
      </w:r>
      <w:r w:rsidR="003A0F1F" w:rsidRPr="00365F94">
        <w:rPr>
          <w:rFonts w:cstheme="minorHAnsi"/>
          <w:lang w:eastAsia="ar-SA"/>
        </w:rPr>
        <w:t xml:space="preserve"> la </w:t>
      </w:r>
      <w:r w:rsidRPr="00365F94">
        <w:rPr>
          <w:rFonts w:cstheme="minorHAnsi"/>
          <w:lang w:eastAsia="ar-SA"/>
        </w:rPr>
        <w:t xml:space="preserve">asignatura, </w:t>
      </w:r>
      <w:r w:rsidR="003A0F1F" w:rsidRPr="00365F94">
        <w:rPr>
          <w:rFonts w:cstheme="minorHAnsi"/>
          <w:lang w:eastAsia="ar-SA"/>
        </w:rPr>
        <w:t>mostrando información de las carreras  que contienen  dicha asignatura,</w:t>
      </w:r>
      <w:r w:rsidRPr="00365F94">
        <w:rPr>
          <w:rFonts w:cstheme="minorHAnsi"/>
          <w:lang w:eastAsia="ar-SA"/>
        </w:rPr>
        <w:t xml:space="preserve"> </w:t>
      </w:r>
      <w:r w:rsidR="003A0F1F" w:rsidRPr="00365F94">
        <w:rPr>
          <w:rFonts w:cstheme="minorHAnsi"/>
          <w:lang w:eastAsia="ar-SA"/>
        </w:rPr>
        <w:t>año de cursada, día</w:t>
      </w:r>
      <w:r w:rsidR="00663BAD" w:rsidRPr="00365F94">
        <w:rPr>
          <w:rFonts w:cstheme="minorHAnsi"/>
          <w:lang w:eastAsia="ar-SA"/>
        </w:rPr>
        <w:t xml:space="preserve"> de cursada</w:t>
      </w:r>
      <w:r w:rsidR="003A0F1F" w:rsidRPr="00365F94">
        <w:rPr>
          <w:rFonts w:cstheme="minorHAnsi"/>
          <w:lang w:eastAsia="ar-SA"/>
        </w:rPr>
        <w:t xml:space="preserve">, horarios de inicio y fin con respecto al </w:t>
      </w:r>
      <w:r w:rsidR="00663BAD" w:rsidRPr="00365F94">
        <w:rPr>
          <w:rFonts w:cstheme="minorHAnsi"/>
          <w:lang w:eastAsia="ar-SA"/>
        </w:rPr>
        <w:t>día de cursada y aula en la que se dictara la asignatura</w:t>
      </w:r>
      <w:r w:rsidR="003F4264" w:rsidRPr="00365F94">
        <w:rPr>
          <w:rFonts w:cstheme="minorHAnsi"/>
          <w:lang w:eastAsia="ar-SA"/>
        </w:rPr>
        <w:t>.</w:t>
      </w:r>
    </w:p>
    <w:p w14:paraId="0D030CD1" w14:textId="77777777" w:rsidR="003F4264" w:rsidRPr="00365F94" w:rsidRDefault="003F4264" w:rsidP="007C59CB">
      <w:pPr>
        <w:pStyle w:val="Prrafodelista"/>
        <w:numPr>
          <w:ilvl w:val="0"/>
          <w:numId w:val="6"/>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490F6A65" w14:textId="77777777" w:rsidR="00D45F98" w:rsidRPr="00365F94" w:rsidRDefault="00D45F98" w:rsidP="00B90996">
      <w:pPr>
        <w:jc w:val="both"/>
        <w:rPr>
          <w:rFonts w:cstheme="minorHAnsi"/>
          <w:lang w:eastAsia="ar-SA"/>
        </w:rPr>
      </w:pPr>
      <w:r w:rsidRPr="00365F94">
        <w:rPr>
          <w:rFonts w:cstheme="minorHAnsi"/>
          <w:lang w:eastAsia="ar-SA"/>
        </w:rPr>
        <w:t>Caminos Básicos 2</w:t>
      </w:r>
    </w:p>
    <w:p w14:paraId="6F716E91"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actor invoca al caso de uso para buscar horarios de cursada en la app</w:t>
      </w:r>
      <w:r w:rsidR="00296077" w:rsidRPr="00365F94">
        <w:rPr>
          <w:rFonts w:cstheme="minorHAnsi"/>
          <w:lang w:eastAsia="ar-SA"/>
        </w:rPr>
        <w:t>.</w:t>
      </w:r>
    </w:p>
    <w:p w14:paraId="6DABB49F" w14:textId="77777777" w:rsidR="00D45F98" w:rsidRPr="00365F94" w:rsidRDefault="00D45F98"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El sistema le presenta una pantalla donde podrá</w:t>
      </w:r>
      <w:r w:rsidR="00296077" w:rsidRPr="00365F94">
        <w:rPr>
          <w:rFonts w:cstheme="minorHAnsi"/>
          <w:lang w:eastAsia="ar-SA"/>
        </w:rPr>
        <w:t xml:space="preserve"> seleccio</w:t>
      </w:r>
      <w:r w:rsidR="00DC6A67">
        <w:rPr>
          <w:rFonts w:cstheme="minorHAnsi"/>
          <w:lang w:eastAsia="ar-SA"/>
        </w:rPr>
        <w:t xml:space="preserve">nar la carrera y la asignatura o </w:t>
      </w:r>
      <w:r w:rsidR="00EF4B03">
        <w:rPr>
          <w:rFonts w:cstheme="minorHAnsi"/>
          <w:lang w:eastAsia="ar-SA"/>
        </w:rPr>
        <w:t xml:space="preserve">bien carrera, asignatura y </w:t>
      </w:r>
      <w:r w:rsidR="00296077" w:rsidRPr="00365F94">
        <w:rPr>
          <w:rFonts w:cstheme="minorHAnsi"/>
          <w:lang w:eastAsia="ar-SA"/>
        </w:rPr>
        <w:t>año</w:t>
      </w:r>
      <w:r w:rsidR="00EF4B03">
        <w:rPr>
          <w:rFonts w:cstheme="minorHAnsi"/>
          <w:lang w:eastAsia="ar-SA"/>
        </w:rPr>
        <w:t xml:space="preserve"> </w:t>
      </w:r>
      <w:r w:rsidR="00296077" w:rsidRPr="00365F94">
        <w:rPr>
          <w:rFonts w:cstheme="minorHAnsi"/>
          <w:lang w:eastAsia="ar-SA"/>
        </w:rPr>
        <w:t xml:space="preserve"> </w:t>
      </w:r>
      <w:r w:rsidRPr="00365F94">
        <w:rPr>
          <w:rFonts w:cstheme="minorHAnsi"/>
          <w:lang w:eastAsia="ar-SA"/>
        </w:rPr>
        <w:t>que desea buscar.</w:t>
      </w:r>
    </w:p>
    <w:p w14:paraId="6F3D3304" w14:textId="77777777" w:rsidR="00D45F98" w:rsidRPr="00365F94" w:rsidRDefault="00296077" w:rsidP="007C59CB">
      <w:pPr>
        <w:pStyle w:val="Prrafodelista"/>
        <w:numPr>
          <w:ilvl w:val="0"/>
          <w:numId w:val="7"/>
        </w:numPr>
        <w:spacing w:before="120" w:after="120"/>
        <w:ind w:left="425" w:hanging="11"/>
        <w:contextualSpacing w:val="0"/>
        <w:jc w:val="both"/>
        <w:rPr>
          <w:rFonts w:cstheme="minorHAnsi"/>
          <w:lang w:eastAsia="ar-SA"/>
        </w:rPr>
      </w:pPr>
      <w:r w:rsidRPr="00365F94">
        <w:rPr>
          <w:rFonts w:cstheme="minorHAnsi"/>
          <w:lang w:eastAsia="ar-SA"/>
        </w:rPr>
        <w:t>Una vez  seleccionados los datos anteriores,</w:t>
      </w:r>
      <w:r w:rsidR="00D45F98" w:rsidRPr="00365F94">
        <w:rPr>
          <w:rFonts w:cstheme="minorHAnsi"/>
          <w:lang w:eastAsia="ar-SA"/>
        </w:rPr>
        <w:t xml:space="preserve"> el sistema presentara los resultados de la asignatura, mostrando información de las carreras  que contienen  dicha asignatura, año de cursada, día de cursada, horarios de inicio y fin con respecto al día de cursada y aula en la que se dictara la asignatura.</w:t>
      </w:r>
      <w:r w:rsidR="00EF4B03">
        <w:rPr>
          <w:rFonts w:cstheme="minorHAnsi"/>
          <w:lang w:eastAsia="ar-SA"/>
        </w:rPr>
        <w:t xml:space="preserve"> Permitiendo además guardar como favorito dicha búsqueda y de este modo tener un rápido acceso a los horarios ya consultados.</w:t>
      </w:r>
    </w:p>
    <w:p w14:paraId="19DB1904" w14:textId="77777777" w:rsidR="00D45F98" w:rsidRPr="00365F94" w:rsidRDefault="00D45F98" w:rsidP="007C59CB">
      <w:pPr>
        <w:pStyle w:val="Prrafodelista"/>
        <w:numPr>
          <w:ilvl w:val="0"/>
          <w:numId w:val="7"/>
        </w:numPr>
        <w:tabs>
          <w:tab w:val="left" w:pos="567"/>
        </w:tabs>
        <w:spacing w:before="120" w:after="120"/>
        <w:ind w:left="425" w:hanging="11"/>
        <w:contextualSpacing w:val="0"/>
        <w:jc w:val="both"/>
        <w:rPr>
          <w:rFonts w:cstheme="minorHAnsi"/>
          <w:lang w:eastAsia="ar-SA"/>
        </w:rPr>
      </w:pPr>
      <w:r w:rsidRPr="00365F94">
        <w:rPr>
          <w:rFonts w:cstheme="minorHAnsi"/>
          <w:lang w:eastAsia="ar-SA"/>
        </w:rPr>
        <w:t>La instancia del caso de uso finaliza.</w:t>
      </w:r>
    </w:p>
    <w:p w14:paraId="055B6BF9" w14:textId="77777777" w:rsidR="00E919FF" w:rsidRPr="00365F94" w:rsidRDefault="00E919FF" w:rsidP="00B90996">
      <w:pPr>
        <w:pStyle w:val="Prrafodelista"/>
        <w:tabs>
          <w:tab w:val="left" w:pos="567"/>
        </w:tabs>
        <w:ind w:left="0" w:firstLine="0"/>
        <w:jc w:val="both"/>
        <w:rPr>
          <w:rFonts w:cstheme="minorHAnsi"/>
          <w:lang w:eastAsia="ar-SA"/>
        </w:rPr>
      </w:pPr>
    </w:p>
    <w:p w14:paraId="1F49E7CE" w14:textId="77777777" w:rsidR="003F4264" w:rsidRPr="00365F94" w:rsidRDefault="003F42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4E9416" w14:textId="77777777" w:rsidR="003F4264" w:rsidRPr="00365F94" w:rsidRDefault="003F4264" w:rsidP="00B90996">
      <w:pPr>
        <w:pStyle w:val="Prrafodelista"/>
        <w:tabs>
          <w:tab w:val="left" w:pos="567"/>
        </w:tabs>
        <w:ind w:left="0" w:firstLine="0"/>
        <w:jc w:val="both"/>
        <w:rPr>
          <w:rFonts w:cstheme="minorHAnsi"/>
          <w:lang w:eastAsia="ar-SA"/>
        </w:rPr>
      </w:pPr>
    </w:p>
    <w:p w14:paraId="6E94106B" w14:textId="77777777" w:rsidR="003F4264" w:rsidRPr="00365F94" w:rsidRDefault="003F42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72143E" w:rsidRPr="00365F94">
        <w:rPr>
          <w:rFonts w:cstheme="minorHAnsi"/>
          <w:lang w:eastAsia="ar-SA"/>
        </w:rPr>
        <w:t>el sistema muestra los resultados de la asignatura buscada.</w:t>
      </w:r>
    </w:p>
    <w:p w14:paraId="4146BF99" w14:textId="77777777" w:rsidR="003F4264" w:rsidRPr="00B90996" w:rsidRDefault="00942D38" w:rsidP="00B90996">
      <w:pPr>
        <w:pStyle w:val="PSI-Ttulo2"/>
        <w:jc w:val="both"/>
        <w:rPr>
          <w:rFonts w:cstheme="minorHAnsi"/>
        </w:rPr>
      </w:pPr>
      <w:bookmarkStart w:id="37" w:name="_Toc494736866"/>
      <w:r w:rsidRPr="00B90996">
        <w:rPr>
          <w:rFonts w:cstheme="minorHAnsi"/>
        </w:rPr>
        <w:t>Caso de Uso 5- Buscar</w:t>
      </w:r>
      <w:r w:rsidR="003F4264" w:rsidRPr="00B90996">
        <w:rPr>
          <w:rFonts w:cstheme="minorHAnsi"/>
        </w:rPr>
        <w:t xml:space="preserve"> Mesas de </w:t>
      </w:r>
      <w:r w:rsidR="0085406C" w:rsidRPr="00B90996">
        <w:rPr>
          <w:rFonts w:cstheme="minorHAnsi"/>
        </w:rPr>
        <w:t>Examen</w:t>
      </w:r>
      <w:bookmarkEnd w:id="37"/>
    </w:p>
    <w:p w14:paraId="52312B9E" w14:textId="77777777" w:rsidR="003F4264" w:rsidRPr="00B90996" w:rsidRDefault="003F4264" w:rsidP="00B90996">
      <w:pPr>
        <w:pStyle w:val="PSI-Ttulo3"/>
        <w:jc w:val="both"/>
        <w:rPr>
          <w:rFonts w:cstheme="minorHAnsi"/>
        </w:rPr>
      </w:pPr>
      <w:bookmarkStart w:id="38" w:name="_Toc494736867"/>
      <w:r w:rsidRPr="00B90996">
        <w:rPr>
          <w:rFonts w:cstheme="minorHAnsi"/>
        </w:rPr>
        <w:t>Descripción</w:t>
      </w:r>
      <w:bookmarkEnd w:id="38"/>
    </w:p>
    <w:p w14:paraId="436340D6" w14:textId="77777777" w:rsidR="0085406C" w:rsidRPr="00365F94" w:rsidRDefault="0085406C" w:rsidP="00B90996">
      <w:pPr>
        <w:jc w:val="both"/>
        <w:rPr>
          <w:rFonts w:cstheme="minorHAnsi"/>
          <w:lang w:eastAsia="ar-SA"/>
        </w:rPr>
      </w:pPr>
      <w:r w:rsidRPr="00365F94">
        <w:rPr>
          <w:rFonts w:cstheme="minorHAnsi"/>
          <w:lang w:eastAsia="ar-SA"/>
        </w:rPr>
        <w:t xml:space="preserve">Precondición </w:t>
      </w:r>
    </w:p>
    <w:p w14:paraId="51BB35EC" w14:textId="77777777" w:rsidR="0085406C" w:rsidRPr="00365F94" w:rsidRDefault="0085406C" w:rsidP="00B90996">
      <w:pPr>
        <w:jc w:val="both"/>
        <w:rPr>
          <w:rFonts w:cstheme="minorHAnsi"/>
          <w:lang w:eastAsia="ar-SA"/>
        </w:rPr>
      </w:pPr>
      <w:r w:rsidRPr="00365F94">
        <w:rPr>
          <w:rFonts w:cstheme="minorHAnsi"/>
          <w:lang w:eastAsia="ar-SA"/>
        </w:rPr>
        <w:lastRenderedPageBreak/>
        <w:t>El actor  Administrador o  Secretaria Académica,  ha  ingresado al sitio web del sistema, ha solicitado el Ingreso al sistema, el cual  debe haber sido aceptado. Ahora el actor planifica buscar mesas de examen. Camino básico 1.</w:t>
      </w:r>
    </w:p>
    <w:p w14:paraId="161072F5" w14:textId="77777777" w:rsidR="0085406C" w:rsidRPr="00365F94" w:rsidRDefault="0085406C" w:rsidP="00B90996">
      <w:pPr>
        <w:jc w:val="both"/>
        <w:rPr>
          <w:rFonts w:cstheme="minorHAnsi"/>
          <w:lang w:eastAsia="ar-SA"/>
        </w:rPr>
      </w:pPr>
      <w:r w:rsidRPr="00365F94">
        <w:rPr>
          <w:rFonts w:cstheme="minorHAnsi"/>
          <w:lang w:eastAsia="ar-SA"/>
        </w:rPr>
        <w:t>Otra alternativa para buscar mesas de examen es mediante el acceso a la app. Donde el actor Público, o el Administrador, o  Secretaria Académica, pueden ingresar si tienen la app descargada en algún teléfono móvil o Tablet. El actor ha ingresado a la app, se le ha presentado la pantalla de inicio, ha seleccionado la opción Mesas. El actor ahora planifica buscar mesas de examen. Camino básico 2.</w:t>
      </w:r>
    </w:p>
    <w:p w14:paraId="1016DAC7" w14:textId="77777777" w:rsidR="0085406C" w:rsidRPr="00365F94" w:rsidRDefault="0085406C" w:rsidP="00B90996">
      <w:pPr>
        <w:jc w:val="both"/>
        <w:rPr>
          <w:rFonts w:cstheme="minorHAnsi"/>
          <w:lang w:eastAsia="ar-SA"/>
        </w:rPr>
      </w:pPr>
      <w:r w:rsidRPr="00365F94">
        <w:rPr>
          <w:rFonts w:cstheme="minorHAnsi"/>
          <w:lang w:eastAsia="ar-SA"/>
        </w:rPr>
        <w:t>Flujo de sucesos</w:t>
      </w:r>
    </w:p>
    <w:p w14:paraId="57D3B97E" w14:textId="77777777" w:rsidR="0085406C" w:rsidRPr="00365F94" w:rsidRDefault="0085406C" w:rsidP="00B90996">
      <w:pPr>
        <w:jc w:val="both"/>
        <w:rPr>
          <w:rFonts w:cstheme="minorHAnsi"/>
          <w:lang w:eastAsia="ar-SA"/>
        </w:rPr>
      </w:pPr>
      <w:r w:rsidRPr="00365F94">
        <w:rPr>
          <w:rFonts w:cstheme="minorHAnsi"/>
          <w:lang w:eastAsia="ar-SA"/>
        </w:rPr>
        <w:t>Caminos Básicos 1</w:t>
      </w:r>
    </w:p>
    <w:p w14:paraId="707FEF43"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El actor invoca al caso de uso para buscar mesas de examen en el sitio web.</w:t>
      </w:r>
    </w:p>
    <w:p w14:paraId="770ACB08" w14:textId="77777777" w:rsidR="0085406C" w:rsidRPr="00365F94" w:rsidRDefault="0085406C" w:rsidP="00B90996">
      <w:pPr>
        <w:pStyle w:val="Prrafodelista"/>
        <w:numPr>
          <w:ilvl w:val="0"/>
          <w:numId w:val="9"/>
        </w:numPr>
        <w:jc w:val="both"/>
        <w:rPr>
          <w:rFonts w:cstheme="minorHAnsi"/>
          <w:lang w:eastAsia="ar-SA"/>
        </w:rPr>
      </w:pPr>
      <w:r w:rsidRPr="00365F94">
        <w:rPr>
          <w:rFonts w:cstheme="minorHAnsi"/>
          <w:lang w:eastAsia="ar-SA"/>
        </w:rPr>
        <w:t xml:space="preserve">El sistema le presenta una nueva pantalla donde podrá </w:t>
      </w:r>
      <w:proofErr w:type="spellStart"/>
      <w:r w:rsidR="00C73663">
        <w:rPr>
          <w:rFonts w:cstheme="minorHAnsi"/>
          <w:lang w:eastAsia="ar-SA"/>
        </w:rPr>
        <w:t>tipear</w:t>
      </w:r>
      <w:proofErr w:type="spellEnd"/>
      <w:r w:rsidRPr="00365F94">
        <w:rPr>
          <w:rFonts w:cstheme="minorHAnsi"/>
          <w:lang w:eastAsia="ar-SA"/>
        </w:rPr>
        <w:t xml:space="preserve"> la asignatura que desea buscar.</w:t>
      </w:r>
    </w:p>
    <w:p w14:paraId="741BEF1C" w14:textId="77777777" w:rsidR="0085406C" w:rsidRPr="00365F94" w:rsidRDefault="0085406C" w:rsidP="00B90996">
      <w:pPr>
        <w:pStyle w:val="Prrafodelista"/>
        <w:numPr>
          <w:ilvl w:val="0"/>
          <w:numId w:val="9"/>
        </w:numPr>
        <w:ind w:left="426" w:hanging="11"/>
        <w:jc w:val="both"/>
        <w:rPr>
          <w:rFonts w:cstheme="minorHAnsi"/>
          <w:lang w:eastAsia="ar-SA"/>
        </w:rPr>
      </w:pPr>
      <w:r w:rsidRPr="00365F94">
        <w:rPr>
          <w:rFonts w:cstheme="minorHAnsi"/>
          <w:lang w:eastAsia="ar-SA"/>
        </w:rPr>
        <w:t>Una vez  seleccionada la asignatura, el sistema presentara</w:t>
      </w:r>
      <w:r w:rsidR="00B93574" w:rsidRPr="00365F94">
        <w:rPr>
          <w:rFonts w:cstheme="minorHAnsi"/>
          <w:lang w:eastAsia="ar-SA"/>
        </w:rPr>
        <w:t xml:space="preserve"> los resultados</w:t>
      </w:r>
      <w:r w:rsidRPr="00365F94">
        <w:rPr>
          <w:rFonts w:cstheme="minorHAnsi"/>
          <w:lang w:eastAsia="ar-SA"/>
        </w:rPr>
        <w:t>, mostrando información de las</w:t>
      </w:r>
      <w:r w:rsidR="00B93574" w:rsidRPr="00365F94">
        <w:rPr>
          <w:rFonts w:cstheme="minorHAnsi"/>
          <w:lang w:eastAsia="ar-SA"/>
        </w:rPr>
        <w:t xml:space="preserve"> carreras</w:t>
      </w:r>
      <w:r w:rsidRPr="00365F94">
        <w:rPr>
          <w:rFonts w:cstheme="minorHAnsi"/>
          <w:lang w:eastAsia="ar-SA"/>
        </w:rPr>
        <w:t>,</w:t>
      </w:r>
      <w:r w:rsidR="00B93574" w:rsidRPr="00365F94">
        <w:rPr>
          <w:rFonts w:cstheme="minorHAnsi"/>
          <w:lang w:eastAsia="ar-SA"/>
        </w:rPr>
        <w:t xml:space="preserve"> asignatura, presidente, vocal primero, vocal segundo, suplente de la mesa</w:t>
      </w:r>
      <w:r w:rsidRPr="00365F94">
        <w:rPr>
          <w:rFonts w:cstheme="minorHAnsi"/>
          <w:lang w:eastAsia="ar-SA"/>
        </w:rPr>
        <w:t>,</w:t>
      </w:r>
      <w:r w:rsidR="00B93574" w:rsidRPr="00365F94">
        <w:rPr>
          <w:rFonts w:cstheme="minorHAnsi"/>
          <w:lang w:eastAsia="ar-SA"/>
        </w:rPr>
        <w:t xml:space="preserve"> día del primer llamado, día del segundo llamado, hora y aula asignada a la mesa de examen.</w:t>
      </w:r>
    </w:p>
    <w:p w14:paraId="6EB0F317" w14:textId="77777777" w:rsidR="0085406C" w:rsidRPr="00365F94" w:rsidRDefault="0085406C" w:rsidP="00B90996">
      <w:pPr>
        <w:pStyle w:val="Prrafodelista"/>
        <w:numPr>
          <w:ilvl w:val="0"/>
          <w:numId w:val="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6AA52E" w14:textId="77777777" w:rsidR="0085406C" w:rsidRPr="00365F94" w:rsidRDefault="0085406C" w:rsidP="00B90996">
      <w:pPr>
        <w:jc w:val="both"/>
        <w:rPr>
          <w:rFonts w:cstheme="minorHAnsi"/>
          <w:lang w:eastAsia="ar-SA"/>
        </w:rPr>
      </w:pPr>
      <w:r w:rsidRPr="00365F94">
        <w:rPr>
          <w:rFonts w:cstheme="minorHAnsi"/>
          <w:lang w:eastAsia="ar-SA"/>
        </w:rPr>
        <w:t>Caminos Básicos 2</w:t>
      </w:r>
    </w:p>
    <w:p w14:paraId="374F97E0" w14:textId="77777777" w:rsidR="0085406C" w:rsidRPr="00365F94" w:rsidRDefault="0085406C" w:rsidP="00B90996">
      <w:pPr>
        <w:pStyle w:val="Prrafodelista"/>
        <w:numPr>
          <w:ilvl w:val="0"/>
          <w:numId w:val="10"/>
        </w:numPr>
        <w:jc w:val="both"/>
        <w:rPr>
          <w:rFonts w:cstheme="minorHAnsi"/>
          <w:lang w:eastAsia="ar-SA"/>
        </w:rPr>
      </w:pPr>
      <w:r w:rsidRPr="00365F94">
        <w:rPr>
          <w:rFonts w:cstheme="minorHAnsi"/>
          <w:lang w:eastAsia="ar-SA"/>
        </w:rPr>
        <w:t>El actor invoca al caso de uso</w:t>
      </w:r>
      <w:r w:rsidR="00E27685" w:rsidRPr="00365F94">
        <w:rPr>
          <w:rFonts w:cstheme="minorHAnsi"/>
          <w:lang w:eastAsia="ar-SA"/>
        </w:rPr>
        <w:t xml:space="preserve"> para buscar mesas de examen</w:t>
      </w:r>
      <w:r w:rsidRPr="00365F94">
        <w:rPr>
          <w:rFonts w:cstheme="minorHAnsi"/>
          <w:lang w:eastAsia="ar-SA"/>
        </w:rPr>
        <w:t xml:space="preserve"> en la app.</w:t>
      </w:r>
    </w:p>
    <w:p w14:paraId="03822EC4" w14:textId="77777777" w:rsidR="00746DE1" w:rsidRPr="00365F94" w:rsidRDefault="0085406C" w:rsidP="00B90996">
      <w:pPr>
        <w:pStyle w:val="Prrafodelista"/>
        <w:numPr>
          <w:ilvl w:val="0"/>
          <w:numId w:val="10"/>
        </w:numPr>
        <w:ind w:left="426" w:firstLine="0"/>
        <w:jc w:val="both"/>
        <w:rPr>
          <w:rFonts w:cstheme="minorHAnsi"/>
          <w:lang w:eastAsia="ar-SA"/>
        </w:rPr>
      </w:pPr>
      <w:r w:rsidRPr="00365F94">
        <w:rPr>
          <w:rFonts w:cstheme="minorHAnsi"/>
          <w:lang w:eastAsia="ar-SA"/>
        </w:rPr>
        <w:t>El sistema le presenta una pantalla donde podrá seleccionar</w:t>
      </w:r>
      <w:r w:rsidR="00EF4B03">
        <w:rPr>
          <w:rFonts w:cstheme="minorHAnsi"/>
          <w:lang w:eastAsia="ar-SA"/>
        </w:rPr>
        <w:t xml:space="preserve"> la carrera y</w:t>
      </w:r>
      <w:r w:rsidR="005202D9" w:rsidRPr="00365F94">
        <w:rPr>
          <w:rFonts w:cstheme="minorHAnsi"/>
          <w:lang w:eastAsia="ar-SA"/>
        </w:rPr>
        <w:t xml:space="preserve"> la asignatura</w:t>
      </w:r>
      <w:r w:rsidR="00EF4B03">
        <w:rPr>
          <w:rFonts w:cstheme="minorHAnsi"/>
          <w:lang w:eastAsia="ar-SA"/>
        </w:rPr>
        <w:t xml:space="preserve">.  O bien </w:t>
      </w:r>
      <w:r w:rsidR="005202D9" w:rsidRPr="00365F94">
        <w:rPr>
          <w:rFonts w:cstheme="minorHAnsi"/>
          <w:lang w:eastAsia="ar-SA"/>
        </w:rPr>
        <w:t xml:space="preserve"> </w:t>
      </w:r>
      <w:proofErr w:type="spellStart"/>
      <w:r w:rsidR="00C73663">
        <w:rPr>
          <w:rFonts w:cstheme="minorHAnsi"/>
          <w:lang w:eastAsia="ar-SA"/>
        </w:rPr>
        <w:t>tipear</w:t>
      </w:r>
      <w:proofErr w:type="spellEnd"/>
      <w:r w:rsidR="00EF4B03">
        <w:rPr>
          <w:rFonts w:cstheme="minorHAnsi"/>
          <w:lang w:eastAsia="ar-SA"/>
        </w:rPr>
        <w:t xml:space="preserve"> el docente </w:t>
      </w:r>
      <w:r w:rsidR="005202D9" w:rsidRPr="00365F94">
        <w:rPr>
          <w:rFonts w:cstheme="minorHAnsi"/>
          <w:lang w:eastAsia="ar-SA"/>
        </w:rPr>
        <w:t>al</w:t>
      </w:r>
      <w:r w:rsidR="00EF4B03">
        <w:rPr>
          <w:rFonts w:cstheme="minorHAnsi"/>
          <w:lang w:eastAsia="ar-SA"/>
        </w:rPr>
        <w:t xml:space="preserve"> que desea buscar</w:t>
      </w:r>
      <w:r w:rsidRPr="00365F94">
        <w:rPr>
          <w:rFonts w:cstheme="minorHAnsi"/>
          <w:lang w:eastAsia="ar-SA"/>
        </w:rPr>
        <w:t>.</w:t>
      </w:r>
    </w:p>
    <w:p w14:paraId="3448C622" w14:textId="77777777" w:rsidR="005202D9" w:rsidRPr="00365F94" w:rsidRDefault="005202D9" w:rsidP="00B90996">
      <w:pPr>
        <w:pStyle w:val="Prrafodelista"/>
        <w:numPr>
          <w:ilvl w:val="0"/>
          <w:numId w:val="10"/>
        </w:numPr>
        <w:ind w:left="426" w:firstLine="0"/>
        <w:jc w:val="both"/>
        <w:rPr>
          <w:rFonts w:cstheme="minorHAnsi"/>
          <w:lang w:eastAsia="ar-SA"/>
        </w:rPr>
      </w:pPr>
      <w:r w:rsidRPr="00365F94">
        <w:rPr>
          <w:rFonts w:cstheme="minorHAnsi"/>
          <w:lang w:eastAsia="ar-SA"/>
        </w:rPr>
        <w:t>Una vez  completados</w:t>
      </w:r>
      <w:r w:rsidR="0085406C" w:rsidRPr="00365F94">
        <w:rPr>
          <w:rFonts w:cstheme="minorHAnsi"/>
          <w:lang w:eastAsia="ar-SA"/>
        </w:rPr>
        <w:t xml:space="preserve"> los datos anteriores, el sistema </w:t>
      </w:r>
      <w:r w:rsidRPr="00365F94">
        <w:rPr>
          <w:rFonts w:cstheme="minorHAnsi"/>
          <w:lang w:eastAsia="ar-SA"/>
        </w:rPr>
        <w:t>presentara los resultados</w:t>
      </w:r>
      <w:r w:rsidR="0085406C" w:rsidRPr="00365F94">
        <w:rPr>
          <w:rFonts w:cstheme="minorHAnsi"/>
          <w:lang w:eastAsia="ar-SA"/>
        </w:rPr>
        <w:t xml:space="preserve">, mostrando información de las carreras  que contienen  dicha </w:t>
      </w:r>
      <w:r w:rsidRPr="00365F94">
        <w:rPr>
          <w:rFonts w:cstheme="minorHAnsi"/>
          <w:lang w:eastAsia="ar-SA"/>
        </w:rPr>
        <w:t>asignatura, asignatura, presidente, vocal primero, vocal segundo, suplente de la mesa, día del primer llamado, día del segundo llamado, hora y aula asignada a la mesa de examen.</w:t>
      </w:r>
      <w:r w:rsidR="00EF4B03">
        <w:rPr>
          <w:rFonts w:cstheme="minorHAnsi"/>
          <w:lang w:eastAsia="ar-SA"/>
        </w:rPr>
        <w:t xml:space="preserve"> O  bien si la búsqueda se realizó en base a un docente determinado, el sistema presentara los resultados, mostrando información de la carrera, que pertenece el docente, asignatura, presidente, vocal primero, vocal segundo, suplente de la mesa, día del primer llamado, día del segundo llamado, hora y aula asignada a la mesa de examen.</w:t>
      </w:r>
    </w:p>
    <w:p w14:paraId="66E5D147" w14:textId="77777777" w:rsidR="0085406C" w:rsidRPr="00365F94" w:rsidRDefault="0085406C" w:rsidP="00B90996">
      <w:pPr>
        <w:pStyle w:val="Prrafodelista"/>
        <w:numPr>
          <w:ilvl w:val="0"/>
          <w:numId w:val="10"/>
        </w:numPr>
        <w:ind w:left="426" w:hanging="11"/>
        <w:jc w:val="both"/>
        <w:rPr>
          <w:rFonts w:cstheme="minorHAnsi"/>
          <w:lang w:eastAsia="ar-SA"/>
        </w:rPr>
      </w:pPr>
      <w:r w:rsidRPr="00365F94">
        <w:rPr>
          <w:rFonts w:cstheme="minorHAnsi"/>
          <w:lang w:eastAsia="ar-SA"/>
        </w:rPr>
        <w:t>La instancia del caso de uso finaliza.</w:t>
      </w:r>
    </w:p>
    <w:p w14:paraId="199A8336" w14:textId="77777777" w:rsidR="0085406C" w:rsidRPr="00365F94" w:rsidRDefault="0085406C" w:rsidP="00B90996">
      <w:pPr>
        <w:pStyle w:val="Prrafodelista"/>
        <w:tabs>
          <w:tab w:val="left" w:pos="567"/>
        </w:tabs>
        <w:ind w:left="0" w:firstLine="0"/>
        <w:jc w:val="both"/>
        <w:rPr>
          <w:rFonts w:cstheme="minorHAnsi"/>
          <w:lang w:eastAsia="ar-SA"/>
        </w:rPr>
      </w:pPr>
    </w:p>
    <w:p w14:paraId="57A8701A" w14:textId="77777777" w:rsidR="0085406C" w:rsidRPr="00365F94" w:rsidRDefault="0085406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3E18C34" w14:textId="77777777" w:rsidR="0085406C" w:rsidRPr="00365F94" w:rsidRDefault="0085406C" w:rsidP="00B90996">
      <w:pPr>
        <w:pStyle w:val="Prrafodelista"/>
        <w:tabs>
          <w:tab w:val="left" w:pos="567"/>
        </w:tabs>
        <w:ind w:left="0" w:firstLine="0"/>
        <w:jc w:val="both"/>
        <w:rPr>
          <w:rFonts w:cstheme="minorHAnsi"/>
          <w:lang w:eastAsia="ar-SA"/>
        </w:rPr>
      </w:pPr>
    </w:p>
    <w:p w14:paraId="2ECCA346" w14:textId="77777777" w:rsidR="0085406C" w:rsidRPr="00365F94" w:rsidRDefault="0085406C"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 los resultados de la asignatura buscada.</w:t>
      </w:r>
    </w:p>
    <w:p w14:paraId="7BA07BFC" w14:textId="77777777" w:rsidR="00955099" w:rsidRPr="00B90996" w:rsidRDefault="00955099" w:rsidP="00B90996">
      <w:pPr>
        <w:pStyle w:val="PSI-Ttulo2"/>
        <w:jc w:val="both"/>
        <w:rPr>
          <w:rFonts w:cstheme="minorHAnsi"/>
        </w:rPr>
      </w:pPr>
      <w:bookmarkStart w:id="39" w:name="_Toc494736868"/>
      <w:r w:rsidRPr="00B90996">
        <w:rPr>
          <w:rFonts w:cstheme="minorHAnsi"/>
        </w:rPr>
        <w:t>Caso de Uso 6- Modificar Horarios de Cursada</w:t>
      </w:r>
      <w:bookmarkEnd w:id="39"/>
    </w:p>
    <w:p w14:paraId="56C15E4B" w14:textId="77777777" w:rsidR="00955099" w:rsidRPr="00B90996" w:rsidRDefault="00955099" w:rsidP="00B90996">
      <w:pPr>
        <w:pStyle w:val="PSI-Ttulo3"/>
        <w:jc w:val="both"/>
        <w:rPr>
          <w:rFonts w:cstheme="minorHAnsi"/>
        </w:rPr>
      </w:pPr>
      <w:bookmarkStart w:id="40" w:name="_Toc494736869"/>
      <w:r w:rsidRPr="00B90996">
        <w:rPr>
          <w:rFonts w:cstheme="minorHAnsi"/>
        </w:rPr>
        <w:t>Descripción</w:t>
      </w:r>
      <w:bookmarkEnd w:id="40"/>
    </w:p>
    <w:p w14:paraId="534B44E0" w14:textId="77777777" w:rsidR="00955099" w:rsidRPr="00365F94" w:rsidRDefault="00955099" w:rsidP="00B90996">
      <w:pPr>
        <w:jc w:val="both"/>
        <w:rPr>
          <w:rFonts w:cstheme="minorHAnsi"/>
          <w:lang w:eastAsia="ar-SA"/>
        </w:rPr>
      </w:pPr>
      <w:r w:rsidRPr="00365F94">
        <w:rPr>
          <w:rFonts w:cstheme="minorHAnsi"/>
          <w:lang w:eastAsia="ar-SA"/>
        </w:rPr>
        <w:t xml:space="preserve">Precondición </w:t>
      </w:r>
    </w:p>
    <w:p w14:paraId="099E3938" w14:textId="77777777" w:rsidR="00955099" w:rsidRPr="00365F94" w:rsidRDefault="00955099" w:rsidP="00B90996">
      <w:pPr>
        <w:jc w:val="both"/>
        <w:rPr>
          <w:rFonts w:cstheme="minorHAnsi"/>
          <w:lang w:eastAsia="ar-SA"/>
        </w:rPr>
      </w:pPr>
      <w:r w:rsidRPr="00365F94">
        <w:rPr>
          <w:rFonts w:cstheme="minorHAnsi"/>
          <w:lang w:eastAsia="ar-SA"/>
        </w:rPr>
        <w:lastRenderedPageBreak/>
        <w:t xml:space="preserve">El actor  Administrador o  Secretaria Académica,  ha  ingresado al sitio web del sistema, ha solicitado el Ingreso al sistema, el cual  debe haber sido aceptado, ha buscado el horario de cursada a modificar. Ahora el actor planifica modificar horarios de cursada. </w:t>
      </w:r>
    </w:p>
    <w:p w14:paraId="1605C5C7" w14:textId="77777777" w:rsidR="00955099" w:rsidRPr="00365F94" w:rsidRDefault="00955099" w:rsidP="00B90996">
      <w:pPr>
        <w:jc w:val="both"/>
        <w:rPr>
          <w:rFonts w:cstheme="minorHAnsi"/>
          <w:lang w:eastAsia="ar-SA"/>
        </w:rPr>
      </w:pPr>
      <w:r w:rsidRPr="00365F94">
        <w:rPr>
          <w:rFonts w:cstheme="minorHAnsi"/>
          <w:lang w:eastAsia="ar-SA"/>
        </w:rPr>
        <w:t>Flujo de sucesos</w:t>
      </w:r>
    </w:p>
    <w:p w14:paraId="7681321D" w14:textId="77777777" w:rsidR="00955099" w:rsidRPr="00365F94" w:rsidRDefault="00955099" w:rsidP="00B90996">
      <w:pPr>
        <w:jc w:val="both"/>
        <w:rPr>
          <w:rFonts w:cstheme="minorHAnsi"/>
          <w:lang w:eastAsia="ar-SA"/>
        </w:rPr>
      </w:pPr>
      <w:r w:rsidRPr="00365F94">
        <w:rPr>
          <w:rFonts w:cstheme="minorHAnsi"/>
          <w:lang w:eastAsia="ar-SA"/>
        </w:rPr>
        <w:t xml:space="preserve">Caminos Básicos </w:t>
      </w:r>
    </w:p>
    <w:p w14:paraId="556C8609" w14:textId="77777777" w:rsidR="00955099" w:rsidRPr="00365F94" w:rsidRDefault="00955099" w:rsidP="00B90996">
      <w:pPr>
        <w:pStyle w:val="Prrafodelista"/>
        <w:numPr>
          <w:ilvl w:val="0"/>
          <w:numId w:val="11"/>
        </w:numPr>
        <w:jc w:val="both"/>
        <w:rPr>
          <w:rFonts w:cstheme="minorHAnsi"/>
          <w:lang w:eastAsia="ar-SA"/>
        </w:rPr>
      </w:pPr>
      <w:r w:rsidRPr="00365F94">
        <w:rPr>
          <w:rFonts w:cstheme="minorHAnsi"/>
          <w:lang w:eastAsia="ar-SA"/>
        </w:rPr>
        <w:t>El actor invoca al caso de uso para modificar horarios de cursada en el sitio web.</w:t>
      </w:r>
    </w:p>
    <w:p w14:paraId="3F5ED8B8" w14:textId="77777777" w:rsidR="00955099" w:rsidRPr="00365F94" w:rsidRDefault="00955099" w:rsidP="00B90996">
      <w:pPr>
        <w:pStyle w:val="Prrafodelista"/>
        <w:numPr>
          <w:ilvl w:val="0"/>
          <w:numId w:val="11"/>
        </w:numPr>
        <w:ind w:left="426" w:hanging="11"/>
        <w:jc w:val="both"/>
        <w:rPr>
          <w:rFonts w:cstheme="minorHAnsi"/>
          <w:lang w:eastAsia="ar-SA"/>
        </w:rPr>
      </w:pPr>
      <w:r w:rsidRPr="00365F94">
        <w:rPr>
          <w:rFonts w:cstheme="minorHAnsi"/>
          <w:lang w:eastAsia="ar-SA"/>
        </w:rPr>
        <w:t>El sistema le presenta una nueva pantalla donde podrá seleccionar día, hora de inicio, hora de fin y/o lugar a modificar.</w:t>
      </w:r>
    </w:p>
    <w:p w14:paraId="34ACCF54" w14:textId="77777777" w:rsidR="00955099" w:rsidRPr="00365F94" w:rsidRDefault="00955099" w:rsidP="00B90996">
      <w:pPr>
        <w:pStyle w:val="Prrafodelista"/>
        <w:numPr>
          <w:ilvl w:val="0"/>
          <w:numId w:val="1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49AA41A" w14:textId="77777777" w:rsidR="00B72030" w:rsidRDefault="00B72030" w:rsidP="00B90996">
      <w:pPr>
        <w:pStyle w:val="Prrafodelista"/>
        <w:tabs>
          <w:tab w:val="left" w:pos="567"/>
        </w:tabs>
        <w:ind w:left="0" w:firstLine="0"/>
        <w:jc w:val="both"/>
        <w:rPr>
          <w:rFonts w:cstheme="minorHAnsi"/>
          <w:lang w:eastAsia="ar-SA"/>
        </w:rPr>
      </w:pPr>
      <w:bookmarkStart w:id="41" w:name="_Toc228206481"/>
      <w:bookmarkStart w:id="42" w:name="_Toc228242381"/>
      <w:bookmarkStart w:id="43" w:name="_Toc228266927"/>
      <w:bookmarkStart w:id="44" w:name="_Toc234682919"/>
    </w:p>
    <w:p w14:paraId="1B966A7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47E213A" w14:textId="77777777" w:rsidR="00BB4A6E" w:rsidRPr="00365F94" w:rsidRDefault="00BB4A6E" w:rsidP="00B90996">
      <w:pPr>
        <w:pStyle w:val="Prrafodelista"/>
        <w:tabs>
          <w:tab w:val="left" w:pos="567"/>
        </w:tabs>
        <w:ind w:left="0" w:firstLine="0"/>
        <w:jc w:val="both"/>
        <w:rPr>
          <w:rFonts w:cstheme="minorHAnsi"/>
          <w:lang w:eastAsia="ar-SA"/>
        </w:rPr>
      </w:pPr>
    </w:p>
    <w:p w14:paraId="25CDA668"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 dato del horario de cursada. O bien si no se ha realizado  ninguna modificación, seguirá vigente el horario de cursada anterior.</w:t>
      </w:r>
    </w:p>
    <w:p w14:paraId="5D75B2D4" w14:textId="77777777" w:rsidR="00BB4A6E" w:rsidRPr="00B90996" w:rsidRDefault="00BB4A6E" w:rsidP="00B90996">
      <w:pPr>
        <w:pStyle w:val="PSI-Ttulo2"/>
        <w:jc w:val="both"/>
        <w:rPr>
          <w:rFonts w:cstheme="minorHAnsi"/>
        </w:rPr>
      </w:pPr>
      <w:bookmarkStart w:id="45" w:name="_Toc494736870"/>
      <w:r w:rsidRPr="00B90996">
        <w:rPr>
          <w:rFonts w:cstheme="minorHAnsi"/>
        </w:rPr>
        <w:t>Caso de Uso 7- Modificar Mesas de Examen</w:t>
      </w:r>
      <w:bookmarkEnd w:id="45"/>
    </w:p>
    <w:p w14:paraId="075A610F" w14:textId="77777777" w:rsidR="00BB4A6E" w:rsidRPr="00B90996" w:rsidRDefault="00BB4A6E" w:rsidP="00B90996">
      <w:pPr>
        <w:pStyle w:val="PSI-Ttulo3"/>
        <w:jc w:val="both"/>
        <w:rPr>
          <w:rFonts w:cstheme="minorHAnsi"/>
        </w:rPr>
      </w:pPr>
      <w:bookmarkStart w:id="46" w:name="_Toc494736871"/>
      <w:r w:rsidRPr="00B90996">
        <w:rPr>
          <w:rFonts w:cstheme="minorHAnsi"/>
        </w:rPr>
        <w:t>Descripción</w:t>
      </w:r>
      <w:bookmarkEnd w:id="46"/>
    </w:p>
    <w:p w14:paraId="314A4176" w14:textId="77777777" w:rsidR="00BB4A6E" w:rsidRPr="00365F94" w:rsidRDefault="00BB4A6E" w:rsidP="00B90996">
      <w:pPr>
        <w:jc w:val="both"/>
        <w:rPr>
          <w:rFonts w:cstheme="minorHAnsi"/>
          <w:lang w:eastAsia="ar-SA"/>
        </w:rPr>
      </w:pPr>
      <w:r w:rsidRPr="00365F94">
        <w:rPr>
          <w:rFonts w:cstheme="minorHAnsi"/>
          <w:lang w:eastAsia="ar-SA"/>
        </w:rPr>
        <w:t xml:space="preserve">Precondición </w:t>
      </w:r>
    </w:p>
    <w:p w14:paraId="08BE0A83" w14:textId="77777777" w:rsidR="00BB4A6E" w:rsidRPr="00365F94" w:rsidRDefault="00BB4A6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w:t>
      </w:r>
      <w:r w:rsidR="00354282" w:rsidRPr="00365F94">
        <w:rPr>
          <w:rFonts w:cstheme="minorHAnsi"/>
          <w:lang w:eastAsia="ar-SA"/>
        </w:rPr>
        <w:t>ha buscado la mesa de examen</w:t>
      </w:r>
      <w:r w:rsidRPr="00365F94">
        <w:rPr>
          <w:rFonts w:cstheme="minorHAnsi"/>
          <w:lang w:eastAsia="ar-SA"/>
        </w:rPr>
        <w:t xml:space="preserve"> a modificar. Ahora el actor planifica modificar</w:t>
      </w:r>
      <w:r w:rsidR="00354282" w:rsidRPr="00365F94">
        <w:rPr>
          <w:rFonts w:cstheme="minorHAnsi"/>
          <w:lang w:eastAsia="ar-SA"/>
        </w:rPr>
        <w:t xml:space="preserve"> la mesa de examen</w:t>
      </w:r>
      <w:r w:rsidRPr="00365F94">
        <w:rPr>
          <w:rFonts w:cstheme="minorHAnsi"/>
          <w:lang w:eastAsia="ar-SA"/>
        </w:rPr>
        <w:t xml:space="preserve">. </w:t>
      </w:r>
    </w:p>
    <w:p w14:paraId="7DA5F15E" w14:textId="77777777" w:rsidR="00BB4A6E" w:rsidRPr="00365F94" w:rsidRDefault="00BB4A6E" w:rsidP="00B90996">
      <w:pPr>
        <w:jc w:val="both"/>
        <w:rPr>
          <w:rFonts w:cstheme="minorHAnsi"/>
          <w:lang w:eastAsia="ar-SA"/>
        </w:rPr>
      </w:pPr>
      <w:r w:rsidRPr="00365F94">
        <w:rPr>
          <w:rFonts w:cstheme="minorHAnsi"/>
          <w:lang w:eastAsia="ar-SA"/>
        </w:rPr>
        <w:t>Flujo de sucesos</w:t>
      </w:r>
    </w:p>
    <w:p w14:paraId="6229A2AD" w14:textId="77777777" w:rsidR="00BB4A6E" w:rsidRPr="00365F94" w:rsidRDefault="00BB4A6E" w:rsidP="00B90996">
      <w:pPr>
        <w:jc w:val="both"/>
        <w:rPr>
          <w:rFonts w:cstheme="minorHAnsi"/>
          <w:lang w:eastAsia="ar-SA"/>
        </w:rPr>
      </w:pPr>
      <w:r w:rsidRPr="00365F94">
        <w:rPr>
          <w:rFonts w:cstheme="minorHAnsi"/>
          <w:lang w:eastAsia="ar-SA"/>
        </w:rPr>
        <w:t xml:space="preserve">Caminos Básicos </w:t>
      </w:r>
    </w:p>
    <w:p w14:paraId="7252A6AE" w14:textId="77777777" w:rsidR="00BB4A6E" w:rsidRPr="00365F94" w:rsidRDefault="00BB4A6E" w:rsidP="00B90996">
      <w:pPr>
        <w:pStyle w:val="Prrafodelista"/>
        <w:numPr>
          <w:ilvl w:val="0"/>
          <w:numId w:val="12"/>
        </w:numPr>
        <w:jc w:val="both"/>
        <w:rPr>
          <w:rFonts w:cstheme="minorHAnsi"/>
          <w:lang w:eastAsia="ar-SA"/>
        </w:rPr>
      </w:pPr>
      <w:r w:rsidRPr="00365F94">
        <w:rPr>
          <w:rFonts w:cstheme="minorHAnsi"/>
          <w:lang w:eastAsia="ar-SA"/>
        </w:rPr>
        <w:t>El actor invoca al caso de uso para modificar</w:t>
      </w:r>
      <w:r w:rsidR="00465D1A" w:rsidRPr="00365F94">
        <w:rPr>
          <w:rFonts w:cstheme="minorHAnsi"/>
          <w:lang w:eastAsia="ar-SA"/>
        </w:rPr>
        <w:t xml:space="preserve"> la mesa de examen</w:t>
      </w:r>
      <w:r w:rsidRPr="00365F94">
        <w:rPr>
          <w:rFonts w:cstheme="minorHAnsi"/>
          <w:lang w:eastAsia="ar-SA"/>
        </w:rPr>
        <w:t xml:space="preserve"> en el sitio web.</w:t>
      </w:r>
    </w:p>
    <w:p w14:paraId="67D14743" w14:textId="77777777" w:rsidR="00BB4A6E" w:rsidRPr="00365F94" w:rsidRDefault="00BB4A6E" w:rsidP="00B90996">
      <w:pPr>
        <w:pStyle w:val="Prrafodelista"/>
        <w:numPr>
          <w:ilvl w:val="0"/>
          <w:numId w:val="12"/>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465D1A" w:rsidRPr="00365F94">
        <w:rPr>
          <w:rFonts w:cstheme="minorHAnsi"/>
          <w:lang w:eastAsia="ar-SA"/>
        </w:rPr>
        <w:t xml:space="preserve">presidente, vocal primero, vocal segundo, </w:t>
      </w:r>
      <w:r w:rsidR="00ED21CB" w:rsidRPr="00365F94">
        <w:rPr>
          <w:rFonts w:cstheme="minorHAnsi"/>
          <w:lang w:eastAsia="ar-SA"/>
        </w:rPr>
        <w:t xml:space="preserve">suplente, primer llamado, segundo llamado, </w:t>
      </w:r>
      <w:r w:rsidRPr="00365F94">
        <w:rPr>
          <w:rFonts w:cstheme="minorHAnsi"/>
          <w:lang w:eastAsia="ar-SA"/>
        </w:rPr>
        <w:t xml:space="preserve"> hora  y/o lugar a modificar.</w:t>
      </w:r>
    </w:p>
    <w:p w14:paraId="62A7BE76" w14:textId="77777777" w:rsidR="00BB4A6E" w:rsidRPr="00365F94" w:rsidRDefault="00BB4A6E" w:rsidP="00B90996">
      <w:pPr>
        <w:pStyle w:val="Prrafodelista"/>
        <w:numPr>
          <w:ilvl w:val="0"/>
          <w:numId w:val="1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842AF00" w14:textId="77777777" w:rsidR="00B72030" w:rsidRDefault="00B72030" w:rsidP="00B90996">
      <w:pPr>
        <w:pStyle w:val="Prrafodelista"/>
        <w:tabs>
          <w:tab w:val="left" w:pos="567"/>
        </w:tabs>
        <w:ind w:left="0" w:firstLine="0"/>
        <w:jc w:val="both"/>
        <w:rPr>
          <w:rFonts w:cstheme="minorHAnsi"/>
          <w:lang w:eastAsia="ar-SA"/>
        </w:rPr>
      </w:pPr>
    </w:p>
    <w:p w14:paraId="11406FB1" w14:textId="77777777" w:rsidR="00BB4A6E" w:rsidRPr="00365F94" w:rsidRDefault="00BB4A6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00980DC" w14:textId="77777777" w:rsidR="00BB4A6E" w:rsidRPr="00365F94" w:rsidRDefault="00BB4A6E" w:rsidP="00B90996">
      <w:pPr>
        <w:pStyle w:val="Prrafodelista"/>
        <w:tabs>
          <w:tab w:val="left" w:pos="567"/>
        </w:tabs>
        <w:ind w:left="0" w:firstLine="0"/>
        <w:jc w:val="both"/>
        <w:rPr>
          <w:rFonts w:cstheme="minorHAnsi"/>
          <w:lang w:eastAsia="ar-SA"/>
        </w:rPr>
      </w:pPr>
    </w:p>
    <w:p w14:paraId="37A17487" w14:textId="77777777" w:rsidR="00BB4A6E" w:rsidRPr="00365F94" w:rsidRDefault="00BB4A6E"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se ha modificado algún</w:t>
      </w:r>
      <w:r w:rsidR="00ED21CB" w:rsidRPr="00365F94">
        <w:rPr>
          <w:rFonts w:cstheme="minorHAnsi"/>
          <w:lang w:eastAsia="ar-SA"/>
        </w:rPr>
        <w:t xml:space="preserve"> dato de la mesa de examen</w:t>
      </w:r>
      <w:r w:rsidRPr="00365F94">
        <w:rPr>
          <w:rFonts w:cstheme="minorHAnsi"/>
          <w:lang w:eastAsia="ar-SA"/>
        </w:rPr>
        <w:t>. O bien si no se ha realizado  ninguna modificación, seguirá</w:t>
      </w:r>
      <w:r w:rsidR="00ED21CB" w:rsidRPr="00365F94">
        <w:rPr>
          <w:rFonts w:cstheme="minorHAnsi"/>
          <w:lang w:eastAsia="ar-SA"/>
        </w:rPr>
        <w:t>n</w:t>
      </w:r>
      <w:r w:rsidRPr="00365F94">
        <w:rPr>
          <w:rFonts w:cstheme="minorHAnsi"/>
          <w:lang w:eastAsia="ar-SA"/>
        </w:rPr>
        <w:t xml:space="preserve"> </w:t>
      </w:r>
      <w:r w:rsidR="00ED21CB" w:rsidRPr="00365F94">
        <w:rPr>
          <w:rFonts w:cstheme="minorHAnsi"/>
          <w:lang w:eastAsia="ar-SA"/>
        </w:rPr>
        <w:t xml:space="preserve">vigentes  los datos de la mesa de examen </w:t>
      </w:r>
      <w:r w:rsidRPr="00365F94">
        <w:rPr>
          <w:rFonts w:cstheme="minorHAnsi"/>
          <w:lang w:eastAsia="ar-SA"/>
        </w:rPr>
        <w:t xml:space="preserve"> anterior.</w:t>
      </w:r>
    </w:p>
    <w:p w14:paraId="48003B94" w14:textId="77777777" w:rsidR="00FD721F" w:rsidRPr="00B90996" w:rsidRDefault="00FD721F" w:rsidP="00B90996">
      <w:pPr>
        <w:pStyle w:val="PSI-Ttulo2"/>
        <w:jc w:val="both"/>
        <w:rPr>
          <w:rFonts w:cstheme="minorHAnsi"/>
        </w:rPr>
      </w:pPr>
      <w:bookmarkStart w:id="47" w:name="_Toc494736872"/>
      <w:r w:rsidRPr="00B90996">
        <w:rPr>
          <w:rFonts w:cstheme="minorHAnsi"/>
        </w:rPr>
        <w:lastRenderedPageBreak/>
        <w:t>Caso de Uso 8- Crear Horarios de Cursada</w:t>
      </w:r>
      <w:bookmarkEnd w:id="47"/>
    </w:p>
    <w:p w14:paraId="4BFA831E" w14:textId="77777777" w:rsidR="00FD721F" w:rsidRPr="00B90996" w:rsidRDefault="00FD721F" w:rsidP="00B90996">
      <w:pPr>
        <w:pStyle w:val="PSI-Ttulo3"/>
        <w:jc w:val="both"/>
        <w:rPr>
          <w:rFonts w:cstheme="minorHAnsi"/>
        </w:rPr>
      </w:pPr>
      <w:bookmarkStart w:id="48" w:name="_Toc494736873"/>
      <w:r w:rsidRPr="00B90996">
        <w:rPr>
          <w:rFonts w:cstheme="minorHAnsi"/>
        </w:rPr>
        <w:t>Descripción</w:t>
      </w:r>
      <w:bookmarkEnd w:id="48"/>
    </w:p>
    <w:p w14:paraId="6484F462" w14:textId="77777777" w:rsidR="00FD721F" w:rsidRPr="00365F94" w:rsidRDefault="00FD721F" w:rsidP="00B90996">
      <w:pPr>
        <w:jc w:val="both"/>
        <w:rPr>
          <w:rFonts w:cstheme="minorHAnsi"/>
          <w:lang w:eastAsia="ar-SA"/>
        </w:rPr>
      </w:pPr>
      <w:r w:rsidRPr="00365F94">
        <w:rPr>
          <w:rFonts w:cstheme="minorHAnsi"/>
          <w:lang w:eastAsia="ar-SA"/>
        </w:rPr>
        <w:t xml:space="preserve">Precondición </w:t>
      </w:r>
    </w:p>
    <w:p w14:paraId="5BA02F50" w14:textId="77777777" w:rsidR="00FD721F" w:rsidRPr="00365F94" w:rsidRDefault="00FD721F"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horarios de cursada. </w:t>
      </w:r>
    </w:p>
    <w:p w14:paraId="2B43F67E" w14:textId="77777777" w:rsidR="00FD721F" w:rsidRPr="00365F94" w:rsidRDefault="00FD721F" w:rsidP="00B90996">
      <w:pPr>
        <w:jc w:val="both"/>
        <w:rPr>
          <w:rFonts w:cstheme="minorHAnsi"/>
          <w:lang w:eastAsia="ar-SA"/>
        </w:rPr>
      </w:pPr>
      <w:r w:rsidRPr="00365F94">
        <w:rPr>
          <w:rFonts w:cstheme="minorHAnsi"/>
          <w:lang w:eastAsia="ar-SA"/>
        </w:rPr>
        <w:t>Flujo de sucesos</w:t>
      </w:r>
    </w:p>
    <w:p w14:paraId="6953FEDC" w14:textId="77777777" w:rsidR="00FD721F" w:rsidRPr="00365F94" w:rsidRDefault="00FD721F" w:rsidP="00B90996">
      <w:pPr>
        <w:jc w:val="both"/>
        <w:rPr>
          <w:rFonts w:cstheme="minorHAnsi"/>
          <w:lang w:eastAsia="ar-SA"/>
        </w:rPr>
      </w:pPr>
      <w:r w:rsidRPr="00365F94">
        <w:rPr>
          <w:rFonts w:cstheme="minorHAnsi"/>
          <w:lang w:eastAsia="ar-SA"/>
        </w:rPr>
        <w:t xml:space="preserve">Caminos Básicos </w:t>
      </w:r>
    </w:p>
    <w:p w14:paraId="56653BE0" w14:textId="77777777" w:rsidR="00FD721F" w:rsidRPr="00365F94" w:rsidRDefault="00FD721F" w:rsidP="00B90996">
      <w:pPr>
        <w:pStyle w:val="Prrafodelista"/>
        <w:numPr>
          <w:ilvl w:val="0"/>
          <w:numId w:val="13"/>
        </w:numPr>
        <w:jc w:val="both"/>
        <w:rPr>
          <w:rFonts w:cstheme="minorHAnsi"/>
          <w:lang w:eastAsia="ar-SA"/>
        </w:rPr>
      </w:pPr>
      <w:r w:rsidRPr="00365F94">
        <w:rPr>
          <w:rFonts w:cstheme="minorHAnsi"/>
          <w:lang w:eastAsia="ar-SA"/>
        </w:rPr>
        <w:t>El actor invoca al caso de uso para crear nuevo horario de cursada en el sitio web.</w:t>
      </w:r>
    </w:p>
    <w:p w14:paraId="04B6E72E" w14:textId="77777777" w:rsidR="00FD721F" w:rsidRPr="00B72030" w:rsidRDefault="00FD721F" w:rsidP="00B90996">
      <w:pPr>
        <w:pStyle w:val="Prrafodelista"/>
        <w:numPr>
          <w:ilvl w:val="0"/>
          <w:numId w:val="13"/>
        </w:numPr>
        <w:ind w:left="426" w:hanging="11"/>
        <w:jc w:val="both"/>
        <w:rPr>
          <w:rFonts w:cstheme="minorHAnsi"/>
          <w:lang w:eastAsia="ar-SA"/>
        </w:rPr>
      </w:pPr>
      <w:r w:rsidRPr="00365F94">
        <w:rPr>
          <w:rFonts w:cstheme="minorHAnsi"/>
          <w:lang w:eastAsia="ar-SA"/>
        </w:rPr>
        <w:t>El sistema le presenta una nueva</w:t>
      </w:r>
      <w:r w:rsidRPr="00B72030">
        <w:rPr>
          <w:rFonts w:cstheme="minorHAnsi"/>
          <w:lang w:eastAsia="ar-SA"/>
        </w:rPr>
        <w:t xml:space="preserve"> pantalla donde podrá </w:t>
      </w:r>
      <w:r w:rsidR="00D7015D" w:rsidRPr="00B72030">
        <w:rPr>
          <w:rFonts w:cstheme="minorHAnsi"/>
          <w:lang w:eastAsia="ar-SA"/>
        </w:rPr>
        <w:t xml:space="preserve"> seleccionar</w:t>
      </w:r>
      <w:r w:rsidR="00152DCD" w:rsidRPr="00B72030">
        <w:rPr>
          <w:rFonts w:cstheme="minorHAnsi"/>
          <w:lang w:eastAsia="ar-SA"/>
        </w:rPr>
        <w:t xml:space="preserve"> </w:t>
      </w:r>
      <w:r w:rsidRPr="00B72030">
        <w:rPr>
          <w:rFonts w:cstheme="minorHAnsi"/>
          <w:lang w:eastAsia="ar-SA"/>
        </w:rPr>
        <w:t>día,</w:t>
      </w:r>
      <w:r w:rsidR="00152DCD" w:rsidRPr="00B72030">
        <w:rPr>
          <w:rFonts w:cstheme="minorHAnsi"/>
          <w:lang w:eastAsia="ar-SA"/>
        </w:rPr>
        <w:t xml:space="preserve"> hora de inicio, hora de fin,</w:t>
      </w:r>
      <w:r w:rsidRPr="00B72030">
        <w:rPr>
          <w:rFonts w:cstheme="minorHAnsi"/>
          <w:lang w:eastAsia="ar-SA"/>
        </w:rPr>
        <w:t xml:space="preserve"> lugar</w:t>
      </w:r>
      <w:r w:rsidR="00152DCD" w:rsidRPr="00B72030">
        <w:rPr>
          <w:rFonts w:cstheme="minorHAnsi"/>
          <w:lang w:eastAsia="ar-SA"/>
        </w:rPr>
        <w:t xml:space="preserve"> y </w:t>
      </w:r>
      <w:proofErr w:type="spellStart"/>
      <w:r w:rsidR="00C73663">
        <w:rPr>
          <w:rFonts w:cstheme="minorHAnsi"/>
          <w:lang w:eastAsia="ar-SA"/>
        </w:rPr>
        <w:t>tipear</w:t>
      </w:r>
      <w:proofErr w:type="spellEnd"/>
      <w:r w:rsidR="00152DCD" w:rsidRPr="00B72030">
        <w:rPr>
          <w:rFonts w:cstheme="minorHAnsi"/>
          <w:lang w:eastAsia="ar-SA"/>
        </w:rPr>
        <w:t xml:space="preserve"> </w:t>
      </w:r>
      <w:r w:rsidR="00D7015D" w:rsidRPr="00B72030">
        <w:rPr>
          <w:rFonts w:cstheme="minorHAnsi"/>
          <w:lang w:eastAsia="ar-SA"/>
        </w:rPr>
        <w:t>carrera, año,</w:t>
      </w:r>
      <w:r w:rsidR="00152DCD" w:rsidRPr="00B72030">
        <w:rPr>
          <w:rFonts w:cstheme="minorHAnsi"/>
          <w:lang w:eastAsia="ar-SA"/>
        </w:rPr>
        <w:t xml:space="preserve"> asignatura a crear</w:t>
      </w:r>
      <w:r w:rsidRPr="00B72030">
        <w:rPr>
          <w:rFonts w:cstheme="minorHAnsi"/>
          <w:lang w:eastAsia="ar-SA"/>
        </w:rPr>
        <w:t>.</w:t>
      </w:r>
    </w:p>
    <w:p w14:paraId="77CF8B47" w14:textId="77777777" w:rsidR="00FD721F" w:rsidRPr="00365F94" w:rsidRDefault="00FD721F" w:rsidP="00B90996">
      <w:pPr>
        <w:pStyle w:val="Prrafodelista"/>
        <w:numPr>
          <w:ilvl w:val="0"/>
          <w:numId w:val="1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01F0C24" w14:textId="77777777" w:rsidR="00B72030" w:rsidRDefault="00B72030" w:rsidP="00B90996">
      <w:pPr>
        <w:pStyle w:val="Prrafodelista"/>
        <w:tabs>
          <w:tab w:val="left" w:pos="567"/>
        </w:tabs>
        <w:ind w:left="0" w:firstLine="0"/>
        <w:jc w:val="both"/>
        <w:rPr>
          <w:rFonts w:cstheme="minorHAnsi"/>
          <w:lang w:eastAsia="ar-SA"/>
        </w:rPr>
      </w:pPr>
    </w:p>
    <w:p w14:paraId="7221A9E6" w14:textId="77777777" w:rsidR="00FD721F" w:rsidRPr="00365F94" w:rsidRDefault="00FD721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07FE142" w14:textId="77777777" w:rsidR="00FD721F" w:rsidRPr="00365F94" w:rsidRDefault="00FD721F" w:rsidP="00B90996">
      <w:pPr>
        <w:pStyle w:val="Prrafodelista"/>
        <w:tabs>
          <w:tab w:val="left" w:pos="567"/>
        </w:tabs>
        <w:ind w:left="0" w:firstLine="0"/>
        <w:jc w:val="both"/>
        <w:rPr>
          <w:rFonts w:cstheme="minorHAnsi"/>
          <w:lang w:eastAsia="ar-SA"/>
        </w:rPr>
      </w:pPr>
    </w:p>
    <w:p w14:paraId="14F14877" w14:textId="77777777" w:rsidR="00FD721F" w:rsidRPr="00365F94" w:rsidRDefault="00FD721F"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152DCD" w:rsidRPr="00365F94">
        <w:rPr>
          <w:rFonts w:cstheme="minorHAnsi"/>
          <w:lang w:eastAsia="ar-SA"/>
        </w:rPr>
        <w:t>se ha creado un nuevo horario de cursada.</w:t>
      </w:r>
      <w:r w:rsidRPr="00365F94">
        <w:rPr>
          <w:rFonts w:cstheme="minorHAnsi"/>
          <w:lang w:eastAsia="ar-SA"/>
        </w:rPr>
        <w:t xml:space="preserve"> O bien</w:t>
      </w:r>
      <w:r w:rsidR="00152DCD" w:rsidRPr="00365F94">
        <w:rPr>
          <w:rFonts w:cstheme="minorHAnsi"/>
          <w:lang w:eastAsia="ar-SA"/>
        </w:rPr>
        <w:t xml:space="preserve"> si no se ha creado ningún nuevo horario</w:t>
      </w:r>
      <w:r w:rsidRPr="00365F94">
        <w:rPr>
          <w:rFonts w:cstheme="minorHAnsi"/>
          <w:lang w:eastAsia="ar-SA"/>
        </w:rPr>
        <w:t>, seguirá</w:t>
      </w:r>
      <w:r w:rsidR="00152DCD" w:rsidRPr="00365F94">
        <w:rPr>
          <w:rFonts w:cstheme="minorHAnsi"/>
          <w:lang w:eastAsia="ar-SA"/>
        </w:rPr>
        <w:t>n</w:t>
      </w:r>
      <w:r w:rsidRPr="00365F94">
        <w:rPr>
          <w:rFonts w:cstheme="minorHAnsi"/>
          <w:lang w:eastAsia="ar-SA"/>
        </w:rPr>
        <w:t xml:space="preserve"> vigente</w:t>
      </w:r>
      <w:r w:rsidR="00152DCD" w:rsidRPr="00365F94">
        <w:rPr>
          <w:rFonts w:cstheme="minorHAnsi"/>
          <w:lang w:eastAsia="ar-SA"/>
        </w:rPr>
        <w:t>s los</w:t>
      </w:r>
      <w:r w:rsidRPr="00365F94">
        <w:rPr>
          <w:rFonts w:cstheme="minorHAnsi"/>
          <w:lang w:eastAsia="ar-SA"/>
        </w:rPr>
        <w:t xml:space="preserve"> horario</w:t>
      </w:r>
      <w:r w:rsidR="00152DCD" w:rsidRPr="00365F94">
        <w:rPr>
          <w:rFonts w:cstheme="minorHAnsi"/>
          <w:lang w:eastAsia="ar-SA"/>
        </w:rPr>
        <w:t>s</w:t>
      </w:r>
      <w:r w:rsidRPr="00365F94">
        <w:rPr>
          <w:rFonts w:cstheme="minorHAnsi"/>
          <w:lang w:eastAsia="ar-SA"/>
        </w:rPr>
        <w:t xml:space="preserve"> de cursada anterior</w:t>
      </w:r>
      <w:r w:rsidR="00152DCD" w:rsidRPr="00365F94">
        <w:rPr>
          <w:rFonts w:cstheme="minorHAnsi"/>
          <w:lang w:eastAsia="ar-SA"/>
        </w:rPr>
        <w:t>es</w:t>
      </w:r>
      <w:r w:rsidRPr="00365F94">
        <w:rPr>
          <w:rFonts w:cstheme="minorHAnsi"/>
          <w:lang w:eastAsia="ar-SA"/>
        </w:rPr>
        <w:t>.</w:t>
      </w:r>
    </w:p>
    <w:p w14:paraId="0775CC82" w14:textId="77777777" w:rsidR="0011629E" w:rsidRPr="00B90996" w:rsidRDefault="0011629E" w:rsidP="00B90996">
      <w:pPr>
        <w:pStyle w:val="PSI-Ttulo2"/>
        <w:jc w:val="both"/>
        <w:rPr>
          <w:rFonts w:cstheme="minorHAnsi"/>
        </w:rPr>
      </w:pPr>
      <w:bookmarkStart w:id="49" w:name="_Toc494736874"/>
      <w:r w:rsidRPr="00B90996">
        <w:rPr>
          <w:rFonts w:cstheme="minorHAnsi"/>
        </w:rPr>
        <w:t>Caso de Uso 9- Crear Mesas de Examen</w:t>
      </w:r>
      <w:bookmarkEnd w:id="49"/>
    </w:p>
    <w:p w14:paraId="4D335172" w14:textId="77777777" w:rsidR="0011629E" w:rsidRPr="00B90996" w:rsidRDefault="0011629E" w:rsidP="00B90996">
      <w:pPr>
        <w:pStyle w:val="PSI-Ttulo3"/>
        <w:jc w:val="both"/>
        <w:rPr>
          <w:rFonts w:cstheme="minorHAnsi"/>
        </w:rPr>
      </w:pPr>
      <w:bookmarkStart w:id="50" w:name="_Toc494736875"/>
      <w:r w:rsidRPr="00B90996">
        <w:rPr>
          <w:rFonts w:cstheme="minorHAnsi"/>
        </w:rPr>
        <w:t>Descripción</w:t>
      </w:r>
      <w:bookmarkEnd w:id="50"/>
    </w:p>
    <w:p w14:paraId="44C8616C" w14:textId="77777777" w:rsidR="0011629E" w:rsidRPr="00365F94" w:rsidRDefault="0011629E" w:rsidP="00B90996">
      <w:pPr>
        <w:jc w:val="both"/>
        <w:rPr>
          <w:rFonts w:cstheme="minorHAnsi"/>
          <w:lang w:eastAsia="ar-SA"/>
        </w:rPr>
      </w:pPr>
      <w:r w:rsidRPr="00365F94">
        <w:rPr>
          <w:rFonts w:cstheme="minorHAnsi"/>
          <w:lang w:eastAsia="ar-SA"/>
        </w:rPr>
        <w:t xml:space="preserve">Precondición </w:t>
      </w:r>
    </w:p>
    <w:p w14:paraId="564E525C" w14:textId="77777777" w:rsidR="0011629E" w:rsidRPr="00365F94" w:rsidRDefault="0011629E"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crear la mesa de examen. </w:t>
      </w:r>
    </w:p>
    <w:p w14:paraId="15BA835E" w14:textId="77777777" w:rsidR="0011629E" w:rsidRPr="00365F94" w:rsidRDefault="0011629E" w:rsidP="00B90996">
      <w:pPr>
        <w:jc w:val="both"/>
        <w:rPr>
          <w:rFonts w:cstheme="minorHAnsi"/>
          <w:lang w:eastAsia="ar-SA"/>
        </w:rPr>
      </w:pPr>
      <w:r w:rsidRPr="00365F94">
        <w:rPr>
          <w:rFonts w:cstheme="minorHAnsi"/>
          <w:lang w:eastAsia="ar-SA"/>
        </w:rPr>
        <w:t>Flujo de sucesos</w:t>
      </w:r>
    </w:p>
    <w:p w14:paraId="2F4E6EDD" w14:textId="77777777" w:rsidR="0011629E" w:rsidRPr="00365F94" w:rsidRDefault="0011629E" w:rsidP="00B90996">
      <w:pPr>
        <w:jc w:val="both"/>
        <w:rPr>
          <w:rFonts w:cstheme="minorHAnsi"/>
          <w:lang w:eastAsia="ar-SA"/>
        </w:rPr>
      </w:pPr>
      <w:r w:rsidRPr="00365F94">
        <w:rPr>
          <w:rFonts w:cstheme="minorHAnsi"/>
          <w:lang w:eastAsia="ar-SA"/>
        </w:rPr>
        <w:t xml:space="preserve">Caminos Básicos </w:t>
      </w:r>
    </w:p>
    <w:p w14:paraId="6EFFD339" w14:textId="77777777" w:rsidR="0011629E" w:rsidRPr="00365F94" w:rsidRDefault="0011629E" w:rsidP="00B90996">
      <w:pPr>
        <w:pStyle w:val="Prrafodelista"/>
        <w:numPr>
          <w:ilvl w:val="0"/>
          <w:numId w:val="14"/>
        </w:numPr>
        <w:jc w:val="both"/>
        <w:rPr>
          <w:rFonts w:cstheme="minorHAnsi"/>
          <w:lang w:eastAsia="ar-SA"/>
        </w:rPr>
      </w:pPr>
      <w:r w:rsidRPr="00365F94">
        <w:rPr>
          <w:rFonts w:cstheme="minorHAnsi"/>
          <w:lang w:eastAsia="ar-SA"/>
        </w:rPr>
        <w:t>El actor invoca al caso de uso para crear la mesa de examen en el sitio web.</w:t>
      </w:r>
    </w:p>
    <w:p w14:paraId="675721B9" w14:textId="77777777" w:rsidR="0011629E" w:rsidRPr="00365F94" w:rsidRDefault="0011629E" w:rsidP="00B90996">
      <w:pPr>
        <w:pStyle w:val="Prrafodelista"/>
        <w:numPr>
          <w:ilvl w:val="0"/>
          <w:numId w:val="14"/>
        </w:numPr>
        <w:ind w:left="426" w:hanging="11"/>
        <w:jc w:val="both"/>
        <w:rPr>
          <w:rFonts w:cstheme="minorHAnsi"/>
          <w:lang w:eastAsia="ar-SA"/>
        </w:rPr>
      </w:pPr>
      <w:r w:rsidRPr="00365F94">
        <w:rPr>
          <w:rFonts w:cstheme="minorHAnsi"/>
          <w:lang w:eastAsia="ar-SA"/>
        </w:rPr>
        <w:t>El sistema le presenta una nueva pantalla donde podrá seleccionar</w:t>
      </w:r>
      <w:r w:rsidR="004A686F" w:rsidRPr="00365F94">
        <w:rPr>
          <w:rFonts w:cstheme="minorHAnsi"/>
          <w:lang w:eastAsia="ar-SA"/>
        </w:rPr>
        <w:t xml:space="preserve"> carrera, </w:t>
      </w:r>
      <w:r w:rsidRPr="00365F94">
        <w:rPr>
          <w:rFonts w:cstheme="minorHAnsi"/>
          <w:lang w:eastAsia="ar-SA"/>
        </w:rPr>
        <w:t xml:space="preserve"> hora</w:t>
      </w:r>
      <w:r w:rsidR="004A686F" w:rsidRPr="00365F94">
        <w:rPr>
          <w:rFonts w:cstheme="minorHAnsi"/>
          <w:lang w:eastAsia="ar-SA"/>
        </w:rPr>
        <w:t xml:space="preserve"> y </w:t>
      </w:r>
      <w:proofErr w:type="spellStart"/>
      <w:r w:rsidR="00C73663">
        <w:rPr>
          <w:rFonts w:cstheme="minorHAnsi"/>
          <w:lang w:eastAsia="ar-SA"/>
        </w:rPr>
        <w:t>tipear</w:t>
      </w:r>
      <w:proofErr w:type="spellEnd"/>
      <w:r w:rsidR="004A686F" w:rsidRPr="00365F94">
        <w:rPr>
          <w:rFonts w:cstheme="minorHAnsi"/>
          <w:lang w:eastAsia="ar-SA"/>
        </w:rPr>
        <w:t xml:space="preserve"> asignatura,</w:t>
      </w:r>
      <w:r w:rsidRPr="00365F94">
        <w:rPr>
          <w:rFonts w:cstheme="minorHAnsi"/>
          <w:lang w:eastAsia="ar-SA"/>
        </w:rPr>
        <w:t xml:space="preserve"> presidente, vocal primero, vocal segundo, suplente, p</w:t>
      </w:r>
      <w:r w:rsidR="004A686F" w:rsidRPr="00365F94">
        <w:rPr>
          <w:rFonts w:cstheme="minorHAnsi"/>
          <w:lang w:eastAsia="ar-SA"/>
        </w:rPr>
        <w:t>rimer llamado, segundo llamado y lugar a crear</w:t>
      </w:r>
      <w:r w:rsidRPr="00365F94">
        <w:rPr>
          <w:rFonts w:cstheme="minorHAnsi"/>
          <w:lang w:eastAsia="ar-SA"/>
        </w:rPr>
        <w:t>.</w:t>
      </w:r>
    </w:p>
    <w:p w14:paraId="14B5A554" w14:textId="77777777" w:rsidR="0011629E" w:rsidRPr="00365F94" w:rsidRDefault="0011629E" w:rsidP="00B90996">
      <w:pPr>
        <w:pStyle w:val="Prrafodelista"/>
        <w:numPr>
          <w:ilvl w:val="0"/>
          <w:numId w:val="14"/>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794494E" w14:textId="77777777" w:rsidR="0011629E" w:rsidRPr="00365F94" w:rsidRDefault="0011629E" w:rsidP="00B90996">
      <w:pPr>
        <w:pStyle w:val="PSI-Ttulo1"/>
        <w:jc w:val="both"/>
        <w:rPr>
          <w:rFonts w:eastAsiaTheme="minorHAnsi"/>
          <w:lang w:eastAsia="ar-SA"/>
        </w:rPr>
      </w:pPr>
    </w:p>
    <w:p w14:paraId="2ECCFB3F" w14:textId="77777777" w:rsidR="0011629E" w:rsidRPr="00365F94" w:rsidRDefault="0011629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8CF656D" w14:textId="77777777" w:rsidR="0011629E" w:rsidRPr="00365F94" w:rsidRDefault="0011629E" w:rsidP="00B90996">
      <w:pPr>
        <w:pStyle w:val="Prrafodelista"/>
        <w:tabs>
          <w:tab w:val="left" w:pos="567"/>
        </w:tabs>
        <w:ind w:left="0" w:firstLine="0"/>
        <w:jc w:val="both"/>
        <w:rPr>
          <w:rFonts w:cstheme="minorHAnsi"/>
          <w:lang w:eastAsia="ar-SA"/>
        </w:rPr>
      </w:pPr>
    </w:p>
    <w:p w14:paraId="1772A94B" w14:textId="77777777" w:rsidR="0011629E" w:rsidRPr="00365F94" w:rsidRDefault="0011629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4A686F" w:rsidRPr="00365F94">
        <w:rPr>
          <w:rFonts w:cstheme="minorHAnsi"/>
          <w:lang w:eastAsia="ar-SA"/>
        </w:rPr>
        <w:t xml:space="preserve">se ha creado una nueva mesa de examen. </w:t>
      </w:r>
      <w:r w:rsidRPr="00365F94">
        <w:rPr>
          <w:rFonts w:cstheme="minorHAnsi"/>
          <w:lang w:eastAsia="ar-SA"/>
        </w:rPr>
        <w:t xml:space="preserve">O bien si no se ha </w:t>
      </w:r>
      <w:r w:rsidR="004A686F" w:rsidRPr="00365F94">
        <w:rPr>
          <w:rFonts w:cstheme="minorHAnsi"/>
          <w:lang w:eastAsia="ar-SA"/>
        </w:rPr>
        <w:t>creado</w:t>
      </w:r>
      <w:r w:rsidRPr="00365F94">
        <w:rPr>
          <w:rFonts w:cstheme="minorHAnsi"/>
          <w:lang w:eastAsia="ar-SA"/>
        </w:rPr>
        <w:t>, seguirán vigentes</w:t>
      </w:r>
      <w:r w:rsidR="004A686F" w:rsidRPr="00365F94">
        <w:rPr>
          <w:rFonts w:cstheme="minorHAnsi"/>
          <w:lang w:eastAsia="ar-SA"/>
        </w:rPr>
        <w:t xml:space="preserve"> </w:t>
      </w:r>
      <w:r w:rsidRPr="00365F94">
        <w:rPr>
          <w:rFonts w:cstheme="minorHAnsi"/>
          <w:lang w:eastAsia="ar-SA"/>
        </w:rPr>
        <w:t>la</w:t>
      </w:r>
      <w:r w:rsidR="004A686F" w:rsidRPr="00365F94">
        <w:rPr>
          <w:rFonts w:cstheme="minorHAnsi"/>
          <w:lang w:eastAsia="ar-SA"/>
        </w:rPr>
        <w:t>s</w:t>
      </w:r>
      <w:r w:rsidRPr="00365F94">
        <w:rPr>
          <w:rFonts w:cstheme="minorHAnsi"/>
          <w:lang w:eastAsia="ar-SA"/>
        </w:rPr>
        <w:t xml:space="preserve"> mesa</w:t>
      </w:r>
      <w:r w:rsidR="004A686F" w:rsidRPr="00365F94">
        <w:rPr>
          <w:rFonts w:cstheme="minorHAnsi"/>
          <w:lang w:eastAsia="ar-SA"/>
        </w:rPr>
        <w:t>s</w:t>
      </w:r>
      <w:r w:rsidRPr="00365F94">
        <w:rPr>
          <w:rFonts w:cstheme="minorHAnsi"/>
          <w:lang w:eastAsia="ar-SA"/>
        </w:rPr>
        <w:t xml:space="preserve"> de examen  anterior</w:t>
      </w:r>
      <w:r w:rsidR="004A686F" w:rsidRPr="00365F94">
        <w:rPr>
          <w:rFonts w:cstheme="minorHAnsi"/>
          <w:lang w:eastAsia="ar-SA"/>
        </w:rPr>
        <w:t>mente cargadas</w:t>
      </w:r>
      <w:r w:rsidRPr="00365F94">
        <w:rPr>
          <w:rFonts w:cstheme="minorHAnsi"/>
          <w:lang w:eastAsia="ar-SA"/>
        </w:rPr>
        <w:t>.</w:t>
      </w:r>
    </w:p>
    <w:p w14:paraId="24D5598C" w14:textId="77777777" w:rsidR="00B72030" w:rsidRPr="00B90996" w:rsidRDefault="00B72030" w:rsidP="00B90996">
      <w:pPr>
        <w:pStyle w:val="PSI-Ttulo2"/>
        <w:jc w:val="both"/>
        <w:rPr>
          <w:rFonts w:cstheme="minorHAnsi"/>
        </w:rPr>
      </w:pPr>
      <w:bookmarkStart w:id="51" w:name="_Toc494736876"/>
      <w:r w:rsidRPr="00B90996">
        <w:rPr>
          <w:rFonts w:cstheme="minorHAnsi"/>
        </w:rPr>
        <w:lastRenderedPageBreak/>
        <w:t>Caso de Uso 10- Notificar</w:t>
      </w:r>
      <w:bookmarkEnd w:id="51"/>
    </w:p>
    <w:p w14:paraId="27D90549" w14:textId="77777777" w:rsidR="00B72030" w:rsidRPr="00B90996" w:rsidRDefault="00B72030" w:rsidP="00B90996">
      <w:pPr>
        <w:pStyle w:val="PSI-Ttulo3"/>
        <w:jc w:val="both"/>
        <w:rPr>
          <w:rFonts w:cstheme="minorHAnsi"/>
        </w:rPr>
      </w:pPr>
      <w:bookmarkStart w:id="52" w:name="_Toc494736877"/>
      <w:r w:rsidRPr="00B90996">
        <w:rPr>
          <w:rFonts w:cstheme="minorHAnsi"/>
        </w:rPr>
        <w:t>Descripción</w:t>
      </w:r>
      <w:bookmarkEnd w:id="52"/>
    </w:p>
    <w:p w14:paraId="4BAC888D" w14:textId="77777777" w:rsidR="00B72030" w:rsidRPr="00365F94" w:rsidRDefault="00B72030" w:rsidP="00B90996">
      <w:pPr>
        <w:jc w:val="both"/>
        <w:rPr>
          <w:rFonts w:cstheme="minorHAnsi"/>
          <w:lang w:eastAsia="ar-SA"/>
        </w:rPr>
      </w:pPr>
      <w:r w:rsidRPr="00365F94">
        <w:rPr>
          <w:rFonts w:cstheme="minorHAnsi"/>
          <w:lang w:eastAsia="ar-SA"/>
        </w:rPr>
        <w:t xml:space="preserve">Precondición </w:t>
      </w:r>
    </w:p>
    <w:p w14:paraId="34FF6A8E" w14:textId="77777777" w:rsidR="00B72030" w:rsidRPr="00365F94" w:rsidRDefault="00B72030" w:rsidP="00B90996">
      <w:pPr>
        <w:jc w:val="both"/>
        <w:rPr>
          <w:rFonts w:cstheme="minorHAnsi"/>
          <w:lang w:eastAsia="ar-SA"/>
        </w:rPr>
      </w:pPr>
      <w:r>
        <w:rPr>
          <w:rFonts w:cstheme="minorHAnsi"/>
          <w:lang w:eastAsia="ar-SA"/>
        </w:rPr>
        <w:t>E</w:t>
      </w:r>
      <w:r w:rsidRPr="00365F94">
        <w:rPr>
          <w:rFonts w:cstheme="minorHAnsi"/>
          <w:lang w:eastAsia="ar-SA"/>
        </w:rPr>
        <w:t>l actor Público, o el Administrador, o  Secretaria Académica, pueden ingresar si tienen la app descargada en algún teléfono móvil o Tablet. El actor ha ingresado a la app, se le ha presentado la pantalla de inicio, ha seleccionado la opción Mesas</w:t>
      </w:r>
      <w:r w:rsidR="00DC6A67">
        <w:rPr>
          <w:rFonts w:cstheme="minorHAnsi"/>
          <w:lang w:eastAsia="ar-SA"/>
        </w:rPr>
        <w:t xml:space="preserve"> o Cursada</w:t>
      </w:r>
      <w:r w:rsidRPr="00365F94">
        <w:rPr>
          <w:rFonts w:cstheme="minorHAnsi"/>
          <w:lang w:eastAsia="ar-SA"/>
        </w:rPr>
        <w:t>.</w:t>
      </w:r>
      <w:r>
        <w:rPr>
          <w:rFonts w:cstheme="minorHAnsi"/>
          <w:lang w:eastAsia="ar-SA"/>
        </w:rPr>
        <w:t xml:space="preserve"> </w:t>
      </w:r>
      <w:r w:rsidR="007F1326">
        <w:rPr>
          <w:rFonts w:cstheme="minorHAnsi"/>
          <w:lang w:eastAsia="ar-SA"/>
        </w:rPr>
        <w:t xml:space="preserve">El actor ha consultado sobre una </w:t>
      </w:r>
      <w:r w:rsidR="00DC6A67">
        <w:rPr>
          <w:rFonts w:cstheme="minorHAnsi"/>
          <w:lang w:eastAsia="ar-SA"/>
        </w:rPr>
        <w:t xml:space="preserve">mesa de examen de una carrera, </w:t>
      </w:r>
      <w:r w:rsidR="007F1326">
        <w:rPr>
          <w:rFonts w:cstheme="minorHAnsi"/>
          <w:lang w:eastAsia="ar-SA"/>
        </w:rPr>
        <w:t xml:space="preserve"> asignatura, o docente específico.</w:t>
      </w:r>
      <w:r w:rsidR="00DC6A67">
        <w:rPr>
          <w:rFonts w:cstheme="minorHAnsi"/>
          <w:lang w:eastAsia="ar-SA"/>
        </w:rPr>
        <w:t xml:space="preserve"> Otra opción sería que haya consultado por algún horario de cursada de una carrera, asignatura, o año.</w:t>
      </w:r>
      <w:r w:rsidR="007F1326">
        <w:rPr>
          <w:rFonts w:cstheme="minorHAnsi"/>
          <w:lang w:eastAsia="ar-SA"/>
        </w:rPr>
        <w:t xml:space="preserve"> </w:t>
      </w:r>
      <w:r>
        <w:rPr>
          <w:rFonts w:cstheme="minorHAnsi"/>
          <w:lang w:eastAsia="ar-SA"/>
        </w:rPr>
        <w:t>El actor ahora planifica recibir notificaciones sobre</w:t>
      </w:r>
      <w:r w:rsidR="007F1326">
        <w:rPr>
          <w:rFonts w:cstheme="minorHAnsi"/>
          <w:lang w:eastAsia="ar-SA"/>
        </w:rPr>
        <w:t xml:space="preserve"> las</w:t>
      </w:r>
      <w:r w:rsidRPr="00365F94">
        <w:rPr>
          <w:rFonts w:cstheme="minorHAnsi"/>
          <w:lang w:eastAsia="ar-SA"/>
        </w:rPr>
        <w:t xml:space="preserve"> mesas de examen</w:t>
      </w:r>
      <w:r w:rsidR="00DC6A67">
        <w:rPr>
          <w:rFonts w:cstheme="minorHAnsi"/>
          <w:lang w:eastAsia="ar-SA"/>
        </w:rPr>
        <w:t xml:space="preserve"> u horario de cursada consultado</w:t>
      </w:r>
      <w:r w:rsidRPr="00365F94">
        <w:rPr>
          <w:rFonts w:cstheme="minorHAnsi"/>
          <w:lang w:eastAsia="ar-SA"/>
        </w:rPr>
        <w:t>.</w:t>
      </w:r>
    </w:p>
    <w:p w14:paraId="45A7A18D" w14:textId="77777777" w:rsidR="00B72030" w:rsidRPr="00365F94" w:rsidRDefault="00B72030" w:rsidP="00B90996">
      <w:pPr>
        <w:jc w:val="both"/>
        <w:rPr>
          <w:rFonts w:cstheme="minorHAnsi"/>
          <w:lang w:eastAsia="ar-SA"/>
        </w:rPr>
      </w:pPr>
      <w:r w:rsidRPr="00365F94">
        <w:rPr>
          <w:rFonts w:cstheme="minorHAnsi"/>
          <w:lang w:eastAsia="ar-SA"/>
        </w:rPr>
        <w:t xml:space="preserve">Caminos Básicos </w:t>
      </w:r>
    </w:p>
    <w:p w14:paraId="4AED8181" w14:textId="77777777" w:rsidR="007F1326" w:rsidRPr="00365F94" w:rsidRDefault="007F1326" w:rsidP="00B90996">
      <w:pPr>
        <w:pStyle w:val="Prrafodelista"/>
        <w:numPr>
          <w:ilvl w:val="0"/>
          <w:numId w:val="24"/>
        </w:numPr>
        <w:jc w:val="both"/>
        <w:rPr>
          <w:rFonts w:cstheme="minorHAnsi"/>
          <w:lang w:eastAsia="ar-SA"/>
        </w:rPr>
      </w:pPr>
      <w:r w:rsidRPr="00365F94">
        <w:rPr>
          <w:rFonts w:cstheme="minorHAnsi"/>
          <w:lang w:eastAsia="ar-SA"/>
        </w:rPr>
        <w:t>El actor invoca al caso de uso</w:t>
      </w:r>
      <w:r>
        <w:rPr>
          <w:rFonts w:cstheme="minorHAnsi"/>
          <w:lang w:eastAsia="ar-SA"/>
        </w:rPr>
        <w:t xml:space="preserve"> para recibir notificaciones sobre las</w:t>
      </w:r>
      <w:r w:rsidRPr="00365F94">
        <w:rPr>
          <w:rFonts w:cstheme="minorHAnsi"/>
          <w:lang w:eastAsia="ar-SA"/>
        </w:rPr>
        <w:t xml:space="preserve"> mesas de examen</w:t>
      </w:r>
      <w:r>
        <w:rPr>
          <w:rFonts w:cstheme="minorHAnsi"/>
          <w:lang w:eastAsia="ar-SA"/>
        </w:rPr>
        <w:t xml:space="preserve"> </w:t>
      </w:r>
      <w:r w:rsidR="00887500">
        <w:rPr>
          <w:rFonts w:cstheme="minorHAnsi"/>
          <w:lang w:eastAsia="ar-SA"/>
        </w:rPr>
        <w:t xml:space="preserve">y/o horarios de cursada </w:t>
      </w:r>
      <w:r>
        <w:rPr>
          <w:rFonts w:cstheme="minorHAnsi"/>
          <w:lang w:eastAsia="ar-SA"/>
        </w:rPr>
        <w:t>en la app</w:t>
      </w:r>
      <w:r w:rsidRPr="00365F94">
        <w:rPr>
          <w:rFonts w:cstheme="minorHAnsi"/>
          <w:lang w:eastAsia="ar-SA"/>
        </w:rPr>
        <w:t>.</w:t>
      </w:r>
    </w:p>
    <w:p w14:paraId="148DFF31" w14:textId="77777777" w:rsidR="007F1326" w:rsidRPr="00365F94" w:rsidRDefault="007F1326" w:rsidP="00B90996">
      <w:pPr>
        <w:pStyle w:val="Prrafodelista"/>
        <w:numPr>
          <w:ilvl w:val="0"/>
          <w:numId w:val="24"/>
        </w:numPr>
        <w:ind w:left="426" w:firstLine="0"/>
        <w:jc w:val="both"/>
        <w:rPr>
          <w:rFonts w:cstheme="minorHAnsi"/>
          <w:lang w:eastAsia="ar-SA"/>
        </w:rPr>
      </w:pPr>
      <w:r w:rsidRPr="00365F94">
        <w:rPr>
          <w:rFonts w:cstheme="minorHAnsi"/>
          <w:lang w:eastAsia="ar-SA"/>
        </w:rPr>
        <w:t xml:space="preserve">El sistema le presenta una pantalla donde podrá seleccionar </w:t>
      </w:r>
      <w:r>
        <w:rPr>
          <w:rFonts w:cstheme="minorHAnsi"/>
          <w:lang w:eastAsia="ar-SA"/>
        </w:rPr>
        <w:t xml:space="preserve">si desea recibir notificaciones en caso que hayan nuevas novedades o cambios en la mesa de examen </w:t>
      </w:r>
      <w:r w:rsidR="00887500">
        <w:rPr>
          <w:rFonts w:cstheme="minorHAnsi"/>
          <w:lang w:eastAsia="ar-SA"/>
        </w:rPr>
        <w:t>y/o horario de cursada consultada</w:t>
      </w:r>
      <w:r>
        <w:rPr>
          <w:rFonts w:cstheme="minorHAnsi"/>
          <w:lang w:eastAsia="ar-SA"/>
        </w:rPr>
        <w:t>.</w:t>
      </w:r>
    </w:p>
    <w:p w14:paraId="2683BFA9" w14:textId="77777777" w:rsidR="007F1326" w:rsidRPr="00365F94" w:rsidRDefault="00A17CDA" w:rsidP="00B90996">
      <w:pPr>
        <w:pStyle w:val="Prrafodelista"/>
        <w:numPr>
          <w:ilvl w:val="0"/>
          <w:numId w:val="24"/>
        </w:numPr>
        <w:ind w:left="426" w:firstLine="0"/>
        <w:jc w:val="both"/>
        <w:rPr>
          <w:rFonts w:cstheme="minorHAnsi"/>
          <w:lang w:eastAsia="ar-SA"/>
        </w:rPr>
      </w:pPr>
      <w:r>
        <w:rPr>
          <w:rFonts w:cstheme="minorHAnsi"/>
          <w:lang w:eastAsia="ar-SA"/>
        </w:rPr>
        <w:t>Si el actor seleccionó</w:t>
      </w:r>
      <w:r w:rsidR="007F1326">
        <w:rPr>
          <w:rFonts w:cstheme="minorHAnsi"/>
          <w:lang w:eastAsia="ar-SA"/>
        </w:rPr>
        <w:t xml:space="preserve"> que desea recibir not</w:t>
      </w:r>
      <w:r>
        <w:rPr>
          <w:rFonts w:cstheme="minorHAnsi"/>
          <w:lang w:eastAsia="ar-SA"/>
        </w:rPr>
        <w:t>ificaciones, el sistema guardará</w:t>
      </w:r>
      <w:r w:rsidR="007F1326">
        <w:rPr>
          <w:rFonts w:cstheme="minorHAnsi"/>
          <w:lang w:eastAsia="ar-SA"/>
        </w:rPr>
        <w:t xml:space="preserve"> información de la app, para luego poder notificar al usuario.</w:t>
      </w:r>
    </w:p>
    <w:p w14:paraId="275C8D77" w14:textId="77777777" w:rsidR="00B72030" w:rsidRPr="007F600A" w:rsidRDefault="007F1326" w:rsidP="00B90996">
      <w:pPr>
        <w:pStyle w:val="Prrafodelista"/>
        <w:numPr>
          <w:ilvl w:val="0"/>
          <w:numId w:val="24"/>
        </w:numPr>
        <w:ind w:left="426" w:hanging="11"/>
        <w:jc w:val="both"/>
        <w:rPr>
          <w:lang w:eastAsia="ar-SA"/>
        </w:rPr>
      </w:pPr>
      <w:r w:rsidRPr="007F600A">
        <w:rPr>
          <w:rFonts w:cstheme="minorHAnsi"/>
          <w:lang w:eastAsia="ar-SA"/>
        </w:rPr>
        <w:t>La instancia del caso de uso finaliza.</w:t>
      </w:r>
    </w:p>
    <w:p w14:paraId="24ABC441" w14:textId="77777777" w:rsidR="007F600A" w:rsidRPr="007F600A" w:rsidRDefault="007F600A" w:rsidP="00B90996">
      <w:pPr>
        <w:pStyle w:val="Prrafodelista"/>
        <w:ind w:left="426" w:firstLine="0"/>
        <w:jc w:val="both"/>
        <w:rPr>
          <w:lang w:eastAsia="ar-SA"/>
        </w:rPr>
      </w:pPr>
    </w:p>
    <w:p w14:paraId="6C94CA07" w14:textId="77777777" w:rsidR="00B72030" w:rsidRPr="00365F94" w:rsidRDefault="00B7203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3175546" w14:textId="77777777" w:rsidR="00B72030" w:rsidRPr="00365F94" w:rsidRDefault="00B72030" w:rsidP="00B90996">
      <w:pPr>
        <w:pStyle w:val="Prrafodelista"/>
        <w:tabs>
          <w:tab w:val="left" w:pos="567"/>
        </w:tabs>
        <w:ind w:left="0" w:firstLine="0"/>
        <w:jc w:val="both"/>
        <w:rPr>
          <w:rFonts w:cstheme="minorHAnsi"/>
          <w:lang w:eastAsia="ar-SA"/>
        </w:rPr>
      </w:pPr>
    </w:p>
    <w:p w14:paraId="512F131B" w14:textId="77777777" w:rsidR="00B72030" w:rsidRPr="00365F94" w:rsidRDefault="00B7203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w:t>
      </w:r>
      <w:r w:rsidR="00A17CDA">
        <w:rPr>
          <w:rFonts w:cstheme="minorHAnsi"/>
          <w:lang w:eastAsia="ar-SA"/>
        </w:rPr>
        <w:t xml:space="preserve">so termina cuando el actor elije entre recibir notificaciones o no. En caso de querer recibir notificaciones, el sistema guarda la información de la app para enviar notificaciones. </w:t>
      </w:r>
    </w:p>
    <w:p w14:paraId="15FCC0E3" w14:textId="77777777" w:rsidR="001C77E0" w:rsidRPr="00B90996" w:rsidRDefault="00A17CDA" w:rsidP="00B90996">
      <w:pPr>
        <w:pStyle w:val="PSI-Ttulo2"/>
        <w:jc w:val="both"/>
        <w:rPr>
          <w:rFonts w:cstheme="minorHAnsi"/>
        </w:rPr>
      </w:pPr>
      <w:bookmarkStart w:id="53" w:name="_Toc494736878"/>
      <w:r w:rsidRPr="00B90996">
        <w:rPr>
          <w:rFonts w:cstheme="minorHAnsi"/>
        </w:rPr>
        <w:t>Caso de Uso 11</w:t>
      </w:r>
      <w:r w:rsidR="001C77E0" w:rsidRPr="00B90996">
        <w:rPr>
          <w:rFonts w:cstheme="minorHAnsi"/>
        </w:rPr>
        <w:t>- Informe Mesas de Examen</w:t>
      </w:r>
      <w:bookmarkEnd w:id="53"/>
    </w:p>
    <w:p w14:paraId="1C808248" w14:textId="77777777" w:rsidR="001C77E0" w:rsidRPr="00B90996" w:rsidRDefault="001C77E0" w:rsidP="00B90996">
      <w:pPr>
        <w:pStyle w:val="PSI-Ttulo3"/>
        <w:jc w:val="both"/>
        <w:rPr>
          <w:rFonts w:cstheme="minorHAnsi"/>
        </w:rPr>
      </w:pPr>
      <w:bookmarkStart w:id="54" w:name="_Toc494736879"/>
      <w:r w:rsidRPr="00B90996">
        <w:rPr>
          <w:rFonts w:cstheme="minorHAnsi"/>
        </w:rPr>
        <w:t>Descripción</w:t>
      </w:r>
      <w:bookmarkEnd w:id="54"/>
    </w:p>
    <w:p w14:paraId="0912D861" w14:textId="77777777" w:rsidR="001C77E0" w:rsidRPr="00365F94" w:rsidRDefault="001C77E0" w:rsidP="00B90996">
      <w:pPr>
        <w:jc w:val="both"/>
        <w:rPr>
          <w:rFonts w:cstheme="minorHAnsi"/>
          <w:lang w:eastAsia="ar-SA"/>
        </w:rPr>
      </w:pPr>
      <w:r w:rsidRPr="00365F94">
        <w:rPr>
          <w:rFonts w:cstheme="minorHAnsi"/>
          <w:lang w:eastAsia="ar-SA"/>
        </w:rPr>
        <w:t xml:space="preserve">Precondición </w:t>
      </w:r>
    </w:p>
    <w:p w14:paraId="3303BB02" w14:textId="77777777" w:rsidR="001C77E0" w:rsidRPr="00365F94" w:rsidRDefault="001C77E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w:t>
      </w:r>
      <w:r w:rsidR="00FF158C" w:rsidRPr="00365F94">
        <w:rPr>
          <w:rFonts w:cstheme="minorHAnsi"/>
          <w:lang w:eastAsia="ar-SA"/>
        </w:rPr>
        <w:t>. Ahora el actor planifica generar un informe de las aulas d</w:t>
      </w:r>
      <w:r w:rsidR="002B3CF2" w:rsidRPr="00365F94">
        <w:rPr>
          <w:rFonts w:cstheme="minorHAnsi"/>
          <w:lang w:eastAsia="ar-SA"/>
        </w:rPr>
        <w:t>isponibles durante las fechas de</w:t>
      </w:r>
      <w:r w:rsidR="00FF158C" w:rsidRPr="00365F94">
        <w:rPr>
          <w:rFonts w:cstheme="minorHAnsi"/>
          <w:lang w:eastAsia="ar-SA"/>
        </w:rPr>
        <w:t xml:space="preserve"> mesas de examen</w:t>
      </w:r>
      <w:r w:rsidRPr="00365F94">
        <w:rPr>
          <w:rFonts w:cstheme="minorHAnsi"/>
          <w:lang w:eastAsia="ar-SA"/>
        </w:rPr>
        <w:t xml:space="preserve">. </w:t>
      </w:r>
    </w:p>
    <w:p w14:paraId="312A174A" w14:textId="77777777" w:rsidR="001C77E0" w:rsidRPr="00365F94" w:rsidRDefault="001C77E0" w:rsidP="00B90996">
      <w:pPr>
        <w:jc w:val="both"/>
        <w:rPr>
          <w:rFonts w:cstheme="minorHAnsi"/>
          <w:lang w:eastAsia="ar-SA"/>
        </w:rPr>
      </w:pPr>
      <w:r w:rsidRPr="00365F94">
        <w:rPr>
          <w:rFonts w:cstheme="minorHAnsi"/>
          <w:lang w:eastAsia="ar-SA"/>
        </w:rPr>
        <w:t>Flujo de sucesos</w:t>
      </w:r>
    </w:p>
    <w:p w14:paraId="36CC4A60" w14:textId="77777777" w:rsidR="001C77E0" w:rsidRPr="00365F94" w:rsidRDefault="001C77E0" w:rsidP="00B90996">
      <w:pPr>
        <w:jc w:val="both"/>
        <w:rPr>
          <w:rFonts w:cstheme="minorHAnsi"/>
          <w:lang w:eastAsia="ar-SA"/>
        </w:rPr>
      </w:pPr>
      <w:r w:rsidRPr="00365F94">
        <w:rPr>
          <w:rFonts w:cstheme="minorHAnsi"/>
          <w:lang w:eastAsia="ar-SA"/>
        </w:rPr>
        <w:t xml:space="preserve">Caminos Básicos </w:t>
      </w:r>
    </w:p>
    <w:p w14:paraId="564E0C35" w14:textId="77777777" w:rsidR="001C77E0" w:rsidRPr="00365F94" w:rsidRDefault="001C77E0" w:rsidP="007C59CB">
      <w:pPr>
        <w:pStyle w:val="Prrafodelista"/>
        <w:numPr>
          <w:ilvl w:val="0"/>
          <w:numId w:val="15"/>
        </w:numPr>
        <w:spacing w:before="120" w:after="120"/>
        <w:contextualSpacing w:val="0"/>
        <w:jc w:val="both"/>
        <w:rPr>
          <w:rFonts w:cstheme="minorHAnsi"/>
          <w:lang w:eastAsia="ar-SA"/>
        </w:rPr>
      </w:pPr>
      <w:r w:rsidRPr="00365F94">
        <w:rPr>
          <w:rFonts w:cstheme="minorHAnsi"/>
          <w:lang w:eastAsia="ar-SA"/>
        </w:rPr>
        <w:t>El actor invoc</w:t>
      </w:r>
      <w:r w:rsidR="00FF158C" w:rsidRPr="00365F94">
        <w:rPr>
          <w:rFonts w:cstheme="minorHAnsi"/>
          <w:lang w:eastAsia="ar-SA"/>
        </w:rPr>
        <w:t xml:space="preserve">a al caso de uso para generar un informe </w:t>
      </w:r>
      <w:r w:rsidR="00C95A11" w:rsidRPr="00365F94">
        <w:rPr>
          <w:rFonts w:cstheme="minorHAnsi"/>
          <w:lang w:eastAsia="ar-SA"/>
        </w:rPr>
        <w:t xml:space="preserve">de las aulas disponibles durante las fechas de </w:t>
      </w:r>
      <w:r w:rsidRPr="00365F94">
        <w:rPr>
          <w:rFonts w:cstheme="minorHAnsi"/>
          <w:lang w:eastAsia="ar-SA"/>
        </w:rPr>
        <w:t>mesa</w:t>
      </w:r>
      <w:r w:rsidR="00C95A11" w:rsidRPr="00365F94">
        <w:rPr>
          <w:rFonts w:cstheme="minorHAnsi"/>
          <w:lang w:eastAsia="ar-SA"/>
        </w:rPr>
        <w:t>s</w:t>
      </w:r>
      <w:r w:rsidRPr="00365F94">
        <w:rPr>
          <w:rFonts w:cstheme="minorHAnsi"/>
          <w:lang w:eastAsia="ar-SA"/>
        </w:rPr>
        <w:t xml:space="preserve"> de examen en el sitio web.</w:t>
      </w:r>
    </w:p>
    <w:p w14:paraId="0B372419" w14:textId="77777777" w:rsidR="001C77E0" w:rsidRPr="00365F94" w:rsidRDefault="001C77E0"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t>El sistema le presenta una nueva pantalla</w:t>
      </w:r>
      <w:r w:rsidR="00C95A11" w:rsidRPr="00365F94">
        <w:rPr>
          <w:rFonts w:cstheme="minorHAnsi"/>
          <w:lang w:eastAsia="ar-SA"/>
        </w:rPr>
        <w:t xml:space="preserve"> donde podrá seleccionar </w:t>
      </w:r>
      <w:r w:rsidR="00BC019B" w:rsidRPr="00365F94">
        <w:rPr>
          <w:rFonts w:cstheme="minorHAnsi"/>
          <w:lang w:eastAsia="ar-SA"/>
        </w:rPr>
        <w:t>día</w:t>
      </w:r>
      <w:r w:rsidRPr="00365F94">
        <w:rPr>
          <w:rFonts w:cstheme="minorHAnsi"/>
          <w:lang w:eastAsia="ar-SA"/>
        </w:rPr>
        <w:t>,</w:t>
      </w:r>
      <w:r w:rsidR="00FC501A" w:rsidRPr="00365F94">
        <w:rPr>
          <w:rFonts w:cstheme="minorHAnsi"/>
          <w:lang w:eastAsia="ar-SA"/>
        </w:rPr>
        <w:t xml:space="preserve"> hora</w:t>
      </w:r>
      <w:r w:rsidR="00C95A11" w:rsidRPr="00365F94">
        <w:rPr>
          <w:rFonts w:cstheme="minorHAnsi"/>
          <w:lang w:eastAsia="ar-SA"/>
        </w:rPr>
        <w:t xml:space="preserve"> y </w:t>
      </w:r>
      <w:proofErr w:type="spellStart"/>
      <w:r w:rsidR="00C73663">
        <w:rPr>
          <w:rFonts w:cstheme="minorHAnsi"/>
          <w:lang w:eastAsia="ar-SA"/>
        </w:rPr>
        <w:t>tipear</w:t>
      </w:r>
      <w:proofErr w:type="spellEnd"/>
      <w:r w:rsidR="00C95A11" w:rsidRPr="00365F94">
        <w:rPr>
          <w:rFonts w:cstheme="minorHAnsi"/>
          <w:lang w:eastAsia="ar-SA"/>
        </w:rPr>
        <w:t xml:space="preserve"> el sector.</w:t>
      </w:r>
    </w:p>
    <w:p w14:paraId="5D709A90" w14:textId="77777777" w:rsidR="00C95A11" w:rsidRPr="00365F94" w:rsidRDefault="00C95A11" w:rsidP="007C59CB">
      <w:pPr>
        <w:pStyle w:val="Prrafodelista"/>
        <w:numPr>
          <w:ilvl w:val="0"/>
          <w:numId w:val="15"/>
        </w:numPr>
        <w:spacing w:before="120" w:after="120"/>
        <w:ind w:left="426" w:hanging="11"/>
        <w:contextualSpacing w:val="0"/>
        <w:jc w:val="both"/>
        <w:rPr>
          <w:rFonts w:cstheme="minorHAnsi"/>
          <w:lang w:eastAsia="ar-SA"/>
        </w:rPr>
      </w:pPr>
      <w:r w:rsidRPr="00365F94">
        <w:rPr>
          <w:rFonts w:cstheme="minorHAnsi"/>
          <w:lang w:eastAsia="ar-SA"/>
        </w:rPr>
        <w:lastRenderedPageBreak/>
        <w:t xml:space="preserve">El sistema presenta otra pantalla, donde muestra los resultados obtenidos, detallando sector, aula, desde y hasta que hora se encuentra disponible el aula. </w:t>
      </w:r>
    </w:p>
    <w:p w14:paraId="43E66B17" w14:textId="77777777" w:rsidR="001C77E0" w:rsidRPr="00365F94" w:rsidRDefault="001C77E0" w:rsidP="007C59CB">
      <w:pPr>
        <w:pStyle w:val="Prrafodelista"/>
        <w:numPr>
          <w:ilvl w:val="0"/>
          <w:numId w:val="15"/>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p w14:paraId="79A736F4" w14:textId="77777777" w:rsidR="00A17CDA" w:rsidRDefault="00A17CDA" w:rsidP="00B90996">
      <w:pPr>
        <w:pStyle w:val="Prrafodelista"/>
        <w:tabs>
          <w:tab w:val="left" w:pos="567"/>
        </w:tabs>
        <w:ind w:left="0" w:firstLine="0"/>
        <w:jc w:val="both"/>
        <w:rPr>
          <w:rFonts w:cstheme="minorHAnsi"/>
          <w:lang w:eastAsia="ar-SA"/>
        </w:rPr>
      </w:pPr>
    </w:p>
    <w:p w14:paraId="1EF43A89" w14:textId="77777777" w:rsidR="001C77E0" w:rsidRPr="00365F94" w:rsidRDefault="001C77E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A76520B" w14:textId="77777777" w:rsidR="001C77E0" w:rsidRPr="00365F94" w:rsidRDefault="001C77E0" w:rsidP="00B90996">
      <w:pPr>
        <w:pStyle w:val="Prrafodelista"/>
        <w:tabs>
          <w:tab w:val="left" w:pos="567"/>
        </w:tabs>
        <w:ind w:left="0" w:firstLine="0"/>
        <w:jc w:val="both"/>
        <w:rPr>
          <w:rFonts w:cstheme="minorHAnsi"/>
          <w:lang w:eastAsia="ar-SA"/>
        </w:rPr>
      </w:pPr>
    </w:p>
    <w:p w14:paraId="48363348" w14:textId="77777777" w:rsidR="001C77E0" w:rsidRPr="00365F94" w:rsidRDefault="001C77E0" w:rsidP="00B90996">
      <w:pPr>
        <w:pStyle w:val="Prrafodelista"/>
        <w:tabs>
          <w:tab w:val="left" w:pos="567"/>
        </w:tabs>
        <w:ind w:left="0" w:firstLine="0"/>
        <w:jc w:val="both"/>
        <w:rPr>
          <w:rFonts w:cstheme="minorHAnsi"/>
          <w:lang w:eastAsia="ar-SA"/>
        </w:rPr>
      </w:pPr>
      <w:r w:rsidRPr="00365F94">
        <w:rPr>
          <w:rFonts w:cstheme="minorHAnsi"/>
          <w:lang w:eastAsia="ar-SA"/>
        </w:rPr>
        <w:t>La instancia del c</w:t>
      </w:r>
      <w:r w:rsidR="00BC019B" w:rsidRPr="00365F94">
        <w:rPr>
          <w:rFonts w:cstheme="minorHAnsi"/>
          <w:lang w:eastAsia="ar-SA"/>
        </w:rPr>
        <w:t xml:space="preserve">aso de uso termina cuando se ha generado un informa con los horarios de las aulas disponibles,  de un  sector en particular. </w:t>
      </w:r>
    </w:p>
    <w:p w14:paraId="625A2F57" w14:textId="77777777" w:rsidR="00BC019B" w:rsidRPr="00B90996" w:rsidRDefault="00A17CDA" w:rsidP="00B90996">
      <w:pPr>
        <w:pStyle w:val="PSI-Ttulo2"/>
        <w:jc w:val="both"/>
        <w:rPr>
          <w:rFonts w:cstheme="minorHAnsi"/>
        </w:rPr>
      </w:pPr>
      <w:bookmarkStart w:id="55" w:name="_Toc494736880"/>
      <w:r w:rsidRPr="00B90996">
        <w:rPr>
          <w:rFonts w:cstheme="minorHAnsi"/>
        </w:rPr>
        <w:t>Caso de Uso 12</w:t>
      </w:r>
      <w:r w:rsidR="00BC019B" w:rsidRPr="00B90996">
        <w:rPr>
          <w:rFonts w:cstheme="minorHAnsi"/>
        </w:rPr>
        <w:t>- Informe Horarios de cursada</w:t>
      </w:r>
      <w:bookmarkEnd w:id="55"/>
    </w:p>
    <w:p w14:paraId="38D702CF" w14:textId="77777777" w:rsidR="00584E23" w:rsidRPr="00B90996" w:rsidRDefault="00584E23" w:rsidP="00B90996">
      <w:pPr>
        <w:pStyle w:val="PSI-Ttulo3"/>
        <w:jc w:val="both"/>
        <w:rPr>
          <w:rFonts w:cstheme="minorHAnsi"/>
        </w:rPr>
      </w:pPr>
      <w:bookmarkStart w:id="56" w:name="_Toc494736881"/>
      <w:r w:rsidRPr="00B90996">
        <w:rPr>
          <w:rFonts w:cstheme="minorHAnsi"/>
        </w:rPr>
        <w:t>Descripción</w:t>
      </w:r>
      <w:bookmarkEnd w:id="56"/>
    </w:p>
    <w:p w14:paraId="2B938FC0" w14:textId="77777777" w:rsidR="00584E23" w:rsidRPr="00365F94" w:rsidRDefault="00584E23" w:rsidP="00B90996">
      <w:pPr>
        <w:jc w:val="both"/>
        <w:rPr>
          <w:rFonts w:cstheme="minorHAnsi"/>
          <w:lang w:eastAsia="ar-SA"/>
        </w:rPr>
      </w:pPr>
      <w:r w:rsidRPr="00365F94">
        <w:rPr>
          <w:rFonts w:cstheme="minorHAnsi"/>
          <w:lang w:eastAsia="ar-SA"/>
        </w:rPr>
        <w:t xml:space="preserve">Precondición </w:t>
      </w:r>
    </w:p>
    <w:p w14:paraId="56FE7657" w14:textId="77777777" w:rsidR="00584E23" w:rsidRPr="00365F94" w:rsidRDefault="00584E23" w:rsidP="00B90996">
      <w:pPr>
        <w:jc w:val="both"/>
        <w:rPr>
          <w:rFonts w:cstheme="minorHAnsi"/>
          <w:lang w:eastAsia="ar-SA"/>
        </w:rPr>
      </w:pPr>
      <w:r w:rsidRPr="00365F94">
        <w:rPr>
          <w:rFonts w:cstheme="minorHAnsi"/>
          <w:lang w:eastAsia="ar-SA"/>
        </w:rPr>
        <w:t xml:space="preserve">El actor  Administrador o  Secretaria Académica,  ha  ingresado al sitio web del sistema, ha solicitado el Ingreso al sistema, el cual  debe haber sido aceptado. Ahora el actor planifica generar un informe de las aulas disponibles durante el periodo de cursada. </w:t>
      </w:r>
    </w:p>
    <w:p w14:paraId="7B0ECD48" w14:textId="77777777" w:rsidR="00584E23" w:rsidRPr="00365F94" w:rsidRDefault="00584E23" w:rsidP="00B90996">
      <w:pPr>
        <w:jc w:val="both"/>
        <w:rPr>
          <w:rFonts w:cstheme="minorHAnsi"/>
          <w:lang w:eastAsia="ar-SA"/>
        </w:rPr>
      </w:pPr>
      <w:r w:rsidRPr="00365F94">
        <w:rPr>
          <w:rFonts w:cstheme="minorHAnsi"/>
          <w:lang w:eastAsia="ar-SA"/>
        </w:rPr>
        <w:t>Flujo de sucesos</w:t>
      </w:r>
    </w:p>
    <w:p w14:paraId="01E62FA8" w14:textId="77777777" w:rsidR="00584E23" w:rsidRPr="00365F94" w:rsidRDefault="00584E23" w:rsidP="00B90996">
      <w:pPr>
        <w:jc w:val="both"/>
        <w:rPr>
          <w:rFonts w:cstheme="minorHAnsi"/>
          <w:lang w:eastAsia="ar-SA"/>
        </w:rPr>
      </w:pPr>
      <w:r w:rsidRPr="00365F94">
        <w:rPr>
          <w:rFonts w:cstheme="minorHAnsi"/>
          <w:lang w:eastAsia="ar-SA"/>
        </w:rPr>
        <w:t xml:space="preserve">Caminos Básicos </w:t>
      </w:r>
    </w:p>
    <w:p w14:paraId="76BEF41A" w14:textId="77777777" w:rsidR="00584E23" w:rsidRPr="00365F94" w:rsidRDefault="00584E23" w:rsidP="00B90996">
      <w:pPr>
        <w:pStyle w:val="Prrafodelista"/>
        <w:numPr>
          <w:ilvl w:val="0"/>
          <w:numId w:val="16"/>
        </w:numPr>
        <w:jc w:val="both"/>
        <w:rPr>
          <w:rFonts w:cstheme="minorHAnsi"/>
          <w:lang w:eastAsia="ar-SA"/>
        </w:rPr>
      </w:pPr>
      <w:r w:rsidRPr="00365F94">
        <w:rPr>
          <w:rFonts w:cstheme="minorHAnsi"/>
          <w:lang w:eastAsia="ar-SA"/>
        </w:rPr>
        <w:t>El actor invoca al caso de uso para generar un informe</w:t>
      </w:r>
      <w:r w:rsidR="00FC501A" w:rsidRPr="00365F94">
        <w:rPr>
          <w:rFonts w:cstheme="minorHAnsi"/>
          <w:lang w:eastAsia="ar-SA"/>
        </w:rPr>
        <w:t xml:space="preserve"> en el sitio web, </w:t>
      </w:r>
      <w:r w:rsidRPr="00365F94">
        <w:rPr>
          <w:rFonts w:cstheme="minorHAnsi"/>
          <w:lang w:eastAsia="ar-SA"/>
        </w:rPr>
        <w:t xml:space="preserve"> de las aulas disponible</w:t>
      </w:r>
      <w:r w:rsidR="00FC501A" w:rsidRPr="00365F94">
        <w:rPr>
          <w:rFonts w:cstheme="minorHAnsi"/>
          <w:lang w:eastAsia="ar-SA"/>
        </w:rPr>
        <w:t>s durante el periodo de cursada</w:t>
      </w:r>
      <w:r w:rsidRPr="00365F94">
        <w:rPr>
          <w:rFonts w:cstheme="minorHAnsi"/>
          <w:lang w:eastAsia="ar-SA"/>
        </w:rPr>
        <w:t>.</w:t>
      </w:r>
    </w:p>
    <w:p w14:paraId="16A792DE" w14:textId="77777777" w:rsidR="00584E23" w:rsidRPr="00365F94" w:rsidRDefault="00FC501A" w:rsidP="00B90996">
      <w:pPr>
        <w:pStyle w:val="Prrafodelista"/>
        <w:numPr>
          <w:ilvl w:val="0"/>
          <w:numId w:val="16"/>
        </w:numPr>
        <w:ind w:left="426" w:hanging="11"/>
        <w:jc w:val="both"/>
        <w:rPr>
          <w:rFonts w:cstheme="minorHAnsi"/>
          <w:lang w:eastAsia="ar-SA"/>
        </w:rPr>
      </w:pPr>
      <w:r w:rsidRPr="00365F94">
        <w:rPr>
          <w:rFonts w:cstheme="minorHAnsi"/>
          <w:lang w:eastAsia="ar-SA"/>
        </w:rPr>
        <w:t>El sistema</w:t>
      </w:r>
      <w:r w:rsidR="00584E23" w:rsidRPr="00365F94">
        <w:rPr>
          <w:rFonts w:cstheme="minorHAnsi"/>
          <w:lang w:eastAsia="ar-SA"/>
        </w:rPr>
        <w:t xml:space="preserve"> presenta una nueva pantalla donde podrá seleccionar día, hora de inicio, hora fin y </w:t>
      </w:r>
      <w:proofErr w:type="spellStart"/>
      <w:r w:rsidR="00C73663">
        <w:rPr>
          <w:rFonts w:cstheme="minorHAnsi"/>
          <w:lang w:eastAsia="ar-SA"/>
        </w:rPr>
        <w:t>tipear</w:t>
      </w:r>
      <w:proofErr w:type="spellEnd"/>
      <w:r w:rsidR="00584E23" w:rsidRPr="00365F94">
        <w:rPr>
          <w:rFonts w:cstheme="minorHAnsi"/>
          <w:lang w:eastAsia="ar-SA"/>
        </w:rPr>
        <w:t xml:space="preserve"> el sector.</w:t>
      </w:r>
    </w:p>
    <w:p w14:paraId="35BA1E26" w14:textId="77777777" w:rsidR="00584E23" w:rsidRPr="00365F94" w:rsidRDefault="00584E23" w:rsidP="00B90996">
      <w:pPr>
        <w:pStyle w:val="Prrafodelista"/>
        <w:numPr>
          <w:ilvl w:val="0"/>
          <w:numId w:val="16"/>
        </w:numPr>
        <w:ind w:left="426" w:hanging="11"/>
        <w:jc w:val="both"/>
        <w:rPr>
          <w:rFonts w:cstheme="minorHAnsi"/>
          <w:lang w:eastAsia="ar-SA"/>
        </w:rPr>
      </w:pPr>
      <w:r w:rsidRPr="00365F94">
        <w:rPr>
          <w:rFonts w:cstheme="minorHAnsi"/>
          <w:lang w:eastAsia="ar-SA"/>
        </w:rPr>
        <w:t xml:space="preserve">El sistema presenta otra pantalla, donde muestra los resultados obtenidos, detallando sector, aula, desde y hasta que hora se encuentra disponible el aula. </w:t>
      </w:r>
    </w:p>
    <w:p w14:paraId="402366EE" w14:textId="77777777" w:rsidR="00584E23" w:rsidRPr="00365F94" w:rsidRDefault="00584E23" w:rsidP="00B90996">
      <w:pPr>
        <w:pStyle w:val="Prrafodelista"/>
        <w:numPr>
          <w:ilvl w:val="0"/>
          <w:numId w:val="1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308B1C" w14:textId="77777777" w:rsidR="00FC501A" w:rsidRPr="00365F94" w:rsidRDefault="00FC501A" w:rsidP="00B90996">
      <w:pPr>
        <w:pStyle w:val="Prrafodelista"/>
        <w:tabs>
          <w:tab w:val="left" w:pos="567"/>
        </w:tabs>
        <w:ind w:left="0" w:firstLine="0"/>
        <w:jc w:val="both"/>
        <w:rPr>
          <w:rFonts w:cstheme="minorHAnsi"/>
          <w:lang w:eastAsia="ar-SA"/>
        </w:rPr>
      </w:pPr>
    </w:p>
    <w:p w14:paraId="4655720F" w14:textId="77777777" w:rsidR="00584E23" w:rsidRPr="00365F94" w:rsidRDefault="00584E23"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57058ED3" w14:textId="77777777" w:rsidR="00584E23" w:rsidRPr="00365F94" w:rsidRDefault="00584E23" w:rsidP="00B90996">
      <w:pPr>
        <w:pStyle w:val="Prrafodelista"/>
        <w:tabs>
          <w:tab w:val="left" w:pos="567"/>
        </w:tabs>
        <w:ind w:left="0" w:firstLine="0"/>
        <w:jc w:val="both"/>
        <w:rPr>
          <w:rFonts w:cstheme="minorHAnsi"/>
          <w:lang w:eastAsia="ar-SA"/>
        </w:rPr>
      </w:pPr>
    </w:p>
    <w:p w14:paraId="0B452BA4" w14:textId="77777777" w:rsidR="00584E23" w:rsidRPr="00365F94" w:rsidRDefault="00584E23"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se ha generado un informa con los horarios de las aulas disponibles,  de un  sector en particular. </w:t>
      </w:r>
    </w:p>
    <w:p w14:paraId="77A7F722" w14:textId="77777777" w:rsidR="00677A5A" w:rsidRPr="00B90996" w:rsidRDefault="00A17CDA" w:rsidP="00B90996">
      <w:pPr>
        <w:pStyle w:val="PSI-Ttulo2"/>
        <w:ind w:left="0" w:firstLine="0"/>
        <w:jc w:val="both"/>
        <w:rPr>
          <w:rFonts w:cstheme="minorHAnsi"/>
        </w:rPr>
      </w:pPr>
      <w:bookmarkStart w:id="57" w:name="_Toc494736882"/>
      <w:r w:rsidRPr="00B90996">
        <w:rPr>
          <w:rFonts w:cstheme="minorHAnsi"/>
        </w:rPr>
        <w:t>Caso de Uso 13</w:t>
      </w:r>
      <w:r w:rsidR="00677A5A" w:rsidRPr="00B90996">
        <w:rPr>
          <w:rFonts w:cstheme="minorHAnsi"/>
        </w:rPr>
        <w:t>- Buscar Aula</w:t>
      </w:r>
      <w:bookmarkEnd w:id="57"/>
    </w:p>
    <w:p w14:paraId="01C0DB47" w14:textId="77777777" w:rsidR="00677A5A" w:rsidRPr="00B90996" w:rsidRDefault="00677A5A" w:rsidP="00B90996">
      <w:pPr>
        <w:pStyle w:val="PSI-Ttulo3"/>
        <w:jc w:val="both"/>
        <w:rPr>
          <w:rFonts w:cstheme="minorHAnsi"/>
        </w:rPr>
      </w:pPr>
      <w:bookmarkStart w:id="58" w:name="_Toc494736883"/>
      <w:r w:rsidRPr="00B90996">
        <w:rPr>
          <w:rFonts w:cstheme="minorHAnsi"/>
        </w:rPr>
        <w:t>Descripción</w:t>
      </w:r>
      <w:bookmarkEnd w:id="58"/>
    </w:p>
    <w:p w14:paraId="5EA8D316" w14:textId="77777777" w:rsidR="00677A5A" w:rsidRPr="00365F94" w:rsidRDefault="00677A5A" w:rsidP="00B90996">
      <w:pPr>
        <w:jc w:val="both"/>
        <w:rPr>
          <w:rFonts w:cstheme="minorHAnsi"/>
          <w:lang w:eastAsia="ar-SA"/>
        </w:rPr>
      </w:pPr>
      <w:r w:rsidRPr="00365F94">
        <w:rPr>
          <w:rFonts w:cstheme="minorHAnsi"/>
          <w:lang w:eastAsia="ar-SA"/>
        </w:rPr>
        <w:t xml:space="preserve">Precondición </w:t>
      </w:r>
    </w:p>
    <w:p w14:paraId="0DB6D7DA" w14:textId="77777777" w:rsidR="00677A5A" w:rsidRPr="00365F94" w:rsidRDefault="00677A5A"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Ahora el actor planifica buscar  aula.</w:t>
      </w:r>
    </w:p>
    <w:p w14:paraId="3A837D0B" w14:textId="77777777" w:rsidR="00677A5A" w:rsidRPr="00365F94" w:rsidRDefault="00677A5A" w:rsidP="00B90996">
      <w:pPr>
        <w:jc w:val="both"/>
        <w:rPr>
          <w:rFonts w:cstheme="minorHAnsi"/>
          <w:lang w:eastAsia="ar-SA"/>
        </w:rPr>
      </w:pPr>
      <w:r w:rsidRPr="00365F94">
        <w:rPr>
          <w:rFonts w:cstheme="minorHAnsi"/>
          <w:lang w:eastAsia="ar-SA"/>
        </w:rPr>
        <w:t>Flujo de sucesos</w:t>
      </w:r>
    </w:p>
    <w:p w14:paraId="6160E756" w14:textId="77777777" w:rsidR="00677A5A" w:rsidRPr="00365F94" w:rsidRDefault="00677A5A" w:rsidP="00B90996">
      <w:pPr>
        <w:jc w:val="both"/>
        <w:rPr>
          <w:rFonts w:cstheme="minorHAnsi"/>
          <w:lang w:eastAsia="ar-SA"/>
        </w:rPr>
      </w:pPr>
      <w:r w:rsidRPr="00365F94">
        <w:rPr>
          <w:rFonts w:cstheme="minorHAnsi"/>
          <w:lang w:eastAsia="ar-SA"/>
        </w:rPr>
        <w:lastRenderedPageBreak/>
        <w:t xml:space="preserve">Caminos Básicos </w:t>
      </w:r>
    </w:p>
    <w:p w14:paraId="5D97AE00"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El actor invoca al caso de uso para buscar un aula en el sitio web.</w:t>
      </w:r>
    </w:p>
    <w:p w14:paraId="1EFB1516" w14:textId="77777777" w:rsidR="00677A5A" w:rsidRPr="00365F94" w:rsidRDefault="00677A5A" w:rsidP="00B90996">
      <w:pPr>
        <w:pStyle w:val="Prrafodelista"/>
        <w:numPr>
          <w:ilvl w:val="0"/>
          <w:numId w:val="17"/>
        </w:numPr>
        <w:jc w:val="both"/>
        <w:rPr>
          <w:rFonts w:cstheme="minorHAnsi"/>
          <w:lang w:eastAsia="ar-SA"/>
        </w:rPr>
      </w:pPr>
      <w:r w:rsidRPr="00365F94">
        <w:rPr>
          <w:rFonts w:cstheme="minorHAnsi"/>
          <w:lang w:eastAsia="ar-SA"/>
        </w:rPr>
        <w:t xml:space="preserve">El sistema le presenta una nueva pantalla donde podrá </w:t>
      </w:r>
      <w:r w:rsidR="002A1F10" w:rsidRPr="00365F94">
        <w:rPr>
          <w:rFonts w:cstheme="minorHAnsi"/>
          <w:lang w:eastAsia="ar-SA"/>
        </w:rPr>
        <w:t xml:space="preserve">seleccionar sector y nombre que </w:t>
      </w:r>
      <w:r w:rsidRPr="00365F94">
        <w:rPr>
          <w:rFonts w:cstheme="minorHAnsi"/>
          <w:lang w:eastAsia="ar-SA"/>
        </w:rPr>
        <w:t>desea buscar.</w:t>
      </w:r>
    </w:p>
    <w:p w14:paraId="2164B3BA" w14:textId="77777777" w:rsidR="00677A5A" w:rsidRPr="00365F94" w:rsidRDefault="008E3C84" w:rsidP="00B90996">
      <w:pPr>
        <w:pStyle w:val="Prrafodelista"/>
        <w:numPr>
          <w:ilvl w:val="0"/>
          <w:numId w:val="17"/>
        </w:numPr>
        <w:ind w:left="426" w:hanging="11"/>
        <w:jc w:val="both"/>
        <w:rPr>
          <w:rFonts w:cstheme="minorHAnsi"/>
          <w:lang w:eastAsia="ar-SA"/>
        </w:rPr>
      </w:pPr>
      <w:r w:rsidRPr="00365F94">
        <w:rPr>
          <w:rFonts w:cstheme="minorHAnsi"/>
          <w:lang w:eastAsia="ar-SA"/>
        </w:rPr>
        <w:t>E</w:t>
      </w:r>
      <w:r w:rsidR="00677A5A" w:rsidRPr="00365F94">
        <w:rPr>
          <w:rFonts w:cstheme="minorHAnsi"/>
          <w:lang w:eastAsia="ar-SA"/>
        </w:rPr>
        <w:t xml:space="preserve">l sistema presentara los resultados, mostrando información de las </w:t>
      </w:r>
      <w:r w:rsidRPr="00365F94">
        <w:rPr>
          <w:rFonts w:cstheme="minorHAnsi"/>
          <w:lang w:eastAsia="ar-SA"/>
        </w:rPr>
        <w:t>aulas como ser sector y nombre</w:t>
      </w:r>
      <w:r w:rsidR="00677A5A" w:rsidRPr="00365F94">
        <w:rPr>
          <w:rFonts w:cstheme="minorHAnsi"/>
          <w:lang w:eastAsia="ar-SA"/>
        </w:rPr>
        <w:t>.</w:t>
      </w:r>
    </w:p>
    <w:p w14:paraId="2F4FAC08" w14:textId="77777777" w:rsidR="00677A5A" w:rsidRPr="00365F94" w:rsidRDefault="00677A5A" w:rsidP="00B90996">
      <w:pPr>
        <w:pStyle w:val="Prrafodelista"/>
        <w:numPr>
          <w:ilvl w:val="0"/>
          <w:numId w:val="17"/>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E8770FF" w14:textId="77777777" w:rsidR="008E3C84" w:rsidRPr="00365F94" w:rsidRDefault="008E3C84" w:rsidP="00B90996">
      <w:pPr>
        <w:pStyle w:val="Prrafodelista"/>
        <w:tabs>
          <w:tab w:val="left" w:pos="567"/>
        </w:tabs>
        <w:ind w:left="0" w:firstLine="0"/>
        <w:jc w:val="both"/>
        <w:rPr>
          <w:rFonts w:cstheme="minorHAnsi"/>
          <w:lang w:eastAsia="ar-SA"/>
        </w:rPr>
      </w:pPr>
    </w:p>
    <w:p w14:paraId="4D06A20E" w14:textId="77777777" w:rsidR="00677A5A" w:rsidRPr="00365F94" w:rsidRDefault="00677A5A"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283CE80" w14:textId="77777777" w:rsidR="00677A5A" w:rsidRPr="00365F94" w:rsidRDefault="00677A5A" w:rsidP="00B90996">
      <w:pPr>
        <w:pStyle w:val="Prrafodelista"/>
        <w:tabs>
          <w:tab w:val="left" w:pos="567"/>
        </w:tabs>
        <w:ind w:left="0" w:firstLine="0"/>
        <w:jc w:val="both"/>
        <w:rPr>
          <w:rFonts w:cstheme="minorHAnsi"/>
          <w:lang w:eastAsia="ar-SA"/>
        </w:rPr>
      </w:pPr>
    </w:p>
    <w:p w14:paraId="6595CF0D" w14:textId="77777777" w:rsidR="00677A5A" w:rsidRPr="00365F94" w:rsidRDefault="00677A5A"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muestra</w:t>
      </w:r>
      <w:r w:rsidR="008E3C84" w:rsidRPr="00365F94">
        <w:rPr>
          <w:rFonts w:cstheme="minorHAnsi"/>
          <w:lang w:eastAsia="ar-SA"/>
        </w:rPr>
        <w:t xml:space="preserve"> los resultados del aula buscada.</w:t>
      </w:r>
    </w:p>
    <w:p w14:paraId="3F351BA9" w14:textId="77777777" w:rsidR="003B3EA5" w:rsidRPr="00B90996" w:rsidRDefault="003B3EA5" w:rsidP="00B90996">
      <w:pPr>
        <w:pStyle w:val="PSI-Ttulo2"/>
        <w:jc w:val="both"/>
        <w:rPr>
          <w:rFonts w:cstheme="minorHAnsi"/>
        </w:rPr>
      </w:pPr>
      <w:bookmarkStart w:id="59" w:name="_Toc494736884"/>
      <w:r w:rsidRPr="00B90996">
        <w:rPr>
          <w:rFonts w:cstheme="minorHAnsi"/>
        </w:rPr>
        <w:t>Caso de Uso 14- Borrar  Horarios de Cursada</w:t>
      </w:r>
      <w:bookmarkEnd w:id="59"/>
    </w:p>
    <w:p w14:paraId="7372F87C" w14:textId="77777777" w:rsidR="003B3EA5" w:rsidRPr="00B90996" w:rsidRDefault="003B3EA5" w:rsidP="00B90996">
      <w:pPr>
        <w:pStyle w:val="PSI-Ttulo3"/>
        <w:jc w:val="both"/>
        <w:rPr>
          <w:rFonts w:cstheme="minorHAnsi"/>
        </w:rPr>
      </w:pPr>
      <w:bookmarkStart w:id="60" w:name="_Toc494736885"/>
      <w:r w:rsidRPr="00B90996">
        <w:rPr>
          <w:rFonts w:cstheme="minorHAnsi"/>
        </w:rPr>
        <w:t>Descripción</w:t>
      </w:r>
      <w:bookmarkEnd w:id="60"/>
    </w:p>
    <w:p w14:paraId="1CB3A1F0" w14:textId="77777777" w:rsidR="00A45C06" w:rsidRPr="00365F94" w:rsidRDefault="00A45C06" w:rsidP="00B90996">
      <w:pPr>
        <w:jc w:val="both"/>
        <w:rPr>
          <w:rFonts w:cstheme="minorHAnsi"/>
          <w:lang w:eastAsia="ar-SA"/>
        </w:rPr>
      </w:pPr>
      <w:r w:rsidRPr="00365F94">
        <w:rPr>
          <w:rFonts w:cstheme="minorHAnsi"/>
          <w:lang w:eastAsia="ar-SA"/>
        </w:rPr>
        <w:t xml:space="preserve">Precondición </w:t>
      </w:r>
    </w:p>
    <w:p w14:paraId="32583574" w14:textId="77777777" w:rsidR="00A45C06" w:rsidRPr="00365F94" w:rsidRDefault="00A45C06"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horario de cursada a modificar. Ah</w:t>
      </w:r>
      <w:r>
        <w:rPr>
          <w:rFonts w:cstheme="minorHAnsi"/>
          <w:lang w:eastAsia="ar-SA"/>
        </w:rPr>
        <w:t>ora el actor planifica borrar</w:t>
      </w:r>
      <w:r w:rsidRPr="00365F94">
        <w:rPr>
          <w:rFonts w:cstheme="minorHAnsi"/>
          <w:lang w:eastAsia="ar-SA"/>
        </w:rPr>
        <w:t xml:space="preserve"> horarios de cursada. </w:t>
      </w:r>
    </w:p>
    <w:p w14:paraId="7D075EA1" w14:textId="77777777" w:rsidR="00A45C06" w:rsidRPr="00365F94" w:rsidRDefault="00A45C06" w:rsidP="00B90996">
      <w:pPr>
        <w:jc w:val="both"/>
        <w:rPr>
          <w:rFonts w:cstheme="minorHAnsi"/>
          <w:lang w:eastAsia="ar-SA"/>
        </w:rPr>
      </w:pPr>
      <w:r w:rsidRPr="00365F94">
        <w:rPr>
          <w:rFonts w:cstheme="minorHAnsi"/>
          <w:lang w:eastAsia="ar-SA"/>
        </w:rPr>
        <w:t>Flujo de sucesos</w:t>
      </w:r>
    </w:p>
    <w:p w14:paraId="1EC64F3C" w14:textId="77777777" w:rsidR="00A45C06" w:rsidRPr="00365F94" w:rsidRDefault="00A45C06" w:rsidP="00B90996">
      <w:pPr>
        <w:jc w:val="both"/>
        <w:rPr>
          <w:rFonts w:cstheme="minorHAnsi"/>
          <w:lang w:eastAsia="ar-SA"/>
        </w:rPr>
      </w:pPr>
      <w:r w:rsidRPr="00365F94">
        <w:rPr>
          <w:rFonts w:cstheme="minorHAnsi"/>
          <w:lang w:eastAsia="ar-SA"/>
        </w:rPr>
        <w:t xml:space="preserve">Caminos Básicos </w:t>
      </w:r>
    </w:p>
    <w:p w14:paraId="38DA774E" w14:textId="77777777" w:rsidR="00A45C06" w:rsidRPr="00365F94" w:rsidRDefault="00A45C06" w:rsidP="00B90996">
      <w:pPr>
        <w:pStyle w:val="Prrafodelista"/>
        <w:numPr>
          <w:ilvl w:val="0"/>
          <w:numId w:val="25"/>
        </w:numPr>
        <w:jc w:val="both"/>
        <w:rPr>
          <w:rFonts w:cstheme="minorHAnsi"/>
          <w:lang w:eastAsia="ar-SA"/>
        </w:rPr>
      </w:pPr>
      <w:r w:rsidRPr="00365F94">
        <w:rPr>
          <w:rFonts w:cstheme="minorHAnsi"/>
          <w:lang w:eastAsia="ar-SA"/>
        </w:rPr>
        <w:t>El actor invo</w:t>
      </w:r>
      <w:r w:rsidR="00C85D6C">
        <w:rPr>
          <w:rFonts w:cstheme="minorHAnsi"/>
          <w:lang w:eastAsia="ar-SA"/>
        </w:rPr>
        <w:t>ca al caso de uso para borrar</w:t>
      </w:r>
      <w:r w:rsidRPr="00365F94">
        <w:rPr>
          <w:rFonts w:cstheme="minorHAnsi"/>
          <w:lang w:eastAsia="ar-SA"/>
        </w:rPr>
        <w:t xml:space="preserve"> horarios de cursada en el sitio web.</w:t>
      </w:r>
    </w:p>
    <w:p w14:paraId="301FC241" w14:textId="77777777" w:rsidR="00A45C06" w:rsidRPr="00365F94" w:rsidRDefault="00A45C06" w:rsidP="00B90996">
      <w:pPr>
        <w:pStyle w:val="Prrafodelista"/>
        <w:numPr>
          <w:ilvl w:val="0"/>
          <w:numId w:val="25"/>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sidR="00B75447">
        <w:rPr>
          <w:rFonts w:cstheme="minorHAnsi"/>
          <w:lang w:eastAsia="ar-SA"/>
        </w:rPr>
        <w:t xml:space="preserve">carrera, año, asignatura,  </w:t>
      </w:r>
      <w:r w:rsidRPr="00365F94">
        <w:rPr>
          <w:rFonts w:cstheme="minorHAnsi"/>
          <w:lang w:eastAsia="ar-SA"/>
        </w:rPr>
        <w:t>día, hora de inicio, h</w:t>
      </w:r>
      <w:r w:rsidR="00B75447">
        <w:rPr>
          <w:rFonts w:cstheme="minorHAnsi"/>
          <w:lang w:eastAsia="ar-SA"/>
        </w:rPr>
        <w:t>ora de fin y aula a borrar</w:t>
      </w:r>
      <w:r w:rsidRPr="00365F94">
        <w:rPr>
          <w:rFonts w:cstheme="minorHAnsi"/>
          <w:lang w:eastAsia="ar-SA"/>
        </w:rPr>
        <w:t>.</w:t>
      </w:r>
    </w:p>
    <w:p w14:paraId="4D6C0610" w14:textId="77777777" w:rsidR="00A45C06" w:rsidRPr="00365F94" w:rsidRDefault="00A45C06" w:rsidP="00B90996">
      <w:pPr>
        <w:pStyle w:val="Prrafodelista"/>
        <w:numPr>
          <w:ilvl w:val="0"/>
          <w:numId w:val="2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4317478" w14:textId="77777777" w:rsidR="00A45C06" w:rsidRDefault="00A45C06" w:rsidP="00B90996">
      <w:pPr>
        <w:pStyle w:val="Prrafodelista"/>
        <w:tabs>
          <w:tab w:val="left" w:pos="567"/>
        </w:tabs>
        <w:ind w:left="0" w:firstLine="0"/>
        <w:jc w:val="both"/>
        <w:rPr>
          <w:rFonts w:cstheme="minorHAnsi"/>
          <w:lang w:eastAsia="ar-SA"/>
        </w:rPr>
      </w:pPr>
    </w:p>
    <w:p w14:paraId="384E0592" w14:textId="77777777" w:rsidR="00A45C06" w:rsidRPr="00365F94" w:rsidRDefault="00A45C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38940C" w14:textId="77777777" w:rsidR="00A45C06" w:rsidRPr="00365F94" w:rsidRDefault="00A45C06" w:rsidP="00B90996">
      <w:pPr>
        <w:pStyle w:val="Prrafodelista"/>
        <w:tabs>
          <w:tab w:val="left" w:pos="567"/>
        </w:tabs>
        <w:ind w:left="0" w:firstLine="0"/>
        <w:jc w:val="both"/>
        <w:rPr>
          <w:rFonts w:cstheme="minorHAnsi"/>
          <w:lang w:eastAsia="ar-SA"/>
        </w:rPr>
      </w:pPr>
    </w:p>
    <w:p w14:paraId="29945A51" w14:textId="77777777" w:rsidR="00A45C06" w:rsidRPr="00365F94" w:rsidRDefault="00A45C06"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sidR="00B75447">
        <w:rPr>
          <w:rFonts w:cstheme="minorHAnsi"/>
          <w:lang w:eastAsia="ar-SA"/>
        </w:rPr>
        <w:t xml:space="preserve"> termina cuando se ha borrado </w:t>
      </w:r>
      <w:r w:rsidRPr="00365F94">
        <w:rPr>
          <w:rFonts w:cstheme="minorHAnsi"/>
          <w:lang w:eastAsia="ar-SA"/>
        </w:rPr>
        <w:t xml:space="preserve"> algún  horario de cursada. O bien si no se ha </w:t>
      </w:r>
      <w:r w:rsidR="007820C0">
        <w:rPr>
          <w:rFonts w:cstheme="minorHAnsi"/>
          <w:lang w:eastAsia="ar-SA"/>
        </w:rPr>
        <w:t>borrado ningún horario de cursada</w:t>
      </w:r>
      <w:r w:rsidRPr="00365F94">
        <w:rPr>
          <w:rFonts w:cstheme="minorHAnsi"/>
          <w:lang w:eastAsia="ar-SA"/>
        </w:rPr>
        <w:t>, seguirá vigente el horario de cursada anterior.</w:t>
      </w:r>
    </w:p>
    <w:p w14:paraId="3B59939E" w14:textId="77777777" w:rsidR="007820C0" w:rsidRPr="00B90996" w:rsidRDefault="007820C0" w:rsidP="00B90996">
      <w:pPr>
        <w:pStyle w:val="PSI-Ttulo2"/>
        <w:jc w:val="both"/>
        <w:rPr>
          <w:rFonts w:cstheme="minorHAnsi"/>
        </w:rPr>
      </w:pPr>
      <w:bookmarkStart w:id="61" w:name="_Toc494736886"/>
      <w:r w:rsidRPr="00B90996">
        <w:rPr>
          <w:rFonts w:cstheme="minorHAnsi"/>
        </w:rPr>
        <w:t>Caso de Uso 15- Borrar  Mesas de Examen</w:t>
      </w:r>
      <w:bookmarkEnd w:id="61"/>
    </w:p>
    <w:p w14:paraId="7680E518" w14:textId="77777777" w:rsidR="007820C0" w:rsidRPr="00B90996" w:rsidRDefault="007820C0" w:rsidP="00B90996">
      <w:pPr>
        <w:pStyle w:val="PSI-Ttulo3"/>
        <w:jc w:val="both"/>
        <w:rPr>
          <w:rFonts w:cstheme="minorHAnsi"/>
        </w:rPr>
      </w:pPr>
      <w:bookmarkStart w:id="62" w:name="_Toc494736887"/>
      <w:r w:rsidRPr="00B90996">
        <w:rPr>
          <w:rFonts w:cstheme="minorHAnsi"/>
        </w:rPr>
        <w:t>Descripción</w:t>
      </w:r>
      <w:bookmarkEnd w:id="62"/>
    </w:p>
    <w:p w14:paraId="49E1BB9C" w14:textId="77777777" w:rsidR="007820C0" w:rsidRPr="00365F94" w:rsidRDefault="007820C0" w:rsidP="00B90996">
      <w:pPr>
        <w:jc w:val="both"/>
        <w:rPr>
          <w:rFonts w:cstheme="minorHAnsi"/>
          <w:lang w:eastAsia="ar-SA"/>
        </w:rPr>
      </w:pPr>
      <w:r w:rsidRPr="00365F94">
        <w:rPr>
          <w:rFonts w:cstheme="minorHAnsi"/>
          <w:lang w:eastAsia="ar-SA"/>
        </w:rPr>
        <w:t xml:space="preserve">Precondición </w:t>
      </w:r>
    </w:p>
    <w:p w14:paraId="73E72D1B" w14:textId="77777777" w:rsidR="007820C0" w:rsidRPr="00365F94" w:rsidRDefault="007820C0"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la mesa de examen a modificar. Ah</w:t>
      </w:r>
      <w:r>
        <w:rPr>
          <w:rFonts w:cstheme="minorHAnsi"/>
          <w:lang w:eastAsia="ar-SA"/>
        </w:rPr>
        <w:t>ora el actor planifica borrar</w:t>
      </w:r>
      <w:r w:rsidRPr="00365F94">
        <w:rPr>
          <w:rFonts w:cstheme="minorHAnsi"/>
          <w:lang w:eastAsia="ar-SA"/>
        </w:rPr>
        <w:t xml:space="preserve"> la mesa de examen. </w:t>
      </w:r>
    </w:p>
    <w:p w14:paraId="06BA520F" w14:textId="77777777" w:rsidR="007820C0" w:rsidRPr="00365F94" w:rsidRDefault="007820C0" w:rsidP="00B90996">
      <w:pPr>
        <w:jc w:val="both"/>
        <w:rPr>
          <w:rFonts w:cstheme="minorHAnsi"/>
          <w:lang w:eastAsia="ar-SA"/>
        </w:rPr>
      </w:pPr>
      <w:r w:rsidRPr="00365F94">
        <w:rPr>
          <w:rFonts w:cstheme="minorHAnsi"/>
          <w:lang w:eastAsia="ar-SA"/>
        </w:rPr>
        <w:t>Flujo de sucesos</w:t>
      </w:r>
    </w:p>
    <w:p w14:paraId="34EAB6A2" w14:textId="77777777" w:rsidR="007820C0" w:rsidRPr="00365F94" w:rsidRDefault="007820C0" w:rsidP="00B90996">
      <w:pPr>
        <w:jc w:val="both"/>
        <w:rPr>
          <w:rFonts w:cstheme="minorHAnsi"/>
          <w:lang w:eastAsia="ar-SA"/>
        </w:rPr>
      </w:pPr>
      <w:r w:rsidRPr="00365F94">
        <w:rPr>
          <w:rFonts w:cstheme="minorHAnsi"/>
          <w:lang w:eastAsia="ar-SA"/>
        </w:rPr>
        <w:lastRenderedPageBreak/>
        <w:t xml:space="preserve">Caminos Básicos </w:t>
      </w:r>
    </w:p>
    <w:p w14:paraId="2B6D2CA2" w14:textId="77777777" w:rsidR="007820C0" w:rsidRPr="00365F94" w:rsidRDefault="007820C0" w:rsidP="00B90996">
      <w:pPr>
        <w:pStyle w:val="Prrafodelista"/>
        <w:numPr>
          <w:ilvl w:val="0"/>
          <w:numId w:val="26"/>
        </w:numPr>
        <w:jc w:val="both"/>
        <w:rPr>
          <w:rFonts w:cstheme="minorHAnsi"/>
          <w:lang w:eastAsia="ar-SA"/>
        </w:rPr>
      </w:pPr>
      <w:r w:rsidRPr="00365F94">
        <w:rPr>
          <w:rFonts w:cstheme="minorHAnsi"/>
          <w:lang w:eastAsia="ar-SA"/>
        </w:rPr>
        <w:t>El actor invoca al caso de uso p</w:t>
      </w:r>
      <w:r>
        <w:rPr>
          <w:rFonts w:cstheme="minorHAnsi"/>
          <w:lang w:eastAsia="ar-SA"/>
        </w:rPr>
        <w:t>ara borra</w:t>
      </w:r>
      <w:r w:rsidRPr="00365F94">
        <w:rPr>
          <w:rFonts w:cstheme="minorHAnsi"/>
          <w:lang w:eastAsia="ar-SA"/>
        </w:rPr>
        <w:t>r la mesa de examen en el sitio web.</w:t>
      </w:r>
    </w:p>
    <w:p w14:paraId="16561D25" w14:textId="77777777" w:rsidR="007820C0" w:rsidRPr="00365F94" w:rsidRDefault="007820C0" w:rsidP="00B90996">
      <w:pPr>
        <w:pStyle w:val="Prrafodelista"/>
        <w:numPr>
          <w:ilvl w:val="0"/>
          <w:numId w:val="26"/>
        </w:numPr>
        <w:ind w:left="426" w:hanging="11"/>
        <w:jc w:val="both"/>
        <w:rPr>
          <w:rFonts w:cstheme="minorHAnsi"/>
          <w:lang w:eastAsia="ar-SA"/>
        </w:rPr>
      </w:pPr>
      <w:r w:rsidRPr="00365F94">
        <w:rPr>
          <w:rFonts w:cstheme="minorHAnsi"/>
          <w:lang w:eastAsia="ar-SA"/>
        </w:rPr>
        <w:t xml:space="preserve">El sistema le presenta una nueva pantalla donde podrá seleccionar </w:t>
      </w:r>
      <w:r>
        <w:rPr>
          <w:rFonts w:cstheme="minorHAnsi"/>
          <w:lang w:eastAsia="ar-SA"/>
        </w:rPr>
        <w:t xml:space="preserve">carrera, asignatura, </w:t>
      </w:r>
      <w:r w:rsidRPr="00365F94">
        <w:rPr>
          <w:rFonts w:cstheme="minorHAnsi"/>
          <w:lang w:eastAsia="ar-SA"/>
        </w:rPr>
        <w:t xml:space="preserve">presidente, vocal primero, vocal segundo, suplente, primer llamado, segundo llamado, </w:t>
      </w:r>
      <w:r>
        <w:rPr>
          <w:rFonts w:cstheme="minorHAnsi"/>
          <w:lang w:eastAsia="ar-SA"/>
        </w:rPr>
        <w:t xml:space="preserve"> hora  y  lugar a borra</w:t>
      </w:r>
      <w:r w:rsidRPr="00365F94">
        <w:rPr>
          <w:rFonts w:cstheme="minorHAnsi"/>
          <w:lang w:eastAsia="ar-SA"/>
        </w:rPr>
        <w:t>r.</w:t>
      </w:r>
    </w:p>
    <w:p w14:paraId="00A8C333" w14:textId="77777777" w:rsidR="007820C0" w:rsidRPr="00365F94" w:rsidRDefault="007820C0" w:rsidP="00B90996">
      <w:pPr>
        <w:pStyle w:val="Prrafodelista"/>
        <w:numPr>
          <w:ilvl w:val="0"/>
          <w:numId w:val="2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65553C30" w14:textId="77777777" w:rsidR="007820C0" w:rsidRDefault="007820C0" w:rsidP="00B90996">
      <w:pPr>
        <w:pStyle w:val="Prrafodelista"/>
        <w:tabs>
          <w:tab w:val="left" w:pos="567"/>
        </w:tabs>
        <w:ind w:left="0" w:firstLine="0"/>
        <w:jc w:val="both"/>
        <w:rPr>
          <w:rFonts w:cstheme="minorHAnsi"/>
          <w:lang w:eastAsia="ar-SA"/>
        </w:rPr>
      </w:pPr>
    </w:p>
    <w:p w14:paraId="11F2F447" w14:textId="77777777" w:rsidR="007820C0" w:rsidRPr="00365F94" w:rsidRDefault="007820C0"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09209E2" w14:textId="77777777" w:rsidR="007820C0" w:rsidRPr="00365F94" w:rsidRDefault="007820C0" w:rsidP="00B90996">
      <w:pPr>
        <w:pStyle w:val="Prrafodelista"/>
        <w:tabs>
          <w:tab w:val="left" w:pos="567"/>
        </w:tabs>
        <w:ind w:left="0" w:firstLine="0"/>
        <w:jc w:val="both"/>
        <w:rPr>
          <w:rFonts w:cstheme="minorHAnsi"/>
          <w:lang w:eastAsia="ar-SA"/>
        </w:rPr>
      </w:pPr>
    </w:p>
    <w:p w14:paraId="6D91DE84" w14:textId="77777777" w:rsidR="007820C0" w:rsidRPr="00365F94" w:rsidRDefault="007820C0"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w:t>
      </w:r>
      <w:r>
        <w:rPr>
          <w:rFonts w:cstheme="minorHAnsi"/>
          <w:lang w:eastAsia="ar-SA"/>
        </w:rPr>
        <w:t xml:space="preserve"> termina cuando se ha borrado alguna</w:t>
      </w:r>
      <w:r w:rsidRPr="00365F94">
        <w:rPr>
          <w:rFonts w:cstheme="minorHAnsi"/>
          <w:lang w:eastAsia="ar-SA"/>
        </w:rPr>
        <w:t xml:space="preserve"> mesa de examen. O bien si no se ha </w:t>
      </w:r>
      <w:r>
        <w:rPr>
          <w:rFonts w:cstheme="minorHAnsi"/>
          <w:lang w:eastAsia="ar-SA"/>
        </w:rPr>
        <w:t>borrado ninguna mesa de examen,</w:t>
      </w:r>
      <w:r w:rsidRPr="00365F94">
        <w:rPr>
          <w:rFonts w:cstheme="minorHAnsi"/>
          <w:lang w:eastAsia="ar-SA"/>
        </w:rPr>
        <w:t xml:space="preserve"> seguirán vigentes  los datos de la mesa de examen  anterior.</w:t>
      </w:r>
    </w:p>
    <w:p w14:paraId="10126FBB" w14:textId="77777777" w:rsidR="000E546F" w:rsidRPr="00B90996" w:rsidRDefault="000E546F" w:rsidP="00B90996">
      <w:pPr>
        <w:pStyle w:val="PSI-Ttulo2"/>
        <w:jc w:val="both"/>
        <w:rPr>
          <w:rFonts w:cstheme="minorHAnsi"/>
        </w:rPr>
      </w:pPr>
      <w:bookmarkStart w:id="63" w:name="_Toc494736888"/>
      <w:r w:rsidRPr="00B90996">
        <w:rPr>
          <w:rFonts w:cstheme="minorHAnsi"/>
        </w:rPr>
        <w:t>Caso de Uso 16- Modificar  Aula</w:t>
      </w:r>
      <w:bookmarkEnd w:id="63"/>
    </w:p>
    <w:p w14:paraId="2E55237D" w14:textId="77777777" w:rsidR="000E546F" w:rsidRPr="00B90996" w:rsidRDefault="000E546F" w:rsidP="00B90996">
      <w:pPr>
        <w:pStyle w:val="PSI-Ttulo3"/>
        <w:jc w:val="both"/>
        <w:rPr>
          <w:rFonts w:cstheme="minorHAnsi"/>
        </w:rPr>
      </w:pPr>
      <w:bookmarkStart w:id="64" w:name="_Toc494736889"/>
      <w:r w:rsidRPr="00B90996">
        <w:rPr>
          <w:rFonts w:cstheme="minorHAnsi"/>
        </w:rPr>
        <w:t>Descripción</w:t>
      </w:r>
      <w:bookmarkEnd w:id="64"/>
    </w:p>
    <w:p w14:paraId="133F41FD" w14:textId="77777777" w:rsidR="000E546F" w:rsidRPr="00365F94" w:rsidRDefault="000E546F" w:rsidP="00B90996">
      <w:pPr>
        <w:jc w:val="both"/>
        <w:rPr>
          <w:rFonts w:cstheme="minorHAnsi"/>
          <w:lang w:eastAsia="ar-SA"/>
        </w:rPr>
      </w:pPr>
      <w:r w:rsidRPr="00365F94">
        <w:rPr>
          <w:rFonts w:cstheme="minorHAnsi"/>
          <w:lang w:eastAsia="ar-SA"/>
        </w:rPr>
        <w:t xml:space="preserve">Precondición </w:t>
      </w:r>
    </w:p>
    <w:p w14:paraId="7CD336A3" w14:textId="77777777" w:rsidR="000E546F" w:rsidRPr="00365F94" w:rsidRDefault="000E546F"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va hacer modificada. Ahora el actor planifica modificar un aula.</w:t>
      </w:r>
    </w:p>
    <w:p w14:paraId="4DE4001A" w14:textId="77777777" w:rsidR="000E546F" w:rsidRPr="00365F94" w:rsidRDefault="000E546F" w:rsidP="00B90996">
      <w:pPr>
        <w:jc w:val="both"/>
        <w:rPr>
          <w:rFonts w:cstheme="minorHAnsi"/>
          <w:lang w:eastAsia="ar-SA"/>
        </w:rPr>
      </w:pPr>
      <w:r w:rsidRPr="00365F94">
        <w:rPr>
          <w:rFonts w:cstheme="minorHAnsi"/>
          <w:lang w:eastAsia="ar-SA"/>
        </w:rPr>
        <w:t>Flujo de sucesos</w:t>
      </w:r>
    </w:p>
    <w:p w14:paraId="3EE4CD12" w14:textId="77777777" w:rsidR="000E546F" w:rsidRPr="00365F94" w:rsidRDefault="000E546F" w:rsidP="00B90996">
      <w:pPr>
        <w:jc w:val="both"/>
        <w:rPr>
          <w:rFonts w:cstheme="minorHAnsi"/>
          <w:lang w:eastAsia="ar-SA"/>
        </w:rPr>
      </w:pPr>
      <w:r w:rsidRPr="00365F94">
        <w:rPr>
          <w:rFonts w:cstheme="minorHAnsi"/>
          <w:lang w:eastAsia="ar-SA"/>
        </w:rPr>
        <w:t xml:space="preserve">Caminos Básicos </w:t>
      </w:r>
    </w:p>
    <w:p w14:paraId="6A9C0D65"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actor invoca al caso de uso para modificar un aula desde el sitio web.</w:t>
      </w:r>
    </w:p>
    <w:p w14:paraId="7FBABE12"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El sistema le presenta una nueva pantalla donde podrá seleccionar el aula que desea modificar.</w:t>
      </w:r>
    </w:p>
    <w:p w14:paraId="3A1AA556" w14:textId="77777777" w:rsidR="000E546F" w:rsidRPr="00365F94" w:rsidRDefault="000E546F" w:rsidP="00B90996">
      <w:pPr>
        <w:pStyle w:val="Prrafodelista"/>
        <w:numPr>
          <w:ilvl w:val="0"/>
          <w:numId w:val="19"/>
        </w:numPr>
        <w:jc w:val="both"/>
        <w:rPr>
          <w:rFonts w:cstheme="minorHAnsi"/>
          <w:lang w:eastAsia="ar-SA"/>
        </w:rPr>
      </w:pPr>
      <w:r w:rsidRPr="00365F94">
        <w:rPr>
          <w:rFonts w:cstheme="minorHAnsi"/>
          <w:lang w:eastAsia="ar-SA"/>
        </w:rPr>
        <w:t xml:space="preserve">El sistema presenta otra pantalla donde podrá </w:t>
      </w:r>
      <w:proofErr w:type="spellStart"/>
      <w:r>
        <w:rPr>
          <w:rFonts w:cstheme="minorHAnsi"/>
          <w:lang w:eastAsia="ar-SA"/>
        </w:rPr>
        <w:t>tipear</w:t>
      </w:r>
      <w:proofErr w:type="spellEnd"/>
      <w:r w:rsidRPr="00365F94">
        <w:rPr>
          <w:rFonts w:cstheme="minorHAnsi"/>
          <w:lang w:eastAsia="ar-SA"/>
        </w:rPr>
        <w:t xml:space="preserve"> el sector y/o nombre a modificar del aula.</w:t>
      </w:r>
    </w:p>
    <w:p w14:paraId="2B45A431" w14:textId="77777777" w:rsidR="000E546F" w:rsidRPr="00365F94" w:rsidRDefault="000E546F" w:rsidP="00B90996">
      <w:pPr>
        <w:pStyle w:val="Prrafodelista"/>
        <w:numPr>
          <w:ilvl w:val="0"/>
          <w:numId w:val="1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9B8BE60" w14:textId="77777777" w:rsidR="000E546F" w:rsidRPr="00365F94" w:rsidRDefault="000E546F" w:rsidP="00B90996">
      <w:pPr>
        <w:pStyle w:val="Prrafodelista"/>
        <w:tabs>
          <w:tab w:val="left" w:pos="567"/>
        </w:tabs>
        <w:ind w:left="0" w:firstLine="0"/>
        <w:jc w:val="both"/>
        <w:rPr>
          <w:rFonts w:cstheme="minorHAnsi"/>
          <w:lang w:eastAsia="ar-SA"/>
        </w:rPr>
      </w:pPr>
    </w:p>
    <w:p w14:paraId="2F6C22CC" w14:textId="77777777" w:rsidR="000E546F" w:rsidRPr="00365F94" w:rsidRDefault="000E546F"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627FAF3E" w14:textId="77777777" w:rsidR="000E546F" w:rsidRPr="00365F94" w:rsidRDefault="000E546F" w:rsidP="00B90996">
      <w:pPr>
        <w:pStyle w:val="Prrafodelista"/>
        <w:tabs>
          <w:tab w:val="left" w:pos="567"/>
        </w:tabs>
        <w:ind w:left="0" w:firstLine="0"/>
        <w:jc w:val="both"/>
        <w:rPr>
          <w:rFonts w:cstheme="minorHAnsi"/>
          <w:lang w:eastAsia="ar-SA"/>
        </w:rPr>
      </w:pPr>
    </w:p>
    <w:p w14:paraId="5772D422" w14:textId="77777777" w:rsidR="000E546F" w:rsidRPr="00365F94" w:rsidRDefault="000E546F"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ha modificado el aula seleccionada. O bien si la operación es cancelada, no ocurre ninguna modificación en las aulas.</w:t>
      </w:r>
    </w:p>
    <w:p w14:paraId="6B410ACB" w14:textId="77777777" w:rsidR="008E3C84" w:rsidRPr="00B90996" w:rsidRDefault="000E546F" w:rsidP="00B90996">
      <w:pPr>
        <w:pStyle w:val="PSI-Ttulo2"/>
        <w:jc w:val="both"/>
        <w:rPr>
          <w:rFonts w:cstheme="minorHAnsi"/>
        </w:rPr>
      </w:pPr>
      <w:bookmarkStart w:id="65" w:name="_Toc494736890"/>
      <w:r w:rsidRPr="00B90996">
        <w:rPr>
          <w:rFonts w:cstheme="minorHAnsi"/>
        </w:rPr>
        <w:t>Caso de Uso 17</w:t>
      </w:r>
      <w:r w:rsidR="008E3C84" w:rsidRPr="00B90996">
        <w:rPr>
          <w:rFonts w:cstheme="minorHAnsi"/>
        </w:rPr>
        <w:t>- Borrar  Aula</w:t>
      </w:r>
      <w:bookmarkEnd w:id="65"/>
    </w:p>
    <w:p w14:paraId="394803E9" w14:textId="77777777" w:rsidR="008E3C84" w:rsidRPr="00B90996" w:rsidRDefault="008E3C84" w:rsidP="00B90996">
      <w:pPr>
        <w:pStyle w:val="PSI-Ttulo3"/>
        <w:jc w:val="both"/>
        <w:rPr>
          <w:rFonts w:cstheme="minorHAnsi"/>
        </w:rPr>
      </w:pPr>
      <w:bookmarkStart w:id="66" w:name="_Toc494736891"/>
      <w:r w:rsidRPr="00B90996">
        <w:rPr>
          <w:rFonts w:cstheme="minorHAnsi"/>
        </w:rPr>
        <w:t>Descripción</w:t>
      </w:r>
      <w:bookmarkEnd w:id="66"/>
    </w:p>
    <w:p w14:paraId="1ACAC65B" w14:textId="77777777" w:rsidR="008E3C84" w:rsidRPr="00365F94" w:rsidRDefault="008E3C84" w:rsidP="00B90996">
      <w:pPr>
        <w:jc w:val="both"/>
        <w:rPr>
          <w:rFonts w:cstheme="minorHAnsi"/>
          <w:lang w:eastAsia="ar-SA"/>
        </w:rPr>
      </w:pPr>
      <w:r w:rsidRPr="00365F94">
        <w:rPr>
          <w:rFonts w:cstheme="minorHAnsi"/>
          <w:lang w:eastAsia="ar-SA"/>
        </w:rPr>
        <w:t xml:space="preserve">Precondición </w:t>
      </w:r>
    </w:p>
    <w:p w14:paraId="70285A30" w14:textId="77777777" w:rsidR="008E3C84" w:rsidRPr="00365F94" w:rsidRDefault="008E3C8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que se va  hacer borrada. Ahora el actor planifica borrar  aula.</w:t>
      </w:r>
    </w:p>
    <w:p w14:paraId="5718C811" w14:textId="77777777" w:rsidR="008E3C84" w:rsidRPr="00365F94" w:rsidRDefault="008E3C84" w:rsidP="00B90996">
      <w:pPr>
        <w:jc w:val="both"/>
        <w:rPr>
          <w:rFonts w:cstheme="minorHAnsi"/>
          <w:lang w:eastAsia="ar-SA"/>
        </w:rPr>
      </w:pPr>
      <w:r w:rsidRPr="00365F94">
        <w:rPr>
          <w:rFonts w:cstheme="minorHAnsi"/>
          <w:lang w:eastAsia="ar-SA"/>
        </w:rPr>
        <w:lastRenderedPageBreak/>
        <w:t>Flujo de sucesos</w:t>
      </w:r>
    </w:p>
    <w:p w14:paraId="6CC00BEA" w14:textId="77777777" w:rsidR="008E3C84" w:rsidRPr="00365F94" w:rsidRDefault="008E3C84" w:rsidP="00B90996">
      <w:pPr>
        <w:jc w:val="both"/>
        <w:rPr>
          <w:rFonts w:cstheme="minorHAnsi"/>
          <w:lang w:eastAsia="ar-SA"/>
        </w:rPr>
      </w:pPr>
      <w:r w:rsidRPr="00365F94">
        <w:rPr>
          <w:rFonts w:cstheme="minorHAnsi"/>
          <w:lang w:eastAsia="ar-SA"/>
        </w:rPr>
        <w:t xml:space="preserve">Caminos Básicos </w:t>
      </w:r>
    </w:p>
    <w:p w14:paraId="1E9604C0"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actor invoca al caso de uso para borrar un aula desde el sitio web.</w:t>
      </w:r>
    </w:p>
    <w:p w14:paraId="7C40ED39" w14:textId="77777777" w:rsidR="008E3C84" w:rsidRPr="00365F94" w:rsidRDefault="008E3C84" w:rsidP="00B90996">
      <w:pPr>
        <w:pStyle w:val="Prrafodelista"/>
        <w:numPr>
          <w:ilvl w:val="0"/>
          <w:numId w:val="18"/>
        </w:numPr>
        <w:jc w:val="both"/>
        <w:rPr>
          <w:rFonts w:cstheme="minorHAnsi"/>
          <w:lang w:eastAsia="ar-SA"/>
        </w:rPr>
      </w:pPr>
      <w:r w:rsidRPr="00365F94">
        <w:rPr>
          <w:rFonts w:cstheme="minorHAnsi"/>
          <w:lang w:eastAsia="ar-SA"/>
        </w:rPr>
        <w:t>El sistema le presenta una nueva pantalla donde podrá seleccionar el aula que desea borrar.</w:t>
      </w:r>
    </w:p>
    <w:p w14:paraId="61D99BBE" w14:textId="77777777" w:rsidR="008E3C84" w:rsidRPr="00365F94" w:rsidRDefault="008E3C84" w:rsidP="00B90996">
      <w:pPr>
        <w:pStyle w:val="Prrafodelista"/>
        <w:numPr>
          <w:ilvl w:val="0"/>
          <w:numId w:val="1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7438A18F" w14:textId="77777777" w:rsidR="008E3C84" w:rsidRPr="00365F94" w:rsidRDefault="008E3C84" w:rsidP="00B90996">
      <w:pPr>
        <w:pStyle w:val="Prrafodelista"/>
        <w:tabs>
          <w:tab w:val="left" w:pos="567"/>
        </w:tabs>
        <w:ind w:left="0" w:firstLine="0"/>
        <w:jc w:val="both"/>
        <w:rPr>
          <w:rFonts w:cstheme="minorHAnsi"/>
          <w:lang w:eastAsia="ar-SA"/>
        </w:rPr>
      </w:pPr>
    </w:p>
    <w:p w14:paraId="3B9AED7A" w14:textId="77777777" w:rsidR="008E3C84" w:rsidRPr="00365F94" w:rsidRDefault="008E3C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19524FB" w14:textId="77777777" w:rsidR="008E3C84" w:rsidRPr="00365F94" w:rsidRDefault="008E3C84" w:rsidP="00B90996">
      <w:pPr>
        <w:pStyle w:val="Prrafodelista"/>
        <w:tabs>
          <w:tab w:val="left" w:pos="567"/>
        </w:tabs>
        <w:ind w:left="0" w:firstLine="0"/>
        <w:jc w:val="both"/>
        <w:rPr>
          <w:rFonts w:cstheme="minorHAnsi"/>
          <w:lang w:eastAsia="ar-SA"/>
        </w:rPr>
      </w:pPr>
    </w:p>
    <w:p w14:paraId="11B88BDA" w14:textId="77777777" w:rsidR="008E3C84" w:rsidRPr="00365F94" w:rsidRDefault="008E3C8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sistema borra el aula seleccionada</w:t>
      </w:r>
      <w:r w:rsidR="00143064" w:rsidRPr="00365F94">
        <w:rPr>
          <w:rFonts w:cstheme="minorHAnsi"/>
          <w:lang w:eastAsia="ar-SA"/>
        </w:rPr>
        <w:t>.</w:t>
      </w:r>
      <w:r w:rsidRPr="00365F94">
        <w:rPr>
          <w:rFonts w:cstheme="minorHAnsi"/>
          <w:lang w:eastAsia="ar-SA"/>
        </w:rPr>
        <w:t xml:space="preserve"> O bien si la operación </w:t>
      </w:r>
      <w:r w:rsidR="00F60090" w:rsidRPr="00365F94">
        <w:rPr>
          <w:rFonts w:cstheme="minorHAnsi"/>
          <w:lang w:eastAsia="ar-SA"/>
        </w:rPr>
        <w:t>es cancelada, ninguna aula es borrada.</w:t>
      </w:r>
    </w:p>
    <w:p w14:paraId="6FD9D56D" w14:textId="77777777" w:rsidR="00143064" w:rsidRPr="00B90996" w:rsidRDefault="00762613" w:rsidP="00B90996">
      <w:pPr>
        <w:pStyle w:val="PSI-Ttulo2"/>
        <w:jc w:val="both"/>
        <w:rPr>
          <w:rFonts w:cstheme="minorHAnsi"/>
        </w:rPr>
      </w:pPr>
      <w:bookmarkStart w:id="67" w:name="_Toc494736892"/>
      <w:r w:rsidRPr="00B90996">
        <w:rPr>
          <w:rFonts w:cstheme="minorHAnsi"/>
        </w:rPr>
        <w:t>Caso de Uso 18</w:t>
      </w:r>
      <w:r w:rsidR="00143064" w:rsidRPr="00B90996">
        <w:rPr>
          <w:rFonts w:cstheme="minorHAnsi"/>
        </w:rPr>
        <w:t>- Generar horarios de  Aula</w:t>
      </w:r>
      <w:bookmarkEnd w:id="67"/>
    </w:p>
    <w:p w14:paraId="12DDAF63" w14:textId="77777777" w:rsidR="00143064" w:rsidRPr="00B90996" w:rsidRDefault="00143064" w:rsidP="00B90996">
      <w:pPr>
        <w:pStyle w:val="PSI-Ttulo3"/>
        <w:jc w:val="both"/>
        <w:rPr>
          <w:rFonts w:cstheme="minorHAnsi"/>
        </w:rPr>
      </w:pPr>
      <w:bookmarkStart w:id="68" w:name="_Toc494736893"/>
      <w:r w:rsidRPr="00B90996">
        <w:rPr>
          <w:rFonts w:cstheme="minorHAnsi"/>
        </w:rPr>
        <w:t>Descripción</w:t>
      </w:r>
      <w:bookmarkEnd w:id="68"/>
    </w:p>
    <w:p w14:paraId="5D9E14F2" w14:textId="77777777" w:rsidR="00143064" w:rsidRPr="00365F94" w:rsidRDefault="00143064" w:rsidP="00B90996">
      <w:pPr>
        <w:jc w:val="both"/>
        <w:rPr>
          <w:rFonts w:cstheme="minorHAnsi"/>
          <w:lang w:eastAsia="ar-SA"/>
        </w:rPr>
      </w:pPr>
      <w:r w:rsidRPr="00365F94">
        <w:rPr>
          <w:rFonts w:cstheme="minorHAnsi"/>
          <w:lang w:eastAsia="ar-SA"/>
        </w:rPr>
        <w:t xml:space="preserve">Precondición </w:t>
      </w:r>
    </w:p>
    <w:p w14:paraId="149679A8" w14:textId="77777777" w:rsidR="00143064" w:rsidRPr="00365F94" w:rsidRDefault="00143064" w:rsidP="00B90996">
      <w:pPr>
        <w:jc w:val="both"/>
        <w:rPr>
          <w:rFonts w:cstheme="minorHAnsi"/>
          <w:lang w:eastAsia="ar-SA"/>
        </w:rPr>
      </w:pPr>
      <w:r w:rsidRPr="00365F94">
        <w:rPr>
          <w:rFonts w:cstheme="minorHAnsi"/>
          <w:lang w:eastAsia="ar-SA"/>
        </w:rPr>
        <w:t>El actor  Administrador o  Secretaria Académica,  ha  ingresado al sitio web del sistema, ha solicitado el Ingreso al sistema, el cual  debe haber sido aceptado, ha buscado el aula, de la cual desea obtener información de los días y horarios que se encuentra ocupada por alguna asignatura en especial. Ahora el actor planifica generar horarios de  aula.</w:t>
      </w:r>
    </w:p>
    <w:p w14:paraId="6BC5F187" w14:textId="77777777" w:rsidR="00143064" w:rsidRPr="00365F94" w:rsidRDefault="00143064" w:rsidP="00B90996">
      <w:pPr>
        <w:jc w:val="both"/>
        <w:rPr>
          <w:rFonts w:cstheme="minorHAnsi"/>
          <w:lang w:eastAsia="ar-SA"/>
        </w:rPr>
      </w:pPr>
      <w:r w:rsidRPr="00365F94">
        <w:rPr>
          <w:rFonts w:cstheme="minorHAnsi"/>
          <w:lang w:eastAsia="ar-SA"/>
        </w:rPr>
        <w:t>Flujo de sucesos</w:t>
      </w:r>
    </w:p>
    <w:p w14:paraId="23CFBD88" w14:textId="77777777" w:rsidR="00143064" w:rsidRPr="00365F94" w:rsidRDefault="00143064" w:rsidP="00B90996">
      <w:pPr>
        <w:jc w:val="both"/>
        <w:rPr>
          <w:rFonts w:cstheme="minorHAnsi"/>
          <w:lang w:eastAsia="ar-SA"/>
        </w:rPr>
      </w:pPr>
      <w:r w:rsidRPr="00365F94">
        <w:rPr>
          <w:rFonts w:cstheme="minorHAnsi"/>
          <w:lang w:eastAsia="ar-SA"/>
        </w:rPr>
        <w:t xml:space="preserve">Caminos Básicos </w:t>
      </w:r>
    </w:p>
    <w:p w14:paraId="73A6DD0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bookmarkStart w:id="69" w:name="_GoBack"/>
      <w:r w:rsidRPr="00365F94">
        <w:rPr>
          <w:rFonts w:cstheme="minorHAnsi"/>
          <w:lang w:eastAsia="ar-SA"/>
        </w:rPr>
        <w:t>El actor invoca al caso de uso para generar  un informe de las aulas desde el sitio web.</w:t>
      </w:r>
    </w:p>
    <w:p w14:paraId="637B22F9"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 xml:space="preserve">El sistema le presenta una nueva pantalla donde podrá seleccionar el aula que desea obtener </w:t>
      </w:r>
      <w:r w:rsidR="00762613" w:rsidRPr="00365F94">
        <w:rPr>
          <w:rFonts w:cstheme="minorHAnsi"/>
          <w:lang w:eastAsia="ar-SA"/>
        </w:rPr>
        <w:t>información</w:t>
      </w:r>
      <w:r w:rsidRPr="00365F94">
        <w:rPr>
          <w:rFonts w:cstheme="minorHAnsi"/>
          <w:lang w:eastAsia="ar-SA"/>
        </w:rPr>
        <w:t>.</w:t>
      </w:r>
    </w:p>
    <w:p w14:paraId="05F98FFD" w14:textId="77777777" w:rsidR="00143064" w:rsidRPr="00365F94" w:rsidRDefault="00143064" w:rsidP="00BD6291">
      <w:pPr>
        <w:pStyle w:val="Prrafodelista"/>
        <w:numPr>
          <w:ilvl w:val="0"/>
          <w:numId w:val="20"/>
        </w:numPr>
        <w:spacing w:before="120" w:after="120"/>
        <w:contextualSpacing w:val="0"/>
        <w:jc w:val="both"/>
        <w:rPr>
          <w:rFonts w:cstheme="minorHAnsi"/>
          <w:lang w:eastAsia="ar-SA"/>
        </w:rPr>
      </w:pPr>
      <w:r w:rsidRPr="00365F94">
        <w:rPr>
          <w:rFonts w:cstheme="minorHAnsi"/>
          <w:lang w:eastAsia="ar-SA"/>
        </w:rPr>
        <w:t>El sistema muestra otra pantalla con lo</w:t>
      </w:r>
      <w:r w:rsidR="003668A9" w:rsidRPr="00365F94">
        <w:rPr>
          <w:rFonts w:cstheme="minorHAnsi"/>
          <w:lang w:eastAsia="ar-SA"/>
        </w:rPr>
        <w:t>s resultados obtenidos, de las</w:t>
      </w:r>
      <w:r w:rsidRPr="00365F94">
        <w:rPr>
          <w:rFonts w:cstheme="minorHAnsi"/>
          <w:lang w:eastAsia="ar-SA"/>
        </w:rPr>
        <w:t xml:space="preserve"> asignatura</w:t>
      </w:r>
      <w:r w:rsidR="003668A9" w:rsidRPr="00365F94">
        <w:rPr>
          <w:rFonts w:cstheme="minorHAnsi"/>
          <w:lang w:eastAsia="ar-SA"/>
        </w:rPr>
        <w:t>s</w:t>
      </w:r>
      <w:r w:rsidRPr="00365F94">
        <w:rPr>
          <w:rFonts w:cstheme="minorHAnsi"/>
          <w:lang w:eastAsia="ar-SA"/>
        </w:rPr>
        <w:t xml:space="preserve">, </w:t>
      </w:r>
      <w:r w:rsidR="003668A9" w:rsidRPr="00365F94">
        <w:rPr>
          <w:rFonts w:cstheme="minorHAnsi"/>
          <w:lang w:eastAsia="ar-SA"/>
        </w:rPr>
        <w:t>con día,</w:t>
      </w:r>
      <w:r w:rsidRPr="00365F94">
        <w:rPr>
          <w:rFonts w:cstheme="minorHAnsi"/>
          <w:lang w:eastAsia="ar-SA"/>
        </w:rPr>
        <w:t xml:space="preserve"> horario de inicio y horario de fin </w:t>
      </w:r>
      <w:r w:rsidR="003668A9" w:rsidRPr="00365F94">
        <w:rPr>
          <w:rFonts w:cstheme="minorHAnsi"/>
          <w:lang w:eastAsia="ar-SA"/>
        </w:rPr>
        <w:t>de las mismas,</w:t>
      </w:r>
    </w:p>
    <w:p w14:paraId="5215951B" w14:textId="77777777" w:rsidR="00143064" w:rsidRPr="00365F94" w:rsidRDefault="00143064" w:rsidP="00BD6291">
      <w:pPr>
        <w:pStyle w:val="Prrafodelista"/>
        <w:numPr>
          <w:ilvl w:val="0"/>
          <w:numId w:val="20"/>
        </w:numPr>
        <w:tabs>
          <w:tab w:val="left" w:pos="567"/>
        </w:tabs>
        <w:spacing w:before="120" w:after="120"/>
        <w:ind w:left="426" w:hanging="11"/>
        <w:contextualSpacing w:val="0"/>
        <w:jc w:val="both"/>
        <w:rPr>
          <w:rFonts w:cstheme="minorHAnsi"/>
          <w:lang w:eastAsia="ar-SA"/>
        </w:rPr>
      </w:pPr>
      <w:r w:rsidRPr="00365F94">
        <w:rPr>
          <w:rFonts w:cstheme="minorHAnsi"/>
          <w:lang w:eastAsia="ar-SA"/>
        </w:rPr>
        <w:t>La instancia del caso de uso finaliza.</w:t>
      </w:r>
    </w:p>
    <w:bookmarkEnd w:id="69"/>
    <w:p w14:paraId="21060F7E" w14:textId="77777777" w:rsidR="00143064" w:rsidRPr="00365F94" w:rsidRDefault="00143064" w:rsidP="00B90996">
      <w:pPr>
        <w:pStyle w:val="Prrafodelista"/>
        <w:tabs>
          <w:tab w:val="left" w:pos="567"/>
        </w:tabs>
        <w:ind w:left="0" w:firstLine="0"/>
        <w:jc w:val="both"/>
        <w:rPr>
          <w:rFonts w:cstheme="minorHAnsi"/>
          <w:lang w:eastAsia="ar-SA"/>
        </w:rPr>
      </w:pPr>
    </w:p>
    <w:p w14:paraId="008D10B8" w14:textId="77777777" w:rsidR="00143064" w:rsidRPr="00365F94" w:rsidRDefault="001430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EC7224F" w14:textId="77777777" w:rsidR="00143064" w:rsidRPr="00365F94" w:rsidRDefault="00143064" w:rsidP="00B90996">
      <w:pPr>
        <w:pStyle w:val="Prrafodelista"/>
        <w:tabs>
          <w:tab w:val="left" w:pos="567"/>
        </w:tabs>
        <w:ind w:left="0" w:firstLine="0"/>
        <w:jc w:val="both"/>
        <w:rPr>
          <w:rFonts w:cstheme="minorHAnsi"/>
          <w:lang w:eastAsia="ar-SA"/>
        </w:rPr>
      </w:pPr>
    </w:p>
    <w:p w14:paraId="787C04C4" w14:textId="77777777" w:rsidR="00143064" w:rsidRPr="00365F94" w:rsidRDefault="00143064" w:rsidP="00B90996">
      <w:pPr>
        <w:pStyle w:val="Prrafodelista"/>
        <w:tabs>
          <w:tab w:val="left" w:pos="567"/>
        </w:tabs>
        <w:ind w:left="0" w:firstLine="0"/>
        <w:jc w:val="both"/>
        <w:rPr>
          <w:rFonts w:cstheme="minorHAnsi"/>
          <w:lang w:eastAsia="ar-SA"/>
        </w:rPr>
      </w:pPr>
      <w:r w:rsidRPr="00365F94">
        <w:rPr>
          <w:rFonts w:cstheme="minorHAnsi"/>
          <w:lang w:eastAsia="ar-SA"/>
        </w:rPr>
        <w:t>La instancia del caso de uso termina cuando el siste</w:t>
      </w:r>
      <w:r w:rsidR="003668A9" w:rsidRPr="00365F94">
        <w:rPr>
          <w:rFonts w:cstheme="minorHAnsi"/>
          <w:lang w:eastAsia="ar-SA"/>
        </w:rPr>
        <w:t>ma muestra los resultados obtenidos del  aula seleccionada</w:t>
      </w:r>
      <w:r w:rsidRPr="00365F94">
        <w:rPr>
          <w:rFonts w:cstheme="minorHAnsi"/>
          <w:lang w:eastAsia="ar-SA"/>
        </w:rPr>
        <w:t>.</w:t>
      </w:r>
    </w:p>
    <w:p w14:paraId="4E577002" w14:textId="1D7144A0" w:rsidR="00553974" w:rsidRPr="00B90996" w:rsidRDefault="00E10A1D" w:rsidP="00B90996">
      <w:pPr>
        <w:pStyle w:val="PSI-Ttulo2"/>
        <w:jc w:val="both"/>
        <w:rPr>
          <w:rFonts w:cstheme="minorHAnsi"/>
        </w:rPr>
      </w:pPr>
      <w:bookmarkStart w:id="70" w:name="_Toc494736894"/>
      <w:r w:rsidRPr="00B90996">
        <w:rPr>
          <w:rFonts w:cstheme="minorHAnsi"/>
        </w:rPr>
        <w:t>Caso de Uso 19</w:t>
      </w:r>
      <w:r w:rsidR="00553974" w:rsidRPr="00B90996">
        <w:rPr>
          <w:rFonts w:cstheme="minorHAnsi"/>
        </w:rPr>
        <w:t>- Crear Usuario</w:t>
      </w:r>
      <w:bookmarkEnd w:id="70"/>
    </w:p>
    <w:p w14:paraId="0B70E03C" w14:textId="77777777" w:rsidR="00553974" w:rsidRPr="00B90996" w:rsidRDefault="00553974" w:rsidP="00B90996">
      <w:pPr>
        <w:pStyle w:val="PSI-Ttulo3"/>
        <w:jc w:val="both"/>
        <w:rPr>
          <w:rFonts w:cstheme="minorHAnsi"/>
        </w:rPr>
      </w:pPr>
      <w:bookmarkStart w:id="71" w:name="_Toc494736895"/>
      <w:r w:rsidRPr="00B90996">
        <w:rPr>
          <w:rFonts w:cstheme="minorHAnsi"/>
        </w:rPr>
        <w:t>Descripción</w:t>
      </w:r>
      <w:bookmarkEnd w:id="71"/>
    </w:p>
    <w:p w14:paraId="045719AB" w14:textId="77777777" w:rsidR="00553974" w:rsidRPr="00365F94" w:rsidRDefault="00553974" w:rsidP="00B90996">
      <w:pPr>
        <w:jc w:val="both"/>
        <w:rPr>
          <w:rFonts w:cstheme="minorHAnsi"/>
          <w:lang w:eastAsia="ar-SA"/>
        </w:rPr>
      </w:pPr>
      <w:r w:rsidRPr="00365F94">
        <w:rPr>
          <w:rFonts w:cstheme="minorHAnsi"/>
          <w:lang w:eastAsia="ar-SA"/>
        </w:rPr>
        <w:t xml:space="preserve">Precondición </w:t>
      </w:r>
    </w:p>
    <w:p w14:paraId="1C806D9F" w14:textId="77777777" w:rsidR="00553974" w:rsidRPr="00365F94" w:rsidRDefault="00553974"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usuario</w:t>
      </w:r>
      <w:r w:rsidRPr="00365F94">
        <w:rPr>
          <w:rFonts w:cstheme="minorHAnsi"/>
          <w:lang w:eastAsia="ar-SA"/>
        </w:rPr>
        <w:t xml:space="preserve">. </w:t>
      </w:r>
    </w:p>
    <w:p w14:paraId="05FA1E98" w14:textId="77777777" w:rsidR="00553974" w:rsidRPr="00365F94" w:rsidRDefault="00553974" w:rsidP="00B90996">
      <w:pPr>
        <w:jc w:val="both"/>
        <w:rPr>
          <w:rFonts w:cstheme="minorHAnsi"/>
          <w:lang w:eastAsia="ar-SA"/>
        </w:rPr>
      </w:pPr>
      <w:r w:rsidRPr="00365F94">
        <w:rPr>
          <w:rFonts w:cstheme="minorHAnsi"/>
          <w:lang w:eastAsia="ar-SA"/>
        </w:rPr>
        <w:t>Flujo de sucesos</w:t>
      </w:r>
    </w:p>
    <w:p w14:paraId="677458AD" w14:textId="77777777" w:rsidR="00553974" w:rsidRPr="00365F94" w:rsidRDefault="00553974" w:rsidP="00B90996">
      <w:pPr>
        <w:jc w:val="both"/>
        <w:rPr>
          <w:rFonts w:cstheme="minorHAnsi"/>
          <w:lang w:eastAsia="ar-SA"/>
        </w:rPr>
      </w:pPr>
      <w:r w:rsidRPr="00365F94">
        <w:rPr>
          <w:rFonts w:cstheme="minorHAnsi"/>
          <w:lang w:eastAsia="ar-SA"/>
        </w:rPr>
        <w:t xml:space="preserve">Caminos Básicos </w:t>
      </w:r>
    </w:p>
    <w:p w14:paraId="757ACC2C" w14:textId="77777777" w:rsidR="00506F25" w:rsidRDefault="00553974"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actor invoca al caso de uso para crear </w:t>
      </w:r>
      <w:r w:rsidR="00F94D0A" w:rsidRPr="00506F25">
        <w:rPr>
          <w:rFonts w:cstheme="minorHAnsi"/>
          <w:lang w:eastAsia="ar-SA"/>
        </w:rPr>
        <w:t>un nuevo usuario</w:t>
      </w:r>
      <w:r w:rsidRPr="00506F25">
        <w:rPr>
          <w:rFonts w:cstheme="minorHAnsi"/>
          <w:lang w:eastAsia="ar-SA"/>
        </w:rPr>
        <w:t xml:space="preserve"> en el sitio web.</w:t>
      </w:r>
    </w:p>
    <w:p w14:paraId="02F7A056" w14:textId="77777777" w:rsidR="003E3C85" w:rsidRPr="00506F25" w:rsidRDefault="003E3C85" w:rsidP="00B90996">
      <w:pPr>
        <w:pStyle w:val="Prrafodelista"/>
        <w:numPr>
          <w:ilvl w:val="0"/>
          <w:numId w:val="28"/>
        </w:numPr>
        <w:ind w:left="426" w:hanging="11"/>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 y correo electrónico del nuevo usuario, como así también </w:t>
      </w:r>
      <w:r w:rsidR="007C3106" w:rsidRPr="00506F25">
        <w:rPr>
          <w:rFonts w:cstheme="minorHAnsi"/>
          <w:lang w:eastAsia="ar-SA"/>
        </w:rPr>
        <w:t>seleccionar el tipo de estado, e</w:t>
      </w:r>
      <w:r w:rsidRPr="00506F25">
        <w:rPr>
          <w:rFonts w:cstheme="minorHAnsi"/>
          <w:lang w:eastAsia="ar-SA"/>
        </w:rPr>
        <w:t>l cu</w:t>
      </w:r>
      <w:r w:rsidR="007C3106" w:rsidRPr="00506F25">
        <w:rPr>
          <w:rFonts w:cstheme="minorHAnsi"/>
          <w:lang w:eastAsia="ar-SA"/>
        </w:rPr>
        <w:t>al puede ser</w:t>
      </w:r>
      <w:r w:rsidR="00BE233C">
        <w:rPr>
          <w:rFonts w:cstheme="minorHAnsi"/>
          <w:lang w:eastAsia="ar-SA"/>
        </w:rPr>
        <w:t xml:space="preserve"> activo o inactivo, además de </w:t>
      </w:r>
      <w:r w:rsidR="007C3106" w:rsidRPr="00506F25">
        <w:rPr>
          <w:rFonts w:cstheme="minorHAnsi"/>
          <w:lang w:eastAsia="ar-SA"/>
        </w:rPr>
        <w:t>seleccionar el sector al cual pertenece</w:t>
      </w:r>
      <w:r w:rsidR="00BE233C">
        <w:rPr>
          <w:rFonts w:cstheme="minorHAnsi"/>
          <w:lang w:eastAsia="ar-SA"/>
        </w:rPr>
        <w:t xml:space="preserve"> y por ultimo debe seleccionar el rol del usuario dentro del sistema, el cual puede ser admi</w:t>
      </w:r>
      <w:r w:rsidR="00A853E9">
        <w:rPr>
          <w:rFonts w:cstheme="minorHAnsi"/>
          <w:lang w:eastAsia="ar-SA"/>
        </w:rPr>
        <w:t>ni</w:t>
      </w:r>
      <w:r w:rsidR="00BE233C">
        <w:rPr>
          <w:rFonts w:cstheme="minorHAnsi"/>
          <w:lang w:eastAsia="ar-SA"/>
        </w:rPr>
        <w:t xml:space="preserve">strador, </w:t>
      </w:r>
      <w:r w:rsidR="00767FE1">
        <w:rPr>
          <w:rFonts w:cstheme="minorHAnsi"/>
          <w:lang w:eastAsia="ar-SA"/>
        </w:rPr>
        <w:t xml:space="preserve"> público o secretaria académica</w:t>
      </w:r>
      <w:r w:rsidR="007C3106" w:rsidRPr="00506F25">
        <w:rPr>
          <w:rFonts w:cstheme="minorHAnsi"/>
          <w:lang w:eastAsia="ar-SA"/>
        </w:rPr>
        <w:t>.</w:t>
      </w:r>
    </w:p>
    <w:p w14:paraId="70CEA987" w14:textId="77777777" w:rsidR="00553974" w:rsidRPr="00365F94" w:rsidRDefault="00553974" w:rsidP="00B90996">
      <w:pPr>
        <w:pStyle w:val="Prrafodelista"/>
        <w:numPr>
          <w:ilvl w:val="0"/>
          <w:numId w:val="2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434A9948" w14:textId="77777777" w:rsidR="00BF4C64" w:rsidRDefault="00BF4C64" w:rsidP="00B90996">
      <w:pPr>
        <w:pStyle w:val="Prrafodelista"/>
        <w:tabs>
          <w:tab w:val="left" w:pos="567"/>
        </w:tabs>
        <w:ind w:left="0" w:firstLine="0"/>
        <w:jc w:val="both"/>
        <w:rPr>
          <w:rFonts w:cstheme="minorHAnsi"/>
          <w:lang w:eastAsia="ar-SA"/>
        </w:rPr>
      </w:pPr>
    </w:p>
    <w:p w14:paraId="1FE725AB" w14:textId="77777777" w:rsidR="00553974" w:rsidRPr="00365F94" w:rsidRDefault="0055397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19CC1AE" w14:textId="77777777" w:rsidR="00553974" w:rsidRPr="00365F94" w:rsidRDefault="00553974" w:rsidP="00B90996">
      <w:pPr>
        <w:pStyle w:val="Prrafodelista"/>
        <w:tabs>
          <w:tab w:val="left" w:pos="567"/>
        </w:tabs>
        <w:ind w:left="0" w:firstLine="0"/>
        <w:jc w:val="both"/>
        <w:rPr>
          <w:rFonts w:cstheme="minorHAnsi"/>
          <w:lang w:eastAsia="ar-SA"/>
        </w:rPr>
      </w:pPr>
    </w:p>
    <w:p w14:paraId="75BED84B" w14:textId="77777777" w:rsidR="00553974" w:rsidRPr="00365F94" w:rsidRDefault="0055397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sidR="00BF4C64">
        <w:rPr>
          <w:rFonts w:cstheme="minorHAnsi"/>
          <w:lang w:eastAsia="ar-SA"/>
        </w:rPr>
        <w:t>se ha creado un nuevo usuario</w:t>
      </w:r>
      <w:r w:rsidRPr="00365F94">
        <w:rPr>
          <w:rFonts w:cstheme="minorHAnsi"/>
          <w:lang w:eastAsia="ar-SA"/>
        </w:rPr>
        <w:t xml:space="preserve">. O bien si no se ha creado, seguirán vigentes </w:t>
      </w:r>
      <w:r w:rsidR="00BF4C64">
        <w:rPr>
          <w:rFonts w:cstheme="minorHAnsi"/>
          <w:lang w:eastAsia="ar-SA"/>
        </w:rPr>
        <w:t>los usuarios</w:t>
      </w:r>
      <w:r w:rsidRPr="00365F94">
        <w:rPr>
          <w:rFonts w:cstheme="minorHAnsi"/>
          <w:lang w:eastAsia="ar-SA"/>
        </w:rPr>
        <w:t xml:space="preserve"> anteriormente cargadas.</w:t>
      </w:r>
    </w:p>
    <w:p w14:paraId="357CBC45" w14:textId="0B5AD8A6" w:rsidR="00BF4C64" w:rsidRPr="00B90996" w:rsidRDefault="00E10A1D" w:rsidP="00B90996">
      <w:pPr>
        <w:pStyle w:val="PSI-Ttulo2"/>
        <w:jc w:val="both"/>
        <w:rPr>
          <w:rFonts w:cstheme="minorHAnsi"/>
        </w:rPr>
      </w:pPr>
      <w:bookmarkStart w:id="72" w:name="_Toc494736896"/>
      <w:r w:rsidRPr="00B90996">
        <w:rPr>
          <w:rFonts w:cstheme="minorHAnsi"/>
        </w:rPr>
        <w:t>Caso de Uso 20</w:t>
      </w:r>
      <w:r w:rsidR="00BF4C64" w:rsidRPr="00B90996">
        <w:rPr>
          <w:rFonts w:cstheme="minorHAnsi"/>
        </w:rPr>
        <w:t>- Buscar Usuario</w:t>
      </w:r>
      <w:bookmarkEnd w:id="72"/>
    </w:p>
    <w:p w14:paraId="0D4F6E39" w14:textId="77777777" w:rsidR="00BF4C64" w:rsidRPr="00B90996" w:rsidRDefault="00BF4C64" w:rsidP="00B90996">
      <w:pPr>
        <w:pStyle w:val="PSI-Ttulo3"/>
        <w:jc w:val="both"/>
        <w:rPr>
          <w:rFonts w:cstheme="minorHAnsi"/>
        </w:rPr>
      </w:pPr>
      <w:bookmarkStart w:id="73" w:name="_Toc494736897"/>
      <w:r w:rsidRPr="00B90996">
        <w:rPr>
          <w:rFonts w:cstheme="minorHAnsi"/>
        </w:rPr>
        <w:t>Descripción</w:t>
      </w:r>
      <w:bookmarkEnd w:id="73"/>
    </w:p>
    <w:p w14:paraId="3B443B4D" w14:textId="77777777" w:rsidR="00BF4C64" w:rsidRPr="00365F94" w:rsidRDefault="00BF4C64" w:rsidP="00B90996">
      <w:pPr>
        <w:jc w:val="both"/>
        <w:rPr>
          <w:rFonts w:cstheme="minorHAnsi"/>
          <w:lang w:eastAsia="ar-SA"/>
        </w:rPr>
      </w:pPr>
      <w:r w:rsidRPr="00365F94">
        <w:rPr>
          <w:rFonts w:cstheme="minorHAnsi"/>
          <w:lang w:eastAsia="ar-SA"/>
        </w:rPr>
        <w:t xml:space="preserve">Precondición </w:t>
      </w:r>
    </w:p>
    <w:p w14:paraId="43A3D476" w14:textId="77777777" w:rsidR="00BF4C64" w:rsidRPr="00365F94" w:rsidRDefault="00BF4C64"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sidR="0001421F">
        <w:rPr>
          <w:rFonts w:cstheme="minorHAnsi"/>
          <w:lang w:eastAsia="ar-SA"/>
        </w:rPr>
        <w:t>ca buscar un</w:t>
      </w:r>
      <w:r>
        <w:rPr>
          <w:rFonts w:cstheme="minorHAnsi"/>
          <w:lang w:eastAsia="ar-SA"/>
        </w:rPr>
        <w:t xml:space="preserve"> usuario</w:t>
      </w:r>
      <w:r w:rsidRPr="00365F94">
        <w:rPr>
          <w:rFonts w:cstheme="minorHAnsi"/>
          <w:lang w:eastAsia="ar-SA"/>
        </w:rPr>
        <w:t xml:space="preserve">. </w:t>
      </w:r>
    </w:p>
    <w:p w14:paraId="7F1A8463" w14:textId="77777777" w:rsidR="00BF4C64" w:rsidRPr="00365F94" w:rsidRDefault="00BF4C64" w:rsidP="00B90996">
      <w:pPr>
        <w:jc w:val="both"/>
        <w:rPr>
          <w:rFonts w:cstheme="minorHAnsi"/>
          <w:lang w:eastAsia="ar-SA"/>
        </w:rPr>
      </w:pPr>
      <w:r w:rsidRPr="00365F94">
        <w:rPr>
          <w:rFonts w:cstheme="minorHAnsi"/>
          <w:lang w:eastAsia="ar-SA"/>
        </w:rPr>
        <w:t>Flujo de sucesos</w:t>
      </w:r>
    </w:p>
    <w:p w14:paraId="3755BBC8" w14:textId="77777777" w:rsidR="00BF4C64" w:rsidRPr="00365F94" w:rsidRDefault="00BF4C64" w:rsidP="00B90996">
      <w:pPr>
        <w:jc w:val="both"/>
        <w:rPr>
          <w:rFonts w:cstheme="minorHAnsi"/>
          <w:lang w:eastAsia="ar-SA"/>
        </w:rPr>
      </w:pPr>
      <w:r w:rsidRPr="00365F94">
        <w:rPr>
          <w:rFonts w:cstheme="minorHAnsi"/>
          <w:lang w:eastAsia="ar-SA"/>
        </w:rPr>
        <w:t xml:space="preserve">Caminos Básicos </w:t>
      </w:r>
    </w:p>
    <w:p w14:paraId="6F11BE32" w14:textId="77777777" w:rsidR="00BF4C64" w:rsidRPr="00365F94" w:rsidRDefault="00BF4C64" w:rsidP="00B90996">
      <w:pPr>
        <w:pStyle w:val="Prrafodelista"/>
        <w:numPr>
          <w:ilvl w:val="0"/>
          <w:numId w:val="29"/>
        </w:numPr>
        <w:jc w:val="both"/>
        <w:rPr>
          <w:rFonts w:cstheme="minorHAnsi"/>
          <w:lang w:eastAsia="ar-SA"/>
        </w:rPr>
      </w:pPr>
      <w:r w:rsidRPr="00365F94">
        <w:rPr>
          <w:rFonts w:cstheme="minorHAnsi"/>
          <w:lang w:eastAsia="ar-SA"/>
        </w:rPr>
        <w:t xml:space="preserve">El actor </w:t>
      </w:r>
      <w:r w:rsidR="00FE4C3B">
        <w:rPr>
          <w:rFonts w:cstheme="minorHAnsi"/>
          <w:lang w:eastAsia="ar-SA"/>
        </w:rPr>
        <w:t>invoca al caso de uso para buscar</w:t>
      </w:r>
      <w:r w:rsidRPr="00365F94">
        <w:rPr>
          <w:rFonts w:cstheme="minorHAnsi"/>
          <w:lang w:eastAsia="ar-SA"/>
        </w:rPr>
        <w:t xml:space="preserve"> </w:t>
      </w:r>
      <w:r>
        <w:rPr>
          <w:rFonts w:cstheme="minorHAnsi"/>
          <w:lang w:eastAsia="ar-SA"/>
        </w:rPr>
        <w:t>un  usuario</w:t>
      </w:r>
      <w:r w:rsidRPr="00365F94">
        <w:rPr>
          <w:rFonts w:cstheme="minorHAnsi"/>
          <w:lang w:eastAsia="ar-SA"/>
        </w:rPr>
        <w:t xml:space="preserve"> en el sitio web.</w:t>
      </w:r>
    </w:p>
    <w:p w14:paraId="16BA7C80" w14:textId="77777777" w:rsidR="00BF4C64" w:rsidRPr="00FE4C3B" w:rsidRDefault="00BF4C64" w:rsidP="00B90996">
      <w:pPr>
        <w:pStyle w:val="Prrafodelista"/>
        <w:numPr>
          <w:ilvl w:val="0"/>
          <w:numId w:val="29"/>
        </w:numPr>
        <w:ind w:left="426" w:hanging="11"/>
        <w:jc w:val="both"/>
        <w:rPr>
          <w:rFonts w:cstheme="minorHAnsi"/>
          <w:lang w:eastAsia="ar-SA"/>
        </w:rPr>
      </w:pPr>
      <w:r w:rsidRPr="00FE4C3B">
        <w:rPr>
          <w:rFonts w:cstheme="minorHAnsi"/>
          <w:lang w:eastAsia="ar-SA"/>
        </w:rPr>
        <w:t xml:space="preserve">El sistema le presenta una pantalla </w:t>
      </w:r>
      <w:r w:rsidR="00FE4C3B" w:rsidRPr="00FE4C3B">
        <w:rPr>
          <w:rFonts w:cstheme="minorHAnsi"/>
          <w:lang w:eastAsia="ar-SA"/>
        </w:rPr>
        <w:t>c</w:t>
      </w:r>
      <w:r w:rsidR="00FE4C3B">
        <w:rPr>
          <w:rFonts w:cstheme="minorHAnsi"/>
          <w:lang w:eastAsia="ar-SA"/>
        </w:rPr>
        <w:t>on todos los usuarios cargadas</w:t>
      </w:r>
      <w:r w:rsidRPr="00FE4C3B">
        <w:rPr>
          <w:rFonts w:cstheme="minorHAnsi"/>
          <w:lang w:eastAsia="ar-SA"/>
        </w:rPr>
        <w:t>.</w:t>
      </w:r>
    </w:p>
    <w:p w14:paraId="0B47098E" w14:textId="77777777" w:rsidR="00BF4C64" w:rsidRPr="00365F94" w:rsidRDefault="00BF4C64" w:rsidP="00B90996">
      <w:pPr>
        <w:pStyle w:val="Prrafodelista"/>
        <w:numPr>
          <w:ilvl w:val="0"/>
          <w:numId w:val="29"/>
        </w:numPr>
        <w:tabs>
          <w:tab w:val="left" w:pos="567"/>
        </w:tabs>
        <w:ind w:left="426" w:hanging="11"/>
        <w:jc w:val="both"/>
        <w:rPr>
          <w:rFonts w:cstheme="minorHAnsi"/>
          <w:lang w:eastAsia="ar-SA"/>
        </w:rPr>
      </w:pPr>
      <w:r w:rsidRPr="00365F94">
        <w:rPr>
          <w:rFonts w:cstheme="minorHAnsi"/>
          <w:lang w:eastAsia="ar-SA"/>
        </w:rPr>
        <w:t>La instancia del caso de uso finaliza.</w:t>
      </w:r>
    </w:p>
    <w:p w14:paraId="3F4631E7" w14:textId="77777777" w:rsidR="00BF4C64" w:rsidRDefault="00BF4C64" w:rsidP="00B90996">
      <w:pPr>
        <w:pStyle w:val="Prrafodelista"/>
        <w:tabs>
          <w:tab w:val="left" w:pos="567"/>
        </w:tabs>
        <w:ind w:left="0" w:firstLine="0"/>
        <w:jc w:val="both"/>
        <w:rPr>
          <w:rFonts w:cstheme="minorHAnsi"/>
          <w:lang w:eastAsia="ar-SA"/>
        </w:rPr>
      </w:pPr>
    </w:p>
    <w:p w14:paraId="02F52FEE" w14:textId="77777777" w:rsidR="00BF4C64" w:rsidRPr="00365F94" w:rsidRDefault="00BF4C6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133C7C1B" w14:textId="77777777" w:rsidR="00BF4C64" w:rsidRPr="00365F94" w:rsidRDefault="00BF4C64" w:rsidP="00B90996">
      <w:pPr>
        <w:pStyle w:val="Prrafodelista"/>
        <w:tabs>
          <w:tab w:val="left" w:pos="567"/>
        </w:tabs>
        <w:ind w:left="0" w:firstLine="0"/>
        <w:jc w:val="both"/>
        <w:rPr>
          <w:rFonts w:cstheme="minorHAnsi"/>
          <w:lang w:eastAsia="ar-SA"/>
        </w:rPr>
      </w:pPr>
    </w:p>
    <w:p w14:paraId="1271C598" w14:textId="77777777" w:rsidR="00BF4C64" w:rsidRDefault="00BF4C6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w:t>
      </w:r>
      <w:r w:rsidR="00417984">
        <w:rPr>
          <w:rFonts w:cstheme="minorHAnsi"/>
          <w:lang w:eastAsia="ar-SA"/>
        </w:rPr>
        <w:t>n</w:t>
      </w:r>
      <w:r>
        <w:rPr>
          <w:rFonts w:cstheme="minorHAnsi"/>
          <w:lang w:eastAsia="ar-SA"/>
        </w:rPr>
        <w:t xml:space="preserve"> </w:t>
      </w:r>
      <w:r w:rsidR="00417984">
        <w:rPr>
          <w:rFonts w:cstheme="minorHAnsi"/>
          <w:lang w:eastAsia="ar-SA"/>
        </w:rPr>
        <w:t>mostrado los usuarios del sistema</w:t>
      </w:r>
      <w:r w:rsidRPr="00365F94">
        <w:rPr>
          <w:rFonts w:cstheme="minorHAnsi"/>
          <w:lang w:eastAsia="ar-SA"/>
        </w:rPr>
        <w:t>.</w:t>
      </w:r>
    </w:p>
    <w:p w14:paraId="31B62206" w14:textId="72FEF72A" w:rsidR="00417984" w:rsidRPr="00B90996" w:rsidRDefault="00E10A1D" w:rsidP="00B90996">
      <w:pPr>
        <w:pStyle w:val="PSI-Ttulo2"/>
        <w:jc w:val="both"/>
        <w:rPr>
          <w:rFonts w:cstheme="minorHAnsi"/>
        </w:rPr>
      </w:pPr>
      <w:bookmarkStart w:id="74" w:name="_Toc494736898"/>
      <w:r w:rsidRPr="00B90996">
        <w:rPr>
          <w:rFonts w:cstheme="minorHAnsi"/>
        </w:rPr>
        <w:t>Caso de Uso 21</w:t>
      </w:r>
      <w:r w:rsidR="00417984" w:rsidRPr="00B90996">
        <w:rPr>
          <w:rFonts w:cstheme="minorHAnsi"/>
        </w:rPr>
        <w:t>- Modificar Usuario</w:t>
      </w:r>
      <w:bookmarkEnd w:id="74"/>
    </w:p>
    <w:p w14:paraId="334416CC" w14:textId="77777777" w:rsidR="00417984" w:rsidRPr="00B90996" w:rsidRDefault="00417984" w:rsidP="00B90996">
      <w:pPr>
        <w:pStyle w:val="PSI-Ttulo3"/>
        <w:jc w:val="both"/>
        <w:rPr>
          <w:rFonts w:cstheme="minorHAnsi"/>
        </w:rPr>
      </w:pPr>
      <w:bookmarkStart w:id="75" w:name="_Toc494736899"/>
      <w:r w:rsidRPr="00B90996">
        <w:rPr>
          <w:rFonts w:cstheme="minorHAnsi"/>
        </w:rPr>
        <w:t>Descripción</w:t>
      </w:r>
      <w:bookmarkEnd w:id="75"/>
    </w:p>
    <w:p w14:paraId="562B690C" w14:textId="77777777" w:rsidR="00417984" w:rsidRPr="00365F94" w:rsidRDefault="00417984" w:rsidP="00B90996">
      <w:pPr>
        <w:jc w:val="both"/>
        <w:rPr>
          <w:rFonts w:cstheme="minorHAnsi"/>
          <w:lang w:eastAsia="ar-SA"/>
        </w:rPr>
      </w:pPr>
      <w:r w:rsidRPr="00365F94">
        <w:rPr>
          <w:rFonts w:cstheme="minorHAnsi"/>
          <w:lang w:eastAsia="ar-SA"/>
        </w:rPr>
        <w:t xml:space="preserve">Precondición </w:t>
      </w:r>
    </w:p>
    <w:p w14:paraId="5A69E280" w14:textId="77777777" w:rsidR="00417984" w:rsidRPr="00365F94" w:rsidRDefault="00417984" w:rsidP="00B90996">
      <w:pPr>
        <w:jc w:val="both"/>
        <w:rPr>
          <w:rFonts w:cstheme="minorHAnsi"/>
          <w:lang w:eastAsia="ar-SA"/>
        </w:rPr>
      </w:pPr>
      <w:r>
        <w:rPr>
          <w:rFonts w:cstheme="minorHAnsi"/>
          <w:lang w:eastAsia="ar-SA"/>
        </w:rPr>
        <w:lastRenderedPageBreak/>
        <w:t>El actor  Administrador</w:t>
      </w:r>
      <w:r w:rsidRPr="00365F94">
        <w:rPr>
          <w:rFonts w:cstheme="minorHAnsi"/>
          <w:lang w:eastAsia="ar-SA"/>
        </w:rPr>
        <w:t>,  ha  ingresado al sitio web del sistema, ha solicitado el Ingreso al sistema, el cual  debe haber sido aceptado</w:t>
      </w:r>
      <w:r w:rsidR="00506F25" w:rsidRPr="00365F94">
        <w:rPr>
          <w:rFonts w:cstheme="minorHAnsi"/>
          <w:lang w:eastAsia="ar-SA"/>
        </w:rPr>
        <w:t>, ha buscado el</w:t>
      </w:r>
      <w:r w:rsidR="00506F25">
        <w:rPr>
          <w:rFonts w:cstheme="minorHAnsi"/>
          <w:lang w:eastAsia="ar-SA"/>
        </w:rPr>
        <w:t xml:space="preserve"> usuario que va hacer modificado</w:t>
      </w:r>
      <w:r w:rsidRPr="00365F94">
        <w:rPr>
          <w:rFonts w:cstheme="minorHAnsi"/>
          <w:lang w:eastAsia="ar-SA"/>
        </w:rPr>
        <w:t>.</w:t>
      </w:r>
      <w:r w:rsidR="00506F25">
        <w:rPr>
          <w:rFonts w:cstheme="minorHAnsi"/>
          <w:lang w:eastAsia="ar-SA"/>
        </w:rPr>
        <w:t xml:space="preserve"> </w:t>
      </w:r>
      <w:r w:rsidRPr="00365F94">
        <w:rPr>
          <w:rFonts w:cstheme="minorHAnsi"/>
          <w:lang w:eastAsia="ar-SA"/>
        </w:rPr>
        <w:t xml:space="preserve"> Ahora el actor planifi</w:t>
      </w:r>
      <w:r w:rsidR="00506F25">
        <w:rPr>
          <w:rFonts w:cstheme="minorHAnsi"/>
          <w:lang w:eastAsia="ar-SA"/>
        </w:rPr>
        <w:t>ca modificar un</w:t>
      </w:r>
      <w:r>
        <w:rPr>
          <w:rFonts w:cstheme="minorHAnsi"/>
          <w:lang w:eastAsia="ar-SA"/>
        </w:rPr>
        <w:t xml:space="preserve"> usuario</w:t>
      </w:r>
      <w:r w:rsidRPr="00365F94">
        <w:rPr>
          <w:rFonts w:cstheme="minorHAnsi"/>
          <w:lang w:eastAsia="ar-SA"/>
        </w:rPr>
        <w:t xml:space="preserve">. </w:t>
      </w:r>
    </w:p>
    <w:p w14:paraId="2B232CFB" w14:textId="77777777" w:rsidR="00417984" w:rsidRPr="00365F94" w:rsidRDefault="00417984" w:rsidP="00B90996">
      <w:pPr>
        <w:jc w:val="both"/>
        <w:rPr>
          <w:rFonts w:cstheme="minorHAnsi"/>
          <w:lang w:eastAsia="ar-SA"/>
        </w:rPr>
      </w:pPr>
      <w:r w:rsidRPr="00365F94">
        <w:rPr>
          <w:rFonts w:cstheme="minorHAnsi"/>
          <w:lang w:eastAsia="ar-SA"/>
        </w:rPr>
        <w:t>Flujo de sucesos</w:t>
      </w:r>
    </w:p>
    <w:p w14:paraId="7F8162E9" w14:textId="77777777" w:rsidR="00417984" w:rsidRPr="00365F94" w:rsidRDefault="00417984" w:rsidP="00B90996">
      <w:pPr>
        <w:jc w:val="both"/>
        <w:rPr>
          <w:rFonts w:cstheme="minorHAnsi"/>
          <w:lang w:eastAsia="ar-SA"/>
        </w:rPr>
      </w:pPr>
      <w:r w:rsidRPr="00365F94">
        <w:rPr>
          <w:rFonts w:cstheme="minorHAnsi"/>
          <w:lang w:eastAsia="ar-SA"/>
        </w:rPr>
        <w:t xml:space="preserve">Caminos Básicos </w:t>
      </w:r>
    </w:p>
    <w:p w14:paraId="21BC7AA9" w14:textId="77777777" w:rsidR="00417984" w:rsidRPr="00365F94" w:rsidRDefault="00417984" w:rsidP="00B90996">
      <w:pPr>
        <w:pStyle w:val="Prrafodelista"/>
        <w:numPr>
          <w:ilvl w:val="0"/>
          <w:numId w:val="30"/>
        </w:numPr>
        <w:jc w:val="both"/>
        <w:rPr>
          <w:rFonts w:cstheme="minorHAnsi"/>
          <w:lang w:eastAsia="ar-SA"/>
        </w:rPr>
      </w:pPr>
      <w:r w:rsidRPr="00365F94">
        <w:rPr>
          <w:rFonts w:cstheme="minorHAnsi"/>
          <w:lang w:eastAsia="ar-SA"/>
        </w:rPr>
        <w:t xml:space="preserve">El actor invoca al caso de uso para </w:t>
      </w:r>
      <w:r w:rsidR="00506F25">
        <w:rPr>
          <w:rFonts w:cstheme="minorHAnsi"/>
          <w:lang w:eastAsia="ar-SA"/>
        </w:rPr>
        <w:t>modificar un</w:t>
      </w:r>
      <w:r>
        <w:rPr>
          <w:rFonts w:cstheme="minorHAnsi"/>
          <w:lang w:eastAsia="ar-SA"/>
        </w:rPr>
        <w:t xml:space="preserve"> usuario</w:t>
      </w:r>
      <w:r w:rsidRPr="00365F94">
        <w:rPr>
          <w:rFonts w:cstheme="minorHAnsi"/>
          <w:lang w:eastAsia="ar-SA"/>
        </w:rPr>
        <w:t xml:space="preserve"> en el sitio web.</w:t>
      </w:r>
    </w:p>
    <w:p w14:paraId="56BA5C2B" w14:textId="77777777" w:rsidR="00417984" w:rsidRDefault="00417984" w:rsidP="00B90996">
      <w:pPr>
        <w:pStyle w:val="Prrafodelista"/>
        <w:numPr>
          <w:ilvl w:val="0"/>
          <w:numId w:val="30"/>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sidR="009E3CC5">
        <w:rPr>
          <w:rFonts w:cstheme="minorHAnsi"/>
          <w:lang w:eastAsia="ar-SA"/>
        </w:rPr>
        <w:t xml:space="preserve"> el usuario que desea modificar</w:t>
      </w:r>
      <w:r w:rsidRPr="00365F94">
        <w:rPr>
          <w:rFonts w:cstheme="minorHAnsi"/>
          <w:lang w:eastAsia="ar-SA"/>
        </w:rPr>
        <w:t>.</w:t>
      </w:r>
    </w:p>
    <w:p w14:paraId="466EAEFE" w14:textId="77777777" w:rsid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 xml:space="preserve">El sistema presenta una nueva pantalla donde el actor podrá </w:t>
      </w:r>
      <w:r w:rsidR="009E3CC5" w:rsidRPr="00A853E9">
        <w:rPr>
          <w:rFonts w:cstheme="minorHAnsi"/>
          <w:lang w:eastAsia="ar-SA"/>
        </w:rPr>
        <w:t xml:space="preserve">realizar modificaciones </w:t>
      </w:r>
      <w:proofErr w:type="spellStart"/>
      <w:r w:rsidR="009E3CC5" w:rsidRPr="00A853E9">
        <w:rPr>
          <w:rFonts w:cstheme="minorHAnsi"/>
          <w:lang w:eastAsia="ar-SA"/>
        </w:rPr>
        <w:t>tipeando</w:t>
      </w:r>
      <w:proofErr w:type="spellEnd"/>
      <w:r w:rsidR="009E3CC5" w:rsidRPr="00A853E9">
        <w:rPr>
          <w:rFonts w:cstheme="minorHAnsi"/>
          <w:lang w:eastAsia="ar-SA"/>
        </w:rPr>
        <w:t xml:space="preserve"> el</w:t>
      </w:r>
      <w:r w:rsidRPr="00A853E9">
        <w:rPr>
          <w:rFonts w:cstheme="minorHAnsi"/>
          <w:lang w:eastAsia="ar-SA"/>
        </w:rPr>
        <w:t xml:space="preserve"> nombre y </w:t>
      </w:r>
      <w:r w:rsidR="009E3CC5" w:rsidRPr="00A853E9">
        <w:rPr>
          <w:rFonts w:cstheme="minorHAnsi"/>
          <w:lang w:eastAsia="ar-SA"/>
        </w:rPr>
        <w:t xml:space="preserve">/o </w:t>
      </w:r>
      <w:r w:rsidRPr="00A853E9">
        <w:rPr>
          <w:rFonts w:cstheme="minorHAnsi"/>
          <w:lang w:eastAsia="ar-SA"/>
        </w:rPr>
        <w:t xml:space="preserve">correo electrónico del usuario, como así también seleccionar el tipo de estado, el cual puede ser activo o inactivo </w:t>
      </w:r>
      <w:r w:rsidR="00A853E9">
        <w:rPr>
          <w:rFonts w:cstheme="minorHAnsi"/>
          <w:lang w:eastAsia="ar-SA"/>
        </w:rPr>
        <w:t xml:space="preserve">además de </w:t>
      </w:r>
      <w:r w:rsidR="00A853E9" w:rsidRPr="00506F25">
        <w:rPr>
          <w:rFonts w:cstheme="minorHAnsi"/>
          <w:lang w:eastAsia="ar-SA"/>
        </w:rPr>
        <w:t>seleccionar el sector al cual pertenece</w:t>
      </w:r>
      <w:r w:rsidR="00A853E9">
        <w:rPr>
          <w:rFonts w:cstheme="minorHAnsi"/>
          <w:lang w:eastAsia="ar-SA"/>
        </w:rPr>
        <w:t xml:space="preserve"> y por ultimo debe seleccionar el rol del usuario dentro del sistema, el cual puede ser admini</w:t>
      </w:r>
      <w:r w:rsidR="00767FE1">
        <w:rPr>
          <w:rFonts w:cstheme="minorHAnsi"/>
          <w:lang w:eastAsia="ar-SA"/>
        </w:rPr>
        <w:t>strador, público o secretaria académica</w:t>
      </w:r>
      <w:r w:rsidR="00A853E9" w:rsidRPr="00506F25">
        <w:rPr>
          <w:rFonts w:cstheme="minorHAnsi"/>
          <w:lang w:eastAsia="ar-SA"/>
        </w:rPr>
        <w:t>.</w:t>
      </w:r>
    </w:p>
    <w:p w14:paraId="1F3C2A28" w14:textId="77777777" w:rsidR="00417984" w:rsidRPr="00A853E9" w:rsidRDefault="00417984" w:rsidP="00B90996">
      <w:pPr>
        <w:pStyle w:val="Prrafodelista"/>
        <w:numPr>
          <w:ilvl w:val="0"/>
          <w:numId w:val="30"/>
        </w:numPr>
        <w:ind w:left="426" w:hanging="11"/>
        <w:jc w:val="both"/>
        <w:rPr>
          <w:rFonts w:cstheme="minorHAnsi"/>
          <w:lang w:eastAsia="ar-SA"/>
        </w:rPr>
      </w:pPr>
      <w:r w:rsidRPr="00A853E9">
        <w:rPr>
          <w:rFonts w:cstheme="minorHAnsi"/>
          <w:lang w:eastAsia="ar-SA"/>
        </w:rPr>
        <w:t>La instancia del caso de uso finaliza.</w:t>
      </w:r>
    </w:p>
    <w:p w14:paraId="6229F8E0" w14:textId="77777777" w:rsidR="00417984" w:rsidRDefault="00417984" w:rsidP="00B90996">
      <w:pPr>
        <w:pStyle w:val="Prrafodelista"/>
        <w:tabs>
          <w:tab w:val="left" w:pos="567"/>
        </w:tabs>
        <w:ind w:left="0" w:firstLine="0"/>
        <w:jc w:val="both"/>
        <w:rPr>
          <w:rFonts w:cstheme="minorHAnsi"/>
          <w:lang w:eastAsia="ar-SA"/>
        </w:rPr>
      </w:pPr>
    </w:p>
    <w:p w14:paraId="7F3D99FD" w14:textId="77777777" w:rsidR="00417984" w:rsidRPr="00365F94" w:rsidRDefault="00417984"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9497F56" w14:textId="77777777" w:rsidR="00417984" w:rsidRPr="00365F94" w:rsidRDefault="00417984" w:rsidP="00B90996">
      <w:pPr>
        <w:pStyle w:val="Prrafodelista"/>
        <w:tabs>
          <w:tab w:val="left" w:pos="567"/>
        </w:tabs>
        <w:ind w:left="0" w:firstLine="0"/>
        <w:jc w:val="both"/>
        <w:rPr>
          <w:rFonts w:cstheme="minorHAnsi"/>
          <w:lang w:eastAsia="ar-SA"/>
        </w:rPr>
      </w:pPr>
    </w:p>
    <w:p w14:paraId="13A6ECF9" w14:textId="77777777" w:rsidR="00417984" w:rsidRPr="00365F94" w:rsidRDefault="00417984"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w:t>
      </w:r>
      <w:r w:rsidR="009E3CC5">
        <w:rPr>
          <w:rFonts w:cstheme="minorHAnsi"/>
          <w:lang w:eastAsia="ar-SA"/>
        </w:rPr>
        <w:t xml:space="preserve">ha realizado alguna modificación en el </w:t>
      </w:r>
      <w:r>
        <w:rPr>
          <w:rFonts w:cstheme="minorHAnsi"/>
          <w:lang w:eastAsia="ar-SA"/>
        </w:rPr>
        <w:t>usuario</w:t>
      </w:r>
      <w:r w:rsidRPr="00365F94">
        <w:rPr>
          <w:rFonts w:cstheme="minorHAnsi"/>
          <w:lang w:eastAsia="ar-SA"/>
        </w:rPr>
        <w:t xml:space="preserve">. </w:t>
      </w:r>
      <w:r w:rsidR="009E3CC5">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9E3CC5">
        <w:rPr>
          <w:rFonts w:cstheme="minorHAnsi"/>
          <w:lang w:eastAsia="ar-SA"/>
        </w:rPr>
        <w:t xml:space="preserve"> datos del usuario</w:t>
      </w:r>
      <w:r w:rsidRPr="00365F94">
        <w:rPr>
          <w:rFonts w:cstheme="minorHAnsi"/>
          <w:lang w:eastAsia="ar-SA"/>
        </w:rPr>
        <w:t xml:space="preserve"> anterior</w:t>
      </w:r>
      <w:r w:rsidR="009E3CC5">
        <w:rPr>
          <w:rFonts w:cstheme="minorHAnsi"/>
          <w:lang w:eastAsia="ar-SA"/>
        </w:rPr>
        <w:t>mente cargado</w:t>
      </w:r>
      <w:r w:rsidRPr="00365F94">
        <w:rPr>
          <w:rFonts w:cstheme="minorHAnsi"/>
          <w:lang w:eastAsia="ar-SA"/>
        </w:rPr>
        <w:t>.</w:t>
      </w:r>
    </w:p>
    <w:p w14:paraId="05DDC123" w14:textId="61A2D3B6" w:rsidR="001E0606" w:rsidRPr="00B90996" w:rsidRDefault="00E10A1D" w:rsidP="00B90996">
      <w:pPr>
        <w:pStyle w:val="PSI-Ttulo2"/>
        <w:jc w:val="both"/>
        <w:rPr>
          <w:rFonts w:cstheme="minorHAnsi"/>
        </w:rPr>
      </w:pPr>
      <w:bookmarkStart w:id="76" w:name="_Toc494736900"/>
      <w:r w:rsidRPr="00B90996">
        <w:rPr>
          <w:rFonts w:cstheme="minorHAnsi"/>
        </w:rPr>
        <w:t>Caso de Uso 22</w:t>
      </w:r>
      <w:r w:rsidR="001E0606" w:rsidRPr="00B90996">
        <w:rPr>
          <w:rFonts w:cstheme="minorHAnsi"/>
        </w:rPr>
        <w:t>- Borrar Usuario</w:t>
      </w:r>
      <w:bookmarkEnd w:id="76"/>
    </w:p>
    <w:p w14:paraId="2747036E" w14:textId="77777777" w:rsidR="001E0606" w:rsidRPr="00B90996" w:rsidRDefault="001E0606" w:rsidP="00B90996">
      <w:pPr>
        <w:pStyle w:val="PSI-Ttulo3"/>
        <w:jc w:val="both"/>
        <w:rPr>
          <w:rFonts w:cstheme="minorHAnsi"/>
        </w:rPr>
      </w:pPr>
      <w:bookmarkStart w:id="77" w:name="_Toc494736901"/>
      <w:r w:rsidRPr="00B90996">
        <w:rPr>
          <w:rFonts w:cstheme="minorHAnsi"/>
        </w:rPr>
        <w:t>Descripción</w:t>
      </w:r>
      <w:bookmarkEnd w:id="77"/>
    </w:p>
    <w:p w14:paraId="6A5B50C6" w14:textId="77777777" w:rsidR="001E0606" w:rsidRPr="00365F94" w:rsidRDefault="001E0606" w:rsidP="00B90996">
      <w:pPr>
        <w:jc w:val="both"/>
        <w:rPr>
          <w:rFonts w:cstheme="minorHAnsi"/>
          <w:lang w:eastAsia="ar-SA"/>
        </w:rPr>
      </w:pPr>
      <w:r w:rsidRPr="00365F94">
        <w:rPr>
          <w:rFonts w:cstheme="minorHAnsi"/>
          <w:lang w:eastAsia="ar-SA"/>
        </w:rPr>
        <w:t xml:space="preserve">Precondición </w:t>
      </w:r>
    </w:p>
    <w:p w14:paraId="4C36B683" w14:textId="77777777" w:rsidR="001E0606" w:rsidRPr="00365F94" w:rsidRDefault="001E0606"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un usuario</w:t>
      </w:r>
      <w:r w:rsidRPr="00365F94">
        <w:rPr>
          <w:rFonts w:cstheme="minorHAnsi"/>
          <w:lang w:eastAsia="ar-SA"/>
        </w:rPr>
        <w:t xml:space="preserve">. </w:t>
      </w:r>
    </w:p>
    <w:p w14:paraId="6A049FB8" w14:textId="77777777" w:rsidR="001E0606" w:rsidRPr="00365F94" w:rsidRDefault="001E0606" w:rsidP="00B90996">
      <w:pPr>
        <w:jc w:val="both"/>
        <w:rPr>
          <w:rFonts w:cstheme="minorHAnsi"/>
          <w:lang w:eastAsia="ar-SA"/>
        </w:rPr>
      </w:pPr>
      <w:r w:rsidRPr="00365F94">
        <w:rPr>
          <w:rFonts w:cstheme="minorHAnsi"/>
          <w:lang w:eastAsia="ar-SA"/>
        </w:rPr>
        <w:t>Flujo de sucesos</w:t>
      </w:r>
    </w:p>
    <w:p w14:paraId="4E7057C5" w14:textId="77777777" w:rsidR="001E0606" w:rsidRPr="00365F94" w:rsidRDefault="001E0606" w:rsidP="00B90996">
      <w:pPr>
        <w:jc w:val="both"/>
        <w:rPr>
          <w:rFonts w:cstheme="minorHAnsi"/>
          <w:lang w:eastAsia="ar-SA"/>
        </w:rPr>
      </w:pPr>
      <w:r w:rsidRPr="00365F94">
        <w:rPr>
          <w:rFonts w:cstheme="minorHAnsi"/>
          <w:lang w:eastAsia="ar-SA"/>
        </w:rPr>
        <w:t xml:space="preserve">Caminos Básicos </w:t>
      </w:r>
    </w:p>
    <w:p w14:paraId="46E3F90E" w14:textId="77777777" w:rsidR="001E0606" w:rsidRPr="00365F94" w:rsidRDefault="001E0606" w:rsidP="00B90996">
      <w:pPr>
        <w:pStyle w:val="Prrafodelista"/>
        <w:numPr>
          <w:ilvl w:val="0"/>
          <w:numId w:val="31"/>
        </w:numPr>
        <w:jc w:val="both"/>
        <w:rPr>
          <w:rFonts w:cstheme="minorHAnsi"/>
          <w:lang w:eastAsia="ar-SA"/>
        </w:rPr>
      </w:pPr>
      <w:r w:rsidRPr="00365F94">
        <w:rPr>
          <w:rFonts w:cstheme="minorHAnsi"/>
          <w:lang w:eastAsia="ar-SA"/>
        </w:rPr>
        <w:t xml:space="preserve">El actor invoca al caso de uso para </w:t>
      </w:r>
      <w:r>
        <w:rPr>
          <w:rFonts w:cstheme="minorHAnsi"/>
          <w:lang w:eastAsia="ar-SA"/>
        </w:rPr>
        <w:t>borrar un usuario</w:t>
      </w:r>
      <w:r w:rsidRPr="00365F94">
        <w:rPr>
          <w:rFonts w:cstheme="minorHAnsi"/>
          <w:lang w:eastAsia="ar-SA"/>
        </w:rPr>
        <w:t xml:space="preserve"> en el sitio web.</w:t>
      </w:r>
    </w:p>
    <w:p w14:paraId="32D67BC8" w14:textId="77777777" w:rsidR="001E0606"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le presenta una</w:t>
      </w:r>
      <w:r w:rsidRPr="00365F94">
        <w:rPr>
          <w:rFonts w:cstheme="minorHAnsi"/>
          <w:lang w:eastAsia="ar-SA"/>
        </w:rPr>
        <w:t xml:space="preserve"> pantalla donde podrá seleccionar</w:t>
      </w:r>
      <w:r>
        <w:rPr>
          <w:rFonts w:cstheme="minorHAnsi"/>
          <w:lang w:eastAsia="ar-SA"/>
        </w:rPr>
        <w:t xml:space="preserve"> el usuario que desea borrar</w:t>
      </w:r>
      <w:r w:rsidRPr="00365F94">
        <w:rPr>
          <w:rFonts w:cstheme="minorHAnsi"/>
          <w:lang w:eastAsia="ar-SA"/>
        </w:rPr>
        <w:t>.</w:t>
      </w:r>
    </w:p>
    <w:p w14:paraId="69577E7F" w14:textId="77777777" w:rsidR="001E0606" w:rsidRPr="00365F94" w:rsidRDefault="001E0606" w:rsidP="00B90996">
      <w:pPr>
        <w:pStyle w:val="Prrafodelista"/>
        <w:numPr>
          <w:ilvl w:val="0"/>
          <w:numId w:val="31"/>
        </w:numPr>
        <w:ind w:left="426" w:hanging="11"/>
        <w:jc w:val="both"/>
        <w:rPr>
          <w:rFonts w:cstheme="minorHAnsi"/>
          <w:lang w:eastAsia="ar-SA"/>
        </w:rPr>
      </w:pPr>
      <w:r>
        <w:rPr>
          <w:rFonts w:cstheme="minorHAnsi"/>
          <w:lang w:eastAsia="ar-SA"/>
        </w:rPr>
        <w:t>El sistema presenta una nueva pantalla donde el actor podrá confirmar si está</w:t>
      </w:r>
      <w:r w:rsidR="003C0F8F">
        <w:rPr>
          <w:rFonts w:cstheme="minorHAnsi"/>
          <w:lang w:eastAsia="ar-SA"/>
        </w:rPr>
        <w:t xml:space="preserve"> seguro </w:t>
      </w:r>
      <w:r>
        <w:rPr>
          <w:rFonts w:cstheme="minorHAnsi"/>
          <w:lang w:eastAsia="ar-SA"/>
        </w:rPr>
        <w:t xml:space="preserve"> en borrar al usuario seleccionado.</w:t>
      </w:r>
    </w:p>
    <w:p w14:paraId="5C9CBBFB" w14:textId="77777777" w:rsidR="001E0606" w:rsidRPr="00365F94" w:rsidRDefault="001E0606" w:rsidP="00B90996">
      <w:pPr>
        <w:pStyle w:val="Prrafodelista"/>
        <w:numPr>
          <w:ilvl w:val="0"/>
          <w:numId w:val="31"/>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3E470F7" w14:textId="77777777" w:rsidR="00B74AEA" w:rsidRDefault="00B74AEA" w:rsidP="00B90996">
      <w:pPr>
        <w:pStyle w:val="Prrafodelista"/>
        <w:tabs>
          <w:tab w:val="left" w:pos="567"/>
        </w:tabs>
        <w:ind w:left="0" w:firstLine="0"/>
        <w:jc w:val="both"/>
        <w:rPr>
          <w:rFonts w:cstheme="minorHAnsi"/>
          <w:lang w:eastAsia="ar-SA"/>
        </w:rPr>
      </w:pPr>
    </w:p>
    <w:p w14:paraId="6DCE72F8" w14:textId="77777777" w:rsidR="001E0606" w:rsidRPr="00365F94" w:rsidRDefault="001E0606"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241D79A0" w14:textId="77777777" w:rsidR="001E0606" w:rsidRPr="00365F94" w:rsidRDefault="001E0606" w:rsidP="00B90996">
      <w:pPr>
        <w:pStyle w:val="Prrafodelista"/>
        <w:tabs>
          <w:tab w:val="left" w:pos="567"/>
        </w:tabs>
        <w:ind w:left="0" w:firstLine="0"/>
        <w:jc w:val="both"/>
        <w:rPr>
          <w:rFonts w:cstheme="minorHAnsi"/>
          <w:lang w:eastAsia="ar-SA"/>
        </w:rPr>
      </w:pPr>
    </w:p>
    <w:p w14:paraId="19CFA766" w14:textId="77777777" w:rsidR="001E0606" w:rsidRPr="00365F94" w:rsidRDefault="001E0606" w:rsidP="00B90996">
      <w:pPr>
        <w:pStyle w:val="Prrafodelista"/>
        <w:tabs>
          <w:tab w:val="left" w:pos="567"/>
        </w:tabs>
        <w:ind w:left="0" w:firstLine="0"/>
        <w:jc w:val="both"/>
        <w:rPr>
          <w:rFonts w:cstheme="minorHAnsi"/>
          <w:lang w:eastAsia="ar-SA"/>
        </w:rPr>
      </w:pPr>
      <w:r w:rsidRPr="00365F94">
        <w:rPr>
          <w:rFonts w:cstheme="minorHAnsi"/>
          <w:lang w:eastAsia="ar-SA"/>
        </w:rPr>
        <w:lastRenderedPageBreak/>
        <w:t xml:space="preserve">La instancia del caso de uso termina cuando </w:t>
      </w:r>
      <w:r>
        <w:rPr>
          <w:rFonts w:cstheme="minorHAnsi"/>
          <w:lang w:eastAsia="ar-SA"/>
        </w:rPr>
        <w:t>se ha borrado  algún usuario</w:t>
      </w:r>
      <w:r w:rsidRPr="00365F94">
        <w:rPr>
          <w:rFonts w:cstheme="minorHAnsi"/>
          <w:lang w:eastAsia="ar-SA"/>
        </w:rPr>
        <w:t xml:space="preserve">. </w:t>
      </w:r>
      <w:r>
        <w:rPr>
          <w:rFonts w:cstheme="minorHAnsi"/>
          <w:lang w:eastAsia="ar-SA"/>
        </w:rPr>
        <w:t>O bien si no se borrado ningún 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4E55B757" w14:textId="74351636" w:rsidR="00BE233C" w:rsidRPr="00B90996" w:rsidRDefault="00E10A1D" w:rsidP="00B90996">
      <w:pPr>
        <w:pStyle w:val="PSI-Ttulo2"/>
        <w:jc w:val="both"/>
        <w:rPr>
          <w:rFonts w:cstheme="minorHAnsi"/>
        </w:rPr>
      </w:pPr>
      <w:bookmarkStart w:id="78" w:name="_Toc494736902"/>
      <w:r w:rsidRPr="00B90996">
        <w:rPr>
          <w:rFonts w:cstheme="minorHAnsi"/>
        </w:rPr>
        <w:t>Caso de Uso 23</w:t>
      </w:r>
      <w:r w:rsidR="00BE233C" w:rsidRPr="00B90996">
        <w:rPr>
          <w:rFonts w:cstheme="minorHAnsi"/>
        </w:rPr>
        <w:t>- Crear Rol</w:t>
      </w:r>
      <w:bookmarkEnd w:id="78"/>
    </w:p>
    <w:p w14:paraId="496762CA" w14:textId="77777777" w:rsidR="00BE233C" w:rsidRPr="00B90996" w:rsidRDefault="00BE233C" w:rsidP="00B90996">
      <w:pPr>
        <w:pStyle w:val="PSI-Ttulo3"/>
        <w:jc w:val="both"/>
        <w:rPr>
          <w:rFonts w:cstheme="minorHAnsi"/>
        </w:rPr>
      </w:pPr>
      <w:bookmarkStart w:id="79" w:name="_Toc494736903"/>
      <w:r w:rsidRPr="00B90996">
        <w:rPr>
          <w:rFonts w:cstheme="minorHAnsi"/>
        </w:rPr>
        <w:t>Descripción</w:t>
      </w:r>
      <w:bookmarkEnd w:id="79"/>
    </w:p>
    <w:p w14:paraId="1E45C596"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75B9DC0A"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w:t>
      </w:r>
      <w:r w:rsidR="00AA6869">
        <w:rPr>
          <w:rFonts w:cstheme="minorHAnsi"/>
          <w:lang w:eastAsia="ar-SA"/>
        </w:rPr>
        <w:t xml:space="preserve"> tipo</w:t>
      </w:r>
      <w:r w:rsidR="00767FE1">
        <w:rPr>
          <w:rFonts w:cstheme="minorHAnsi"/>
          <w:lang w:eastAsia="ar-SA"/>
        </w:rPr>
        <w:t xml:space="preserve"> de</w:t>
      </w:r>
      <w:r>
        <w:rPr>
          <w:rFonts w:cstheme="minorHAnsi"/>
          <w:lang w:eastAsia="ar-SA"/>
        </w:rPr>
        <w:t xml:space="preserve"> usuario</w:t>
      </w:r>
      <w:r w:rsidR="00AA6869">
        <w:rPr>
          <w:rFonts w:cstheme="minorHAnsi"/>
          <w:lang w:eastAsia="ar-SA"/>
        </w:rPr>
        <w:t xml:space="preserve"> del sistema, de acuerdo a sus funciones en la estructura administrativa de la UARG</w:t>
      </w:r>
      <w:r w:rsidRPr="00365F94">
        <w:rPr>
          <w:rFonts w:cstheme="minorHAnsi"/>
          <w:lang w:eastAsia="ar-SA"/>
        </w:rPr>
        <w:t xml:space="preserve">. </w:t>
      </w:r>
    </w:p>
    <w:p w14:paraId="763B4F9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C691351"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461704EF" w14:textId="77777777" w:rsidR="00BE233C" w:rsidRPr="00AA6869" w:rsidRDefault="00BE233C" w:rsidP="00B90996">
      <w:pPr>
        <w:pStyle w:val="Prrafodelista"/>
        <w:numPr>
          <w:ilvl w:val="0"/>
          <w:numId w:val="32"/>
        </w:numPr>
        <w:jc w:val="both"/>
        <w:rPr>
          <w:rFonts w:cstheme="minorHAnsi"/>
          <w:lang w:eastAsia="ar-SA"/>
        </w:rPr>
      </w:pPr>
      <w:r w:rsidRPr="00AA6869">
        <w:rPr>
          <w:rFonts w:cstheme="minorHAnsi"/>
          <w:lang w:eastAsia="ar-SA"/>
        </w:rPr>
        <w:t>El actor invoca al caso de uso para crear un nuevo</w:t>
      </w:r>
      <w:r w:rsidR="00A15775">
        <w:rPr>
          <w:rFonts w:cstheme="minorHAnsi"/>
          <w:lang w:eastAsia="ar-SA"/>
        </w:rPr>
        <w:t xml:space="preserve"> rol de</w:t>
      </w:r>
      <w:r w:rsidRPr="00AA6869">
        <w:rPr>
          <w:rFonts w:cstheme="minorHAnsi"/>
          <w:lang w:eastAsia="ar-SA"/>
        </w:rPr>
        <w:t xml:space="preserve"> usuario en el sitio web.</w:t>
      </w:r>
    </w:p>
    <w:p w14:paraId="7C251DFC" w14:textId="77777777" w:rsidR="00BE233C" w:rsidRPr="00506F25" w:rsidRDefault="00BE233C" w:rsidP="00B90996">
      <w:pPr>
        <w:pStyle w:val="Prrafodelista"/>
        <w:numPr>
          <w:ilvl w:val="0"/>
          <w:numId w:val="32"/>
        </w:numPr>
        <w:jc w:val="both"/>
        <w:rPr>
          <w:rFonts w:cstheme="minorHAnsi"/>
          <w:lang w:eastAsia="ar-SA"/>
        </w:rPr>
      </w:pPr>
      <w:r w:rsidRPr="00506F25">
        <w:rPr>
          <w:rFonts w:cstheme="minorHAnsi"/>
          <w:lang w:eastAsia="ar-SA"/>
        </w:rPr>
        <w:t xml:space="preserve">El sistema presenta una nueva pantalla donde el actor podrá </w:t>
      </w:r>
      <w:proofErr w:type="spellStart"/>
      <w:r w:rsidRPr="00506F25">
        <w:rPr>
          <w:rFonts w:cstheme="minorHAnsi"/>
          <w:lang w:eastAsia="ar-SA"/>
        </w:rPr>
        <w:t>tipear</w:t>
      </w:r>
      <w:proofErr w:type="spellEnd"/>
      <w:r w:rsidRPr="00506F25">
        <w:rPr>
          <w:rFonts w:cstheme="minorHAnsi"/>
          <w:lang w:eastAsia="ar-SA"/>
        </w:rPr>
        <w:t xml:space="preserve"> nombre</w:t>
      </w:r>
      <w:r w:rsidR="00A15775">
        <w:rPr>
          <w:rFonts w:cstheme="minorHAnsi"/>
          <w:lang w:eastAsia="ar-SA"/>
        </w:rPr>
        <w:t xml:space="preserve"> del rol</w:t>
      </w:r>
      <w:r w:rsidRPr="00506F25">
        <w:rPr>
          <w:rFonts w:cstheme="minorHAnsi"/>
          <w:lang w:eastAsia="ar-SA"/>
        </w:rPr>
        <w:t xml:space="preserve">, como así también seleccionar </w:t>
      </w:r>
      <w:r w:rsidR="00A15775">
        <w:rPr>
          <w:rFonts w:cstheme="minorHAnsi"/>
          <w:lang w:eastAsia="ar-SA"/>
        </w:rPr>
        <w:t>permisos</w:t>
      </w:r>
      <w:r w:rsidRPr="00506F25">
        <w:rPr>
          <w:rFonts w:cstheme="minorHAnsi"/>
          <w:lang w:eastAsia="ar-SA"/>
        </w:rPr>
        <w:t>.</w:t>
      </w:r>
    </w:p>
    <w:p w14:paraId="36FC5298" w14:textId="77777777" w:rsidR="00BE233C" w:rsidRPr="00365F94" w:rsidRDefault="00BE233C" w:rsidP="00B90996">
      <w:pPr>
        <w:pStyle w:val="Prrafodelista"/>
        <w:numPr>
          <w:ilvl w:val="0"/>
          <w:numId w:val="32"/>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8F9696A" w14:textId="77777777" w:rsidR="00BE233C" w:rsidRDefault="00BE233C" w:rsidP="00B90996">
      <w:pPr>
        <w:pStyle w:val="Prrafodelista"/>
        <w:tabs>
          <w:tab w:val="left" w:pos="567"/>
        </w:tabs>
        <w:ind w:left="0" w:firstLine="0"/>
        <w:jc w:val="both"/>
        <w:rPr>
          <w:rFonts w:cstheme="minorHAnsi"/>
          <w:lang w:eastAsia="ar-SA"/>
        </w:rPr>
      </w:pPr>
    </w:p>
    <w:p w14:paraId="634DB2F7"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6D7950F" w14:textId="77777777" w:rsidR="00BE233C" w:rsidRPr="00365F94" w:rsidRDefault="00BE233C" w:rsidP="00B90996">
      <w:pPr>
        <w:pStyle w:val="Prrafodelista"/>
        <w:tabs>
          <w:tab w:val="left" w:pos="567"/>
        </w:tabs>
        <w:ind w:left="0" w:firstLine="0"/>
        <w:jc w:val="both"/>
        <w:rPr>
          <w:rFonts w:cstheme="minorHAnsi"/>
          <w:lang w:eastAsia="ar-SA"/>
        </w:rPr>
      </w:pPr>
    </w:p>
    <w:p w14:paraId="077E2670"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w:t>
      </w:r>
      <w:r w:rsidR="00A15775">
        <w:rPr>
          <w:rFonts w:cstheme="minorHAnsi"/>
          <w:lang w:eastAsia="ar-SA"/>
        </w:rPr>
        <w:t xml:space="preserve"> rol</w:t>
      </w:r>
      <w:r>
        <w:rPr>
          <w:rFonts w:cstheme="minorHAnsi"/>
          <w:lang w:eastAsia="ar-SA"/>
        </w:rPr>
        <w:t xml:space="preserve"> usuario</w:t>
      </w:r>
      <w:r w:rsidRPr="00365F94">
        <w:rPr>
          <w:rFonts w:cstheme="minorHAnsi"/>
          <w:lang w:eastAsia="ar-SA"/>
        </w:rPr>
        <w:t xml:space="preserve">. O bien si no se ha creado, seguirán vigentes </w:t>
      </w:r>
      <w:r>
        <w:rPr>
          <w:rFonts w:cstheme="minorHAnsi"/>
          <w:lang w:eastAsia="ar-SA"/>
        </w:rPr>
        <w:t xml:space="preserve">los </w:t>
      </w:r>
      <w:r w:rsidR="00A15775">
        <w:rPr>
          <w:rFonts w:cstheme="minorHAnsi"/>
          <w:lang w:eastAsia="ar-SA"/>
        </w:rPr>
        <w:t xml:space="preserve">roles de </w:t>
      </w:r>
      <w:r>
        <w:rPr>
          <w:rFonts w:cstheme="minorHAnsi"/>
          <w:lang w:eastAsia="ar-SA"/>
        </w:rPr>
        <w:t>usuarios</w:t>
      </w:r>
      <w:r w:rsidRPr="00365F94">
        <w:rPr>
          <w:rFonts w:cstheme="minorHAnsi"/>
          <w:lang w:eastAsia="ar-SA"/>
        </w:rPr>
        <w:t xml:space="preserve"> anteriormente cargadas.</w:t>
      </w:r>
    </w:p>
    <w:p w14:paraId="0D953CD4" w14:textId="28E8458E" w:rsidR="00BE233C" w:rsidRPr="00B90996" w:rsidRDefault="00E10A1D" w:rsidP="00B90996">
      <w:pPr>
        <w:pStyle w:val="PSI-Ttulo2"/>
        <w:jc w:val="both"/>
        <w:rPr>
          <w:rFonts w:cstheme="minorHAnsi"/>
        </w:rPr>
      </w:pPr>
      <w:bookmarkStart w:id="80" w:name="_Toc494736904"/>
      <w:r w:rsidRPr="00B90996">
        <w:rPr>
          <w:rFonts w:cstheme="minorHAnsi"/>
        </w:rPr>
        <w:t>Caso de Uso 24</w:t>
      </w:r>
      <w:r w:rsidR="00BE233C" w:rsidRPr="00B90996">
        <w:rPr>
          <w:rFonts w:cstheme="minorHAnsi"/>
        </w:rPr>
        <w:t>- Buscar Rol</w:t>
      </w:r>
      <w:bookmarkEnd w:id="80"/>
    </w:p>
    <w:p w14:paraId="314B55F3" w14:textId="77777777" w:rsidR="00BE233C" w:rsidRPr="00B90996" w:rsidRDefault="00BE233C" w:rsidP="00B90996">
      <w:pPr>
        <w:pStyle w:val="PSI-Ttulo3"/>
        <w:jc w:val="both"/>
        <w:rPr>
          <w:rFonts w:cstheme="minorHAnsi"/>
        </w:rPr>
      </w:pPr>
      <w:bookmarkStart w:id="81" w:name="_Toc494736905"/>
      <w:r w:rsidRPr="00B90996">
        <w:rPr>
          <w:rFonts w:cstheme="minorHAnsi"/>
        </w:rPr>
        <w:t>Descripción</w:t>
      </w:r>
      <w:bookmarkEnd w:id="81"/>
    </w:p>
    <w:p w14:paraId="322D2950"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0996BA55"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buscar un </w:t>
      </w:r>
      <w:r w:rsidR="00BF41F0">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7677014D"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E79F08A"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370DCADB" w14:textId="77777777" w:rsidR="00BE233C" w:rsidRPr="00BF41F0" w:rsidRDefault="00BE233C" w:rsidP="00B90996">
      <w:pPr>
        <w:pStyle w:val="Prrafodelista"/>
        <w:numPr>
          <w:ilvl w:val="0"/>
          <w:numId w:val="33"/>
        </w:numPr>
        <w:jc w:val="both"/>
        <w:rPr>
          <w:rFonts w:cstheme="minorHAnsi"/>
          <w:lang w:eastAsia="ar-SA"/>
        </w:rPr>
      </w:pPr>
      <w:r w:rsidRPr="00BF41F0">
        <w:rPr>
          <w:rFonts w:cstheme="minorHAnsi"/>
          <w:lang w:eastAsia="ar-SA"/>
        </w:rPr>
        <w:t xml:space="preserve">El actor invoca al caso de uso para buscar un  </w:t>
      </w:r>
      <w:r w:rsidR="00BF41F0" w:rsidRPr="00BF41F0">
        <w:rPr>
          <w:rFonts w:cstheme="minorHAnsi"/>
          <w:lang w:eastAsia="ar-SA"/>
        </w:rPr>
        <w:t xml:space="preserve">rol de </w:t>
      </w:r>
      <w:r w:rsidRPr="00BF41F0">
        <w:rPr>
          <w:rFonts w:cstheme="minorHAnsi"/>
          <w:lang w:eastAsia="ar-SA"/>
        </w:rPr>
        <w:t>usuario en el sitio web.</w:t>
      </w:r>
    </w:p>
    <w:p w14:paraId="272BFC8A" w14:textId="77777777" w:rsidR="00BE233C" w:rsidRPr="00FE4C3B" w:rsidRDefault="00BE233C" w:rsidP="00B90996">
      <w:pPr>
        <w:pStyle w:val="Prrafodelista"/>
        <w:numPr>
          <w:ilvl w:val="0"/>
          <w:numId w:val="33"/>
        </w:numPr>
        <w:jc w:val="both"/>
        <w:rPr>
          <w:rFonts w:cstheme="minorHAnsi"/>
          <w:lang w:eastAsia="ar-SA"/>
        </w:rPr>
      </w:pPr>
      <w:r w:rsidRPr="00FE4C3B">
        <w:rPr>
          <w:rFonts w:cstheme="minorHAnsi"/>
          <w:lang w:eastAsia="ar-SA"/>
        </w:rPr>
        <w:t>El sistema le presenta una pantalla c</w:t>
      </w:r>
      <w:r>
        <w:rPr>
          <w:rFonts w:cstheme="minorHAnsi"/>
          <w:lang w:eastAsia="ar-SA"/>
        </w:rPr>
        <w:t xml:space="preserve">on todos los </w:t>
      </w:r>
      <w:r w:rsidR="00BF41F0">
        <w:rPr>
          <w:rFonts w:cstheme="minorHAnsi"/>
          <w:lang w:eastAsia="ar-SA"/>
        </w:rPr>
        <w:t xml:space="preserve">roles </w:t>
      </w:r>
      <w:r>
        <w:rPr>
          <w:rFonts w:cstheme="minorHAnsi"/>
          <w:lang w:eastAsia="ar-SA"/>
        </w:rPr>
        <w:t>usuarios cargadas</w:t>
      </w:r>
      <w:r w:rsidRPr="00FE4C3B">
        <w:rPr>
          <w:rFonts w:cstheme="minorHAnsi"/>
          <w:lang w:eastAsia="ar-SA"/>
        </w:rPr>
        <w:t>.</w:t>
      </w:r>
    </w:p>
    <w:p w14:paraId="5D8410D3" w14:textId="77777777" w:rsidR="00BE233C" w:rsidRPr="00365F94" w:rsidRDefault="00BE233C" w:rsidP="00B90996">
      <w:pPr>
        <w:pStyle w:val="Prrafodelista"/>
        <w:numPr>
          <w:ilvl w:val="0"/>
          <w:numId w:val="33"/>
        </w:numPr>
        <w:tabs>
          <w:tab w:val="left" w:pos="567"/>
        </w:tabs>
        <w:ind w:left="426" w:hanging="11"/>
        <w:jc w:val="both"/>
        <w:rPr>
          <w:rFonts w:cstheme="minorHAnsi"/>
          <w:lang w:eastAsia="ar-SA"/>
        </w:rPr>
      </w:pPr>
      <w:r w:rsidRPr="00365F94">
        <w:rPr>
          <w:rFonts w:cstheme="minorHAnsi"/>
          <w:lang w:eastAsia="ar-SA"/>
        </w:rPr>
        <w:t>La instancia del caso de uso finaliza.</w:t>
      </w:r>
    </w:p>
    <w:p w14:paraId="2E864E90" w14:textId="77777777" w:rsidR="00BE233C" w:rsidRDefault="00BE233C" w:rsidP="00B90996">
      <w:pPr>
        <w:pStyle w:val="Prrafodelista"/>
        <w:tabs>
          <w:tab w:val="left" w:pos="567"/>
        </w:tabs>
        <w:ind w:left="0" w:firstLine="0"/>
        <w:jc w:val="both"/>
        <w:rPr>
          <w:rFonts w:cstheme="minorHAnsi"/>
          <w:lang w:eastAsia="ar-SA"/>
        </w:rPr>
      </w:pPr>
    </w:p>
    <w:p w14:paraId="7180B0F8"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111FEF2" w14:textId="77777777" w:rsidR="00BE233C" w:rsidRPr="00365F94" w:rsidRDefault="00BE233C" w:rsidP="00B90996">
      <w:pPr>
        <w:pStyle w:val="Prrafodelista"/>
        <w:tabs>
          <w:tab w:val="left" w:pos="567"/>
        </w:tabs>
        <w:ind w:left="0" w:firstLine="0"/>
        <w:jc w:val="both"/>
        <w:rPr>
          <w:rFonts w:cstheme="minorHAnsi"/>
          <w:lang w:eastAsia="ar-SA"/>
        </w:rPr>
      </w:pPr>
    </w:p>
    <w:p w14:paraId="5A6E76A2" w14:textId="77777777" w:rsidR="00BE233C"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los </w:t>
      </w:r>
      <w:r w:rsidR="0086378C">
        <w:rPr>
          <w:rFonts w:cstheme="minorHAnsi"/>
          <w:lang w:eastAsia="ar-SA"/>
        </w:rPr>
        <w:t xml:space="preserve">roles de </w:t>
      </w:r>
      <w:r>
        <w:rPr>
          <w:rFonts w:cstheme="minorHAnsi"/>
          <w:lang w:eastAsia="ar-SA"/>
        </w:rPr>
        <w:t>usuarios del sistema</w:t>
      </w:r>
      <w:r w:rsidRPr="00365F94">
        <w:rPr>
          <w:rFonts w:cstheme="minorHAnsi"/>
          <w:lang w:eastAsia="ar-SA"/>
        </w:rPr>
        <w:t>.</w:t>
      </w:r>
    </w:p>
    <w:p w14:paraId="5ACA1445" w14:textId="75914063" w:rsidR="00BE233C" w:rsidRPr="00B90996" w:rsidRDefault="00E10A1D" w:rsidP="00B90996">
      <w:pPr>
        <w:pStyle w:val="PSI-Ttulo2"/>
        <w:jc w:val="both"/>
        <w:rPr>
          <w:rFonts w:cstheme="minorHAnsi"/>
        </w:rPr>
      </w:pPr>
      <w:bookmarkStart w:id="82" w:name="_Toc494736906"/>
      <w:r w:rsidRPr="00B90996">
        <w:rPr>
          <w:rFonts w:cstheme="minorHAnsi"/>
        </w:rPr>
        <w:lastRenderedPageBreak/>
        <w:t>Caso de Uso 25</w:t>
      </w:r>
      <w:r w:rsidR="00BE233C" w:rsidRPr="00B90996">
        <w:rPr>
          <w:rFonts w:cstheme="minorHAnsi"/>
        </w:rPr>
        <w:t>- Modificar Rol</w:t>
      </w:r>
      <w:bookmarkEnd w:id="82"/>
    </w:p>
    <w:p w14:paraId="157878BB" w14:textId="77777777" w:rsidR="00BE233C" w:rsidRPr="00B90996" w:rsidRDefault="00BE233C" w:rsidP="00B90996">
      <w:pPr>
        <w:pStyle w:val="PSI-Ttulo3"/>
        <w:jc w:val="both"/>
        <w:rPr>
          <w:rFonts w:cstheme="minorHAnsi"/>
        </w:rPr>
      </w:pPr>
      <w:bookmarkStart w:id="83" w:name="_Toc494736907"/>
      <w:r w:rsidRPr="00B90996">
        <w:rPr>
          <w:rFonts w:cstheme="minorHAnsi"/>
        </w:rPr>
        <w:t>Descripción</w:t>
      </w:r>
      <w:bookmarkEnd w:id="83"/>
    </w:p>
    <w:p w14:paraId="49BC535B"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58D6B774"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86378C">
        <w:rPr>
          <w:rFonts w:cstheme="minorHAnsi"/>
          <w:lang w:eastAsia="ar-SA"/>
        </w:rPr>
        <w:t xml:space="preserve">rol de </w:t>
      </w:r>
      <w:r>
        <w:rPr>
          <w:rFonts w:cstheme="minorHAnsi"/>
          <w:lang w:eastAsia="ar-SA"/>
        </w:rPr>
        <w:t>usuario que va hacer modificado</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modificar un </w:t>
      </w:r>
      <w:r w:rsidR="0086378C">
        <w:rPr>
          <w:rFonts w:cstheme="minorHAnsi"/>
          <w:lang w:eastAsia="ar-SA"/>
        </w:rPr>
        <w:t xml:space="preserve">rol </w:t>
      </w:r>
      <w:r>
        <w:rPr>
          <w:rFonts w:cstheme="minorHAnsi"/>
          <w:lang w:eastAsia="ar-SA"/>
        </w:rPr>
        <w:t>usuario</w:t>
      </w:r>
      <w:r w:rsidRPr="00365F94">
        <w:rPr>
          <w:rFonts w:cstheme="minorHAnsi"/>
          <w:lang w:eastAsia="ar-SA"/>
        </w:rPr>
        <w:t xml:space="preserve">. </w:t>
      </w:r>
    </w:p>
    <w:p w14:paraId="4048BE79"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41BFFFEC"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7DC9E403"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actor invoca al caso de uso para modificar un usuario en el sitio web.</w:t>
      </w:r>
    </w:p>
    <w:p w14:paraId="453D3AC7" w14:textId="77777777" w:rsidR="00BE233C" w:rsidRPr="0086378C" w:rsidRDefault="00BE233C" w:rsidP="00B90996">
      <w:pPr>
        <w:pStyle w:val="Prrafodelista"/>
        <w:numPr>
          <w:ilvl w:val="0"/>
          <w:numId w:val="34"/>
        </w:numPr>
        <w:jc w:val="both"/>
        <w:rPr>
          <w:rFonts w:cstheme="minorHAnsi"/>
          <w:lang w:eastAsia="ar-SA"/>
        </w:rPr>
      </w:pPr>
      <w:r w:rsidRPr="0086378C">
        <w:rPr>
          <w:rFonts w:cstheme="minorHAnsi"/>
          <w:lang w:eastAsia="ar-SA"/>
        </w:rPr>
        <w:t>El sistema le presenta una pantalla donde podrá seleccionar el usuario que desea modificar.</w:t>
      </w:r>
    </w:p>
    <w:p w14:paraId="5904CF84" w14:textId="77777777" w:rsidR="003C0F8F" w:rsidRPr="003C0F8F" w:rsidRDefault="00BE233C" w:rsidP="00B90996">
      <w:pPr>
        <w:pStyle w:val="Prrafodelista"/>
        <w:numPr>
          <w:ilvl w:val="0"/>
          <w:numId w:val="34"/>
        </w:numPr>
        <w:jc w:val="both"/>
        <w:rPr>
          <w:rFonts w:cstheme="minorHAnsi"/>
          <w:lang w:eastAsia="ar-SA"/>
        </w:rPr>
      </w:pPr>
      <w:r w:rsidRPr="003C0F8F">
        <w:rPr>
          <w:rFonts w:cstheme="minorHAnsi"/>
          <w:lang w:eastAsia="ar-SA"/>
        </w:rPr>
        <w:t>El sistema presenta una nueva pantalla donde el actor podrá realizar modificaciones</w:t>
      </w:r>
      <w:r w:rsidR="003C0F8F" w:rsidRPr="003C0F8F">
        <w:rPr>
          <w:rFonts w:cstheme="minorHAnsi"/>
          <w:lang w:eastAsia="ar-SA"/>
        </w:rPr>
        <w:t>;</w:t>
      </w:r>
      <w:r w:rsidRPr="003C0F8F">
        <w:rPr>
          <w:rFonts w:cstheme="minorHAnsi"/>
          <w:lang w:eastAsia="ar-SA"/>
        </w:rPr>
        <w:t xml:space="preserve"> </w:t>
      </w:r>
      <w:r w:rsidR="003C0F8F" w:rsidRPr="003C0F8F">
        <w:rPr>
          <w:rFonts w:cstheme="minorHAnsi"/>
          <w:lang w:eastAsia="ar-SA"/>
        </w:rPr>
        <w:t xml:space="preserve">      </w:t>
      </w:r>
      <w:proofErr w:type="spellStart"/>
      <w:r w:rsidR="003C0F8F" w:rsidRPr="003C0F8F">
        <w:rPr>
          <w:rFonts w:cstheme="minorHAnsi"/>
          <w:lang w:eastAsia="ar-SA"/>
        </w:rPr>
        <w:t>tipear</w:t>
      </w:r>
      <w:proofErr w:type="spellEnd"/>
      <w:r w:rsidR="003C0F8F" w:rsidRPr="003C0F8F">
        <w:rPr>
          <w:rFonts w:cstheme="minorHAnsi"/>
          <w:lang w:eastAsia="ar-SA"/>
        </w:rPr>
        <w:t xml:space="preserve"> nombre del rol, como así también seleccionar permisos.</w:t>
      </w:r>
    </w:p>
    <w:p w14:paraId="2899D206" w14:textId="77777777" w:rsidR="00BE233C" w:rsidRPr="003C0F8F" w:rsidRDefault="00BE233C" w:rsidP="00B90996">
      <w:pPr>
        <w:pStyle w:val="Prrafodelista"/>
        <w:numPr>
          <w:ilvl w:val="0"/>
          <w:numId w:val="34"/>
        </w:numPr>
        <w:ind w:left="426" w:hanging="11"/>
        <w:jc w:val="both"/>
        <w:rPr>
          <w:rFonts w:cstheme="minorHAnsi"/>
          <w:lang w:eastAsia="ar-SA"/>
        </w:rPr>
      </w:pPr>
      <w:r w:rsidRPr="003C0F8F">
        <w:rPr>
          <w:rFonts w:cstheme="minorHAnsi"/>
          <w:lang w:eastAsia="ar-SA"/>
        </w:rPr>
        <w:t>La instancia del caso de uso finaliza.</w:t>
      </w:r>
    </w:p>
    <w:p w14:paraId="301AE634" w14:textId="77777777" w:rsidR="00BE233C" w:rsidRDefault="00BE233C" w:rsidP="00B90996">
      <w:pPr>
        <w:pStyle w:val="Prrafodelista"/>
        <w:tabs>
          <w:tab w:val="left" w:pos="567"/>
        </w:tabs>
        <w:ind w:left="0" w:firstLine="0"/>
        <w:jc w:val="both"/>
        <w:rPr>
          <w:rFonts w:cstheme="minorHAnsi"/>
          <w:lang w:eastAsia="ar-SA"/>
        </w:rPr>
      </w:pPr>
    </w:p>
    <w:p w14:paraId="12FE314F"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3CB66410" w14:textId="77777777" w:rsidR="00BE233C" w:rsidRPr="00365F94" w:rsidRDefault="00BE233C" w:rsidP="00B90996">
      <w:pPr>
        <w:pStyle w:val="Prrafodelista"/>
        <w:tabs>
          <w:tab w:val="left" w:pos="567"/>
        </w:tabs>
        <w:ind w:left="0" w:firstLine="0"/>
        <w:jc w:val="both"/>
        <w:rPr>
          <w:rFonts w:cstheme="minorHAnsi"/>
          <w:lang w:eastAsia="ar-SA"/>
        </w:rPr>
      </w:pPr>
    </w:p>
    <w:p w14:paraId="3C2994C7"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realizado alguna modificación en el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O bien si no se modificado nada</w:t>
      </w:r>
      <w:r w:rsidRPr="00365F94">
        <w:rPr>
          <w:rFonts w:cstheme="minorHAnsi"/>
          <w:lang w:eastAsia="ar-SA"/>
        </w:rPr>
        <w:t xml:space="preserve">, seguirán vigentes </w:t>
      </w:r>
      <w:r>
        <w:rPr>
          <w:rFonts w:cstheme="minorHAnsi"/>
          <w:lang w:eastAsia="ar-SA"/>
        </w:rPr>
        <w:t>los</w:t>
      </w:r>
      <w:r w:rsidR="003C0F8F">
        <w:rPr>
          <w:rFonts w:cstheme="minorHAnsi"/>
          <w:lang w:eastAsia="ar-SA"/>
        </w:rPr>
        <w:t xml:space="preserve"> datos </w:t>
      </w:r>
      <w:r>
        <w:rPr>
          <w:rFonts w:cstheme="minorHAnsi"/>
          <w:lang w:eastAsia="ar-SA"/>
        </w:rPr>
        <w:t xml:space="preserve"> del </w:t>
      </w:r>
      <w:r w:rsidR="003C0F8F">
        <w:rPr>
          <w:rFonts w:cstheme="minorHAnsi"/>
          <w:lang w:eastAsia="ar-SA"/>
        </w:rPr>
        <w:t xml:space="preserve">rol </w:t>
      </w:r>
      <w:r>
        <w:rPr>
          <w:rFonts w:cstheme="minorHAnsi"/>
          <w:lang w:eastAsia="ar-SA"/>
        </w:rPr>
        <w:t>usuario</w:t>
      </w:r>
      <w:r w:rsidRPr="00365F94">
        <w:rPr>
          <w:rFonts w:cstheme="minorHAnsi"/>
          <w:lang w:eastAsia="ar-SA"/>
        </w:rPr>
        <w:t xml:space="preserve"> anterior</w:t>
      </w:r>
      <w:r>
        <w:rPr>
          <w:rFonts w:cstheme="minorHAnsi"/>
          <w:lang w:eastAsia="ar-SA"/>
        </w:rPr>
        <w:t>mente cargado</w:t>
      </w:r>
      <w:r w:rsidRPr="00365F94">
        <w:rPr>
          <w:rFonts w:cstheme="minorHAnsi"/>
          <w:lang w:eastAsia="ar-SA"/>
        </w:rPr>
        <w:t>.</w:t>
      </w:r>
    </w:p>
    <w:p w14:paraId="223D5D67" w14:textId="39638D45" w:rsidR="00BE233C" w:rsidRPr="00B90996" w:rsidRDefault="00E10A1D" w:rsidP="00B90996">
      <w:pPr>
        <w:pStyle w:val="PSI-Ttulo2"/>
        <w:jc w:val="both"/>
        <w:rPr>
          <w:rFonts w:cstheme="minorHAnsi"/>
        </w:rPr>
      </w:pPr>
      <w:bookmarkStart w:id="84" w:name="_Toc494736908"/>
      <w:r w:rsidRPr="00B90996">
        <w:rPr>
          <w:rFonts w:cstheme="minorHAnsi"/>
        </w:rPr>
        <w:t>Caso de Uso 26</w:t>
      </w:r>
      <w:r w:rsidR="00BE233C" w:rsidRPr="00B90996">
        <w:rPr>
          <w:rFonts w:cstheme="minorHAnsi"/>
        </w:rPr>
        <w:t>- Borrar Rol</w:t>
      </w:r>
      <w:bookmarkEnd w:id="84"/>
    </w:p>
    <w:p w14:paraId="2734FA5B" w14:textId="77777777" w:rsidR="00BE233C" w:rsidRPr="00B90996" w:rsidRDefault="00BE233C" w:rsidP="00B90996">
      <w:pPr>
        <w:pStyle w:val="PSI-Ttulo3"/>
        <w:jc w:val="both"/>
        <w:rPr>
          <w:rFonts w:cstheme="minorHAnsi"/>
        </w:rPr>
      </w:pPr>
      <w:bookmarkStart w:id="85" w:name="_Toc494736909"/>
      <w:r w:rsidRPr="00B90996">
        <w:rPr>
          <w:rFonts w:cstheme="minorHAnsi"/>
        </w:rPr>
        <w:t>Descripción</w:t>
      </w:r>
      <w:bookmarkEnd w:id="85"/>
    </w:p>
    <w:p w14:paraId="367548E7" w14:textId="77777777" w:rsidR="00BE233C" w:rsidRPr="00365F94" w:rsidRDefault="00BE233C" w:rsidP="00B90996">
      <w:pPr>
        <w:jc w:val="both"/>
        <w:rPr>
          <w:rFonts w:cstheme="minorHAnsi"/>
          <w:lang w:eastAsia="ar-SA"/>
        </w:rPr>
      </w:pPr>
      <w:r w:rsidRPr="00365F94">
        <w:rPr>
          <w:rFonts w:cstheme="minorHAnsi"/>
          <w:lang w:eastAsia="ar-SA"/>
        </w:rPr>
        <w:t xml:space="preserve">Precondición </w:t>
      </w:r>
    </w:p>
    <w:p w14:paraId="4C7AA992" w14:textId="77777777" w:rsidR="00BE233C" w:rsidRPr="00365F94" w:rsidRDefault="00BE233C"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w:t>
      </w:r>
      <w:r w:rsidR="003C0F8F">
        <w:rPr>
          <w:rFonts w:cstheme="minorHAnsi"/>
          <w:lang w:eastAsia="ar-SA"/>
        </w:rPr>
        <w:t xml:space="preserve">rol de </w:t>
      </w:r>
      <w:r>
        <w:rPr>
          <w:rFonts w:cstheme="minorHAnsi"/>
          <w:lang w:eastAsia="ar-SA"/>
        </w:rPr>
        <w:t>usuario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 xml:space="preserve">ca borrar un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p>
    <w:p w14:paraId="18C83636" w14:textId="77777777" w:rsidR="00BE233C" w:rsidRPr="00365F94" w:rsidRDefault="00BE233C" w:rsidP="00B90996">
      <w:pPr>
        <w:jc w:val="both"/>
        <w:rPr>
          <w:rFonts w:cstheme="minorHAnsi"/>
          <w:lang w:eastAsia="ar-SA"/>
        </w:rPr>
      </w:pPr>
      <w:r w:rsidRPr="00365F94">
        <w:rPr>
          <w:rFonts w:cstheme="minorHAnsi"/>
          <w:lang w:eastAsia="ar-SA"/>
        </w:rPr>
        <w:t>Flujo de sucesos</w:t>
      </w:r>
    </w:p>
    <w:p w14:paraId="53D465DF" w14:textId="77777777" w:rsidR="00BE233C" w:rsidRPr="00365F94" w:rsidRDefault="00BE233C" w:rsidP="00B90996">
      <w:pPr>
        <w:jc w:val="both"/>
        <w:rPr>
          <w:rFonts w:cstheme="minorHAnsi"/>
          <w:lang w:eastAsia="ar-SA"/>
        </w:rPr>
      </w:pPr>
      <w:r w:rsidRPr="00365F94">
        <w:rPr>
          <w:rFonts w:cstheme="minorHAnsi"/>
          <w:lang w:eastAsia="ar-SA"/>
        </w:rPr>
        <w:t xml:space="preserve">Caminos Básicos </w:t>
      </w:r>
    </w:p>
    <w:p w14:paraId="1654F4F4"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 xml:space="preserve">El actor invoca al caso de uso para borrar un </w:t>
      </w:r>
      <w:r w:rsidR="003C0F8F">
        <w:rPr>
          <w:rFonts w:cstheme="minorHAnsi"/>
          <w:lang w:eastAsia="ar-SA"/>
        </w:rPr>
        <w:t xml:space="preserve">rol de </w:t>
      </w:r>
      <w:r w:rsidRPr="003C0F8F">
        <w:rPr>
          <w:rFonts w:cstheme="minorHAnsi"/>
          <w:lang w:eastAsia="ar-SA"/>
        </w:rPr>
        <w:t>usuario en el sitio web.</w:t>
      </w:r>
    </w:p>
    <w:p w14:paraId="5445FF6B" w14:textId="77777777" w:rsidR="00BE233C" w:rsidRPr="003C0F8F" w:rsidRDefault="00BE233C" w:rsidP="00B90996">
      <w:pPr>
        <w:pStyle w:val="Prrafodelista"/>
        <w:numPr>
          <w:ilvl w:val="0"/>
          <w:numId w:val="35"/>
        </w:numPr>
        <w:jc w:val="both"/>
        <w:rPr>
          <w:rFonts w:cstheme="minorHAnsi"/>
          <w:lang w:eastAsia="ar-SA"/>
        </w:rPr>
      </w:pPr>
      <w:r w:rsidRPr="003C0F8F">
        <w:rPr>
          <w:rFonts w:cstheme="minorHAnsi"/>
          <w:lang w:eastAsia="ar-SA"/>
        </w:rPr>
        <w:t>El sistema le presenta una pantalla donde podrá seleccionar el</w:t>
      </w:r>
      <w:r w:rsidR="003C0F8F">
        <w:rPr>
          <w:rFonts w:cstheme="minorHAnsi"/>
          <w:lang w:eastAsia="ar-SA"/>
        </w:rPr>
        <w:t xml:space="preserve"> rol de </w:t>
      </w:r>
      <w:r w:rsidRPr="003C0F8F">
        <w:rPr>
          <w:rFonts w:cstheme="minorHAnsi"/>
          <w:lang w:eastAsia="ar-SA"/>
        </w:rPr>
        <w:t xml:space="preserve"> usuario que desea borrar.</w:t>
      </w:r>
    </w:p>
    <w:p w14:paraId="1C64905A" w14:textId="77777777" w:rsidR="00BE233C" w:rsidRPr="003C0F8F" w:rsidRDefault="00BE233C" w:rsidP="00B90996">
      <w:pPr>
        <w:pStyle w:val="Prrafodelista"/>
        <w:numPr>
          <w:ilvl w:val="0"/>
          <w:numId w:val="35"/>
        </w:numPr>
        <w:ind w:left="426" w:firstLine="0"/>
        <w:jc w:val="both"/>
        <w:rPr>
          <w:rFonts w:cstheme="minorHAnsi"/>
          <w:lang w:eastAsia="ar-SA"/>
        </w:rPr>
      </w:pPr>
      <w:r w:rsidRPr="003C0F8F">
        <w:rPr>
          <w:rFonts w:cstheme="minorHAnsi"/>
          <w:lang w:eastAsia="ar-SA"/>
        </w:rPr>
        <w:t>El sistema presenta una nueva pantalla donde el actor podrá confirmar si está</w:t>
      </w:r>
      <w:r w:rsidR="003C0F8F" w:rsidRPr="003C0F8F">
        <w:rPr>
          <w:rFonts w:cstheme="minorHAnsi"/>
          <w:lang w:eastAsia="ar-SA"/>
        </w:rPr>
        <w:t xml:space="preserve"> seguro en </w:t>
      </w:r>
      <w:r w:rsidRPr="003C0F8F">
        <w:rPr>
          <w:rFonts w:cstheme="minorHAnsi"/>
          <w:lang w:eastAsia="ar-SA"/>
        </w:rPr>
        <w:t>borrar al</w:t>
      </w:r>
      <w:r w:rsidR="003C0F8F">
        <w:rPr>
          <w:rFonts w:cstheme="minorHAnsi"/>
          <w:lang w:eastAsia="ar-SA"/>
        </w:rPr>
        <w:t xml:space="preserve"> rol de </w:t>
      </w:r>
      <w:r w:rsidRPr="003C0F8F">
        <w:rPr>
          <w:rFonts w:cstheme="minorHAnsi"/>
          <w:lang w:eastAsia="ar-SA"/>
        </w:rPr>
        <w:t>usuario seleccionado.</w:t>
      </w:r>
    </w:p>
    <w:p w14:paraId="5902966C" w14:textId="77777777" w:rsidR="00BE233C" w:rsidRPr="00365F94" w:rsidRDefault="00BE233C" w:rsidP="00B90996">
      <w:pPr>
        <w:pStyle w:val="Prrafodelista"/>
        <w:numPr>
          <w:ilvl w:val="0"/>
          <w:numId w:val="35"/>
        </w:numPr>
        <w:tabs>
          <w:tab w:val="left" w:pos="567"/>
        </w:tabs>
        <w:ind w:left="426" w:hanging="11"/>
        <w:jc w:val="both"/>
        <w:rPr>
          <w:rFonts w:cstheme="minorHAnsi"/>
          <w:lang w:eastAsia="ar-SA"/>
        </w:rPr>
      </w:pPr>
      <w:r w:rsidRPr="00365F94">
        <w:rPr>
          <w:rFonts w:cstheme="minorHAnsi"/>
          <w:lang w:eastAsia="ar-SA"/>
        </w:rPr>
        <w:t>La instancia del caso de uso finaliza.</w:t>
      </w:r>
    </w:p>
    <w:p w14:paraId="5351A33F" w14:textId="77777777" w:rsidR="00BE233C" w:rsidRDefault="00BE233C" w:rsidP="00B90996">
      <w:pPr>
        <w:pStyle w:val="Prrafodelista"/>
        <w:tabs>
          <w:tab w:val="left" w:pos="567"/>
        </w:tabs>
        <w:ind w:left="0" w:firstLine="0"/>
        <w:jc w:val="both"/>
        <w:rPr>
          <w:rFonts w:cstheme="minorHAnsi"/>
          <w:lang w:eastAsia="ar-SA"/>
        </w:rPr>
      </w:pPr>
    </w:p>
    <w:p w14:paraId="7DF084F2" w14:textId="77777777" w:rsidR="00BE233C" w:rsidRPr="00365F94" w:rsidRDefault="00BE233C"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F2928AF" w14:textId="77777777" w:rsidR="00BE233C" w:rsidRPr="00365F94" w:rsidRDefault="00BE233C" w:rsidP="00B90996">
      <w:pPr>
        <w:pStyle w:val="Prrafodelista"/>
        <w:tabs>
          <w:tab w:val="left" w:pos="567"/>
        </w:tabs>
        <w:ind w:left="0" w:firstLine="0"/>
        <w:jc w:val="both"/>
        <w:rPr>
          <w:rFonts w:cstheme="minorHAnsi"/>
          <w:lang w:eastAsia="ar-SA"/>
        </w:rPr>
      </w:pPr>
    </w:p>
    <w:p w14:paraId="390A8349" w14:textId="77777777" w:rsidR="00BE233C" w:rsidRPr="00365F94" w:rsidRDefault="00BE233C"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 borrado  algún </w:t>
      </w:r>
      <w:r w:rsidR="003C0F8F">
        <w:rPr>
          <w:rFonts w:cstheme="minorHAnsi"/>
          <w:lang w:eastAsia="ar-SA"/>
        </w:rPr>
        <w:t xml:space="preserve">rol de </w:t>
      </w:r>
      <w:r>
        <w:rPr>
          <w:rFonts w:cstheme="minorHAnsi"/>
          <w:lang w:eastAsia="ar-SA"/>
        </w:rPr>
        <w:t>usuario</w:t>
      </w:r>
      <w:r w:rsidRPr="00365F94">
        <w:rPr>
          <w:rFonts w:cstheme="minorHAnsi"/>
          <w:lang w:eastAsia="ar-SA"/>
        </w:rPr>
        <w:t xml:space="preserve">. </w:t>
      </w:r>
      <w:r>
        <w:rPr>
          <w:rFonts w:cstheme="minorHAnsi"/>
          <w:lang w:eastAsia="ar-SA"/>
        </w:rPr>
        <w:t xml:space="preserve">O bien si no se borrado ningún </w:t>
      </w:r>
      <w:r w:rsidR="003C0F8F">
        <w:rPr>
          <w:rFonts w:cstheme="minorHAnsi"/>
          <w:lang w:eastAsia="ar-SA"/>
        </w:rPr>
        <w:t xml:space="preserve">rol de </w:t>
      </w:r>
      <w:r>
        <w:rPr>
          <w:rFonts w:cstheme="minorHAnsi"/>
          <w:lang w:eastAsia="ar-SA"/>
        </w:rPr>
        <w:t>usuario, segu</w:t>
      </w:r>
      <w:r w:rsidRPr="00365F94">
        <w:rPr>
          <w:rFonts w:cstheme="minorHAnsi"/>
          <w:lang w:eastAsia="ar-SA"/>
        </w:rPr>
        <w:t xml:space="preserve">irán vigentes </w:t>
      </w:r>
      <w:r>
        <w:rPr>
          <w:rFonts w:cstheme="minorHAnsi"/>
          <w:lang w:eastAsia="ar-SA"/>
        </w:rPr>
        <w:t>los usuarios</w:t>
      </w:r>
      <w:r w:rsidRPr="00365F94">
        <w:rPr>
          <w:rFonts w:cstheme="minorHAnsi"/>
          <w:lang w:eastAsia="ar-SA"/>
        </w:rPr>
        <w:t xml:space="preserve"> anterior</w:t>
      </w:r>
      <w:r>
        <w:rPr>
          <w:rFonts w:cstheme="minorHAnsi"/>
          <w:lang w:eastAsia="ar-SA"/>
        </w:rPr>
        <w:t>mente cargados</w:t>
      </w:r>
      <w:r w:rsidRPr="00365F94">
        <w:rPr>
          <w:rFonts w:cstheme="minorHAnsi"/>
          <w:lang w:eastAsia="ar-SA"/>
        </w:rPr>
        <w:t>.</w:t>
      </w:r>
    </w:p>
    <w:p w14:paraId="635B6CD2" w14:textId="7367ABED" w:rsidR="003E1C4E" w:rsidRPr="00B90996" w:rsidRDefault="00E10A1D" w:rsidP="00B90996">
      <w:pPr>
        <w:pStyle w:val="PSI-Ttulo2"/>
        <w:jc w:val="both"/>
        <w:rPr>
          <w:rFonts w:cstheme="minorHAnsi"/>
        </w:rPr>
      </w:pPr>
      <w:bookmarkStart w:id="86" w:name="_Toc494736910"/>
      <w:r w:rsidRPr="00B90996">
        <w:rPr>
          <w:rFonts w:cstheme="minorHAnsi"/>
        </w:rPr>
        <w:t>Caso de Uso 27</w:t>
      </w:r>
      <w:r w:rsidR="003E1C4E" w:rsidRPr="00B90996">
        <w:rPr>
          <w:rFonts w:cstheme="minorHAnsi"/>
        </w:rPr>
        <w:t>- Crear Permiso</w:t>
      </w:r>
      <w:bookmarkEnd w:id="86"/>
    </w:p>
    <w:p w14:paraId="456AA44F" w14:textId="77777777" w:rsidR="003E1C4E" w:rsidRPr="00B90996" w:rsidRDefault="003E1C4E" w:rsidP="00B90996">
      <w:pPr>
        <w:pStyle w:val="PSI-Ttulo3"/>
        <w:jc w:val="both"/>
        <w:rPr>
          <w:rFonts w:cstheme="minorHAnsi"/>
        </w:rPr>
      </w:pPr>
      <w:bookmarkStart w:id="87" w:name="_Toc494736911"/>
      <w:r w:rsidRPr="00B90996">
        <w:rPr>
          <w:rFonts w:cstheme="minorHAnsi"/>
        </w:rPr>
        <w:t>Descripción</w:t>
      </w:r>
      <w:bookmarkEnd w:id="87"/>
    </w:p>
    <w:p w14:paraId="272E3362"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3275F16C"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xml:space="preserve">,  ha  ingresado al sitio web del sistema, ha solicitado el Ingreso al sistema, el cual  debe haber sido aceptado. Ahora el actor planifica crear </w:t>
      </w:r>
      <w:r>
        <w:rPr>
          <w:rFonts w:cstheme="minorHAnsi"/>
          <w:lang w:eastAsia="ar-SA"/>
        </w:rPr>
        <w:t>un nuevo  permiso del sistema</w:t>
      </w:r>
      <w:r w:rsidRPr="00365F94">
        <w:rPr>
          <w:rFonts w:cstheme="minorHAnsi"/>
          <w:lang w:eastAsia="ar-SA"/>
        </w:rPr>
        <w:t xml:space="preserve">. </w:t>
      </w:r>
    </w:p>
    <w:p w14:paraId="71BB8643"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21AA3DD"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130D21F1"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El actor invoca al caso de uso para crear un nuevo</w:t>
      </w:r>
      <w:r>
        <w:rPr>
          <w:rFonts w:cstheme="minorHAnsi"/>
          <w:lang w:eastAsia="ar-SA"/>
        </w:rPr>
        <w:t xml:space="preserve"> permiso del sistema </w:t>
      </w:r>
      <w:r w:rsidRPr="003E1C4E">
        <w:rPr>
          <w:rFonts w:cstheme="minorHAnsi"/>
          <w:lang w:eastAsia="ar-SA"/>
        </w:rPr>
        <w:t>en el sitio web.</w:t>
      </w:r>
    </w:p>
    <w:p w14:paraId="79DBC70E" w14:textId="77777777" w:rsidR="003E1C4E" w:rsidRPr="003E1C4E" w:rsidRDefault="003E1C4E" w:rsidP="00B90996">
      <w:pPr>
        <w:pStyle w:val="Prrafodelista"/>
        <w:numPr>
          <w:ilvl w:val="0"/>
          <w:numId w:val="36"/>
        </w:numPr>
        <w:jc w:val="both"/>
        <w:rPr>
          <w:rFonts w:cstheme="minorHAnsi"/>
          <w:lang w:eastAsia="ar-SA"/>
        </w:rPr>
      </w:pPr>
      <w:r w:rsidRPr="003E1C4E">
        <w:rPr>
          <w:rFonts w:cstheme="minorHAnsi"/>
          <w:lang w:eastAsia="ar-SA"/>
        </w:rPr>
        <w:t xml:space="preserve">El sistema presenta una nueva pantalla donde el actor podrá </w:t>
      </w:r>
      <w:proofErr w:type="spellStart"/>
      <w:r w:rsidRPr="003E1C4E">
        <w:rPr>
          <w:rFonts w:cstheme="minorHAnsi"/>
          <w:lang w:eastAsia="ar-SA"/>
        </w:rPr>
        <w:t>tipear</w:t>
      </w:r>
      <w:proofErr w:type="spellEnd"/>
      <w:r w:rsidRPr="003E1C4E">
        <w:rPr>
          <w:rFonts w:cstheme="minorHAnsi"/>
          <w:lang w:eastAsia="ar-SA"/>
        </w:rPr>
        <w:t xml:space="preserve"> nombre</w:t>
      </w:r>
      <w:r>
        <w:rPr>
          <w:rFonts w:cstheme="minorHAnsi"/>
          <w:lang w:eastAsia="ar-SA"/>
        </w:rPr>
        <w:t xml:space="preserve"> del permiso</w:t>
      </w:r>
      <w:r w:rsidRPr="003E1C4E">
        <w:rPr>
          <w:rFonts w:cstheme="minorHAnsi"/>
          <w:lang w:eastAsia="ar-SA"/>
        </w:rPr>
        <w:t>.</w:t>
      </w:r>
    </w:p>
    <w:p w14:paraId="7F70603D" w14:textId="77777777" w:rsidR="003E1C4E" w:rsidRPr="00365F94" w:rsidRDefault="003E1C4E" w:rsidP="00B90996">
      <w:pPr>
        <w:pStyle w:val="Prrafodelista"/>
        <w:numPr>
          <w:ilvl w:val="0"/>
          <w:numId w:val="36"/>
        </w:numPr>
        <w:tabs>
          <w:tab w:val="left" w:pos="567"/>
        </w:tabs>
        <w:ind w:left="426" w:hanging="11"/>
        <w:jc w:val="both"/>
        <w:rPr>
          <w:rFonts w:cstheme="minorHAnsi"/>
          <w:lang w:eastAsia="ar-SA"/>
        </w:rPr>
      </w:pPr>
      <w:r w:rsidRPr="00365F94">
        <w:rPr>
          <w:rFonts w:cstheme="minorHAnsi"/>
          <w:lang w:eastAsia="ar-SA"/>
        </w:rPr>
        <w:t>La instancia del caso de uso finaliza.</w:t>
      </w:r>
    </w:p>
    <w:p w14:paraId="1529039E" w14:textId="77777777" w:rsidR="003E1C4E" w:rsidRDefault="003E1C4E" w:rsidP="00B90996">
      <w:pPr>
        <w:pStyle w:val="Prrafodelista"/>
        <w:tabs>
          <w:tab w:val="left" w:pos="567"/>
        </w:tabs>
        <w:ind w:left="0" w:firstLine="0"/>
        <w:jc w:val="both"/>
        <w:rPr>
          <w:rFonts w:cstheme="minorHAnsi"/>
          <w:lang w:eastAsia="ar-SA"/>
        </w:rPr>
      </w:pPr>
    </w:p>
    <w:p w14:paraId="617C76D3"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7EE75FDB" w14:textId="77777777" w:rsidR="003E1C4E" w:rsidRPr="00365F94" w:rsidRDefault="003E1C4E" w:rsidP="00B90996">
      <w:pPr>
        <w:pStyle w:val="Prrafodelista"/>
        <w:tabs>
          <w:tab w:val="left" w:pos="567"/>
        </w:tabs>
        <w:ind w:left="0" w:firstLine="0"/>
        <w:jc w:val="both"/>
        <w:rPr>
          <w:rFonts w:cstheme="minorHAnsi"/>
          <w:lang w:eastAsia="ar-SA"/>
        </w:rPr>
      </w:pPr>
    </w:p>
    <w:p w14:paraId="0D554148"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creado un nuevo permiso del sistema</w:t>
      </w:r>
      <w:r w:rsidRPr="00365F94">
        <w:rPr>
          <w:rFonts w:cstheme="minorHAnsi"/>
          <w:lang w:eastAsia="ar-SA"/>
        </w:rPr>
        <w:t xml:space="preserve">. O bien si no se ha creado, seguirán vigentes </w:t>
      </w:r>
      <w:r>
        <w:rPr>
          <w:rFonts w:cstheme="minorHAnsi"/>
          <w:lang w:eastAsia="ar-SA"/>
        </w:rPr>
        <w:t xml:space="preserve">los permiso del sistema </w:t>
      </w:r>
      <w:r w:rsidRPr="00365F94">
        <w:rPr>
          <w:rFonts w:cstheme="minorHAnsi"/>
          <w:lang w:eastAsia="ar-SA"/>
        </w:rPr>
        <w:t>anteriormente cargadas.</w:t>
      </w:r>
    </w:p>
    <w:p w14:paraId="1AB63037" w14:textId="5E9E360F" w:rsidR="003E1C4E" w:rsidRPr="00B90996" w:rsidRDefault="00E10A1D" w:rsidP="00B90996">
      <w:pPr>
        <w:pStyle w:val="PSI-Ttulo2"/>
        <w:jc w:val="both"/>
        <w:rPr>
          <w:rFonts w:cstheme="minorHAnsi"/>
        </w:rPr>
      </w:pPr>
      <w:bookmarkStart w:id="88" w:name="_Toc494736912"/>
      <w:r w:rsidRPr="00B90996">
        <w:rPr>
          <w:rFonts w:cstheme="minorHAnsi"/>
        </w:rPr>
        <w:t>Caso de Uso 28</w:t>
      </w:r>
      <w:r w:rsidR="003E1C4E" w:rsidRPr="00B90996">
        <w:rPr>
          <w:rFonts w:cstheme="minorHAnsi"/>
        </w:rPr>
        <w:t>- Buscar Permiso</w:t>
      </w:r>
      <w:bookmarkEnd w:id="88"/>
    </w:p>
    <w:p w14:paraId="5A646547" w14:textId="77777777" w:rsidR="003E1C4E" w:rsidRPr="00B90996" w:rsidRDefault="003E1C4E" w:rsidP="00B90996">
      <w:pPr>
        <w:pStyle w:val="PSI-Ttulo3"/>
        <w:jc w:val="both"/>
        <w:rPr>
          <w:rFonts w:cstheme="minorHAnsi"/>
        </w:rPr>
      </w:pPr>
      <w:bookmarkStart w:id="89" w:name="_Toc494736913"/>
      <w:r w:rsidRPr="00B90996">
        <w:rPr>
          <w:rFonts w:cstheme="minorHAnsi"/>
        </w:rPr>
        <w:t>Descripción</w:t>
      </w:r>
      <w:bookmarkEnd w:id="89"/>
    </w:p>
    <w:p w14:paraId="588E3094"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61EA8B29" w14:textId="77777777" w:rsidR="003E1C4E"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Ahora el actor planifi</w:t>
      </w:r>
      <w:r>
        <w:rPr>
          <w:rFonts w:cstheme="minorHAnsi"/>
          <w:lang w:eastAsia="ar-SA"/>
        </w:rPr>
        <w:t xml:space="preserve">ca </w:t>
      </w:r>
      <w:proofErr w:type="spellStart"/>
      <w:r>
        <w:rPr>
          <w:rFonts w:cstheme="minorHAnsi"/>
          <w:lang w:eastAsia="ar-SA"/>
        </w:rPr>
        <w:t>buscarun</w:t>
      </w:r>
      <w:proofErr w:type="spellEnd"/>
      <w:r>
        <w:rPr>
          <w:rFonts w:cstheme="minorHAnsi"/>
          <w:lang w:eastAsia="ar-SA"/>
        </w:rPr>
        <w:t xml:space="preserve"> permiso del sistema.</w:t>
      </w:r>
    </w:p>
    <w:p w14:paraId="7DE98539"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02A8DA0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22C16EB4"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actor invoca al caso de uso para buscar un  </w:t>
      </w:r>
      <w:r>
        <w:rPr>
          <w:rFonts w:cstheme="minorHAnsi"/>
          <w:lang w:eastAsia="ar-SA"/>
        </w:rPr>
        <w:t xml:space="preserve">permiso del sistema </w:t>
      </w:r>
      <w:r w:rsidRPr="003E1C4E">
        <w:rPr>
          <w:rFonts w:cstheme="minorHAnsi"/>
          <w:lang w:eastAsia="ar-SA"/>
        </w:rPr>
        <w:t>en el sitio web.</w:t>
      </w:r>
    </w:p>
    <w:p w14:paraId="71C0A44A" w14:textId="77777777" w:rsidR="003E1C4E" w:rsidRPr="003E1C4E" w:rsidRDefault="003E1C4E" w:rsidP="00B90996">
      <w:pPr>
        <w:pStyle w:val="Prrafodelista"/>
        <w:numPr>
          <w:ilvl w:val="0"/>
          <w:numId w:val="37"/>
        </w:numPr>
        <w:jc w:val="both"/>
        <w:rPr>
          <w:rFonts w:cstheme="minorHAnsi"/>
          <w:lang w:eastAsia="ar-SA"/>
        </w:rPr>
      </w:pPr>
      <w:r w:rsidRPr="003E1C4E">
        <w:rPr>
          <w:rFonts w:cstheme="minorHAnsi"/>
          <w:lang w:eastAsia="ar-SA"/>
        </w:rPr>
        <w:t xml:space="preserve">El sistema le presenta una pantalla con </w:t>
      </w:r>
      <w:proofErr w:type="gramStart"/>
      <w:r w:rsidRPr="003E1C4E">
        <w:rPr>
          <w:rFonts w:cstheme="minorHAnsi"/>
          <w:lang w:eastAsia="ar-SA"/>
        </w:rPr>
        <w:t xml:space="preserve">todos los </w:t>
      </w:r>
      <w:r>
        <w:rPr>
          <w:rFonts w:cstheme="minorHAnsi"/>
          <w:lang w:eastAsia="ar-SA"/>
        </w:rPr>
        <w:t>permiso</w:t>
      </w:r>
      <w:proofErr w:type="gramEnd"/>
      <w:r>
        <w:rPr>
          <w:rFonts w:cstheme="minorHAnsi"/>
          <w:lang w:eastAsia="ar-SA"/>
        </w:rPr>
        <w:t xml:space="preserve"> del sistema </w:t>
      </w:r>
      <w:r w:rsidRPr="003E1C4E">
        <w:rPr>
          <w:rFonts w:cstheme="minorHAnsi"/>
          <w:lang w:eastAsia="ar-SA"/>
        </w:rPr>
        <w:t>cargadas.</w:t>
      </w:r>
    </w:p>
    <w:p w14:paraId="066BA4DF" w14:textId="77777777" w:rsidR="003E1C4E" w:rsidRPr="00365F94" w:rsidRDefault="003E1C4E" w:rsidP="00B90996">
      <w:pPr>
        <w:pStyle w:val="Prrafodelista"/>
        <w:numPr>
          <w:ilvl w:val="0"/>
          <w:numId w:val="37"/>
        </w:numPr>
        <w:tabs>
          <w:tab w:val="left" w:pos="567"/>
        </w:tabs>
        <w:jc w:val="both"/>
        <w:rPr>
          <w:rFonts w:cstheme="minorHAnsi"/>
          <w:lang w:eastAsia="ar-SA"/>
        </w:rPr>
      </w:pPr>
      <w:r>
        <w:rPr>
          <w:rFonts w:cstheme="minorHAnsi"/>
          <w:lang w:eastAsia="ar-SA"/>
        </w:rPr>
        <w:t xml:space="preserve">   </w:t>
      </w:r>
      <w:r w:rsidRPr="00365F94">
        <w:rPr>
          <w:rFonts w:cstheme="minorHAnsi"/>
          <w:lang w:eastAsia="ar-SA"/>
        </w:rPr>
        <w:t>La instancia del caso de uso finaliza.</w:t>
      </w:r>
    </w:p>
    <w:p w14:paraId="6AA0A765" w14:textId="77777777" w:rsidR="003E1C4E" w:rsidRDefault="003E1C4E" w:rsidP="00B90996">
      <w:pPr>
        <w:pStyle w:val="Prrafodelista"/>
        <w:tabs>
          <w:tab w:val="left" w:pos="567"/>
        </w:tabs>
        <w:ind w:left="0" w:firstLine="0"/>
        <w:jc w:val="both"/>
        <w:rPr>
          <w:rFonts w:cstheme="minorHAnsi"/>
          <w:lang w:eastAsia="ar-SA"/>
        </w:rPr>
      </w:pPr>
    </w:p>
    <w:p w14:paraId="3042CA39"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0D54C234" w14:textId="77777777" w:rsidR="003E1C4E" w:rsidRPr="00365F94" w:rsidRDefault="003E1C4E" w:rsidP="00B90996">
      <w:pPr>
        <w:pStyle w:val="Prrafodelista"/>
        <w:tabs>
          <w:tab w:val="left" w:pos="567"/>
        </w:tabs>
        <w:ind w:left="0" w:firstLine="0"/>
        <w:jc w:val="both"/>
        <w:rPr>
          <w:rFonts w:cstheme="minorHAnsi"/>
          <w:lang w:eastAsia="ar-SA"/>
        </w:rPr>
      </w:pPr>
    </w:p>
    <w:p w14:paraId="07AB0209" w14:textId="77777777" w:rsidR="003E1C4E"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 xml:space="preserve">se han mostrado </w:t>
      </w:r>
      <w:proofErr w:type="gramStart"/>
      <w:r>
        <w:rPr>
          <w:rFonts w:cstheme="minorHAnsi"/>
          <w:lang w:eastAsia="ar-SA"/>
        </w:rPr>
        <w:t>los permiso</w:t>
      </w:r>
      <w:proofErr w:type="gramEnd"/>
      <w:r>
        <w:rPr>
          <w:rFonts w:cstheme="minorHAnsi"/>
          <w:lang w:eastAsia="ar-SA"/>
        </w:rPr>
        <w:t xml:space="preserve"> del sistema</w:t>
      </w:r>
      <w:r w:rsidRPr="00365F94">
        <w:rPr>
          <w:rFonts w:cstheme="minorHAnsi"/>
          <w:lang w:eastAsia="ar-SA"/>
        </w:rPr>
        <w:t>.</w:t>
      </w:r>
    </w:p>
    <w:p w14:paraId="4679CF23" w14:textId="591BB98C" w:rsidR="003E1C4E" w:rsidRPr="00B90996" w:rsidRDefault="00E10A1D" w:rsidP="00B90996">
      <w:pPr>
        <w:pStyle w:val="PSI-Ttulo2"/>
        <w:jc w:val="both"/>
        <w:rPr>
          <w:rFonts w:cstheme="minorHAnsi"/>
        </w:rPr>
      </w:pPr>
      <w:bookmarkStart w:id="90" w:name="_Toc494736914"/>
      <w:r w:rsidRPr="00B90996">
        <w:rPr>
          <w:rFonts w:cstheme="minorHAnsi"/>
        </w:rPr>
        <w:lastRenderedPageBreak/>
        <w:t>Caso de Uso 29</w:t>
      </w:r>
      <w:r w:rsidR="003E1C4E" w:rsidRPr="00B90996">
        <w:rPr>
          <w:rFonts w:cstheme="minorHAnsi"/>
        </w:rPr>
        <w:t>- Borrar Permiso</w:t>
      </w:r>
      <w:bookmarkEnd w:id="90"/>
    </w:p>
    <w:p w14:paraId="4A0C5093" w14:textId="77777777" w:rsidR="003E1C4E" w:rsidRPr="00B90996" w:rsidRDefault="003E1C4E" w:rsidP="00B90996">
      <w:pPr>
        <w:pStyle w:val="PSI-Ttulo3"/>
        <w:jc w:val="both"/>
        <w:rPr>
          <w:rFonts w:cstheme="minorHAnsi"/>
        </w:rPr>
      </w:pPr>
      <w:bookmarkStart w:id="91" w:name="_Toc494736915"/>
      <w:r w:rsidRPr="00B90996">
        <w:rPr>
          <w:rFonts w:cstheme="minorHAnsi"/>
        </w:rPr>
        <w:t>Descripción</w:t>
      </w:r>
      <w:bookmarkEnd w:id="91"/>
    </w:p>
    <w:p w14:paraId="557BEF98" w14:textId="77777777" w:rsidR="003E1C4E" w:rsidRPr="00365F94" w:rsidRDefault="003E1C4E" w:rsidP="00B90996">
      <w:pPr>
        <w:jc w:val="both"/>
        <w:rPr>
          <w:rFonts w:cstheme="minorHAnsi"/>
          <w:lang w:eastAsia="ar-SA"/>
        </w:rPr>
      </w:pPr>
      <w:r w:rsidRPr="00365F94">
        <w:rPr>
          <w:rFonts w:cstheme="minorHAnsi"/>
          <w:lang w:eastAsia="ar-SA"/>
        </w:rPr>
        <w:t xml:space="preserve">Precondición </w:t>
      </w:r>
    </w:p>
    <w:p w14:paraId="0EA36C0B" w14:textId="77777777" w:rsidR="003E1C4E" w:rsidRPr="00365F94" w:rsidRDefault="003E1C4E" w:rsidP="00B90996">
      <w:pPr>
        <w:jc w:val="both"/>
        <w:rPr>
          <w:rFonts w:cstheme="minorHAnsi"/>
          <w:lang w:eastAsia="ar-SA"/>
        </w:rPr>
      </w:pPr>
      <w:r>
        <w:rPr>
          <w:rFonts w:cstheme="minorHAnsi"/>
          <w:lang w:eastAsia="ar-SA"/>
        </w:rPr>
        <w:t>El actor  Administrador</w:t>
      </w:r>
      <w:r w:rsidRPr="00365F94">
        <w:rPr>
          <w:rFonts w:cstheme="minorHAnsi"/>
          <w:lang w:eastAsia="ar-SA"/>
        </w:rPr>
        <w:t>,  ha  ingresado al sitio web del sistema, ha solicitado el Ingreso al sistema, el cual  debe haber sido aceptado, ha buscado el</w:t>
      </w:r>
      <w:r>
        <w:rPr>
          <w:rFonts w:cstheme="minorHAnsi"/>
          <w:lang w:eastAsia="ar-SA"/>
        </w:rPr>
        <w:t xml:space="preserve"> permiso del sistema que va a borrar</w:t>
      </w:r>
      <w:r w:rsidRPr="00365F94">
        <w:rPr>
          <w:rFonts w:cstheme="minorHAnsi"/>
          <w:lang w:eastAsia="ar-SA"/>
        </w:rPr>
        <w:t>.</w:t>
      </w:r>
      <w:r>
        <w:rPr>
          <w:rFonts w:cstheme="minorHAnsi"/>
          <w:lang w:eastAsia="ar-SA"/>
        </w:rPr>
        <w:t xml:space="preserve"> </w:t>
      </w:r>
      <w:r w:rsidRPr="00365F94">
        <w:rPr>
          <w:rFonts w:cstheme="minorHAnsi"/>
          <w:lang w:eastAsia="ar-SA"/>
        </w:rPr>
        <w:t xml:space="preserve"> Ahora el actor planifi</w:t>
      </w:r>
      <w:r>
        <w:rPr>
          <w:rFonts w:cstheme="minorHAnsi"/>
          <w:lang w:eastAsia="ar-SA"/>
        </w:rPr>
        <w:t>ca borrar permiso del sistema</w:t>
      </w:r>
      <w:r w:rsidRPr="00365F94">
        <w:rPr>
          <w:rFonts w:cstheme="minorHAnsi"/>
          <w:lang w:eastAsia="ar-SA"/>
        </w:rPr>
        <w:t xml:space="preserve">. </w:t>
      </w:r>
    </w:p>
    <w:p w14:paraId="2E74A2F6" w14:textId="77777777" w:rsidR="003E1C4E" w:rsidRPr="00365F94" w:rsidRDefault="003E1C4E" w:rsidP="00B90996">
      <w:pPr>
        <w:jc w:val="both"/>
        <w:rPr>
          <w:rFonts w:cstheme="minorHAnsi"/>
          <w:lang w:eastAsia="ar-SA"/>
        </w:rPr>
      </w:pPr>
      <w:r w:rsidRPr="00365F94">
        <w:rPr>
          <w:rFonts w:cstheme="minorHAnsi"/>
          <w:lang w:eastAsia="ar-SA"/>
        </w:rPr>
        <w:t>Flujo de sucesos</w:t>
      </w:r>
    </w:p>
    <w:p w14:paraId="4B9C7D5A" w14:textId="77777777" w:rsidR="003E1C4E" w:rsidRPr="00365F94" w:rsidRDefault="003E1C4E" w:rsidP="00B90996">
      <w:pPr>
        <w:jc w:val="both"/>
        <w:rPr>
          <w:rFonts w:cstheme="minorHAnsi"/>
          <w:lang w:eastAsia="ar-SA"/>
        </w:rPr>
      </w:pPr>
      <w:r w:rsidRPr="00365F94">
        <w:rPr>
          <w:rFonts w:cstheme="minorHAnsi"/>
          <w:lang w:eastAsia="ar-SA"/>
        </w:rPr>
        <w:t xml:space="preserve">Caminos Básicos </w:t>
      </w:r>
    </w:p>
    <w:p w14:paraId="4D81B232"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 xml:space="preserve">El actor invoca al caso de uso para borrar un </w:t>
      </w:r>
      <w:r>
        <w:rPr>
          <w:rFonts w:cstheme="minorHAnsi"/>
          <w:lang w:eastAsia="ar-SA"/>
        </w:rPr>
        <w:t xml:space="preserve">permiso del sistema </w:t>
      </w:r>
      <w:r w:rsidRPr="003C0F8F">
        <w:rPr>
          <w:rFonts w:cstheme="minorHAnsi"/>
          <w:lang w:eastAsia="ar-SA"/>
        </w:rPr>
        <w:t>en el sitio web.</w:t>
      </w:r>
    </w:p>
    <w:p w14:paraId="039E1377" w14:textId="77777777" w:rsidR="003E1C4E" w:rsidRPr="003C0F8F" w:rsidRDefault="003E1C4E" w:rsidP="00B90996">
      <w:pPr>
        <w:pStyle w:val="Prrafodelista"/>
        <w:numPr>
          <w:ilvl w:val="0"/>
          <w:numId w:val="38"/>
        </w:numPr>
        <w:jc w:val="both"/>
        <w:rPr>
          <w:rFonts w:cstheme="minorHAnsi"/>
          <w:lang w:eastAsia="ar-SA"/>
        </w:rPr>
      </w:pPr>
      <w:r w:rsidRPr="003C0F8F">
        <w:rPr>
          <w:rFonts w:cstheme="minorHAnsi"/>
          <w:lang w:eastAsia="ar-SA"/>
        </w:rPr>
        <w:t>El sistema le presenta una pantalla donde podrá seleccionar el</w:t>
      </w:r>
      <w:r>
        <w:rPr>
          <w:rFonts w:cstheme="minorHAnsi"/>
          <w:lang w:eastAsia="ar-SA"/>
        </w:rPr>
        <w:t xml:space="preserve"> permiso del sistema </w:t>
      </w:r>
      <w:r w:rsidRPr="003C0F8F">
        <w:rPr>
          <w:rFonts w:cstheme="minorHAnsi"/>
          <w:lang w:eastAsia="ar-SA"/>
        </w:rPr>
        <w:t>que desea borrar.</w:t>
      </w:r>
    </w:p>
    <w:p w14:paraId="625D73E7" w14:textId="77777777" w:rsidR="003E1C4E" w:rsidRPr="003C0F8F" w:rsidRDefault="003E1C4E" w:rsidP="00B90996">
      <w:pPr>
        <w:pStyle w:val="Prrafodelista"/>
        <w:numPr>
          <w:ilvl w:val="0"/>
          <w:numId w:val="38"/>
        </w:numPr>
        <w:ind w:left="426" w:firstLine="0"/>
        <w:jc w:val="both"/>
        <w:rPr>
          <w:rFonts w:cstheme="minorHAnsi"/>
          <w:lang w:eastAsia="ar-SA"/>
        </w:rPr>
      </w:pPr>
      <w:r w:rsidRPr="003C0F8F">
        <w:rPr>
          <w:rFonts w:cstheme="minorHAnsi"/>
          <w:lang w:eastAsia="ar-SA"/>
        </w:rPr>
        <w:t>El sistema presenta una nueva pantalla donde el actor podrá confirmar si está seguro en borrar al</w:t>
      </w:r>
      <w:r>
        <w:rPr>
          <w:rFonts w:cstheme="minorHAnsi"/>
          <w:lang w:eastAsia="ar-SA"/>
        </w:rPr>
        <w:t xml:space="preserve"> permiso del sistema </w:t>
      </w:r>
      <w:r w:rsidRPr="003C0F8F">
        <w:rPr>
          <w:rFonts w:cstheme="minorHAnsi"/>
          <w:lang w:eastAsia="ar-SA"/>
        </w:rPr>
        <w:t>seleccionado.</w:t>
      </w:r>
    </w:p>
    <w:p w14:paraId="36343D2F" w14:textId="77777777" w:rsidR="003E1C4E" w:rsidRPr="00365F94" w:rsidRDefault="003E1C4E" w:rsidP="00B90996">
      <w:pPr>
        <w:pStyle w:val="Prrafodelista"/>
        <w:numPr>
          <w:ilvl w:val="0"/>
          <w:numId w:val="38"/>
        </w:numPr>
        <w:tabs>
          <w:tab w:val="left" w:pos="567"/>
        </w:tabs>
        <w:ind w:left="426" w:hanging="11"/>
        <w:jc w:val="both"/>
        <w:rPr>
          <w:rFonts w:cstheme="minorHAnsi"/>
          <w:lang w:eastAsia="ar-SA"/>
        </w:rPr>
      </w:pPr>
      <w:r w:rsidRPr="00365F94">
        <w:rPr>
          <w:rFonts w:cstheme="minorHAnsi"/>
          <w:lang w:eastAsia="ar-SA"/>
        </w:rPr>
        <w:t>La instancia del caso de uso finaliza.</w:t>
      </w:r>
    </w:p>
    <w:p w14:paraId="0D1C0CDE" w14:textId="77777777" w:rsidR="003E1C4E" w:rsidRDefault="003E1C4E" w:rsidP="00B90996">
      <w:pPr>
        <w:pStyle w:val="Prrafodelista"/>
        <w:tabs>
          <w:tab w:val="left" w:pos="567"/>
        </w:tabs>
        <w:ind w:left="0" w:firstLine="0"/>
        <w:jc w:val="both"/>
        <w:rPr>
          <w:rFonts w:cstheme="minorHAnsi"/>
          <w:lang w:eastAsia="ar-SA"/>
        </w:rPr>
      </w:pPr>
    </w:p>
    <w:p w14:paraId="08265D7E" w14:textId="77777777" w:rsidR="003E1C4E" w:rsidRPr="00365F94" w:rsidRDefault="003E1C4E" w:rsidP="00B90996">
      <w:pPr>
        <w:pStyle w:val="Prrafodelista"/>
        <w:tabs>
          <w:tab w:val="left" w:pos="567"/>
        </w:tabs>
        <w:ind w:left="0" w:firstLine="0"/>
        <w:jc w:val="both"/>
        <w:rPr>
          <w:rFonts w:cstheme="minorHAnsi"/>
          <w:lang w:eastAsia="ar-SA"/>
        </w:rPr>
      </w:pPr>
      <w:proofErr w:type="spellStart"/>
      <w:r w:rsidRPr="00365F94">
        <w:rPr>
          <w:rFonts w:cstheme="minorHAnsi"/>
          <w:lang w:eastAsia="ar-SA"/>
        </w:rPr>
        <w:t>Postcondición</w:t>
      </w:r>
      <w:proofErr w:type="spellEnd"/>
      <w:r w:rsidRPr="00365F94">
        <w:rPr>
          <w:rFonts w:cstheme="minorHAnsi"/>
          <w:lang w:eastAsia="ar-SA"/>
        </w:rPr>
        <w:t xml:space="preserve">: </w:t>
      </w:r>
    </w:p>
    <w:p w14:paraId="42DD7122" w14:textId="77777777" w:rsidR="003E1C4E" w:rsidRPr="00365F94" w:rsidRDefault="003E1C4E" w:rsidP="00B90996">
      <w:pPr>
        <w:pStyle w:val="Prrafodelista"/>
        <w:tabs>
          <w:tab w:val="left" w:pos="567"/>
        </w:tabs>
        <w:ind w:left="0" w:firstLine="0"/>
        <w:jc w:val="both"/>
        <w:rPr>
          <w:rFonts w:cstheme="minorHAnsi"/>
          <w:lang w:eastAsia="ar-SA"/>
        </w:rPr>
      </w:pPr>
    </w:p>
    <w:p w14:paraId="4449EE55" w14:textId="77777777" w:rsidR="003E1C4E" w:rsidRPr="00365F94" w:rsidRDefault="003E1C4E" w:rsidP="00B90996">
      <w:pPr>
        <w:pStyle w:val="Prrafodelista"/>
        <w:tabs>
          <w:tab w:val="left" w:pos="567"/>
        </w:tabs>
        <w:ind w:left="0" w:firstLine="0"/>
        <w:jc w:val="both"/>
        <w:rPr>
          <w:rFonts w:cstheme="minorHAnsi"/>
          <w:lang w:eastAsia="ar-SA"/>
        </w:rPr>
      </w:pPr>
      <w:r w:rsidRPr="00365F94">
        <w:rPr>
          <w:rFonts w:cstheme="minorHAnsi"/>
          <w:lang w:eastAsia="ar-SA"/>
        </w:rPr>
        <w:t xml:space="preserve">La instancia del caso de uso termina cuando </w:t>
      </w:r>
      <w:r>
        <w:rPr>
          <w:rFonts w:cstheme="minorHAnsi"/>
          <w:lang w:eastAsia="ar-SA"/>
        </w:rPr>
        <w:t>se ha borrado  algún permiso del sistema</w:t>
      </w:r>
      <w:r w:rsidRPr="00365F94">
        <w:rPr>
          <w:rFonts w:cstheme="minorHAnsi"/>
          <w:lang w:eastAsia="ar-SA"/>
        </w:rPr>
        <w:t xml:space="preserve">. </w:t>
      </w:r>
      <w:r>
        <w:rPr>
          <w:rFonts w:cstheme="minorHAnsi"/>
          <w:lang w:eastAsia="ar-SA"/>
        </w:rPr>
        <w:t>O bien si no se borrado ningún permiso del sistema, segu</w:t>
      </w:r>
      <w:r w:rsidRPr="00365F94">
        <w:rPr>
          <w:rFonts w:cstheme="minorHAnsi"/>
          <w:lang w:eastAsia="ar-SA"/>
        </w:rPr>
        <w:t xml:space="preserve">irán vigentes </w:t>
      </w:r>
      <w:r>
        <w:rPr>
          <w:rFonts w:cstheme="minorHAnsi"/>
          <w:lang w:eastAsia="ar-SA"/>
        </w:rPr>
        <w:t xml:space="preserve">los permisos </w:t>
      </w:r>
      <w:r w:rsidRPr="00365F94">
        <w:rPr>
          <w:rFonts w:cstheme="minorHAnsi"/>
          <w:lang w:eastAsia="ar-SA"/>
        </w:rPr>
        <w:t>anterior</w:t>
      </w:r>
      <w:r>
        <w:rPr>
          <w:rFonts w:cstheme="minorHAnsi"/>
          <w:lang w:eastAsia="ar-SA"/>
        </w:rPr>
        <w:t>mente cargados</w:t>
      </w:r>
      <w:r w:rsidRPr="00365F94">
        <w:rPr>
          <w:rFonts w:cstheme="minorHAnsi"/>
          <w:lang w:eastAsia="ar-SA"/>
        </w:rPr>
        <w:t>.</w:t>
      </w:r>
    </w:p>
    <w:p w14:paraId="63490992" w14:textId="77777777" w:rsidR="00347BE9" w:rsidRPr="00365F94" w:rsidRDefault="00347BE9" w:rsidP="00B90996">
      <w:pPr>
        <w:pStyle w:val="PSI-Ttulo1"/>
        <w:jc w:val="both"/>
      </w:pPr>
      <w:bookmarkStart w:id="92" w:name="_Toc494736916"/>
      <w:r w:rsidRPr="00365F94">
        <w:t>Diagramas Asociados</w:t>
      </w:r>
      <w:bookmarkEnd w:id="41"/>
      <w:bookmarkEnd w:id="42"/>
      <w:bookmarkEnd w:id="43"/>
      <w:bookmarkEnd w:id="44"/>
      <w:bookmarkEnd w:id="92"/>
    </w:p>
    <w:p w14:paraId="040105F4" w14:textId="77777777" w:rsidR="00DA157D" w:rsidRPr="00365F94" w:rsidRDefault="00DA157D" w:rsidP="00B90996">
      <w:pPr>
        <w:pStyle w:val="PSI-Ttulo2"/>
        <w:jc w:val="both"/>
        <w:rPr>
          <w:rFonts w:asciiTheme="minorHAnsi" w:hAnsiTheme="minorHAnsi" w:cstheme="minorHAnsi"/>
        </w:rPr>
      </w:pPr>
      <w:bookmarkStart w:id="93" w:name="_Toc234903959"/>
      <w:bookmarkStart w:id="94" w:name="_Toc494736917"/>
      <w:r w:rsidRPr="00365F94">
        <w:rPr>
          <w:rFonts w:asciiTheme="minorHAnsi" w:hAnsiTheme="minorHAnsi" w:cstheme="minorHAnsi"/>
        </w:rPr>
        <w:t>Diagrama de casos de uso</w:t>
      </w:r>
      <w:bookmarkEnd w:id="93"/>
      <w:bookmarkEnd w:id="94"/>
    </w:p>
    <w:p w14:paraId="364E01F0" w14:textId="77777777" w:rsidR="007F38C0" w:rsidRDefault="00DA157D" w:rsidP="00B90996">
      <w:pPr>
        <w:jc w:val="both"/>
        <w:rPr>
          <w:noProof/>
          <w:lang w:eastAsia="es-AR"/>
        </w:rPr>
      </w:pPr>
      <w:r w:rsidRPr="00365F94">
        <w:rPr>
          <w:rFonts w:cstheme="minorHAnsi"/>
          <w:lang w:eastAsia="ar-SA"/>
        </w:rPr>
        <w:t xml:space="preserve">El diagrama de casos de usos representa gráficamente los casos de uso que tiene un sistema. Se define un caso de uso como cada interacción supuesta con el sistema a desarrollar, donde se representan los requisitos funcionales. Es decir, se está diciendo lo que tiene que hacer un sistema y cómo. En la </w:t>
      </w:r>
      <w:r w:rsidR="00984E25" w:rsidRPr="00365F94">
        <w:rPr>
          <w:rFonts w:cstheme="minorHAnsi"/>
          <w:lang w:eastAsia="ar-SA"/>
        </w:rPr>
        <w:t xml:space="preserve">siguiente </w:t>
      </w:r>
      <w:r w:rsidR="00EE19B5">
        <w:rPr>
          <w:rFonts w:cstheme="minorHAnsi"/>
          <w:lang w:eastAsia="ar-SA"/>
        </w:rPr>
        <w:t xml:space="preserve">figura se muestra el diagrama </w:t>
      </w:r>
      <w:r w:rsidRPr="00365F94">
        <w:rPr>
          <w:rFonts w:cstheme="minorHAnsi"/>
          <w:lang w:eastAsia="ar-SA"/>
        </w:rPr>
        <w:t xml:space="preserve"> de casos de uso, donde se muestran </w:t>
      </w:r>
      <w:r w:rsidR="00EE19B5">
        <w:rPr>
          <w:rFonts w:cstheme="minorHAnsi"/>
          <w:lang w:eastAsia="ar-SA"/>
        </w:rPr>
        <w:t xml:space="preserve">los </w:t>
      </w:r>
      <w:r w:rsidRPr="00365F94">
        <w:rPr>
          <w:rFonts w:cstheme="minorHAnsi"/>
          <w:lang w:eastAsia="ar-SA"/>
        </w:rPr>
        <w:t xml:space="preserve">tres actores y las </w:t>
      </w:r>
      <w:r w:rsidR="00EE19B5">
        <w:rPr>
          <w:rFonts w:cstheme="minorHAnsi"/>
          <w:lang w:eastAsia="ar-SA"/>
        </w:rPr>
        <w:t>o</w:t>
      </w:r>
      <w:r w:rsidRPr="00365F94">
        <w:rPr>
          <w:rFonts w:cstheme="minorHAnsi"/>
          <w:lang w:eastAsia="ar-SA"/>
        </w:rPr>
        <w:t>peraciones que pueden realizar (sus roles).</w:t>
      </w:r>
      <w:r w:rsidR="00EE19B5" w:rsidRPr="00365F94">
        <w:rPr>
          <w:noProof/>
          <w:lang w:eastAsia="es-AR"/>
        </w:rPr>
        <w:t xml:space="preserve"> </w:t>
      </w:r>
    </w:p>
    <w:p w14:paraId="69AD12AD" w14:textId="1B29225F" w:rsidR="00A010D7" w:rsidRPr="00365F94" w:rsidRDefault="00A010D7" w:rsidP="00B90996">
      <w:pPr>
        <w:jc w:val="both"/>
      </w:pPr>
    </w:p>
    <w:p w14:paraId="2FB2636C" w14:textId="77777777" w:rsidR="003A2BCC" w:rsidRPr="00365F94" w:rsidRDefault="003A2BCC" w:rsidP="00B90996">
      <w:pPr>
        <w:pStyle w:val="PSI-Ttulo2"/>
        <w:jc w:val="both"/>
        <w:rPr>
          <w:rFonts w:asciiTheme="minorHAnsi" w:hAnsiTheme="minorHAnsi" w:cstheme="minorHAnsi"/>
        </w:rPr>
      </w:pPr>
      <w:bookmarkStart w:id="95" w:name="_Toc494736918"/>
      <w:r w:rsidRPr="00365F94">
        <w:rPr>
          <w:rFonts w:asciiTheme="minorHAnsi" w:hAnsiTheme="minorHAnsi" w:cstheme="minorHAnsi"/>
        </w:rPr>
        <w:t>Diagramas de Paquetes</w:t>
      </w:r>
      <w:bookmarkEnd w:id="95"/>
    </w:p>
    <w:p w14:paraId="699CE147" w14:textId="77777777" w:rsidR="003A2BCC" w:rsidRPr="00365F94" w:rsidRDefault="003A2BCC" w:rsidP="00B90996">
      <w:pPr>
        <w:jc w:val="both"/>
        <w:rPr>
          <w:rFonts w:cstheme="minorHAnsi"/>
        </w:rPr>
      </w:pPr>
      <w:r w:rsidRPr="00365F94">
        <w:rPr>
          <w:rFonts w:cstheme="minorHAnsi"/>
        </w:rPr>
        <w:t xml:space="preserve">Los diagramas de Paquetes se usan para reflejar la organización de paquetes y sus elementos. Los usos más comunes de </w:t>
      </w:r>
      <w:r w:rsidR="006621C4" w:rsidRPr="00365F94">
        <w:rPr>
          <w:rFonts w:cstheme="minorHAnsi"/>
        </w:rPr>
        <w:t>estos</w:t>
      </w:r>
      <w:r w:rsidRPr="00365F94">
        <w:rPr>
          <w:rFonts w:cstheme="minorHAnsi"/>
        </w:rPr>
        <w:t xml:space="preserve"> diagrama</w:t>
      </w:r>
      <w:r w:rsidR="006621C4" w:rsidRPr="00365F94">
        <w:rPr>
          <w:rFonts w:cstheme="minorHAnsi"/>
        </w:rPr>
        <w:t>s,</w:t>
      </w:r>
      <w:r w:rsidRPr="00365F94">
        <w:rPr>
          <w:rFonts w:cstheme="minorHAnsi"/>
        </w:rPr>
        <w:t xml:space="preserve"> son para organizar diagramas de casos de uso y diagramas de clases, estos paquetes son como grandes contenedores de clases.</w:t>
      </w:r>
    </w:p>
    <w:p w14:paraId="427B3FBA" w14:textId="77777777" w:rsidR="003A2BCC" w:rsidRPr="00365F94" w:rsidRDefault="003A2BCC" w:rsidP="00B90996">
      <w:pPr>
        <w:jc w:val="both"/>
        <w:rPr>
          <w:rFonts w:cstheme="minorHAnsi"/>
        </w:rPr>
      </w:pPr>
      <w:r w:rsidRPr="00365F94">
        <w:rPr>
          <w:rFonts w:cstheme="minorHAnsi"/>
        </w:rPr>
        <w:t>Los elementos contenidos en un paquete comparten el mismo espacio de nombres, esto significa que los elementos contenidos en un mismo espacio de nombres específico deben tener nombres únicos</w:t>
      </w:r>
      <w:r w:rsidR="00A010D7">
        <w:rPr>
          <w:rFonts w:cstheme="minorHAnsi"/>
        </w:rPr>
        <w:t>.</w:t>
      </w:r>
    </w:p>
    <w:p w14:paraId="0D48A1BC" w14:textId="77777777" w:rsidR="001A55F2" w:rsidRPr="00365F94" w:rsidRDefault="001A55F2" w:rsidP="00B90996">
      <w:pPr>
        <w:pStyle w:val="PSI-Comentario"/>
        <w:rPr>
          <w:rFonts w:cstheme="minorHAnsi"/>
        </w:rPr>
      </w:pPr>
    </w:p>
    <w:p w14:paraId="367150A3" w14:textId="77777777" w:rsidR="003A2BCC" w:rsidRPr="00365F94" w:rsidRDefault="001A55F2" w:rsidP="00B90996">
      <w:pPr>
        <w:pStyle w:val="PSI-Comentario"/>
        <w:rPr>
          <w:rFonts w:cstheme="minorHAnsi"/>
        </w:rPr>
      </w:pPr>
      <w:r w:rsidRPr="00365F94">
        <w:rPr>
          <w:rFonts w:cstheme="minorHAnsi"/>
          <w:noProof/>
          <w:lang w:eastAsia="es-AR"/>
        </w:rPr>
        <w:drawing>
          <wp:inline distT="0" distB="0" distL="0" distR="0" wp14:anchorId="5EA69CD9" wp14:editId="38DC2173">
            <wp:extent cx="3955311" cy="2829244"/>
            <wp:effectExtent l="19050" t="0" r="7089" b="0"/>
            <wp:docPr id="9" name="8 Imagen" descr="Diagram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4.JPG"/>
                    <pic:cNvPicPr/>
                  </pic:nvPicPr>
                  <pic:blipFill>
                    <a:blip r:embed="rId14" cstate="print"/>
                    <a:stretch>
                      <a:fillRect/>
                    </a:stretch>
                  </pic:blipFill>
                  <pic:spPr>
                    <a:xfrm>
                      <a:off x="0" y="0"/>
                      <a:ext cx="3957276" cy="2830650"/>
                    </a:xfrm>
                    <a:prstGeom prst="rect">
                      <a:avLst/>
                    </a:prstGeom>
                  </pic:spPr>
                </pic:pic>
              </a:graphicData>
            </a:graphic>
          </wp:inline>
        </w:drawing>
      </w:r>
    </w:p>
    <w:p w14:paraId="342F3E8E" w14:textId="77777777" w:rsidR="003A2BCC" w:rsidRPr="00365F94" w:rsidRDefault="003A2BCC" w:rsidP="00B90996">
      <w:pPr>
        <w:pStyle w:val="PSI-Ttulo2"/>
        <w:jc w:val="both"/>
        <w:rPr>
          <w:rFonts w:asciiTheme="minorHAnsi" w:hAnsiTheme="minorHAnsi" w:cstheme="minorHAnsi"/>
        </w:rPr>
      </w:pPr>
      <w:bookmarkStart w:id="96" w:name="_Toc494736919"/>
      <w:r w:rsidRPr="00365F94">
        <w:rPr>
          <w:rFonts w:asciiTheme="minorHAnsi" w:hAnsiTheme="minorHAnsi" w:cstheme="minorHAnsi"/>
        </w:rPr>
        <w:t>Diagrama de componentes</w:t>
      </w:r>
      <w:bookmarkEnd w:id="96"/>
    </w:p>
    <w:p w14:paraId="137F900D" w14:textId="77777777" w:rsidR="003A2BCC" w:rsidRPr="00365F94" w:rsidRDefault="006621C4" w:rsidP="00B90996">
      <w:pPr>
        <w:jc w:val="both"/>
        <w:rPr>
          <w:rFonts w:cstheme="minorHAnsi"/>
        </w:rPr>
      </w:pPr>
      <w:r w:rsidRPr="00365F94">
        <w:rPr>
          <w:rFonts w:cstheme="minorHAnsi"/>
        </w:rPr>
        <w:t>[</w:t>
      </w:r>
      <w:r w:rsidR="003A2BCC" w:rsidRPr="00365F94">
        <w:rPr>
          <w:rFonts w:cstheme="minorHAnsi"/>
        </w:rPr>
        <w:t>Lo que distingue el diagrama de componentes de otro tipo de diagramas es sin duda su contenido. Normalmente contiene componentes, interfaces y relaciones entre ellos.</w:t>
      </w:r>
    </w:p>
    <w:p w14:paraId="1FC5FA9F" w14:textId="77777777" w:rsidR="003A2BCC" w:rsidRPr="00365F94" w:rsidRDefault="00984E25" w:rsidP="00B90996">
      <w:pPr>
        <w:jc w:val="both"/>
        <w:rPr>
          <w:rFonts w:cstheme="minorHAnsi"/>
        </w:rPr>
      </w:pPr>
      <w:r w:rsidRPr="00365F94">
        <w:rPr>
          <w:rFonts w:cstheme="minorHAnsi"/>
        </w:rPr>
        <w:t>Los componentes pertenecen</w:t>
      </w:r>
      <w:r w:rsidR="003A2BCC" w:rsidRPr="00365F94">
        <w:rPr>
          <w:rFonts w:cstheme="minorHAnsi"/>
        </w:rPr>
        <w:t xml:space="preserve"> a un mundo físico, es decir, representan a un bloque de construcción al modelar aspectos físicos de un sistema.</w:t>
      </w:r>
    </w:p>
    <w:p w14:paraId="092C6C93" w14:textId="77777777" w:rsidR="003A2BCC" w:rsidRPr="00365F94" w:rsidRDefault="003A2BCC" w:rsidP="00B90996">
      <w:pPr>
        <w:jc w:val="both"/>
        <w:rPr>
          <w:rFonts w:cstheme="minorHAnsi"/>
        </w:rPr>
      </w:pPr>
      <w:r w:rsidRPr="00365F94">
        <w:rPr>
          <w:rFonts w:cstheme="minorHAnsi"/>
        </w:rPr>
        <w:t>Cada componente debe tener un nombre que lo distinga de los demás. Al igual que las clases los componentes pueden enriquecerse con compartimientos adicionales que muestran sus detalles.</w:t>
      </w:r>
      <w:r w:rsidR="006621C4" w:rsidRPr="00365F94">
        <w:rPr>
          <w:rFonts w:cstheme="minorHAnsi"/>
        </w:rPr>
        <w:t>]</w:t>
      </w:r>
    </w:p>
    <w:p w14:paraId="084DE978" w14:textId="77777777" w:rsidR="00CE7FD1" w:rsidRPr="00365F94" w:rsidRDefault="00CE7FD1" w:rsidP="00B90996">
      <w:pPr>
        <w:pStyle w:val="PSI-Comentario"/>
        <w:rPr>
          <w:rFonts w:cstheme="minorHAnsi"/>
        </w:rPr>
      </w:pPr>
    </w:p>
    <w:p w14:paraId="30025E90" w14:textId="77777777" w:rsidR="003A2BCC" w:rsidRPr="00365F94" w:rsidRDefault="00686876" w:rsidP="00B90996">
      <w:pPr>
        <w:pStyle w:val="PSI-Ttulo3"/>
        <w:ind w:left="426"/>
        <w:jc w:val="both"/>
        <w:outlineLvl w:val="9"/>
        <w:rPr>
          <w:rFonts w:asciiTheme="minorHAnsi" w:hAnsiTheme="minorHAnsi" w:cstheme="minorHAnsi"/>
        </w:rPr>
      </w:pPr>
      <w:r w:rsidRPr="00365F94">
        <w:rPr>
          <w:rFonts w:asciiTheme="minorHAnsi" w:hAnsiTheme="minorHAnsi" w:cstheme="minorHAnsi"/>
          <w:noProof/>
          <w:lang w:val="es-AR" w:eastAsia="es-AR"/>
        </w:rPr>
        <w:lastRenderedPageBreak/>
        <w:drawing>
          <wp:inline distT="0" distB="0" distL="0" distR="0" wp14:anchorId="6FFC12D7" wp14:editId="346BA8AF">
            <wp:extent cx="5121771" cy="3285426"/>
            <wp:effectExtent l="19050" t="0" r="2679" b="0"/>
            <wp:docPr id="10" name="9 Imagen" descr="Diagram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5.JPG"/>
                    <pic:cNvPicPr/>
                  </pic:nvPicPr>
                  <pic:blipFill>
                    <a:blip r:embed="rId15" cstate="print"/>
                    <a:stretch>
                      <a:fillRect/>
                    </a:stretch>
                  </pic:blipFill>
                  <pic:spPr>
                    <a:xfrm>
                      <a:off x="0" y="0"/>
                      <a:ext cx="5118439" cy="3283289"/>
                    </a:xfrm>
                    <a:prstGeom prst="rect">
                      <a:avLst/>
                    </a:prstGeom>
                  </pic:spPr>
                </pic:pic>
              </a:graphicData>
            </a:graphic>
          </wp:inline>
        </w:drawing>
      </w:r>
    </w:p>
    <w:p w14:paraId="65F2761A" w14:textId="77777777" w:rsidR="0054740D" w:rsidRPr="00365F94" w:rsidRDefault="0054740D" w:rsidP="00B90996">
      <w:pPr>
        <w:pStyle w:val="PSI-Ttulo3"/>
        <w:jc w:val="both"/>
        <w:rPr>
          <w:rFonts w:asciiTheme="minorHAnsi" w:hAnsiTheme="minorHAnsi" w:cstheme="minorHAnsi"/>
        </w:rPr>
      </w:pPr>
    </w:p>
    <w:p w14:paraId="21A9C1B4" w14:textId="77777777" w:rsidR="0054740D" w:rsidRPr="00365F94" w:rsidRDefault="0054740D" w:rsidP="00B90996">
      <w:pPr>
        <w:pStyle w:val="PSI-Ttulo2"/>
        <w:jc w:val="both"/>
        <w:rPr>
          <w:rFonts w:asciiTheme="minorHAnsi" w:hAnsiTheme="minorHAnsi" w:cstheme="minorHAnsi"/>
        </w:rPr>
      </w:pPr>
      <w:bookmarkStart w:id="97" w:name="_Toc494736920"/>
      <w:r w:rsidRPr="00365F94">
        <w:rPr>
          <w:rFonts w:asciiTheme="minorHAnsi" w:hAnsiTheme="minorHAnsi" w:cstheme="minorHAnsi"/>
        </w:rPr>
        <w:t>Diagrama de Clases</w:t>
      </w:r>
      <w:bookmarkEnd w:id="97"/>
    </w:p>
    <w:p w14:paraId="0878CC58" w14:textId="77777777" w:rsidR="0054740D" w:rsidRPr="00365F94" w:rsidRDefault="0037426C" w:rsidP="00B90996">
      <w:pPr>
        <w:jc w:val="both"/>
        <w:rPr>
          <w:rFonts w:cstheme="minorHAnsi"/>
        </w:rPr>
      </w:pPr>
      <w:r w:rsidRPr="00365F94">
        <w:rPr>
          <w:rFonts w:cstheme="minorHAnsi"/>
        </w:rPr>
        <w:t>[</w:t>
      </w:r>
      <w:r w:rsidR="0054740D" w:rsidRPr="00365F94">
        <w:rPr>
          <w:rFonts w:cstheme="minorHAnsi"/>
        </w:rPr>
        <w:t>En UML el diagrama de clases es uno de los tipos de diagramas o símbolo estático y tiene como fin describir la estructura de un sistema mostrando sus clases, atributos y relaciones entre ellos. Estos diagramas son utilizados durante el proceso de análisis y diseño de los</w:t>
      </w:r>
      <w:r w:rsidR="00B40741" w:rsidRPr="00365F94">
        <w:rPr>
          <w:rFonts w:cstheme="minorHAnsi"/>
        </w:rPr>
        <w:t xml:space="preserve"> </w:t>
      </w:r>
      <w:r w:rsidR="0054740D" w:rsidRPr="00365F94">
        <w:rPr>
          <w:rFonts w:cstheme="minorHAnsi"/>
        </w:rPr>
        <w:t>sistemas informáticos, en donde se intentan conformar el diagrama conceptual de la información que se manejará en el sistema. Como ya sabemos UML es un modelado de sistema Orientados a Objetos, por ende los conceptos de este paradigma se incorporan a este lenguaje de modelado.</w:t>
      </w:r>
    </w:p>
    <w:p w14:paraId="1D43F70E" w14:textId="77777777" w:rsidR="0054740D" w:rsidRPr="00365F94" w:rsidRDefault="0054740D" w:rsidP="00B90996">
      <w:pPr>
        <w:jc w:val="both"/>
        <w:rPr>
          <w:rFonts w:cstheme="minorHAnsi"/>
        </w:rPr>
      </w:pPr>
      <w:r w:rsidRPr="00365F94">
        <w:rPr>
          <w:rFonts w:cstheme="minorHAnsi"/>
        </w:rPr>
        <w:t xml:space="preserve">Los diagramas de clases </w:t>
      </w:r>
      <w:r w:rsidR="00B40741" w:rsidRPr="00365F94">
        <w:rPr>
          <w:rFonts w:cstheme="minorHAnsi"/>
        </w:rPr>
        <w:t>tienen</w:t>
      </w:r>
      <w:r w:rsidRPr="00365F94">
        <w:rPr>
          <w:rFonts w:cstheme="minorHAnsi"/>
        </w:rPr>
        <w:t xml:space="preserve"> las siguientes características:</w:t>
      </w:r>
    </w:p>
    <w:p w14:paraId="53699892" w14:textId="77777777" w:rsidR="0054740D" w:rsidRPr="00365F94" w:rsidRDefault="0054740D" w:rsidP="00B90996">
      <w:pPr>
        <w:jc w:val="both"/>
        <w:rPr>
          <w:rFonts w:cstheme="minorHAnsi"/>
        </w:rPr>
      </w:pPr>
      <w:r w:rsidRPr="00365F94">
        <w:rPr>
          <w:rFonts w:cstheme="minorHAnsi"/>
        </w:rPr>
        <w:t>Las clases define el ámbito de definición de un conjunto de objetos.</w:t>
      </w:r>
    </w:p>
    <w:p w14:paraId="150EF3A1" w14:textId="77777777" w:rsidR="00182A18" w:rsidRPr="00365F94" w:rsidRDefault="0054740D" w:rsidP="00B90996">
      <w:pPr>
        <w:pStyle w:val="Prrafodelista"/>
        <w:numPr>
          <w:ilvl w:val="0"/>
          <w:numId w:val="3"/>
        </w:numPr>
        <w:jc w:val="both"/>
        <w:rPr>
          <w:rFonts w:cstheme="minorHAnsi"/>
        </w:rPr>
      </w:pPr>
      <w:r w:rsidRPr="00365F94">
        <w:rPr>
          <w:rFonts w:cstheme="minorHAnsi"/>
        </w:rPr>
        <w:t>Cada objeto pertenece a una clase.</w:t>
      </w:r>
    </w:p>
    <w:p w14:paraId="79A5321D" w14:textId="77777777" w:rsidR="00182A18" w:rsidRPr="00365F94" w:rsidRDefault="0054740D" w:rsidP="00B90996">
      <w:pPr>
        <w:pStyle w:val="Prrafodelista"/>
        <w:numPr>
          <w:ilvl w:val="0"/>
          <w:numId w:val="3"/>
        </w:numPr>
        <w:jc w:val="both"/>
        <w:rPr>
          <w:rFonts w:cstheme="minorHAnsi"/>
        </w:rPr>
      </w:pPr>
      <w:r w:rsidRPr="00365F94">
        <w:rPr>
          <w:rFonts w:cstheme="minorHAnsi"/>
        </w:rPr>
        <w:t>Los objetos se crean por instanciación de las clases.</w:t>
      </w:r>
    </w:p>
    <w:p w14:paraId="51807F71" w14:textId="77777777" w:rsidR="00182A18" w:rsidRPr="00365F94" w:rsidRDefault="0054740D" w:rsidP="00B90996">
      <w:pPr>
        <w:jc w:val="both"/>
        <w:rPr>
          <w:rFonts w:cstheme="minorHAnsi"/>
        </w:rPr>
      </w:pPr>
      <w:r w:rsidRPr="00365F94">
        <w:rPr>
          <w:rFonts w:cstheme="minorHAnsi"/>
        </w:rPr>
        <w:t>En su representación gráfica contamos con:</w:t>
      </w:r>
    </w:p>
    <w:p w14:paraId="49A5E419" w14:textId="77777777" w:rsidR="00182A18" w:rsidRPr="00365F94" w:rsidRDefault="0054740D" w:rsidP="00B90996">
      <w:pPr>
        <w:pStyle w:val="Prrafodelista"/>
        <w:numPr>
          <w:ilvl w:val="0"/>
          <w:numId w:val="3"/>
        </w:numPr>
        <w:jc w:val="both"/>
        <w:rPr>
          <w:rFonts w:cstheme="minorHAnsi"/>
        </w:rPr>
      </w:pPr>
      <w:r w:rsidRPr="00365F94">
        <w:rPr>
          <w:rFonts w:cstheme="minorHAnsi"/>
        </w:rPr>
        <w:t>Nombre de la Clase.</w:t>
      </w:r>
    </w:p>
    <w:p w14:paraId="7C2C68F2" w14:textId="77777777" w:rsidR="00182A18" w:rsidRPr="00365F94" w:rsidRDefault="0054740D" w:rsidP="00B90996">
      <w:pPr>
        <w:pStyle w:val="Prrafodelista"/>
        <w:numPr>
          <w:ilvl w:val="0"/>
          <w:numId w:val="3"/>
        </w:numPr>
        <w:jc w:val="both"/>
        <w:rPr>
          <w:rFonts w:cstheme="minorHAnsi"/>
        </w:rPr>
      </w:pPr>
      <w:r w:rsidRPr="00365F94">
        <w:rPr>
          <w:rFonts w:cstheme="minorHAnsi"/>
        </w:rPr>
        <w:t>Atributos de la Clase.</w:t>
      </w:r>
    </w:p>
    <w:p w14:paraId="4EC31243" w14:textId="77777777" w:rsidR="0054740D" w:rsidRPr="00365F94" w:rsidRDefault="0054740D" w:rsidP="00B90996">
      <w:pPr>
        <w:pStyle w:val="Prrafodelista"/>
        <w:numPr>
          <w:ilvl w:val="0"/>
          <w:numId w:val="3"/>
        </w:numPr>
        <w:jc w:val="both"/>
        <w:rPr>
          <w:rFonts w:cstheme="minorHAnsi"/>
        </w:rPr>
      </w:pPr>
      <w:proofErr w:type="spellStart"/>
      <w:r w:rsidRPr="00365F94">
        <w:rPr>
          <w:rFonts w:cstheme="minorHAnsi"/>
          <w:lang w:val="en-US"/>
        </w:rPr>
        <w:t>Operaciones</w:t>
      </w:r>
      <w:proofErr w:type="spellEnd"/>
      <w:r w:rsidRPr="00365F94">
        <w:rPr>
          <w:rFonts w:cstheme="minorHAnsi"/>
          <w:lang w:val="en-US"/>
        </w:rPr>
        <w:t xml:space="preserve"> con las </w:t>
      </w:r>
      <w:proofErr w:type="spellStart"/>
      <w:r w:rsidRPr="00365F94">
        <w:rPr>
          <w:rFonts w:cstheme="minorHAnsi"/>
          <w:lang w:val="en-US"/>
        </w:rPr>
        <w:t>Clases</w:t>
      </w:r>
      <w:proofErr w:type="spellEnd"/>
      <w:r w:rsidRPr="00365F94">
        <w:rPr>
          <w:rFonts w:cstheme="minorHAnsi"/>
          <w:lang w:val="en-US"/>
        </w:rPr>
        <w:t>.</w:t>
      </w:r>
      <w:r w:rsidR="0037426C" w:rsidRPr="00365F94">
        <w:rPr>
          <w:rFonts w:cstheme="minorHAnsi"/>
          <w:lang w:val="en-US"/>
        </w:rPr>
        <w:t>]</w:t>
      </w:r>
    </w:p>
    <w:p w14:paraId="2CA0620B" w14:textId="77777777" w:rsidR="0054740D" w:rsidRPr="00365F94" w:rsidRDefault="0054740D" w:rsidP="00B90996">
      <w:pPr>
        <w:pStyle w:val="PSI-ComentarioVieta"/>
        <w:numPr>
          <w:ilvl w:val="0"/>
          <w:numId w:val="0"/>
        </w:numPr>
        <w:ind w:left="1072" w:hanging="360"/>
        <w:rPr>
          <w:rFonts w:cstheme="minorHAnsi"/>
          <w:lang w:val="en-US"/>
        </w:rPr>
      </w:pPr>
    </w:p>
    <w:p w14:paraId="1FDE0156" w14:textId="77777777" w:rsidR="0054740D" w:rsidRPr="00365F94" w:rsidRDefault="0054740D" w:rsidP="00B90996">
      <w:pPr>
        <w:pStyle w:val="PSI-ComentarioVieta"/>
        <w:numPr>
          <w:ilvl w:val="0"/>
          <w:numId w:val="0"/>
        </w:numPr>
        <w:ind w:left="1072" w:hanging="360"/>
        <w:rPr>
          <w:rFonts w:cstheme="minorHAnsi"/>
          <w:lang w:val="en-US"/>
        </w:rPr>
      </w:pPr>
    </w:p>
    <w:p w14:paraId="22E602B5" w14:textId="77777777" w:rsidR="0054740D" w:rsidRPr="00365F94" w:rsidRDefault="00FA5C5D" w:rsidP="006621C4">
      <w:pPr>
        <w:pStyle w:val="PSI-ComentarioVieta"/>
        <w:numPr>
          <w:ilvl w:val="0"/>
          <w:numId w:val="0"/>
        </w:numPr>
        <w:ind w:left="709" w:hanging="360"/>
        <w:jc w:val="center"/>
        <w:rPr>
          <w:rFonts w:cstheme="minorHAnsi"/>
        </w:rPr>
      </w:pPr>
      <w:r w:rsidRPr="00365F94">
        <w:rPr>
          <w:rFonts w:cstheme="minorHAnsi"/>
          <w:noProof/>
          <w:lang w:eastAsia="es-AR"/>
        </w:rPr>
        <w:lastRenderedPageBreak/>
        <w:drawing>
          <wp:inline distT="0" distB="0" distL="0" distR="0" wp14:anchorId="21330EAD" wp14:editId="3EC6D92A">
            <wp:extent cx="5400040" cy="4446270"/>
            <wp:effectExtent l="19050" t="0" r="0" b="0"/>
            <wp:docPr id="11" name="10 Imagen" descr="Diagrama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6.jpeg"/>
                    <pic:cNvPicPr/>
                  </pic:nvPicPr>
                  <pic:blipFill>
                    <a:blip r:embed="rId16" cstate="print"/>
                    <a:stretch>
                      <a:fillRect/>
                    </a:stretch>
                  </pic:blipFill>
                  <pic:spPr>
                    <a:xfrm>
                      <a:off x="0" y="0"/>
                      <a:ext cx="5400040" cy="4446270"/>
                    </a:xfrm>
                    <a:prstGeom prst="rect">
                      <a:avLst/>
                    </a:prstGeom>
                  </pic:spPr>
                </pic:pic>
              </a:graphicData>
            </a:graphic>
          </wp:inline>
        </w:drawing>
      </w:r>
    </w:p>
    <w:sectPr w:rsidR="0054740D" w:rsidRPr="00365F94" w:rsidSect="0092483A">
      <w:headerReference w:type="default" r:id="rId17"/>
      <w:footerReference w:type="default" r:id="rId18"/>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C468F8" w14:textId="77777777" w:rsidR="007D16B9" w:rsidRDefault="007D16B9" w:rsidP="00C94FBE">
      <w:pPr>
        <w:spacing w:before="0" w:line="240" w:lineRule="auto"/>
      </w:pPr>
      <w:r>
        <w:separator/>
      </w:r>
    </w:p>
    <w:p w14:paraId="04FBD47B" w14:textId="77777777" w:rsidR="007D16B9" w:rsidRDefault="007D16B9"/>
  </w:endnote>
  <w:endnote w:type="continuationSeparator" w:id="0">
    <w:p w14:paraId="12C34611" w14:textId="77777777" w:rsidR="007D16B9" w:rsidRDefault="007D16B9" w:rsidP="00C94FBE">
      <w:pPr>
        <w:spacing w:before="0" w:line="240" w:lineRule="auto"/>
      </w:pPr>
      <w:r>
        <w:continuationSeparator/>
      </w:r>
    </w:p>
    <w:p w14:paraId="6863A662" w14:textId="77777777" w:rsidR="007D16B9" w:rsidRDefault="007D16B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E56512" w14:textId="77777777" w:rsidR="00CA122B" w:rsidRDefault="007D16B9" w:rsidP="0037020C">
    <w:pPr>
      <w:tabs>
        <w:tab w:val="center" w:pos="4252"/>
      </w:tabs>
      <w:spacing w:before="0"/>
      <w:ind w:left="0" w:firstLine="0"/>
    </w:pPr>
    <w:sdt>
      <w:sdtPr>
        <w:alias w:val="Compañía"/>
        <w:id w:val="3709535"/>
        <w:dataBinding w:prefixMappings="xmlns:ns0='http://schemas.openxmlformats.org/officeDocument/2006/extended-properties' " w:xpath="/ns0:Properties[1]/ns0:Company[1]" w:storeItemID="{6668398D-A668-4E3E-A5EB-62B293D839F1}"/>
        <w:text/>
      </w:sdtPr>
      <w:sdtEndPr/>
      <w:sdtContent>
        <w:r w:rsidR="00CA122B" w:rsidRPr="00B66568">
          <w:t xml:space="preserve">GRUPO DE DESARROLLO YENÚ </w:t>
        </w:r>
        <w:r w:rsidR="00CA122B" w:rsidRPr="00B66568">
          <w:tab/>
        </w:r>
        <w:r w:rsidR="00CA122B" w:rsidRPr="00B66568">
          <w:tab/>
        </w:r>
        <w:r w:rsidR="00CA122B" w:rsidRPr="00B66568">
          <w:tab/>
        </w:r>
        <w:r w:rsidR="00CA122B" w:rsidRPr="00B66568">
          <w:tab/>
        </w:r>
        <w:r w:rsidR="00CA122B" w:rsidRPr="00B66568">
          <w:tab/>
          <w:t>Página 11 de 15</w:t>
        </w:r>
      </w:sdtContent>
    </w:sdt>
    <w:r>
      <w:rPr>
        <w:noProof/>
        <w:lang w:eastAsia="es-ES"/>
      </w:rPr>
      <w:pict w14:anchorId="7D123B52">
        <v:group id="_x0000_s2075" style="position:absolute;margin-left:10.05pt;margin-top:785.7pt;width:593.7pt;height:63.75pt;flip:y;z-index:251676672;mso-width-percent:1000;mso-height-percent:900;mso-position-horizontal-relative:page;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4ED7E" w14:textId="77777777" w:rsidR="007D16B9" w:rsidRDefault="007D16B9" w:rsidP="00C94FBE">
      <w:pPr>
        <w:spacing w:before="0" w:line="240" w:lineRule="auto"/>
      </w:pPr>
      <w:r>
        <w:separator/>
      </w:r>
    </w:p>
    <w:p w14:paraId="7837DB47" w14:textId="77777777" w:rsidR="007D16B9" w:rsidRDefault="007D16B9"/>
  </w:footnote>
  <w:footnote w:type="continuationSeparator" w:id="0">
    <w:p w14:paraId="7A40357C" w14:textId="77777777" w:rsidR="007D16B9" w:rsidRDefault="007D16B9" w:rsidP="00C94FBE">
      <w:pPr>
        <w:spacing w:before="0" w:line="240" w:lineRule="auto"/>
      </w:pPr>
      <w:r>
        <w:continuationSeparator/>
      </w:r>
    </w:p>
    <w:p w14:paraId="0C50CC96" w14:textId="77777777" w:rsidR="007D16B9" w:rsidRDefault="007D16B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14:paraId="7F9822FB" w14:textId="77777777" w:rsidR="00CA122B" w:rsidRDefault="00CA122B">
        <w:pPr>
          <w:pStyle w:val="Encabezado"/>
          <w:rPr>
            <w:rFonts w:asciiTheme="majorHAnsi" w:eastAsiaTheme="majorEastAsia" w:hAnsiTheme="majorHAnsi" w:cstheme="majorBidi"/>
          </w:rPr>
        </w:pPr>
        <w:r>
          <w:rPr>
            <w:rFonts w:asciiTheme="majorHAnsi" w:eastAsiaTheme="majorEastAsia" w:hAnsiTheme="majorHAnsi" w:cstheme="majorBidi"/>
            <w:lang w:val="es-AR"/>
          </w:rPr>
          <w:t>Modelo de Casos de Uso</w:t>
        </w:r>
      </w:p>
    </w:sdtContent>
  </w:sdt>
  <w:p w14:paraId="0A82E256" w14:textId="77777777" w:rsidR="00CA122B" w:rsidRPr="000F4F97" w:rsidRDefault="007D16B9"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w14:anchorId="2393EDB0">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CA122B">
          <w:rPr>
            <w:rFonts w:asciiTheme="majorHAnsi" w:eastAsiaTheme="majorEastAsia" w:hAnsiTheme="majorHAnsi" w:cstheme="majorBidi"/>
            <w:szCs w:val="36"/>
          </w:rPr>
          <w:t>TEMPUS</w:t>
        </w:r>
      </w:sdtContent>
    </w:sdt>
    <w:r w:rsidR="00CA122B">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71082"/>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 w15:restartNumberingAfterBreak="0">
    <w:nsid w:val="083D2B2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 w15:restartNumberingAfterBreak="0">
    <w:nsid w:val="09C1708E"/>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 w15:restartNumberingAfterBreak="0">
    <w:nsid w:val="0A5347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E8C34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0EF4658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1D161BD0"/>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7" w15:restartNumberingAfterBreak="0">
    <w:nsid w:val="21A74CC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24B863D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2917136C"/>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2B336EE9"/>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2E0E140B"/>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2" w15:restartNumberingAfterBreak="0">
    <w:nsid w:val="30A5654D"/>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313922F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1EC6BEF"/>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35FE0300"/>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15:restartNumberingAfterBreak="0">
    <w:nsid w:val="38566DE2"/>
    <w:multiLevelType w:val="hybridMultilevel"/>
    <w:tmpl w:val="EF202B76"/>
    <w:lvl w:ilvl="0" w:tplc="BD54D17A">
      <w:start w:val="1"/>
      <w:numFmt w:val="decimal"/>
      <w:lvlText w:val="%1."/>
      <w:lvlJc w:val="left"/>
      <w:pPr>
        <w:ind w:left="1080" w:hanging="360"/>
      </w:pPr>
      <w:rPr>
        <w:rFonts w:asciiTheme="minorHAnsi" w:eastAsiaTheme="minorHAnsi" w:hAnsiTheme="minorHAnsi" w:cstheme="minorBid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7" w15:restartNumberingAfterBreak="0">
    <w:nsid w:val="3A2C6800"/>
    <w:multiLevelType w:val="hybridMultilevel"/>
    <w:tmpl w:val="B518D9C6"/>
    <w:lvl w:ilvl="0" w:tplc="338CEF0E">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8" w15:restartNumberingAfterBreak="0">
    <w:nsid w:val="3B672A31"/>
    <w:multiLevelType w:val="hybridMultilevel"/>
    <w:tmpl w:val="813C4726"/>
    <w:lvl w:ilvl="0" w:tplc="5D1C5EBA">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19" w15:restartNumberingAfterBreak="0">
    <w:nsid w:val="3D871353"/>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4D26DF0"/>
    <w:multiLevelType w:val="hybridMultilevel"/>
    <w:tmpl w:val="6B669DA6"/>
    <w:lvl w:ilvl="0" w:tplc="E56CFB90">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21" w15:restartNumberingAfterBreak="0">
    <w:nsid w:val="4BF4166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4C26186C"/>
    <w:multiLevelType w:val="hybridMultilevel"/>
    <w:tmpl w:val="DC7650FC"/>
    <w:lvl w:ilvl="0" w:tplc="86F6FC90">
      <w:start w:val="1"/>
      <w:numFmt w:val="decimal"/>
      <w:lvlText w:val="%1-"/>
      <w:lvlJc w:val="left"/>
      <w:pPr>
        <w:ind w:left="3621" w:hanging="360"/>
      </w:pPr>
      <w:rPr>
        <w:rFonts w:hint="default"/>
      </w:rPr>
    </w:lvl>
    <w:lvl w:ilvl="1" w:tplc="2C0A0019" w:tentative="1">
      <w:start w:val="1"/>
      <w:numFmt w:val="lowerLetter"/>
      <w:lvlText w:val="%2."/>
      <w:lvlJc w:val="left"/>
      <w:pPr>
        <w:ind w:left="4341" w:hanging="360"/>
      </w:pPr>
    </w:lvl>
    <w:lvl w:ilvl="2" w:tplc="2C0A001B" w:tentative="1">
      <w:start w:val="1"/>
      <w:numFmt w:val="lowerRoman"/>
      <w:lvlText w:val="%3."/>
      <w:lvlJc w:val="right"/>
      <w:pPr>
        <w:ind w:left="5061" w:hanging="180"/>
      </w:pPr>
    </w:lvl>
    <w:lvl w:ilvl="3" w:tplc="2C0A000F" w:tentative="1">
      <w:start w:val="1"/>
      <w:numFmt w:val="decimal"/>
      <w:lvlText w:val="%4."/>
      <w:lvlJc w:val="left"/>
      <w:pPr>
        <w:ind w:left="5781" w:hanging="360"/>
      </w:pPr>
    </w:lvl>
    <w:lvl w:ilvl="4" w:tplc="2C0A0019" w:tentative="1">
      <w:start w:val="1"/>
      <w:numFmt w:val="lowerLetter"/>
      <w:lvlText w:val="%5."/>
      <w:lvlJc w:val="left"/>
      <w:pPr>
        <w:ind w:left="6501" w:hanging="360"/>
      </w:pPr>
    </w:lvl>
    <w:lvl w:ilvl="5" w:tplc="2C0A001B" w:tentative="1">
      <w:start w:val="1"/>
      <w:numFmt w:val="lowerRoman"/>
      <w:lvlText w:val="%6."/>
      <w:lvlJc w:val="right"/>
      <w:pPr>
        <w:ind w:left="7221" w:hanging="180"/>
      </w:pPr>
    </w:lvl>
    <w:lvl w:ilvl="6" w:tplc="2C0A000F" w:tentative="1">
      <w:start w:val="1"/>
      <w:numFmt w:val="decimal"/>
      <w:lvlText w:val="%7."/>
      <w:lvlJc w:val="left"/>
      <w:pPr>
        <w:ind w:left="7941" w:hanging="360"/>
      </w:pPr>
    </w:lvl>
    <w:lvl w:ilvl="7" w:tplc="2C0A0019" w:tentative="1">
      <w:start w:val="1"/>
      <w:numFmt w:val="lowerLetter"/>
      <w:lvlText w:val="%8."/>
      <w:lvlJc w:val="left"/>
      <w:pPr>
        <w:ind w:left="8661" w:hanging="360"/>
      </w:pPr>
    </w:lvl>
    <w:lvl w:ilvl="8" w:tplc="2C0A001B" w:tentative="1">
      <w:start w:val="1"/>
      <w:numFmt w:val="lowerRoman"/>
      <w:lvlText w:val="%9."/>
      <w:lvlJc w:val="right"/>
      <w:pPr>
        <w:ind w:left="9381" w:hanging="180"/>
      </w:pPr>
    </w:lvl>
  </w:abstractNum>
  <w:abstractNum w:abstractNumId="23" w15:restartNumberingAfterBreak="0">
    <w:nsid w:val="50063DDC"/>
    <w:multiLevelType w:val="hybridMultilevel"/>
    <w:tmpl w:val="BF8AC386"/>
    <w:lvl w:ilvl="0" w:tplc="86F6FC90">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51185E82"/>
    <w:multiLevelType w:val="hybridMultilevel"/>
    <w:tmpl w:val="F7C4DA26"/>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5F269FD"/>
    <w:multiLevelType w:val="hybridMultilevel"/>
    <w:tmpl w:val="B9BCFC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E25DD5"/>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5B1446D8"/>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4DE67FE"/>
    <w:multiLevelType w:val="hybridMultilevel"/>
    <w:tmpl w:val="44668988"/>
    <w:lvl w:ilvl="0" w:tplc="AADADF84">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0" w15:restartNumberingAfterBreak="0">
    <w:nsid w:val="66EE77C4"/>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67BE1FDB"/>
    <w:multiLevelType w:val="hybridMultilevel"/>
    <w:tmpl w:val="369AFCFA"/>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8A438E4"/>
    <w:multiLevelType w:val="hybridMultilevel"/>
    <w:tmpl w:val="9B348664"/>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6B2F2B32"/>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15:restartNumberingAfterBreak="0">
    <w:nsid w:val="75615AC6"/>
    <w:multiLevelType w:val="hybridMultilevel"/>
    <w:tmpl w:val="DC7650FC"/>
    <w:lvl w:ilvl="0" w:tplc="86F6FC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5" w15:restartNumberingAfterBreak="0">
    <w:nsid w:val="77263A53"/>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6" w15:restartNumberingAfterBreak="0">
    <w:nsid w:val="7A266578"/>
    <w:multiLevelType w:val="hybridMultilevel"/>
    <w:tmpl w:val="B2924232"/>
    <w:lvl w:ilvl="0" w:tplc="2590540C">
      <w:start w:val="1"/>
      <w:numFmt w:val="decimal"/>
      <w:lvlText w:val="%1-"/>
      <w:lvlJc w:val="left"/>
      <w:pPr>
        <w:ind w:left="786" w:hanging="360"/>
      </w:pPr>
      <w:rPr>
        <w:rFonts w:hint="default"/>
      </w:rPr>
    </w:lvl>
    <w:lvl w:ilvl="1" w:tplc="2C0A0019" w:tentative="1">
      <w:start w:val="1"/>
      <w:numFmt w:val="lowerLetter"/>
      <w:lvlText w:val="%2."/>
      <w:lvlJc w:val="left"/>
      <w:pPr>
        <w:ind w:left="1506" w:hanging="360"/>
      </w:pPr>
    </w:lvl>
    <w:lvl w:ilvl="2" w:tplc="2C0A001B" w:tentative="1">
      <w:start w:val="1"/>
      <w:numFmt w:val="lowerRoman"/>
      <w:lvlText w:val="%3."/>
      <w:lvlJc w:val="right"/>
      <w:pPr>
        <w:ind w:left="2226" w:hanging="180"/>
      </w:pPr>
    </w:lvl>
    <w:lvl w:ilvl="3" w:tplc="2C0A000F" w:tentative="1">
      <w:start w:val="1"/>
      <w:numFmt w:val="decimal"/>
      <w:lvlText w:val="%4."/>
      <w:lvlJc w:val="left"/>
      <w:pPr>
        <w:ind w:left="2946" w:hanging="360"/>
      </w:pPr>
    </w:lvl>
    <w:lvl w:ilvl="4" w:tplc="2C0A0019" w:tentative="1">
      <w:start w:val="1"/>
      <w:numFmt w:val="lowerLetter"/>
      <w:lvlText w:val="%5."/>
      <w:lvlJc w:val="left"/>
      <w:pPr>
        <w:ind w:left="3666" w:hanging="360"/>
      </w:pPr>
    </w:lvl>
    <w:lvl w:ilvl="5" w:tplc="2C0A001B" w:tentative="1">
      <w:start w:val="1"/>
      <w:numFmt w:val="lowerRoman"/>
      <w:lvlText w:val="%6."/>
      <w:lvlJc w:val="right"/>
      <w:pPr>
        <w:ind w:left="4386" w:hanging="180"/>
      </w:pPr>
    </w:lvl>
    <w:lvl w:ilvl="6" w:tplc="2C0A000F" w:tentative="1">
      <w:start w:val="1"/>
      <w:numFmt w:val="decimal"/>
      <w:lvlText w:val="%7."/>
      <w:lvlJc w:val="left"/>
      <w:pPr>
        <w:ind w:left="5106" w:hanging="360"/>
      </w:pPr>
    </w:lvl>
    <w:lvl w:ilvl="7" w:tplc="2C0A0019" w:tentative="1">
      <w:start w:val="1"/>
      <w:numFmt w:val="lowerLetter"/>
      <w:lvlText w:val="%8."/>
      <w:lvlJc w:val="left"/>
      <w:pPr>
        <w:ind w:left="5826" w:hanging="360"/>
      </w:pPr>
    </w:lvl>
    <w:lvl w:ilvl="8" w:tplc="2C0A001B" w:tentative="1">
      <w:start w:val="1"/>
      <w:numFmt w:val="lowerRoman"/>
      <w:lvlText w:val="%9."/>
      <w:lvlJc w:val="right"/>
      <w:pPr>
        <w:ind w:left="6546" w:hanging="180"/>
      </w:pPr>
    </w:lvl>
  </w:abstractNum>
  <w:abstractNum w:abstractNumId="37"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37"/>
  </w:num>
  <w:num w:numId="2">
    <w:abstractNumId w:val="25"/>
  </w:num>
  <w:num w:numId="3">
    <w:abstractNumId w:val="26"/>
  </w:num>
  <w:num w:numId="4">
    <w:abstractNumId w:val="11"/>
  </w:num>
  <w:num w:numId="5">
    <w:abstractNumId w:val="8"/>
  </w:num>
  <w:num w:numId="6">
    <w:abstractNumId w:val="22"/>
  </w:num>
  <w:num w:numId="7">
    <w:abstractNumId w:val="12"/>
  </w:num>
  <w:num w:numId="8">
    <w:abstractNumId w:val="34"/>
  </w:num>
  <w:num w:numId="9">
    <w:abstractNumId w:val="17"/>
  </w:num>
  <w:num w:numId="10">
    <w:abstractNumId w:val="2"/>
  </w:num>
  <w:num w:numId="11">
    <w:abstractNumId w:val="3"/>
  </w:num>
  <w:num w:numId="12">
    <w:abstractNumId w:val="9"/>
  </w:num>
  <w:num w:numId="13">
    <w:abstractNumId w:val="13"/>
  </w:num>
  <w:num w:numId="14">
    <w:abstractNumId w:val="10"/>
  </w:num>
  <w:num w:numId="15">
    <w:abstractNumId w:val="30"/>
  </w:num>
  <w:num w:numId="16">
    <w:abstractNumId w:val="19"/>
  </w:num>
  <w:num w:numId="17">
    <w:abstractNumId w:val="36"/>
  </w:num>
  <w:num w:numId="18">
    <w:abstractNumId w:val="35"/>
  </w:num>
  <w:num w:numId="19">
    <w:abstractNumId w:val="6"/>
  </w:num>
  <w:num w:numId="20">
    <w:abstractNumId w:val="0"/>
  </w:num>
  <w:num w:numId="21">
    <w:abstractNumId w:val="29"/>
  </w:num>
  <w:num w:numId="22">
    <w:abstractNumId w:val="20"/>
  </w:num>
  <w:num w:numId="23">
    <w:abstractNumId w:val="16"/>
  </w:num>
  <w:num w:numId="24">
    <w:abstractNumId w:val="18"/>
  </w:num>
  <w:num w:numId="25">
    <w:abstractNumId w:val="7"/>
  </w:num>
  <w:num w:numId="26">
    <w:abstractNumId w:val="5"/>
  </w:num>
  <w:num w:numId="27">
    <w:abstractNumId w:val="1"/>
  </w:num>
  <w:num w:numId="28">
    <w:abstractNumId w:val="4"/>
  </w:num>
  <w:num w:numId="29">
    <w:abstractNumId w:val="15"/>
  </w:num>
  <w:num w:numId="30">
    <w:abstractNumId w:val="33"/>
  </w:num>
  <w:num w:numId="31">
    <w:abstractNumId w:val="14"/>
  </w:num>
  <w:num w:numId="32">
    <w:abstractNumId w:val="21"/>
  </w:num>
  <w:num w:numId="33">
    <w:abstractNumId w:val="28"/>
  </w:num>
  <w:num w:numId="34">
    <w:abstractNumId w:val="23"/>
  </w:num>
  <w:num w:numId="35">
    <w:abstractNumId w:val="31"/>
  </w:num>
  <w:num w:numId="36">
    <w:abstractNumId w:val="24"/>
  </w:num>
  <w:num w:numId="37">
    <w:abstractNumId w:val="27"/>
  </w:num>
  <w:num w:numId="38">
    <w:abstractNumId w:val="3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182A18"/>
    <w:rsid w:val="00007CA2"/>
    <w:rsid w:val="00011BED"/>
    <w:rsid w:val="0001421F"/>
    <w:rsid w:val="000171AB"/>
    <w:rsid w:val="00017EFE"/>
    <w:rsid w:val="000268FA"/>
    <w:rsid w:val="0003537A"/>
    <w:rsid w:val="00045F1A"/>
    <w:rsid w:val="00047F90"/>
    <w:rsid w:val="00081AED"/>
    <w:rsid w:val="00082C17"/>
    <w:rsid w:val="00087F53"/>
    <w:rsid w:val="00092BC0"/>
    <w:rsid w:val="000A0FE7"/>
    <w:rsid w:val="000A371B"/>
    <w:rsid w:val="000C4C42"/>
    <w:rsid w:val="000C4E31"/>
    <w:rsid w:val="000D4C6E"/>
    <w:rsid w:val="000E546F"/>
    <w:rsid w:val="000F1888"/>
    <w:rsid w:val="000F4F97"/>
    <w:rsid w:val="000F75EC"/>
    <w:rsid w:val="000F79DF"/>
    <w:rsid w:val="0010416D"/>
    <w:rsid w:val="0011629E"/>
    <w:rsid w:val="001163FF"/>
    <w:rsid w:val="0012205F"/>
    <w:rsid w:val="00123C1C"/>
    <w:rsid w:val="001343B4"/>
    <w:rsid w:val="001410A7"/>
    <w:rsid w:val="00143064"/>
    <w:rsid w:val="00144AE4"/>
    <w:rsid w:val="00150702"/>
    <w:rsid w:val="00152DCD"/>
    <w:rsid w:val="001607EF"/>
    <w:rsid w:val="00182A18"/>
    <w:rsid w:val="00183953"/>
    <w:rsid w:val="00185A46"/>
    <w:rsid w:val="00191198"/>
    <w:rsid w:val="001950C8"/>
    <w:rsid w:val="001A2EE6"/>
    <w:rsid w:val="001A55F2"/>
    <w:rsid w:val="001C2CEF"/>
    <w:rsid w:val="001C6104"/>
    <w:rsid w:val="001C77E0"/>
    <w:rsid w:val="001C799E"/>
    <w:rsid w:val="001E0606"/>
    <w:rsid w:val="001F5F92"/>
    <w:rsid w:val="0020621B"/>
    <w:rsid w:val="00217A70"/>
    <w:rsid w:val="00220B2B"/>
    <w:rsid w:val="00224B75"/>
    <w:rsid w:val="002548C0"/>
    <w:rsid w:val="00266C42"/>
    <w:rsid w:val="002937DD"/>
    <w:rsid w:val="00295CA9"/>
    <w:rsid w:val="00296077"/>
    <w:rsid w:val="002A1F10"/>
    <w:rsid w:val="002A41AA"/>
    <w:rsid w:val="002A4E02"/>
    <w:rsid w:val="002A7F62"/>
    <w:rsid w:val="002B3CF2"/>
    <w:rsid w:val="002B506A"/>
    <w:rsid w:val="002B5AF9"/>
    <w:rsid w:val="002B61FD"/>
    <w:rsid w:val="002C51D9"/>
    <w:rsid w:val="002D0CCB"/>
    <w:rsid w:val="002E0AB6"/>
    <w:rsid w:val="002E2C48"/>
    <w:rsid w:val="002E7874"/>
    <w:rsid w:val="002F1461"/>
    <w:rsid w:val="002F2E61"/>
    <w:rsid w:val="002F6D1C"/>
    <w:rsid w:val="002F7FD1"/>
    <w:rsid w:val="003130E3"/>
    <w:rsid w:val="003149A1"/>
    <w:rsid w:val="003163C6"/>
    <w:rsid w:val="00337C49"/>
    <w:rsid w:val="00344258"/>
    <w:rsid w:val="00346864"/>
    <w:rsid w:val="00347BE9"/>
    <w:rsid w:val="00350E39"/>
    <w:rsid w:val="00352545"/>
    <w:rsid w:val="00354282"/>
    <w:rsid w:val="003560F2"/>
    <w:rsid w:val="00356483"/>
    <w:rsid w:val="00363FD1"/>
    <w:rsid w:val="00365F94"/>
    <w:rsid w:val="003668A9"/>
    <w:rsid w:val="0037020C"/>
    <w:rsid w:val="0037426C"/>
    <w:rsid w:val="00397566"/>
    <w:rsid w:val="003A0F1F"/>
    <w:rsid w:val="003A2BCC"/>
    <w:rsid w:val="003A33A1"/>
    <w:rsid w:val="003B3EA5"/>
    <w:rsid w:val="003B7F1F"/>
    <w:rsid w:val="003C0F8F"/>
    <w:rsid w:val="003C54B1"/>
    <w:rsid w:val="003D772A"/>
    <w:rsid w:val="003E12FE"/>
    <w:rsid w:val="003E1C4E"/>
    <w:rsid w:val="003E3C85"/>
    <w:rsid w:val="003F4264"/>
    <w:rsid w:val="0040066E"/>
    <w:rsid w:val="00404D3D"/>
    <w:rsid w:val="00417984"/>
    <w:rsid w:val="004461F1"/>
    <w:rsid w:val="00450CCD"/>
    <w:rsid w:val="004525FF"/>
    <w:rsid w:val="004546A5"/>
    <w:rsid w:val="00465D1A"/>
    <w:rsid w:val="00466BE3"/>
    <w:rsid w:val="004807AF"/>
    <w:rsid w:val="004A253F"/>
    <w:rsid w:val="004A54C8"/>
    <w:rsid w:val="004A686F"/>
    <w:rsid w:val="004C5D7E"/>
    <w:rsid w:val="004D45CD"/>
    <w:rsid w:val="004D5185"/>
    <w:rsid w:val="004E145B"/>
    <w:rsid w:val="004E4935"/>
    <w:rsid w:val="004F4D25"/>
    <w:rsid w:val="004F545E"/>
    <w:rsid w:val="005017FA"/>
    <w:rsid w:val="005043CD"/>
    <w:rsid w:val="005046A5"/>
    <w:rsid w:val="00504A67"/>
    <w:rsid w:val="00505186"/>
    <w:rsid w:val="00506F25"/>
    <w:rsid w:val="00511D9A"/>
    <w:rsid w:val="00515617"/>
    <w:rsid w:val="005202D9"/>
    <w:rsid w:val="0054740D"/>
    <w:rsid w:val="00553974"/>
    <w:rsid w:val="00564033"/>
    <w:rsid w:val="00564243"/>
    <w:rsid w:val="00570F4F"/>
    <w:rsid w:val="0057515A"/>
    <w:rsid w:val="00577F6D"/>
    <w:rsid w:val="00584E23"/>
    <w:rsid w:val="005857BB"/>
    <w:rsid w:val="0059596F"/>
    <w:rsid w:val="00597A23"/>
    <w:rsid w:val="005A0664"/>
    <w:rsid w:val="005A52A2"/>
    <w:rsid w:val="005B5AEE"/>
    <w:rsid w:val="005B6373"/>
    <w:rsid w:val="005C07A1"/>
    <w:rsid w:val="005D1D95"/>
    <w:rsid w:val="005E111F"/>
    <w:rsid w:val="005E1180"/>
    <w:rsid w:val="005E34EF"/>
    <w:rsid w:val="005E76A4"/>
    <w:rsid w:val="005F133C"/>
    <w:rsid w:val="005F5429"/>
    <w:rsid w:val="005F560F"/>
    <w:rsid w:val="005F60BA"/>
    <w:rsid w:val="006124BF"/>
    <w:rsid w:val="00616A6E"/>
    <w:rsid w:val="006177BF"/>
    <w:rsid w:val="00647C7C"/>
    <w:rsid w:val="00653C38"/>
    <w:rsid w:val="006621C4"/>
    <w:rsid w:val="00663BAD"/>
    <w:rsid w:val="00677A5A"/>
    <w:rsid w:val="00686876"/>
    <w:rsid w:val="006919D5"/>
    <w:rsid w:val="006A2495"/>
    <w:rsid w:val="006B3371"/>
    <w:rsid w:val="006D31EF"/>
    <w:rsid w:val="006D4C4E"/>
    <w:rsid w:val="006F0595"/>
    <w:rsid w:val="00701753"/>
    <w:rsid w:val="0070494E"/>
    <w:rsid w:val="00705C02"/>
    <w:rsid w:val="00710BA6"/>
    <w:rsid w:val="00711DF8"/>
    <w:rsid w:val="00717AB0"/>
    <w:rsid w:val="0072143E"/>
    <w:rsid w:val="007447BE"/>
    <w:rsid w:val="00746DE1"/>
    <w:rsid w:val="00755ACB"/>
    <w:rsid w:val="00762613"/>
    <w:rsid w:val="00767FE1"/>
    <w:rsid w:val="00774702"/>
    <w:rsid w:val="00780CE7"/>
    <w:rsid w:val="007820C0"/>
    <w:rsid w:val="00792EB0"/>
    <w:rsid w:val="007A33C6"/>
    <w:rsid w:val="007B151B"/>
    <w:rsid w:val="007B2E53"/>
    <w:rsid w:val="007C3106"/>
    <w:rsid w:val="007C59CB"/>
    <w:rsid w:val="007C742C"/>
    <w:rsid w:val="007D16B9"/>
    <w:rsid w:val="007D62A8"/>
    <w:rsid w:val="007D7477"/>
    <w:rsid w:val="007E66A5"/>
    <w:rsid w:val="007F1326"/>
    <w:rsid w:val="007F38C0"/>
    <w:rsid w:val="007F600A"/>
    <w:rsid w:val="00801130"/>
    <w:rsid w:val="00816B5F"/>
    <w:rsid w:val="00817955"/>
    <w:rsid w:val="00822C20"/>
    <w:rsid w:val="00842916"/>
    <w:rsid w:val="008539BD"/>
    <w:rsid w:val="0085406C"/>
    <w:rsid w:val="00861B8F"/>
    <w:rsid w:val="0086378C"/>
    <w:rsid w:val="008652EE"/>
    <w:rsid w:val="00866124"/>
    <w:rsid w:val="00866435"/>
    <w:rsid w:val="00867DE9"/>
    <w:rsid w:val="00870574"/>
    <w:rsid w:val="00885BB2"/>
    <w:rsid w:val="008860FE"/>
    <w:rsid w:val="00887500"/>
    <w:rsid w:val="008970F4"/>
    <w:rsid w:val="008B14FE"/>
    <w:rsid w:val="008B1667"/>
    <w:rsid w:val="008B1983"/>
    <w:rsid w:val="008B3B0F"/>
    <w:rsid w:val="008C36AB"/>
    <w:rsid w:val="008E3C84"/>
    <w:rsid w:val="008E48FB"/>
    <w:rsid w:val="008F2C31"/>
    <w:rsid w:val="00903E8B"/>
    <w:rsid w:val="00904CB6"/>
    <w:rsid w:val="00912F1A"/>
    <w:rsid w:val="0092483A"/>
    <w:rsid w:val="00942049"/>
    <w:rsid w:val="00942D38"/>
    <w:rsid w:val="00955099"/>
    <w:rsid w:val="00961404"/>
    <w:rsid w:val="0096683E"/>
    <w:rsid w:val="0098123E"/>
    <w:rsid w:val="00984E25"/>
    <w:rsid w:val="00987B4E"/>
    <w:rsid w:val="00992487"/>
    <w:rsid w:val="009A3173"/>
    <w:rsid w:val="009A71B3"/>
    <w:rsid w:val="009D6D1C"/>
    <w:rsid w:val="009E25EF"/>
    <w:rsid w:val="009E3CC5"/>
    <w:rsid w:val="009E4DA8"/>
    <w:rsid w:val="009F4449"/>
    <w:rsid w:val="00A010D7"/>
    <w:rsid w:val="00A0436A"/>
    <w:rsid w:val="00A047B8"/>
    <w:rsid w:val="00A12B5B"/>
    <w:rsid w:val="00A13DBA"/>
    <w:rsid w:val="00A15775"/>
    <w:rsid w:val="00A17CDA"/>
    <w:rsid w:val="00A2496D"/>
    <w:rsid w:val="00A2757B"/>
    <w:rsid w:val="00A45630"/>
    <w:rsid w:val="00A45C06"/>
    <w:rsid w:val="00A50ABB"/>
    <w:rsid w:val="00A6366A"/>
    <w:rsid w:val="00A670E3"/>
    <w:rsid w:val="00A71721"/>
    <w:rsid w:val="00A830FA"/>
    <w:rsid w:val="00A853E9"/>
    <w:rsid w:val="00AA50BC"/>
    <w:rsid w:val="00AA6869"/>
    <w:rsid w:val="00AE0C53"/>
    <w:rsid w:val="00AE344D"/>
    <w:rsid w:val="00AF6C07"/>
    <w:rsid w:val="00B01480"/>
    <w:rsid w:val="00B0695A"/>
    <w:rsid w:val="00B071F2"/>
    <w:rsid w:val="00B10AFC"/>
    <w:rsid w:val="00B138FE"/>
    <w:rsid w:val="00B144C2"/>
    <w:rsid w:val="00B20663"/>
    <w:rsid w:val="00B21C53"/>
    <w:rsid w:val="00B21F60"/>
    <w:rsid w:val="00B251C8"/>
    <w:rsid w:val="00B32896"/>
    <w:rsid w:val="00B36B62"/>
    <w:rsid w:val="00B40741"/>
    <w:rsid w:val="00B66568"/>
    <w:rsid w:val="00B72030"/>
    <w:rsid w:val="00B74AEA"/>
    <w:rsid w:val="00B75447"/>
    <w:rsid w:val="00B77F48"/>
    <w:rsid w:val="00B90996"/>
    <w:rsid w:val="00B93574"/>
    <w:rsid w:val="00BA5FA4"/>
    <w:rsid w:val="00BA699A"/>
    <w:rsid w:val="00BB145F"/>
    <w:rsid w:val="00BB23C2"/>
    <w:rsid w:val="00BB4A41"/>
    <w:rsid w:val="00BB4A6E"/>
    <w:rsid w:val="00BB6AAE"/>
    <w:rsid w:val="00BB7855"/>
    <w:rsid w:val="00BC019B"/>
    <w:rsid w:val="00BC5404"/>
    <w:rsid w:val="00BD6291"/>
    <w:rsid w:val="00BD702C"/>
    <w:rsid w:val="00BE233C"/>
    <w:rsid w:val="00BF41F0"/>
    <w:rsid w:val="00BF4C64"/>
    <w:rsid w:val="00C05700"/>
    <w:rsid w:val="00C20015"/>
    <w:rsid w:val="00C23F8C"/>
    <w:rsid w:val="00C24CDC"/>
    <w:rsid w:val="00C26C78"/>
    <w:rsid w:val="00C42873"/>
    <w:rsid w:val="00C5135E"/>
    <w:rsid w:val="00C62004"/>
    <w:rsid w:val="00C66D29"/>
    <w:rsid w:val="00C67EBC"/>
    <w:rsid w:val="00C73663"/>
    <w:rsid w:val="00C7670E"/>
    <w:rsid w:val="00C77116"/>
    <w:rsid w:val="00C85D6C"/>
    <w:rsid w:val="00C872BB"/>
    <w:rsid w:val="00C94FBE"/>
    <w:rsid w:val="00C95A11"/>
    <w:rsid w:val="00C97238"/>
    <w:rsid w:val="00CA122B"/>
    <w:rsid w:val="00CB1F18"/>
    <w:rsid w:val="00CB2CC9"/>
    <w:rsid w:val="00CC246B"/>
    <w:rsid w:val="00CD323E"/>
    <w:rsid w:val="00CE0252"/>
    <w:rsid w:val="00CE0C6E"/>
    <w:rsid w:val="00CE7C8F"/>
    <w:rsid w:val="00CE7F5B"/>
    <w:rsid w:val="00CE7FD1"/>
    <w:rsid w:val="00D01B23"/>
    <w:rsid w:val="00D06E99"/>
    <w:rsid w:val="00D15FB2"/>
    <w:rsid w:val="00D22911"/>
    <w:rsid w:val="00D2348C"/>
    <w:rsid w:val="00D255E1"/>
    <w:rsid w:val="00D37ED3"/>
    <w:rsid w:val="00D45F98"/>
    <w:rsid w:val="00D649B2"/>
    <w:rsid w:val="00D7015D"/>
    <w:rsid w:val="00D70281"/>
    <w:rsid w:val="00D70542"/>
    <w:rsid w:val="00D80E83"/>
    <w:rsid w:val="00DA157D"/>
    <w:rsid w:val="00DA284A"/>
    <w:rsid w:val="00DB6169"/>
    <w:rsid w:val="00DC6A67"/>
    <w:rsid w:val="00DD0159"/>
    <w:rsid w:val="00DD5A70"/>
    <w:rsid w:val="00DF75E2"/>
    <w:rsid w:val="00E01FEC"/>
    <w:rsid w:val="00E031EB"/>
    <w:rsid w:val="00E037C9"/>
    <w:rsid w:val="00E10A1D"/>
    <w:rsid w:val="00E27685"/>
    <w:rsid w:val="00E34178"/>
    <w:rsid w:val="00E36A01"/>
    <w:rsid w:val="00E41820"/>
    <w:rsid w:val="00E41E7A"/>
    <w:rsid w:val="00E438FE"/>
    <w:rsid w:val="00E5392A"/>
    <w:rsid w:val="00E67DB5"/>
    <w:rsid w:val="00E72446"/>
    <w:rsid w:val="00E72FF3"/>
    <w:rsid w:val="00E73AA2"/>
    <w:rsid w:val="00E7708C"/>
    <w:rsid w:val="00E8096E"/>
    <w:rsid w:val="00E84E25"/>
    <w:rsid w:val="00E919FF"/>
    <w:rsid w:val="00E93312"/>
    <w:rsid w:val="00EA7D8C"/>
    <w:rsid w:val="00EB2861"/>
    <w:rsid w:val="00EC24FD"/>
    <w:rsid w:val="00ED21CB"/>
    <w:rsid w:val="00EE0084"/>
    <w:rsid w:val="00EE19B5"/>
    <w:rsid w:val="00EE68C6"/>
    <w:rsid w:val="00EF4B03"/>
    <w:rsid w:val="00F045A2"/>
    <w:rsid w:val="00F163F8"/>
    <w:rsid w:val="00F36808"/>
    <w:rsid w:val="00F438B1"/>
    <w:rsid w:val="00F54DA6"/>
    <w:rsid w:val="00F60090"/>
    <w:rsid w:val="00F6748E"/>
    <w:rsid w:val="00F6777A"/>
    <w:rsid w:val="00F70473"/>
    <w:rsid w:val="00F771E5"/>
    <w:rsid w:val="00F813E9"/>
    <w:rsid w:val="00F815F5"/>
    <w:rsid w:val="00F926BE"/>
    <w:rsid w:val="00F94D0A"/>
    <w:rsid w:val="00F97D88"/>
    <w:rsid w:val="00FA5C5D"/>
    <w:rsid w:val="00FC203B"/>
    <w:rsid w:val="00FC4195"/>
    <w:rsid w:val="00FC501A"/>
    <w:rsid w:val="00FD4189"/>
    <w:rsid w:val="00FD679B"/>
    <w:rsid w:val="00FD721F"/>
    <w:rsid w:val="00FE0919"/>
    <w:rsid w:val="00FE4C3B"/>
    <w:rsid w:val="00F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4:docId w14:val="1E178503"/>
  <w15:docId w15:val="{AAC3B652-27B6-41DB-9BAF-6C0841420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F1326"/>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cs="Times New Roman"/>
      <w:sz w:val="24"/>
      <w:szCs w:val="24"/>
      <w:lang w:val="en-US"/>
    </w:rPr>
  </w:style>
  <w:style w:type="paragraph" w:styleId="Prrafodelista">
    <w:name w:val="List Paragraph"/>
    <w:basedOn w:val="Normal"/>
    <w:uiPriority w:val="34"/>
    <w:qFormat/>
    <w:rsid w:val="00182A18"/>
    <w:pPr>
      <w:ind w:left="720"/>
      <w:contextualSpacing/>
    </w:pPr>
  </w:style>
  <w:style w:type="character" w:styleId="Refdecomentario">
    <w:name w:val="annotation reference"/>
    <w:basedOn w:val="Fuentedeprrafopredeter"/>
    <w:uiPriority w:val="99"/>
    <w:semiHidden/>
    <w:unhideWhenUsed/>
    <w:rsid w:val="00352545"/>
    <w:rPr>
      <w:sz w:val="16"/>
      <w:szCs w:val="16"/>
    </w:rPr>
  </w:style>
  <w:style w:type="paragraph" w:styleId="Textocomentario">
    <w:name w:val="annotation text"/>
    <w:basedOn w:val="Normal"/>
    <w:link w:val="TextocomentarioCar"/>
    <w:uiPriority w:val="99"/>
    <w:semiHidden/>
    <w:unhideWhenUsed/>
    <w:rsid w:val="0035254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2545"/>
    <w:rPr>
      <w:sz w:val="20"/>
      <w:szCs w:val="20"/>
    </w:rPr>
  </w:style>
  <w:style w:type="paragraph" w:styleId="Asuntodelcomentario">
    <w:name w:val="annotation subject"/>
    <w:basedOn w:val="Textocomentario"/>
    <w:next w:val="Textocomentario"/>
    <w:link w:val="AsuntodelcomentarioCar"/>
    <w:uiPriority w:val="99"/>
    <w:semiHidden/>
    <w:unhideWhenUsed/>
    <w:rsid w:val="00352545"/>
    <w:rPr>
      <w:b/>
      <w:bCs/>
    </w:rPr>
  </w:style>
  <w:style w:type="character" w:customStyle="1" w:styleId="AsuntodelcomentarioCar">
    <w:name w:val="Asunto del comentario Car"/>
    <w:basedOn w:val="TextocomentarioCar"/>
    <w:link w:val="Asuntodelcomentario"/>
    <w:uiPriority w:val="99"/>
    <w:semiHidden/>
    <w:rsid w:val="003525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Modelo%20de%20Casos%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3EA13-37FC-455B-82B1-DBE5FB3ED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Modelo de Casos de Uso</Template>
  <TotalTime>3486</TotalTime>
  <Pages>30</Pages>
  <Words>6679</Words>
  <Characters>36739</Characters>
  <Application>Microsoft Office Word</Application>
  <DocSecurity>0</DocSecurity>
  <Lines>306</Lines>
  <Paragraphs>86</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GRUPO DE DESARROLLO YENÚ 					Página 11 de 15</Company>
  <LinksUpToDate>false</LinksUpToDate>
  <CharactersWithSpaces>43332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TEMPUS</dc:subject>
  <dc:creator/>
  <cp:keywords/>
  <dc:description/>
  <cp:lastModifiedBy>Emanuel Marquez</cp:lastModifiedBy>
  <cp:revision>67</cp:revision>
  <dcterms:created xsi:type="dcterms:W3CDTF">2017-08-30T14:28:00Z</dcterms:created>
  <dcterms:modified xsi:type="dcterms:W3CDTF">2017-10-19T14:19:00Z</dcterms:modified>
</cp:coreProperties>
</file>