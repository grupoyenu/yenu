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800FB">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75136" behindDoc="0" locked="0" layoutInCell="1" allowOverlap="1">
                <wp:simplePos x="0" y="0"/>
                <wp:positionH relativeFrom="column">
                  <wp:posOffset>2396490</wp:posOffset>
                </wp:positionH>
                <wp:positionV relativeFrom="page">
                  <wp:posOffset>66675</wp:posOffset>
                </wp:positionV>
                <wp:extent cx="609600" cy="7620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03E0A">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A800F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800FB">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4005580</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rsidP="00A800FB">
          <w:pPr>
            <w:ind w:left="0" w:firstLine="0"/>
          </w:pPr>
        </w:p>
        <w:p w:rsidR="00BC5404" w:rsidRDefault="00A800FB" w:rsidP="000F4F97">
          <w:pPr>
            <w:pStyle w:val="PSI-Comentario"/>
          </w:pPr>
          <w:r>
            <w:rPr>
              <w:rFonts w:eastAsiaTheme="majorEastAsia" w:cstheme="majorBidi"/>
              <w:noProof/>
              <w:lang w:eastAsia="es-AR"/>
            </w:rPr>
            <w:drawing>
              <wp:anchor distT="0" distB="0" distL="114300" distR="114300" simplePos="0" relativeHeight="2516679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03E0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DA284A" w:rsidRDefault="00F11BCE" w:rsidP="006B78A3">
                      <w:pPr>
                        <w:pStyle w:val="PSI-DescripcindelDocumentos"/>
                        <w:jc w:val="both"/>
                      </w:pPr>
                      <w:r>
                        <w:t>La propuesta de Desarrollo es el primer documento forma</w:t>
                      </w:r>
                      <w:r w:rsidR="006B78A3">
                        <w:t>l que recibe el posible cliente,</w:t>
                      </w:r>
                      <w:r>
                        <w:t xml:space="preserve"> </w:t>
                      </w:r>
                      <w:r w:rsidR="006B78A3">
                        <w:t>donde</w:t>
                      </w:r>
                      <w:r>
                        <w:t xml:space="preserve"> se manifiesta concretamente la intención de desarrollar un nuevo sistema y es donde se especifican que características tendrá este desarrollo</w:t>
                      </w:r>
                      <w:r w:rsidR="006B78A3">
                        <w:t>.</w:t>
                      </w:r>
                      <w:r>
                        <w:t xml:space="preserve"> también esta propuesta sirve como acuerdo entre las partes ya que contienen un </w:t>
                      </w:r>
                      <w:r w:rsidR="00A34F35">
                        <w:t>análisis</w:t>
                      </w:r>
                      <w:r>
                        <w:t xml:space="preserve"> técnico y una propuesta técnica asociada, dejando en claro que es lo que se planea  desarrollar</w:t>
                      </w:r>
                      <w:r w:rsidR="00A34F35">
                        <w:t>, como así también a que costo</w:t>
                      </w:r>
                    </w:p>
                  </w:txbxContent>
                </v:textbox>
                <w10:wrap type="square" anchorx="margin" anchory="margin"/>
              </v:shape>
            </w:pict>
          </w:r>
        </w:p>
        <w:p w:rsidR="00397566" w:rsidRPr="005313D3" w:rsidRDefault="00603E0A" w:rsidP="00A800FB">
          <w:pPr>
            <w:pStyle w:val="PSI-Comentario"/>
            <w:ind w:left="0" w:firstLine="0"/>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03E0A"/>
      </w:sdtContent>
    </w:sdt>
    <w:p w:rsidR="00A13DBA" w:rsidRDefault="00A800FB" w:rsidP="00A13DBA">
      <w:pPr>
        <w:ind w:left="0" w:firstLine="0"/>
      </w:pPr>
      <w:r>
        <w:rPr>
          <w:noProof/>
          <w:lang w:val="es-AR" w:eastAsia="es-AR"/>
        </w:rPr>
        <w:drawing>
          <wp:anchor distT="0" distB="0" distL="114300" distR="114300" simplePos="0" relativeHeight="251650560" behindDoc="0" locked="0" layoutInCell="1" allowOverlap="1">
            <wp:simplePos x="0" y="0"/>
            <wp:positionH relativeFrom="column">
              <wp:posOffset>4032250</wp:posOffset>
            </wp:positionH>
            <wp:positionV relativeFrom="page">
              <wp:posOffset>8239125</wp:posOffset>
            </wp:positionV>
            <wp:extent cx="2438400" cy="2438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6B0257" w:rsidRDefault="00D5431C">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2829588" w:history="1">
            <w:r w:rsidR="006B0257" w:rsidRPr="006C254F">
              <w:rPr>
                <w:rStyle w:val="Hipervnculo"/>
                <w:noProof/>
              </w:rPr>
              <w:t>Introducción</w:t>
            </w:r>
            <w:r w:rsidR="006B0257">
              <w:rPr>
                <w:noProof/>
                <w:webHidden/>
              </w:rPr>
              <w:tab/>
            </w:r>
            <w:r w:rsidR="006B0257">
              <w:rPr>
                <w:noProof/>
                <w:webHidden/>
              </w:rPr>
              <w:fldChar w:fldCharType="begin"/>
            </w:r>
            <w:r w:rsidR="006B0257">
              <w:rPr>
                <w:noProof/>
                <w:webHidden/>
              </w:rPr>
              <w:instrText xml:space="preserve"> PAGEREF _Toc492829588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89" w:history="1">
            <w:r w:rsidR="006B0257" w:rsidRPr="006C254F">
              <w:rPr>
                <w:rStyle w:val="Hipervnculo"/>
                <w:noProof/>
              </w:rPr>
              <w:t>Propósito</w:t>
            </w:r>
            <w:r w:rsidR="006B0257">
              <w:rPr>
                <w:noProof/>
                <w:webHidden/>
              </w:rPr>
              <w:tab/>
            </w:r>
            <w:r w:rsidR="006B0257">
              <w:rPr>
                <w:noProof/>
                <w:webHidden/>
              </w:rPr>
              <w:fldChar w:fldCharType="begin"/>
            </w:r>
            <w:r w:rsidR="006B0257">
              <w:rPr>
                <w:noProof/>
                <w:webHidden/>
              </w:rPr>
              <w:instrText xml:space="preserve"> PAGEREF _Toc492829589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0" w:history="1">
            <w:r w:rsidR="006B0257" w:rsidRPr="006C254F">
              <w:rPr>
                <w:rStyle w:val="Hipervnculo"/>
                <w:noProof/>
              </w:rPr>
              <w:t>Alcance</w:t>
            </w:r>
            <w:r w:rsidR="006B0257">
              <w:rPr>
                <w:noProof/>
                <w:webHidden/>
              </w:rPr>
              <w:tab/>
            </w:r>
            <w:r w:rsidR="006B0257">
              <w:rPr>
                <w:noProof/>
                <w:webHidden/>
              </w:rPr>
              <w:fldChar w:fldCharType="begin"/>
            </w:r>
            <w:r w:rsidR="006B0257">
              <w:rPr>
                <w:noProof/>
                <w:webHidden/>
              </w:rPr>
              <w:instrText xml:space="preserve"> PAGEREF _Toc492829590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1" w:history="1">
            <w:r w:rsidR="006B0257" w:rsidRPr="006C254F">
              <w:rPr>
                <w:rStyle w:val="Hipervnculo"/>
                <w:noProof/>
              </w:rPr>
              <w:t>Panorama General</w:t>
            </w:r>
            <w:r w:rsidR="006B0257">
              <w:rPr>
                <w:noProof/>
                <w:webHidden/>
              </w:rPr>
              <w:tab/>
            </w:r>
            <w:r w:rsidR="006B0257">
              <w:rPr>
                <w:noProof/>
                <w:webHidden/>
              </w:rPr>
              <w:fldChar w:fldCharType="begin"/>
            </w:r>
            <w:r w:rsidR="006B0257">
              <w:rPr>
                <w:noProof/>
                <w:webHidden/>
              </w:rPr>
              <w:instrText xml:space="preserve"> PAGEREF _Toc492829591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1"/>
            <w:rPr>
              <w:rFonts w:eastAsiaTheme="minorEastAsia"/>
              <w:b w:val="0"/>
              <w:bCs w:val="0"/>
              <w:noProof/>
              <w:sz w:val="22"/>
              <w:szCs w:val="22"/>
              <w:lang w:val="es-AR" w:eastAsia="es-AR"/>
            </w:rPr>
          </w:pPr>
          <w:hyperlink w:anchor="_Toc492829592" w:history="1">
            <w:r w:rsidR="006B0257" w:rsidRPr="006C254F">
              <w:rPr>
                <w:rStyle w:val="Hipervnculo"/>
                <w:noProof/>
              </w:rPr>
              <w:t>Información General</w:t>
            </w:r>
            <w:r w:rsidR="006B0257">
              <w:rPr>
                <w:noProof/>
                <w:webHidden/>
              </w:rPr>
              <w:tab/>
            </w:r>
            <w:r w:rsidR="006B0257">
              <w:rPr>
                <w:noProof/>
                <w:webHidden/>
              </w:rPr>
              <w:fldChar w:fldCharType="begin"/>
            </w:r>
            <w:r w:rsidR="006B0257">
              <w:rPr>
                <w:noProof/>
                <w:webHidden/>
              </w:rPr>
              <w:instrText xml:space="preserve"> PAGEREF _Toc492829592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3" w:history="1">
            <w:r w:rsidR="006B0257" w:rsidRPr="006C254F">
              <w:rPr>
                <w:rStyle w:val="Hipervnculo"/>
                <w:noProof/>
              </w:rPr>
              <w:t>Grupo de desarrollo:</w:t>
            </w:r>
            <w:r w:rsidR="006B0257">
              <w:rPr>
                <w:noProof/>
                <w:webHidden/>
              </w:rPr>
              <w:tab/>
            </w:r>
            <w:r w:rsidR="006B0257">
              <w:rPr>
                <w:noProof/>
                <w:webHidden/>
              </w:rPr>
              <w:fldChar w:fldCharType="begin"/>
            </w:r>
            <w:r w:rsidR="006B0257">
              <w:rPr>
                <w:noProof/>
                <w:webHidden/>
              </w:rPr>
              <w:instrText xml:space="preserve"> PAGEREF _Toc492829593 \h </w:instrText>
            </w:r>
            <w:r w:rsidR="006B0257">
              <w:rPr>
                <w:noProof/>
                <w:webHidden/>
              </w:rPr>
            </w:r>
            <w:r w:rsidR="006B0257">
              <w:rPr>
                <w:noProof/>
                <w:webHidden/>
              </w:rPr>
              <w:fldChar w:fldCharType="separate"/>
            </w:r>
            <w:r w:rsidR="006B0257">
              <w:rPr>
                <w:noProof/>
                <w:webHidden/>
              </w:rPr>
              <w:t>4</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4" w:history="1">
            <w:r w:rsidR="006B0257" w:rsidRPr="006C254F">
              <w:rPr>
                <w:rStyle w:val="Hipervnculo"/>
                <w:noProof/>
              </w:rPr>
              <w:t>Domicilio legal:</w:t>
            </w:r>
            <w:r w:rsidR="006B0257">
              <w:rPr>
                <w:noProof/>
                <w:webHidden/>
              </w:rPr>
              <w:tab/>
            </w:r>
            <w:r w:rsidR="006B0257">
              <w:rPr>
                <w:noProof/>
                <w:webHidden/>
              </w:rPr>
              <w:fldChar w:fldCharType="begin"/>
            </w:r>
            <w:r w:rsidR="006B0257">
              <w:rPr>
                <w:noProof/>
                <w:webHidden/>
              </w:rPr>
              <w:instrText xml:space="preserve"> PAGEREF _Toc492829594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5" w:history="1">
            <w:r w:rsidR="006B0257" w:rsidRPr="006C254F">
              <w:rPr>
                <w:rStyle w:val="Hipervnculo"/>
                <w:noProof/>
              </w:rPr>
              <w:t>Actividad Principal del Equipo de Trabajo:</w:t>
            </w:r>
            <w:r w:rsidR="006B0257">
              <w:rPr>
                <w:noProof/>
                <w:webHidden/>
              </w:rPr>
              <w:tab/>
            </w:r>
            <w:r w:rsidR="006B0257">
              <w:rPr>
                <w:noProof/>
                <w:webHidden/>
              </w:rPr>
              <w:fldChar w:fldCharType="begin"/>
            </w:r>
            <w:r w:rsidR="006B0257">
              <w:rPr>
                <w:noProof/>
                <w:webHidden/>
              </w:rPr>
              <w:instrText xml:space="preserve"> PAGEREF _Toc492829595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6" w:history="1">
            <w:r w:rsidR="006B0257" w:rsidRPr="006C254F">
              <w:rPr>
                <w:rStyle w:val="Hipervnculo"/>
                <w:noProof/>
              </w:rPr>
              <w:t>Antecedentes Vinculados a la Temática</w:t>
            </w:r>
            <w:r w:rsidR="006B0257">
              <w:rPr>
                <w:noProof/>
                <w:webHidden/>
              </w:rPr>
              <w:tab/>
            </w:r>
            <w:r w:rsidR="006B0257">
              <w:rPr>
                <w:noProof/>
                <w:webHidden/>
              </w:rPr>
              <w:fldChar w:fldCharType="begin"/>
            </w:r>
            <w:r w:rsidR="006B0257">
              <w:rPr>
                <w:noProof/>
                <w:webHidden/>
              </w:rPr>
              <w:instrText xml:space="preserve"> PAGEREF _Toc492829596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603E0A">
          <w:pPr>
            <w:pStyle w:val="TDC1"/>
            <w:rPr>
              <w:rFonts w:eastAsiaTheme="minorEastAsia"/>
              <w:b w:val="0"/>
              <w:bCs w:val="0"/>
              <w:noProof/>
              <w:sz w:val="22"/>
              <w:szCs w:val="22"/>
              <w:lang w:val="es-AR" w:eastAsia="es-AR"/>
            </w:rPr>
          </w:pPr>
          <w:hyperlink w:anchor="_Toc492829597" w:history="1">
            <w:r w:rsidR="006B0257" w:rsidRPr="006C254F">
              <w:rPr>
                <w:rStyle w:val="Hipervnculo"/>
                <w:noProof/>
              </w:rPr>
              <w:t>Propuesta</w:t>
            </w:r>
            <w:r w:rsidR="006B0257">
              <w:rPr>
                <w:noProof/>
                <w:webHidden/>
              </w:rPr>
              <w:tab/>
            </w:r>
            <w:r w:rsidR="006B0257">
              <w:rPr>
                <w:noProof/>
                <w:webHidden/>
              </w:rPr>
              <w:fldChar w:fldCharType="begin"/>
            </w:r>
            <w:r w:rsidR="006B0257">
              <w:rPr>
                <w:noProof/>
                <w:webHidden/>
              </w:rPr>
              <w:instrText xml:space="preserve"> PAGEREF _Toc492829597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598" w:history="1">
            <w:r w:rsidR="006B0257" w:rsidRPr="006C254F">
              <w:rPr>
                <w:rStyle w:val="Hipervnculo"/>
                <w:noProof/>
              </w:rPr>
              <w:t>Análisis Técnico</w:t>
            </w:r>
            <w:r w:rsidR="006B0257">
              <w:rPr>
                <w:noProof/>
                <w:webHidden/>
              </w:rPr>
              <w:tab/>
            </w:r>
            <w:r w:rsidR="006B0257">
              <w:rPr>
                <w:noProof/>
                <w:webHidden/>
              </w:rPr>
              <w:fldChar w:fldCharType="begin"/>
            </w:r>
            <w:r w:rsidR="006B0257">
              <w:rPr>
                <w:noProof/>
                <w:webHidden/>
              </w:rPr>
              <w:instrText xml:space="preserve"> PAGEREF _Toc492829598 \h </w:instrText>
            </w:r>
            <w:r w:rsidR="006B0257">
              <w:rPr>
                <w:noProof/>
                <w:webHidden/>
              </w:rPr>
            </w:r>
            <w:r w:rsidR="006B0257">
              <w:rPr>
                <w:noProof/>
                <w:webHidden/>
              </w:rPr>
              <w:fldChar w:fldCharType="separate"/>
            </w:r>
            <w:r w:rsidR="006B0257">
              <w:rPr>
                <w:noProof/>
                <w:webHidden/>
              </w:rPr>
              <w:t>5</w:t>
            </w:r>
            <w:r w:rsidR="006B0257">
              <w:rPr>
                <w:noProof/>
                <w:webHidden/>
              </w:rPr>
              <w:fldChar w:fldCharType="end"/>
            </w:r>
          </w:hyperlink>
        </w:p>
        <w:p w:rsidR="006B0257" w:rsidRDefault="00603E0A">
          <w:pPr>
            <w:pStyle w:val="TDC3"/>
            <w:rPr>
              <w:rFonts w:eastAsiaTheme="minorEastAsia"/>
              <w:noProof/>
              <w:sz w:val="22"/>
              <w:szCs w:val="22"/>
              <w:lang w:val="es-AR" w:eastAsia="es-AR"/>
            </w:rPr>
          </w:pPr>
          <w:hyperlink w:anchor="_Toc492829599" w:history="1">
            <w:r w:rsidR="006B0257" w:rsidRPr="006C254F">
              <w:rPr>
                <w:rStyle w:val="Hipervnculo"/>
                <w:noProof/>
              </w:rPr>
              <w:t>Definición de problema:</w:t>
            </w:r>
            <w:r w:rsidR="006B0257">
              <w:rPr>
                <w:noProof/>
                <w:webHidden/>
              </w:rPr>
              <w:tab/>
            </w:r>
            <w:r w:rsidR="006B0257">
              <w:rPr>
                <w:noProof/>
                <w:webHidden/>
              </w:rPr>
              <w:fldChar w:fldCharType="begin"/>
            </w:r>
            <w:r w:rsidR="006B0257">
              <w:rPr>
                <w:noProof/>
                <w:webHidden/>
              </w:rPr>
              <w:instrText xml:space="preserve"> PAGEREF _Toc492829599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3"/>
            <w:rPr>
              <w:rFonts w:eastAsiaTheme="minorEastAsia"/>
              <w:noProof/>
              <w:sz w:val="22"/>
              <w:szCs w:val="22"/>
              <w:lang w:val="es-AR" w:eastAsia="es-AR"/>
            </w:rPr>
          </w:pPr>
          <w:hyperlink w:anchor="_Toc492829600" w:history="1">
            <w:r w:rsidR="006B0257" w:rsidRPr="006C254F">
              <w:rPr>
                <w:rStyle w:val="Hipervnculo"/>
                <w:noProof/>
              </w:rPr>
              <w:t>Características actuales del sistema</w:t>
            </w:r>
            <w:r w:rsidR="006B0257">
              <w:rPr>
                <w:noProof/>
                <w:webHidden/>
              </w:rPr>
              <w:tab/>
            </w:r>
            <w:r w:rsidR="006B0257">
              <w:rPr>
                <w:noProof/>
                <w:webHidden/>
              </w:rPr>
              <w:fldChar w:fldCharType="begin"/>
            </w:r>
            <w:r w:rsidR="006B0257">
              <w:rPr>
                <w:noProof/>
                <w:webHidden/>
              </w:rPr>
              <w:instrText xml:space="preserve"> PAGEREF _Toc492829600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3"/>
            <w:rPr>
              <w:rFonts w:eastAsiaTheme="minorEastAsia"/>
              <w:noProof/>
              <w:sz w:val="22"/>
              <w:szCs w:val="22"/>
              <w:lang w:val="es-AR" w:eastAsia="es-AR"/>
            </w:rPr>
          </w:pPr>
          <w:hyperlink w:anchor="_Toc492829601" w:history="1">
            <w:r w:rsidR="006B0257" w:rsidRPr="006C254F">
              <w:rPr>
                <w:rStyle w:val="Hipervnculo"/>
                <w:noProof/>
              </w:rPr>
              <w:t>Descripción de procesos actuales</w:t>
            </w:r>
            <w:r w:rsidR="006B0257">
              <w:rPr>
                <w:noProof/>
                <w:webHidden/>
              </w:rPr>
              <w:tab/>
            </w:r>
            <w:r w:rsidR="006B0257">
              <w:rPr>
                <w:noProof/>
                <w:webHidden/>
              </w:rPr>
              <w:fldChar w:fldCharType="begin"/>
            </w:r>
            <w:r w:rsidR="006B0257">
              <w:rPr>
                <w:noProof/>
                <w:webHidden/>
              </w:rPr>
              <w:instrText xml:space="preserve"> PAGEREF _Toc492829601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3"/>
            <w:rPr>
              <w:rFonts w:eastAsiaTheme="minorEastAsia"/>
              <w:noProof/>
              <w:sz w:val="22"/>
              <w:szCs w:val="22"/>
              <w:lang w:val="es-AR" w:eastAsia="es-AR"/>
            </w:rPr>
          </w:pPr>
          <w:hyperlink w:anchor="_Toc492829602" w:history="1">
            <w:r w:rsidR="006B0257" w:rsidRPr="006C254F">
              <w:rPr>
                <w:rStyle w:val="Hipervnculo"/>
                <w:noProof/>
              </w:rPr>
              <w:t>Requisitos detectados</w:t>
            </w:r>
            <w:r w:rsidR="006B0257">
              <w:rPr>
                <w:noProof/>
                <w:webHidden/>
              </w:rPr>
              <w:tab/>
            </w:r>
            <w:r w:rsidR="006B0257">
              <w:rPr>
                <w:noProof/>
                <w:webHidden/>
              </w:rPr>
              <w:fldChar w:fldCharType="begin"/>
            </w:r>
            <w:r w:rsidR="006B0257">
              <w:rPr>
                <w:noProof/>
                <w:webHidden/>
              </w:rPr>
              <w:instrText xml:space="preserve"> PAGEREF _Toc492829602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603" w:history="1">
            <w:r w:rsidR="006B0257" w:rsidRPr="006C254F">
              <w:rPr>
                <w:rStyle w:val="Hipervnculo"/>
                <w:noProof/>
              </w:rPr>
              <w:t>Propuesta Técnica</w:t>
            </w:r>
            <w:r w:rsidR="006B0257">
              <w:rPr>
                <w:noProof/>
                <w:webHidden/>
              </w:rPr>
              <w:tab/>
            </w:r>
            <w:r w:rsidR="006B0257">
              <w:rPr>
                <w:noProof/>
                <w:webHidden/>
              </w:rPr>
              <w:fldChar w:fldCharType="begin"/>
            </w:r>
            <w:r w:rsidR="006B0257">
              <w:rPr>
                <w:noProof/>
                <w:webHidden/>
              </w:rPr>
              <w:instrText xml:space="preserve"> PAGEREF _Toc492829603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3"/>
            <w:rPr>
              <w:rFonts w:eastAsiaTheme="minorEastAsia"/>
              <w:noProof/>
              <w:sz w:val="22"/>
              <w:szCs w:val="22"/>
              <w:lang w:val="es-AR" w:eastAsia="es-AR"/>
            </w:rPr>
          </w:pPr>
          <w:hyperlink w:anchor="_Toc492829604" w:history="1">
            <w:r w:rsidR="006B0257" w:rsidRPr="006C254F">
              <w:rPr>
                <w:rStyle w:val="Hipervnculo"/>
                <w:noProof/>
              </w:rPr>
              <w:t>Casos de uso</w:t>
            </w:r>
            <w:r w:rsidR="006B0257">
              <w:rPr>
                <w:noProof/>
                <w:webHidden/>
              </w:rPr>
              <w:tab/>
            </w:r>
            <w:r w:rsidR="006B0257">
              <w:rPr>
                <w:noProof/>
                <w:webHidden/>
              </w:rPr>
              <w:fldChar w:fldCharType="begin"/>
            </w:r>
            <w:r w:rsidR="006B0257">
              <w:rPr>
                <w:noProof/>
                <w:webHidden/>
              </w:rPr>
              <w:instrText xml:space="preserve"> PAGEREF _Toc492829604 \h </w:instrText>
            </w:r>
            <w:r w:rsidR="006B0257">
              <w:rPr>
                <w:noProof/>
                <w:webHidden/>
              </w:rPr>
            </w:r>
            <w:r w:rsidR="006B0257">
              <w:rPr>
                <w:noProof/>
                <w:webHidden/>
              </w:rPr>
              <w:fldChar w:fldCharType="separate"/>
            </w:r>
            <w:r w:rsidR="006B0257">
              <w:rPr>
                <w:noProof/>
                <w:webHidden/>
              </w:rPr>
              <w:t>6</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605" w:history="1">
            <w:r w:rsidR="006B0257" w:rsidRPr="006C254F">
              <w:rPr>
                <w:rStyle w:val="Hipervnculo"/>
                <w:noProof/>
              </w:rPr>
              <w:t>Planificación Estimada</w:t>
            </w:r>
            <w:r w:rsidR="006B0257">
              <w:rPr>
                <w:noProof/>
                <w:webHidden/>
              </w:rPr>
              <w:tab/>
            </w:r>
            <w:r w:rsidR="006B0257">
              <w:rPr>
                <w:noProof/>
                <w:webHidden/>
              </w:rPr>
              <w:fldChar w:fldCharType="begin"/>
            </w:r>
            <w:r w:rsidR="006B0257">
              <w:rPr>
                <w:noProof/>
                <w:webHidden/>
              </w:rPr>
              <w:instrText xml:space="preserve"> PAGEREF _Toc492829605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603E0A">
          <w:pPr>
            <w:pStyle w:val="TDC1"/>
            <w:rPr>
              <w:rFonts w:eastAsiaTheme="minorEastAsia"/>
              <w:b w:val="0"/>
              <w:bCs w:val="0"/>
              <w:noProof/>
              <w:sz w:val="22"/>
              <w:szCs w:val="22"/>
              <w:lang w:val="es-AR" w:eastAsia="es-AR"/>
            </w:rPr>
          </w:pPr>
          <w:hyperlink w:anchor="_Toc492829606" w:history="1">
            <w:r w:rsidR="006B0257" w:rsidRPr="006C254F">
              <w:rPr>
                <w:rStyle w:val="Hipervnculo"/>
                <w:noProof/>
              </w:rPr>
              <w:t>Propuesta Económica</w:t>
            </w:r>
            <w:r w:rsidR="006B0257">
              <w:rPr>
                <w:noProof/>
                <w:webHidden/>
              </w:rPr>
              <w:tab/>
            </w:r>
            <w:r w:rsidR="006B0257">
              <w:rPr>
                <w:noProof/>
                <w:webHidden/>
              </w:rPr>
              <w:fldChar w:fldCharType="begin"/>
            </w:r>
            <w:r w:rsidR="006B0257">
              <w:rPr>
                <w:noProof/>
                <w:webHidden/>
              </w:rPr>
              <w:instrText xml:space="preserve"> PAGEREF _Toc492829606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603E0A">
          <w:pPr>
            <w:pStyle w:val="TDC1"/>
            <w:rPr>
              <w:rFonts w:eastAsiaTheme="minorEastAsia"/>
              <w:b w:val="0"/>
              <w:bCs w:val="0"/>
              <w:noProof/>
              <w:sz w:val="22"/>
              <w:szCs w:val="22"/>
              <w:lang w:val="es-AR" w:eastAsia="es-AR"/>
            </w:rPr>
          </w:pPr>
          <w:hyperlink w:anchor="_Toc492829607" w:history="1">
            <w:r w:rsidR="006B0257" w:rsidRPr="006C254F">
              <w:rPr>
                <w:rStyle w:val="Hipervnculo"/>
                <w:noProof/>
              </w:rPr>
              <w:t>Anexos</w:t>
            </w:r>
            <w:r w:rsidR="006B0257">
              <w:rPr>
                <w:noProof/>
                <w:webHidden/>
              </w:rPr>
              <w:tab/>
            </w:r>
            <w:r w:rsidR="006B0257">
              <w:rPr>
                <w:noProof/>
                <w:webHidden/>
              </w:rPr>
              <w:fldChar w:fldCharType="begin"/>
            </w:r>
            <w:r w:rsidR="006B0257">
              <w:rPr>
                <w:noProof/>
                <w:webHidden/>
              </w:rPr>
              <w:instrText xml:space="preserve"> PAGEREF _Toc492829607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608" w:history="1">
            <w:r w:rsidR="006B0257" w:rsidRPr="006C254F">
              <w:rPr>
                <w:rStyle w:val="Hipervnculo"/>
                <w:noProof/>
              </w:rPr>
              <w:t>Entrevistas</w:t>
            </w:r>
            <w:r w:rsidR="006B0257">
              <w:rPr>
                <w:noProof/>
                <w:webHidden/>
              </w:rPr>
              <w:tab/>
            </w:r>
            <w:r w:rsidR="006B0257">
              <w:rPr>
                <w:noProof/>
                <w:webHidden/>
              </w:rPr>
              <w:fldChar w:fldCharType="begin"/>
            </w:r>
            <w:r w:rsidR="006B0257">
              <w:rPr>
                <w:noProof/>
                <w:webHidden/>
              </w:rPr>
              <w:instrText xml:space="preserve"> PAGEREF _Toc492829608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609" w:history="1">
            <w:r w:rsidR="006B0257" w:rsidRPr="006C254F">
              <w:rPr>
                <w:rStyle w:val="Hipervnculo"/>
                <w:noProof/>
              </w:rPr>
              <w:t>Comentarios</w:t>
            </w:r>
            <w:r w:rsidR="006B0257">
              <w:rPr>
                <w:noProof/>
                <w:webHidden/>
              </w:rPr>
              <w:tab/>
            </w:r>
            <w:r w:rsidR="006B0257">
              <w:rPr>
                <w:noProof/>
                <w:webHidden/>
              </w:rPr>
              <w:fldChar w:fldCharType="begin"/>
            </w:r>
            <w:r w:rsidR="006B0257">
              <w:rPr>
                <w:noProof/>
                <w:webHidden/>
              </w:rPr>
              <w:instrText xml:space="preserve"> PAGEREF _Toc492829609 \h </w:instrText>
            </w:r>
            <w:r w:rsidR="006B0257">
              <w:rPr>
                <w:noProof/>
                <w:webHidden/>
              </w:rPr>
            </w:r>
            <w:r w:rsidR="006B0257">
              <w:rPr>
                <w:noProof/>
                <w:webHidden/>
              </w:rPr>
              <w:fldChar w:fldCharType="separate"/>
            </w:r>
            <w:r w:rsidR="006B0257">
              <w:rPr>
                <w:noProof/>
                <w:webHidden/>
              </w:rPr>
              <w:t>8</w:t>
            </w:r>
            <w:r w:rsidR="006B0257">
              <w:rPr>
                <w:noProof/>
                <w:webHidden/>
              </w:rPr>
              <w:fldChar w:fldCharType="end"/>
            </w:r>
          </w:hyperlink>
        </w:p>
        <w:p w:rsidR="006B0257" w:rsidRDefault="00603E0A">
          <w:pPr>
            <w:pStyle w:val="TDC2"/>
            <w:rPr>
              <w:rFonts w:eastAsiaTheme="minorEastAsia"/>
              <w:i w:val="0"/>
              <w:iCs w:val="0"/>
              <w:noProof/>
              <w:sz w:val="22"/>
              <w:szCs w:val="22"/>
              <w:lang w:val="es-AR" w:eastAsia="es-AR"/>
            </w:rPr>
          </w:pPr>
          <w:hyperlink w:anchor="_Toc492829610" w:history="1">
            <w:r w:rsidR="006B0257" w:rsidRPr="006C254F">
              <w:rPr>
                <w:rStyle w:val="Hipervnculo"/>
                <w:noProof/>
              </w:rPr>
              <w:t>Otros</w:t>
            </w:r>
            <w:r w:rsidR="006B0257">
              <w:rPr>
                <w:noProof/>
                <w:webHidden/>
              </w:rPr>
              <w:tab/>
            </w:r>
            <w:r w:rsidR="006B0257">
              <w:rPr>
                <w:noProof/>
                <w:webHidden/>
              </w:rPr>
              <w:fldChar w:fldCharType="begin"/>
            </w:r>
            <w:r w:rsidR="006B0257">
              <w:rPr>
                <w:noProof/>
                <w:webHidden/>
              </w:rPr>
              <w:instrText xml:space="preserve"> PAGEREF _Toc492829610 \h </w:instrText>
            </w:r>
            <w:r w:rsidR="006B0257">
              <w:rPr>
                <w:noProof/>
                <w:webHidden/>
              </w:rPr>
            </w:r>
            <w:r w:rsidR="006B0257">
              <w:rPr>
                <w:noProof/>
                <w:webHidden/>
              </w:rPr>
              <w:fldChar w:fldCharType="separate"/>
            </w:r>
            <w:r w:rsidR="006B0257">
              <w:rPr>
                <w:noProof/>
                <w:webHidden/>
              </w:rPr>
              <w:t>9</w:t>
            </w:r>
            <w:r w:rsidR="006B0257">
              <w:rPr>
                <w:noProof/>
                <w:webHidden/>
              </w:rPr>
              <w:fldChar w:fldCharType="end"/>
            </w:r>
          </w:hyperlink>
        </w:p>
        <w:p w:rsidR="000F79DF" w:rsidRDefault="00D5431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492829588"/>
      <w:r>
        <w:t>Introducción</w:t>
      </w:r>
      <w:bookmarkEnd w:id="0"/>
      <w:bookmarkEnd w:id="1"/>
      <w:bookmarkEnd w:id="2"/>
      <w:bookmarkEnd w:id="3"/>
    </w:p>
    <w:p w:rsidR="00A85122" w:rsidRPr="005313D3" w:rsidRDefault="00F57D4F" w:rsidP="00A800FB">
      <w:pPr>
        <w:jc w:val="both"/>
      </w:pPr>
      <w:r>
        <w:t>En el presente documento se presenta la intención concreta sobre el desarrollo de un nuevo sistema que dé solución a un conjunto de problemas. A lo largo del mismo se presenta el propósito, el alcance y un panorama general del proyecto.</w:t>
      </w:r>
    </w:p>
    <w:p w:rsidR="00A85122" w:rsidRDefault="00A85122" w:rsidP="00A85122">
      <w:pPr>
        <w:pStyle w:val="PSI-Ttulo2"/>
      </w:pPr>
      <w:bookmarkStart w:id="4" w:name="_Toc524312827"/>
      <w:bookmarkStart w:id="5" w:name="_Toc228187378"/>
      <w:bookmarkStart w:id="6" w:name="_Toc234690189"/>
      <w:bookmarkStart w:id="7" w:name="_Toc492829589"/>
      <w:r>
        <w:t>P</w:t>
      </w:r>
      <w:bookmarkEnd w:id="4"/>
      <w:r>
        <w:t>ropósito</w:t>
      </w:r>
      <w:bookmarkEnd w:id="5"/>
      <w:bookmarkEnd w:id="6"/>
      <w:bookmarkEnd w:id="7"/>
    </w:p>
    <w:p w:rsidR="005C4C15" w:rsidRDefault="005C4C15" w:rsidP="00A800FB">
      <w:pPr>
        <w:jc w:val="both"/>
      </w:pPr>
      <w:r>
        <w:t xml:space="preserve">El propósito de la propuesta de desarrollo es presentar concretamente la intención de desarrollar un nuevo sistema. Esta propuesta específica las características del desarrollo y sirve como acuerdo entre el cliente y desarrolladores. </w:t>
      </w:r>
    </w:p>
    <w:p w:rsidR="00A85122" w:rsidRDefault="006B78A3" w:rsidP="006B78A3">
      <w:pPr>
        <w:pStyle w:val="PSI-Ttulo2"/>
        <w:ind w:left="0" w:firstLine="0"/>
      </w:pPr>
      <w:bookmarkStart w:id="8" w:name="_Toc228187379"/>
      <w:bookmarkStart w:id="9" w:name="_Toc234690190"/>
      <w:r>
        <w:br/>
      </w:r>
      <w:bookmarkStart w:id="10" w:name="_Toc492829590"/>
      <w:r w:rsidR="00A85122">
        <w:t>Alcance</w:t>
      </w:r>
      <w:bookmarkEnd w:id="8"/>
      <w:bookmarkEnd w:id="9"/>
      <w:bookmarkEnd w:id="10"/>
    </w:p>
    <w:p w:rsidR="00A1643D" w:rsidRDefault="00A1643D" w:rsidP="00A1643D">
      <w:pPr>
        <w:jc w:val="both"/>
      </w:pPr>
      <w:r>
        <w:t>El alcance de esta propuesta de desarrollo se da en el marco de la Comunidad Universitaria de la UNPA-UARG. Específicamente se hace énfasis en el área de Secretaria Académica ya que genera y publica los horarios de cursada y mesas de examen para los alumnos y docentes de la Unidad Académica.</w:t>
      </w:r>
    </w:p>
    <w:p w:rsidR="00A85122" w:rsidRDefault="006B78A3" w:rsidP="00A1643D">
      <w:pPr>
        <w:jc w:val="both"/>
      </w:pPr>
      <w:r w:rsidRPr="006B78A3">
        <w:br/>
      </w:r>
    </w:p>
    <w:p w:rsidR="00A85122" w:rsidRPr="00EC6E90" w:rsidRDefault="00A85122" w:rsidP="009E211C">
      <w:pPr>
        <w:pStyle w:val="PSI-Ttulo2"/>
      </w:pPr>
      <w:bookmarkStart w:id="11" w:name="_Toc104101745"/>
      <w:bookmarkStart w:id="12" w:name="_Toc227403719"/>
      <w:bookmarkStart w:id="13" w:name="_Toc234690191"/>
      <w:bookmarkStart w:id="14" w:name="_Toc492829591"/>
      <w:r w:rsidRPr="0088297B">
        <w:t>Panorama General</w:t>
      </w:r>
      <w:bookmarkEnd w:id="11"/>
      <w:bookmarkEnd w:id="12"/>
      <w:bookmarkEnd w:id="13"/>
      <w:bookmarkEnd w:id="14"/>
    </w:p>
    <w:p w:rsidR="00A85122" w:rsidRDefault="00A85122" w:rsidP="00A85122">
      <w:pPr>
        <w:pStyle w:val="PSI-Ttulo1"/>
      </w:pPr>
      <w:bookmarkStart w:id="15" w:name="_Toc228187381"/>
      <w:bookmarkStart w:id="16" w:name="_Toc234690192"/>
      <w:bookmarkStart w:id="17" w:name="_Toc492829592"/>
      <w:bookmarkStart w:id="18" w:name="_Toc200978415"/>
      <w:r>
        <w:t>Información General</w:t>
      </w:r>
      <w:bookmarkEnd w:id="15"/>
      <w:bookmarkEnd w:id="16"/>
      <w:bookmarkEnd w:id="17"/>
    </w:p>
    <w:p w:rsidR="00A85122" w:rsidRDefault="00A85122" w:rsidP="00A85122">
      <w:pPr>
        <w:pStyle w:val="PSI-Ttulo2"/>
      </w:pPr>
      <w:bookmarkStart w:id="19" w:name="_Toc228187382"/>
      <w:bookmarkStart w:id="20" w:name="_Toc234690193"/>
      <w:bookmarkStart w:id="21" w:name="_Toc492829593"/>
      <w:r w:rsidRPr="00DB5419">
        <w:t>Grupo de desarrollo:</w:t>
      </w:r>
      <w:bookmarkEnd w:id="19"/>
      <w:bookmarkEnd w:id="20"/>
      <w:bookmarkEnd w:id="21"/>
    </w:p>
    <w:p w:rsidR="001966C3" w:rsidRDefault="001966C3" w:rsidP="00A800FB">
      <w:pPr>
        <w:jc w:val="both"/>
      </w:pPr>
      <w:r>
        <w:t>El grupo de desarrollo se denomina Yenú que significa “Amigo” en Tehuelche. Yenú está integrado por tres personas estudiantes de Analista / Licenciatura en Sistemas de la UNPA-UARG.</w:t>
      </w:r>
    </w:p>
    <w:p w:rsidR="001966C3" w:rsidRDefault="001966C3" w:rsidP="00A800FB">
      <w:pPr>
        <w:jc w:val="both"/>
      </w:pPr>
      <w:r>
        <w:t xml:space="preserve">Todos los integrantes del grupo son alumnos avanzados de la carrera Analista de Sistemas y cuentan con cierta experiencia en el ámbito laboral. </w:t>
      </w:r>
      <w:r w:rsidR="00BD5930">
        <w:t>Yenú considera como aspectos indispensables para el desarrollo de proyectos a la comunicación, la calidad y el cumplimiento de plazo.</w:t>
      </w:r>
    </w:p>
    <w:p w:rsidR="00A85122" w:rsidRDefault="00EB54F3" w:rsidP="00DF656F">
      <w:pPr>
        <w:jc w:val="both"/>
      </w:pPr>
      <w:r>
        <w:t>Cada uno de los integrantes del grupo cuenta con las capacidades y aptitudes necesarias para el desarrollo del proyecto. Se cuenta con los conocimientos necesarios para afrontar el presente proyecto y lograr el objetivo establecido.</w:t>
      </w:r>
    </w:p>
    <w:p w:rsidR="00DF656F" w:rsidRPr="001966C3" w:rsidRDefault="00DF656F" w:rsidP="00DF656F">
      <w:pPr>
        <w:jc w:val="both"/>
      </w:pPr>
    </w:p>
    <w:p w:rsidR="00A85122" w:rsidRDefault="00A85122" w:rsidP="00A85122">
      <w:pPr>
        <w:pStyle w:val="PSI-Ttulo2"/>
      </w:pPr>
      <w:bookmarkStart w:id="22" w:name="_Toc228187383"/>
      <w:bookmarkStart w:id="23" w:name="_Toc234690194"/>
      <w:bookmarkStart w:id="24" w:name="_Toc492829594"/>
      <w:r w:rsidRPr="00DB5419">
        <w:lastRenderedPageBreak/>
        <w:t>Domicilio legal:</w:t>
      </w:r>
      <w:bookmarkEnd w:id="22"/>
      <w:bookmarkEnd w:id="23"/>
      <w:bookmarkEnd w:id="24"/>
    </w:p>
    <w:p w:rsidR="000826D4" w:rsidRDefault="00DF656F" w:rsidP="009E211C">
      <w:pPr>
        <w:jc w:val="both"/>
      </w:pPr>
      <w:r>
        <w:t xml:space="preserve">Se establece como domicilio legal para el grupo el Aula A4 en el Campus Universitario de la UNPA-UARG sito en Piloto </w:t>
      </w:r>
      <w:proofErr w:type="spellStart"/>
      <w:r>
        <w:t>Lero</w:t>
      </w:r>
      <w:proofErr w:type="spellEnd"/>
      <w:r>
        <w:t xml:space="preserve"> Rivera y Avenida </w:t>
      </w:r>
      <w:proofErr w:type="spellStart"/>
      <w:r>
        <w:t>Gregores</w:t>
      </w:r>
      <w:proofErr w:type="spellEnd"/>
      <w:r>
        <w:t>.</w:t>
      </w:r>
    </w:p>
    <w:p w:rsidR="00DF656F" w:rsidRPr="005313D3" w:rsidRDefault="000826D4" w:rsidP="00A800FB">
      <w:pPr>
        <w:jc w:val="both"/>
      </w:pPr>
      <w:r>
        <w:t>El correo electrónico del grupo de desarrollo es: grupoyenu@gmail.com</w:t>
      </w:r>
    </w:p>
    <w:p w:rsidR="00A85122" w:rsidRPr="00475354" w:rsidRDefault="00A85122" w:rsidP="00A85122">
      <w:pPr>
        <w:rPr>
          <w:lang w:val="es-MX"/>
        </w:rPr>
      </w:pPr>
    </w:p>
    <w:p w:rsidR="00A85122" w:rsidRDefault="00A85122" w:rsidP="00A85122">
      <w:pPr>
        <w:pStyle w:val="PSI-Ttulo2"/>
      </w:pPr>
      <w:bookmarkStart w:id="25" w:name="_Toc228187385"/>
      <w:bookmarkStart w:id="26" w:name="_Toc234690195"/>
      <w:bookmarkStart w:id="27" w:name="_Toc492829595"/>
      <w:r w:rsidRPr="00DB5419">
        <w:t>Actividad Principal del Equipo de Trabajo:</w:t>
      </w:r>
      <w:bookmarkEnd w:id="25"/>
      <w:bookmarkEnd w:id="26"/>
      <w:bookmarkEnd w:id="27"/>
    </w:p>
    <w:p w:rsidR="00F10DF8" w:rsidRDefault="00F10DF8" w:rsidP="00A800FB">
      <w:pPr>
        <w:jc w:val="both"/>
      </w:pPr>
      <w:r>
        <w:t xml:space="preserve">Se debe destacar que este proyecto es el primero que se afronta como grupo de trabajo. Los proyectos realizados por los integrantes del grupo </w:t>
      </w:r>
      <w:r w:rsidR="0045028E">
        <w:t>son los desarrollados en el marco de la carrera Analista de Sistemas. En el presente, cada integrante se encuentra cursando asignaturas del tercer año de la carrera mencionada.</w:t>
      </w:r>
    </w:p>
    <w:p w:rsidR="0045028E" w:rsidRDefault="0045028E" w:rsidP="00A800FB">
      <w:pPr>
        <w:jc w:val="both"/>
      </w:pPr>
      <w:r>
        <w:t xml:space="preserve">En cuanto al desarrollo del proyecto actual se realizaran las actividades que se encuentran enmarcadas en la Metodología PSI. Esta metodología integra diferentes propuestas para el desarrollo de software de calidad para pequeños y medianos proyectos. </w:t>
      </w:r>
    </w:p>
    <w:p w:rsidR="0045028E" w:rsidRPr="005313D3" w:rsidRDefault="0045028E" w:rsidP="00A800FB">
      <w:pPr>
        <w:jc w:val="both"/>
      </w:pPr>
      <w:r>
        <w:t>PSI se compone de cuatro fases: Inicio, Elaboración, Construcción y Transición. En cada una de estas fases se desarrollan actividades como gestión del proyecto, gestión de calidad, modelado del negocio, captura de requerimientos, análisis y diseño, implementación y pruebas.</w:t>
      </w:r>
    </w:p>
    <w:p w:rsidR="00A85122" w:rsidRDefault="00A85122" w:rsidP="00A85122">
      <w:pPr>
        <w:pStyle w:val="PSI-Ttulo2"/>
      </w:pPr>
      <w:bookmarkStart w:id="28" w:name="_Toc228187386"/>
      <w:bookmarkStart w:id="29" w:name="_Toc234690196"/>
      <w:bookmarkStart w:id="30" w:name="_Toc492829596"/>
      <w:r w:rsidRPr="00384FEB">
        <w:t>Antecedentes Vinculados a la Temática</w:t>
      </w:r>
      <w:bookmarkEnd w:id="28"/>
      <w:bookmarkEnd w:id="29"/>
      <w:bookmarkEnd w:id="30"/>
    </w:p>
    <w:p w:rsidR="00A85122" w:rsidRPr="00182BFC" w:rsidRDefault="00A85122" w:rsidP="00A800FB">
      <w:pPr>
        <w:jc w:val="both"/>
        <w:rPr>
          <w:color w:val="FF0000"/>
        </w:rPr>
      </w:pPr>
      <w:r w:rsidRPr="00182BFC">
        <w:rPr>
          <w:color w:val="FF0000"/>
        </w:rP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rsidRPr="00182BFC">
        <w:rPr>
          <w:color w:val="FF0000"/>
        </w:rPr>
        <w:t>.</w:t>
      </w:r>
      <w:r w:rsidRPr="00182BFC">
        <w:rPr>
          <w:color w:val="FF0000"/>
        </w:rPr>
        <w:t>]</w:t>
      </w:r>
    </w:p>
    <w:p w:rsidR="00A85122" w:rsidRPr="00EC6E90" w:rsidRDefault="00A85122" w:rsidP="00A85122">
      <w:pPr>
        <w:ind w:left="0" w:firstLine="0"/>
      </w:pPr>
    </w:p>
    <w:p w:rsidR="00A85122" w:rsidRDefault="00A85122" w:rsidP="00A85122">
      <w:pPr>
        <w:pStyle w:val="PSI-Ttulo1"/>
      </w:pPr>
      <w:bookmarkStart w:id="31" w:name="_Toc234690197"/>
      <w:bookmarkStart w:id="32" w:name="_Toc492829597"/>
      <w:bookmarkStart w:id="33" w:name="_Toc228187387"/>
      <w:r>
        <w:t>Propuesta</w:t>
      </w:r>
      <w:bookmarkEnd w:id="31"/>
      <w:bookmarkEnd w:id="32"/>
      <w:r>
        <w:t xml:space="preserve"> </w:t>
      </w:r>
    </w:p>
    <w:p w:rsidR="00087461" w:rsidRDefault="00087461" w:rsidP="00A800FB">
      <w:pPr>
        <w:jc w:val="both"/>
      </w:pPr>
      <w:r>
        <w:t xml:space="preserve">El objetivo del proyecto es crear un sistema que dé solución a un conjunto de problemas y que beneficie a la comunidad universitaria de la UNPA-UARG. Se hace el reconocimiento de problemas que involucran al personal del área de Secretaría Académica, alumnos y docentes de la Unidad Académica Rio Gallegos.  Los inconvenientes actuales son de solución a través del desarrollo de un sitio web que permita cargar horarios de cursada y mesas de examen, junto con una aplicación móvil </w:t>
      </w:r>
      <w:r w:rsidR="00182BFC">
        <w:t>que permita consultar dicha información.</w:t>
      </w:r>
    </w:p>
    <w:p w:rsidR="00182BFC" w:rsidRDefault="00182BFC" w:rsidP="00A800FB">
      <w:pPr>
        <w:jc w:val="both"/>
        <w:rPr>
          <w:rFonts w:ascii="Calibri" w:eastAsia="Calibri" w:hAnsi="Calibri" w:cs="Times New Roman"/>
          <w:lang w:val="es-AR"/>
        </w:rPr>
      </w:pPr>
      <w:r>
        <w:rPr>
          <w:rFonts w:ascii="Calibri" w:eastAsia="Calibri" w:hAnsi="Calibri" w:cs="Times New Roman"/>
          <w:lang w:val="es-AR"/>
        </w:rPr>
        <w:t xml:space="preserve">El área de Secretaria Académica lleva a cabo la generación de horarios de cursada y mesas de examen mediante el uso de planillas de cálculo. Estas tareas exhiben dificultades cuando se presentan cambios, o se realizan malas prácticas, implicando un costo temporal importante. Estos problemas impactan negativamente en las personas que deben utilizar </w:t>
      </w:r>
      <w:r>
        <w:rPr>
          <w:rFonts w:ascii="Calibri" w:eastAsia="Calibri" w:hAnsi="Calibri" w:cs="Times New Roman"/>
          <w:lang w:val="es-AR"/>
        </w:rPr>
        <w:lastRenderedPageBreak/>
        <w:t>la información generada. En este punto, radican los principales problemas a los cuales se les brinda solución con el desarrollo de un producto de software capaz de garantizar:</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Acceso a usuarios autorizados para la generación de horarios (Cursada y mesas de examen).</w:t>
      </w:r>
    </w:p>
    <w:p w:rsid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carga de información a través del uso los archivos existentes (hojas de cálculo).</w:t>
      </w:r>
    </w:p>
    <w:p w:rsidR="00182BFC" w:rsidRPr="00182BFC" w:rsidRDefault="00182BFC" w:rsidP="00182BFC">
      <w:pPr>
        <w:pStyle w:val="Prrafodelista"/>
        <w:numPr>
          <w:ilvl w:val="0"/>
          <w:numId w:val="16"/>
        </w:numPr>
        <w:jc w:val="both"/>
        <w:rPr>
          <w:rFonts w:ascii="Calibri" w:eastAsia="Calibri" w:hAnsi="Calibri" w:cs="Times New Roman"/>
          <w:lang w:val="es-AR"/>
        </w:rPr>
      </w:pPr>
      <w:r>
        <w:rPr>
          <w:rFonts w:ascii="Calibri" w:eastAsia="Calibri" w:hAnsi="Calibri" w:cs="Times New Roman"/>
          <w:lang w:val="es-AR"/>
        </w:rPr>
        <w:t>Facilidad de acceso a los horarios (Cursada y mesas de examen).</w:t>
      </w:r>
    </w:p>
    <w:p w:rsidR="00A85122" w:rsidRDefault="007F1A1F" w:rsidP="007F1A1F">
      <w:pPr>
        <w:pStyle w:val="PSI-Ttulo2"/>
        <w:ind w:left="0" w:firstLine="0"/>
      </w:pPr>
      <w:bookmarkStart w:id="34" w:name="_Toc234690198"/>
      <w:r>
        <w:br/>
      </w:r>
      <w:bookmarkStart w:id="35" w:name="_Toc492829598"/>
      <w:r w:rsidR="00A85122">
        <w:t>Análisis Técnico</w:t>
      </w:r>
      <w:bookmarkEnd w:id="18"/>
      <w:bookmarkEnd w:id="33"/>
      <w:bookmarkEnd w:id="34"/>
      <w:bookmarkEnd w:id="35"/>
    </w:p>
    <w:p w:rsidR="006B0257" w:rsidRDefault="006B0257" w:rsidP="00A800FB">
      <w:pPr>
        <w:jc w:val="both"/>
      </w:pPr>
      <w:r>
        <w:t xml:space="preserve">El contexto donde se desenvolverá el nuevo sistema es el Campus Universitario de la Universidad Nacional de la Patagonia Austral Unidad Académica Rio Gallegos (UNPA-UARG). </w:t>
      </w:r>
    </w:p>
    <w:p w:rsidR="00912E4C" w:rsidRDefault="00A432A8" w:rsidP="00912E4C">
      <w:pPr>
        <w:jc w:val="both"/>
        <w:rPr>
          <w:rFonts w:ascii="Calibri" w:eastAsia="Calibri" w:hAnsi="Calibri" w:cs="Times New Roman"/>
        </w:rPr>
      </w:pPr>
      <w:r>
        <w:t xml:space="preserve">La UNPA es una Universidad pública y gratuita que tiene por </w:t>
      </w:r>
      <w:r w:rsidRPr="00E97B5E">
        <w:rPr>
          <w:rFonts w:ascii="Calibri" w:eastAsia="Calibri" w:hAnsi="Calibri" w:cs="Times New Roman"/>
        </w:rPr>
        <w:t>principal objetivo responder a las demandas regionales de educación superior, no sólo de formación profesional sino fundamentalmente de producción de conocimientos científicos y tecnológicos.</w:t>
      </w:r>
      <w:r>
        <w:rPr>
          <w:rFonts w:ascii="Calibri" w:eastAsia="Calibri" w:hAnsi="Calibri" w:cs="Times New Roman"/>
        </w:rPr>
        <w:t xml:space="preserve"> </w:t>
      </w:r>
      <w:r w:rsidR="00912E4C">
        <w:rPr>
          <w:rFonts w:ascii="Calibri" w:eastAsia="Calibri" w:hAnsi="Calibri" w:cs="Times New Roman"/>
        </w:rPr>
        <w:t>La UNPA se encuentra organizada en cuatro Unidades Académicas con sede en las ciudades santacruceñas de Rio Gallegos, Caleta Olivia, Rio Turbio y Puerto San Julián.</w:t>
      </w:r>
    </w:p>
    <w:p w:rsidR="00912E4C" w:rsidRDefault="00912E4C" w:rsidP="00912E4C">
      <w:pPr>
        <w:jc w:val="both"/>
        <w:rPr>
          <w:rFonts w:ascii="Calibri" w:eastAsia="Calibri" w:hAnsi="Calibri" w:cs="Times New Roman"/>
        </w:rPr>
      </w:pPr>
      <w:r>
        <w:rPr>
          <w:rFonts w:ascii="Calibri" w:eastAsia="Calibri" w:hAnsi="Calibri" w:cs="Times New Roman"/>
        </w:rPr>
        <w:t xml:space="preserve">Es de interés la Unidad Académica Rio Gallegos dado que es el contexto donde se desenvolverá el nuevo sistema. La UARG cuenta con el Campus Universitario cito en Piloto </w:t>
      </w:r>
      <w:proofErr w:type="spellStart"/>
      <w:r>
        <w:rPr>
          <w:rFonts w:ascii="Calibri" w:eastAsia="Calibri" w:hAnsi="Calibri" w:cs="Times New Roman"/>
        </w:rPr>
        <w:t>Lero</w:t>
      </w:r>
      <w:proofErr w:type="spellEnd"/>
      <w:r>
        <w:rPr>
          <w:rFonts w:ascii="Calibri" w:eastAsia="Calibri" w:hAnsi="Calibri" w:cs="Times New Roman"/>
        </w:rPr>
        <w:t xml:space="preserve"> Rivera y Avenida Gobernador </w:t>
      </w:r>
      <w:proofErr w:type="spellStart"/>
      <w:r>
        <w:rPr>
          <w:rFonts w:ascii="Calibri" w:eastAsia="Calibri" w:hAnsi="Calibri" w:cs="Times New Roman"/>
        </w:rPr>
        <w:t>Gregores</w:t>
      </w:r>
      <w:proofErr w:type="spellEnd"/>
      <w:r>
        <w:rPr>
          <w:rFonts w:ascii="Calibri" w:eastAsia="Calibri" w:hAnsi="Calibri" w:cs="Times New Roman"/>
        </w:rPr>
        <w:t>. En este edificio funcionan las áreas de Bienestar Universitario, Secretaria Académica, Biblioteca, Extensión, el Jardín Maternal, la Residencia Universitaria y es donde se realiza el dictado de clases y mesas de examen.</w:t>
      </w:r>
    </w:p>
    <w:p w:rsidR="007F1A1F" w:rsidRPr="0078739F" w:rsidRDefault="007F1A1F" w:rsidP="00A85122">
      <w:pPr>
        <w:pStyle w:val="PSI-Comentario"/>
      </w:pPr>
    </w:p>
    <w:p w:rsidR="00A85122" w:rsidRDefault="00A85122" w:rsidP="007F1A1F">
      <w:pPr>
        <w:pStyle w:val="PSI-Ttulo3"/>
      </w:pPr>
      <w:bookmarkStart w:id="36" w:name="_Toc228187388"/>
      <w:bookmarkStart w:id="37" w:name="_Toc234690199"/>
      <w:bookmarkStart w:id="38" w:name="_Toc492829599"/>
      <w:r w:rsidRPr="00050A12">
        <w:t>Definición de problema:</w:t>
      </w:r>
      <w:bookmarkEnd w:id="36"/>
      <w:bookmarkEnd w:id="37"/>
      <w:bookmarkEnd w:id="38"/>
    </w:p>
    <w:p w:rsidR="00A85122" w:rsidRDefault="00A85122" w:rsidP="00A800FB">
      <w:pPr>
        <w:jc w:val="both"/>
      </w:pPr>
      <w:r w:rsidRPr="005313D3">
        <w:t>[</w:t>
      </w:r>
      <w:r>
        <w:t>En la definición  del problema se debe ser lo más conciso posible dejando en claro que es lo que va a solucionar]</w:t>
      </w:r>
    </w:p>
    <w:p w:rsidR="006B0257" w:rsidRDefault="006B0257" w:rsidP="00A800FB">
      <w:pPr>
        <w:jc w:val="both"/>
      </w:pPr>
    </w:p>
    <w:p w:rsidR="00A85122" w:rsidRDefault="007F1A1F" w:rsidP="007F1A1F">
      <w:pPr>
        <w:pStyle w:val="PSI-Ttulo3"/>
      </w:pPr>
      <w:bookmarkStart w:id="39" w:name="_Toc228187389"/>
      <w:bookmarkStart w:id="40" w:name="_Toc234690200"/>
      <w:r>
        <w:br/>
      </w:r>
      <w:bookmarkStart w:id="41" w:name="_Toc492829600"/>
      <w:r w:rsidR="00A85122" w:rsidRPr="00050A12">
        <w:t>Características actuales del sistema</w:t>
      </w:r>
      <w:bookmarkEnd w:id="39"/>
      <w:bookmarkEnd w:id="40"/>
      <w:bookmarkEnd w:id="41"/>
    </w:p>
    <w:p w:rsidR="006B0257" w:rsidRDefault="006B0257" w:rsidP="00A800FB">
      <w:pPr>
        <w:jc w:val="both"/>
      </w:pPr>
      <w:r>
        <w:t>Actualmente no existe un sistema destinado a la carga y búsqueda de horarios de cursada y mesas de examen.</w:t>
      </w:r>
    </w:p>
    <w:p w:rsidR="00A85122" w:rsidRDefault="007F1A1F" w:rsidP="007F1A1F">
      <w:pPr>
        <w:pStyle w:val="PSI-Ttulo3"/>
      </w:pPr>
      <w:bookmarkStart w:id="42" w:name="_Toc234690201"/>
      <w:r>
        <w:br/>
      </w:r>
      <w:bookmarkStart w:id="43" w:name="_Toc492829601"/>
      <w:r w:rsidR="00A85122">
        <w:t>Descripción de procesos actuales</w:t>
      </w:r>
      <w:bookmarkEnd w:id="42"/>
      <w:bookmarkEnd w:id="43"/>
      <w:r w:rsidR="00A85122">
        <w:t xml:space="preserve"> </w:t>
      </w:r>
    </w:p>
    <w:p w:rsidR="00A85122" w:rsidRPr="00FB59BB" w:rsidRDefault="00A85122" w:rsidP="00A800FB">
      <w:pPr>
        <w:jc w:val="both"/>
      </w:pPr>
      <w:r w:rsidRPr="005313D3">
        <w:t>[</w:t>
      </w:r>
      <w:r>
        <w:t>Esta sección está destinada a describir lo más detalladamente posible los procesos actuales de la organización que estén en relación con el desarrollo o con alguna funcionalidad del futuro sistema]</w:t>
      </w:r>
    </w:p>
    <w:p w:rsidR="00A85122" w:rsidRPr="00050A12" w:rsidRDefault="007F1A1F" w:rsidP="007F1A1F">
      <w:pPr>
        <w:pStyle w:val="PSI-Ttulo3"/>
      </w:pPr>
      <w:bookmarkStart w:id="44" w:name="_Toc234690202"/>
      <w:r>
        <w:lastRenderedPageBreak/>
        <w:br/>
      </w:r>
      <w:bookmarkStart w:id="45" w:name="_Toc492829602"/>
      <w:r w:rsidR="00A85122">
        <w:t>Requisitos detectados</w:t>
      </w:r>
      <w:bookmarkEnd w:id="44"/>
      <w:bookmarkEnd w:id="45"/>
    </w:p>
    <w:p w:rsidR="00C45E1F" w:rsidRDefault="00C45E1F" w:rsidP="00C45E1F">
      <w:pPr>
        <w:jc w:val="both"/>
      </w:pPr>
      <w:r>
        <w:t>Los requisitos que se han detectado son los siguientes</w:t>
      </w:r>
      <w:r w:rsidR="00BB7A45">
        <w:t>:</w:t>
      </w:r>
    </w:p>
    <w:p w:rsidR="00BB7A45" w:rsidRDefault="00BB7A45" w:rsidP="00BB7A45">
      <w:pPr>
        <w:pStyle w:val="Prrafodelista"/>
        <w:numPr>
          <w:ilvl w:val="0"/>
          <w:numId w:val="17"/>
        </w:numPr>
        <w:jc w:val="both"/>
      </w:pPr>
      <w:r>
        <w:t>Administrar usuarios. El administrador del sistema podrá gestionar los usuarios. Esto implica poder crear, buscar, borrar y modificar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t>Administrar roles. El administrador del sistema podrá gestionar los roles que tendrán los usuarios. Esto implica poder crear, buscar, borrar y modificar roles. De igual forma asignara los roles a los usuarios.</w:t>
      </w:r>
    </w:p>
    <w:p w:rsidR="00BB7A45" w:rsidRDefault="00BB7A45" w:rsidP="00BB7A45">
      <w:pPr>
        <w:pStyle w:val="Prrafodelista"/>
        <w:ind w:firstLine="0"/>
        <w:jc w:val="both"/>
      </w:pPr>
    </w:p>
    <w:p w:rsidR="00BB7A45" w:rsidRDefault="00BB7A45" w:rsidP="00BB7A45">
      <w:pPr>
        <w:pStyle w:val="Prrafodelista"/>
        <w:numPr>
          <w:ilvl w:val="0"/>
          <w:numId w:val="17"/>
        </w:numPr>
        <w:jc w:val="both"/>
      </w:pPr>
      <w:r>
        <w:t>Administrar permisos. El administrador del sistema podrá gestionar los permisos correspondientes a los roles. Es decir, podrá crear, buscar, borrar permisos y asignarlos a roles.</w:t>
      </w:r>
    </w:p>
    <w:p w:rsidR="00BB7A45" w:rsidRDefault="00BB7A45" w:rsidP="00BB7A45">
      <w:pPr>
        <w:pStyle w:val="Prrafodelista"/>
      </w:pPr>
    </w:p>
    <w:p w:rsidR="00BB7A45" w:rsidRDefault="00BB7A45" w:rsidP="00BB7A45">
      <w:pPr>
        <w:pStyle w:val="Prrafodelista"/>
        <w:numPr>
          <w:ilvl w:val="0"/>
          <w:numId w:val="17"/>
        </w:numPr>
        <w:jc w:val="both"/>
      </w:pPr>
      <w:r>
        <w:t>Administrar horarios de cursada. El personal de Secretaría Académica podrá gestionar los horarios de cursada. Podrá cargar desde archivo, crear, buscar, borrar, modificar y acceder a informes sobre horarios de cursada.</w:t>
      </w:r>
    </w:p>
    <w:p w:rsidR="00BB7A45" w:rsidRDefault="00BB7A45" w:rsidP="00BB7A45">
      <w:pPr>
        <w:pStyle w:val="Prrafodelista"/>
      </w:pPr>
    </w:p>
    <w:p w:rsidR="00BB7A45" w:rsidRDefault="00BB7A45" w:rsidP="00BB7A45">
      <w:pPr>
        <w:pStyle w:val="Prrafodelista"/>
        <w:numPr>
          <w:ilvl w:val="0"/>
          <w:numId w:val="17"/>
        </w:numPr>
        <w:jc w:val="both"/>
      </w:pPr>
      <w:r>
        <w:t>Administrar mesas de examen. El personal de Secretaría Académica podrá gestionar las mesas de examen. Podrá cargar desde archivo, crear, buscar, borrar, modificar y acceder a informes sobre mesas de examen.</w:t>
      </w:r>
    </w:p>
    <w:p w:rsidR="00BB7A45" w:rsidRDefault="00BB7A45" w:rsidP="00BB7A45">
      <w:pPr>
        <w:pStyle w:val="Prrafodelista"/>
      </w:pPr>
    </w:p>
    <w:p w:rsidR="00BB7A45" w:rsidRDefault="00BB7A45" w:rsidP="00BB7A45">
      <w:pPr>
        <w:pStyle w:val="Prrafodelista"/>
        <w:numPr>
          <w:ilvl w:val="0"/>
          <w:numId w:val="17"/>
        </w:numPr>
        <w:jc w:val="both"/>
      </w:pPr>
      <w:r>
        <w:t>Consultar horarios de cursada y mesas de examen. El público podrá consultar desde la aplicación móvil los horarios de cursada y mesas de examen.</w:t>
      </w:r>
    </w:p>
    <w:p w:rsidR="00C45E1F" w:rsidRDefault="00C45E1F" w:rsidP="00C45E1F">
      <w:pPr>
        <w:jc w:val="both"/>
      </w:pPr>
    </w:p>
    <w:p w:rsidR="00A85122" w:rsidRDefault="00A85122" w:rsidP="00A85122">
      <w:pPr>
        <w:pStyle w:val="PSI-Ttulo2"/>
      </w:pPr>
      <w:bookmarkStart w:id="46" w:name="_Toc200978418"/>
      <w:bookmarkStart w:id="47" w:name="_Toc228187391"/>
      <w:bookmarkStart w:id="48" w:name="_Toc234690203"/>
      <w:bookmarkStart w:id="49" w:name="_Toc492829603"/>
      <w:r>
        <w:t>Propuesta Técnica</w:t>
      </w:r>
      <w:bookmarkEnd w:id="46"/>
      <w:bookmarkEnd w:id="47"/>
      <w:bookmarkEnd w:id="48"/>
      <w:bookmarkEnd w:id="49"/>
    </w:p>
    <w:p w:rsidR="00A85122" w:rsidRDefault="00A85122" w:rsidP="00A800FB">
      <w:pPr>
        <w:jc w:val="both"/>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rsidR="00A85122" w:rsidRDefault="00A85122" w:rsidP="00A800FB">
      <w:pPr>
        <w:jc w:val="both"/>
      </w:pPr>
      <w:r>
        <w:t>En este apartado se debe hacer referencia a las características propias de la implementación a desarrollar</w:t>
      </w:r>
      <w:r w:rsidR="000B5AF3">
        <w:t>.</w:t>
      </w:r>
      <w:r>
        <w:t>]</w:t>
      </w:r>
    </w:p>
    <w:p w:rsidR="00A85122" w:rsidRDefault="00A85122" w:rsidP="007F1A1F">
      <w:pPr>
        <w:pStyle w:val="PSI-Ttulo3"/>
      </w:pPr>
      <w:bookmarkStart w:id="50" w:name="_Toc228187392"/>
      <w:bookmarkStart w:id="51" w:name="_Toc234690204"/>
      <w:bookmarkStart w:id="52" w:name="_Toc492829604"/>
      <w:r w:rsidRPr="00050A12">
        <w:t>Casos de uso</w:t>
      </w:r>
      <w:bookmarkEnd w:id="50"/>
      <w:bookmarkEnd w:id="51"/>
      <w:bookmarkEnd w:id="52"/>
    </w:p>
    <w:p w:rsidR="00A85122" w:rsidRDefault="00E1413A" w:rsidP="00A800FB">
      <w:pPr>
        <w:jc w:val="both"/>
      </w:pPr>
      <w:r>
        <w:t>A continuación se enumeran los actores identificados junto con una breve descripción:</w:t>
      </w:r>
    </w:p>
    <w:p w:rsidR="00E1413A" w:rsidRDefault="00E1413A" w:rsidP="0062774E">
      <w:pPr>
        <w:pStyle w:val="Prrafodelista"/>
        <w:numPr>
          <w:ilvl w:val="0"/>
          <w:numId w:val="15"/>
        </w:numPr>
        <w:spacing w:before="120" w:after="120"/>
        <w:ind w:left="714" w:hanging="357"/>
        <w:jc w:val="both"/>
      </w:pPr>
      <w:r>
        <w:t>Administrador. Encargado de administrar usuarios, roles y permisos. Tiene acceso al sistema completo. Debe acceder al sistema identificándose</w:t>
      </w:r>
      <w:r w:rsidR="00C34D8D">
        <w:t xml:space="preserve"> en la página web</w:t>
      </w:r>
      <w:r>
        <w:t xml:space="preserve"> con el uso de un correo </w:t>
      </w:r>
      <w:r w:rsidR="00C34D8D">
        <w:t xml:space="preserve">electrónico </w:t>
      </w:r>
      <w:r>
        <w:t>institucional.</w:t>
      </w:r>
    </w:p>
    <w:p w:rsidR="00E1413A" w:rsidRDefault="00E1413A" w:rsidP="0062774E">
      <w:pPr>
        <w:pStyle w:val="Prrafodelista"/>
        <w:numPr>
          <w:ilvl w:val="0"/>
          <w:numId w:val="15"/>
        </w:numPr>
        <w:spacing w:before="120" w:after="120"/>
        <w:ind w:left="714" w:hanging="357"/>
        <w:jc w:val="both"/>
      </w:pPr>
      <w:r>
        <w:t xml:space="preserve">Secretaría académica. Encargado de trabajar con las cursadas, mesas de examen, carreras y aulas. Debe acceder al sistema identificándose </w:t>
      </w:r>
      <w:r w:rsidR="00C34D8D">
        <w:t xml:space="preserve">en la página web </w:t>
      </w:r>
      <w:r>
        <w:t>con el uso de un correo</w:t>
      </w:r>
      <w:r w:rsidR="00C34D8D">
        <w:t xml:space="preserve"> electrónico</w:t>
      </w:r>
      <w:r>
        <w:t xml:space="preserve"> institucional.</w:t>
      </w:r>
    </w:p>
    <w:p w:rsidR="00E1413A" w:rsidRDefault="00E1413A" w:rsidP="0062774E">
      <w:pPr>
        <w:pStyle w:val="Prrafodelista"/>
        <w:numPr>
          <w:ilvl w:val="0"/>
          <w:numId w:val="15"/>
        </w:numPr>
        <w:spacing w:before="120" w:after="120"/>
        <w:ind w:left="714" w:hanging="357"/>
        <w:jc w:val="both"/>
      </w:pPr>
      <w:r>
        <w:lastRenderedPageBreak/>
        <w:t xml:space="preserve">Publico. Representa a los </w:t>
      </w:r>
      <w:r w:rsidR="007E7D6F">
        <w:t>alumnos, docentes y al público en general. Puede consultar sobre horarios de cursada y mesas de examen</w:t>
      </w:r>
      <w:r w:rsidR="00C34D8D">
        <w:t xml:space="preserve"> desde la aplicación </w:t>
      </w:r>
      <w:r w:rsidR="00912E4C">
        <w:t>móvil</w:t>
      </w:r>
      <w:r w:rsidR="007E7D6F">
        <w:t>.</w:t>
      </w:r>
    </w:p>
    <w:p w:rsidR="00246BB1" w:rsidRDefault="00246BB1" w:rsidP="00A800FB">
      <w:pPr>
        <w:jc w:val="both"/>
      </w:pPr>
      <w:r>
        <w:t>A continuación se enumeran los casos de uso a implementar como así también su interacción con los actores del sistema.</w:t>
      </w:r>
    </w:p>
    <w:p w:rsidR="00246BB1" w:rsidRDefault="00246BB1" w:rsidP="00246BB1">
      <w:pPr>
        <w:pStyle w:val="Prrafodelista"/>
        <w:numPr>
          <w:ilvl w:val="0"/>
          <w:numId w:val="14"/>
        </w:numPr>
        <w:jc w:val="both"/>
      </w:pPr>
      <w:r>
        <w:t>Ingresar al sistema.</w:t>
      </w:r>
      <w:r w:rsidR="007E7D6F">
        <w:t xml:space="preserve"> Un actor “Administrador” o “Secretaría Académica” </w:t>
      </w:r>
      <w:r w:rsidR="00C34D8D">
        <w:t xml:space="preserve">que quiera ingresar a la página web del sistema </w:t>
      </w:r>
      <w:r w:rsidR="007E7D6F">
        <w:t>debe identificarse mediante el uso de un correo</w:t>
      </w:r>
      <w:r w:rsidR="00C34D8D">
        <w:t xml:space="preserve"> electrónico</w:t>
      </w:r>
      <w:r w:rsidR="007E7D6F">
        <w:t xml:space="preserve"> institucional</w:t>
      </w:r>
      <w:r w:rsidR="00C34D8D">
        <w:t xml:space="preserve"> (nombre@uarg.unpa.edu.ar)</w:t>
      </w:r>
      <w:r w:rsidR="007E7D6F">
        <w:t xml:space="preserve"> y clave.</w:t>
      </w:r>
    </w:p>
    <w:p w:rsidR="00246BB1" w:rsidRDefault="00246BB1" w:rsidP="00246BB1">
      <w:pPr>
        <w:pStyle w:val="Prrafodelista"/>
        <w:numPr>
          <w:ilvl w:val="0"/>
          <w:numId w:val="14"/>
        </w:numPr>
        <w:jc w:val="both"/>
      </w:pPr>
      <w:r>
        <w:t>Cargar horarios de cursada.</w:t>
      </w:r>
      <w:r w:rsidR="009B6AF8">
        <w:t xml:space="preserve"> Un actor “Administrador” o “Secretaria Académica” que haya iniciado sesión en el sistema puede cargar horarios de cursada a través de un archivo.</w:t>
      </w:r>
    </w:p>
    <w:p w:rsidR="00246BB1" w:rsidRDefault="00246BB1" w:rsidP="009B6AF8">
      <w:pPr>
        <w:pStyle w:val="Prrafodelista"/>
        <w:numPr>
          <w:ilvl w:val="0"/>
          <w:numId w:val="14"/>
        </w:numPr>
        <w:jc w:val="both"/>
      </w:pPr>
      <w:r>
        <w:t>Cargar mesas de examen.</w:t>
      </w:r>
      <w:r w:rsidR="009B6AF8">
        <w:t xml:space="preserve"> Un actor “Administrador” o “Secretaria Académica” que haya iniciado sesión </w:t>
      </w:r>
      <w:r w:rsidR="00C34D8D">
        <w:t xml:space="preserve">en </w:t>
      </w:r>
      <w:r w:rsidR="009B6AF8">
        <w:t>l</w:t>
      </w:r>
      <w:r w:rsidR="00C34D8D">
        <w:t>a página web</w:t>
      </w:r>
      <w:r w:rsidR="009B6AF8">
        <w:t xml:space="preserve"> sistema puede cargar mesas de examen a través de un archivo.</w:t>
      </w:r>
    </w:p>
    <w:p w:rsidR="00246BB1" w:rsidRDefault="00246BB1" w:rsidP="00B7292C">
      <w:pPr>
        <w:pStyle w:val="Prrafodelista"/>
        <w:numPr>
          <w:ilvl w:val="0"/>
          <w:numId w:val="14"/>
        </w:numPr>
        <w:jc w:val="both"/>
      </w:pPr>
      <w:r>
        <w:t>Buscar horarios de cursada.</w:t>
      </w:r>
      <w:r w:rsidR="00C34D8D">
        <w:t xml:space="preserve"> Un actor “Administrador” o “Secretaria Académica” que haya iniciado sesión en la página web sistema puede realizar la búsqueda de horarios de cursada.</w:t>
      </w:r>
    </w:p>
    <w:p w:rsidR="00246BB1" w:rsidRDefault="00246BB1" w:rsidP="00246BB1">
      <w:pPr>
        <w:pStyle w:val="Prrafodelista"/>
        <w:numPr>
          <w:ilvl w:val="0"/>
          <w:numId w:val="14"/>
        </w:numPr>
        <w:jc w:val="both"/>
      </w:pPr>
      <w:r>
        <w:t>Buscar mesas de examen.</w:t>
      </w:r>
    </w:p>
    <w:p w:rsidR="00246BB1" w:rsidRDefault="00246BB1" w:rsidP="00246BB1">
      <w:pPr>
        <w:pStyle w:val="Prrafodelista"/>
        <w:numPr>
          <w:ilvl w:val="0"/>
          <w:numId w:val="14"/>
        </w:numPr>
        <w:jc w:val="both"/>
      </w:pPr>
      <w:r>
        <w:t>Modificar horario de cursada.</w:t>
      </w:r>
    </w:p>
    <w:p w:rsidR="00246BB1" w:rsidRDefault="00246BB1" w:rsidP="00246BB1">
      <w:pPr>
        <w:pStyle w:val="Prrafodelista"/>
        <w:numPr>
          <w:ilvl w:val="0"/>
          <w:numId w:val="14"/>
        </w:numPr>
        <w:jc w:val="both"/>
      </w:pPr>
      <w:r>
        <w:t>Modificar mesa de examen,</w:t>
      </w:r>
    </w:p>
    <w:p w:rsidR="00246BB1" w:rsidRDefault="00246BB1" w:rsidP="00246BB1">
      <w:pPr>
        <w:pStyle w:val="Prrafodelista"/>
        <w:numPr>
          <w:ilvl w:val="0"/>
          <w:numId w:val="14"/>
        </w:numPr>
        <w:jc w:val="both"/>
      </w:pPr>
      <w:r>
        <w:t>Crear horario de cursada.</w:t>
      </w:r>
    </w:p>
    <w:p w:rsidR="00246BB1" w:rsidRDefault="00246BB1" w:rsidP="00246BB1">
      <w:pPr>
        <w:pStyle w:val="Prrafodelista"/>
        <w:numPr>
          <w:ilvl w:val="0"/>
          <w:numId w:val="14"/>
        </w:numPr>
        <w:jc w:val="both"/>
      </w:pPr>
      <w:r>
        <w:t>Crear mesa de examen.</w:t>
      </w:r>
    </w:p>
    <w:p w:rsidR="00246BB1" w:rsidRDefault="00246BB1" w:rsidP="00246BB1">
      <w:pPr>
        <w:pStyle w:val="Prrafodelista"/>
        <w:numPr>
          <w:ilvl w:val="0"/>
          <w:numId w:val="14"/>
        </w:numPr>
        <w:jc w:val="both"/>
      </w:pPr>
      <w:r>
        <w:t>Buscar aulas.</w:t>
      </w:r>
    </w:p>
    <w:p w:rsidR="00246BB1" w:rsidRDefault="00246BB1" w:rsidP="00246BB1">
      <w:pPr>
        <w:pStyle w:val="Prrafodelista"/>
        <w:numPr>
          <w:ilvl w:val="0"/>
          <w:numId w:val="14"/>
        </w:numPr>
        <w:jc w:val="both"/>
      </w:pPr>
      <w:r>
        <w:t>Borrar aula.</w:t>
      </w:r>
    </w:p>
    <w:p w:rsidR="00246BB1" w:rsidRDefault="00246BB1" w:rsidP="00246BB1">
      <w:pPr>
        <w:pStyle w:val="Prrafodelista"/>
        <w:numPr>
          <w:ilvl w:val="0"/>
          <w:numId w:val="14"/>
        </w:numPr>
        <w:jc w:val="both"/>
      </w:pPr>
      <w:r>
        <w:t>Modificar aula.</w:t>
      </w:r>
    </w:p>
    <w:p w:rsidR="00246BB1" w:rsidRDefault="00246BB1" w:rsidP="00246BB1">
      <w:pPr>
        <w:pStyle w:val="Prrafodelista"/>
        <w:numPr>
          <w:ilvl w:val="0"/>
          <w:numId w:val="14"/>
        </w:numPr>
        <w:jc w:val="both"/>
      </w:pPr>
      <w:r>
        <w:t>Buscar carreras.</w:t>
      </w:r>
    </w:p>
    <w:p w:rsidR="00246BB1" w:rsidRDefault="00246BB1" w:rsidP="00246BB1">
      <w:pPr>
        <w:pStyle w:val="Prrafodelista"/>
        <w:numPr>
          <w:ilvl w:val="0"/>
          <w:numId w:val="14"/>
        </w:numPr>
        <w:jc w:val="both"/>
      </w:pPr>
      <w:r>
        <w:t>Borrar carrera.</w:t>
      </w:r>
    </w:p>
    <w:p w:rsidR="00246BB1" w:rsidRDefault="00246BB1" w:rsidP="00246BB1">
      <w:pPr>
        <w:pStyle w:val="Prrafodelista"/>
        <w:numPr>
          <w:ilvl w:val="0"/>
          <w:numId w:val="14"/>
        </w:numPr>
        <w:jc w:val="both"/>
      </w:pPr>
      <w:r>
        <w:t>Modificar carrera.</w:t>
      </w:r>
    </w:p>
    <w:p w:rsidR="00246BB1" w:rsidRDefault="00246BB1" w:rsidP="00246BB1">
      <w:pPr>
        <w:pStyle w:val="Prrafodelista"/>
        <w:numPr>
          <w:ilvl w:val="0"/>
          <w:numId w:val="14"/>
        </w:numPr>
        <w:jc w:val="both"/>
      </w:pPr>
      <w:r>
        <w:t>Crear usuario.</w:t>
      </w:r>
    </w:p>
    <w:p w:rsidR="00246BB1" w:rsidRDefault="00246BB1" w:rsidP="00246BB1">
      <w:pPr>
        <w:pStyle w:val="Prrafodelista"/>
        <w:numPr>
          <w:ilvl w:val="0"/>
          <w:numId w:val="14"/>
        </w:numPr>
        <w:jc w:val="both"/>
      </w:pPr>
      <w:r>
        <w:t>Buscar usuario.</w:t>
      </w:r>
    </w:p>
    <w:p w:rsidR="00246BB1" w:rsidRDefault="00246BB1" w:rsidP="00246BB1">
      <w:pPr>
        <w:pStyle w:val="Prrafodelista"/>
        <w:numPr>
          <w:ilvl w:val="0"/>
          <w:numId w:val="14"/>
        </w:numPr>
        <w:jc w:val="both"/>
      </w:pPr>
      <w:r>
        <w:t>Borrar usuario.</w:t>
      </w:r>
    </w:p>
    <w:p w:rsidR="00246BB1" w:rsidRDefault="00246BB1" w:rsidP="00246BB1">
      <w:pPr>
        <w:pStyle w:val="Prrafodelista"/>
        <w:numPr>
          <w:ilvl w:val="0"/>
          <w:numId w:val="14"/>
        </w:numPr>
        <w:jc w:val="both"/>
      </w:pPr>
      <w:r>
        <w:t>Modificar usuario.</w:t>
      </w:r>
    </w:p>
    <w:p w:rsidR="00246BB1" w:rsidRDefault="00246BB1" w:rsidP="00246BB1">
      <w:pPr>
        <w:pStyle w:val="Prrafodelista"/>
        <w:numPr>
          <w:ilvl w:val="0"/>
          <w:numId w:val="14"/>
        </w:numPr>
        <w:jc w:val="both"/>
      </w:pPr>
      <w:r>
        <w:t>Crear rol.</w:t>
      </w:r>
    </w:p>
    <w:p w:rsidR="00246BB1" w:rsidRDefault="00246BB1" w:rsidP="00246BB1">
      <w:pPr>
        <w:pStyle w:val="Prrafodelista"/>
        <w:numPr>
          <w:ilvl w:val="0"/>
          <w:numId w:val="14"/>
        </w:numPr>
        <w:jc w:val="both"/>
      </w:pPr>
      <w:r>
        <w:t>Buscar rol.</w:t>
      </w:r>
    </w:p>
    <w:p w:rsidR="00246BB1" w:rsidRDefault="00246BB1" w:rsidP="00246BB1">
      <w:pPr>
        <w:pStyle w:val="Prrafodelista"/>
        <w:numPr>
          <w:ilvl w:val="0"/>
          <w:numId w:val="14"/>
        </w:numPr>
        <w:jc w:val="both"/>
      </w:pPr>
      <w:r>
        <w:t>Modificar rol.</w:t>
      </w:r>
    </w:p>
    <w:p w:rsidR="00246BB1" w:rsidRDefault="00246BB1" w:rsidP="00246BB1">
      <w:pPr>
        <w:pStyle w:val="Prrafodelista"/>
        <w:numPr>
          <w:ilvl w:val="0"/>
          <w:numId w:val="14"/>
        </w:numPr>
        <w:jc w:val="both"/>
      </w:pPr>
      <w:r>
        <w:t>Borrar rol.</w:t>
      </w:r>
    </w:p>
    <w:p w:rsidR="00246BB1" w:rsidRDefault="00246BB1" w:rsidP="00246BB1">
      <w:pPr>
        <w:pStyle w:val="Prrafodelista"/>
        <w:numPr>
          <w:ilvl w:val="0"/>
          <w:numId w:val="14"/>
        </w:numPr>
        <w:jc w:val="both"/>
      </w:pPr>
      <w:r>
        <w:t>Crear permiso.</w:t>
      </w:r>
    </w:p>
    <w:p w:rsidR="00246BB1" w:rsidRDefault="00246BB1" w:rsidP="00246BB1">
      <w:pPr>
        <w:pStyle w:val="Prrafodelista"/>
        <w:numPr>
          <w:ilvl w:val="0"/>
          <w:numId w:val="14"/>
        </w:numPr>
        <w:jc w:val="both"/>
      </w:pPr>
      <w:r>
        <w:t>Buscar permiso.</w:t>
      </w:r>
    </w:p>
    <w:p w:rsidR="00246BB1" w:rsidRDefault="00246BB1" w:rsidP="00246BB1">
      <w:pPr>
        <w:pStyle w:val="Prrafodelista"/>
        <w:numPr>
          <w:ilvl w:val="0"/>
          <w:numId w:val="14"/>
        </w:numPr>
        <w:jc w:val="both"/>
      </w:pPr>
      <w:r>
        <w:t>Borrar permiso.</w:t>
      </w:r>
    </w:p>
    <w:p w:rsidR="00246BB1" w:rsidRPr="005772A1" w:rsidRDefault="00246BB1" w:rsidP="00246BB1">
      <w:pPr>
        <w:pStyle w:val="Prrafodelista"/>
        <w:numPr>
          <w:ilvl w:val="0"/>
          <w:numId w:val="14"/>
        </w:numPr>
        <w:jc w:val="both"/>
      </w:pPr>
      <w:r>
        <w:t>Modificar permiso.</w:t>
      </w:r>
    </w:p>
    <w:p w:rsidR="00A85122" w:rsidRPr="00050A12" w:rsidRDefault="00A85122" w:rsidP="00A85122"/>
    <w:p w:rsidR="00A85122" w:rsidRDefault="00A85122" w:rsidP="00A85122">
      <w:pPr>
        <w:pStyle w:val="PSI-Ttulo2"/>
      </w:pPr>
      <w:bookmarkStart w:id="53" w:name="_Toc200978419"/>
      <w:bookmarkStart w:id="54" w:name="_Toc228187393"/>
      <w:bookmarkStart w:id="55" w:name="_Toc234690205"/>
      <w:bookmarkStart w:id="56" w:name="_Toc492829605"/>
      <w:r>
        <w:lastRenderedPageBreak/>
        <w:t>Planificación Estimada</w:t>
      </w:r>
      <w:bookmarkEnd w:id="53"/>
      <w:bookmarkEnd w:id="54"/>
      <w:bookmarkEnd w:id="55"/>
      <w:bookmarkEnd w:id="56"/>
    </w:p>
    <w:p w:rsidR="00A85122" w:rsidRDefault="00A85122" w:rsidP="00A800FB">
      <w:pPr>
        <w:jc w:val="both"/>
      </w:pPr>
      <w:r w:rsidRPr="005313D3">
        <w:t>[</w:t>
      </w:r>
      <w:r>
        <w:t>Acompañando la propuesta técnica se debe generar una planificación estimada, la misma debe comprender el desarrollo de todo el sistema marcando hitos de control para que el cliente vea y pueda medir el avance de su desarrollo.</w:t>
      </w:r>
    </w:p>
    <w:p w:rsidR="00A85122" w:rsidRPr="005313D3" w:rsidRDefault="00A85122" w:rsidP="00A800FB">
      <w:pPr>
        <w:jc w:val="both"/>
      </w:pPr>
      <w:r>
        <w:t>Para realizar la planificación se deberá utilizar el método de estimación basado en Casos de Uso, adjuntando su planilla correspondiente como anexo de esta propuesta, es por eso que en esta sección solo se verá un resumen de dicha estimación]</w:t>
      </w:r>
    </w:p>
    <w:p w:rsidR="00A85122" w:rsidRPr="007D6BB6" w:rsidRDefault="00A85122" w:rsidP="00A85122">
      <w:pPr>
        <w:rPr>
          <w:lang w:val="es-MX"/>
        </w:rPr>
      </w:pPr>
    </w:p>
    <w:p w:rsidR="00A85122" w:rsidRDefault="00A85122" w:rsidP="00A85122">
      <w:pPr>
        <w:pStyle w:val="PSI-Ttulo1"/>
      </w:pPr>
      <w:bookmarkStart w:id="57" w:name="_Toc228187394"/>
      <w:bookmarkStart w:id="58" w:name="_Toc234690206"/>
      <w:bookmarkStart w:id="59" w:name="_Toc492829606"/>
      <w:r>
        <w:t>Propuesta Económica</w:t>
      </w:r>
      <w:bookmarkEnd w:id="57"/>
      <w:bookmarkEnd w:id="58"/>
      <w:bookmarkEnd w:id="59"/>
    </w:p>
    <w:p w:rsidR="00A85122" w:rsidRDefault="00A85122" w:rsidP="00A800FB">
      <w:pPr>
        <w:jc w:val="both"/>
      </w:pPr>
      <w:r w:rsidRPr="005313D3">
        <w:t>[</w:t>
      </w:r>
      <w:r>
        <w:t xml:space="preserve">Esta es la sección donde se debe detallar todo lo referente a lo económico para este desarrollo. </w:t>
      </w:r>
    </w:p>
    <w:p w:rsidR="00A85122" w:rsidRDefault="00A85122" w:rsidP="00A800FB">
      <w:pPr>
        <w:jc w:val="both"/>
      </w:pPr>
      <w:r>
        <w:t xml:space="preserve">Es donde se estipulan el monto y forma de remuneración por parte del cliente hacia el grupo de desarrollo. </w:t>
      </w:r>
    </w:p>
    <w:p w:rsidR="00A85122" w:rsidRPr="005313D3" w:rsidRDefault="00A85122" w:rsidP="00A800FB">
      <w:pPr>
        <w:jc w:val="both"/>
      </w:pPr>
      <w:r>
        <w:t xml:space="preserve">Es de particular interés para ambas partes que quede claro </w:t>
      </w:r>
      <w:r w:rsidR="006D3B61">
        <w:t>cómo</w:t>
      </w:r>
      <w:r>
        <w:t xml:space="preserve"> se realizaran las entregas del producto de software como así también cual es el tiempo de soporte que el grupo de desarrollo se compromete a brindar dentro de esta propuesta]</w:t>
      </w:r>
    </w:p>
    <w:p w:rsidR="00A85122" w:rsidRPr="00C8415E" w:rsidRDefault="00A85122" w:rsidP="00A85122">
      <w:pPr>
        <w:ind w:left="720"/>
        <w:rPr>
          <w:lang w:val="es-MX"/>
        </w:rPr>
      </w:pPr>
    </w:p>
    <w:p w:rsidR="00A85122" w:rsidRDefault="00A85122" w:rsidP="00A85122">
      <w:pPr>
        <w:pStyle w:val="PSI-Ttulo1"/>
      </w:pPr>
      <w:bookmarkStart w:id="60" w:name="_Toc228187395"/>
      <w:bookmarkStart w:id="61" w:name="_Toc234690207"/>
      <w:bookmarkStart w:id="62" w:name="_Toc492829607"/>
      <w:r>
        <w:t>Anexos</w:t>
      </w:r>
      <w:bookmarkEnd w:id="60"/>
      <w:bookmarkEnd w:id="61"/>
      <w:bookmarkEnd w:id="62"/>
    </w:p>
    <w:p w:rsidR="00A85122" w:rsidRDefault="00A85122" w:rsidP="00A85122">
      <w:pPr>
        <w:pStyle w:val="PSI-Ttulo2"/>
      </w:pPr>
      <w:bookmarkStart w:id="63" w:name="_Toc228187396"/>
      <w:bookmarkStart w:id="64" w:name="_Toc234690208"/>
      <w:bookmarkStart w:id="65" w:name="_Toc492829608"/>
      <w:bookmarkStart w:id="66" w:name="_GoBack"/>
      <w:bookmarkEnd w:id="66"/>
      <w:r>
        <w:t>Entrevistas</w:t>
      </w:r>
      <w:bookmarkEnd w:id="63"/>
      <w:bookmarkEnd w:id="64"/>
      <w:bookmarkEnd w:id="65"/>
      <w:r>
        <w:t xml:space="preserve"> </w:t>
      </w:r>
    </w:p>
    <w:p w:rsidR="006B0257" w:rsidRDefault="006B0257" w:rsidP="00A800FB">
      <w:pPr>
        <w:jc w:val="both"/>
      </w:pPr>
      <w:r>
        <w:t>Se deja constancia de las entrevistas realizadas con los clientes y usuarios del sistema a desarrollar:</w:t>
      </w:r>
    </w:p>
    <w:p w:rsidR="006B0257" w:rsidRDefault="006B0257" w:rsidP="006B0257">
      <w:pPr>
        <w:pStyle w:val="Prrafodelista"/>
        <w:numPr>
          <w:ilvl w:val="0"/>
          <w:numId w:val="13"/>
        </w:numPr>
        <w:jc w:val="both"/>
      </w:pPr>
      <w:r>
        <w:t>Resumen de entrevista 1: La entrevista 1 fue desarrollada el día 25 de Agosto de 2017 en el aula A4 del Campus Universitario de la UNPA-UARG. El temario propuesto consideraba los siguientes aspectos:</w:t>
      </w:r>
    </w:p>
    <w:p w:rsidR="006B0257" w:rsidRDefault="006B0257" w:rsidP="006B0257">
      <w:pPr>
        <w:pStyle w:val="Prrafodelista"/>
        <w:numPr>
          <w:ilvl w:val="1"/>
          <w:numId w:val="13"/>
        </w:numPr>
        <w:jc w:val="both"/>
      </w:pPr>
      <w:r>
        <w:t>Carreras.</w:t>
      </w:r>
    </w:p>
    <w:p w:rsidR="006B0257" w:rsidRDefault="006B0257" w:rsidP="006B0257">
      <w:pPr>
        <w:pStyle w:val="Prrafodelista"/>
        <w:numPr>
          <w:ilvl w:val="1"/>
          <w:numId w:val="13"/>
        </w:numPr>
        <w:jc w:val="both"/>
      </w:pPr>
      <w:r>
        <w:t>Docentes.</w:t>
      </w:r>
    </w:p>
    <w:p w:rsidR="006B0257" w:rsidRDefault="006B0257" w:rsidP="006B0257">
      <w:pPr>
        <w:pStyle w:val="Prrafodelista"/>
        <w:numPr>
          <w:ilvl w:val="1"/>
          <w:numId w:val="13"/>
        </w:numPr>
        <w:jc w:val="both"/>
      </w:pPr>
      <w:r>
        <w:t>Asignaturas.</w:t>
      </w:r>
    </w:p>
    <w:p w:rsidR="006B0257" w:rsidRDefault="006B0257" w:rsidP="006B0257">
      <w:pPr>
        <w:pStyle w:val="Prrafodelista"/>
        <w:numPr>
          <w:ilvl w:val="1"/>
          <w:numId w:val="13"/>
        </w:numPr>
        <w:jc w:val="both"/>
      </w:pPr>
      <w:r>
        <w:t>Aulas.</w:t>
      </w:r>
    </w:p>
    <w:p w:rsidR="006B0257" w:rsidRDefault="006B0257" w:rsidP="006B0257">
      <w:pPr>
        <w:ind w:firstLine="351"/>
        <w:jc w:val="both"/>
      </w:pPr>
      <w:r>
        <w:t>El objetivo de la misma era reconocer requerimientos y comprender el negocio.</w:t>
      </w:r>
    </w:p>
    <w:p w:rsidR="006B0257" w:rsidRDefault="006B0257" w:rsidP="006B0257">
      <w:pPr>
        <w:pStyle w:val="Prrafodelista"/>
        <w:numPr>
          <w:ilvl w:val="0"/>
          <w:numId w:val="13"/>
        </w:numPr>
        <w:jc w:val="both"/>
      </w:pPr>
      <w:r>
        <w:t>Resumen de entrevista 2: La entrevista 2 se llevó a cabo en el aula A4 del Campus Universitario de la UNPA-UARG el día 29 de Agosto de 2017. El temario propuesto constaba de:</w:t>
      </w:r>
    </w:p>
    <w:p w:rsidR="006B0257" w:rsidRDefault="006B0257" w:rsidP="006B0257">
      <w:pPr>
        <w:pStyle w:val="Prrafodelista"/>
        <w:numPr>
          <w:ilvl w:val="1"/>
          <w:numId w:val="13"/>
        </w:numPr>
        <w:jc w:val="both"/>
      </w:pPr>
      <w:r>
        <w:t>Características principales de la página web del sistema.</w:t>
      </w:r>
    </w:p>
    <w:p w:rsidR="006B0257" w:rsidRDefault="006B0257" w:rsidP="006B0257">
      <w:pPr>
        <w:pStyle w:val="Prrafodelista"/>
        <w:numPr>
          <w:ilvl w:val="1"/>
          <w:numId w:val="13"/>
        </w:numPr>
        <w:jc w:val="both"/>
      </w:pPr>
      <w:r>
        <w:t>Características principales de la aplicación móvil.</w:t>
      </w:r>
    </w:p>
    <w:p w:rsidR="00E948D3" w:rsidRPr="005313D3" w:rsidRDefault="00E948D3" w:rsidP="006B0257">
      <w:pPr>
        <w:pStyle w:val="Prrafodelista"/>
        <w:numPr>
          <w:ilvl w:val="1"/>
          <w:numId w:val="13"/>
        </w:numPr>
        <w:jc w:val="both"/>
      </w:pPr>
      <w:r>
        <w:t>Presentación del prototipo desechable de la aplicación móvil.</w:t>
      </w:r>
    </w:p>
    <w:p w:rsidR="00A85122" w:rsidRPr="008F5888" w:rsidRDefault="00A85122" w:rsidP="00A85122">
      <w:pPr>
        <w:ind w:left="720"/>
        <w:rPr>
          <w:lang w:val="es-MX"/>
        </w:rPr>
      </w:pPr>
    </w:p>
    <w:p w:rsidR="00A85122" w:rsidRDefault="00A85122" w:rsidP="00A85122">
      <w:pPr>
        <w:pStyle w:val="PSI-Ttulo2"/>
      </w:pPr>
      <w:bookmarkStart w:id="67" w:name="_Toc228187397"/>
      <w:bookmarkStart w:id="68" w:name="_Toc234690209"/>
      <w:bookmarkStart w:id="69" w:name="_Toc492829609"/>
      <w:r>
        <w:t>Comentarios</w:t>
      </w:r>
      <w:bookmarkEnd w:id="67"/>
      <w:bookmarkEnd w:id="68"/>
      <w:bookmarkEnd w:id="69"/>
      <w:r>
        <w:t xml:space="preserve"> </w:t>
      </w:r>
    </w:p>
    <w:p w:rsidR="00A85122" w:rsidRPr="005313D3" w:rsidRDefault="00A85122" w:rsidP="00A800FB">
      <w:pPr>
        <w:jc w:val="both"/>
      </w:pPr>
      <w:r w:rsidRPr="005313D3">
        <w:t>[</w:t>
      </w:r>
      <w:r>
        <w:t>En esta sección se deberán incluir cualquier comentario referente con esta propuesta que no haya sido agregado]</w:t>
      </w:r>
    </w:p>
    <w:p w:rsidR="00A85122" w:rsidRPr="008F5888" w:rsidRDefault="00A85122" w:rsidP="00A85122">
      <w:pPr>
        <w:ind w:left="720"/>
        <w:rPr>
          <w:lang w:val="es-MX"/>
        </w:rPr>
      </w:pPr>
    </w:p>
    <w:p w:rsidR="00A85122" w:rsidRDefault="00A85122" w:rsidP="00A85122">
      <w:pPr>
        <w:pStyle w:val="PSI-Ttulo2"/>
      </w:pPr>
      <w:bookmarkStart w:id="70" w:name="_Toc234690210"/>
      <w:bookmarkStart w:id="71" w:name="_Toc492829610"/>
      <w:r>
        <w:t>Otros</w:t>
      </w:r>
      <w:bookmarkEnd w:id="70"/>
      <w:bookmarkEnd w:id="71"/>
      <w:r>
        <w:t xml:space="preserve"> </w:t>
      </w:r>
    </w:p>
    <w:p w:rsidR="00A85122" w:rsidRPr="005313D3" w:rsidRDefault="00A85122" w:rsidP="00A800FB">
      <w:pPr>
        <w:jc w:val="both"/>
      </w:pPr>
      <w:r w:rsidRPr="005313D3">
        <w:t>[</w:t>
      </w:r>
      <w:r>
        <w:t>Sección disponible para cualquier otro anexo]</w:t>
      </w:r>
    </w:p>
    <w:p w:rsidR="007F38C0" w:rsidRDefault="007F38C0" w:rsidP="005B5AEE">
      <w:pPr>
        <w:pStyle w:val="PSI-Ttulo1"/>
      </w:pPr>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0A" w:rsidRDefault="00603E0A" w:rsidP="00C94FBE">
      <w:pPr>
        <w:spacing w:before="0" w:line="240" w:lineRule="auto"/>
      </w:pPr>
      <w:r>
        <w:separator/>
      </w:r>
    </w:p>
    <w:p w:rsidR="00603E0A" w:rsidRDefault="00603E0A"/>
  </w:endnote>
  <w:endnote w:type="continuationSeparator" w:id="0">
    <w:p w:rsidR="00603E0A" w:rsidRDefault="00603E0A" w:rsidP="00C94FBE">
      <w:pPr>
        <w:spacing w:before="0" w:line="240" w:lineRule="auto"/>
      </w:pPr>
      <w:r>
        <w:continuationSeparator/>
      </w:r>
    </w:p>
    <w:p w:rsidR="00603E0A" w:rsidRDefault="00603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603E0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800FB">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D5431C" w:rsidRPr="00DD5A70">
          <w:rPr>
            <w:rFonts w:asciiTheme="majorHAnsi" w:hAnsiTheme="majorHAnsi" w:cstheme="majorHAnsi"/>
          </w:rPr>
          <w:fldChar w:fldCharType="separate"/>
        </w:r>
        <w:r w:rsidR="00C92841">
          <w:rPr>
            <w:rFonts w:asciiTheme="majorHAnsi" w:hAnsiTheme="majorHAnsi" w:cstheme="majorHAnsi"/>
            <w:noProof/>
          </w:rPr>
          <w:t>9</w:t>
        </w:r>
        <w:r w:rsidR="00D5431C"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D5431C"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D5431C" w:rsidRPr="00DD5A70">
          <w:rPr>
            <w:rFonts w:asciiTheme="majorHAnsi" w:hAnsiTheme="majorHAnsi" w:cstheme="majorHAnsi"/>
          </w:rPr>
          <w:fldChar w:fldCharType="separate"/>
        </w:r>
        <w:r w:rsidR="00C92841">
          <w:rPr>
            <w:rFonts w:asciiTheme="majorHAnsi" w:hAnsiTheme="majorHAnsi" w:cstheme="majorHAnsi"/>
            <w:noProof/>
          </w:rPr>
          <w:t>10</w:t>
        </w:r>
        <w:r w:rsidR="00D5431C" w:rsidRPr="00DD5A70">
          <w:rPr>
            <w:rFonts w:asciiTheme="majorHAnsi" w:hAnsiTheme="majorHAnsi" w:cstheme="majorHAnsi"/>
          </w:rPr>
          <w:fldChar w:fldCharType="end"/>
        </w:r>
      </w:sdtContent>
    </w:sdt>
  </w:p>
  <w:p w:rsidR="0092483A" w:rsidRDefault="0092483A" w:rsidP="00A800FB">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0A" w:rsidRDefault="00603E0A" w:rsidP="00C94FBE">
      <w:pPr>
        <w:spacing w:before="0" w:line="240" w:lineRule="auto"/>
      </w:pPr>
      <w:r>
        <w:separator/>
      </w:r>
    </w:p>
    <w:p w:rsidR="00603E0A" w:rsidRDefault="00603E0A"/>
  </w:footnote>
  <w:footnote w:type="continuationSeparator" w:id="0">
    <w:p w:rsidR="00603E0A" w:rsidRDefault="00603E0A" w:rsidP="00C94FBE">
      <w:pPr>
        <w:spacing w:before="0" w:line="240" w:lineRule="auto"/>
      </w:pPr>
      <w:r>
        <w:continuationSeparator/>
      </w:r>
    </w:p>
    <w:p w:rsidR="00603E0A" w:rsidRDefault="00603E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5122">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D255E1" w:rsidRPr="000F4F97" w:rsidRDefault="00603E0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800FB">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3402966"/>
    <w:multiLevelType w:val="hybridMultilevel"/>
    <w:tmpl w:val="AB86DF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52E39F9"/>
    <w:multiLevelType w:val="hybridMultilevel"/>
    <w:tmpl w:val="F77CE2EA"/>
    <w:lvl w:ilvl="0" w:tplc="2280EF04">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1CB04D2"/>
    <w:multiLevelType w:val="hybridMultilevel"/>
    <w:tmpl w:val="B0E24B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BA614D2"/>
    <w:multiLevelType w:val="hybridMultilevel"/>
    <w:tmpl w:val="54186E20"/>
    <w:lvl w:ilvl="0" w:tplc="96B2ABB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1"/>
  </w:num>
  <w:num w:numId="13">
    <w:abstractNumId w:val="6"/>
  </w:num>
  <w:num w:numId="14">
    <w:abstractNumId w:val="8"/>
  </w:num>
  <w:num w:numId="15">
    <w:abstractNumId w:val="5"/>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800FB"/>
    <w:rsid w:val="00011BED"/>
    <w:rsid w:val="00017EFE"/>
    <w:rsid w:val="000237C7"/>
    <w:rsid w:val="00045F1A"/>
    <w:rsid w:val="000826D4"/>
    <w:rsid w:val="00087461"/>
    <w:rsid w:val="00087F53"/>
    <w:rsid w:val="00092BC0"/>
    <w:rsid w:val="000A0FE7"/>
    <w:rsid w:val="000B5AF3"/>
    <w:rsid w:val="000C4C42"/>
    <w:rsid w:val="000C4E31"/>
    <w:rsid w:val="000D4C6E"/>
    <w:rsid w:val="000E1545"/>
    <w:rsid w:val="000F1888"/>
    <w:rsid w:val="000F4F97"/>
    <w:rsid w:val="000F79DF"/>
    <w:rsid w:val="0010416D"/>
    <w:rsid w:val="001163FF"/>
    <w:rsid w:val="0012205F"/>
    <w:rsid w:val="001410A7"/>
    <w:rsid w:val="00144AE4"/>
    <w:rsid w:val="00150702"/>
    <w:rsid w:val="00182BFC"/>
    <w:rsid w:val="00183953"/>
    <w:rsid w:val="00185A46"/>
    <w:rsid w:val="00191198"/>
    <w:rsid w:val="001950C8"/>
    <w:rsid w:val="001966C3"/>
    <w:rsid w:val="001A2EE6"/>
    <w:rsid w:val="001C6104"/>
    <w:rsid w:val="001C799E"/>
    <w:rsid w:val="001F458E"/>
    <w:rsid w:val="001F5F92"/>
    <w:rsid w:val="0020621B"/>
    <w:rsid w:val="00217A70"/>
    <w:rsid w:val="00224B75"/>
    <w:rsid w:val="00246BB1"/>
    <w:rsid w:val="00266C42"/>
    <w:rsid w:val="00295CA9"/>
    <w:rsid w:val="002A41AA"/>
    <w:rsid w:val="002B1EE4"/>
    <w:rsid w:val="002B506A"/>
    <w:rsid w:val="002B5AF9"/>
    <w:rsid w:val="002D0CCB"/>
    <w:rsid w:val="002E0AB6"/>
    <w:rsid w:val="002E7874"/>
    <w:rsid w:val="002F1461"/>
    <w:rsid w:val="003130E3"/>
    <w:rsid w:val="003149A1"/>
    <w:rsid w:val="003163C6"/>
    <w:rsid w:val="00344258"/>
    <w:rsid w:val="00346864"/>
    <w:rsid w:val="00350E39"/>
    <w:rsid w:val="003560F2"/>
    <w:rsid w:val="0036225E"/>
    <w:rsid w:val="00363FD1"/>
    <w:rsid w:val="00397566"/>
    <w:rsid w:val="003B7F1F"/>
    <w:rsid w:val="003C54B1"/>
    <w:rsid w:val="003E12FE"/>
    <w:rsid w:val="0040066E"/>
    <w:rsid w:val="004241A5"/>
    <w:rsid w:val="0045028E"/>
    <w:rsid w:val="004525FF"/>
    <w:rsid w:val="004807AF"/>
    <w:rsid w:val="004A54C8"/>
    <w:rsid w:val="004C5D7E"/>
    <w:rsid w:val="004D45CD"/>
    <w:rsid w:val="004D5185"/>
    <w:rsid w:val="004E4935"/>
    <w:rsid w:val="004F4D25"/>
    <w:rsid w:val="005017FA"/>
    <w:rsid w:val="005046A5"/>
    <w:rsid w:val="00504A67"/>
    <w:rsid w:val="005055B3"/>
    <w:rsid w:val="00511D9A"/>
    <w:rsid w:val="00515617"/>
    <w:rsid w:val="00564033"/>
    <w:rsid w:val="00570F4F"/>
    <w:rsid w:val="005857BB"/>
    <w:rsid w:val="0059596F"/>
    <w:rsid w:val="00597A23"/>
    <w:rsid w:val="005A0664"/>
    <w:rsid w:val="005A52A2"/>
    <w:rsid w:val="005B5AEE"/>
    <w:rsid w:val="005B6373"/>
    <w:rsid w:val="005C18E8"/>
    <w:rsid w:val="005C4C15"/>
    <w:rsid w:val="005E76A4"/>
    <w:rsid w:val="005F133C"/>
    <w:rsid w:val="005F5429"/>
    <w:rsid w:val="005F60BA"/>
    <w:rsid w:val="00603E0A"/>
    <w:rsid w:val="006124BF"/>
    <w:rsid w:val="00616A6E"/>
    <w:rsid w:val="006177BF"/>
    <w:rsid w:val="0062774E"/>
    <w:rsid w:val="00653C38"/>
    <w:rsid w:val="0067644D"/>
    <w:rsid w:val="006919D5"/>
    <w:rsid w:val="006A2495"/>
    <w:rsid w:val="006B0257"/>
    <w:rsid w:val="006B3371"/>
    <w:rsid w:val="006B4A9D"/>
    <w:rsid w:val="006B78A3"/>
    <w:rsid w:val="006C643E"/>
    <w:rsid w:val="006D3B61"/>
    <w:rsid w:val="0070494E"/>
    <w:rsid w:val="00705C02"/>
    <w:rsid w:val="00710BA6"/>
    <w:rsid w:val="00711DF8"/>
    <w:rsid w:val="007447BE"/>
    <w:rsid w:val="007A33C6"/>
    <w:rsid w:val="007B151B"/>
    <w:rsid w:val="007B2E53"/>
    <w:rsid w:val="007C742C"/>
    <w:rsid w:val="007D7477"/>
    <w:rsid w:val="007E66A5"/>
    <w:rsid w:val="007E7D6F"/>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0EC5"/>
    <w:rsid w:val="008B1983"/>
    <w:rsid w:val="008B3B0F"/>
    <w:rsid w:val="008C36AB"/>
    <w:rsid w:val="008E48FB"/>
    <w:rsid w:val="00904CB6"/>
    <w:rsid w:val="00912E4C"/>
    <w:rsid w:val="0092483A"/>
    <w:rsid w:val="00942049"/>
    <w:rsid w:val="0096683E"/>
    <w:rsid w:val="009A3173"/>
    <w:rsid w:val="009B1401"/>
    <w:rsid w:val="009B6AF8"/>
    <w:rsid w:val="009E211C"/>
    <w:rsid w:val="009E25EF"/>
    <w:rsid w:val="009E4DA8"/>
    <w:rsid w:val="009F4449"/>
    <w:rsid w:val="00A0436A"/>
    <w:rsid w:val="00A12B5B"/>
    <w:rsid w:val="00A13DBA"/>
    <w:rsid w:val="00A1643D"/>
    <w:rsid w:val="00A2496D"/>
    <w:rsid w:val="00A2757B"/>
    <w:rsid w:val="00A34F35"/>
    <w:rsid w:val="00A432A8"/>
    <w:rsid w:val="00A45630"/>
    <w:rsid w:val="00A50ABB"/>
    <w:rsid w:val="00A64317"/>
    <w:rsid w:val="00A670E3"/>
    <w:rsid w:val="00A800FB"/>
    <w:rsid w:val="00A85122"/>
    <w:rsid w:val="00AE0C53"/>
    <w:rsid w:val="00AF535E"/>
    <w:rsid w:val="00AF6C07"/>
    <w:rsid w:val="00B01480"/>
    <w:rsid w:val="00B0695A"/>
    <w:rsid w:val="00B071F2"/>
    <w:rsid w:val="00B138FE"/>
    <w:rsid w:val="00B144C2"/>
    <w:rsid w:val="00B20663"/>
    <w:rsid w:val="00B21F60"/>
    <w:rsid w:val="00B251C8"/>
    <w:rsid w:val="00B32896"/>
    <w:rsid w:val="00B36B62"/>
    <w:rsid w:val="00B7292C"/>
    <w:rsid w:val="00B77F48"/>
    <w:rsid w:val="00BA699A"/>
    <w:rsid w:val="00BB23C2"/>
    <w:rsid w:val="00BB4A41"/>
    <w:rsid w:val="00BB6AAE"/>
    <w:rsid w:val="00BB7855"/>
    <w:rsid w:val="00BB7A45"/>
    <w:rsid w:val="00BC5404"/>
    <w:rsid w:val="00BD5930"/>
    <w:rsid w:val="00C05700"/>
    <w:rsid w:val="00C23F8C"/>
    <w:rsid w:val="00C24CDC"/>
    <w:rsid w:val="00C26C78"/>
    <w:rsid w:val="00C34D8D"/>
    <w:rsid w:val="00C42873"/>
    <w:rsid w:val="00C45E1F"/>
    <w:rsid w:val="00C4625F"/>
    <w:rsid w:val="00C5135E"/>
    <w:rsid w:val="00C544E0"/>
    <w:rsid w:val="00C67EBC"/>
    <w:rsid w:val="00C7670E"/>
    <w:rsid w:val="00C872BB"/>
    <w:rsid w:val="00C92841"/>
    <w:rsid w:val="00C94FBE"/>
    <w:rsid w:val="00C97238"/>
    <w:rsid w:val="00CB26B6"/>
    <w:rsid w:val="00CB2CC9"/>
    <w:rsid w:val="00CD323E"/>
    <w:rsid w:val="00CE0252"/>
    <w:rsid w:val="00CE0C6E"/>
    <w:rsid w:val="00CE7C8F"/>
    <w:rsid w:val="00CE7F5B"/>
    <w:rsid w:val="00D01B23"/>
    <w:rsid w:val="00D06E99"/>
    <w:rsid w:val="00D15FB2"/>
    <w:rsid w:val="00D255E1"/>
    <w:rsid w:val="00D5431C"/>
    <w:rsid w:val="00D649B2"/>
    <w:rsid w:val="00D80E83"/>
    <w:rsid w:val="00D86160"/>
    <w:rsid w:val="00DA284A"/>
    <w:rsid w:val="00DD0159"/>
    <w:rsid w:val="00DD5A70"/>
    <w:rsid w:val="00DF656F"/>
    <w:rsid w:val="00E01FEC"/>
    <w:rsid w:val="00E037C9"/>
    <w:rsid w:val="00E1413A"/>
    <w:rsid w:val="00E34178"/>
    <w:rsid w:val="00E36A01"/>
    <w:rsid w:val="00E41820"/>
    <w:rsid w:val="00E41E7A"/>
    <w:rsid w:val="00E438FE"/>
    <w:rsid w:val="00E5392A"/>
    <w:rsid w:val="00E67DB5"/>
    <w:rsid w:val="00E7708C"/>
    <w:rsid w:val="00E8096E"/>
    <w:rsid w:val="00E84E25"/>
    <w:rsid w:val="00E93312"/>
    <w:rsid w:val="00E948D3"/>
    <w:rsid w:val="00EA0362"/>
    <w:rsid w:val="00EA7D8C"/>
    <w:rsid w:val="00EB54F3"/>
    <w:rsid w:val="00EE0084"/>
    <w:rsid w:val="00F045A2"/>
    <w:rsid w:val="00F10DF8"/>
    <w:rsid w:val="00F11BCE"/>
    <w:rsid w:val="00F163F8"/>
    <w:rsid w:val="00F36808"/>
    <w:rsid w:val="00F438B1"/>
    <w:rsid w:val="00F54DA6"/>
    <w:rsid w:val="00F57D4F"/>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C9503D6E-2307-43EE-AD89-9A71EBF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8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opuesta\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B8859-EF5D-403D-B93D-8A1C3011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101</TotalTime>
  <Pages>10</Pages>
  <Words>2056</Words>
  <Characters>11310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GRUPO DE DESARROLLO YENÚ</Company>
  <LinksUpToDate>false</LinksUpToDate>
  <CharactersWithSpaces>13340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TEMPUS</dc:subject>
  <dc:creator>Emanuel</dc:creator>
  <cp:keywords/>
  <dc:description/>
  <cp:lastModifiedBy>Emanuel Marquez</cp:lastModifiedBy>
  <cp:revision>23</cp:revision>
  <dcterms:created xsi:type="dcterms:W3CDTF">2017-09-02T01:14:00Z</dcterms:created>
  <dcterms:modified xsi:type="dcterms:W3CDTF">2017-09-17T23:37:00Z</dcterms:modified>
</cp:coreProperties>
</file>