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E90C8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E4F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5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Manual de </w:t>
              </w:r>
              <w:r w:rsidR="002A2AE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Instalación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E90C87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E90C87">
          <w:pPr>
            <w:pStyle w:val="Sinespaci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E90C87" w:rsidP="00895821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E4F78" w:rsidP="0089582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4D38C5" w:rsidRDefault="004D38C5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br/>
                      </w:r>
                      <w:r w:rsidR="0022709B"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 xml:space="preserve">Este documento contiene información útil para facilitarle la instalación del Software al usuario. Desde conceptos fundamentales como la preparación para la instalación, al procedimiento de instalación paso a paso, 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evitándonos tener algún problema a futuro.</w:t>
                      </w:r>
                    </w:p>
                    <w:p w:rsidR="0022709B" w:rsidRPr="004D38C5" w:rsidRDefault="0022709B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Una vez finalizada la instalación como se describe en este documento, el usuario tendrá un sistema completamente funcional.</w:t>
                      </w:r>
                    </w:p>
                    <w:p w:rsidR="0022709B" w:rsidRDefault="0022709B" w:rsidP="00895821">
                      <w:pPr>
                        <w:pStyle w:val="PSI-Comentario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4D38C5" w:rsidRPr="005313D3" w:rsidRDefault="001E4F78" w:rsidP="00E90C87">
          <w:pPr>
            <w:pStyle w:val="PSI-Comentario"/>
          </w:pPr>
          <w:r>
            <w:rPr>
              <w:noProof/>
              <w:lang w:eastAsia="es-ES"/>
            </w:rPr>
            <w:pict>
              <v:rect id="_x0000_s1058" style="position:absolute;left:0;text-align:left;margin-left:315.7pt;margin-top:-76.25pt;width:195.35pt;height:844.9pt;z-index:-251658240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4D38C5" w:rsidRPr="005313D3" w:rsidRDefault="004D38C5" w:rsidP="00895821">
          <w:pPr>
            <w:pStyle w:val="PSI-Comentario"/>
          </w:pPr>
        </w:p>
        <w:p w:rsidR="00397566" w:rsidRPr="008B3B0F" w:rsidRDefault="00397566" w:rsidP="00895821">
          <w:pPr>
            <w:pStyle w:val="PSI-Comentario"/>
          </w:pPr>
        </w:p>
        <w:p w:rsidR="00D06E99" w:rsidRDefault="001E4F78"/>
      </w:sdtContent>
    </w:sdt>
    <w:p w:rsidR="00A13DBA" w:rsidRDefault="00E90C87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60947" w:rsidRDefault="000E7C1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168" w:history="1">
            <w:r w:rsidR="00560947" w:rsidRPr="00351E19">
              <w:rPr>
                <w:rStyle w:val="Hipervnculo"/>
                <w:noProof/>
              </w:rPr>
              <w:t>Introducción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_Toc257629168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69" w:history="1">
            <w:r w:rsidR="00560947" w:rsidRPr="00351E19">
              <w:rPr>
                <w:rStyle w:val="Hipervnculo"/>
                <w:noProof/>
              </w:rPr>
              <w:t>Objetivo de este Manual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_Toc257629169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0" w:history="1">
            <w:r w:rsidR="00560947" w:rsidRPr="00351E19">
              <w:rPr>
                <w:rStyle w:val="Hipervnculo"/>
                <w:noProof/>
              </w:rPr>
              <w:t>Documentos relacionados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_Toc257629170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1" w:history="1">
            <w:r w:rsidR="00560947" w:rsidRPr="00351E19">
              <w:rPr>
                <w:rStyle w:val="Hipervnculo"/>
                <w:noProof/>
              </w:rPr>
              <w:t>Requerimientos Mínimos del Sistema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_Toc257629171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2" w:history="1">
            <w:r w:rsidR="00560947" w:rsidRPr="00351E19">
              <w:rPr>
                <w:rStyle w:val="Hipervnculo"/>
                <w:noProof/>
              </w:rPr>
              <w:t>Requerimientos recomendados del Sistema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_Toc257629172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3" w:history="1">
            <w:r w:rsidR="00560947" w:rsidRPr="00351E19">
              <w:rPr>
                <w:rStyle w:val="Hipervnculo"/>
                <w:noProof/>
              </w:rPr>
              <w:t>Instalación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_Toc257629173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4" w:history="1">
            <w:r w:rsidR="00560947" w:rsidRPr="00351E19">
              <w:rPr>
                <w:rStyle w:val="Hipervnculo"/>
                <w:noProof/>
              </w:rPr>
              <w:t>Instalar otro Software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_Toc257629174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5" w:history="1">
            <w:r w:rsidR="00560947" w:rsidRPr="00351E19">
              <w:rPr>
                <w:rStyle w:val="Hipervnculo"/>
                <w:noProof/>
              </w:rPr>
              <w:t>Instalar el Producto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_Toc257629175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6" w:history="1">
            <w:r w:rsidR="00560947" w:rsidRPr="00351E19">
              <w:rPr>
                <w:rStyle w:val="Hipervnculo"/>
                <w:noProof/>
              </w:rPr>
              <w:t>Desinstalar el Producto Software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_Toc257629176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7" w:history="1">
            <w:r w:rsidR="00560947" w:rsidRPr="00351E19">
              <w:rPr>
                <w:rStyle w:val="Hipervnculo"/>
                <w:noProof/>
              </w:rPr>
              <w:t>Problemas de Instalación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_Toc257629177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560947" w:rsidRDefault="001E4F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8" w:history="1">
            <w:r w:rsidR="00560947" w:rsidRPr="00351E19">
              <w:rPr>
                <w:rStyle w:val="Hipervnculo"/>
                <w:noProof/>
              </w:rPr>
              <w:t>Empezar a utilizar el Producto</w:t>
            </w:r>
            <w:r w:rsidR="00560947">
              <w:rPr>
                <w:noProof/>
                <w:webHidden/>
              </w:rPr>
              <w:tab/>
            </w:r>
            <w:r w:rsidR="00560947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_Toc257629178 \h </w:instrText>
            </w:r>
            <w:r w:rsidR="00560947">
              <w:rPr>
                <w:noProof/>
                <w:webHidden/>
              </w:rPr>
            </w:r>
            <w:r w:rsidR="00560947">
              <w:rPr>
                <w:noProof/>
                <w:webHidden/>
              </w:rPr>
              <w:fldChar w:fldCharType="separate"/>
            </w:r>
            <w:r w:rsidR="00E90C87">
              <w:rPr>
                <w:noProof/>
                <w:webHidden/>
              </w:rPr>
              <w:t>4</w:t>
            </w:r>
            <w:r w:rsidR="00560947">
              <w:rPr>
                <w:noProof/>
                <w:webHidden/>
              </w:rPr>
              <w:fldChar w:fldCharType="end"/>
            </w:r>
          </w:hyperlink>
        </w:p>
        <w:p w:rsidR="000F79DF" w:rsidRDefault="000E7C1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A2AEF" w:rsidP="009A3173">
          <w:pPr>
            <w:pStyle w:val="PSI-Ttulo"/>
          </w:pPr>
          <w:r>
            <w:rPr>
              <w:lang w:val="es-AR"/>
            </w:rPr>
            <w:t>Manual de Instalación</w:t>
          </w:r>
        </w:p>
      </w:sdtContent>
    </w:sdt>
    <w:p w:rsidR="004174B7" w:rsidRDefault="004174B7" w:rsidP="00F532CF">
      <w:pPr>
        <w:pStyle w:val="PSI-Ttulo1"/>
      </w:pPr>
    </w:p>
    <w:p w:rsidR="00F532CF" w:rsidRDefault="00C539D1" w:rsidP="00F532CF">
      <w:pPr>
        <w:pStyle w:val="PSI-Ttulo1"/>
      </w:pPr>
      <w:bookmarkStart w:id="0" w:name="_Toc257629168"/>
      <w:r>
        <w:t>Introducción</w:t>
      </w:r>
      <w:bookmarkEnd w:id="0"/>
    </w:p>
    <w:p w:rsidR="00F532CF" w:rsidRPr="00B729DA" w:rsidRDefault="00535F07" w:rsidP="00C539D1">
      <w:pPr>
        <w:pStyle w:val="PSI-Ttulo2"/>
      </w:pPr>
      <w:bookmarkStart w:id="1" w:name="_Toc257629169"/>
      <w:r>
        <w:t>Objetivo de este Manual</w:t>
      </w:r>
      <w:bookmarkEnd w:id="1"/>
    </w:p>
    <w:p w:rsidR="00F532CF" w:rsidRDefault="00F532CF" w:rsidP="00E90C87">
      <w:pPr>
        <w:jc w:val="both"/>
      </w:pPr>
      <w:r w:rsidRPr="002E175C">
        <w:t>[</w:t>
      </w:r>
      <w:r w:rsidR="00C539D1">
        <w:t xml:space="preserve">Describir brevemente el </w:t>
      </w:r>
      <w:r w:rsidR="00535F07">
        <w:t>objetivo de la creación de este</w:t>
      </w:r>
      <w:r w:rsidR="00C539D1">
        <w:t xml:space="preserve"> documento.</w:t>
      </w:r>
      <w:r w:rsidRPr="002E175C">
        <w:t>]</w:t>
      </w:r>
    </w:p>
    <w:p w:rsidR="00C539D1" w:rsidRDefault="00C539D1" w:rsidP="00F532CF">
      <w:pPr>
        <w:pStyle w:val="PSI-Ttulo1"/>
      </w:pPr>
      <w:bookmarkStart w:id="2" w:name="_Toc228206477"/>
      <w:bookmarkStart w:id="3" w:name="_Toc234686582"/>
    </w:p>
    <w:p w:rsidR="00C539D1" w:rsidRPr="00C539D1" w:rsidRDefault="00C539D1" w:rsidP="00C539D1">
      <w:pPr>
        <w:pStyle w:val="PSI-Ttulo2"/>
      </w:pPr>
      <w:bookmarkStart w:id="4" w:name="_Toc257629170"/>
      <w:bookmarkEnd w:id="2"/>
      <w:bookmarkEnd w:id="3"/>
      <w:r w:rsidRPr="00C539D1">
        <w:t>Documentos relacionados</w:t>
      </w:r>
      <w:bookmarkEnd w:id="4"/>
    </w:p>
    <w:p w:rsidR="00F532CF" w:rsidRDefault="00C539D1" w:rsidP="00E90C87">
      <w:pPr>
        <w:jc w:val="both"/>
      </w:pPr>
      <w:r w:rsidRPr="002E175C">
        <w:t xml:space="preserve"> </w:t>
      </w:r>
      <w:r w:rsidR="00F532CF" w:rsidRPr="002E175C">
        <w:t>[</w:t>
      </w:r>
      <w:r>
        <w:t xml:space="preserve">Listar todos los documentos </w:t>
      </w:r>
      <w:r w:rsidR="00535F07">
        <w:t xml:space="preserve">relacionados a este documento </w:t>
      </w:r>
      <w:r>
        <w:t>en la siguiente tabla</w:t>
      </w:r>
      <w:r w:rsidR="00F532CF" w:rsidRPr="002E175C">
        <w:t>]</w:t>
      </w: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8"/>
        <w:gridCol w:w="2630"/>
        <w:gridCol w:w="3490"/>
      </w:tblGrid>
      <w:tr w:rsidR="00C539D1" w:rsidRPr="007A5181" w:rsidTr="00C94E03">
        <w:trPr>
          <w:tblHeader/>
        </w:trPr>
        <w:tc>
          <w:tcPr>
            <w:tcW w:w="1678" w:type="dxa"/>
            <w:shd w:val="pct10" w:color="auto" w:fill="auto"/>
          </w:tcPr>
          <w:p w:rsidR="00C539D1" w:rsidRPr="007A5181" w:rsidRDefault="00C539D1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Id</w:t>
            </w:r>
          </w:p>
        </w:tc>
        <w:tc>
          <w:tcPr>
            <w:tcW w:w="2630" w:type="dxa"/>
            <w:shd w:val="pct10" w:color="auto" w:fill="auto"/>
          </w:tcPr>
          <w:p w:rsidR="00C539D1" w:rsidRPr="007A5181" w:rsidRDefault="00C539D1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Nombre</w:t>
            </w:r>
          </w:p>
        </w:tc>
        <w:tc>
          <w:tcPr>
            <w:tcW w:w="3490" w:type="dxa"/>
            <w:shd w:val="pct10" w:color="auto" w:fill="auto"/>
          </w:tcPr>
          <w:p w:rsidR="00C539D1" w:rsidRPr="007A5181" w:rsidRDefault="00C539D1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Descripción</w:t>
            </w:r>
          </w:p>
        </w:tc>
      </w:tr>
      <w:tr w:rsidR="00C539D1" w:rsidRPr="002A33D7" w:rsidTr="00C94E03">
        <w:tc>
          <w:tcPr>
            <w:tcW w:w="1678" w:type="dxa"/>
          </w:tcPr>
          <w:p w:rsidR="00C539D1" w:rsidRPr="002A33D7" w:rsidRDefault="00C539D1" w:rsidP="00E90C87">
            <w:pPr>
              <w:jc w:val="both"/>
            </w:pPr>
            <w:r>
              <w:t>[Identificador del documento]</w:t>
            </w:r>
          </w:p>
        </w:tc>
        <w:tc>
          <w:tcPr>
            <w:tcW w:w="2630" w:type="dxa"/>
          </w:tcPr>
          <w:p w:rsidR="00C539D1" w:rsidRPr="002A33D7" w:rsidRDefault="00C539D1" w:rsidP="00E90C87">
            <w:pPr>
              <w:jc w:val="both"/>
            </w:pPr>
            <w:r>
              <w:t>[Nombre del documento]</w:t>
            </w:r>
          </w:p>
        </w:tc>
        <w:tc>
          <w:tcPr>
            <w:tcW w:w="3490" w:type="dxa"/>
          </w:tcPr>
          <w:p w:rsidR="00C539D1" w:rsidRPr="002A33D7" w:rsidRDefault="00C539D1" w:rsidP="00E90C87">
            <w:pPr>
              <w:jc w:val="both"/>
            </w:pPr>
            <w:r>
              <w:t>[Breve Descripción del documento]</w:t>
            </w:r>
          </w:p>
        </w:tc>
      </w:tr>
    </w:tbl>
    <w:p w:rsidR="00C539D1" w:rsidRPr="002E175C" w:rsidRDefault="00C539D1" w:rsidP="00895821">
      <w:pPr>
        <w:pStyle w:val="PSI-Comentario"/>
      </w:pPr>
    </w:p>
    <w:p w:rsidR="00F532CF" w:rsidRPr="004174B7" w:rsidRDefault="00CA798A" w:rsidP="004174B7">
      <w:pPr>
        <w:pStyle w:val="PSI-Ttulo1"/>
      </w:pPr>
      <w:bookmarkStart w:id="5" w:name="_Toc257629171"/>
      <w:r w:rsidRPr="004174B7">
        <w:t>Requerimientos Mínimos del</w:t>
      </w:r>
      <w:r w:rsidR="00C94E03" w:rsidRPr="004174B7">
        <w:t xml:space="preserve"> Sistema</w:t>
      </w:r>
      <w:bookmarkEnd w:id="5"/>
    </w:p>
    <w:p w:rsidR="00F532CF" w:rsidRDefault="00F532CF" w:rsidP="00E90C87">
      <w:pPr>
        <w:jc w:val="both"/>
      </w:pPr>
      <w:r w:rsidRPr="002E175C">
        <w:t>[</w:t>
      </w:r>
      <w:r w:rsidR="00CA798A">
        <w:t>Detallar los requerimientos necesarios tanto de Hardware como Software, para la correcta instalación y uso del Sistema</w:t>
      </w:r>
      <w:r w:rsidRPr="002E175C">
        <w:t>]</w:t>
      </w:r>
    </w:p>
    <w:tbl>
      <w:tblPr>
        <w:tblW w:w="863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3"/>
        <w:gridCol w:w="6010"/>
      </w:tblGrid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</w:tbl>
    <w:p w:rsidR="007A5181" w:rsidRDefault="007A5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0947" w:rsidRDefault="00560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C94E03" w:rsidRDefault="00C94E03" w:rsidP="00535F07">
      <w:pPr>
        <w:pStyle w:val="PSI-Ttulo1"/>
      </w:pPr>
      <w:bookmarkStart w:id="6" w:name="_Toc257629172"/>
      <w:r w:rsidRPr="002A33D7">
        <w:lastRenderedPageBreak/>
        <w:t xml:space="preserve">Requerimientos </w:t>
      </w:r>
      <w:r w:rsidR="00CA798A">
        <w:t>recomendados del Sistema</w:t>
      </w:r>
      <w:bookmarkEnd w:id="6"/>
    </w:p>
    <w:p w:rsidR="00C94E03" w:rsidRDefault="00C94E03" w:rsidP="00E90C87">
      <w:pPr>
        <w:jc w:val="both"/>
      </w:pPr>
      <w:r w:rsidRPr="002E175C">
        <w:t>[</w:t>
      </w:r>
      <w:r>
        <w:t xml:space="preserve">Detallar los requerimientos </w:t>
      </w:r>
      <w:r w:rsidR="006119F0">
        <w:t>recomendados para el correcto uso</w:t>
      </w:r>
      <w:r>
        <w:t xml:space="preserve"> del Sistema</w:t>
      </w:r>
      <w:r w:rsidRPr="002E175C">
        <w:t>]</w:t>
      </w:r>
    </w:p>
    <w:tbl>
      <w:tblPr>
        <w:tblW w:w="863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3"/>
        <w:gridCol w:w="6010"/>
      </w:tblGrid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</w:tbl>
    <w:p w:rsidR="00535F07" w:rsidRDefault="00535F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C94E03" w:rsidRDefault="006119F0" w:rsidP="006119F0">
      <w:pPr>
        <w:pStyle w:val="PSI-Ttulo1"/>
      </w:pPr>
      <w:bookmarkStart w:id="7" w:name="_Toc257629173"/>
      <w:r>
        <w:lastRenderedPageBreak/>
        <w:t>Instalación</w:t>
      </w:r>
      <w:bookmarkEnd w:id="7"/>
    </w:p>
    <w:p w:rsidR="00D570A2" w:rsidRDefault="00D570A2" w:rsidP="00E90C87">
      <w:pPr>
        <w:jc w:val="both"/>
      </w:pPr>
      <w:r w:rsidRPr="00AF5F64">
        <w:t>[</w:t>
      </w:r>
      <w:r w:rsidR="00535F07" w:rsidRPr="00AF5F64">
        <w:t>En esta sección se deben</w:t>
      </w:r>
      <w:r w:rsidR="006119F0" w:rsidRPr="00AF5F64">
        <w:t xml:space="preserve"> </w:t>
      </w:r>
      <w:r w:rsidR="00535F07" w:rsidRPr="00AF5F64">
        <w:t>explicar</w:t>
      </w:r>
      <w:r w:rsidR="006119F0" w:rsidRPr="00AF5F64">
        <w:t xml:space="preserve"> las instrucciones de instalación</w:t>
      </w:r>
      <w:r w:rsidR="00AF5F64" w:rsidRPr="00AF5F64">
        <w:t>, realizándose preguntas</w:t>
      </w:r>
      <w:r w:rsidR="006119F0" w:rsidRPr="00AF5F64">
        <w:t xml:space="preserve"> como: ¿Qué otro software debe ser instalado primero?, ¿Cómo instalo el producto?, ¿Cómo desinstalo el producto? y ¿Qué hago si encuentro otros problemas</w:t>
      </w:r>
      <w:r w:rsidR="00880DFB" w:rsidRPr="00AF5F64">
        <w:t>?</w:t>
      </w:r>
      <w:r w:rsidR="006119F0" w:rsidRPr="00AF5F64">
        <w:t>]</w:t>
      </w:r>
    </w:p>
    <w:p w:rsidR="006119F0" w:rsidRPr="002A33D7" w:rsidRDefault="006119F0" w:rsidP="006119F0">
      <w:pPr>
        <w:pStyle w:val="PSI-Comentario"/>
      </w:pPr>
    </w:p>
    <w:p w:rsidR="006119F0" w:rsidRPr="00ED038F" w:rsidRDefault="006119F0" w:rsidP="006119F0">
      <w:pPr>
        <w:pStyle w:val="PSI-Ttulo2"/>
      </w:pPr>
      <w:bookmarkStart w:id="8" w:name="_Toc257629174"/>
      <w:r w:rsidRPr="00ED038F">
        <w:t>Instalar otro Software</w:t>
      </w:r>
      <w:bookmarkEnd w:id="8"/>
    </w:p>
    <w:p w:rsidR="00C94E03" w:rsidRPr="002A33D7" w:rsidRDefault="006119F0" w:rsidP="00E90C87">
      <w:pPr>
        <w:jc w:val="both"/>
      </w:pPr>
      <w:r>
        <w:t>[Si se debe instalar otros Software antes, debe ser dicho en esta sección]</w:t>
      </w:r>
    </w:p>
    <w:p w:rsidR="00194563" w:rsidRPr="00ED038F" w:rsidRDefault="00194563" w:rsidP="00194563">
      <w:pPr>
        <w:pStyle w:val="PSI-Ttulo2"/>
        <w:ind w:left="0" w:firstLine="0"/>
      </w:pPr>
      <w:r>
        <w:br/>
      </w:r>
      <w:bookmarkStart w:id="9" w:name="_Toc257629175"/>
      <w:r w:rsidRPr="00ED038F">
        <w:t xml:space="preserve">Instalar </w:t>
      </w:r>
      <w:r>
        <w:t>el</w:t>
      </w:r>
      <w:r w:rsidRPr="00ED038F">
        <w:t xml:space="preserve"> </w:t>
      </w:r>
      <w:r w:rsidR="00282FF0">
        <w:t>Producto</w:t>
      </w:r>
      <w:bookmarkEnd w:id="9"/>
      <w:r w:rsidR="00282FF0">
        <w:t xml:space="preserve"> </w:t>
      </w:r>
    </w:p>
    <w:p w:rsidR="00194563" w:rsidRDefault="00194563" w:rsidP="00E90C87">
      <w:pPr>
        <w:jc w:val="both"/>
      </w:pPr>
      <w:r>
        <w:t>[Explicar los pasos a seguir para la correcta instalación del Software]</w:t>
      </w:r>
    </w:p>
    <w:p w:rsidR="00194563" w:rsidRPr="002A33D7" w:rsidRDefault="00194563" w:rsidP="00194563">
      <w:pPr>
        <w:pStyle w:val="PSI-Comentario"/>
      </w:pPr>
    </w:p>
    <w:p w:rsidR="00194563" w:rsidRPr="00ED038F" w:rsidRDefault="00282FF0" w:rsidP="004174B7">
      <w:pPr>
        <w:pStyle w:val="PSI-Ttulo1"/>
      </w:pPr>
      <w:bookmarkStart w:id="10" w:name="_Toc257629176"/>
      <w:r>
        <w:t>Desinstalar</w:t>
      </w:r>
      <w:r w:rsidR="00194563" w:rsidRPr="00ED038F">
        <w:t xml:space="preserve"> </w:t>
      </w:r>
      <w:r w:rsidR="00194563">
        <w:t>el</w:t>
      </w:r>
      <w:r w:rsidR="00194563" w:rsidRPr="00ED038F">
        <w:t xml:space="preserve"> </w:t>
      </w:r>
      <w:r>
        <w:t xml:space="preserve">Producto </w:t>
      </w:r>
      <w:r w:rsidR="00194563" w:rsidRPr="00ED038F">
        <w:t>Software</w:t>
      </w:r>
      <w:bookmarkEnd w:id="10"/>
    </w:p>
    <w:p w:rsidR="00194563" w:rsidRPr="002A33D7" w:rsidRDefault="00194563" w:rsidP="00E90C87">
      <w:pPr>
        <w:jc w:val="both"/>
      </w:pPr>
      <w:r>
        <w:t>[Explicar los pasos a seguir para la correcta instalación del Software]</w:t>
      </w:r>
    </w:p>
    <w:p w:rsidR="00194563" w:rsidRDefault="00194563" w:rsidP="00194563">
      <w:pPr>
        <w:pStyle w:val="PSI-Ttulo1"/>
      </w:pPr>
    </w:p>
    <w:p w:rsidR="007A5181" w:rsidRDefault="007A5181" w:rsidP="004174B7">
      <w:pPr>
        <w:pStyle w:val="PSI-Ttulo1"/>
      </w:pPr>
      <w:bookmarkStart w:id="11" w:name="_Toc257629177"/>
      <w:r w:rsidRPr="007A5181">
        <w:t>Problemas de Instalación</w:t>
      </w:r>
      <w:bookmarkEnd w:id="11"/>
    </w:p>
    <w:p w:rsidR="007A5181" w:rsidRDefault="007A5181" w:rsidP="00E90C87">
      <w:pPr>
        <w:jc w:val="both"/>
      </w:pPr>
      <w:r>
        <w:t>[</w:t>
      </w:r>
      <w:r w:rsidR="00AF5F64">
        <w:t>Listar los diferentes problemas que el usuario puede encontrarse al intentar instalar el software, dando una solución a cada uno de ellos.</w:t>
      </w:r>
      <w:r>
        <w:t>]</w:t>
      </w:r>
    </w:p>
    <w:p w:rsidR="007A5181" w:rsidRDefault="007A5181" w:rsidP="007A5181">
      <w:pPr>
        <w:pStyle w:val="PSI-Comentario"/>
      </w:pPr>
    </w:p>
    <w:p w:rsidR="00AF5F64" w:rsidRDefault="00AF5F64" w:rsidP="004174B7">
      <w:pPr>
        <w:pStyle w:val="PSI-Ttulo1"/>
      </w:pPr>
      <w:bookmarkStart w:id="12" w:name="_Toc257629178"/>
      <w:r>
        <w:t>Empezar a utilizar el Producto</w:t>
      </w:r>
      <w:bookmarkEnd w:id="12"/>
      <w:r>
        <w:t xml:space="preserve"> </w:t>
      </w:r>
    </w:p>
    <w:p w:rsidR="00AF5F64" w:rsidRPr="00AF5F64" w:rsidRDefault="00AF5F64" w:rsidP="00E90C87">
      <w:bookmarkStart w:id="13" w:name="_GoBack"/>
      <w:r w:rsidRPr="00AF5F64">
        <w:t xml:space="preserve">[Exponer </w:t>
      </w:r>
      <w:r>
        <w:t xml:space="preserve"> los usuarios (</w:t>
      </w:r>
      <w:r w:rsidR="002A1D4F">
        <w:t>c</w:t>
      </w:r>
      <w:r>
        <w:t>on sus respectivas claves) por defecto que posee el Sistema.]</w:t>
      </w:r>
    </w:p>
    <w:bookmarkEnd w:id="13"/>
    <w:p w:rsidR="007A5181" w:rsidRPr="007A5181" w:rsidRDefault="007A5181" w:rsidP="007A5181">
      <w:pPr>
        <w:pStyle w:val="PSI-Ttulo2"/>
        <w:ind w:left="0" w:firstLine="0"/>
      </w:pPr>
    </w:p>
    <w:p w:rsidR="007A5181" w:rsidRPr="002E175C" w:rsidRDefault="007A5181" w:rsidP="00194563">
      <w:pPr>
        <w:pStyle w:val="PSI-Ttulo1"/>
      </w:pPr>
    </w:p>
    <w:sectPr w:rsidR="007A5181" w:rsidRPr="002E175C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F78" w:rsidRDefault="001E4F78" w:rsidP="00C94FBE">
      <w:pPr>
        <w:spacing w:before="0" w:line="240" w:lineRule="auto"/>
      </w:pPr>
      <w:r>
        <w:separator/>
      </w:r>
    </w:p>
    <w:p w:rsidR="001E4F78" w:rsidRDefault="001E4F78"/>
  </w:endnote>
  <w:endnote w:type="continuationSeparator" w:id="0">
    <w:p w:rsidR="001E4F78" w:rsidRDefault="001E4F78" w:rsidP="00C94FBE">
      <w:pPr>
        <w:spacing w:before="0" w:line="240" w:lineRule="auto"/>
      </w:pPr>
      <w:r>
        <w:continuationSeparator/>
      </w:r>
    </w:p>
    <w:p w:rsidR="001E4F78" w:rsidRDefault="001E4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A2" w:rsidRDefault="001E4F78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90C87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="000E7C18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="000E7C18" w:rsidRPr="00DD5A70">
          <w:rPr>
            <w:rFonts w:asciiTheme="majorHAnsi" w:hAnsiTheme="majorHAnsi" w:cstheme="majorHAnsi"/>
          </w:rPr>
          <w:fldChar w:fldCharType="separate"/>
        </w:r>
        <w:r w:rsidR="00E90C87">
          <w:rPr>
            <w:rFonts w:asciiTheme="majorHAnsi" w:hAnsiTheme="majorHAnsi" w:cstheme="majorHAnsi"/>
            <w:noProof/>
          </w:rPr>
          <w:t>6</w:t>
        </w:r>
        <w:r w:rsidR="000E7C18"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="000E7C18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="000E7C18" w:rsidRPr="00DD5A70">
          <w:rPr>
            <w:rFonts w:asciiTheme="majorHAnsi" w:hAnsiTheme="majorHAnsi" w:cstheme="majorHAnsi"/>
          </w:rPr>
          <w:fldChar w:fldCharType="separate"/>
        </w:r>
        <w:r w:rsidR="00E90C87">
          <w:rPr>
            <w:rFonts w:asciiTheme="majorHAnsi" w:hAnsiTheme="majorHAnsi" w:cstheme="majorHAnsi"/>
            <w:noProof/>
          </w:rPr>
          <w:t>6</w:t>
        </w:r>
        <w:r w:rsidR="000E7C18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570A2" w:rsidRDefault="00D570A2" w:rsidP="00E90C87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F78" w:rsidRDefault="001E4F78" w:rsidP="00C94FBE">
      <w:pPr>
        <w:spacing w:before="0" w:line="240" w:lineRule="auto"/>
      </w:pPr>
      <w:r>
        <w:separator/>
      </w:r>
    </w:p>
    <w:p w:rsidR="001E4F78" w:rsidRDefault="001E4F78"/>
  </w:footnote>
  <w:footnote w:type="continuationSeparator" w:id="0">
    <w:p w:rsidR="001E4F78" w:rsidRDefault="001E4F78" w:rsidP="00C94FBE">
      <w:pPr>
        <w:spacing w:before="0" w:line="240" w:lineRule="auto"/>
      </w:pPr>
      <w:r>
        <w:continuationSeparator/>
      </w:r>
    </w:p>
    <w:p w:rsidR="001E4F78" w:rsidRDefault="001E4F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570A2" w:rsidRDefault="002A2AE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Instalación</w:t>
        </w:r>
      </w:p>
    </w:sdtContent>
  </w:sdt>
  <w:p w:rsidR="00D570A2" w:rsidRPr="000F4F97" w:rsidRDefault="001E4F7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90C87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570A2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B722A78"/>
    <w:multiLevelType w:val="multilevel"/>
    <w:tmpl w:val="045208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D6246AC"/>
    <w:multiLevelType w:val="multilevel"/>
    <w:tmpl w:val="D570DF8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C87"/>
    <w:rsid w:val="00011BED"/>
    <w:rsid w:val="00017EFE"/>
    <w:rsid w:val="00045F1A"/>
    <w:rsid w:val="00063180"/>
    <w:rsid w:val="00066EA1"/>
    <w:rsid w:val="00087F53"/>
    <w:rsid w:val="00092BC0"/>
    <w:rsid w:val="00092C6D"/>
    <w:rsid w:val="000A0FE7"/>
    <w:rsid w:val="000C4C42"/>
    <w:rsid w:val="000C4E31"/>
    <w:rsid w:val="000D4C6E"/>
    <w:rsid w:val="000D5151"/>
    <w:rsid w:val="000E7C1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86007"/>
    <w:rsid w:val="00191198"/>
    <w:rsid w:val="00194563"/>
    <w:rsid w:val="001950C8"/>
    <w:rsid w:val="001953ED"/>
    <w:rsid w:val="001A2EE6"/>
    <w:rsid w:val="001C6104"/>
    <w:rsid w:val="001C799E"/>
    <w:rsid w:val="001E4F78"/>
    <w:rsid w:val="001F5F92"/>
    <w:rsid w:val="0020621B"/>
    <w:rsid w:val="00217A70"/>
    <w:rsid w:val="00224B75"/>
    <w:rsid w:val="0022709B"/>
    <w:rsid w:val="00253D2B"/>
    <w:rsid w:val="00266C42"/>
    <w:rsid w:val="00282FF0"/>
    <w:rsid w:val="00295CA9"/>
    <w:rsid w:val="002A1D4F"/>
    <w:rsid w:val="002A2AEF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60F2"/>
    <w:rsid w:val="00363FD1"/>
    <w:rsid w:val="003841FD"/>
    <w:rsid w:val="00397566"/>
    <w:rsid w:val="003B7F1F"/>
    <w:rsid w:val="003C54B1"/>
    <w:rsid w:val="003E12FE"/>
    <w:rsid w:val="0040066E"/>
    <w:rsid w:val="004174B7"/>
    <w:rsid w:val="004525FF"/>
    <w:rsid w:val="004807AF"/>
    <w:rsid w:val="00484C92"/>
    <w:rsid w:val="004A54C8"/>
    <w:rsid w:val="004C5D7E"/>
    <w:rsid w:val="004D38C5"/>
    <w:rsid w:val="004D45CD"/>
    <w:rsid w:val="004D5185"/>
    <w:rsid w:val="004E4935"/>
    <w:rsid w:val="004F1210"/>
    <w:rsid w:val="004F4D25"/>
    <w:rsid w:val="005017FA"/>
    <w:rsid w:val="005046A5"/>
    <w:rsid w:val="00504A67"/>
    <w:rsid w:val="00511D9A"/>
    <w:rsid w:val="00515617"/>
    <w:rsid w:val="00535F07"/>
    <w:rsid w:val="00560947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19F0"/>
    <w:rsid w:val="006124BF"/>
    <w:rsid w:val="00616A6E"/>
    <w:rsid w:val="006177BF"/>
    <w:rsid w:val="00653C38"/>
    <w:rsid w:val="006919D5"/>
    <w:rsid w:val="006A2495"/>
    <w:rsid w:val="006B3371"/>
    <w:rsid w:val="006D0E55"/>
    <w:rsid w:val="006E3853"/>
    <w:rsid w:val="006F3234"/>
    <w:rsid w:val="0070494E"/>
    <w:rsid w:val="00705C02"/>
    <w:rsid w:val="00710BA6"/>
    <w:rsid w:val="00711DF8"/>
    <w:rsid w:val="007447BE"/>
    <w:rsid w:val="007A33C6"/>
    <w:rsid w:val="007A5181"/>
    <w:rsid w:val="007B151B"/>
    <w:rsid w:val="007B2E53"/>
    <w:rsid w:val="007C39B1"/>
    <w:rsid w:val="007C742C"/>
    <w:rsid w:val="007D7477"/>
    <w:rsid w:val="007E65AD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0DFB"/>
    <w:rsid w:val="00885BB2"/>
    <w:rsid w:val="008860FE"/>
    <w:rsid w:val="00895821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70BC1"/>
    <w:rsid w:val="0098045E"/>
    <w:rsid w:val="009A3173"/>
    <w:rsid w:val="009B56D7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5F64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4332"/>
    <w:rsid w:val="00C7670E"/>
    <w:rsid w:val="00C872BB"/>
    <w:rsid w:val="00C94E03"/>
    <w:rsid w:val="00C94FBE"/>
    <w:rsid w:val="00C97237"/>
    <w:rsid w:val="00C97238"/>
    <w:rsid w:val="00CA798A"/>
    <w:rsid w:val="00CB2CC9"/>
    <w:rsid w:val="00CB4633"/>
    <w:rsid w:val="00CD323E"/>
    <w:rsid w:val="00CE0252"/>
    <w:rsid w:val="00CE0C6E"/>
    <w:rsid w:val="00CE7C8F"/>
    <w:rsid w:val="00CE7F5B"/>
    <w:rsid w:val="00D01B23"/>
    <w:rsid w:val="00D06E99"/>
    <w:rsid w:val="00D15FB2"/>
    <w:rsid w:val="00D2105A"/>
    <w:rsid w:val="00D255E1"/>
    <w:rsid w:val="00D570A2"/>
    <w:rsid w:val="00D649B2"/>
    <w:rsid w:val="00D80E83"/>
    <w:rsid w:val="00DA284A"/>
    <w:rsid w:val="00DB0AC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0C87"/>
    <w:rsid w:val="00E93312"/>
    <w:rsid w:val="00EA6844"/>
    <w:rsid w:val="00EA7D8C"/>
    <w:rsid w:val="00EB62A6"/>
    <w:rsid w:val="00EE0084"/>
    <w:rsid w:val="00F0376C"/>
    <w:rsid w:val="00F045A2"/>
    <w:rsid w:val="00F1417F"/>
    <w:rsid w:val="00F163F8"/>
    <w:rsid w:val="00F1687A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DA3ED85-4946-4FE0-9EBF-BBE47562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9582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174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A5181"/>
    <w:pPr>
      <w:ind w:left="36" w:hanging="36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80DF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80D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09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manuales\Plantilla%20Manual%20de%20Instal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FD0C0-5DF1-4571-9261-8CEFA860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Instalacion</Template>
  <TotalTime>4</TotalTime>
  <Pages>6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GRUPO DE DESARROLLO YENÚ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TEMPUS</dc:subject>
  <dc:creator>Emanuel</dc:creator>
  <cp:keywords/>
  <dc:description/>
  <cp:lastModifiedBy>Emanuel Marquez</cp:lastModifiedBy>
  <cp:revision>1</cp:revision>
  <dcterms:created xsi:type="dcterms:W3CDTF">2017-09-02T01:23:00Z</dcterms:created>
  <dcterms:modified xsi:type="dcterms:W3CDTF">2017-09-02T01:27:00Z</dcterms:modified>
</cp:coreProperties>
</file>