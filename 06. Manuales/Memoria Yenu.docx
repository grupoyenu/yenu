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B5F5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50691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50691D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50691D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50691D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bookmarkStart w:id="0" w:name="_GoBack"/>
          <w:r w:rsidRPr="0050691D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7217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  <w:bookmarkEnd w:id="0"/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FD65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Memoria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B5F5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FD6530" w:rsidRDefault="00FD6530" w:rsidP="00FD6530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3448050</wp:posOffset>
                </wp:positionV>
                <wp:extent cx="3048000" cy="2743200"/>
                <wp:effectExtent l="1905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D6530" w:rsidRPr="00FD6530" w:rsidRDefault="00FD6530" w:rsidP="00FD6530">
          <w:pPr>
            <w:pStyle w:val="Default"/>
            <w:rPr>
              <w:rFonts w:ascii="Cambria" w:hAnsi="Cambria"/>
              <w:color w:val="auto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</w:rPr>
            <w:t xml:space="preserve"> </w:t>
          </w:r>
          <w:r w:rsidRPr="00FD6530">
            <w:rPr>
              <w:rFonts w:ascii="Cambria" w:hAnsi="Cambria"/>
              <w:b/>
              <w:bCs/>
            </w:rPr>
            <w:t>Autores: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Quiroga, Sandra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Márquez, Emanuel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Oyarzo, Mariela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</w:p>
        <w:p w:rsidR="00FD6530" w:rsidRDefault="00FD6530" w:rsidP="00FD6530">
          <w:pPr>
            <w:pStyle w:val="Sinespaciado"/>
            <w:rPr>
              <w:rFonts w:ascii="Cambria" w:hAnsi="Cambria"/>
              <w:b/>
              <w:bCs/>
            </w:rPr>
          </w:pPr>
          <w:r w:rsidRPr="00FD6530">
            <w:rPr>
              <w:rFonts w:ascii="Cambria" w:hAnsi="Cambria"/>
              <w:b/>
              <w:bCs/>
            </w:rPr>
            <w:t>Tutor: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  <w:b/>
              <w:bCs/>
            </w:rPr>
            <w:t xml:space="preserve"> </w:t>
          </w:r>
          <w:r w:rsidRPr="00FD6530">
            <w:rPr>
              <w:rFonts w:ascii="Cambria" w:hAnsi="Cambria"/>
            </w:rPr>
            <w:t>Mg. Albert Osiris Sofía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>Laboratorio de Desarrollo de Software</w:t>
          </w:r>
        </w:p>
        <w:p w:rsidR="00FD6530" w:rsidRPr="00FD6530" w:rsidRDefault="00FD6530" w:rsidP="00FD6530">
          <w:pPr>
            <w:pStyle w:val="Sinespaciado"/>
            <w:rPr>
              <w:rFonts w:ascii="Cambria" w:hAnsi="Cambria"/>
            </w:rPr>
          </w:pPr>
          <w:r>
            <w:rPr>
              <w:rFonts w:ascii="Cambria" w:hAnsi="Cambria"/>
            </w:rPr>
            <w:t xml:space="preserve">Analista de Sistemas- </w:t>
          </w:r>
          <w:r w:rsidRPr="00FD6530">
            <w:rPr>
              <w:rFonts w:ascii="Cambria" w:hAnsi="Cambria"/>
            </w:rPr>
            <w:t xml:space="preserve">Licenciatura en Sistemas </w:t>
          </w:r>
        </w:p>
        <w:p w:rsid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>Unidad Académica Río Gallegos</w:t>
          </w:r>
        </w:p>
        <w:p w:rsidR="006919D5" w:rsidRPr="00FD6530" w:rsidRDefault="00FD6530" w:rsidP="00FD6530">
          <w:pPr>
            <w:pStyle w:val="Sinespaciado"/>
            <w:rPr>
              <w:rFonts w:ascii="Cambria" w:hAnsi="Cambria"/>
            </w:rPr>
          </w:pPr>
          <w:r w:rsidRPr="00FD6530">
            <w:rPr>
              <w:rFonts w:ascii="Cambria" w:hAnsi="Cambria"/>
            </w:rPr>
            <w:t xml:space="preserve"> Universidad Nacional de la Patagonia Austral </w:t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B5F5B" w:rsidP="007531CC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50691D" w:rsidP="007531CC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1F42AE" w:rsidRPr="007531CC" w:rsidRDefault="001F42AE" w:rsidP="007531CC">
                      <w:pPr>
                        <w:pStyle w:val="PSI-Comentario"/>
                      </w:pPr>
                      <w:r w:rsidRPr="007531CC">
                        <w:t xml:space="preserve">Esta memoria nos permite mostrar los resultados y el desarrollo del proyecto; a través de la evaluación del mismo, en el cual pudimos elaborar pequeños informes de cada actividad elaborada, y así poder llegar a la etapa final </w:t>
                      </w:r>
                    </w:p>
                    <w:p w:rsidR="001F42AE" w:rsidRPr="006C0E65" w:rsidRDefault="001F42AE" w:rsidP="007531CC">
                      <w:pPr>
                        <w:pStyle w:val="PSI-Comentario"/>
                      </w:pPr>
                    </w:p>
                    <w:p w:rsidR="001F42AE" w:rsidRPr="005D1034" w:rsidRDefault="001F42AE" w:rsidP="00DA284A">
                      <w:pPr>
                        <w:pStyle w:val="PSI-DescripcindelDocumentos"/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50691D" w:rsidP="007531CC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7531CC">
          <w:pPr>
            <w:pStyle w:val="PSI-Comentario"/>
          </w:pPr>
        </w:p>
        <w:p w:rsidR="00D06E99" w:rsidRDefault="0050691D"/>
      </w:sdtContent>
    </w:sdt>
    <w:p w:rsidR="00A13DBA" w:rsidRDefault="002B5F5B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2C55A2" w:rsidRDefault="0050691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50691D">
            <w:fldChar w:fldCharType="begin"/>
          </w:r>
          <w:r w:rsidR="000F79DF">
            <w:instrText xml:space="preserve"> TOC \o "1-3" \h \z \u </w:instrText>
          </w:r>
          <w:r w:rsidRPr="0050691D">
            <w:fldChar w:fldCharType="separate"/>
          </w:r>
          <w:hyperlink w:anchor="_Toc257017457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Introducción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50691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8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Alcance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50691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59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Documentos relacionados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50691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0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Definición, Acrónimos y Abreviaturas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50691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1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Descripción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50691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2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Subsistemas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50691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017463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Estructura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50691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4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Construcción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50691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5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Prueba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5A2" w:rsidRDefault="0050691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017466" w:history="1">
            <w:r w:rsidR="002C55A2" w:rsidRPr="00742C1A">
              <w:rPr>
                <w:rStyle w:val="Hipervnculo"/>
                <w:rFonts w:ascii="Cambria" w:eastAsia="DejaVu Sans" w:hAnsi="Cambria" w:cs="Times New Roman"/>
                <w:noProof/>
              </w:rPr>
              <w:t>Evaluación</w:t>
            </w:r>
            <w:r w:rsidR="002C55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55A2">
              <w:rPr>
                <w:noProof/>
                <w:webHidden/>
              </w:rPr>
              <w:instrText xml:space="preserve"> PAGEREF _Toc257017466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5F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50691D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FD6530" w:rsidP="002C55A2">
          <w:pPr>
            <w:pStyle w:val="PSI-Ttulo"/>
          </w:pPr>
          <w:r>
            <w:rPr>
              <w:lang w:val="es-AR"/>
            </w:rPr>
            <w:t>Memoria</w:t>
          </w:r>
        </w:p>
      </w:sdtContent>
    </w:sdt>
    <w:p w:rsidR="002C55A2" w:rsidRDefault="002C55A2" w:rsidP="007B6A94">
      <w:pPr>
        <w:pStyle w:val="PSI-Ttulo1"/>
      </w:pPr>
    </w:p>
    <w:p w:rsidR="007B6A94" w:rsidRPr="007B6A94" w:rsidRDefault="007B6A94" w:rsidP="007B6A94">
      <w:pPr>
        <w:keepNext/>
        <w:widowControl w:val="0"/>
        <w:tabs>
          <w:tab w:val="left" w:pos="0"/>
        </w:tabs>
        <w:suppressAutoHyphens/>
        <w:spacing w:before="120" w:after="60" w:line="240" w:lineRule="atLeast"/>
        <w:ind w:left="0" w:firstLine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bookmarkStart w:id="1" w:name="_Toc44255179"/>
      <w:bookmarkStart w:id="2" w:name="_Toc257017458"/>
      <w:r w:rsidRPr="007B6A9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  <w:t>Introducción</w:t>
      </w:r>
      <w:bookmarkEnd w:id="1"/>
    </w:p>
    <w:p w:rsidR="00A05067" w:rsidRDefault="00A05067" w:rsidP="007B6A94">
      <w:pPr>
        <w:pStyle w:val="PSI-Ttulo1"/>
      </w:pPr>
    </w:p>
    <w:p w:rsidR="00702617" w:rsidRPr="007B6A94" w:rsidRDefault="00A05067" w:rsidP="007B6A94">
      <w:pPr>
        <w:pStyle w:val="PSI-Ttulo1"/>
      </w:pPr>
      <w:r>
        <w:tab/>
      </w:r>
      <w:r w:rsidR="0003349C" w:rsidRPr="007B6A94">
        <w:t>En el siguiente proyecto se propone un sistema,  que permitirá innovar la carga de  horarios de cursada y mesa de examen</w:t>
      </w:r>
      <w:r w:rsidR="00F67C53" w:rsidRPr="007B6A94">
        <w:t xml:space="preserve"> de la </w:t>
      </w:r>
      <w:r w:rsidR="00932C52" w:rsidRPr="007B6A94">
        <w:t>U</w:t>
      </w:r>
      <w:r w:rsidR="00F67C53" w:rsidRPr="007B6A94">
        <w:t xml:space="preserve">nidad </w:t>
      </w:r>
      <w:r w:rsidR="00932C52" w:rsidRPr="007B6A94">
        <w:t>A</w:t>
      </w:r>
      <w:r w:rsidR="00F67C53" w:rsidRPr="007B6A94">
        <w:t>cadémica UNPA. El objetivo es mejorar el flujo de información</w:t>
      </w:r>
      <w:r w:rsidRPr="007B6A94">
        <w:t xml:space="preserve"> </w:t>
      </w:r>
      <w:r w:rsidR="00F13F18">
        <w:t xml:space="preserve">entre los alumnos, </w:t>
      </w:r>
      <w:r w:rsidRPr="007B6A94">
        <w:t>profesores</w:t>
      </w:r>
      <w:r w:rsidR="00F13F18">
        <w:t xml:space="preserve"> y Administrativos, a través de la app. Como así también los administrativos de la Secretaria Académica a través de la página web podrán</w:t>
      </w:r>
      <w:r w:rsidR="00F13F18" w:rsidRPr="007B6A94">
        <w:t xml:space="preserve"> mejorar el </w:t>
      </w:r>
      <w:r w:rsidR="00F13F18" w:rsidRPr="007B6A94">
        <w:rPr>
          <w:rFonts w:eastAsia="Calibri"/>
        </w:rPr>
        <w:t xml:space="preserve"> acceso a usuarios autorizados para la generación de horarios, facilidad de carga de información a través del uso de los archivos existentes (hojas de cálculo) y el acceso a los horarios tanto de cu</w:t>
      </w:r>
      <w:r w:rsidR="00F13F18">
        <w:rPr>
          <w:rFonts w:eastAsia="Calibri"/>
        </w:rPr>
        <w:t xml:space="preserve">rsada como el de mesa de examen </w:t>
      </w:r>
      <w:r w:rsidRPr="007B6A94">
        <w:t>de dicha universidad</w:t>
      </w:r>
      <w:r w:rsidR="00F13F18">
        <w:t>.</w:t>
      </w:r>
      <w:r w:rsidR="00932C52" w:rsidRPr="007B6A94">
        <w:rPr>
          <w:rFonts w:eastAsia="Calibri"/>
        </w:rPr>
        <w:t xml:space="preserve"> </w:t>
      </w:r>
    </w:p>
    <w:p w:rsidR="002C55A2" w:rsidRPr="007B6A94" w:rsidRDefault="00702617" w:rsidP="007B6A94">
      <w:pPr>
        <w:ind w:left="0" w:firstLine="0"/>
        <w:jc w:val="both"/>
        <w:rPr>
          <w:rFonts w:eastAsia="Calibri" w:cstheme="minorHAnsi"/>
          <w:lang w:val="es-AR"/>
        </w:rPr>
      </w:pPr>
      <w:r w:rsidRPr="007B6A94">
        <w:rPr>
          <w:rFonts w:cstheme="minorHAnsi"/>
        </w:rPr>
        <w:tab/>
      </w:r>
      <w:r w:rsidRPr="007B6A94">
        <w:rPr>
          <w:rFonts w:cstheme="minorHAnsi"/>
        </w:rPr>
        <w:tab/>
        <w:t>A</w:t>
      </w:r>
      <w:r w:rsidR="00F67C53" w:rsidRPr="007B6A94">
        <w:rPr>
          <w:rFonts w:cstheme="minorHAnsi"/>
        </w:rPr>
        <w:t>ntes los usuarios hacían sus consultas a través de pla</w:t>
      </w:r>
      <w:r w:rsidR="007B6A94" w:rsidRPr="007B6A94">
        <w:rPr>
          <w:rFonts w:cstheme="minorHAnsi"/>
        </w:rPr>
        <w:t xml:space="preserve">nillas de Excel  que se pegaban </w:t>
      </w:r>
      <w:r w:rsidR="00F67C53" w:rsidRPr="007B6A94">
        <w:rPr>
          <w:rFonts w:cstheme="minorHAnsi"/>
        </w:rPr>
        <w:t xml:space="preserve">en los pizarrones </w:t>
      </w:r>
      <w:r w:rsidR="001A4FB5" w:rsidRPr="007B6A94">
        <w:rPr>
          <w:rFonts w:cstheme="minorHAnsi"/>
        </w:rPr>
        <w:t>de</w:t>
      </w:r>
      <w:r w:rsidR="00F67C53" w:rsidRPr="007B6A94">
        <w:rPr>
          <w:rFonts w:cstheme="minorHAnsi"/>
        </w:rPr>
        <w:t xml:space="preserve"> la entrada de</w:t>
      </w:r>
      <w:r w:rsidR="001A4FB5" w:rsidRPr="007B6A94">
        <w:rPr>
          <w:rFonts w:cstheme="minorHAnsi"/>
        </w:rPr>
        <w:t>l</w:t>
      </w:r>
      <w:r w:rsidR="00F67C53" w:rsidRPr="007B6A94">
        <w:rPr>
          <w:rFonts w:cstheme="minorHAnsi"/>
        </w:rPr>
        <w:t xml:space="preserve"> hall o bien en </w:t>
      </w:r>
      <w:r w:rsidRPr="007B6A94">
        <w:rPr>
          <w:rFonts w:cstheme="minorHAnsi"/>
        </w:rPr>
        <w:t xml:space="preserve">el Portal UARG </w:t>
      </w:r>
      <w:r w:rsidR="001A4FB5" w:rsidRPr="007B6A94">
        <w:rPr>
          <w:rFonts w:cstheme="minorHAnsi"/>
        </w:rPr>
        <w:t xml:space="preserve"> para su descarga</w:t>
      </w:r>
      <w:r w:rsidR="00F67C53" w:rsidRPr="007B6A94">
        <w:rPr>
          <w:rFonts w:cstheme="minorHAnsi"/>
        </w:rPr>
        <w:t>, tanto los horarios de cursada como las mesas de examen</w:t>
      </w:r>
      <w:r w:rsidRPr="007B6A94">
        <w:rPr>
          <w:rFonts w:cstheme="minorHAnsi"/>
        </w:rPr>
        <w:t xml:space="preserve">. </w:t>
      </w:r>
      <w:r w:rsidR="001A4FB5" w:rsidRPr="007B6A94">
        <w:rPr>
          <w:rFonts w:cstheme="minorHAnsi"/>
        </w:rPr>
        <w:t xml:space="preserve">En lo que respecta los administrativos </w:t>
      </w:r>
      <w:r w:rsidR="00932C52" w:rsidRPr="007B6A94">
        <w:rPr>
          <w:rFonts w:cstheme="minorHAnsi"/>
        </w:rPr>
        <w:t xml:space="preserve">de la </w:t>
      </w:r>
      <w:r w:rsidR="00932C52" w:rsidRPr="007B6A94">
        <w:rPr>
          <w:rFonts w:eastAsia="Calibri" w:cstheme="minorHAnsi"/>
          <w:lang w:val="es-AR"/>
        </w:rPr>
        <w:t xml:space="preserve">Secretaria Académica </w:t>
      </w:r>
      <w:r w:rsidR="001A4FB5" w:rsidRPr="007B6A94">
        <w:rPr>
          <w:rFonts w:cstheme="minorHAnsi"/>
        </w:rPr>
        <w:t>realiza</w:t>
      </w:r>
      <w:r w:rsidRPr="007B6A94">
        <w:rPr>
          <w:rFonts w:cstheme="minorHAnsi"/>
        </w:rPr>
        <w:t>ban</w:t>
      </w:r>
      <w:r w:rsidR="001A4FB5" w:rsidRPr="007B6A94">
        <w:rPr>
          <w:rFonts w:cstheme="minorHAnsi"/>
        </w:rPr>
        <w:t xml:space="preserve"> estas operaciones antes mencionadas </w:t>
      </w:r>
      <w:r w:rsidR="00F67C53" w:rsidRPr="007B6A94">
        <w:rPr>
          <w:rFonts w:cstheme="minorHAnsi"/>
        </w:rPr>
        <w:t xml:space="preserve"> </w:t>
      </w:r>
      <w:r w:rsidRPr="007B6A94">
        <w:rPr>
          <w:rFonts w:cstheme="minorHAnsi"/>
        </w:rPr>
        <w:t>a mano, como se dijo anteriormente en planillas Excel.</w:t>
      </w:r>
      <w:r w:rsidR="00932C52" w:rsidRPr="007B6A94">
        <w:rPr>
          <w:rFonts w:cstheme="minorHAnsi"/>
        </w:rPr>
        <w:t xml:space="preserve"> </w:t>
      </w:r>
      <w:r w:rsidR="00932C52" w:rsidRPr="007B6A94">
        <w:rPr>
          <w:rFonts w:eastAsia="Calibri" w:cstheme="minorHAnsi"/>
          <w:lang w:val="es-AR"/>
        </w:rPr>
        <w:t>Estas tareas exhiben dificultades cuando se presentan cambios, o se realizan malas prácticas, implicando un costo temporal importante. Estos problemas impactan negativamente en las personas que deben utilizar la información generada.</w:t>
      </w:r>
      <w:r w:rsidR="00A05067" w:rsidRPr="007B6A94">
        <w:rPr>
          <w:rFonts w:eastAsia="Calibri" w:cstheme="minorHAnsi"/>
          <w:lang w:val="es-AR"/>
        </w:rPr>
        <w:t xml:space="preserve"> Por ello es que se va a realizar dicho proyecto.</w:t>
      </w:r>
    </w:p>
    <w:p w:rsidR="00A05067" w:rsidRDefault="001D5F90" w:rsidP="007B6A94">
      <w:pPr>
        <w:jc w:val="both"/>
      </w:pPr>
      <w:r w:rsidRPr="0027167B">
        <w:rPr>
          <w:highlight w:val="yellow"/>
        </w:rPr>
        <w:t>Se desarrollo los documentos a través del psi, el cual utilizamos como guía de los documentos realizados. Este proyecto se realizo a través de iteraciones</w:t>
      </w:r>
      <w:r>
        <w:t xml:space="preserve"> </w:t>
      </w:r>
    </w:p>
    <w:p w:rsidR="00702617" w:rsidRPr="0003349C" w:rsidRDefault="00702617" w:rsidP="0003349C"/>
    <w:bookmarkEnd w:id="2"/>
    <w:p w:rsidR="009426DE" w:rsidRDefault="009426DE" w:rsidP="009426DE">
      <w:pPr>
        <w:pStyle w:val="Textoindependiente1"/>
        <w:tabs>
          <w:tab w:val="left" w:pos="705"/>
        </w:tabs>
        <w:ind w:left="705"/>
        <w:jc w:val="both"/>
        <w:rPr>
          <w:rFonts w:ascii="Arial" w:hAnsi="Arial"/>
          <w:i/>
          <w:color w:val="0000FF"/>
          <w:sz w:val="20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9426DE" w:rsidRPr="009426DE" w:rsidRDefault="009426DE" w:rsidP="009426DE">
      <w:pPr>
        <w:pStyle w:val="Textoindependiente"/>
        <w:rPr>
          <w:lang w:val="es-AR"/>
        </w:rPr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27167B">
      <w:pPr>
        <w:pStyle w:val="PSI-Ttulo2"/>
      </w:pPr>
      <w:bookmarkStart w:id="3" w:name="_Toc44255180"/>
      <w:r>
        <w:t>Objetivos y Alcance del proyecto</w:t>
      </w:r>
      <w:bookmarkEnd w:id="3"/>
    </w:p>
    <w:p w:rsidR="007B6A94" w:rsidRDefault="007B6A94" w:rsidP="00C856EB">
      <w:pPr>
        <w:pStyle w:val="PSI-Ttulo2"/>
        <w:jc w:val="both"/>
      </w:pPr>
    </w:p>
    <w:p w:rsidR="002F7860" w:rsidRDefault="00C856EB" w:rsidP="00C856EB">
      <w:pPr>
        <w:pStyle w:val="PSI-Ttulo2"/>
        <w:spacing w:before="0"/>
        <w:ind w:left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ab/>
      </w:r>
      <w:r w:rsidR="007B6A94" w:rsidRPr="007B6A94">
        <w:rPr>
          <w:rFonts w:ascii="Calibri" w:hAnsi="Calibri" w:cs="Calibri"/>
          <w:b w:val="0"/>
          <w:color w:val="auto"/>
          <w:sz w:val="22"/>
          <w:szCs w:val="22"/>
        </w:rPr>
        <w:t xml:space="preserve">Este proyecto </w:t>
      </w:r>
      <w:r w:rsidR="007B6A94">
        <w:rPr>
          <w:rFonts w:ascii="Calibri" w:hAnsi="Calibri" w:cs="Calibri"/>
          <w:b w:val="0"/>
          <w:color w:val="auto"/>
          <w:sz w:val="22"/>
          <w:szCs w:val="22"/>
        </w:rPr>
        <w:t>está orientado a crear una página web y una app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, </w:t>
      </w:r>
      <w:r w:rsidR="007B6A94">
        <w:rPr>
          <w:rFonts w:ascii="Calibri" w:hAnsi="Calibri" w:cs="Calibri"/>
          <w:b w:val="0"/>
          <w:color w:val="auto"/>
          <w:sz w:val="22"/>
          <w:szCs w:val="22"/>
        </w:rPr>
        <w:t xml:space="preserve">que permitirá mejorar 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>tanto</w:t>
      </w:r>
    </w:p>
    <w:p w:rsidR="002F7860" w:rsidRDefault="00C856EB" w:rsidP="00C856EB">
      <w:pPr>
        <w:pStyle w:val="PSI-Ttulo2"/>
        <w:spacing w:before="0"/>
        <w:ind w:left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ab/>
        <w:t>la</w:t>
      </w:r>
      <w:r w:rsidR="007B6A94">
        <w:rPr>
          <w:rFonts w:ascii="Calibri" w:hAnsi="Calibri" w:cs="Calibri"/>
          <w:b w:val="0"/>
          <w:color w:val="auto"/>
          <w:sz w:val="22"/>
          <w:szCs w:val="22"/>
        </w:rPr>
        <w:t xml:space="preserve"> consulta de los horarios de cursada y Mesa de Examen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 xml:space="preserve"> para  alumnos y profesores, como la </w:t>
      </w:r>
    </w:p>
    <w:p w:rsidR="007B6A94" w:rsidRPr="007B6A94" w:rsidRDefault="00C856EB" w:rsidP="00C856EB">
      <w:pPr>
        <w:pStyle w:val="PSI-Ttulo2"/>
        <w:spacing w:before="0"/>
        <w:ind w:left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ab/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>carga de los mismo realizada por la Secretaria Académica</w:t>
      </w:r>
      <w:r w:rsidR="007B6A94">
        <w:rPr>
          <w:rFonts w:ascii="Calibri" w:hAnsi="Calibri" w:cs="Calibri"/>
          <w:b w:val="0"/>
          <w:color w:val="auto"/>
          <w:sz w:val="22"/>
          <w:szCs w:val="22"/>
        </w:rPr>
        <w:t xml:space="preserve">  de </w:t>
      </w:r>
      <w:r w:rsidR="002F7860">
        <w:rPr>
          <w:rFonts w:ascii="Calibri" w:hAnsi="Calibri" w:cs="Calibri"/>
          <w:b w:val="0"/>
          <w:color w:val="auto"/>
          <w:sz w:val="22"/>
          <w:szCs w:val="22"/>
        </w:rPr>
        <w:t>la</w:t>
      </w:r>
      <w:r w:rsidR="007B6A94">
        <w:rPr>
          <w:rFonts w:ascii="Calibri" w:hAnsi="Calibri" w:cs="Calibri"/>
          <w:b w:val="0"/>
          <w:color w:val="auto"/>
          <w:sz w:val="22"/>
          <w:szCs w:val="22"/>
        </w:rPr>
        <w:t xml:space="preserve"> UNPA.</w:t>
      </w:r>
    </w:p>
    <w:p w:rsidR="007B6A94" w:rsidRPr="002F7860" w:rsidRDefault="002F7860" w:rsidP="00C856EB">
      <w:pPr>
        <w:pStyle w:val="PSI-Ttulo2"/>
        <w:ind w:left="0" w:firstLine="0"/>
        <w:jc w:val="both"/>
        <w:rPr>
          <w:rFonts w:ascii="Calibri" w:hAnsi="Calibri" w:cs="Calibri"/>
          <w:b w:val="0"/>
          <w:color w:val="auto"/>
          <w:sz w:val="22"/>
          <w:szCs w:val="22"/>
        </w:rPr>
      </w:pPr>
      <w:r w:rsidRPr="002F7860">
        <w:rPr>
          <w:rFonts w:ascii="Calibri" w:hAnsi="Calibri" w:cs="Calibri"/>
          <w:b w:val="0"/>
          <w:color w:val="auto"/>
          <w:sz w:val="22"/>
          <w:szCs w:val="22"/>
        </w:rPr>
        <w:t xml:space="preserve">El objetivo principal </w:t>
      </w:r>
      <w:r>
        <w:rPr>
          <w:rFonts w:ascii="Calibri" w:hAnsi="Calibri" w:cs="Calibri"/>
          <w:b w:val="0"/>
          <w:color w:val="auto"/>
          <w:sz w:val="22"/>
          <w:szCs w:val="22"/>
        </w:rPr>
        <w:t>del proyecto consiste en crear una página web que permitirá importar,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b w:val="0"/>
          <w:color w:val="auto"/>
          <w:sz w:val="22"/>
          <w:szCs w:val="22"/>
        </w:rPr>
        <w:t>buscar, modificar,  crear,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generar </w:t>
      </w:r>
      <w:r>
        <w:rPr>
          <w:rFonts w:ascii="Calibri" w:hAnsi="Calibri" w:cs="Calibri"/>
          <w:b w:val="0"/>
          <w:color w:val="auto"/>
          <w:sz w:val="22"/>
          <w:szCs w:val="22"/>
        </w:rPr>
        <w:t xml:space="preserve"> inform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>e</w:t>
      </w:r>
      <w:r>
        <w:rPr>
          <w:rFonts w:ascii="Calibri" w:hAnsi="Calibri" w:cs="Calibri"/>
          <w:b w:val="0"/>
          <w:color w:val="auto"/>
          <w:sz w:val="22"/>
          <w:szCs w:val="22"/>
        </w:rPr>
        <w:t xml:space="preserve">, y borrar 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>tanto los horarios de cursada como las Mesas de Examen, como así también permitirá buscar, borrar, modificar y generar horario de aula. Por último la app también podrá recibir notificaciones que le permitirán saber si hay alguna modificación tanto en el horario de cursada, como el aula o bien la mesa de examen</w:t>
      </w:r>
      <w:r w:rsidR="006E566E">
        <w:rPr>
          <w:rFonts w:ascii="Calibri" w:hAnsi="Calibri" w:cs="Calibri"/>
          <w:b w:val="0"/>
          <w:color w:val="auto"/>
          <w:sz w:val="22"/>
          <w:szCs w:val="22"/>
        </w:rPr>
        <w:t xml:space="preserve">. </w:t>
      </w:r>
      <w:r w:rsidR="005006F4">
        <w:rPr>
          <w:rFonts w:ascii="Calibri" w:hAnsi="Calibri" w:cs="Calibri"/>
          <w:b w:val="0"/>
          <w:color w:val="auto"/>
          <w:sz w:val="22"/>
          <w:szCs w:val="22"/>
        </w:rPr>
        <w:t xml:space="preserve">Esta página web debe ser fácil de ser utilizado </w:t>
      </w:r>
      <w:r w:rsidR="00C856EB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  <w:r w:rsidR="005006F4">
        <w:rPr>
          <w:rFonts w:ascii="Calibri" w:hAnsi="Calibri" w:cs="Calibri"/>
          <w:b w:val="0"/>
          <w:color w:val="auto"/>
          <w:sz w:val="22"/>
          <w:szCs w:val="22"/>
        </w:rPr>
        <w:t xml:space="preserve">para los usuarios de la Secretaria Académica </w:t>
      </w:r>
    </w:p>
    <w:p w:rsidR="0027167B" w:rsidRDefault="0027167B" w:rsidP="007B6A94">
      <w:pPr>
        <w:pStyle w:val="PSI-Ttulo1"/>
      </w:pPr>
    </w:p>
    <w:p w:rsidR="0027167B" w:rsidRDefault="004622D7" w:rsidP="007B6A94">
      <w:pPr>
        <w:pStyle w:val="PSI-Ttulo1"/>
      </w:pPr>
      <w:r>
        <w:t>Para un buen uso de la aplicación creamos</w:t>
      </w:r>
      <w:r w:rsidR="006E566E">
        <w:t xml:space="preserve"> un diseño cómodo, agradable y fácil de entender para todos los usuarios que se conecten mediante un sistema móvil. Este es el objetivo principal de la aplicación </w:t>
      </w: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7B6A94">
      <w:pPr>
        <w:pStyle w:val="PSI-Ttulo1"/>
      </w:pPr>
    </w:p>
    <w:p w:rsidR="00083244" w:rsidRDefault="00083244" w:rsidP="00083244">
      <w:pPr>
        <w:pStyle w:val="PSI-Ttulo2"/>
      </w:pPr>
      <w:r>
        <w:lastRenderedPageBreak/>
        <w:t xml:space="preserve">Comunicación en grupo </w:t>
      </w:r>
    </w:p>
    <w:p w:rsidR="00083244" w:rsidRDefault="00083244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>El proyecto fue realizado a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134C64"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>travé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>s</w:t>
      </w:r>
      <w:r w:rsidRPr="0008324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de un seguimiento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de los alumnos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donde utilizamos 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>diferentes tipos de herramientas para poder comunicarnos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generando  reuniones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sobre los avances ya realizados y los que seguían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. Estas herramientas </w:t>
      </w:r>
      <w:r w:rsidR="00134C64">
        <w:rPr>
          <w:rFonts w:asciiTheme="minorHAnsi" w:hAnsiTheme="minorHAnsi" w:cstheme="minorHAnsi"/>
          <w:b w:val="0"/>
          <w:color w:val="auto"/>
          <w:sz w:val="22"/>
          <w:szCs w:val="22"/>
        </w:rPr>
        <w:t>fueron el taiga, whatsapp</w:t>
      </w:r>
      <w:r w:rsidR="001F42AE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y zoom. </w:t>
      </w:r>
    </w:p>
    <w:p w:rsidR="001F42AE" w:rsidRDefault="001F42AE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El taiga fue utilizado únicamente durante la cursada de la materia de laboratorio de proyecto del software, el cual nos fue de mucha utilidad para hacer un seguimiento de las fases e iteraciones que fuimos realizando, y </w:t>
      </w:r>
      <w:r w:rsidR="00A95DC5">
        <w:rPr>
          <w:rFonts w:asciiTheme="minorHAnsi" w:hAnsiTheme="minorHAnsi" w:cstheme="minorHAnsi"/>
          <w:b w:val="0"/>
          <w:color w:val="auto"/>
          <w:sz w:val="22"/>
          <w:szCs w:val="22"/>
        </w:rPr>
        <w:t>así</w:t>
      </w: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poder organizarnos en las actividades que proponíamos para cada</w:t>
      </w:r>
      <w:r w:rsidR="00A95DC5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integrante del grupo. Allí  podíamos agregar las tareas nuevas, en curso y las cerradas  que se iban a realzar en cada iteración. Lo negativo de esto fue por parte nuestra no haber continuado con la utilización de dicha herramienta, ya que nos permitía organizarnos mejor con esta.</w:t>
      </w:r>
    </w:p>
    <w:p w:rsidR="00CC60C9" w:rsidRPr="00083244" w:rsidRDefault="00CC60C9" w:rsidP="00A95DC5">
      <w:pPr>
        <w:pStyle w:val="PSI-Ttulo2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El whatsapp lo utilizamos hasta el ultimo momento del proyecto, nos sirvió para coordinar </w:t>
      </w:r>
    </w:p>
    <w:p w:rsidR="00083244" w:rsidRDefault="00083244" w:rsidP="007B6A94">
      <w:pPr>
        <w:pStyle w:val="PSI-Ttulo1"/>
      </w:pPr>
    </w:p>
    <w:p w:rsidR="0027167B" w:rsidRDefault="0027167B" w:rsidP="007B6A94">
      <w:pPr>
        <w:pStyle w:val="PSI-Ttulo1"/>
      </w:pPr>
    </w:p>
    <w:p w:rsidR="0027167B" w:rsidRDefault="0027167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7B6A94">
      <w:pPr>
        <w:pStyle w:val="PSI-Ttulo1"/>
      </w:pPr>
    </w:p>
    <w:p w:rsidR="00AA783B" w:rsidRDefault="00AA783B" w:rsidP="00AA783B">
      <w:pPr>
        <w:pStyle w:val="PSI-Ttulo2"/>
        <w:rPr>
          <w:rFonts w:ascii="Calibri" w:eastAsia="DejaVu Sans" w:hAnsi="Calibri" w:cs="Calibri"/>
          <w:b w:val="0"/>
          <w:color w:val="auto"/>
          <w:sz w:val="22"/>
          <w:szCs w:val="22"/>
        </w:rPr>
      </w:pPr>
    </w:p>
    <w:p w:rsidR="00AA783B" w:rsidRDefault="00AA783B" w:rsidP="00AA783B">
      <w:pPr>
        <w:pStyle w:val="PSI-Ttulo2"/>
      </w:pPr>
      <w:r>
        <w:t>Planificacion del trabajo</w:t>
      </w:r>
    </w:p>
    <w:p w:rsidR="00AA783B" w:rsidRDefault="00AA783B" w:rsidP="00AA783B">
      <w:pPr>
        <w:pStyle w:val="PSI-Ttulo2"/>
      </w:pPr>
    </w:p>
    <w:p w:rsid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Una vez explicado el contexto del proyecto pasaremos a detallar la planificación inicial</w:t>
      </w:r>
    </w:p>
    <w:p w:rsid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La planificación del trabajo se ha dividido  en varias fases para cubrir los objetivos principales: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Analisis de requisitos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Especificacion 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lastRenderedPageBreak/>
        <w:t>Diseño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Implementacion de las partes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Pruebas</w:t>
      </w:r>
    </w:p>
    <w:p w:rsidR="00AA783B" w:rsidRDefault="00AA783B" w:rsidP="00AA783B">
      <w:pPr>
        <w:pStyle w:val="PSI-Ttulo2"/>
        <w:numPr>
          <w:ilvl w:val="0"/>
          <w:numId w:val="16"/>
        </w:numPr>
        <w:rPr>
          <w:rFonts w:asciiTheme="minorHAnsi" w:hAnsiTheme="minorHAnsi" w:cstheme="minorHAnsi"/>
          <w:b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color w:val="auto"/>
          <w:sz w:val="22"/>
          <w:szCs w:val="22"/>
        </w:rPr>
        <w:t>Memoria</w:t>
      </w:r>
    </w:p>
    <w:p w:rsidR="00AA783B" w:rsidRPr="00AA783B" w:rsidRDefault="00AA783B" w:rsidP="00AA783B">
      <w:pPr>
        <w:pStyle w:val="PSI-Ttulo2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A783B">
        <w:rPr>
          <w:rFonts w:asciiTheme="minorHAnsi" w:hAnsiTheme="minorHAnsi" w:cstheme="minorHAnsi"/>
          <w:b w:val="0"/>
          <w:color w:val="auto"/>
          <w:sz w:val="22"/>
          <w:szCs w:val="22"/>
          <w:highlight w:val="yellow"/>
        </w:rPr>
        <w:t>Aca ingresamos el tiempo que utilizamos es decir la estimacion</w:t>
      </w:r>
    </w:p>
    <w:p w:rsidR="00AA783B" w:rsidRDefault="00AA783B" w:rsidP="007B6A94">
      <w:pPr>
        <w:pStyle w:val="PSI-Ttulo1"/>
      </w:pPr>
    </w:p>
    <w:p w:rsidR="00AA783B" w:rsidRPr="00F8522E" w:rsidRDefault="00AA783B" w:rsidP="007B6A94">
      <w:pPr>
        <w:pStyle w:val="PSI-Ttulo1"/>
      </w:pPr>
    </w:p>
    <w:sectPr w:rsidR="00AA783B" w:rsidRPr="00F8522E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123" w:rsidRDefault="00F93123" w:rsidP="00C94FBE">
      <w:pPr>
        <w:spacing w:before="0" w:line="240" w:lineRule="auto"/>
      </w:pPr>
      <w:r>
        <w:separator/>
      </w:r>
    </w:p>
    <w:p w:rsidR="00F93123" w:rsidRDefault="00F93123"/>
  </w:endnote>
  <w:endnote w:type="continuationSeparator" w:id="1">
    <w:p w:rsidR="00F93123" w:rsidRDefault="00F93123" w:rsidP="00C94FBE">
      <w:pPr>
        <w:spacing w:before="0" w:line="240" w:lineRule="auto"/>
      </w:pPr>
      <w:r>
        <w:continuationSeparator/>
      </w:r>
    </w:p>
    <w:p w:rsidR="00F93123" w:rsidRDefault="00F9312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2AE" w:rsidRDefault="001F42AE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rFonts w:asciiTheme="majorHAnsi" w:hAnsiTheme="majorHAnsi"/>
          </w:rPr>
          <w:t>GRUPO DE DESARROLLO YENÚ</w:t>
        </w:r>
      </w:sdtContent>
    </w:sdt>
    <w:r w:rsidRPr="0050691D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C60C9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C60C9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1F42AE" w:rsidRDefault="001F42AE" w:rsidP="002B5F5B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123" w:rsidRDefault="00F93123" w:rsidP="00C94FBE">
      <w:pPr>
        <w:spacing w:before="0" w:line="240" w:lineRule="auto"/>
      </w:pPr>
      <w:r>
        <w:separator/>
      </w:r>
    </w:p>
    <w:p w:rsidR="00F93123" w:rsidRDefault="00F93123"/>
  </w:footnote>
  <w:footnote w:type="continuationSeparator" w:id="1">
    <w:p w:rsidR="00F93123" w:rsidRDefault="00F93123" w:rsidP="00C94FBE">
      <w:pPr>
        <w:spacing w:before="0" w:line="240" w:lineRule="auto"/>
      </w:pPr>
      <w:r>
        <w:continuationSeparator/>
      </w:r>
    </w:p>
    <w:p w:rsidR="00F93123" w:rsidRDefault="00F9312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F42AE" w:rsidRDefault="001F42AE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Memoria</w:t>
        </w:r>
      </w:p>
    </w:sdtContent>
  </w:sdt>
  <w:p w:rsidR="001F42AE" w:rsidRPr="000F4F97" w:rsidRDefault="001F42AE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50691D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A614D2"/>
    <w:multiLevelType w:val="hybridMultilevel"/>
    <w:tmpl w:val="54186E20"/>
    <w:lvl w:ilvl="0" w:tplc="96B2ABB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>
    <w:nsid w:val="6CD9199F"/>
    <w:multiLevelType w:val="hybridMultilevel"/>
    <w:tmpl w:val="3F84375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9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2"/>
  </w:num>
  <w:num w:numId="10">
    <w:abstractNumId w:val="13"/>
  </w:num>
  <w:num w:numId="11">
    <w:abstractNumId w:val="5"/>
  </w:num>
  <w:num w:numId="12">
    <w:abstractNumId w:val="10"/>
  </w:num>
  <w:num w:numId="13">
    <w:abstractNumId w:val="8"/>
  </w:num>
  <w:num w:numId="14">
    <w:abstractNumId w:val="0"/>
  </w:num>
  <w:num w:numId="15">
    <w:abstractNumId w:val="7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B5F5B"/>
    <w:rsid w:val="00011BED"/>
    <w:rsid w:val="00017EFE"/>
    <w:rsid w:val="0003349C"/>
    <w:rsid w:val="00045F1A"/>
    <w:rsid w:val="00047BC5"/>
    <w:rsid w:val="00083244"/>
    <w:rsid w:val="00087F53"/>
    <w:rsid w:val="00092BC0"/>
    <w:rsid w:val="000A0FE7"/>
    <w:rsid w:val="000A641D"/>
    <w:rsid w:val="000C4C42"/>
    <w:rsid w:val="000C4E31"/>
    <w:rsid w:val="000D1034"/>
    <w:rsid w:val="000D4C6E"/>
    <w:rsid w:val="000F1888"/>
    <w:rsid w:val="000F4F97"/>
    <w:rsid w:val="000F79DF"/>
    <w:rsid w:val="0010416D"/>
    <w:rsid w:val="001163FF"/>
    <w:rsid w:val="00117D6A"/>
    <w:rsid w:val="0012205F"/>
    <w:rsid w:val="00134C64"/>
    <w:rsid w:val="001410A7"/>
    <w:rsid w:val="00144AE4"/>
    <w:rsid w:val="00150702"/>
    <w:rsid w:val="00154FA5"/>
    <w:rsid w:val="00183953"/>
    <w:rsid w:val="00185A46"/>
    <w:rsid w:val="00191198"/>
    <w:rsid w:val="001950C8"/>
    <w:rsid w:val="001A2EE6"/>
    <w:rsid w:val="001A4FB5"/>
    <w:rsid w:val="001C6104"/>
    <w:rsid w:val="001C799E"/>
    <w:rsid w:val="001C7B44"/>
    <w:rsid w:val="001D5F90"/>
    <w:rsid w:val="001F42AE"/>
    <w:rsid w:val="001F5F92"/>
    <w:rsid w:val="0020621B"/>
    <w:rsid w:val="0021537B"/>
    <w:rsid w:val="00217A70"/>
    <w:rsid w:val="00224B75"/>
    <w:rsid w:val="00266C42"/>
    <w:rsid w:val="0027167B"/>
    <w:rsid w:val="00282ACE"/>
    <w:rsid w:val="00295CA9"/>
    <w:rsid w:val="002A41AA"/>
    <w:rsid w:val="002B506A"/>
    <w:rsid w:val="002B5AF9"/>
    <w:rsid w:val="002B5F5B"/>
    <w:rsid w:val="002C55A2"/>
    <w:rsid w:val="002D0CCB"/>
    <w:rsid w:val="002E0AB6"/>
    <w:rsid w:val="002E7874"/>
    <w:rsid w:val="002F1461"/>
    <w:rsid w:val="002F67C0"/>
    <w:rsid w:val="002F7860"/>
    <w:rsid w:val="003130E3"/>
    <w:rsid w:val="00313564"/>
    <w:rsid w:val="003149A1"/>
    <w:rsid w:val="003163C6"/>
    <w:rsid w:val="00344258"/>
    <w:rsid w:val="00346864"/>
    <w:rsid w:val="00350E39"/>
    <w:rsid w:val="003560F2"/>
    <w:rsid w:val="00363FD1"/>
    <w:rsid w:val="00394C0A"/>
    <w:rsid w:val="00397566"/>
    <w:rsid w:val="003B7F1F"/>
    <w:rsid w:val="003C54B1"/>
    <w:rsid w:val="003E12FE"/>
    <w:rsid w:val="0040066E"/>
    <w:rsid w:val="0042080A"/>
    <w:rsid w:val="004525FF"/>
    <w:rsid w:val="004622D7"/>
    <w:rsid w:val="0046727A"/>
    <w:rsid w:val="004807AF"/>
    <w:rsid w:val="004A54C8"/>
    <w:rsid w:val="004C5D7E"/>
    <w:rsid w:val="004D45CD"/>
    <w:rsid w:val="004D5185"/>
    <w:rsid w:val="004E4935"/>
    <w:rsid w:val="004F4D25"/>
    <w:rsid w:val="005006F4"/>
    <w:rsid w:val="005017FA"/>
    <w:rsid w:val="005046A5"/>
    <w:rsid w:val="00504A67"/>
    <w:rsid w:val="0050691D"/>
    <w:rsid w:val="00511D9A"/>
    <w:rsid w:val="00515617"/>
    <w:rsid w:val="005306AC"/>
    <w:rsid w:val="00564033"/>
    <w:rsid w:val="005709F6"/>
    <w:rsid w:val="00570F4F"/>
    <w:rsid w:val="005857BB"/>
    <w:rsid w:val="005874B3"/>
    <w:rsid w:val="0059596F"/>
    <w:rsid w:val="00597A23"/>
    <w:rsid w:val="005A0664"/>
    <w:rsid w:val="005A52A2"/>
    <w:rsid w:val="005B5AEE"/>
    <w:rsid w:val="005B6373"/>
    <w:rsid w:val="005D1034"/>
    <w:rsid w:val="005E76A4"/>
    <w:rsid w:val="005F133C"/>
    <w:rsid w:val="005F5429"/>
    <w:rsid w:val="005F60BA"/>
    <w:rsid w:val="005F7023"/>
    <w:rsid w:val="006124BF"/>
    <w:rsid w:val="006133A2"/>
    <w:rsid w:val="00616A6E"/>
    <w:rsid w:val="006177BF"/>
    <w:rsid w:val="00653C38"/>
    <w:rsid w:val="006849CE"/>
    <w:rsid w:val="006919D5"/>
    <w:rsid w:val="006A2495"/>
    <w:rsid w:val="006B3371"/>
    <w:rsid w:val="006C0E65"/>
    <w:rsid w:val="006E566E"/>
    <w:rsid w:val="00702617"/>
    <w:rsid w:val="0070494E"/>
    <w:rsid w:val="00705C02"/>
    <w:rsid w:val="00710BA6"/>
    <w:rsid w:val="00711DF8"/>
    <w:rsid w:val="00730B27"/>
    <w:rsid w:val="007447BE"/>
    <w:rsid w:val="00750F83"/>
    <w:rsid w:val="007531CC"/>
    <w:rsid w:val="00782A7E"/>
    <w:rsid w:val="007A33C6"/>
    <w:rsid w:val="007B151B"/>
    <w:rsid w:val="007B2E53"/>
    <w:rsid w:val="007B6A94"/>
    <w:rsid w:val="007C742C"/>
    <w:rsid w:val="007D113B"/>
    <w:rsid w:val="007D7477"/>
    <w:rsid w:val="007E66A5"/>
    <w:rsid w:val="007F38C0"/>
    <w:rsid w:val="00801130"/>
    <w:rsid w:val="00816B5F"/>
    <w:rsid w:val="00817955"/>
    <w:rsid w:val="00822C20"/>
    <w:rsid w:val="008426C2"/>
    <w:rsid w:val="00852FF2"/>
    <w:rsid w:val="008539BD"/>
    <w:rsid w:val="00854482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97E8D"/>
    <w:rsid w:val="008A079C"/>
    <w:rsid w:val="008A1A8B"/>
    <w:rsid w:val="008B1983"/>
    <w:rsid w:val="008B3B0F"/>
    <w:rsid w:val="008C36AB"/>
    <w:rsid w:val="008E48FB"/>
    <w:rsid w:val="008F5152"/>
    <w:rsid w:val="00904CB6"/>
    <w:rsid w:val="0092483A"/>
    <w:rsid w:val="00932C52"/>
    <w:rsid w:val="00942049"/>
    <w:rsid w:val="009426DE"/>
    <w:rsid w:val="0094444C"/>
    <w:rsid w:val="00953647"/>
    <w:rsid w:val="0095690B"/>
    <w:rsid w:val="0096683E"/>
    <w:rsid w:val="009779D1"/>
    <w:rsid w:val="009A3173"/>
    <w:rsid w:val="009E25EF"/>
    <w:rsid w:val="009E4DA8"/>
    <w:rsid w:val="009F4449"/>
    <w:rsid w:val="00A0436A"/>
    <w:rsid w:val="00A05067"/>
    <w:rsid w:val="00A12B5B"/>
    <w:rsid w:val="00A13DBA"/>
    <w:rsid w:val="00A2496D"/>
    <w:rsid w:val="00A2757B"/>
    <w:rsid w:val="00A45630"/>
    <w:rsid w:val="00A50ABB"/>
    <w:rsid w:val="00A670E3"/>
    <w:rsid w:val="00A95DC5"/>
    <w:rsid w:val="00AA783B"/>
    <w:rsid w:val="00AE0C53"/>
    <w:rsid w:val="00AF6C07"/>
    <w:rsid w:val="00B01480"/>
    <w:rsid w:val="00B0695A"/>
    <w:rsid w:val="00B071F2"/>
    <w:rsid w:val="00B10949"/>
    <w:rsid w:val="00B138FE"/>
    <w:rsid w:val="00B144C2"/>
    <w:rsid w:val="00B1573A"/>
    <w:rsid w:val="00B20663"/>
    <w:rsid w:val="00B21F60"/>
    <w:rsid w:val="00B251C8"/>
    <w:rsid w:val="00B32896"/>
    <w:rsid w:val="00B36B62"/>
    <w:rsid w:val="00B77F48"/>
    <w:rsid w:val="00B84FE7"/>
    <w:rsid w:val="00BA699A"/>
    <w:rsid w:val="00BB23C2"/>
    <w:rsid w:val="00BB4A41"/>
    <w:rsid w:val="00BB6AAE"/>
    <w:rsid w:val="00BB7855"/>
    <w:rsid w:val="00BC5404"/>
    <w:rsid w:val="00BF1EA9"/>
    <w:rsid w:val="00C05700"/>
    <w:rsid w:val="00C10EED"/>
    <w:rsid w:val="00C23F8C"/>
    <w:rsid w:val="00C24CDC"/>
    <w:rsid w:val="00C26C78"/>
    <w:rsid w:val="00C42873"/>
    <w:rsid w:val="00C5135E"/>
    <w:rsid w:val="00C67EBC"/>
    <w:rsid w:val="00C7670E"/>
    <w:rsid w:val="00C856EB"/>
    <w:rsid w:val="00C872BB"/>
    <w:rsid w:val="00C94B09"/>
    <w:rsid w:val="00C94FBE"/>
    <w:rsid w:val="00C97238"/>
    <w:rsid w:val="00CB2CC9"/>
    <w:rsid w:val="00CC60C9"/>
    <w:rsid w:val="00CD323E"/>
    <w:rsid w:val="00CE0252"/>
    <w:rsid w:val="00CE0C6E"/>
    <w:rsid w:val="00CE7C8F"/>
    <w:rsid w:val="00CE7F5B"/>
    <w:rsid w:val="00D0174C"/>
    <w:rsid w:val="00D01B23"/>
    <w:rsid w:val="00D06E99"/>
    <w:rsid w:val="00D15ED8"/>
    <w:rsid w:val="00D15FB2"/>
    <w:rsid w:val="00D255E1"/>
    <w:rsid w:val="00D5108B"/>
    <w:rsid w:val="00D60FF6"/>
    <w:rsid w:val="00D62575"/>
    <w:rsid w:val="00D649B2"/>
    <w:rsid w:val="00D80E83"/>
    <w:rsid w:val="00DA284A"/>
    <w:rsid w:val="00DD0159"/>
    <w:rsid w:val="00DD5A70"/>
    <w:rsid w:val="00E01FEC"/>
    <w:rsid w:val="00E037C9"/>
    <w:rsid w:val="00E34178"/>
    <w:rsid w:val="00E36A01"/>
    <w:rsid w:val="00E41820"/>
    <w:rsid w:val="00E41E7A"/>
    <w:rsid w:val="00E425FB"/>
    <w:rsid w:val="00E438FE"/>
    <w:rsid w:val="00E5392A"/>
    <w:rsid w:val="00E67DB5"/>
    <w:rsid w:val="00E7708C"/>
    <w:rsid w:val="00E8096E"/>
    <w:rsid w:val="00E84E25"/>
    <w:rsid w:val="00E93312"/>
    <w:rsid w:val="00EA7D8C"/>
    <w:rsid w:val="00EB4B10"/>
    <w:rsid w:val="00EE0084"/>
    <w:rsid w:val="00EE17DA"/>
    <w:rsid w:val="00F045A2"/>
    <w:rsid w:val="00F13F18"/>
    <w:rsid w:val="00F163F8"/>
    <w:rsid w:val="00F2518B"/>
    <w:rsid w:val="00F36808"/>
    <w:rsid w:val="00F438B1"/>
    <w:rsid w:val="00F478F4"/>
    <w:rsid w:val="00F54DA6"/>
    <w:rsid w:val="00F6748E"/>
    <w:rsid w:val="00F67C53"/>
    <w:rsid w:val="00F771E5"/>
    <w:rsid w:val="00F813E9"/>
    <w:rsid w:val="00F815F5"/>
    <w:rsid w:val="00F8522E"/>
    <w:rsid w:val="00F926BE"/>
    <w:rsid w:val="00F93123"/>
    <w:rsid w:val="00FC4195"/>
    <w:rsid w:val="00FD6530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531CC"/>
    <w:pPr>
      <w:tabs>
        <w:tab w:val="left" w:pos="0"/>
      </w:tabs>
      <w:ind w:left="115" w:hanging="6"/>
      <w:jc w:val="both"/>
    </w:pPr>
    <w:rPr>
      <w:rFonts w:ascii="Cambria" w:hAnsi="Cambria"/>
      <w:i/>
      <w:color w:val="548DD4"/>
      <w:sz w:val="32"/>
      <w:szCs w:val="32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6A94"/>
    <w:pPr>
      <w:keepLines w:val="0"/>
      <w:widowControl w:val="0"/>
      <w:tabs>
        <w:tab w:val="left" w:pos="0"/>
      </w:tabs>
      <w:suppressAutoHyphens/>
      <w:spacing w:before="200" w:line="240" w:lineRule="atLeast"/>
      <w:ind w:left="0" w:firstLine="0"/>
      <w:jc w:val="both"/>
    </w:pPr>
    <w:rPr>
      <w:rFonts w:ascii="Calibri" w:eastAsia="DejaVu Sans" w:hAnsi="Calibri" w:cs="Calibri"/>
      <w:b w:val="0"/>
      <w:color w:val="auto"/>
      <w:sz w:val="22"/>
      <w:szCs w:val="22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C55A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854482"/>
    <w:pPr>
      <w:ind w:left="67" w:firstLine="0"/>
      <w:jc w:val="center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paragraph" w:customStyle="1" w:styleId="InfoBlue">
    <w:name w:val="InfoBlue"/>
    <w:basedOn w:val="Normal"/>
    <w:next w:val="Textoindependiente1"/>
    <w:rsid w:val="009426DE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9426DE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Default">
    <w:name w:val="Default"/>
    <w:rsid w:val="00FD653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932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implementacion\Plantilla%20Plan%20de%20Integ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1062C3-827A-417C-94EE-46CFC583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Integracion</Template>
  <TotalTime>268</TotalTime>
  <Pages>7</Pages>
  <Words>774</Words>
  <Characters>4262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</vt:lpstr>
    </vt:vector>
  </TitlesOfParts>
  <Company>GRUPO DE DESARROLLO YENÚ</Company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TEMPUS</dc:subject>
  <dc:creator>Emanuel</dc:creator>
  <cp:keywords/>
  <dc:description/>
  <cp:lastModifiedBy>Mariela</cp:lastModifiedBy>
  <cp:revision>12</cp:revision>
  <dcterms:created xsi:type="dcterms:W3CDTF">2017-09-02T01:35:00Z</dcterms:created>
  <dcterms:modified xsi:type="dcterms:W3CDTF">2020-07-01T16:41:00Z</dcterms:modified>
</cp:coreProperties>
</file>