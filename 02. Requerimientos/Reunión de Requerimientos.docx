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CA2DA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A2DA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02E5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A02E5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A02E5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A02E5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9603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Reunión de Requerimientos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CA2DAF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CA2DAF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9944100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A2DAF" w:rsidP="000F4F97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4.95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  <w:r w:rsidR="00A02E56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E04EAD" w:rsidRPr="00811F71" w:rsidRDefault="00E04EAD" w:rsidP="00575708">
                      <w:pPr>
                        <w:pStyle w:val="PSI-Comentario"/>
                        <w:ind w:left="0"/>
                      </w:pPr>
                      <w:r w:rsidRPr="00811F71">
                        <w:t xml:space="preserve">El objetivo de este </w:t>
                      </w:r>
                      <w:r>
                        <w:t xml:space="preserve">documento es el de </w:t>
                      </w:r>
                      <w:r w:rsidRPr="00811F71">
                        <w:t xml:space="preserve"> documentar todos los requerimientos del sistema, este describe las funciones del sistema, los requerimientos no funcionales, características del diseño, y otros elementos necesarios para proporcionar una descripción completa y comprensiva de los requerimientos para el software a desarrollar. </w:t>
                      </w:r>
                    </w:p>
                    <w:p w:rsidR="00E04EAD" w:rsidRPr="00811F71" w:rsidRDefault="00E04EAD" w:rsidP="00575708">
                      <w:pPr>
                        <w:pStyle w:val="PSI-Comentario"/>
                        <w:ind w:left="0"/>
                      </w:pPr>
                      <w:r w:rsidRPr="00811F71">
                        <w:t xml:space="preserve">Los requerimientos pueden ser levantados con diferentes herramientas, también se pueden encontrar dispersos en varios artefactos y herramientas. Es por ello, que esta metodología propone capturar todos los requerimientos </w:t>
                      </w:r>
                      <w:r>
                        <w:t xml:space="preserve">en el documento de REUNION DE  REQUERIMIENTOS </w:t>
                      </w:r>
                    </w:p>
                    <w:p w:rsidR="00DA284A" w:rsidRDefault="00DA284A" w:rsidP="00E04EAD">
                      <w:pPr>
                        <w:pStyle w:val="PSI-Comentario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97566" w:rsidP="00CA2DAF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A02E56"/>
      </w:sdtContent>
    </w:sdt>
    <w:p w:rsidR="00A13DBA" w:rsidRDefault="00CA2DAF" w:rsidP="00A13DBA">
      <w:pPr>
        <w:ind w:left="0" w:firstLine="0"/>
      </w:pPr>
      <w:r>
        <w:rPr>
          <w:noProof/>
          <w:lang w:eastAsia="es-A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4006215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75708" w:rsidRDefault="007E3ED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800" w:history="1">
            <w:r w:rsidR="00575708" w:rsidRPr="00A557B2">
              <w:rPr>
                <w:rStyle w:val="Hipervnculo"/>
                <w:noProof/>
              </w:rPr>
              <w:t>Introducción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_Toc257629800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801" w:history="1">
            <w:r w:rsidR="00575708" w:rsidRPr="00A557B2">
              <w:rPr>
                <w:rStyle w:val="Hipervnculo"/>
                <w:noProof/>
              </w:rPr>
              <w:t>Propósito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_Toc257629801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802" w:history="1">
            <w:r w:rsidR="00575708" w:rsidRPr="00A557B2">
              <w:rPr>
                <w:rStyle w:val="Hipervnculo"/>
                <w:noProof/>
              </w:rPr>
              <w:t>Alcance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_Toc257629802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803" w:history="1">
            <w:r w:rsidR="00575708" w:rsidRPr="00A557B2">
              <w:rPr>
                <w:rStyle w:val="Hipervnculo"/>
                <w:noProof/>
              </w:rPr>
              <w:t>Definiciones, siglas y abreviaturas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_Toc257629803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804" w:history="1">
            <w:r w:rsidR="00575708" w:rsidRPr="00A557B2">
              <w:rPr>
                <w:rStyle w:val="Hipervnculo"/>
                <w:noProof/>
              </w:rPr>
              <w:t>Referencias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_Toc257629804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05" w:history="1">
            <w:r w:rsidR="00575708" w:rsidRPr="00A557B2">
              <w:rPr>
                <w:rStyle w:val="Hipervnculo"/>
                <w:noProof/>
              </w:rPr>
              <w:t>Establecer el perfil del usuario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_Toc257629805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06" w:history="1">
            <w:r w:rsidR="00575708" w:rsidRPr="00A557B2">
              <w:rPr>
                <w:rStyle w:val="Hipervnculo"/>
                <w:noProof/>
              </w:rPr>
              <w:t>Evaluar el problema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_Toc257629806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07" w:history="1">
            <w:r w:rsidR="00575708" w:rsidRPr="00A557B2">
              <w:rPr>
                <w:rStyle w:val="Hipervnculo"/>
                <w:noProof/>
              </w:rPr>
              <w:t>Entender el entorno del usuario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_Toc257629807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08" w:history="1">
            <w:r w:rsidR="00575708" w:rsidRPr="00A557B2">
              <w:rPr>
                <w:rStyle w:val="Hipervnculo"/>
                <w:noProof/>
              </w:rPr>
              <w:t>Reafirmar el entendimiento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_Toc257629808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09" w:history="1">
            <w:r w:rsidR="00575708" w:rsidRPr="00A557B2">
              <w:rPr>
                <w:rStyle w:val="Hipervnculo"/>
                <w:noProof/>
              </w:rPr>
              <w:t>Problemas adicionales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_Toc257629809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10" w:history="1">
            <w:r w:rsidR="00575708" w:rsidRPr="00A557B2">
              <w:rPr>
                <w:rStyle w:val="Hipervnculo"/>
                <w:noProof/>
              </w:rPr>
              <w:t>Evaluar la solución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_Toc257629810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11" w:history="1">
            <w:r w:rsidR="00575708" w:rsidRPr="00A557B2">
              <w:rPr>
                <w:rStyle w:val="Hipervnculo"/>
                <w:noProof/>
              </w:rPr>
              <w:t>Evaluar la oportunidad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_Toc257629811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12" w:history="1">
            <w:r w:rsidR="00575708" w:rsidRPr="00A557B2">
              <w:rPr>
                <w:rStyle w:val="Hipervnculo"/>
                <w:noProof/>
              </w:rPr>
              <w:t>Evaluar fiabilidad, performance y necesidad de apoyo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_Toc257629812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13" w:history="1">
            <w:r w:rsidR="00575708" w:rsidRPr="00A557B2">
              <w:rPr>
                <w:rStyle w:val="Hipervnculo"/>
                <w:noProof/>
              </w:rPr>
              <w:t>Cierre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_Toc257629813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575708" w:rsidRDefault="00A02E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814" w:history="1">
            <w:r w:rsidR="00575708" w:rsidRPr="00A557B2">
              <w:rPr>
                <w:rStyle w:val="Hipervnculo"/>
                <w:noProof/>
              </w:rPr>
              <w:t>Resumen del Analista</w:t>
            </w:r>
            <w:r w:rsidR="00575708">
              <w:rPr>
                <w:noProof/>
                <w:webHidden/>
              </w:rPr>
              <w:tab/>
            </w:r>
            <w:r w:rsidR="00575708">
              <w:rPr>
                <w:noProof/>
                <w:webHidden/>
              </w:rPr>
              <w:fldChar w:fldCharType="begin"/>
            </w:r>
            <w:r w:rsidR="00575708">
              <w:rPr>
                <w:noProof/>
                <w:webHidden/>
              </w:rPr>
              <w:instrText xml:space="preserve"> PAGEREF _Toc257629814 \h </w:instrText>
            </w:r>
            <w:r w:rsidR="00575708">
              <w:rPr>
                <w:noProof/>
                <w:webHidden/>
              </w:rPr>
            </w:r>
            <w:r w:rsidR="00575708">
              <w:rPr>
                <w:noProof/>
                <w:webHidden/>
              </w:rPr>
              <w:fldChar w:fldCharType="separate"/>
            </w:r>
            <w:r w:rsidR="00CA2DAF">
              <w:rPr>
                <w:noProof/>
                <w:webHidden/>
              </w:rPr>
              <w:t>4</w:t>
            </w:r>
            <w:r w:rsidR="00575708">
              <w:rPr>
                <w:noProof/>
                <w:webHidden/>
              </w:rPr>
              <w:fldChar w:fldCharType="end"/>
            </w:r>
          </w:hyperlink>
        </w:p>
        <w:p w:rsidR="000F79DF" w:rsidRDefault="007E3ED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96036A" w:rsidP="009A3173">
          <w:pPr>
            <w:pStyle w:val="PSI-Ttulo"/>
          </w:pPr>
          <w:r>
            <w:rPr>
              <w:lang w:val="es-AR"/>
            </w:rPr>
            <w:t>Reunión de Requerimientos</w:t>
          </w:r>
        </w:p>
      </w:sdtContent>
    </w:sdt>
    <w:p w:rsidR="0096036A" w:rsidRDefault="0096036A" w:rsidP="0096036A">
      <w:pPr>
        <w:pStyle w:val="PSI-Ttulo1"/>
      </w:pPr>
      <w:bookmarkStart w:id="0" w:name="_Toc15571901"/>
      <w:bookmarkStart w:id="1" w:name="_Toc234998020"/>
      <w:bookmarkStart w:id="2" w:name="_Toc257629800"/>
      <w:r>
        <w:t>Introducción</w:t>
      </w:r>
      <w:bookmarkEnd w:id="0"/>
      <w:bookmarkEnd w:id="1"/>
      <w:bookmarkEnd w:id="2"/>
    </w:p>
    <w:p w:rsidR="0096036A" w:rsidRDefault="0096036A" w:rsidP="0096036A">
      <w:pPr>
        <w:pStyle w:val="PSI-Ttulo2"/>
      </w:pPr>
      <w:bookmarkStart w:id="3" w:name="_Toc15571902"/>
      <w:bookmarkStart w:id="4" w:name="_Toc234998021"/>
      <w:bookmarkStart w:id="5" w:name="_Toc257629801"/>
      <w:r>
        <w:t>Propósito</w:t>
      </w:r>
      <w:bookmarkEnd w:id="3"/>
      <w:bookmarkEnd w:id="4"/>
      <w:bookmarkEnd w:id="5"/>
    </w:p>
    <w:p w:rsidR="0096036A" w:rsidRDefault="0096036A" w:rsidP="00CA2DAF">
      <w:pPr>
        <w:jc w:val="both"/>
      </w:pPr>
      <w:r>
        <w:t xml:space="preserve">[En esta sección se debe especificar el propósito de este documento de </w:t>
      </w:r>
      <w:r>
        <w:rPr>
          <w:b/>
          <w:bCs/>
        </w:rPr>
        <w:t>Reunión de Requerimientos</w:t>
      </w:r>
      <w:r>
        <w:t>.]</w:t>
      </w:r>
    </w:p>
    <w:p w:rsidR="0096036A" w:rsidRDefault="005C73C1" w:rsidP="005C73C1">
      <w:pPr>
        <w:pStyle w:val="PSI-Ttulo2"/>
        <w:ind w:left="0" w:firstLine="0"/>
      </w:pPr>
      <w:bookmarkStart w:id="6" w:name="_Toc15571903"/>
      <w:bookmarkStart w:id="7" w:name="_Toc234998022"/>
      <w:r>
        <w:br/>
      </w:r>
      <w:bookmarkStart w:id="8" w:name="_Toc257629802"/>
      <w:r w:rsidR="0096036A">
        <w:t>Alcance</w:t>
      </w:r>
      <w:bookmarkEnd w:id="6"/>
      <w:bookmarkEnd w:id="7"/>
      <w:bookmarkEnd w:id="8"/>
    </w:p>
    <w:p w:rsidR="0096036A" w:rsidRDefault="0096036A" w:rsidP="00CA2DAF">
      <w:pPr>
        <w:jc w:val="both"/>
      </w:pPr>
      <w:r>
        <w:t>[</w:t>
      </w:r>
      <w:r w:rsidR="00486585">
        <w:t>I</w:t>
      </w:r>
      <w:r>
        <w:t>nclu</w:t>
      </w:r>
      <w:r w:rsidR="005C73C1">
        <w:t xml:space="preserve">ir </w:t>
      </w:r>
      <w:r>
        <w:t xml:space="preserve">una breve descripción del alcance de la reunión indicando todo aquello que es afectado o influenciado por este documento de </w:t>
      </w:r>
      <w:r>
        <w:rPr>
          <w:b/>
          <w:bCs/>
        </w:rPr>
        <w:t>Reunión de Requerimientos</w:t>
      </w:r>
      <w:r>
        <w:t>.]</w:t>
      </w:r>
    </w:p>
    <w:p w:rsidR="0096036A" w:rsidRDefault="005C73C1" w:rsidP="005C73C1">
      <w:pPr>
        <w:pStyle w:val="PSI-Ttulo2"/>
        <w:ind w:left="0" w:firstLine="0"/>
      </w:pPr>
      <w:bookmarkStart w:id="9" w:name="_Toc15571904"/>
      <w:bookmarkStart w:id="10" w:name="_Toc234998023"/>
      <w:r>
        <w:br/>
      </w:r>
      <w:bookmarkStart w:id="11" w:name="_Toc257629803"/>
      <w:r w:rsidR="0096036A">
        <w:t>Definiciones, siglas y abreviaturas</w:t>
      </w:r>
      <w:bookmarkEnd w:id="9"/>
      <w:bookmarkEnd w:id="10"/>
      <w:bookmarkEnd w:id="11"/>
    </w:p>
    <w:p w:rsidR="0096036A" w:rsidRDefault="0096036A" w:rsidP="00CA2DAF">
      <w:pPr>
        <w:jc w:val="both"/>
      </w:pPr>
      <w:r>
        <w:t>[</w:t>
      </w:r>
      <w:r w:rsidR="002643E3">
        <w:t>En e</w:t>
      </w:r>
      <w:r>
        <w:t xml:space="preserve">sta sección </w:t>
      </w:r>
      <w:r w:rsidR="002643E3">
        <w:t xml:space="preserve">se </w:t>
      </w:r>
      <w:r>
        <w:t>debe proporcionar las definiciones de todos los términos, las siglas, y abreviaciones requeridas para interpretar apropiadamente el documento</w:t>
      </w:r>
      <w:r>
        <w:rPr>
          <w:b/>
          <w:bCs/>
        </w:rPr>
        <w:t xml:space="preserve"> Reunión de Requerimientos</w:t>
      </w:r>
      <w:r>
        <w:t>.  Esta información puede proporcionarse por la referencia al Glosario del proyecto.]</w:t>
      </w:r>
    </w:p>
    <w:p w:rsidR="0096036A" w:rsidRDefault="002643E3" w:rsidP="002643E3">
      <w:pPr>
        <w:pStyle w:val="PSI-Ttulo2"/>
        <w:ind w:left="0" w:firstLine="0"/>
      </w:pPr>
      <w:bookmarkStart w:id="12" w:name="_Toc15571905"/>
      <w:bookmarkStart w:id="13" w:name="_Toc234998024"/>
      <w:r>
        <w:br/>
      </w:r>
      <w:bookmarkStart w:id="14" w:name="_Toc257629804"/>
      <w:r w:rsidR="0096036A">
        <w:t>Referencias</w:t>
      </w:r>
      <w:bookmarkEnd w:id="12"/>
      <w:bookmarkEnd w:id="13"/>
      <w:bookmarkEnd w:id="14"/>
    </w:p>
    <w:p w:rsidR="0096036A" w:rsidRDefault="0096036A" w:rsidP="00CA2DAF">
      <w:pPr>
        <w:jc w:val="both"/>
      </w:pPr>
      <w:r>
        <w:t>[</w:t>
      </w:r>
      <w:r w:rsidR="00B83493">
        <w:t>P</w:t>
      </w:r>
      <w:r>
        <w:t>roporcionar una lista completa de todos los documentos a lo</w:t>
      </w:r>
      <w:r w:rsidR="008703A9">
        <w:t>s que se hace referencia en el</w:t>
      </w:r>
      <w:r>
        <w:t xml:space="preserve"> documento Reunión de Requerimientos. Cada documento debe identificarse por el título, número del informe (si se aplica), fecha, y organización que lo publica. Espec</w:t>
      </w:r>
      <w:r w:rsidR="008703A9">
        <w:t xml:space="preserve">ificar </w:t>
      </w:r>
      <w:r>
        <w:t xml:space="preserve"> las fuentes de las que pueden obtenerse las referencias. Esta información puede proporcionarse por la referencia a un apéndice o a otro documento. Entre éstas referencias pueden estar documentos que establecen la operativa del usuario o cliente, normas de calidad para los procesos que usa el cliente o usuario, documentos estándares relativos a los temas de la reunión que usa el cliente o usuario, etc.]</w:t>
      </w:r>
    </w:p>
    <w:p w:rsidR="008703A9" w:rsidRDefault="008703A9" w:rsidP="0096036A">
      <w:pPr>
        <w:pStyle w:val="PSI-Comentario"/>
      </w:pPr>
    </w:p>
    <w:p w:rsidR="0096036A" w:rsidRDefault="0096036A" w:rsidP="0096036A">
      <w:pPr>
        <w:pStyle w:val="PSI-Ttulo1"/>
      </w:pPr>
      <w:bookmarkStart w:id="15" w:name="_Toc15571906"/>
      <w:bookmarkStart w:id="16" w:name="_Toc234998025"/>
      <w:bookmarkStart w:id="17" w:name="_Toc257629805"/>
      <w:r>
        <w:t>Establecer el perfil del usuario</w:t>
      </w:r>
      <w:bookmarkEnd w:id="15"/>
      <w:bookmarkEnd w:id="16"/>
      <w:bookmarkEnd w:id="17"/>
      <w:r w:rsidR="00B630C9">
        <w:br/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Nombre:                                     Empresa/Sector: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Trabajo que realiza:</w:t>
      </w:r>
    </w:p>
    <w:p w:rsidR="0096036A" w:rsidRDefault="0096036A" w:rsidP="00CA2DAF">
      <w:pPr>
        <w:jc w:val="both"/>
      </w:pPr>
      <w:r>
        <w:t>Responsabilidades principales: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Producto que produce:</w:t>
      </w:r>
      <w:r>
        <w:tab/>
        <w:t xml:space="preserve">            Para quien?: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¿Cómo mide el éxito de su trabajo?: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lastRenderedPageBreak/>
        <w:t>¿Qué problemas interfieren con el éxito de su trabajo?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¿Qué elementos, si existen, hacen su trabajo más fácil o más difícil?</w:t>
      </w:r>
    </w:p>
    <w:p w:rsidR="00B630C9" w:rsidRDefault="00B630C9" w:rsidP="0096036A">
      <w:pPr>
        <w:pStyle w:val="PSI-Ttulo1"/>
      </w:pPr>
      <w:bookmarkStart w:id="18" w:name="_Toc15571907"/>
      <w:bookmarkStart w:id="19" w:name="_Toc234998026"/>
    </w:p>
    <w:p w:rsidR="0096036A" w:rsidRDefault="0096036A" w:rsidP="0096036A">
      <w:pPr>
        <w:pStyle w:val="PSI-Ttulo1"/>
      </w:pPr>
      <w:bookmarkStart w:id="20" w:name="_Toc257629806"/>
      <w:r>
        <w:t>Evaluar el problema</w:t>
      </w:r>
      <w:bookmarkEnd w:id="18"/>
      <w:bookmarkEnd w:id="19"/>
      <w:bookmarkEnd w:id="20"/>
      <w:r w:rsidR="00B630C9">
        <w:br/>
      </w:r>
    </w:p>
    <w:p w:rsidR="0096036A" w:rsidRDefault="0096036A" w:rsidP="00CA2DAF">
      <w:pPr>
        <w:jc w:val="both"/>
      </w:pPr>
      <w:r>
        <w:t>¿Para qué problema de [tipo de aplicación] le faltan las soluciones buenas?</w:t>
      </w:r>
    </w:p>
    <w:p w:rsidR="0096036A" w:rsidRDefault="0096036A" w:rsidP="00CA2DAF">
      <w:pPr>
        <w:jc w:val="both"/>
      </w:pPr>
      <w:r>
        <w:t>¿Cuáles son los problemas? ¿Hay algo más?</w:t>
      </w:r>
    </w:p>
    <w:p w:rsidR="0096036A" w:rsidRDefault="0096036A" w:rsidP="00CA2DAF">
      <w:pPr>
        <w:jc w:val="both"/>
      </w:pPr>
      <w:r>
        <w:t>Para cada problema preguntar:</w:t>
      </w:r>
    </w:p>
    <w:p w:rsidR="0096036A" w:rsidRDefault="0096036A" w:rsidP="00CA2DAF">
      <w:pPr>
        <w:jc w:val="both"/>
      </w:pPr>
      <w:r>
        <w:t xml:space="preserve">¿Por qué existe el problema? </w:t>
      </w:r>
    </w:p>
    <w:p w:rsidR="0096036A" w:rsidRDefault="0096036A" w:rsidP="00CA2DAF">
      <w:pPr>
        <w:jc w:val="both"/>
      </w:pPr>
      <w:r>
        <w:t>¿Cómo lo resuelva ahora?</w:t>
      </w:r>
    </w:p>
    <w:p w:rsidR="0096036A" w:rsidRDefault="0096036A" w:rsidP="00CA2DAF">
      <w:pPr>
        <w:jc w:val="both"/>
      </w:pPr>
      <w:r>
        <w:t>¿Cómo le gustaría resolverlo?</w:t>
      </w:r>
    </w:p>
    <w:p w:rsidR="0096036A" w:rsidRDefault="0096036A" w:rsidP="00CA2DAF">
      <w:pPr>
        <w:jc w:val="both"/>
      </w:pPr>
      <w:r>
        <w:t>¿Qué prioridad le asigna a este problema?</w:t>
      </w:r>
    </w:p>
    <w:p w:rsidR="00B630C9" w:rsidRDefault="00B630C9" w:rsidP="00B630C9">
      <w:pPr>
        <w:pStyle w:val="PSI-ComentarioVieta"/>
        <w:numPr>
          <w:ilvl w:val="0"/>
          <w:numId w:val="0"/>
        </w:numPr>
        <w:ind w:left="1072"/>
        <w:rPr>
          <w:lang w:val="es-ES"/>
        </w:rPr>
      </w:pPr>
    </w:p>
    <w:p w:rsidR="0096036A" w:rsidRDefault="0096036A" w:rsidP="0096036A">
      <w:pPr>
        <w:pStyle w:val="PSI-Ttulo1"/>
      </w:pPr>
      <w:bookmarkStart w:id="21" w:name="_Toc15571908"/>
      <w:bookmarkStart w:id="22" w:name="_Toc234998027"/>
      <w:bookmarkStart w:id="23" w:name="_Toc257629807"/>
      <w:r>
        <w:t>Entender el entorno del usuario</w:t>
      </w:r>
      <w:bookmarkEnd w:id="21"/>
      <w:bookmarkEnd w:id="22"/>
      <w:bookmarkEnd w:id="23"/>
    </w:p>
    <w:p w:rsidR="0096036A" w:rsidRDefault="0096036A" w:rsidP="00CA2DAF">
      <w:pPr>
        <w:jc w:val="both"/>
      </w:pPr>
      <w:r>
        <w:t>¿Quiénes son los usuarios?</w:t>
      </w:r>
    </w:p>
    <w:p w:rsidR="0096036A" w:rsidRDefault="0096036A" w:rsidP="00CA2DAF">
      <w:pPr>
        <w:jc w:val="both"/>
      </w:pPr>
      <w:r>
        <w:t>¿Cuál es su nivel educativo?</w:t>
      </w:r>
    </w:p>
    <w:p w:rsidR="0096036A" w:rsidRDefault="0096036A" w:rsidP="00CA2DAF">
      <w:pPr>
        <w:jc w:val="both"/>
      </w:pPr>
      <w:r>
        <w:t>¿Cuál es su conocimiento en computación?</w:t>
      </w:r>
    </w:p>
    <w:p w:rsidR="0096036A" w:rsidRDefault="0096036A" w:rsidP="00CA2DAF">
      <w:pPr>
        <w:jc w:val="both"/>
      </w:pPr>
      <w:r>
        <w:t>¿Tienen experiencia en el tipo de aplicación?</w:t>
      </w:r>
    </w:p>
    <w:p w:rsidR="0096036A" w:rsidRDefault="0096036A" w:rsidP="00CA2DAF">
      <w:pPr>
        <w:jc w:val="both"/>
      </w:pPr>
      <w:r>
        <w:t>¿Qué plataformas hay en uso?</w:t>
      </w:r>
    </w:p>
    <w:p w:rsidR="0096036A" w:rsidRDefault="0096036A" w:rsidP="00CA2DAF">
      <w:pPr>
        <w:jc w:val="both"/>
      </w:pPr>
      <w:r>
        <w:t>¿Qué planes tiene sobre plataformas futuras?</w:t>
      </w:r>
    </w:p>
    <w:p w:rsidR="0096036A" w:rsidRDefault="0096036A" w:rsidP="00CA2DAF">
      <w:pPr>
        <w:jc w:val="both"/>
      </w:pPr>
      <w:r>
        <w:t>¿Qué otras aplicaciones usa que necesiten comunicarse con la que está en discusión?</w:t>
      </w:r>
    </w:p>
    <w:p w:rsidR="0096036A" w:rsidRDefault="0096036A" w:rsidP="00CA2DAF">
      <w:pPr>
        <w:jc w:val="both"/>
      </w:pPr>
      <w:r>
        <w:t>¿Qué expectativas tiene sobre la usabilidad del producto?</w:t>
      </w:r>
    </w:p>
    <w:p w:rsidR="0096036A" w:rsidRDefault="0096036A" w:rsidP="00CA2DAF">
      <w:pPr>
        <w:jc w:val="both"/>
      </w:pPr>
      <w:r>
        <w:t xml:space="preserve">¿Qué expectativas tiene sobre el tiempo de capacitación? </w:t>
      </w:r>
    </w:p>
    <w:p w:rsidR="0096036A" w:rsidRPr="00896BF7" w:rsidRDefault="0096036A" w:rsidP="00CA2DAF">
      <w:pPr>
        <w:jc w:val="both"/>
      </w:pPr>
      <w:r>
        <w:t>¿Qué tipo de documentación, en papel o en línea, necesita?</w:t>
      </w:r>
      <w:r>
        <w:rPr>
          <w:szCs w:val="14"/>
        </w:rPr>
        <w:t xml:space="preserve">         </w:t>
      </w:r>
    </w:p>
    <w:p w:rsidR="00896BF7" w:rsidRDefault="00896BF7" w:rsidP="00896BF7">
      <w:pPr>
        <w:pStyle w:val="PSI-ComentarioVieta"/>
        <w:numPr>
          <w:ilvl w:val="0"/>
          <w:numId w:val="0"/>
        </w:numPr>
        <w:ind w:left="1072"/>
      </w:pPr>
    </w:p>
    <w:p w:rsidR="0096036A" w:rsidRDefault="0096036A" w:rsidP="0096036A">
      <w:pPr>
        <w:pStyle w:val="PSI-Ttulo1"/>
      </w:pPr>
      <w:bookmarkStart w:id="24" w:name="_Toc15571909"/>
      <w:bookmarkStart w:id="25" w:name="_Toc234998028"/>
      <w:bookmarkStart w:id="26" w:name="_Toc257629808"/>
      <w:r>
        <w:t>Reafirmar el entendimiento</w:t>
      </w:r>
      <w:bookmarkEnd w:id="24"/>
      <w:bookmarkEnd w:id="25"/>
      <w:bookmarkEnd w:id="26"/>
    </w:p>
    <w:p w:rsidR="0096036A" w:rsidRDefault="00896BF7" w:rsidP="00CA2DAF">
      <w:pPr>
        <w:pStyle w:val="Prrafodelista"/>
        <w:numPr>
          <w:ilvl w:val="0"/>
          <w:numId w:val="14"/>
        </w:numPr>
        <w:jc w:val="both"/>
      </w:pPr>
      <w:r>
        <w:t>Me ha</w:t>
      </w:r>
      <w:r w:rsidR="0096036A">
        <w:t xml:space="preserve"> dicho [lista de los problemas descriptos por el usuario o cliente en sus propias palabras]:</w:t>
      </w:r>
    </w:p>
    <w:p w:rsidR="0096036A" w:rsidRDefault="0096036A" w:rsidP="00CA2DAF">
      <w:pPr>
        <w:pStyle w:val="Prrafodelista"/>
        <w:numPr>
          <w:ilvl w:val="1"/>
          <w:numId w:val="14"/>
        </w:numPr>
        <w:jc w:val="both"/>
      </w:pPr>
      <w:r>
        <w:t>[Problema 1]</w:t>
      </w:r>
    </w:p>
    <w:p w:rsidR="0096036A" w:rsidRDefault="0096036A" w:rsidP="00CA2DAF">
      <w:pPr>
        <w:pStyle w:val="Prrafodelista"/>
        <w:numPr>
          <w:ilvl w:val="1"/>
          <w:numId w:val="14"/>
        </w:numPr>
        <w:jc w:val="both"/>
      </w:pPr>
      <w:r>
        <w:t>[Problema 2]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lastRenderedPageBreak/>
        <w:t>¿Esto representa los problemas que usted está teniendo con su solución existente?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¿Qué otros problemas está experimentando? </w:t>
      </w:r>
    </w:p>
    <w:p w:rsidR="0096036A" w:rsidRDefault="0096036A" w:rsidP="0096036A">
      <w:pPr>
        <w:pStyle w:val="PSI-Ttulo1"/>
      </w:pPr>
      <w:bookmarkStart w:id="27" w:name="_Toc15571910"/>
      <w:bookmarkStart w:id="28" w:name="_Toc234998029"/>
      <w:bookmarkStart w:id="29" w:name="_Toc257629809"/>
      <w:r>
        <w:t>Problemas adicionales</w:t>
      </w:r>
      <w:bookmarkEnd w:id="27"/>
      <w:bookmarkEnd w:id="28"/>
      <w:bookmarkEnd w:id="29"/>
    </w:p>
    <w:p w:rsidR="00896BF7" w:rsidRDefault="0096036A" w:rsidP="00CA2DAF">
      <w:pPr>
        <w:jc w:val="both"/>
      </w:pPr>
      <w:r>
        <w:t>[Lista de todas las necesidades o problemas adicionales que piensa que conciernen al involucrado o usuario, o problemas que surgen si no se logra resolver alguno de los planteados previamente.]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[Necesidad o problema adicional 1]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>[Necesidad o problema adicional 2]</w:t>
      </w:r>
    </w:p>
    <w:p w:rsidR="0096036A" w:rsidRDefault="0096036A" w:rsidP="00CA2DAF">
      <w:pPr>
        <w:jc w:val="both"/>
      </w:pPr>
      <w:r>
        <w:t>Pregunte por cada problema sugerido: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¿Es este un problema real?   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¿Cuáles son las razones para este problema?   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¿Cómo resuelve usted el problema actualmente?  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¿Cómo le gustaría resolver el problema?  </w:t>
      </w:r>
    </w:p>
    <w:p w:rsidR="0096036A" w:rsidRDefault="0096036A" w:rsidP="00CA2DAF">
      <w:pPr>
        <w:pStyle w:val="Prrafodelista"/>
        <w:numPr>
          <w:ilvl w:val="0"/>
          <w:numId w:val="14"/>
        </w:numPr>
        <w:jc w:val="both"/>
      </w:pPr>
      <w:r>
        <w:t xml:space="preserve">¿Qué prioridad le daría a este problema comparado con otros usted ha mencionado?  </w:t>
      </w:r>
    </w:p>
    <w:p w:rsidR="00896BF7" w:rsidRDefault="00896BF7" w:rsidP="0096036A">
      <w:pPr>
        <w:pStyle w:val="PSI-Ttulo1"/>
      </w:pPr>
      <w:bookmarkStart w:id="30" w:name="_Toc234998030"/>
      <w:bookmarkStart w:id="31" w:name="_Toc15571911"/>
    </w:p>
    <w:p w:rsidR="0096036A" w:rsidRDefault="0096036A" w:rsidP="0096036A">
      <w:pPr>
        <w:pStyle w:val="PSI-Ttulo1"/>
      </w:pPr>
      <w:bookmarkStart w:id="32" w:name="_Toc257629810"/>
      <w:r>
        <w:t>Evaluar la solución</w:t>
      </w:r>
      <w:bookmarkEnd w:id="30"/>
      <w:bookmarkEnd w:id="32"/>
      <w:r>
        <w:t xml:space="preserve"> </w:t>
      </w:r>
    </w:p>
    <w:bookmarkEnd w:id="31"/>
    <w:p w:rsidR="0096036A" w:rsidRDefault="0096036A" w:rsidP="00CA2DAF">
      <w:pPr>
        <w:jc w:val="both"/>
      </w:pPr>
      <w:r>
        <w:t xml:space="preserve"> [Si ya evaluó soluciones posibles y desea plantearlas al cliente o usuario escriba un resumen de las capacidades importantes de su solución propuesta, para solicitar al usuario o involucrado que asigne importancia o prioridad a las mismas.]</w:t>
      </w:r>
    </w:p>
    <w:p w:rsidR="0096036A" w:rsidRDefault="0096036A" w:rsidP="00CA2DAF">
      <w:pPr>
        <w:jc w:val="both"/>
      </w:pPr>
      <w:r>
        <w:t>[Capacidad 1]</w:t>
      </w:r>
    </w:p>
    <w:p w:rsidR="0096036A" w:rsidRDefault="0096036A" w:rsidP="00CA2DAF">
      <w:pPr>
        <w:jc w:val="both"/>
      </w:pPr>
      <w:r>
        <w:t>[Capacidad 2]</w:t>
      </w:r>
    </w:p>
    <w:p w:rsidR="0096036A" w:rsidRDefault="0096036A" w:rsidP="00CA2DAF">
      <w:pPr>
        <w:jc w:val="both"/>
      </w:pPr>
      <w:r>
        <w:t>...</w:t>
      </w:r>
    </w:p>
    <w:p w:rsidR="0096036A" w:rsidRDefault="0096036A" w:rsidP="00CA2DAF">
      <w:pPr>
        <w:jc w:val="both"/>
      </w:pPr>
      <w:r>
        <w:t>¿Cómo los organizaría según la importancia de los mismos?</w:t>
      </w:r>
    </w:p>
    <w:p w:rsidR="00896BF7" w:rsidRDefault="00896BF7" w:rsidP="0096036A">
      <w:pPr>
        <w:pStyle w:val="PSI-Comentario"/>
        <w:rPr>
          <w:lang w:val="es-ES"/>
        </w:rPr>
      </w:pPr>
    </w:p>
    <w:p w:rsidR="0096036A" w:rsidRDefault="0096036A" w:rsidP="0096036A">
      <w:pPr>
        <w:pStyle w:val="PSI-Ttulo1"/>
      </w:pPr>
      <w:bookmarkStart w:id="33" w:name="_Toc15571912"/>
      <w:bookmarkStart w:id="34" w:name="_Toc234998031"/>
      <w:bookmarkStart w:id="35" w:name="_Toc257629811"/>
      <w:r>
        <w:t>Evaluar la oportunidad</w:t>
      </w:r>
      <w:bookmarkEnd w:id="33"/>
      <w:bookmarkEnd w:id="34"/>
      <w:bookmarkEnd w:id="35"/>
    </w:p>
    <w:p w:rsidR="0096036A" w:rsidRDefault="0096036A" w:rsidP="00CA2DAF">
      <w:pPr>
        <w:jc w:val="both"/>
      </w:pPr>
      <w:r>
        <w:t>¿Quién necesita esta aplicación en la organización?</w:t>
      </w:r>
    </w:p>
    <w:p w:rsidR="0096036A" w:rsidRDefault="0096036A" w:rsidP="00CA2DAF">
      <w:pPr>
        <w:jc w:val="both"/>
      </w:pPr>
      <w:r>
        <w:rPr>
          <w:rFonts w:ascii="Symbol" w:hAnsi="Symbol"/>
        </w:rPr>
        <w:t></w:t>
      </w:r>
      <w:r>
        <w:t>¿Cuántos de estos tipos de usuarios usaría la aplicación?</w:t>
      </w:r>
    </w:p>
    <w:p w:rsidR="0096036A" w:rsidRDefault="0096036A" w:rsidP="00CA2DAF">
      <w:pPr>
        <w:jc w:val="both"/>
        <w:rPr>
          <w:b/>
          <w:bCs/>
        </w:rPr>
      </w:pPr>
      <w:r>
        <w:t xml:space="preserve">¿Cómo valoraría una solución exitosa? </w:t>
      </w:r>
    </w:p>
    <w:p w:rsidR="00896BF7" w:rsidRDefault="00896BF7" w:rsidP="0096036A">
      <w:pPr>
        <w:pStyle w:val="PSI-Ttulo1"/>
      </w:pPr>
      <w:bookmarkStart w:id="36" w:name="_Toc15571913"/>
      <w:bookmarkStart w:id="37" w:name="_Toc234998032"/>
    </w:p>
    <w:p w:rsidR="0096036A" w:rsidRPr="00BD4321" w:rsidRDefault="0096036A" w:rsidP="0096036A">
      <w:pPr>
        <w:pStyle w:val="PSI-Ttulo1"/>
      </w:pPr>
      <w:bookmarkStart w:id="38" w:name="_Toc257629812"/>
      <w:r w:rsidRPr="00BD4321">
        <w:t>Evaluar fiabilidad, performance y necesidad de apoyo</w:t>
      </w:r>
      <w:bookmarkEnd w:id="36"/>
      <w:bookmarkEnd w:id="37"/>
      <w:bookmarkEnd w:id="38"/>
    </w:p>
    <w:p w:rsidR="0096036A" w:rsidRDefault="0096036A" w:rsidP="00CA2DAF">
      <w:pPr>
        <w:jc w:val="both"/>
      </w:pPr>
      <w:r>
        <w:t>¿Cuáles son sus expectativas para la fiabilidad?</w:t>
      </w:r>
    </w:p>
    <w:p w:rsidR="0096036A" w:rsidRDefault="0096036A" w:rsidP="00CA2DAF">
      <w:pPr>
        <w:jc w:val="both"/>
      </w:pPr>
      <w:r>
        <w:t>¿Cuáles son sus expectativas para la performance?</w:t>
      </w:r>
    </w:p>
    <w:p w:rsidR="0096036A" w:rsidRDefault="0096036A" w:rsidP="00CA2DAF">
      <w:pPr>
        <w:jc w:val="both"/>
      </w:pPr>
      <w:r>
        <w:lastRenderedPageBreak/>
        <w:t xml:space="preserve">¿Usted hará el soporte del producto, u otros lo harán? </w:t>
      </w:r>
    </w:p>
    <w:p w:rsidR="0096036A" w:rsidRDefault="0096036A" w:rsidP="00CA2DAF">
      <w:pPr>
        <w:jc w:val="both"/>
      </w:pPr>
      <w:r>
        <w:t>¿Usted tiene necesidades especiales de soporte?</w:t>
      </w:r>
    </w:p>
    <w:p w:rsidR="0096036A" w:rsidRDefault="0096036A" w:rsidP="00CA2DAF">
      <w:pPr>
        <w:jc w:val="both"/>
      </w:pPr>
      <w:r>
        <w:t xml:space="preserve">¿Qué necesidades hay sobre el mantenimiento y acceso de servicio?   </w:t>
      </w:r>
    </w:p>
    <w:p w:rsidR="0096036A" w:rsidRDefault="0096036A" w:rsidP="00CA2DAF">
      <w:pPr>
        <w:jc w:val="both"/>
      </w:pPr>
      <w:r>
        <w:t xml:space="preserve">¿Cuáles son los requisitos de seguridad?  </w:t>
      </w:r>
    </w:p>
    <w:p w:rsidR="0096036A" w:rsidRDefault="0096036A" w:rsidP="00CA2DAF">
      <w:pPr>
        <w:jc w:val="both"/>
      </w:pPr>
      <w:r>
        <w:t xml:space="preserve">¿Cuáles son los requisitos de instalación y de configuración?  </w:t>
      </w:r>
    </w:p>
    <w:p w:rsidR="0096036A" w:rsidRDefault="0096036A" w:rsidP="00CA2DAF">
      <w:pPr>
        <w:jc w:val="both"/>
      </w:pPr>
      <w:r>
        <w:t xml:space="preserve">¿Cuáles son los requisitos de autorizaciones especiales?  </w:t>
      </w:r>
    </w:p>
    <w:p w:rsidR="0096036A" w:rsidRDefault="0096036A" w:rsidP="00CA2DAF">
      <w:pPr>
        <w:jc w:val="both"/>
      </w:pPr>
      <w:r>
        <w:t xml:space="preserve">¿Cómo se quiere distribuir el software?  </w:t>
      </w:r>
    </w:p>
    <w:p w:rsidR="0096036A" w:rsidRDefault="0096036A" w:rsidP="00CA2DAF">
      <w:pPr>
        <w:jc w:val="both"/>
      </w:pPr>
      <w:r>
        <w:t>¿Qué requisitos hay sobre el etiquetado y empaquetando?</w:t>
      </w:r>
    </w:p>
    <w:p w:rsidR="0096036A" w:rsidRDefault="0096036A" w:rsidP="00CA2DAF">
      <w:pPr>
        <w:jc w:val="both"/>
      </w:pPr>
      <w:r>
        <w:t>Otros requerimientos</w:t>
      </w:r>
    </w:p>
    <w:p w:rsidR="0096036A" w:rsidRDefault="0096036A" w:rsidP="00CA2DAF">
      <w:pPr>
        <w:jc w:val="both"/>
      </w:pPr>
      <w:r>
        <w:t xml:space="preserve">¿Se debe soportar algún requisito regulador o normas?  </w:t>
      </w:r>
    </w:p>
    <w:p w:rsidR="0096036A" w:rsidRDefault="0096036A" w:rsidP="00CA2DAF">
      <w:pPr>
        <w:jc w:val="both"/>
      </w:pPr>
      <w:r>
        <w:t xml:space="preserve">¿Usted piensa que hay cualquier otro requisito que nosotros debemos saber?  </w:t>
      </w:r>
    </w:p>
    <w:p w:rsidR="00896BF7" w:rsidRDefault="00896BF7" w:rsidP="0096036A">
      <w:pPr>
        <w:pStyle w:val="PSI-Ttulo1"/>
      </w:pPr>
      <w:bookmarkStart w:id="39" w:name="_Toc15571914"/>
      <w:bookmarkStart w:id="40" w:name="_Toc234998033"/>
    </w:p>
    <w:p w:rsidR="0096036A" w:rsidRDefault="0096036A" w:rsidP="0096036A">
      <w:pPr>
        <w:pStyle w:val="PSI-Ttulo1"/>
      </w:pPr>
      <w:bookmarkStart w:id="41" w:name="_Toc257629813"/>
      <w:r>
        <w:t>Cierre</w:t>
      </w:r>
      <w:bookmarkEnd w:id="39"/>
      <w:bookmarkEnd w:id="40"/>
      <w:bookmarkEnd w:id="41"/>
    </w:p>
    <w:p w:rsidR="0096036A" w:rsidRDefault="0096036A" w:rsidP="00CA2DAF">
      <w:pPr>
        <w:jc w:val="both"/>
      </w:pPr>
      <w:r>
        <w:t xml:space="preserve">¿Hay alguna otra pregunta que yo debería hacerle?  </w:t>
      </w:r>
    </w:p>
    <w:p w:rsidR="0096036A" w:rsidRDefault="0096036A" w:rsidP="00CA2DAF">
      <w:pPr>
        <w:jc w:val="both"/>
      </w:pPr>
      <w:r>
        <w:t xml:space="preserve">¿Si yo necesito preguntarle algo, puedo llamarle?   </w:t>
      </w:r>
    </w:p>
    <w:p w:rsidR="0096036A" w:rsidRDefault="0096036A" w:rsidP="00CA2DAF">
      <w:pPr>
        <w:jc w:val="both"/>
      </w:pPr>
      <w:r>
        <w:t>¿Le gustaría participar en una revisión de los requerimientos? </w:t>
      </w:r>
    </w:p>
    <w:p w:rsidR="00896BF7" w:rsidRDefault="00896BF7" w:rsidP="0096036A">
      <w:pPr>
        <w:pStyle w:val="PSI-Ttulo1"/>
      </w:pPr>
      <w:bookmarkStart w:id="42" w:name="_Toc15571915"/>
      <w:bookmarkStart w:id="43" w:name="_Toc234998034"/>
    </w:p>
    <w:p w:rsidR="0096036A" w:rsidRDefault="0096036A" w:rsidP="0096036A">
      <w:pPr>
        <w:pStyle w:val="PSI-Ttulo1"/>
      </w:pPr>
      <w:bookmarkStart w:id="44" w:name="_Toc257629814"/>
      <w:r>
        <w:t>Resumen del Analista</w:t>
      </w:r>
      <w:bookmarkEnd w:id="42"/>
      <w:bookmarkEnd w:id="43"/>
      <w:bookmarkEnd w:id="44"/>
    </w:p>
    <w:p w:rsidR="0096036A" w:rsidRDefault="0096036A" w:rsidP="00CA2DAF">
      <w:pPr>
        <w:jc w:val="both"/>
      </w:pPr>
      <w:r>
        <w:t>[Resum</w:t>
      </w:r>
      <w:r w:rsidR="00896BF7">
        <w:t>ir</w:t>
      </w:r>
      <w:r>
        <w:t xml:space="preserve"> debajo los tres o cuatro problemas de prioridad más alta para este usuario involucrado]</w:t>
      </w:r>
    </w:p>
    <w:p w:rsidR="0096036A" w:rsidRDefault="0096036A" w:rsidP="00CA2DAF">
      <w:pPr>
        <w:pStyle w:val="Prrafodelista"/>
        <w:numPr>
          <w:ilvl w:val="0"/>
          <w:numId w:val="15"/>
        </w:numPr>
        <w:jc w:val="both"/>
      </w:pPr>
      <w:r>
        <w:t>[Problema 1]</w:t>
      </w:r>
    </w:p>
    <w:p w:rsidR="0096036A" w:rsidRDefault="0096036A" w:rsidP="00CA2DAF">
      <w:pPr>
        <w:pStyle w:val="Prrafodelista"/>
        <w:numPr>
          <w:ilvl w:val="0"/>
          <w:numId w:val="15"/>
        </w:numPr>
        <w:jc w:val="both"/>
      </w:pPr>
      <w:r>
        <w:t>[Problema 2]</w:t>
      </w:r>
    </w:p>
    <w:p w:rsidR="0096036A" w:rsidRDefault="0096036A" w:rsidP="00CA2DAF">
      <w:pPr>
        <w:pStyle w:val="Prrafodelista"/>
        <w:numPr>
          <w:ilvl w:val="0"/>
          <w:numId w:val="15"/>
        </w:numPr>
        <w:jc w:val="both"/>
      </w:pPr>
      <w:bookmarkStart w:id="45" w:name="_GoBack"/>
      <w:bookmarkEnd w:id="45"/>
      <w:r>
        <w:t>[Problema 3]</w:t>
      </w:r>
    </w:p>
    <w:p w:rsidR="0096036A" w:rsidRPr="00A13DBA" w:rsidRDefault="0096036A" w:rsidP="0096036A"/>
    <w:p w:rsidR="007F38C0" w:rsidRDefault="007F38C0" w:rsidP="005B5AEE">
      <w:pPr>
        <w:pStyle w:val="PSI-Ttulo1"/>
      </w:pPr>
    </w:p>
    <w:sectPr w:rsidR="007F38C0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E56" w:rsidRDefault="00A02E56" w:rsidP="00C94FBE">
      <w:pPr>
        <w:spacing w:before="0" w:line="240" w:lineRule="auto"/>
      </w:pPr>
      <w:r>
        <w:separator/>
      </w:r>
    </w:p>
    <w:p w:rsidR="00A02E56" w:rsidRDefault="00A02E56"/>
  </w:endnote>
  <w:endnote w:type="continuationSeparator" w:id="0">
    <w:p w:rsidR="00A02E56" w:rsidRDefault="00A02E56" w:rsidP="00C94FBE">
      <w:pPr>
        <w:spacing w:before="0" w:line="240" w:lineRule="auto"/>
      </w:pPr>
      <w:r>
        <w:continuationSeparator/>
      </w:r>
    </w:p>
    <w:p w:rsidR="00A02E56" w:rsidRDefault="00A02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A02E5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A2DAF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7E3EDE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7E3EDE" w:rsidRPr="00DD5A70">
          <w:rPr>
            <w:rFonts w:asciiTheme="majorHAnsi" w:hAnsiTheme="majorHAnsi" w:cstheme="majorHAnsi"/>
          </w:rPr>
          <w:fldChar w:fldCharType="separate"/>
        </w:r>
        <w:r w:rsidR="00CA2DAF">
          <w:rPr>
            <w:rFonts w:asciiTheme="majorHAnsi" w:hAnsiTheme="majorHAnsi" w:cstheme="majorHAnsi"/>
            <w:noProof/>
          </w:rPr>
          <w:t>7</w:t>
        </w:r>
        <w:r w:rsidR="007E3EDE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7E3EDE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7E3EDE" w:rsidRPr="00DD5A70">
          <w:rPr>
            <w:rFonts w:asciiTheme="majorHAnsi" w:hAnsiTheme="majorHAnsi" w:cstheme="majorHAnsi"/>
          </w:rPr>
          <w:fldChar w:fldCharType="separate"/>
        </w:r>
        <w:r w:rsidR="00CA2DAF">
          <w:rPr>
            <w:rFonts w:asciiTheme="majorHAnsi" w:hAnsiTheme="majorHAnsi" w:cstheme="majorHAnsi"/>
            <w:noProof/>
          </w:rPr>
          <w:t>7</w:t>
        </w:r>
        <w:r w:rsidR="007E3ED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CA2DAF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E56" w:rsidRDefault="00A02E56" w:rsidP="00C94FBE">
      <w:pPr>
        <w:spacing w:before="0" w:line="240" w:lineRule="auto"/>
      </w:pPr>
      <w:r>
        <w:separator/>
      </w:r>
    </w:p>
    <w:p w:rsidR="00A02E56" w:rsidRDefault="00A02E56"/>
  </w:footnote>
  <w:footnote w:type="continuationSeparator" w:id="0">
    <w:p w:rsidR="00A02E56" w:rsidRDefault="00A02E56" w:rsidP="00C94FBE">
      <w:pPr>
        <w:spacing w:before="0" w:line="240" w:lineRule="auto"/>
      </w:pPr>
      <w:r>
        <w:continuationSeparator/>
      </w:r>
    </w:p>
    <w:p w:rsidR="00A02E56" w:rsidRDefault="00A02E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9603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Reunión de Requerimientos</w:t>
        </w:r>
      </w:p>
    </w:sdtContent>
  </w:sdt>
  <w:p w:rsidR="00D255E1" w:rsidRPr="000F4F97" w:rsidRDefault="00A02E5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CA2DAF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0921"/>
    <w:multiLevelType w:val="hybridMultilevel"/>
    <w:tmpl w:val="E922463A"/>
    <w:lvl w:ilvl="0" w:tplc="0C0A000F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" w15:restartNumberingAfterBreak="0">
    <w:nsid w:val="45912163"/>
    <w:multiLevelType w:val="hybridMultilevel"/>
    <w:tmpl w:val="4672EC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83D0E21"/>
    <w:multiLevelType w:val="hybridMultilevel"/>
    <w:tmpl w:val="014291A6"/>
    <w:lvl w:ilvl="0" w:tplc="4A12F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DAF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E7BE1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A3E"/>
    <w:rsid w:val="001A2EE6"/>
    <w:rsid w:val="001C6104"/>
    <w:rsid w:val="001C799E"/>
    <w:rsid w:val="001F5F92"/>
    <w:rsid w:val="001F6516"/>
    <w:rsid w:val="0020621B"/>
    <w:rsid w:val="00217A70"/>
    <w:rsid w:val="00224B75"/>
    <w:rsid w:val="002643E3"/>
    <w:rsid w:val="00266C42"/>
    <w:rsid w:val="00295CA9"/>
    <w:rsid w:val="002A41AA"/>
    <w:rsid w:val="002B506A"/>
    <w:rsid w:val="002B5AF9"/>
    <w:rsid w:val="002B7C2B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0F4B"/>
    <w:rsid w:val="003B7F1F"/>
    <w:rsid w:val="003C54B1"/>
    <w:rsid w:val="003E12FE"/>
    <w:rsid w:val="0040066E"/>
    <w:rsid w:val="004525FF"/>
    <w:rsid w:val="004807AF"/>
    <w:rsid w:val="00486585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6A2B"/>
    <w:rsid w:val="00564033"/>
    <w:rsid w:val="00570F4F"/>
    <w:rsid w:val="00575708"/>
    <w:rsid w:val="005857BB"/>
    <w:rsid w:val="0059596F"/>
    <w:rsid w:val="00597A23"/>
    <w:rsid w:val="005A0664"/>
    <w:rsid w:val="005A52A2"/>
    <w:rsid w:val="005B5AEE"/>
    <w:rsid w:val="005B6373"/>
    <w:rsid w:val="005B71CF"/>
    <w:rsid w:val="005C73C1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3EDE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3A9"/>
    <w:rsid w:val="00870574"/>
    <w:rsid w:val="00885BB2"/>
    <w:rsid w:val="008860FE"/>
    <w:rsid w:val="00896BF7"/>
    <w:rsid w:val="008970F4"/>
    <w:rsid w:val="008B1983"/>
    <w:rsid w:val="008B3B0F"/>
    <w:rsid w:val="008C36AB"/>
    <w:rsid w:val="008E48FB"/>
    <w:rsid w:val="00904CB6"/>
    <w:rsid w:val="0092483A"/>
    <w:rsid w:val="00942049"/>
    <w:rsid w:val="0096036A"/>
    <w:rsid w:val="0096683E"/>
    <w:rsid w:val="009A3173"/>
    <w:rsid w:val="009E25EF"/>
    <w:rsid w:val="009E4DA8"/>
    <w:rsid w:val="009F4449"/>
    <w:rsid w:val="00A02E56"/>
    <w:rsid w:val="00A0436A"/>
    <w:rsid w:val="00A12B5B"/>
    <w:rsid w:val="00A13DBA"/>
    <w:rsid w:val="00A2496D"/>
    <w:rsid w:val="00A2757B"/>
    <w:rsid w:val="00A45630"/>
    <w:rsid w:val="00A50ABB"/>
    <w:rsid w:val="00A636C0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0C9"/>
    <w:rsid w:val="00B77F48"/>
    <w:rsid w:val="00B8349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2DAF"/>
    <w:rsid w:val="00CA79DC"/>
    <w:rsid w:val="00CB2CC9"/>
    <w:rsid w:val="00CB454D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04EAD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B26F3D63-F001-4FE5-884C-504FA9A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CA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requerimientos\Plantilla%20Reunio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56EE0-5C1A-4088-A590-29D48330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Reunion de Requerimientos</Template>
  <TotalTime>7</TotalTime>
  <Pages>7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GRUPO DE DESARROLLO YENÚ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Requerimientos</dc:title>
  <dc:subject>TEMPUS</dc:subject>
  <dc:creator>Emanuel</dc:creator>
  <cp:keywords/>
  <dc:description/>
  <cp:lastModifiedBy>Emanuel Marquez</cp:lastModifiedBy>
  <cp:revision>1</cp:revision>
  <dcterms:created xsi:type="dcterms:W3CDTF">2017-09-02T01:49:00Z</dcterms:created>
  <dcterms:modified xsi:type="dcterms:W3CDTF">2017-09-02T01:56:00Z</dcterms:modified>
</cp:coreProperties>
</file>