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804F19">
          <w:pPr>
            <w:pStyle w:val="Sinespaciado"/>
            <w:rPr>
              <w:rFonts w:asciiTheme="majorHAnsi" w:eastAsiaTheme="majorEastAsia" w:hAnsiTheme="majorHAnsi" w:cstheme="majorBidi"/>
              <w:sz w:val="72"/>
              <w:szCs w:val="72"/>
            </w:rPr>
          </w:pPr>
          <w:r>
            <w:rPr>
              <w:rFonts w:eastAsiaTheme="majorEastAsia" w:cstheme="majorBidi"/>
              <w:noProof/>
              <w:lang w:val="es-AR" w:eastAsia="es-AR"/>
            </w:rPr>
            <w:drawing>
              <wp:anchor distT="0" distB="0" distL="114300" distR="114300" simplePos="0" relativeHeight="251654656" behindDoc="0" locked="0" layoutInCell="1" allowOverlap="1">
                <wp:simplePos x="0" y="0"/>
                <wp:positionH relativeFrom="column">
                  <wp:posOffset>2215515</wp:posOffset>
                </wp:positionH>
                <wp:positionV relativeFrom="page">
                  <wp:posOffset>66675</wp:posOffset>
                </wp:positionV>
                <wp:extent cx="609600" cy="762000"/>
                <wp:effectExtent l="0" t="0" r="0" b="0"/>
                <wp:wrapTopAndBottom/>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 UNPA BFT 200x250.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09600" cy="762000"/>
                        </a:xfrm>
                        <a:prstGeom prst="rect">
                          <a:avLst/>
                        </a:prstGeom>
                      </pic:spPr>
                    </pic:pic>
                  </a:graphicData>
                </a:graphic>
              </wp:anchor>
            </w:drawing>
          </w:r>
        </w:p>
        <w:p w:rsidR="006919D5" w:rsidRDefault="006919D5">
          <w:pPr>
            <w:pStyle w:val="Sinespaciado"/>
            <w:rPr>
              <w:rFonts w:asciiTheme="majorHAnsi" w:eastAsiaTheme="majorEastAsia" w:hAnsiTheme="majorHAnsi" w:cstheme="majorBidi"/>
              <w:sz w:val="72"/>
              <w:szCs w:val="72"/>
            </w:rPr>
          </w:pPr>
        </w:p>
        <w:p w:rsidR="00D06E99" w:rsidRDefault="00804F19">
          <w:pPr>
            <w:pStyle w:val="Sinespaciado"/>
            <w:rPr>
              <w:rFonts w:asciiTheme="majorHAnsi" w:eastAsiaTheme="majorEastAsia" w:hAnsiTheme="majorHAnsi" w:cstheme="majorBidi"/>
              <w:sz w:val="72"/>
              <w:szCs w:val="72"/>
            </w:rPr>
          </w:pPr>
          <w:r>
            <w:rPr>
              <w:noProof/>
              <w:lang w:val="es-AR" w:eastAsia="es-AR"/>
            </w:rPr>
            <w:drawing>
              <wp:anchor distT="0" distB="0" distL="114300" distR="114300" simplePos="0" relativeHeight="251663872" behindDoc="0" locked="0" layoutInCell="1" allowOverlap="1">
                <wp:simplePos x="0" y="0"/>
                <wp:positionH relativeFrom="column">
                  <wp:posOffset>1177290</wp:posOffset>
                </wp:positionH>
                <wp:positionV relativeFrom="page">
                  <wp:posOffset>4010025</wp:posOffset>
                </wp:positionV>
                <wp:extent cx="3048000" cy="2743200"/>
                <wp:effectExtent l="0" t="0" r="0" b="0"/>
                <wp:wrapTopAndBottom/>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sologo Tempus FT 1000x900.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048000" cy="2743200"/>
                        </a:xfrm>
                        <a:prstGeom prst="rect">
                          <a:avLst/>
                        </a:prstGeom>
                      </pic:spPr>
                    </pic:pic>
                  </a:graphicData>
                </a:graphic>
              </wp:anchor>
            </w:drawing>
          </w:r>
          <w:r w:rsidR="00A05EA4">
            <w:rPr>
              <w:rFonts w:eastAsiaTheme="majorEastAsia" w:cstheme="majorBidi"/>
              <w:noProof/>
            </w:rPr>
            <w:pict>
              <v:rect id="_x0000_s1030" style="position:absolute;margin-left:0;margin-top:0;width:624.2pt;height:62.85pt;z-index:251660288;mso-width-percent:1050;mso-height-percent:900;mso-position-horizontal:center;mso-position-horizontal-relative:page;mso-position-vertical:bottom;mso-position-vertical-relative:page;mso-width-percent:1050;mso-height-percent:900;mso-height-relative:top-margin-area" o:allowincell="f" fillcolor="#268496" strokecolor="#31849b [2408]">
                <w10:wrap anchorx="page" anchory="page"/>
              </v:rect>
            </w:pict>
          </w:r>
          <w:r w:rsidR="00A05EA4">
            <w:rPr>
              <w:rFonts w:eastAsiaTheme="majorEastAsia" w:cstheme="majorBidi"/>
              <w:noProof/>
            </w:rPr>
            <w:pict>
              <v:rect id="_x0000_s1033" style="position:absolute;margin-left:0;margin-top:0;width:7.15pt;height:883.1pt;z-index:251663360;mso-height-percent:1050;mso-position-horizontal:center;mso-position-horizontal-relative:left-margin-area;mso-position-vertical:center;mso-position-vertical-relative:page;mso-height-percent:1050" o:allowincell="f" fillcolor="white [3212]" strokecolor="#31849b [2408]">
                <w10:wrap anchorx="margin" anchory="page"/>
              </v:rect>
            </w:pict>
          </w:r>
          <w:r w:rsidR="00A05EA4">
            <w:rPr>
              <w:rFonts w:eastAsiaTheme="majorEastAsia" w:cstheme="majorBidi"/>
              <w:noProof/>
            </w:rPr>
            <w:pict>
              <v:rect id="_x0000_s1032" style="position:absolute;margin-left:0;margin-top:0;width:7.15pt;height:883.1pt;z-index:251662336;mso-height-percent:1050;mso-position-horizontal:center;mso-position-horizontal-relative:right-margin-area;mso-position-vertical:center;mso-position-vertical-relative:page;mso-height-percent:1050" o:allowincell="f" fillcolor="white [3212]" strokecolor="#31849b [2408]">
                <w10:wrap anchorx="page" anchory="page"/>
              </v:rect>
            </w:pict>
          </w:r>
          <w:r w:rsidR="00A05EA4">
            <w:rPr>
              <w:rFonts w:eastAsiaTheme="majorEastAsia" w:cstheme="majorBidi"/>
              <w:noProof/>
            </w:rPr>
            <w:pict>
              <v:rect id="_x0000_s1031" style="position:absolute;margin-left:0;margin-top:0;width:624.2pt;height:62.85pt;z-index:-251657217;mso-width-percent:1050;mso-height-percent:900;mso-position-horizontal:center;mso-position-horizontal-relative:page;mso-position-vertical:top;mso-position-vertical-relative:top-margin-area;mso-width-percent:1050;mso-height-percent:900;mso-height-relative:top-margin-area" o:allowincell="f" fillcolor="#268496" strokecolor="#31849b [2408]">
                <w10:wrap anchorx="page" anchory="margin"/>
              </v:rect>
            </w:pict>
          </w:r>
        </w:p>
        <w:sdt>
          <w:sdtPr>
            <w:rPr>
              <w:rFonts w:asciiTheme="majorHAnsi" w:eastAsiaTheme="majorEastAsia" w:hAnsiTheme="majorHAnsi" w:cstheme="majorBid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Content>
            <w:p w:rsidR="00D06E99" w:rsidRDefault="0017503A">
              <w:pPr>
                <w:pStyle w:val="Sinespaciado"/>
                <w:rPr>
                  <w:rFonts w:asciiTheme="majorHAnsi" w:eastAsiaTheme="majorEastAsia" w:hAnsiTheme="majorHAnsi" w:cstheme="majorBidi"/>
                  <w:sz w:val="72"/>
                  <w:szCs w:val="72"/>
                </w:rPr>
              </w:pPr>
              <w:r>
                <w:rPr>
                  <w:rFonts w:asciiTheme="majorHAnsi" w:eastAsiaTheme="majorEastAsia" w:hAnsiTheme="majorHAnsi" w:cstheme="majorBidi"/>
                  <w:sz w:val="72"/>
                  <w:szCs w:val="72"/>
                </w:rPr>
                <w:t>Especificación de Requerimientos</w:t>
              </w:r>
            </w:p>
          </w:sdtContent>
        </w:sdt>
        <w:sdt>
          <w:sdtPr>
            <w:rPr>
              <w:rFonts w:asciiTheme="majorHAnsi" w:eastAsiaTheme="majorEastAsia" w:hAnsiTheme="majorHAnsi" w:cstheme="majorBid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Content>
            <w:p w:rsidR="00D06E99" w:rsidRDefault="00804F19">
              <w:pPr>
                <w:pStyle w:val="Sinespaciado"/>
                <w:rPr>
                  <w:rFonts w:asciiTheme="majorHAnsi" w:eastAsiaTheme="majorEastAsia" w:hAnsiTheme="majorHAnsi" w:cstheme="majorBidi"/>
                  <w:sz w:val="36"/>
                  <w:szCs w:val="36"/>
                </w:rPr>
              </w:pPr>
              <w:r>
                <w:rPr>
                  <w:rFonts w:asciiTheme="majorHAnsi" w:eastAsiaTheme="majorEastAsia" w:hAnsiTheme="majorHAnsi" w:cstheme="majorBidi"/>
                  <w:sz w:val="36"/>
                  <w:szCs w:val="36"/>
                </w:rPr>
                <w:t>TEMPUS</w:t>
              </w:r>
            </w:p>
          </w:sdtContent>
        </w:sdt>
        <w:p w:rsidR="00D06E99" w:rsidRDefault="00D06E99">
          <w:pPr>
            <w:pStyle w:val="Sinespaciado"/>
          </w:pPr>
        </w:p>
        <w:p w:rsidR="006919D5" w:rsidRDefault="006919D5">
          <w:pPr>
            <w:pStyle w:val="Sinespaciado"/>
          </w:pPr>
        </w:p>
        <w:p w:rsidR="006919D5" w:rsidRDefault="006919D5">
          <w:pPr>
            <w:pStyle w:val="Sinespaciado"/>
          </w:pPr>
        </w:p>
        <w:p w:rsidR="00D06E99" w:rsidRDefault="00D06E99"/>
        <w:p w:rsidR="00BC5404" w:rsidRDefault="00804F19" w:rsidP="002D541B">
          <w:pPr>
            <w:pStyle w:val="PSI-Comentario"/>
          </w:pPr>
          <w:r>
            <w:rPr>
              <w:rFonts w:eastAsiaTheme="majorEastAsia" w:cstheme="majorBidi"/>
              <w:noProof/>
              <w:lang w:eastAsia="es-AR"/>
            </w:rPr>
            <w:drawing>
              <wp:anchor distT="0" distB="0" distL="114300" distR="114300" simplePos="0" relativeHeight="251672064" behindDoc="0" locked="0" layoutInCell="1" allowOverlap="1">
                <wp:simplePos x="0" y="0"/>
                <wp:positionH relativeFrom="column">
                  <wp:posOffset>-3810</wp:posOffset>
                </wp:positionH>
                <wp:positionV relativeFrom="page">
                  <wp:posOffset>9963150</wp:posOffset>
                </wp:positionV>
                <wp:extent cx="5039995" cy="504190"/>
                <wp:effectExtent l="0" t="0" r="0" b="0"/>
                <wp:wrapTopAndBottom/>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Yenu integrantes BFB 3000x300.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039995" cy="504190"/>
                        </a:xfrm>
                        <a:prstGeom prst="rect">
                          <a:avLst/>
                        </a:prstGeom>
                      </pic:spPr>
                    </pic:pic>
                  </a:graphicData>
                </a:graphic>
              </wp:anchor>
            </w:drawing>
          </w:r>
          <w:r w:rsidR="00D06E99" w:rsidRPr="008B3B0F">
            <w:br w:type="page"/>
          </w:r>
        </w:p>
        <w:p w:rsidR="00BC5404" w:rsidRDefault="00A05EA4" w:rsidP="002D541B">
          <w:pPr>
            <w:pStyle w:val="PSI-Comentario"/>
          </w:pPr>
          <w:r>
            <w:rPr>
              <w:noProof/>
            </w:rPr>
            <w:lastRenderedPageBreak/>
            <w:pict>
              <v:shapetype id="_x0000_t202" coordsize="21600,21600" o:spt="202" path="m,l,21600r21600,l21600,xe">
                <v:stroke joinstyle="miter"/>
                <v:path gradientshapeok="t" o:connecttype="rect"/>
              </v:shapetype>
              <v:shape id="_x0000_s1044" type="#_x0000_t202" style="position:absolute;left:0;text-align:left;margin-left:281.7pt;margin-top:5.3pt;width:161.25pt;height:577.65pt;z-index:251684864;mso-position-horizontal-relative:margin;mso-position-vertical-relative:margin" fillcolor="white [3212]" strokecolor="#31849b [2408]">
                <v:textbox>
                  <w:txbxContent>
                    <w:p w:rsidR="00A05EA4" w:rsidRDefault="00A05EA4" w:rsidP="008E0A6F">
                      <w:pPr>
                        <w:pStyle w:val="PSI-DescripcindelDocumentos"/>
                      </w:pPr>
                      <w:r>
                        <w:t xml:space="preserve">La Especificación de  Requisitos de Software </w:t>
                      </w:r>
                      <w:r w:rsidRPr="004D4F0A">
                        <w:t>describ</w:t>
                      </w:r>
                      <w:r>
                        <w:t>e</w:t>
                      </w:r>
                      <w:r w:rsidRPr="004D4F0A">
                        <w:t xml:space="preserve"> </w:t>
                      </w:r>
                      <w:r w:rsidRPr="006939A1">
                        <w:t>completamente</w:t>
                      </w:r>
                      <w:r>
                        <w:t xml:space="preserve"> </w:t>
                      </w:r>
                      <w:r w:rsidRPr="006939A1">
                        <w:t>el comportamiento externo de la aplicación o sistema identificado. También describe requerimientos no funcionales, restricciones de diseño y factores necesarios que den un</w:t>
                      </w:r>
                      <w:r>
                        <w:t>a</w:t>
                      </w:r>
                      <w:r w:rsidRPr="006939A1">
                        <w:t xml:space="preserve"> descripción comprensiva de los requerimientos para el software</w:t>
                      </w:r>
                    </w:p>
                    <w:p w:rsidR="00A05EA4" w:rsidRPr="006939A1" w:rsidRDefault="00A05EA4" w:rsidP="008E0A6F">
                      <w:pPr>
                        <w:pStyle w:val="PSI-DescripcindelDocumentos"/>
                      </w:pPr>
                      <w:r w:rsidRPr="006939A1">
                        <w:t>.</w:t>
                      </w:r>
                    </w:p>
                    <w:p w:rsidR="00A05EA4" w:rsidRDefault="00A05EA4" w:rsidP="00071CEB">
                      <w:pPr>
                        <w:pStyle w:val="PSI-DescripcindelDocumentos"/>
                      </w:pPr>
                      <w:r>
                        <w:t xml:space="preserve">En el siguiente documento se controla la evolución del sistema durante todo el ciclo de desarrollo el proyecto, cuando las nuevas características son añadidas o modificadas al artefacto de visión, son aclarados dentro del mismo. </w:t>
                      </w:r>
                    </w:p>
                    <w:p w:rsidR="00A05EA4" w:rsidRDefault="00A05EA4" w:rsidP="008E0A6F">
                      <w:pPr>
                        <w:pStyle w:val="PSI-DescripcindelDocumentos"/>
                      </w:pPr>
                    </w:p>
                  </w:txbxContent>
                </v:textbox>
                <w10:wrap type="square" anchorx="margin" anchory="margin"/>
              </v:shape>
            </w:pict>
          </w:r>
        </w:p>
        <w:p w:rsidR="00397566" w:rsidRPr="005313D3" w:rsidRDefault="00A05EA4" w:rsidP="002D541B">
          <w:pPr>
            <w:pStyle w:val="PSI-Comentario"/>
          </w:pPr>
          <w:r>
            <w:rPr>
              <w:noProof/>
              <w:lang w:eastAsia="es-ES"/>
            </w:rPr>
            <w:pict>
              <v:rect id="_x0000_s1041" style="position:absolute;left:0;text-align:left;margin-left:315.7pt;margin-top:-76.25pt;width:195.35pt;height:844.9pt;z-index:-251643904;mso-position-horizontal-relative:margin;mso-position-vertical-relative:margin" fillcolor="#268496" strokecolor="#31849b [2408]">
                <w10:wrap type="square" anchorx="margin" anchory="margin"/>
              </v:rect>
            </w:pict>
          </w:r>
        </w:p>
        <w:p w:rsidR="00397566" w:rsidRPr="008B3B0F" w:rsidRDefault="00397566" w:rsidP="002D541B">
          <w:pPr>
            <w:pStyle w:val="PSI-Comentario"/>
          </w:pPr>
        </w:p>
        <w:p w:rsidR="00D06E99" w:rsidRDefault="00A05EA4"/>
      </w:sdtContent>
    </w:sdt>
    <w:p w:rsidR="00A13DBA" w:rsidRDefault="00804F19" w:rsidP="00A13DBA">
      <w:pPr>
        <w:ind w:left="0" w:firstLine="0"/>
      </w:pPr>
      <w:r>
        <w:rPr>
          <w:noProof/>
          <w:lang w:val="es-AR" w:eastAsia="es-AR"/>
        </w:rPr>
        <w:drawing>
          <wp:anchor distT="0" distB="0" distL="114300" distR="114300" simplePos="0" relativeHeight="251674112" behindDoc="0" locked="0" layoutInCell="1" allowOverlap="1">
            <wp:simplePos x="0" y="0"/>
            <wp:positionH relativeFrom="column">
              <wp:posOffset>4053840</wp:posOffset>
            </wp:positionH>
            <wp:positionV relativeFrom="page">
              <wp:posOffset>8248650</wp:posOffset>
            </wp:positionV>
            <wp:extent cx="2438400" cy="2438400"/>
            <wp:effectExtent l="0" t="0" r="0" b="0"/>
            <wp:wrapTopAndBottom/>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Yenu 7fb2c3.png"/>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438400" cy="2438400"/>
                    </a:xfrm>
                    <a:prstGeom prst="rect">
                      <a:avLst/>
                    </a:prstGeom>
                  </pic:spPr>
                </pic:pic>
              </a:graphicData>
            </a:graphic>
          </wp:anchor>
        </w:drawing>
      </w:r>
      <w:r w:rsidR="007F38C0">
        <w:br w:type="page"/>
      </w:r>
    </w:p>
    <w:p w:rsidR="000F79DF" w:rsidRDefault="000F79DF" w:rsidP="000F79DF">
      <w:pPr>
        <w:ind w:left="0" w:firstLine="0"/>
      </w:pP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Content>
        <w:p w:rsidR="000F79DF" w:rsidRDefault="000F79DF" w:rsidP="00562FDE">
          <w:pPr>
            <w:pStyle w:val="TtulodeTDC"/>
            <w:tabs>
              <w:tab w:val="left" w:pos="5954"/>
            </w:tabs>
            <w:spacing w:line="240" w:lineRule="auto"/>
          </w:pPr>
          <w:r>
            <w:t>Tabla de contenido</w:t>
          </w:r>
        </w:p>
        <w:p w:rsidR="00127AA6" w:rsidRDefault="00D92823">
          <w:pPr>
            <w:pStyle w:val="TDC1"/>
            <w:rPr>
              <w:rFonts w:eastAsiaTheme="minorEastAsia"/>
              <w:b w:val="0"/>
              <w:bCs w:val="0"/>
              <w:noProof/>
              <w:sz w:val="22"/>
              <w:szCs w:val="22"/>
              <w:lang w:val="es-AR" w:eastAsia="es-AR"/>
            </w:rPr>
          </w:pPr>
          <w:r>
            <w:fldChar w:fldCharType="begin"/>
          </w:r>
          <w:r w:rsidR="000F79DF">
            <w:instrText xml:space="preserve"> TOC \o "1-3" \h \z \u </w:instrText>
          </w:r>
          <w:r>
            <w:fldChar w:fldCharType="separate"/>
          </w:r>
          <w:hyperlink w:anchor="_Toc493083788" w:history="1">
            <w:r w:rsidR="00127AA6" w:rsidRPr="00E15745">
              <w:rPr>
                <w:rStyle w:val="Hipervnculo"/>
                <w:noProof/>
              </w:rPr>
              <w:t>Introducción</w:t>
            </w:r>
            <w:r w:rsidR="00127AA6">
              <w:rPr>
                <w:noProof/>
                <w:webHidden/>
              </w:rPr>
              <w:tab/>
            </w:r>
            <w:r w:rsidR="00127AA6">
              <w:rPr>
                <w:noProof/>
                <w:webHidden/>
              </w:rPr>
              <w:fldChar w:fldCharType="begin"/>
            </w:r>
            <w:r w:rsidR="00127AA6">
              <w:rPr>
                <w:noProof/>
                <w:webHidden/>
              </w:rPr>
              <w:instrText xml:space="preserve"> PAGEREF _Toc493083788 \h </w:instrText>
            </w:r>
            <w:r w:rsidR="00127AA6">
              <w:rPr>
                <w:noProof/>
                <w:webHidden/>
              </w:rPr>
            </w:r>
            <w:r w:rsidR="00127AA6">
              <w:rPr>
                <w:noProof/>
                <w:webHidden/>
              </w:rPr>
              <w:fldChar w:fldCharType="separate"/>
            </w:r>
            <w:r w:rsidR="00127AA6">
              <w:rPr>
                <w:noProof/>
                <w:webHidden/>
              </w:rPr>
              <w:t>6</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89" w:history="1">
            <w:r w:rsidR="00127AA6" w:rsidRPr="00E15745">
              <w:rPr>
                <w:rStyle w:val="Hipervnculo"/>
                <w:noProof/>
              </w:rPr>
              <w:t>Propósito</w:t>
            </w:r>
            <w:r w:rsidR="00127AA6">
              <w:rPr>
                <w:noProof/>
                <w:webHidden/>
              </w:rPr>
              <w:tab/>
            </w:r>
            <w:r w:rsidR="00127AA6">
              <w:rPr>
                <w:noProof/>
                <w:webHidden/>
              </w:rPr>
              <w:fldChar w:fldCharType="begin"/>
            </w:r>
            <w:r w:rsidR="00127AA6">
              <w:rPr>
                <w:noProof/>
                <w:webHidden/>
              </w:rPr>
              <w:instrText xml:space="preserve"> PAGEREF _Toc493083789 \h </w:instrText>
            </w:r>
            <w:r w:rsidR="00127AA6">
              <w:rPr>
                <w:noProof/>
                <w:webHidden/>
              </w:rPr>
            </w:r>
            <w:r w:rsidR="00127AA6">
              <w:rPr>
                <w:noProof/>
                <w:webHidden/>
              </w:rPr>
              <w:fldChar w:fldCharType="separate"/>
            </w:r>
            <w:r w:rsidR="00127AA6">
              <w:rPr>
                <w:noProof/>
                <w:webHidden/>
              </w:rPr>
              <w:t>6</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90" w:history="1">
            <w:r w:rsidR="00127AA6" w:rsidRPr="00E15745">
              <w:rPr>
                <w:rStyle w:val="Hipervnculo"/>
                <w:noProof/>
              </w:rPr>
              <w:t>Visión General</w:t>
            </w:r>
            <w:r w:rsidR="00127AA6">
              <w:rPr>
                <w:noProof/>
                <w:webHidden/>
              </w:rPr>
              <w:tab/>
            </w:r>
            <w:r w:rsidR="00127AA6">
              <w:rPr>
                <w:noProof/>
                <w:webHidden/>
              </w:rPr>
              <w:fldChar w:fldCharType="begin"/>
            </w:r>
            <w:r w:rsidR="00127AA6">
              <w:rPr>
                <w:noProof/>
                <w:webHidden/>
              </w:rPr>
              <w:instrText xml:space="preserve"> PAGEREF _Toc493083790 \h </w:instrText>
            </w:r>
            <w:r w:rsidR="00127AA6">
              <w:rPr>
                <w:noProof/>
                <w:webHidden/>
              </w:rPr>
            </w:r>
            <w:r w:rsidR="00127AA6">
              <w:rPr>
                <w:noProof/>
                <w:webHidden/>
              </w:rPr>
              <w:fldChar w:fldCharType="separate"/>
            </w:r>
            <w:r w:rsidR="00127AA6">
              <w:rPr>
                <w:noProof/>
                <w:webHidden/>
              </w:rPr>
              <w:t>6</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791" w:history="1">
            <w:r w:rsidR="00127AA6" w:rsidRPr="00E15745">
              <w:rPr>
                <w:rStyle w:val="Hipervnculo"/>
                <w:noProof/>
              </w:rPr>
              <w:t>Descripción General</w:t>
            </w:r>
            <w:r w:rsidR="00127AA6">
              <w:rPr>
                <w:noProof/>
                <w:webHidden/>
              </w:rPr>
              <w:tab/>
            </w:r>
            <w:r w:rsidR="00127AA6">
              <w:rPr>
                <w:noProof/>
                <w:webHidden/>
              </w:rPr>
              <w:fldChar w:fldCharType="begin"/>
            </w:r>
            <w:r w:rsidR="00127AA6">
              <w:rPr>
                <w:noProof/>
                <w:webHidden/>
              </w:rPr>
              <w:instrText xml:space="preserve"> PAGEREF _Toc493083791 \h </w:instrText>
            </w:r>
            <w:r w:rsidR="00127AA6">
              <w:rPr>
                <w:noProof/>
                <w:webHidden/>
              </w:rPr>
            </w:r>
            <w:r w:rsidR="00127AA6">
              <w:rPr>
                <w:noProof/>
                <w:webHidden/>
              </w:rPr>
              <w:fldChar w:fldCharType="separate"/>
            </w:r>
            <w:r w:rsidR="00127AA6">
              <w:rPr>
                <w:noProof/>
                <w:webHidden/>
              </w:rPr>
              <w:t>7</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92" w:history="1">
            <w:r w:rsidR="00127AA6" w:rsidRPr="00E15745">
              <w:rPr>
                <w:rStyle w:val="Hipervnculo"/>
                <w:noProof/>
              </w:rPr>
              <w:t>Funciones del Producto</w:t>
            </w:r>
            <w:r w:rsidR="00127AA6">
              <w:rPr>
                <w:noProof/>
                <w:webHidden/>
              </w:rPr>
              <w:tab/>
            </w:r>
            <w:r w:rsidR="00127AA6">
              <w:rPr>
                <w:noProof/>
                <w:webHidden/>
              </w:rPr>
              <w:fldChar w:fldCharType="begin"/>
            </w:r>
            <w:r w:rsidR="00127AA6">
              <w:rPr>
                <w:noProof/>
                <w:webHidden/>
              </w:rPr>
              <w:instrText xml:space="preserve"> PAGEREF _Toc493083792 \h </w:instrText>
            </w:r>
            <w:r w:rsidR="00127AA6">
              <w:rPr>
                <w:noProof/>
                <w:webHidden/>
              </w:rPr>
            </w:r>
            <w:r w:rsidR="00127AA6">
              <w:rPr>
                <w:noProof/>
                <w:webHidden/>
              </w:rPr>
              <w:fldChar w:fldCharType="separate"/>
            </w:r>
            <w:r w:rsidR="00127AA6">
              <w:rPr>
                <w:noProof/>
                <w:webHidden/>
              </w:rPr>
              <w:t>7</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93" w:history="1">
            <w:r w:rsidR="00127AA6" w:rsidRPr="00E15745">
              <w:rPr>
                <w:rStyle w:val="Hipervnculo"/>
                <w:noProof/>
              </w:rPr>
              <w:t>Característica del Usuario</w:t>
            </w:r>
            <w:r w:rsidR="00127AA6">
              <w:rPr>
                <w:noProof/>
                <w:webHidden/>
              </w:rPr>
              <w:tab/>
            </w:r>
            <w:r w:rsidR="00127AA6">
              <w:rPr>
                <w:noProof/>
                <w:webHidden/>
              </w:rPr>
              <w:fldChar w:fldCharType="begin"/>
            </w:r>
            <w:r w:rsidR="00127AA6">
              <w:rPr>
                <w:noProof/>
                <w:webHidden/>
              </w:rPr>
              <w:instrText xml:space="preserve"> PAGEREF _Toc493083793 \h </w:instrText>
            </w:r>
            <w:r w:rsidR="00127AA6">
              <w:rPr>
                <w:noProof/>
                <w:webHidden/>
              </w:rPr>
            </w:r>
            <w:r w:rsidR="00127AA6">
              <w:rPr>
                <w:noProof/>
                <w:webHidden/>
              </w:rPr>
              <w:fldChar w:fldCharType="separate"/>
            </w:r>
            <w:r w:rsidR="00127AA6">
              <w:rPr>
                <w:noProof/>
                <w:webHidden/>
              </w:rPr>
              <w:t>7</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94" w:history="1">
            <w:r w:rsidR="00127AA6" w:rsidRPr="00E15745">
              <w:rPr>
                <w:rStyle w:val="Hipervnculo"/>
                <w:noProof/>
              </w:rPr>
              <w:t>Enunciado del Problema del Cliente</w:t>
            </w:r>
            <w:r w:rsidR="00127AA6">
              <w:rPr>
                <w:noProof/>
                <w:webHidden/>
              </w:rPr>
              <w:tab/>
            </w:r>
            <w:r w:rsidR="00127AA6">
              <w:rPr>
                <w:noProof/>
                <w:webHidden/>
              </w:rPr>
              <w:fldChar w:fldCharType="begin"/>
            </w:r>
            <w:r w:rsidR="00127AA6">
              <w:rPr>
                <w:noProof/>
                <w:webHidden/>
              </w:rPr>
              <w:instrText xml:space="preserve"> PAGEREF _Toc493083794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795" w:history="1">
            <w:r w:rsidR="00127AA6" w:rsidRPr="00E15745">
              <w:rPr>
                <w:rStyle w:val="Hipervnculo"/>
                <w:noProof/>
              </w:rPr>
              <w:t>Casos de Uso</w:t>
            </w:r>
            <w:r w:rsidR="00127AA6">
              <w:rPr>
                <w:noProof/>
                <w:webHidden/>
              </w:rPr>
              <w:tab/>
            </w:r>
            <w:r w:rsidR="00127AA6">
              <w:rPr>
                <w:noProof/>
                <w:webHidden/>
              </w:rPr>
              <w:fldChar w:fldCharType="begin"/>
            </w:r>
            <w:r w:rsidR="00127AA6">
              <w:rPr>
                <w:noProof/>
                <w:webHidden/>
              </w:rPr>
              <w:instrText xml:space="preserve"> PAGEREF _Toc493083795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96" w:history="1">
            <w:r w:rsidR="00127AA6" w:rsidRPr="00E15745">
              <w:rPr>
                <w:rStyle w:val="Hipervnculo"/>
                <w:noProof/>
              </w:rPr>
              <w:t>Ingresar al sistema</w:t>
            </w:r>
            <w:r w:rsidR="00127AA6">
              <w:rPr>
                <w:noProof/>
                <w:webHidden/>
              </w:rPr>
              <w:tab/>
            </w:r>
            <w:r w:rsidR="00127AA6">
              <w:rPr>
                <w:noProof/>
                <w:webHidden/>
              </w:rPr>
              <w:fldChar w:fldCharType="begin"/>
            </w:r>
            <w:r w:rsidR="00127AA6">
              <w:rPr>
                <w:noProof/>
                <w:webHidden/>
              </w:rPr>
              <w:instrText xml:space="preserve"> PAGEREF _Toc493083796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797" w:history="1">
            <w:r w:rsidR="00127AA6" w:rsidRPr="00E15745">
              <w:rPr>
                <w:rStyle w:val="Hipervnculo"/>
                <w:noProof/>
              </w:rPr>
              <w:t>Actores</w:t>
            </w:r>
            <w:r w:rsidR="00127AA6">
              <w:rPr>
                <w:noProof/>
                <w:webHidden/>
              </w:rPr>
              <w:tab/>
            </w:r>
            <w:r w:rsidR="00127AA6">
              <w:rPr>
                <w:noProof/>
                <w:webHidden/>
              </w:rPr>
              <w:fldChar w:fldCharType="begin"/>
            </w:r>
            <w:r w:rsidR="00127AA6">
              <w:rPr>
                <w:noProof/>
                <w:webHidden/>
              </w:rPr>
              <w:instrText xml:space="preserve"> PAGEREF _Toc493083797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798" w:history="1">
            <w:r w:rsidR="00127AA6" w:rsidRPr="00E15745">
              <w:rPr>
                <w:rStyle w:val="Hipervnculo"/>
                <w:noProof/>
              </w:rPr>
              <w:t>Descripción</w:t>
            </w:r>
            <w:r w:rsidR="00127AA6">
              <w:rPr>
                <w:noProof/>
                <w:webHidden/>
              </w:rPr>
              <w:tab/>
            </w:r>
            <w:r w:rsidR="00127AA6">
              <w:rPr>
                <w:noProof/>
                <w:webHidden/>
              </w:rPr>
              <w:fldChar w:fldCharType="begin"/>
            </w:r>
            <w:r w:rsidR="00127AA6">
              <w:rPr>
                <w:noProof/>
                <w:webHidden/>
              </w:rPr>
              <w:instrText xml:space="preserve"> PAGEREF _Toc493083798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799" w:history="1">
            <w:r w:rsidR="00127AA6" w:rsidRPr="00E15745">
              <w:rPr>
                <w:rStyle w:val="Hipervnculo"/>
                <w:noProof/>
              </w:rPr>
              <w:t>Cargar horarios de cursada</w:t>
            </w:r>
            <w:r w:rsidR="00127AA6">
              <w:rPr>
                <w:noProof/>
                <w:webHidden/>
              </w:rPr>
              <w:tab/>
            </w:r>
            <w:r w:rsidR="00127AA6">
              <w:rPr>
                <w:noProof/>
                <w:webHidden/>
              </w:rPr>
              <w:fldChar w:fldCharType="begin"/>
            </w:r>
            <w:r w:rsidR="00127AA6">
              <w:rPr>
                <w:noProof/>
                <w:webHidden/>
              </w:rPr>
              <w:instrText xml:space="preserve"> PAGEREF _Toc493083799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0" w:history="1">
            <w:r w:rsidR="00127AA6" w:rsidRPr="00E15745">
              <w:rPr>
                <w:rStyle w:val="Hipervnculo"/>
                <w:noProof/>
              </w:rPr>
              <w:t>Actores</w:t>
            </w:r>
            <w:r w:rsidR="00127AA6">
              <w:rPr>
                <w:noProof/>
                <w:webHidden/>
              </w:rPr>
              <w:tab/>
            </w:r>
            <w:r w:rsidR="00127AA6">
              <w:rPr>
                <w:noProof/>
                <w:webHidden/>
              </w:rPr>
              <w:fldChar w:fldCharType="begin"/>
            </w:r>
            <w:r w:rsidR="00127AA6">
              <w:rPr>
                <w:noProof/>
                <w:webHidden/>
              </w:rPr>
              <w:instrText xml:space="preserve"> PAGEREF _Toc493083800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1" w:history="1">
            <w:r w:rsidR="00127AA6" w:rsidRPr="00E15745">
              <w:rPr>
                <w:rStyle w:val="Hipervnculo"/>
                <w:noProof/>
              </w:rPr>
              <w:t>Descripción</w:t>
            </w:r>
            <w:r w:rsidR="00127AA6">
              <w:rPr>
                <w:noProof/>
                <w:webHidden/>
              </w:rPr>
              <w:tab/>
            </w:r>
            <w:r w:rsidR="00127AA6">
              <w:rPr>
                <w:noProof/>
                <w:webHidden/>
              </w:rPr>
              <w:fldChar w:fldCharType="begin"/>
            </w:r>
            <w:r w:rsidR="00127AA6">
              <w:rPr>
                <w:noProof/>
                <w:webHidden/>
              </w:rPr>
              <w:instrText xml:space="preserve"> PAGEREF _Toc493083801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02" w:history="1">
            <w:r w:rsidR="00127AA6" w:rsidRPr="00E15745">
              <w:rPr>
                <w:rStyle w:val="Hipervnculo"/>
                <w:noProof/>
                <w:lang w:eastAsia="ar-SA"/>
              </w:rPr>
              <w:t>Cargar mesas de examen</w:t>
            </w:r>
            <w:r w:rsidR="00127AA6">
              <w:rPr>
                <w:noProof/>
                <w:webHidden/>
              </w:rPr>
              <w:tab/>
            </w:r>
            <w:r w:rsidR="00127AA6">
              <w:rPr>
                <w:noProof/>
                <w:webHidden/>
              </w:rPr>
              <w:fldChar w:fldCharType="begin"/>
            </w:r>
            <w:r w:rsidR="00127AA6">
              <w:rPr>
                <w:noProof/>
                <w:webHidden/>
              </w:rPr>
              <w:instrText xml:space="preserve"> PAGEREF _Toc493083802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3"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_Toc493083803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4"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_Toc493083804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05" w:history="1">
            <w:r w:rsidR="00127AA6" w:rsidRPr="00E15745">
              <w:rPr>
                <w:rStyle w:val="Hipervnculo"/>
                <w:noProof/>
                <w:lang w:eastAsia="ar-SA"/>
              </w:rPr>
              <w:t>Buscar horarios de cursada</w:t>
            </w:r>
            <w:r w:rsidR="00127AA6">
              <w:rPr>
                <w:noProof/>
                <w:webHidden/>
              </w:rPr>
              <w:tab/>
            </w:r>
            <w:r w:rsidR="00127AA6">
              <w:rPr>
                <w:noProof/>
                <w:webHidden/>
              </w:rPr>
              <w:fldChar w:fldCharType="begin"/>
            </w:r>
            <w:r w:rsidR="00127AA6">
              <w:rPr>
                <w:noProof/>
                <w:webHidden/>
              </w:rPr>
              <w:instrText xml:space="preserve"> PAGEREF _Toc493083805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6"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_Toc493083806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7"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_Toc493083807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08" w:history="1">
            <w:r w:rsidR="00127AA6" w:rsidRPr="00E15745">
              <w:rPr>
                <w:rStyle w:val="Hipervnculo"/>
                <w:noProof/>
                <w:lang w:eastAsia="ar-SA"/>
              </w:rPr>
              <w:t>Buscar mesas de examen</w:t>
            </w:r>
            <w:r w:rsidR="00127AA6">
              <w:rPr>
                <w:noProof/>
                <w:webHidden/>
              </w:rPr>
              <w:tab/>
            </w:r>
            <w:r w:rsidR="00127AA6">
              <w:rPr>
                <w:noProof/>
                <w:webHidden/>
              </w:rPr>
              <w:fldChar w:fldCharType="begin"/>
            </w:r>
            <w:r w:rsidR="00127AA6">
              <w:rPr>
                <w:noProof/>
                <w:webHidden/>
              </w:rPr>
              <w:instrText xml:space="preserve"> PAGEREF _Toc493083808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09"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_Toc493083809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10"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_Toc493083810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11" w:history="1">
            <w:r w:rsidR="00127AA6" w:rsidRPr="00E15745">
              <w:rPr>
                <w:rStyle w:val="Hipervnculo"/>
                <w:noProof/>
                <w:lang w:eastAsia="ar-SA"/>
              </w:rPr>
              <w:t>Modificar horario de cursada</w:t>
            </w:r>
            <w:r w:rsidR="00127AA6">
              <w:rPr>
                <w:noProof/>
                <w:webHidden/>
              </w:rPr>
              <w:tab/>
            </w:r>
            <w:r w:rsidR="00127AA6">
              <w:rPr>
                <w:noProof/>
                <w:webHidden/>
              </w:rPr>
              <w:fldChar w:fldCharType="begin"/>
            </w:r>
            <w:r w:rsidR="00127AA6">
              <w:rPr>
                <w:noProof/>
                <w:webHidden/>
              </w:rPr>
              <w:instrText xml:space="preserve"> PAGEREF _Toc493083811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12"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_Toc493083812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13"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_Toc493083813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14" w:history="1">
            <w:r w:rsidR="00127AA6" w:rsidRPr="00E15745">
              <w:rPr>
                <w:rStyle w:val="Hipervnculo"/>
                <w:noProof/>
                <w:lang w:eastAsia="ar-SA"/>
              </w:rPr>
              <w:t>Modificar mesa de examen</w:t>
            </w:r>
            <w:r w:rsidR="00127AA6">
              <w:rPr>
                <w:noProof/>
                <w:webHidden/>
              </w:rPr>
              <w:tab/>
            </w:r>
            <w:r w:rsidR="00127AA6">
              <w:rPr>
                <w:noProof/>
                <w:webHidden/>
              </w:rPr>
              <w:fldChar w:fldCharType="begin"/>
            </w:r>
            <w:r w:rsidR="00127AA6">
              <w:rPr>
                <w:noProof/>
                <w:webHidden/>
              </w:rPr>
              <w:instrText xml:space="preserve"> PAGEREF _Toc493083814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15" w:history="1">
            <w:r w:rsidR="00127AA6" w:rsidRPr="00E15745">
              <w:rPr>
                <w:rStyle w:val="Hipervnculo"/>
                <w:noProof/>
                <w:lang w:eastAsia="ar-SA"/>
              </w:rPr>
              <w:t>Crear horario de cursada</w:t>
            </w:r>
            <w:r w:rsidR="00127AA6">
              <w:rPr>
                <w:noProof/>
                <w:webHidden/>
              </w:rPr>
              <w:tab/>
            </w:r>
            <w:r w:rsidR="00127AA6">
              <w:rPr>
                <w:noProof/>
                <w:webHidden/>
              </w:rPr>
              <w:fldChar w:fldCharType="begin"/>
            </w:r>
            <w:r w:rsidR="00127AA6">
              <w:rPr>
                <w:noProof/>
                <w:webHidden/>
              </w:rPr>
              <w:instrText xml:space="preserve"> PAGEREF _Toc493083815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16"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_Toc493083816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17"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_Toc493083817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18" w:history="1">
            <w:r w:rsidR="00127AA6" w:rsidRPr="00E15745">
              <w:rPr>
                <w:rStyle w:val="Hipervnculo"/>
                <w:noProof/>
                <w:lang w:eastAsia="ar-SA"/>
              </w:rPr>
              <w:t>Crear mesa de examen</w:t>
            </w:r>
            <w:r w:rsidR="00127AA6">
              <w:rPr>
                <w:noProof/>
                <w:webHidden/>
              </w:rPr>
              <w:tab/>
            </w:r>
            <w:r w:rsidR="00127AA6">
              <w:rPr>
                <w:noProof/>
                <w:webHidden/>
              </w:rPr>
              <w:fldChar w:fldCharType="begin"/>
            </w:r>
            <w:r w:rsidR="00127AA6">
              <w:rPr>
                <w:noProof/>
                <w:webHidden/>
              </w:rPr>
              <w:instrText xml:space="preserve"> PAGEREF _Toc493083818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19"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_Toc493083819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0"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_Toc493083820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21" w:history="1">
            <w:r w:rsidR="00127AA6" w:rsidRPr="00E15745">
              <w:rPr>
                <w:rStyle w:val="Hipervnculo"/>
                <w:noProof/>
                <w:lang w:eastAsia="ar-SA"/>
              </w:rPr>
              <w:t>Buscar aulas</w:t>
            </w:r>
            <w:r w:rsidR="00127AA6">
              <w:rPr>
                <w:noProof/>
                <w:webHidden/>
              </w:rPr>
              <w:tab/>
            </w:r>
            <w:r w:rsidR="00127AA6">
              <w:rPr>
                <w:noProof/>
                <w:webHidden/>
              </w:rPr>
              <w:fldChar w:fldCharType="begin"/>
            </w:r>
            <w:r w:rsidR="00127AA6">
              <w:rPr>
                <w:noProof/>
                <w:webHidden/>
              </w:rPr>
              <w:instrText xml:space="preserve"> PAGEREF _Toc493083821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2"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_Toc493083822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3"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_Toc493083823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24" w:history="1">
            <w:r w:rsidR="00127AA6" w:rsidRPr="00E15745">
              <w:rPr>
                <w:rStyle w:val="Hipervnculo"/>
                <w:noProof/>
                <w:lang w:eastAsia="ar-SA"/>
              </w:rPr>
              <w:t>Modificar aula</w:t>
            </w:r>
            <w:r w:rsidR="00127AA6">
              <w:rPr>
                <w:noProof/>
                <w:webHidden/>
              </w:rPr>
              <w:tab/>
            </w:r>
            <w:r w:rsidR="00127AA6">
              <w:rPr>
                <w:noProof/>
                <w:webHidden/>
              </w:rPr>
              <w:fldChar w:fldCharType="begin"/>
            </w:r>
            <w:r w:rsidR="00127AA6">
              <w:rPr>
                <w:noProof/>
                <w:webHidden/>
              </w:rPr>
              <w:instrText xml:space="preserve"> PAGEREF _Toc493083824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5"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_Toc493083825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6"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_Toc493083826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27" w:history="1">
            <w:r w:rsidR="00127AA6" w:rsidRPr="00E15745">
              <w:rPr>
                <w:rStyle w:val="Hipervnculo"/>
                <w:noProof/>
                <w:lang w:eastAsia="ar-SA"/>
              </w:rPr>
              <w:t>Borrar aula</w:t>
            </w:r>
            <w:r w:rsidR="00127AA6">
              <w:rPr>
                <w:noProof/>
                <w:webHidden/>
              </w:rPr>
              <w:tab/>
            </w:r>
            <w:r w:rsidR="00127AA6">
              <w:rPr>
                <w:noProof/>
                <w:webHidden/>
              </w:rPr>
              <w:fldChar w:fldCharType="begin"/>
            </w:r>
            <w:r w:rsidR="00127AA6">
              <w:rPr>
                <w:noProof/>
                <w:webHidden/>
              </w:rPr>
              <w:instrText xml:space="preserve"> PAGEREF _Toc493083827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8"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_Toc493083828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29"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_Toc493083829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0" w:history="1">
            <w:r w:rsidR="00127AA6" w:rsidRPr="00E15745">
              <w:rPr>
                <w:rStyle w:val="Hipervnculo"/>
                <w:noProof/>
                <w:lang w:eastAsia="ar-SA"/>
              </w:rPr>
              <w:t>Buscar carreras</w:t>
            </w:r>
            <w:r w:rsidR="00127AA6">
              <w:rPr>
                <w:noProof/>
                <w:webHidden/>
              </w:rPr>
              <w:tab/>
            </w:r>
            <w:r w:rsidR="00127AA6">
              <w:rPr>
                <w:noProof/>
                <w:webHidden/>
              </w:rPr>
              <w:fldChar w:fldCharType="begin"/>
            </w:r>
            <w:r w:rsidR="00127AA6">
              <w:rPr>
                <w:noProof/>
                <w:webHidden/>
              </w:rPr>
              <w:instrText xml:space="preserve"> PAGEREF _Toc493083830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31" w:history="1">
            <w:r w:rsidR="00127AA6" w:rsidRPr="00E15745">
              <w:rPr>
                <w:rStyle w:val="Hipervnculo"/>
                <w:noProof/>
                <w:lang w:eastAsia="ar-SA"/>
              </w:rPr>
              <w:t>Actores</w:t>
            </w:r>
            <w:r w:rsidR="00127AA6">
              <w:rPr>
                <w:noProof/>
                <w:webHidden/>
              </w:rPr>
              <w:tab/>
            </w:r>
            <w:r w:rsidR="00127AA6">
              <w:rPr>
                <w:noProof/>
                <w:webHidden/>
              </w:rPr>
              <w:fldChar w:fldCharType="begin"/>
            </w:r>
            <w:r w:rsidR="00127AA6">
              <w:rPr>
                <w:noProof/>
                <w:webHidden/>
              </w:rPr>
              <w:instrText xml:space="preserve"> PAGEREF _Toc493083831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32" w:history="1">
            <w:r w:rsidR="00127AA6" w:rsidRPr="00E15745">
              <w:rPr>
                <w:rStyle w:val="Hipervnculo"/>
                <w:noProof/>
                <w:lang w:eastAsia="ar-SA"/>
              </w:rPr>
              <w:t>Descripción</w:t>
            </w:r>
            <w:r w:rsidR="00127AA6">
              <w:rPr>
                <w:noProof/>
                <w:webHidden/>
              </w:rPr>
              <w:tab/>
            </w:r>
            <w:r w:rsidR="00127AA6">
              <w:rPr>
                <w:noProof/>
                <w:webHidden/>
              </w:rPr>
              <w:fldChar w:fldCharType="begin"/>
            </w:r>
            <w:r w:rsidR="00127AA6">
              <w:rPr>
                <w:noProof/>
                <w:webHidden/>
              </w:rPr>
              <w:instrText xml:space="preserve"> PAGEREF _Toc493083832 \h </w:instrText>
            </w:r>
            <w:r w:rsidR="00127AA6">
              <w:rPr>
                <w:noProof/>
                <w:webHidden/>
              </w:rPr>
            </w:r>
            <w:r w:rsidR="00127AA6">
              <w:rPr>
                <w:noProof/>
                <w:webHidden/>
              </w:rPr>
              <w:fldChar w:fldCharType="separate"/>
            </w:r>
            <w:r w:rsidR="00127AA6">
              <w:rPr>
                <w:noProof/>
                <w:webHidden/>
              </w:rPr>
              <w:t>8</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3" w:history="1">
            <w:r w:rsidR="00127AA6" w:rsidRPr="00E15745">
              <w:rPr>
                <w:rStyle w:val="Hipervnculo"/>
                <w:noProof/>
                <w:lang w:eastAsia="ar-SA"/>
              </w:rPr>
              <w:t>Modificar carrera</w:t>
            </w:r>
            <w:r w:rsidR="00127AA6">
              <w:rPr>
                <w:noProof/>
                <w:webHidden/>
              </w:rPr>
              <w:tab/>
            </w:r>
            <w:r w:rsidR="00127AA6">
              <w:rPr>
                <w:noProof/>
                <w:webHidden/>
              </w:rPr>
              <w:fldChar w:fldCharType="begin"/>
            </w:r>
            <w:r w:rsidR="00127AA6">
              <w:rPr>
                <w:noProof/>
                <w:webHidden/>
              </w:rPr>
              <w:instrText xml:space="preserve"> PAGEREF _Toc493083833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4" w:history="1">
            <w:r w:rsidR="00127AA6" w:rsidRPr="00E15745">
              <w:rPr>
                <w:rStyle w:val="Hipervnculo"/>
                <w:noProof/>
                <w:lang w:eastAsia="ar-SA"/>
              </w:rPr>
              <w:t>Borrar carrera</w:t>
            </w:r>
            <w:r w:rsidR="00127AA6">
              <w:rPr>
                <w:noProof/>
                <w:webHidden/>
              </w:rPr>
              <w:tab/>
            </w:r>
            <w:r w:rsidR="00127AA6">
              <w:rPr>
                <w:noProof/>
                <w:webHidden/>
              </w:rPr>
              <w:fldChar w:fldCharType="begin"/>
            </w:r>
            <w:r w:rsidR="00127AA6">
              <w:rPr>
                <w:noProof/>
                <w:webHidden/>
              </w:rPr>
              <w:instrText xml:space="preserve"> PAGEREF _Toc493083834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5" w:history="1">
            <w:r w:rsidR="00127AA6" w:rsidRPr="00E15745">
              <w:rPr>
                <w:rStyle w:val="Hipervnculo"/>
                <w:noProof/>
                <w:lang w:eastAsia="ar-SA"/>
              </w:rPr>
              <w:t>Crear usuario</w:t>
            </w:r>
            <w:r w:rsidR="00127AA6">
              <w:rPr>
                <w:noProof/>
                <w:webHidden/>
              </w:rPr>
              <w:tab/>
            </w:r>
            <w:r w:rsidR="00127AA6">
              <w:rPr>
                <w:noProof/>
                <w:webHidden/>
              </w:rPr>
              <w:fldChar w:fldCharType="begin"/>
            </w:r>
            <w:r w:rsidR="00127AA6">
              <w:rPr>
                <w:noProof/>
                <w:webHidden/>
              </w:rPr>
              <w:instrText xml:space="preserve"> PAGEREF _Toc493083835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6" w:history="1">
            <w:r w:rsidR="00127AA6" w:rsidRPr="00E15745">
              <w:rPr>
                <w:rStyle w:val="Hipervnculo"/>
                <w:noProof/>
                <w:lang w:eastAsia="ar-SA"/>
              </w:rPr>
              <w:t>Buscar usuario</w:t>
            </w:r>
            <w:r w:rsidR="00127AA6">
              <w:rPr>
                <w:noProof/>
                <w:webHidden/>
              </w:rPr>
              <w:tab/>
            </w:r>
            <w:r w:rsidR="00127AA6">
              <w:rPr>
                <w:noProof/>
                <w:webHidden/>
              </w:rPr>
              <w:fldChar w:fldCharType="begin"/>
            </w:r>
            <w:r w:rsidR="00127AA6">
              <w:rPr>
                <w:noProof/>
                <w:webHidden/>
              </w:rPr>
              <w:instrText xml:space="preserve"> PAGEREF _Toc493083836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7" w:history="1">
            <w:r w:rsidR="00127AA6" w:rsidRPr="00E15745">
              <w:rPr>
                <w:rStyle w:val="Hipervnculo"/>
                <w:noProof/>
                <w:lang w:eastAsia="ar-SA"/>
              </w:rPr>
              <w:t>Modificar usuario</w:t>
            </w:r>
            <w:r w:rsidR="00127AA6">
              <w:rPr>
                <w:noProof/>
                <w:webHidden/>
              </w:rPr>
              <w:tab/>
            </w:r>
            <w:r w:rsidR="00127AA6">
              <w:rPr>
                <w:noProof/>
                <w:webHidden/>
              </w:rPr>
              <w:fldChar w:fldCharType="begin"/>
            </w:r>
            <w:r w:rsidR="00127AA6">
              <w:rPr>
                <w:noProof/>
                <w:webHidden/>
              </w:rPr>
              <w:instrText xml:space="preserve"> PAGEREF _Toc493083837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8" w:history="1">
            <w:r w:rsidR="00127AA6" w:rsidRPr="00E15745">
              <w:rPr>
                <w:rStyle w:val="Hipervnculo"/>
                <w:noProof/>
                <w:lang w:eastAsia="ar-SA"/>
              </w:rPr>
              <w:t>Borrar usuario</w:t>
            </w:r>
            <w:r w:rsidR="00127AA6">
              <w:rPr>
                <w:noProof/>
                <w:webHidden/>
              </w:rPr>
              <w:tab/>
            </w:r>
            <w:r w:rsidR="00127AA6">
              <w:rPr>
                <w:noProof/>
                <w:webHidden/>
              </w:rPr>
              <w:fldChar w:fldCharType="begin"/>
            </w:r>
            <w:r w:rsidR="00127AA6">
              <w:rPr>
                <w:noProof/>
                <w:webHidden/>
              </w:rPr>
              <w:instrText xml:space="preserve"> PAGEREF _Toc493083838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39" w:history="1">
            <w:r w:rsidR="00127AA6" w:rsidRPr="00E15745">
              <w:rPr>
                <w:rStyle w:val="Hipervnculo"/>
                <w:noProof/>
                <w:lang w:eastAsia="ar-SA"/>
              </w:rPr>
              <w:t>Crear rol</w:t>
            </w:r>
            <w:r w:rsidR="00127AA6">
              <w:rPr>
                <w:noProof/>
                <w:webHidden/>
              </w:rPr>
              <w:tab/>
            </w:r>
            <w:r w:rsidR="00127AA6">
              <w:rPr>
                <w:noProof/>
                <w:webHidden/>
              </w:rPr>
              <w:fldChar w:fldCharType="begin"/>
            </w:r>
            <w:r w:rsidR="00127AA6">
              <w:rPr>
                <w:noProof/>
                <w:webHidden/>
              </w:rPr>
              <w:instrText xml:space="preserve"> PAGEREF _Toc493083839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40" w:history="1">
            <w:r w:rsidR="00127AA6" w:rsidRPr="00E15745">
              <w:rPr>
                <w:rStyle w:val="Hipervnculo"/>
                <w:noProof/>
                <w:lang w:eastAsia="ar-SA"/>
              </w:rPr>
              <w:t>Buscar rol</w:t>
            </w:r>
            <w:r w:rsidR="00127AA6">
              <w:rPr>
                <w:noProof/>
                <w:webHidden/>
              </w:rPr>
              <w:tab/>
            </w:r>
            <w:r w:rsidR="00127AA6">
              <w:rPr>
                <w:noProof/>
                <w:webHidden/>
              </w:rPr>
              <w:fldChar w:fldCharType="begin"/>
            </w:r>
            <w:r w:rsidR="00127AA6">
              <w:rPr>
                <w:noProof/>
                <w:webHidden/>
              </w:rPr>
              <w:instrText xml:space="preserve"> PAGEREF _Toc493083840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41" w:history="1">
            <w:r w:rsidR="00127AA6" w:rsidRPr="00E15745">
              <w:rPr>
                <w:rStyle w:val="Hipervnculo"/>
                <w:noProof/>
                <w:lang w:eastAsia="ar-SA"/>
              </w:rPr>
              <w:t>Modificar rol</w:t>
            </w:r>
            <w:r w:rsidR="00127AA6">
              <w:rPr>
                <w:noProof/>
                <w:webHidden/>
              </w:rPr>
              <w:tab/>
            </w:r>
            <w:r w:rsidR="00127AA6">
              <w:rPr>
                <w:noProof/>
                <w:webHidden/>
              </w:rPr>
              <w:fldChar w:fldCharType="begin"/>
            </w:r>
            <w:r w:rsidR="00127AA6">
              <w:rPr>
                <w:noProof/>
                <w:webHidden/>
              </w:rPr>
              <w:instrText xml:space="preserve"> PAGEREF _Toc493083841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42" w:history="1">
            <w:r w:rsidR="00127AA6" w:rsidRPr="00E15745">
              <w:rPr>
                <w:rStyle w:val="Hipervnculo"/>
                <w:noProof/>
                <w:lang w:eastAsia="ar-SA"/>
              </w:rPr>
              <w:t>Borrar rol</w:t>
            </w:r>
            <w:r w:rsidR="00127AA6">
              <w:rPr>
                <w:noProof/>
                <w:webHidden/>
              </w:rPr>
              <w:tab/>
            </w:r>
            <w:r w:rsidR="00127AA6">
              <w:rPr>
                <w:noProof/>
                <w:webHidden/>
              </w:rPr>
              <w:fldChar w:fldCharType="begin"/>
            </w:r>
            <w:r w:rsidR="00127AA6">
              <w:rPr>
                <w:noProof/>
                <w:webHidden/>
              </w:rPr>
              <w:instrText xml:space="preserve"> PAGEREF _Toc493083842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43" w:history="1">
            <w:r w:rsidR="00127AA6" w:rsidRPr="00E15745">
              <w:rPr>
                <w:rStyle w:val="Hipervnculo"/>
                <w:noProof/>
                <w:lang w:eastAsia="ar-SA"/>
              </w:rPr>
              <w:t>Buscar permiso</w:t>
            </w:r>
            <w:r w:rsidR="00127AA6">
              <w:rPr>
                <w:noProof/>
                <w:webHidden/>
              </w:rPr>
              <w:tab/>
            </w:r>
            <w:r w:rsidR="00127AA6">
              <w:rPr>
                <w:noProof/>
                <w:webHidden/>
              </w:rPr>
              <w:fldChar w:fldCharType="begin"/>
            </w:r>
            <w:r w:rsidR="00127AA6">
              <w:rPr>
                <w:noProof/>
                <w:webHidden/>
              </w:rPr>
              <w:instrText xml:space="preserve"> PAGEREF _Toc493083843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44" w:history="1">
            <w:r w:rsidR="00127AA6" w:rsidRPr="00E15745">
              <w:rPr>
                <w:rStyle w:val="Hipervnculo"/>
                <w:noProof/>
                <w:lang w:eastAsia="ar-SA"/>
              </w:rPr>
              <w:t>Crear permiso</w:t>
            </w:r>
            <w:r w:rsidR="00127AA6">
              <w:rPr>
                <w:noProof/>
                <w:webHidden/>
              </w:rPr>
              <w:tab/>
            </w:r>
            <w:r w:rsidR="00127AA6">
              <w:rPr>
                <w:noProof/>
                <w:webHidden/>
              </w:rPr>
              <w:fldChar w:fldCharType="begin"/>
            </w:r>
            <w:r w:rsidR="00127AA6">
              <w:rPr>
                <w:noProof/>
                <w:webHidden/>
              </w:rPr>
              <w:instrText xml:space="preserve"> PAGEREF _Toc493083844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45" w:history="1">
            <w:r w:rsidR="00127AA6" w:rsidRPr="00E15745">
              <w:rPr>
                <w:rStyle w:val="Hipervnculo"/>
                <w:noProof/>
                <w:lang w:eastAsia="ar-SA"/>
              </w:rPr>
              <w:t>Borrar permiso</w:t>
            </w:r>
            <w:r w:rsidR="00127AA6">
              <w:rPr>
                <w:noProof/>
                <w:webHidden/>
              </w:rPr>
              <w:tab/>
            </w:r>
            <w:r w:rsidR="00127AA6">
              <w:rPr>
                <w:noProof/>
                <w:webHidden/>
              </w:rPr>
              <w:fldChar w:fldCharType="begin"/>
            </w:r>
            <w:r w:rsidR="00127AA6">
              <w:rPr>
                <w:noProof/>
                <w:webHidden/>
              </w:rPr>
              <w:instrText xml:space="preserve"> PAGEREF _Toc493083845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46" w:history="1">
            <w:r w:rsidR="00127AA6" w:rsidRPr="00E15745">
              <w:rPr>
                <w:rStyle w:val="Hipervnculo"/>
                <w:noProof/>
              </w:rPr>
              <w:t>Diagrama de Casos de Uso</w:t>
            </w:r>
            <w:r w:rsidR="00127AA6">
              <w:rPr>
                <w:noProof/>
                <w:webHidden/>
              </w:rPr>
              <w:tab/>
            </w:r>
            <w:r w:rsidR="00127AA6">
              <w:rPr>
                <w:noProof/>
                <w:webHidden/>
              </w:rPr>
              <w:fldChar w:fldCharType="begin"/>
            </w:r>
            <w:r w:rsidR="00127AA6">
              <w:rPr>
                <w:noProof/>
                <w:webHidden/>
              </w:rPr>
              <w:instrText xml:space="preserve"> PAGEREF _Toc493083846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47" w:history="1">
            <w:r w:rsidR="00127AA6" w:rsidRPr="00E15745">
              <w:rPr>
                <w:rStyle w:val="Hipervnculo"/>
                <w:noProof/>
              </w:rPr>
              <w:t>Requerimientos Técnicos</w:t>
            </w:r>
            <w:r w:rsidR="00127AA6">
              <w:rPr>
                <w:noProof/>
                <w:webHidden/>
              </w:rPr>
              <w:tab/>
            </w:r>
            <w:r w:rsidR="00127AA6">
              <w:rPr>
                <w:noProof/>
                <w:webHidden/>
              </w:rPr>
              <w:fldChar w:fldCharType="begin"/>
            </w:r>
            <w:r w:rsidR="00127AA6">
              <w:rPr>
                <w:noProof/>
                <w:webHidden/>
              </w:rPr>
              <w:instrText xml:space="preserve"> PAGEREF _Toc493083847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48" w:history="1">
            <w:r w:rsidR="00127AA6" w:rsidRPr="00E15745">
              <w:rPr>
                <w:rStyle w:val="Hipervnculo"/>
                <w:noProof/>
              </w:rPr>
              <w:t>Requerimientos Funcionales</w:t>
            </w:r>
            <w:r w:rsidR="00127AA6">
              <w:rPr>
                <w:noProof/>
                <w:webHidden/>
              </w:rPr>
              <w:tab/>
            </w:r>
            <w:r w:rsidR="00127AA6">
              <w:rPr>
                <w:noProof/>
                <w:webHidden/>
              </w:rPr>
              <w:fldChar w:fldCharType="begin"/>
            </w:r>
            <w:r w:rsidR="00127AA6">
              <w:rPr>
                <w:noProof/>
                <w:webHidden/>
              </w:rPr>
              <w:instrText xml:space="preserve"> PAGEREF _Toc493083848 \h </w:instrText>
            </w:r>
            <w:r w:rsidR="00127AA6">
              <w:rPr>
                <w:noProof/>
                <w:webHidden/>
              </w:rPr>
            </w:r>
            <w:r w:rsidR="00127AA6">
              <w:rPr>
                <w:noProof/>
                <w:webHidden/>
              </w:rPr>
              <w:fldChar w:fldCharType="separate"/>
            </w:r>
            <w:r w:rsidR="00127AA6">
              <w:rPr>
                <w:noProof/>
                <w:webHidden/>
              </w:rPr>
              <w:t>9</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49" w:history="1">
            <w:r w:rsidR="00127AA6" w:rsidRPr="00E15745">
              <w:rPr>
                <w:rStyle w:val="Hipervnculo"/>
                <w:noProof/>
              </w:rPr>
              <w:t>Requerimientos No Funcionales</w:t>
            </w:r>
            <w:r w:rsidR="00127AA6">
              <w:rPr>
                <w:noProof/>
                <w:webHidden/>
              </w:rPr>
              <w:tab/>
            </w:r>
            <w:r w:rsidR="00127AA6">
              <w:rPr>
                <w:noProof/>
                <w:webHidden/>
              </w:rPr>
              <w:fldChar w:fldCharType="begin"/>
            </w:r>
            <w:r w:rsidR="00127AA6">
              <w:rPr>
                <w:noProof/>
                <w:webHidden/>
              </w:rPr>
              <w:instrText xml:space="preserve"> PAGEREF _Toc493083849 \h </w:instrText>
            </w:r>
            <w:r w:rsidR="00127AA6">
              <w:rPr>
                <w:noProof/>
                <w:webHidden/>
              </w:rPr>
            </w:r>
            <w:r w:rsidR="00127AA6">
              <w:rPr>
                <w:noProof/>
                <w:webHidden/>
              </w:rPr>
              <w:fldChar w:fldCharType="separate"/>
            </w:r>
            <w:r w:rsidR="00127AA6">
              <w:rPr>
                <w:noProof/>
                <w:webHidden/>
              </w:rPr>
              <w:t>10</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50" w:history="1">
            <w:r w:rsidR="00127AA6" w:rsidRPr="00E15745">
              <w:rPr>
                <w:rStyle w:val="Hipervnculo"/>
                <w:noProof/>
              </w:rPr>
              <w:t>Usabilidad</w:t>
            </w:r>
            <w:r w:rsidR="00127AA6">
              <w:rPr>
                <w:noProof/>
                <w:webHidden/>
              </w:rPr>
              <w:tab/>
            </w:r>
            <w:r w:rsidR="00127AA6">
              <w:rPr>
                <w:noProof/>
                <w:webHidden/>
              </w:rPr>
              <w:fldChar w:fldCharType="begin"/>
            </w:r>
            <w:r w:rsidR="00127AA6">
              <w:rPr>
                <w:noProof/>
                <w:webHidden/>
              </w:rPr>
              <w:instrText xml:space="preserve"> PAGEREF _Toc493083850 \h </w:instrText>
            </w:r>
            <w:r w:rsidR="00127AA6">
              <w:rPr>
                <w:noProof/>
                <w:webHidden/>
              </w:rPr>
            </w:r>
            <w:r w:rsidR="00127AA6">
              <w:rPr>
                <w:noProof/>
                <w:webHidden/>
              </w:rPr>
              <w:fldChar w:fldCharType="separate"/>
            </w:r>
            <w:r w:rsidR="00127AA6">
              <w:rPr>
                <w:noProof/>
                <w:webHidden/>
              </w:rPr>
              <w:t>10</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51" w:history="1">
            <w:r w:rsidR="00127AA6" w:rsidRPr="00E15745">
              <w:rPr>
                <w:rStyle w:val="Hipervnculo"/>
                <w:noProof/>
              </w:rPr>
              <w:t>Confiabilidad</w:t>
            </w:r>
            <w:r w:rsidR="00127AA6">
              <w:rPr>
                <w:noProof/>
                <w:webHidden/>
              </w:rPr>
              <w:tab/>
            </w:r>
            <w:r w:rsidR="00127AA6">
              <w:rPr>
                <w:noProof/>
                <w:webHidden/>
              </w:rPr>
              <w:fldChar w:fldCharType="begin"/>
            </w:r>
            <w:r w:rsidR="00127AA6">
              <w:rPr>
                <w:noProof/>
                <w:webHidden/>
              </w:rPr>
              <w:instrText xml:space="preserve"> PAGEREF _Toc493083851 \h </w:instrText>
            </w:r>
            <w:r w:rsidR="00127AA6">
              <w:rPr>
                <w:noProof/>
                <w:webHidden/>
              </w:rPr>
            </w:r>
            <w:r w:rsidR="00127AA6">
              <w:rPr>
                <w:noProof/>
                <w:webHidden/>
              </w:rPr>
              <w:fldChar w:fldCharType="separate"/>
            </w:r>
            <w:r w:rsidR="00127AA6">
              <w:rPr>
                <w:noProof/>
                <w:webHidden/>
              </w:rPr>
              <w:t>11</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52" w:history="1">
            <w:r w:rsidR="00127AA6" w:rsidRPr="00E15745">
              <w:rPr>
                <w:rStyle w:val="Hipervnculo"/>
                <w:noProof/>
              </w:rPr>
              <w:t>Seguridad</w:t>
            </w:r>
            <w:r w:rsidR="00127AA6">
              <w:rPr>
                <w:noProof/>
                <w:webHidden/>
              </w:rPr>
              <w:tab/>
            </w:r>
            <w:r w:rsidR="00127AA6">
              <w:rPr>
                <w:noProof/>
                <w:webHidden/>
              </w:rPr>
              <w:fldChar w:fldCharType="begin"/>
            </w:r>
            <w:r w:rsidR="00127AA6">
              <w:rPr>
                <w:noProof/>
                <w:webHidden/>
              </w:rPr>
              <w:instrText xml:space="preserve"> PAGEREF _Toc493083852 \h </w:instrText>
            </w:r>
            <w:r w:rsidR="00127AA6">
              <w:rPr>
                <w:noProof/>
                <w:webHidden/>
              </w:rPr>
            </w:r>
            <w:r w:rsidR="00127AA6">
              <w:rPr>
                <w:noProof/>
                <w:webHidden/>
              </w:rPr>
              <w:fldChar w:fldCharType="separate"/>
            </w:r>
            <w:r w:rsidR="00127AA6">
              <w:rPr>
                <w:noProof/>
                <w:webHidden/>
              </w:rPr>
              <w:t>11</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53" w:history="1">
            <w:r w:rsidR="00127AA6" w:rsidRPr="00E15745">
              <w:rPr>
                <w:rStyle w:val="Hipervnculo"/>
                <w:noProof/>
              </w:rPr>
              <w:t>Eficiencia</w:t>
            </w:r>
            <w:r w:rsidR="00127AA6">
              <w:rPr>
                <w:noProof/>
                <w:webHidden/>
              </w:rPr>
              <w:tab/>
            </w:r>
            <w:r w:rsidR="00127AA6">
              <w:rPr>
                <w:noProof/>
                <w:webHidden/>
              </w:rPr>
              <w:fldChar w:fldCharType="begin"/>
            </w:r>
            <w:r w:rsidR="00127AA6">
              <w:rPr>
                <w:noProof/>
                <w:webHidden/>
              </w:rPr>
              <w:instrText xml:space="preserve"> PAGEREF _Toc493083853 \h </w:instrText>
            </w:r>
            <w:r w:rsidR="00127AA6">
              <w:rPr>
                <w:noProof/>
                <w:webHidden/>
              </w:rPr>
            </w:r>
            <w:r w:rsidR="00127AA6">
              <w:rPr>
                <w:noProof/>
                <w:webHidden/>
              </w:rPr>
              <w:fldChar w:fldCharType="separate"/>
            </w:r>
            <w:r w:rsidR="00127AA6">
              <w:rPr>
                <w:noProof/>
                <w:webHidden/>
              </w:rPr>
              <w:t>11</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54" w:history="1">
            <w:r w:rsidR="00127AA6" w:rsidRPr="00E15745">
              <w:rPr>
                <w:rStyle w:val="Hipervnculo"/>
                <w:noProof/>
              </w:rPr>
              <w:t>Interfaces</w:t>
            </w:r>
            <w:r w:rsidR="00127AA6">
              <w:rPr>
                <w:noProof/>
                <w:webHidden/>
              </w:rPr>
              <w:tab/>
            </w:r>
            <w:r w:rsidR="00127AA6">
              <w:rPr>
                <w:noProof/>
                <w:webHidden/>
              </w:rPr>
              <w:fldChar w:fldCharType="begin"/>
            </w:r>
            <w:r w:rsidR="00127AA6">
              <w:rPr>
                <w:noProof/>
                <w:webHidden/>
              </w:rPr>
              <w:instrText xml:space="preserve"> PAGEREF _Toc493083854 \h </w:instrText>
            </w:r>
            <w:r w:rsidR="00127AA6">
              <w:rPr>
                <w:noProof/>
                <w:webHidden/>
              </w:rPr>
            </w:r>
            <w:r w:rsidR="00127AA6">
              <w:rPr>
                <w:noProof/>
                <w:webHidden/>
              </w:rPr>
              <w:fldChar w:fldCharType="separate"/>
            </w:r>
            <w:r w:rsidR="00127AA6">
              <w:rPr>
                <w:noProof/>
                <w:webHidden/>
              </w:rPr>
              <w:t>11</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55" w:history="1">
            <w:r w:rsidR="00127AA6" w:rsidRPr="00E15745">
              <w:rPr>
                <w:rStyle w:val="Hipervnculo"/>
                <w:noProof/>
              </w:rPr>
              <w:t>Interfaces de Usuario</w:t>
            </w:r>
            <w:r w:rsidR="00127AA6">
              <w:rPr>
                <w:noProof/>
                <w:webHidden/>
              </w:rPr>
              <w:tab/>
            </w:r>
            <w:r w:rsidR="00127AA6">
              <w:rPr>
                <w:noProof/>
                <w:webHidden/>
              </w:rPr>
              <w:fldChar w:fldCharType="begin"/>
            </w:r>
            <w:r w:rsidR="00127AA6">
              <w:rPr>
                <w:noProof/>
                <w:webHidden/>
              </w:rPr>
              <w:instrText xml:space="preserve"> PAGEREF _Toc493083855 \h </w:instrText>
            </w:r>
            <w:r w:rsidR="00127AA6">
              <w:rPr>
                <w:noProof/>
                <w:webHidden/>
              </w:rPr>
            </w:r>
            <w:r w:rsidR="00127AA6">
              <w:rPr>
                <w:noProof/>
                <w:webHidden/>
              </w:rPr>
              <w:fldChar w:fldCharType="separate"/>
            </w:r>
            <w:r w:rsidR="00127AA6">
              <w:rPr>
                <w:noProof/>
                <w:webHidden/>
              </w:rPr>
              <w:t>11</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56" w:history="1">
            <w:r w:rsidR="00127AA6" w:rsidRPr="00E15745">
              <w:rPr>
                <w:rStyle w:val="Hipervnculo"/>
                <w:noProof/>
              </w:rPr>
              <w:t>Interfaces de Software</w:t>
            </w:r>
            <w:r w:rsidR="00127AA6">
              <w:rPr>
                <w:noProof/>
                <w:webHidden/>
              </w:rPr>
              <w:tab/>
            </w:r>
            <w:r w:rsidR="00127AA6">
              <w:rPr>
                <w:noProof/>
                <w:webHidden/>
              </w:rPr>
              <w:fldChar w:fldCharType="begin"/>
            </w:r>
            <w:r w:rsidR="00127AA6">
              <w:rPr>
                <w:noProof/>
                <w:webHidden/>
              </w:rPr>
              <w:instrText xml:space="preserve"> PAGEREF _Toc493083856 \h </w:instrText>
            </w:r>
            <w:r w:rsidR="00127AA6">
              <w:rPr>
                <w:noProof/>
                <w:webHidden/>
              </w:rPr>
            </w:r>
            <w:r w:rsidR="00127AA6">
              <w:rPr>
                <w:noProof/>
                <w:webHidden/>
              </w:rPr>
              <w:fldChar w:fldCharType="separate"/>
            </w:r>
            <w:r w:rsidR="00127AA6">
              <w:rPr>
                <w:noProof/>
                <w:webHidden/>
              </w:rPr>
              <w:t>12</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57" w:history="1">
            <w:r w:rsidR="00127AA6" w:rsidRPr="00E15745">
              <w:rPr>
                <w:rStyle w:val="Hipervnculo"/>
                <w:noProof/>
              </w:rPr>
              <w:t>Interfaces de Hardware</w:t>
            </w:r>
            <w:r w:rsidR="00127AA6">
              <w:rPr>
                <w:noProof/>
                <w:webHidden/>
              </w:rPr>
              <w:tab/>
            </w:r>
            <w:r w:rsidR="00127AA6">
              <w:rPr>
                <w:noProof/>
                <w:webHidden/>
              </w:rPr>
              <w:fldChar w:fldCharType="begin"/>
            </w:r>
            <w:r w:rsidR="00127AA6">
              <w:rPr>
                <w:noProof/>
                <w:webHidden/>
              </w:rPr>
              <w:instrText xml:space="preserve"> PAGEREF _Toc493083857 \h </w:instrText>
            </w:r>
            <w:r w:rsidR="00127AA6">
              <w:rPr>
                <w:noProof/>
                <w:webHidden/>
              </w:rPr>
            </w:r>
            <w:r w:rsidR="00127AA6">
              <w:rPr>
                <w:noProof/>
                <w:webHidden/>
              </w:rPr>
              <w:fldChar w:fldCharType="separate"/>
            </w:r>
            <w:r w:rsidR="00127AA6">
              <w:rPr>
                <w:noProof/>
                <w:webHidden/>
              </w:rPr>
              <w:t>12</w:t>
            </w:r>
            <w:r w:rsidR="00127AA6">
              <w:rPr>
                <w:noProof/>
                <w:webHidden/>
              </w:rPr>
              <w:fldChar w:fldCharType="end"/>
            </w:r>
          </w:hyperlink>
        </w:p>
        <w:p w:rsidR="00127AA6" w:rsidRDefault="00A05EA4">
          <w:pPr>
            <w:pStyle w:val="TDC3"/>
            <w:rPr>
              <w:rFonts w:eastAsiaTheme="minorEastAsia"/>
              <w:noProof/>
              <w:sz w:val="22"/>
              <w:szCs w:val="22"/>
              <w:lang w:val="es-AR" w:eastAsia="es-AR"/>
            </w:rPr>
          </w:pPr>
          <w:hyperlink w:anchor="_Toc493083858" w:history="1">
            <w:r w:rsidR="00127AA6" w:rsidRPr="00E15745">
              <w:rPr>
                <w:rStyle w:val="Hipervnculo"/>
                <w:noProof/>
              </w:rPr>
              <w:t>Interfaces de Comunicaciones</w:t>
            </w:r>
            <w:r w:rsidR="00127AA6">
              <w:rPr>
                <w:noProof/>
                <w:webHidden/>
              </w:rPr>
              <w:tab/>
            </w:r>
            <w:r w:rsidR="00127AA6">
              <w:rPr>
                <w:noProof/>
                <w:webHidden/>
              </w:rPr>
              <w:fldChar w:fldCharType="begin"/>
            </w:r>
            <w:r w:rsidR="00127AA6">
              <w:rPr>
                <w:noProof/>
                <w:webHidden/>
              </w:rPr>
              <w:instrText xml:space="preserve"> PAGEREF _Toc493083858 \h </w:instrText>
            </w:r>
            <w:r w:rsidR="00127AA6">
              <w:rPr>
                <w:noProof/>
                <w:webHidden/>
              </w:rPr>
            </w:r>
            <w:r w:rsidR="00127AA6">
              <w:rPr>
                <w:noProof/>
                <w:webHidden/>
              </w:rPr>
              <w:fldChar w:fldCharType="separate"/>
            </w:r>
            <w:r w:rsidR="00127AA6">
              <w:rPr>
                <w:noProof/>
                <w:webHidden/>
              </w:rPr>
              <w:t>12</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59" w:history="1">
            <w:r w:rsidR="00127AA6" w:rsidRPr="00E15745">
              <w:rPr>
                <w:rStyle w:val="Hipervnculo"/>
                <w:noProof/>
              </w:rPr>
              <w:t>Restricción de Diseño</w:t>
            </w:r>
            <w:r w:rsidR="00127AA6">
              <w:rPr>
                <w:noProof/>
                <w:webHidden/>
              </w:rPr>
              <w:tab/>
            </w:r>
            <w:r w:rsidR="00127AA6">
              <w:rPr>
                <w:noProof/>
                <w:webHidden/>
              </w:rPr>
              <w:fldChar w:fldCharType="begin"/>
            </w:r>
            <w:r w:rsidR="00127AA6">
              <w:rPr>
                <w:noProof/>
                <w:webHidden/>
              </w:rPr>
              <w:instrText xml:space="preserve"> PAGEREF _Toc493083859 \h </w:instrText>
            </w:r>
            <w:r w:rsidR="00127AA6">
              <w:rPr>
                <w:noProof/>
                <w:webHidden/>
              </w:rPr>
            </w:r>
            <w:r w:rsidR="00127AA6">
              <w:rPr>
                <w:noProof/>
                <w:webHidden/>
              </w:rPr>
              <w:fldChar w:fldCharType="separate"/>
            </w:r>
            <w:r w:rsidR="00127AA6">
              <w:rPr>
                <w:noProof/>
                <w:webHidden/>
              </w:rPr>
              <w:t>12</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60" w:history="1">
            <w:r w:rsidR="00127AA6" w:rsidRPr="00E15745">
              <w:rPr>
                <w:rStyle w:val="Hipervnculo"/>
                <w:noProof/>
              </w:rPr>
              <w:t>Requerimientos de Licencias</w:t>
            </w:r>
            <w:r w:rsidR="00127AA6">
              <w:rPr>
                <w:noProof/>
                <w:webHidden/>
              </w:rPr>
              <w:tab/>
            </w:r>
            <w:r w:rsidR="00127AA6">
              <w:rPr>
                <w:noProof/>
                <w:webHidden/>
              </w:rPr>
              <w:fldChar w:fldCharType="begin"/>
            </w:r>
            <w:r w:rsidR="00127AA6">
              <w:rPr>
                <w:noProof/>
                <w:webHidden/>
              </w:rPr>
              <w:instrText xml:space="preserve"> PAGEREF _Toc493083860 \h </w:instrText>
            </w:r>
            <w:r w:rsidR="00127AA6">
              <w:rPr>
                <w:noProof/>
                <w:webHidden/>
              </w:rPr>
            </w:r>
            <w:r w:rsidR="00127AA6">
              <w:rPr>
                <w:noProof/>
                <w:webHidden/>
              </w:rPr>
              <w:fldChar w:fldCharType="separate"/>
            </w:r>
            <w:r w:rsidR="00127AA6">
              <w:rPr>
                <w:noProof/>
                <w:webHidden/>
              </w:rPr>
              <w:t>12</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61" w:history="1">
            <w:r w:rsidR="00127AA6" w:rsidRPr="00E15745">
              <w:rPr>
                <w:rStyle w:val="Hipervnculo"/>
                <w:noProof/>
              </w:rPr>
              <w:t>Requerimientos de  Documentación</w:t>
            </w:r>
            <w:r w:rsidR="00127AA6">
              <w:rPr>
                <w:noProof/>
                <w:webHidden/>
              </w:rPr>
              <w:tab/>
            </w:r>
            <w:r w:rsidR="00127AA6">
              <w:rPr>
                <w:noProof/>
                <w:webHidden/>
              </w:rPr>
              <w:fldChar w:fldCharType="begin"/>
            </w:r>
            <w:r w:rsidR="00127AA6">
              <w:rPr>
                <w:noProof/>
                <w:webHidden/>
              </w:rPr>
              <w:instrText xml:space="preserve"> PAGEREF _Toc493083861 \h </w:instrText>
            </w:r>
            <w:r w:rsidR="00127AA6">
              <w:rPr>
                <w:noProof/>
                <w:webHidden/>
              </w:rPr>
            </w:r>
            <w:r w:rsidR="00127AA6">
              <w:rPr>
                <w:noProof/>
                <w:webHidden/>
              </w:rPr>
              <w:fldChar w:fldCharType="separate"/>
            </w:r>
            <w:r w:rsidR="00127AA6">
              <w:rPr>
                <w:noProof/>
                <w:webHidden/>
              </w:rPr>
              <w:t>12</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62" w:history="1">
            <w:r w:rsidR="00127AA6" w:rsidRPr="00E15745">
              <w:rPr>
                <w:rStyle w:val="Hipervnculo"/>
                <w:noProof/>
              </w:rPr>
              <w:t>Manual  de Usuario</w:t>
            </w:r>
            <w:r w:rsidR="00127AA6">
              <w:rPr>
                <w:noProof/>
                <w:webHidden/>
              </w:rPr>
              <w:tab/>
            </w:r>
            <w:r w:rsidR="00127AA6">
              <w:rPr>
                <w:noProof/>
                <w:webHidden/>
              </w:rPr>
              <w:fldChar w:fldCharType="begin"/>
            </w:r>
            <w:r w:rsidR="00127AA6">
              <w:rPr>
                <w:noProof/>
                <w:webHidden/>
              </w:rPr>
              <w:instrText xml:space="preserve"> PAGEREF _Toc493083862 \h </w:instrText>
            </w:r>
            <w:r w:rsidR="00127AA6">
              <w:rPr>
                <w:noProof/>
                <w:webHidden/>
              </w:rPr>
            </w:r>
            <w:r w:rsidR="00127AA6">
              <w:rPr>
                <w:noProof/>
                <w:webHidden/>
              </w:rPr>
              <w:fldChar w:fldCharType="separate"/>
            </w:r>
            <w:r w:rsidR="00127AA6">
              <w:rPr>
                <w:noProof/>
                <w:webHidden/>
              </w:rPr>
              <w:t>13</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63" w:history="1">
            <w:r w:rsidR="00127AA6" w:rsidRPr="00E15745">
              <w:rPr>
                <w:rStyle w:val="Hipervnculo"/>
                <w:noProof/>
              </w:rPr>
              <w:t>Ayuda en Línea</w:t>
            </w:r>
            <w:r w:rsidR="00127AA6">
              <w:rPr>
                <w:noProof/>
                <w:webHidden/>
              </w:rPr>
              <w:tab/>
            </w:r>
            <w:r w:rsidR="00127AA6">
              <w:rPr>
                <w:noProof/>
                <w:webHidden/>
              </w:rPr>
              <w:fldChar w:fldCharType="begin"/>
            </w:r>
            <w:r w:rsidR="00127AA6">
              <w:rPr>
                <w:noProof/>
                <w:webHidden/>
              </w:rPr>
              <w:instrText xml:space="preserve"> PAGEREF _Toc493083863 \h </w:instrText>
            </w:r>
            <w:r w:rsidR="00127AA6">
              <w:rPr>
                <w:noProof/>
                <w:webHidden/>
              </w:rPr>
            </w:r>
            <w:r w:rsidR="00127AA6">
              <w:rPr>
                <w:noProof/>
                <w:webHidden/>
              </w:rPr>
              <w:fldChar w:fldCharType="separate"/>
            </w:r>
            <w:r w:rsidR="00127AA6">
              <w:rPr>
                <w:noProof/>
                <w:webHidden/>
              </w:rPr>
              <w:t>13</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64" w:history="1">
            <w:r w:rsidR="00127AA6" w:rsidRPr="00E15745">
              <w:rPr>
                <w:rStyle w:val="Hipervnculo"/>
                <w:noProof/>
              </w:rPr>
              <w:t>Guías de instalación  y Configuración.</w:t>
            </w:r>
            <w:r w:rsidR="00127AA6">
              <w:rPr>
                <w:noProof/>
                <w:webHidden/>
              </w:rPr>
              <w:tab/>
            </w:r>
            <w:r w:rsidR="00127AA6">
              <w:rPr>
                <w:noProof/>
                <w:webHidden/>
              </w:rPr>
              <w:fldChar w:fldCharType="begin"/>
            </w:r>
            <w:r w:rsidR="00127AA6">
              <w:rPr>
                <w:noProof/>
                <w:webHidden/>
              </w:rPr>
              <w:instrText xml:space="preserve"> PAGEREF _Toc493083864 \h </w:instrText>
            </w:r>
            <w:r w:rsidR="00127AA6">
              <w:rPr>
                <w:noProof/>
                <w:webHidden/>
              </w:rPr>
            </w:r>
            <w:r w:rsidR="00127AA6">
              <w:rPr>
                <w:noProof/>
                <w:webHidden/>
              </w:rPr>
              <w:fldChar w:fldCharType="separate"/>
            </w:r>
            <w:r w:rsidR="00127AA6">
              <w:rPr>
                <w:noProof/>
                <w:webHidden/>
              </w:rPr>
              <w:t>13</w:t>
            </w:r>
            <w:r w:rsidR="00127AA6">
              <w:rPr>
                <w:noProof/>
                <w:webHidden/>
              </w:rPr>
              <w:fldChar w:fldCharType="end"/>
            </w:r>
          </w:hyperlink>
        </w:p>
        <w:p w:rsidR="00127AA6" w:rsidRDefault="00A05EA4">
          <w:pPr>
            <w:pStyle w:val="TDC2"/>
            <w:rPr>
              <w:rFonts w:eastAsiaTheme="minorEastAsia"/>
              <w:i w:val="0"/>
              <w:iCs w:val="0"/>
              <w:noProof/>
              <w:sz w:val="22"/>
              <w:szCs w:val="22"/>
              <w:lang w:val="es-AR" w:eastAsia="es-AR"/>
            </w:rPr>
          </w:pPr>
          <w:hyperlink w:anchor="_Toc493083865" w:history="1">
            <w:r w:rsidR="00127AA6" w:rsidRPr="00E15745">
              <w:rPr>
                <w:rStyle w:val="Hipervnculo"/>
                <w:noProof/>
              </w:rPr>
              <w:t>Etiquetado y empaquetado</w:t>
            </w:r>
            <w:r w:rsidR="00127AA6">
              <w:rPr>
                <w:noProof/>
                <w:webHidden/>
              </w:rPr>
              <w:tab/>
            </w:r>
            <w:r w:rsidR="00127AA6">
              <w:rPr>
                <w:noProof/>
                <w:webHidden/>
              </w:rPr>
              <w:fldChar w:fldCharType="begin"/>
            </w:r>
            <w:r w:rsidR="00127AA6">
              <w:rPr>
                <w:noProof/>
                <w:webHidden/>
              </w:rPr>
              <w:instrText xml:space="preserve"> PAGEREF _Toc493083865 \h </w:instrText>
            </w:r>
            <w:r w:rsidR="00127AA6">
              <w:rPr>
                <w:noProof/>
                <w:webHidden/>
              </w:rPr>
            </w:r>
            <w:r w:rsidR="00127AA6">
              <w:rPr>
                <w:noProof/>
                <w:webHidden/>
              </w:rPr>
              <w:fldChar w:fldCharType="separate"/>
            </w:r>
            <w:r w:rsidR="00127AA6">
              <w:rPr>
                <w:noProof/>
                <w:webHidden/>
              </w:rPr>
              <w:t>13</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66" w:history="1">
            <w:r w:rsidR="00127AA6" w:rsidRPr="00E15745">
              <w:rPr>
                <w:rStyle w:val="Hipervnculo"/>
                <w:noProof/>
              </w:rPr>
              <w:t>Características No Soportadas</w:t>
            </w:r>
            <w:r w:rsidR="00127AA6">
              <w:rPr>
                <w:noProof/>
                <w:webHidden/>
              </w:rPr>
              <w:tab/>
            </w:r>
            <w:r w:rsidR="00127AA6">
              <w:rPr>
                <w:noProof/>
                <w:webHidden/>
              </w:rPr>
              <w:fldChar w:fldCharType="begin"/>
            </w:r>
            <w:r w:rsidR="00127AA6">
              <w:rPr>
                <w:noProof/>
                <w:webHidden/>
              </w:rPr>
              <w:instrText xml:space="preserve"> PAGEREF _Toc493083866 \h </w:instrText>
            </w:r>
            <w:r w:rsidR="00127AA6">
              <w:rPr>
                <w:noProof/>
                <w:webHidden/>
              </w:rPr>
            </w:r>
            <w:r w:rsidR="00127AA6">
              <w:rPr>
                <w:noProof/>
                <w:webHidden/>
              </w:rPr>
              <w:fldChar w:fldCharType="separate"/>
            </w:r>
            <w:r w:rsidR="00127AA6">
              <w:rPr>
                <w:noProof/>
                <w:webHidden/>
              </w:rPr>
              <w:t>13</w:t>
            </w:r>
            <w:r w:rsidR="00127AA6">
              <w:rPr>
                <w:noProof/>
                <w:webHidden/>
              </w:rPr>
              <w:fldChar w:fldCharType="end"/>
            </w:r>
          </w:hyperlink>
        </w:p>
        <w:p w:rsidR="00127AA6" w:rsidRDefault="00A05EA4">
          <w:pPr>
            <w:pStyle w:val="TDC1"/>
            <w:rPr>
              <w:rFonts w:eastAsiaTheme="minorEastAsia"/>
              <w:b w:val="0"/>
              <w:bCs w:val="0"/>
              <w:noProof/>
              <w:sz w:val="22"/>
              <w:szCs w:val="22"/>
              <w:lang w:val="es-AR" w:eastAsia="es-AR"/>
            </w:rPr>
          </w:pPr>
          <w:hyperlink w:anchor="_Toc493083867" w:history="1">
            <w:r w:rsidR="00127AA6" w:rsidRPr="00E15745">
              <w:rPr>
                <w:rStyle w:val="Hipervnculo"/>
                <w:noProof/>
              </w:rPr>
              <w:t>Estándares Aplicables</w:t>
            </w:r>
            <w:r w:rsidR="00127AA6">
              <w:rPr>
                <w:noProof/>
                <w:webHidden/>
              </w:rPr>
              <w:tab/>
            </w:r>
            <w:r w:rsidR="00127AA6">
              <w:rPr>
                <w:noProof/>
                <w:webHidden/>
              </w:rPr>
              <w:fldChar w:fldCharType="begin"/>
            </w:r>
            <w:r w:rsidR="00127AA6">
              <w:rPr>
                <w:noProof/>
                <w:webHidden/>
              </w:rPr>
              <w:instrText xml:space="preserve"> PAGEREF _Toc493083867 \h </w:instrText>
            </w:r>
            <w:r w:rsidR="00127AA6">
              <w:rPr>
                <w:noProof/>
                <w:webHidden/>
              </w:rPr>
            </w:r>
            <w:r w:rsidR="00127AA6">
              <w:rPr>
                <w:noProof/>
                <w:webHidden/>
              </w:rPr>
              <w:fldChar w:fldCharType="separate"/>
            </w:r>
            <w:r w:rsidR="00127AA6">
              <w:rPr>
                <w:noProof/>
                <w:webHidden/>
              </w:rPr>
              <w:t>13</w:t>
            </w:r>
            <w:r w:rsidR="00127AA6">
              <w:rPr>
                <w:noProof/>
                <w:webHidden/>
              </w:rPr>
              <w:fldChar w:fldCharType="end"/>
            </w:r>
          </w:hyperlink>
        </w:p>
        <w:p w:rsidR="000F79DF" w:rsidRDefault="00D92823" w:rsidP="00562FDE">
          <w:pPr>
            <w:tabs>
              <w:tab w:val="left" w:pos="5954"/>
            </w:tabs>
            <w:spacing w:line="240" w:lineRule="auto"/>
          </w:pPr>
          <w:r>
            <w:fldChar w:fldCharType="end"/>
          </w:r>
        </w:p>
      </w:sdtContent>
    </w:sdt>
    <w:p w:rsidR="00D74424" w:rsidRDefault="00D74424">
      <w:pPr>
        <w:rPr>
          <w:rFonts w:asciiTheme="majorHAnsi" w:eastAsiaTheme="majorEastAsia" w:hAnsiTheme="majorHAnsi" w:cstheme="majorBidi"/>
          <w:color w:val="17365D" w:themeColor="text2" w:themeShade="BF"/>
          <w:spacing w:val="5"/>
          <w:kern w:val="28"/>
          <w:sz w:val="52"/>
          <w:szCs w:val="52"/>
        </w:rPr>
      </w:pPr>
      <w:r>
        <w:br w:type="page"/>
      </w:r>
    </w:p>
    <w:sdt>
      <w:sdtPr>
        <w:alias w:val="Título"/>
        <w:id w:val="11545898"/>
        <w:dataBinding w:prefixMappings="xmlns:ns0='http://purl.org/dc/elements/1.1/' xmlns:ns1='http://schemas.openxmlformats.org/package/2006/metadata/core-properties' " w:xpath="/ns1:coreProperties[1]/ns0:title[1]" w:storeItemID="{6C3C8BC8-F283-45AE-878A-BAB7291924A1}"/>
        <w:text/>
      </w:sdtPr>
      <w:sdtContent>
        <w:p w:rsidR="00A13DBA" w:rsidRDefault="0017503A" w:rsidP="009A3173">
          <w:pPr>
            <w:pStyle w:val="PSI-Ttulo"/>
          </w:pPr>
          <w:r>
            <w:rPr>
              <w:lang w:val="es-AR"/>
            </w:rPr>
            <w:t>Especificación de Requerimientos</w:t>
          </w:r>
        </w:p>
      </w:sdtContent>
    </w:sdt>
    <w:p w:rsidR="00F2658A" w:rsidRPr="002C0771" w:rsidRDefault="00F2658A" w:rsidP="00F2658A">
      <w:pPr>
        <w:pStyle w:val="PSI-Ttulo1"/>
      </w:pPr>
      <w:bookmarkStart w:id="0" w:name="_Toc228449306"/>
      <w:bookmarkStart w:id="1" w:name="_Toc234401294"/>
      <w:bookmarkStart w:id="2" w:name="_Toc234647510"/>
      <w:bookmarkStart w:id="3" w:name="_Toc235007263"/>
      <w:bookmarkStart w:id="4" w:name="_Toc235009550"/>
      <w:bookmarkStart w:id="5" w:name="_Toc493083788"/>
      <w:r w:rsidRPr="002C0771">
        <w:t>Introducción</w:t>
      </w:r>
      <w:bookmarkEnd w:id="0"/>
      <w:bookmarkEnd w:id="1"/>
      <w:bookmarkEnd w:id="2"/>
      <w:bookmarkEnd w:id="3"/>
      <w:bookmarkEnd w:id="4"/>
      <w:bookmarkEnd w:id="5"/>
    </w:p>
    <w:p w:rsidR="00811CED" w:rsidRDefault="00811CED" w:rsidP="00811CED">
      <w:pPr>
        <w:jc w:val="both"/>
      </w:pPr>
      <w:r>
        <w:t>El presente documento es una Especificación de Requerimientos de Software para el proyecto Tempus sobre Gestión de Horarios de Cursada y Mesas de Examen. Aquí se expresa en forma detallada los requisitos del cliente.</w:t>
      </w:r>
    </w:p>
    <w:p w:rsidR="00811CED" w:rsidRDefault="00811CED" w:rsidP="00804F19">
      <w:pPr>
        <w:jc w:val="both"/>
      </w:pPr>
      <w:r w:rsidRPr="00811CED">
        <w:t>Con el fin de ayudar a los clientes a describir claramente lo que se desea obtener mediante el sistema, a los desarrolladores entender que quiere exactamente el cliente, y servir como base para etapas posteriores del desarrollo, se presentan un conjunto de secciones donde se narran las características del sistema, características de los usuarios, propósitos, requerimientos, interfaces, estándares y limitaciones.</w:t>
      </w:r>
    </w:p>
    <w:p w:rsidR="00AA3C06" w:rsidRPr="00133B62" w:rsidRDefault="00AA3C06" w:rsidP="002D541B">
      <w:pPr>
        <w:pStyle w:val="PSI-Comentario"/>
      </w:pPr>
    </w:p>
    <w:p w:rsidR="00F2658A" w:rsidRDefault="00F2658A" w:rsidP="00F2658A">
      <w:pPr>
        <w:pStyle w:val="PSI-Ttulo2"/>
      </w:pPr>
      <w:bookmarkStart w:id="6" w:name="_Toc235007264"/>
      <w:bookmarkStart w:id="7" w:name="_Toc235009551"/>
      <w:bookmarkStart w:id="8" w:name="_Toc493083789"/>
      <w:r>
        <w:t>Propósito</w:t>
      </w:r>
      <w:bookmarkEnd w:id="6"/>
      <w:bookmarkEnd w:id="7"/>
      <w:bookmarkEnd w:id="8"/>
      <w:r>
        <w:t xml:space="preserve"> </w:t>
      </w:r>
    </w:p>
    <w:p w:rsidR="00817DA6" w:rsidRDefault="00A271EE" w:rsidP="00804F19">
      <w:pPr>
        <w:jc w:val="both"/>
      </w:pPr>
      <w:r>
        <w:t>La Especificación de Requerimientos de Software tiene como propósito definir las especificaciones funcionales, no funcionales y del sistema para la implementación de una página web que permita cargar horarios de cursada y mesas de examen, junto con la implementación de una aplicación móvil</w:t>
      </w:r>
      <w:r w:rsidR="00817DA6">
        <w:t xml:space="preserve"> </w:t>
      </w:r>
      <w:r>
        <w:t>que permita consultar dicha información.</w:t>
      </w:r>
    </w:p>
    <w:p w:rsidR="00AA3C06" w:rsidRPr="008D171B" w:rsidRDefault="00AA3C06" w:rsidP="002D541B">
      <w:pPr>
        <w:pStyle w:val="PSI-Comentario"/>
      </w:pPr>
    </w:p>
    <w:p w:rsidR="00F2658A" w:rsidRDefault="00F2658A" w:rsidP="00F2658A">
      <w:pPr>
        <w:pStyle w:val="PSI-Ttulo2"/>
      </w:pPr>
      <w:bookmarkStart w:id="9" w:name="_Toc235007265"/>
      <w:bookmarkStart w:id="10" w:name="_Toc235009552"/>
      <w:bookmarkStart w:id="11" w:name="_Toc493083790"/>
      <w:r>
        <w:t>Visión General</w:t>
      </w:r>
      <w:bookmarkEnd w:id="9"/>
      <w:bookmarkEnd w:id="10"/>
      <w:bookmarkEnd w:id="11"/>
    </w:p>
    <w:p w:rsidR="008D171B" w:rsidRDefault="008D171B" w:rsidP="00804F19">
      <w:pPr>
        <w:jc w:val="both"/>
      </w:pPr>
      <w:r>
        <w:t>La Especificación de Requerimientos de software está compuesta por:</w:t>
      </w:r>
    </w:p>
    <w:p w:rsidR="00D542C5" w:rsidRDefault="008D171B" w:rsidP="008D171B">
      <w:pPr>
        <w:pStyle w:val="Prrafodelista"/>
        <w:numPr>
          <w:ilvl w:val="0"/>
          <w:numId w:val="14"/>
        </w:numPr>
        <w:jc w:val="both"/>
      </w:pPr>
      <w:r>
        <w:t>Descripción General: Describe una perspectiva general del producto a desarrollarse, como también las características del usuario y las limitaciones que podría tener.</w:t>
      </w:r>
    </w:p>
    <w:p w:rsidR="008D171B" w:rsidRDefault="008D171B" w:rsidP="00D542C5">
      <w:pPr>
        <w:pStyle w:val="Prrafodelista"/>
        <w:ind w:firstLine="0"/>
        <w:jc w:val="both"/>
      </w:pPr>
      <w:r>
        <w:t xml:space="preserve"> </w:t>
      </w:r>
    </w:p>
    <w:p w:rsidR="00D542C5" w:rsidRDefault="008D171B" w:rsidP="00D542C5">
      <w:pPr>
        <w:pStyle w:val="Prrafodelista"/>
        <w:numPr>
          <w:ilvl w:val="0"/>
          <w:numId w:val="14"/>
        </w:numPr>
        <w:jc w:val="both"/>
      </w:pPr>
      <w:r>
        <w:t>Casos de uso: Se presentan los casos de uso del sistema junto con una breve descripción del mismo y los actores involucrados.</w:t>
      </w:r>
    </w:p>
    <w:p w:rsidR="00D542C5" w:rsidRDefault="00D542C5" w:rsidP="00D542C5">
      <w:pPr>
        <w:pStyle w:val="Prrafodelista"/>
        <w:ind w:firstLine="0"/>
        <w:jc w:val="both"/>
      </w:pPr>
    </w:p>
    <w:p w:rsidR="00D542C5" w:rsidRDefault="008D171B" w:rsidP="00D542C5">
      <w:pPr>
        <w:pStyle w:val="Prrafodelista"/>
        <w:numPr>
          <w:ilvl w:val="0"/>
          <w:numId w:val="14"/>
        </w:numPr>
        <w:jc w:val="both"/>
      </w:pPr>
      <w:r>
        <w:t>Diagrama de casos de uso: En este apartado se reflejan los diagramas de casos de uso iniciales.</w:t>
      </w:r>
    </w:p>
    <w:p w:rsidR="00D542C5" w:rsidRDefault="00D542C5" w:rsidP="00D542C5">
      <w:pPr>
        <w:pStyle w:val="Prrafodelista"/>
        <w:ind w:firstLine="0"/>
        <w:jc w:val="both"/>
      </w:pPr>
    </w:p>
    <w:p w:rsidR="008D171B" w:rsidRPr="00133B62" w:rsidRDefault="008D171B" w:rsidP="008D171B">
      <w:pPr>
        <w:pStyle w:val="Prrafodelista"/>
        <w:numPr>
          <w:ilvl w:val="0"/>
          <w:numId w:val="14"/>
        </w:numPr>
        <w:jc w:val="both"/>
      </w:pPr>
      <w:r>
        <w:t>Requerimientos: Se describen requerimientos técnicos, funcionales, no funcionales, de licencias, de documentación, etc.</w:t>
      </w:r>
    </w:p>
    <w:p w:rsidR="00F2658A" w:rsidRDefault="00F2658A" w:rsidP="00F2658A">
      <w:pPr>
        <w:pStyle w:val="PSI-Ttulo2"/>
      </w:pPr>
    </w:p>
    <w:p w:rsidR="00F2658A" w:rsidRDefault="00F2658A" w:rsidP="00F2658A">
      <w:pPr>
        <w:pStyle w:val="PSI-Ttulo1"/>
      </w:pPr>
      <w:bookmarkStart w:id="12" w:name="_Toc235007266"/>
      <w:bookmarkStart w:id="13" w:name="_Toc235009553"/>
      <w:bookmarkStart w:id="14" w:name="_Toc493083791"/>
      <w:r>
        <w:t>Descripción General</w:t>
      </w:r>
      <w:bookmarkEnd w:id="12"/>
      <w:bookmarkEnd w:id="13"/>
      <w:bookmarkEnd w:id="14"/>
    </w:p>
    <w:p w:rsidR="00F2658A" w:rsidRDefault="00F2658A" w:rsidP="00804F19">
      <w:pPr>
        <w:jc w:val="both"/>
      </w:pPr>
      <w:r w:rsidRPr="00217C7E">
        <w:t>[</w:t>
      </w:r>
      <w:r>
        <w:t>Esta sección describe los factores generales que afectan el producto y sus requerimientos. La misma no establece los requerimientos específicos. En cambio, proporciona una base para los requerimientos específicos que se definen en detalle en la sección “Requerimientos Específicos”.</w:t>
      </w:r>
      <w:r w:rsidRPr="00217C7E">
        <w:t xml:space="preserve"> ]</w:t>
      </w:r>
    </w:p>
    <w:p w:rsidR="007330C4" w:rsidRDefault="007330C4" w:rsidP="00804F19">
      <w:pPr>
        <w:jc w:val="both"/>
      </w:pPr>
      <w:r>
        <w:t>El sistema que se va a desarrollar estará compuesto por una página web y por una aplicación móvil.</w:t>
      </w:r>
    </w:p>
    <w:p w:rsidR="00AA3C06" w:rsidRPr="00E910BF" w:rsidRDefault="00AA3C06" w:rsidP="002D541B">
      <w:pPr>
        <w:pStyle w:val="PSI-Comentario"/>
      </w:pPr>
    </w:p>
    <w:p w:rsidR="00F2658A" w:rsidRDefault="00F2658A" w:rsidP="00F2658A">
      <w:pPr>
        <w:pStyle w:val="PSI-Ttulo2"/>
      </w:pPr>
      <w:bookmarkStart w:id="15" w:name="_Toc235007268"/>
      <w:bookmarkStart w:id="16" w:name="_Toc235009554"/>
      <w:bookmarkStart w:id="17" w:name="_Toc493083792"/>
      <w:r>
        <w:t>Funciones del Producto</w:t>
      </w:r>
      <w:bookmarkEnd w:id="15"/>
      <w:bookmarkEnd w:id="16"/>
      <w:bookmarkEnd w:id="17"/>
    </w:p>
    <w:p w:rsidR="00091EAD" w:rsidRDefault="00091EAD" w:rsidP="00804F19">
      <w:pPr>
        <w:jc w:val="both"/>
      </w:pPr>
      <w:r>
        <w:t>El sistema Tempus permitirá realizar las siguientes funciones:</w:t>
      </w:r>
    </w:p>
    <w:p w:rsidR="00F2658A" w:rsidRDefault="00091EAD" w:rsidP="00091EAD">
      <w:pPr>
        <w:pStyle w:val="Prrafodelista"/>
        <w:numPr>
          <w:ilvl w:val="0"/>
          <w:numId w:val="13"/>
        </w:numPr>
        <w:jc w:val="both"/>
      </w:pPr>
      <w:r>
        <w:t>Administrar usuarios. El administrador del sistema podrá gestionar los usuarios. Esto implica poder crear, buscar, borrar y modificar usuarios.</w:t>
      </w:r>
    </w:p>
    <w:p w:rsidR="00B9570A" w:rsidRDefault="00B9570A" w:rsidP="00B9570A">
      <w:pPr>
        <w:pStyle w:val="Prrafodelista"/>
        <w:ind w:firstLine="0"/>
        <w:jc w:val="both"/>
      </w:pPr>
    </w:p>
    <w:p w:rsidR="00B9570A" w:rsidRDefault="00F14103" w:rsidP="00B9570A">
      <w:pPr>
        <w:pStyle w:val="Prrafodelista"/>
        <w:numPr>
          <w:ilvl w:val="0"/>
          <w:numId w:val="13"/>
        </w:numPr>
        <w:jc w:val="both"/>
      </w:pPr>
      <w:r>
        <w:t>Administrar roles. El administrador del sistema podrá gestionar los roles que tendrán los usuarios. Esto implica poder crear, buscar, borrar y modificar roles. De igual forma asignara los roles a los usuarios.</w:t>
      </w:r>
    </w:p>
    <w:p w:rsidR="00B9570A" w:rsidRDefault="00B9570A" w:rsidP="00B9570A">
      <w:pPr>
        <w:pStyle w:val="Prrafodelista"/>
        <w:ind w:firstLine="0"/>
        <w:jc w:val="both"/>
      </w:pPr>
    </w:p>
    <w:p w:rsidR="00F14103" w:rsidRDefault="00F14103" w:rsidP="00091EAD">
      <w:pPr>
        <w:pStyle w:val="Prrafodelista"/>
        <w:numPr>
          <w:ilvl w:val="0"/>
          <w:numId w:val="13"/>
        </w:numPr>
        <w:jc w:val="both"/>
      </w:pPr>
      <w:r>
        <w:t>Administrar permisos. El administrador del sistema podrá gestionar los permisos correspondientes a los roles. Es decir, podrá crear, buscar, borrar permisos y asignarlos a roles.</w:t>
      </w:r>
    </w:p>
    <w:p w:rsidR="00946177" w:rsidRDefault="00946177" w:rsidP="00946177">
      <w:pPr>
        <w:pStyle w:val="Prrafodelista"/>
      </w:pPr>
    </w:p>
    <w:p w:rsidR="00946177" w:rsidRDefault="00946177" w:rsidP="00091EAD">
      <w:pPr>
        <w:pStyle w:val="Prrafodelista"/>
        <w:numPr>
          <w:ilvl w:val="0"/>
          <w:numId w:val="13"/>
        </w:numPr>
        <w:jc w:val="both"/>
      </w:pPr>
      <w:r>
        <w:t>Administrar horarios de cursada. El personal de Secretaría Académica podrá gestionar los horarios de cursada. Podrá cargar desde archivo, crear, buscar, borrar, modificar y acceder a informes sobre horarios de cursada.</w:t>
      </w:r>
    </w:p>
    <w:p w:rsidR="00946177" w:rsidRDefault="00946177" w:rsidP="00946177">
      <w:pPr>
        <w:pStyle w:val="Prrafodelista"/>
      </w:pPr>
    </w:p>
    <w:p w:rsidR="00946177" w:rsidRDefault="00946177" w:rsidP="00091EAD">
      <w:pPr>
        <w:pStyle w:val="Prrafodelista"/>
        <w:numPr>
          <w:ilvl w:val="0"/>
          <w:numId w:val="13"/>
        </w:numPr>
        <w:jc w:val="both"/>
      </w:pPr>
      <w:r>
        <w:t>Administrar mesas de examen. El personal de Secretaría Académica podrá gestionar las mesas de examen. Podrá cargar desde archivo, crear, buscar, borrar, modificar y acceder a informes sobre mesas de examen.</w:t>
      </w:r>
    </w:p>
    <w:p w:rsidR="00F47F75" w:rsidRDefault="00F47F75" w:rsidP="00F47F75">
      <w:pPr>
        <w:pStyle w:val="Prrafodelista"/>
      </w:pPr>
    </w:p>
    <w:p w:rsidR="00F47F75" w:rsidRDefault="00F47F75" w:rsidP="00091EAD">
      <w:pPr>
        <w:pStyle w:val="Prrafodelista"/>
        <w:numPr>
          <w:ilvl w:val="0"/>
          <w:numId w:val="13"/>
        </w:numPr>
        <w:jc w:val="both"/>
      </w:pPr>
      <w:r>
        <w:t>Consultar horarios de cursada y mesas de examen. El público podrá consultar desde la aplicación móvil los horarios de cursada y mesas de examen.</w:t>
      </w:r>
    </w:p>
    <w:p w:rsidR="00AA3C06" w:rsidRPr="00946177" w:rsidRDefault="00AA3C06" w:rsidP="002D541B">
      <w:pPr>
        <w:pStyle w:val="PSI-Comentario"/>
      </w:pPr>
    </w:p>
    <w:p w:rsidR="00F2658A" w:rsidRDefault="00F2658A" w:rsidP="00F2658A">
      <w:pPr>
        <w:pStyle w:val="PSI-Ttulo2"/>
      </w:pPr>
      <w:bookmarkStart w:id="18" w:name="_Toc235007269"/>
      <w:bookmarkStart w:id="19" w:name="_Toc235009555"/>
      <w:bookmarkStart w:id="20" w:name="_Toc493083793"/>
      <w:r>
        <w:t>Característica del Usuario</w:t>
      </w:r>
      <w:bookmarkEnd w:id="18"/>
      <w:bookmarkEnd w:id="19"/>
      <w:bookmarkEnd w:id="20"/>
    </w:p>
    <w:p w:rsidR="00DD6CD9" w:rsidRDefault="00DD6CD9" w:rsidP="00804F19">
      <w:pPr>
        <w:jc w:val="both"/>
      </w:pPr>
      <w:r>
        <w:t>El sistema Tempus  contendrá tres tipos de usuarios que interactuaran y lo administraran: Administrador, Secretaría Académica y Público.</w:t>
      </w:r>
    </w:p>
    <w:p w:rsidR="00DD6CD9" w:rsidRDefault="00DD6CD9" w:rsidP="00804F19">
      <w:pPr>
        <w:jc w:val="both"/>
      </w:pPr>
      <w:r>
        <w:lastRenderedPageBreak/>
        <w:t>Tanto el tipo de usuario Administrador como Secretaría Académica tendrá un perfil específico para que su interacción con el sistema sea correcto y no conlleve a fallos.</w:t>
      </w:r>
    </w:p>
    <w:p w:rsidR="00DD6CD9" w:rsidRDefault="00DD6CD9" w:rsidP="00804F19">
      <w:pPr>
        <w:jc w:val="both"/>
      </w:pPr>
      <w:r>
        <w:t xml:space="preserve">Administrador: Encargado de manejar el sistema con responsabilidad sobre los criterios de permisos sobre los roles de cada usuario. </w:t>
      </w:r>
    </w:p>
    <w:p w:rsidR="00DD6CD9" w:rsidRDefault="00DD6CD9" w:rsidP="00804F19">
      <w:pPr>
        <w:jc w:val="both"/>
      </w:pPr>
      <w:r>
        <w:t>Secretaría Académica: Su rol en el sistema consiste en realizar la carga de horarios de cursada y mesas de examen.</w:t>
      </w:r>
    </w:p>
    <w:p w:rsidR="00DD6CD9" w:rsidRDefault="00DD6CD9" w:rsidP="00804F19">
      <w:pPr>
        <w:jc w:val="both"/>
      </w:pPr>
      <w:r>
        <w:t>Publico: Representa a alumnos, docentes y público en general. Su rol en el sistema consiste en consultar horarios de cursada y mesas de examen mediante el uso de la aplicación móvil de Tempus.</w:t>
      </w:r>
    </w:p>
    <w:p w:rsidR="00AA3C06" w:rsidRDefault="00AA3C06" w:rsidP="002D541B">
      <w:pPr>
        <w:pStyle w:val="PSI-Comentario"/>
      </w:pPr>
    </w:p>
    <w:p w:rsidR="00F2658A" w:rsidRDefault="00F2658A" w:rsidP="00F2658A">
      <w:pPr>
        <w:pStyle w:val="PSI-Ttulo2"/>
      </w:pPr>
      <w:bookmarkStart w:id="21" w:name="_Toc235009556"/>
      <w:bookmarkStart w:id="22" w:name="_Toc493083794"/>
      <w:r>
        <w:t>Enunciado del Problema del Cliente</w:t>
      </w:r>
      <w:bookmarkEnd w:id="21"/>
      <w:bookmarkEnd w:id="22"/>
    </w:p>
    <w:p w:rsidR="00F2658A" w:rsidRDefault="00F2658A" w:rsidP="00804F19">
      <w:pPr>
        <w:jc w:val="both"/>
      </w:pPr>
      <w:r>
        <w:t>[Describe el problema esencial que actualmente confronta la comunidad usuaria.]</w:t>
      </w:r>
    </w:p>
    <w:p w:rsidR="00127AA6" w:rsidRDefault="00127AA6" w:rsidP="00804F19">
      <w:pPr>
        <w:jc w:val="both"/>
      </w:pPr>
    </w:p>
    <w:p w:rsidR="00F2658A" w:rsidRDefault="00F2658A" w:rsidP="002D541B">
      <w:pPr>
        <w:pStyle w:val="PSI-Comentario"/>
      </w:pPr>
    </w:p>
    <w:p w:rsidR="00F2658A" w:rsidRDefault="00F2658A" w:rsidP="00F2658A">
      <w:pPr>
        <w:pStyle w:val="PSI-Ttulo1"/>
      </w:pPr>
      <w:bookmarkStart w:id="23" w:name="_Toc235007270"/>
      <w:bookmarkStart w:id="24" w:name="_Toc235009557"/>
      <w:bookmarkStart w:id="25" w:name="_Toc493083795"/>
      <w:r>
        <w:t>Casos de Uso</w:t>
      </w:r>
      <w:bookmarkEnd w:id="23"/>
      <w:bookmarkEnd w:id="24"/>
      <w:bookmarkEnd w:id="25"/>
    </w:p>
    <w:p w:rsidR="00D74424" w:rsidRDefault="00D74424" w:rsidP="00804F19">
      <w:pPr>
        <w:jc w:val="both"/>
      </w:pPr>
      <w:bookmarkStart w:id="26" w:name="_Toc12016616"/>
      <w:bookmarkStart w:id="27" w:name="_Toc228266925"/>
      <w:bookmarkStart w:id="28" w:name="_Toc234682917"/>
      <w:bookmarkStart w:id="29" w:name="_Toc235346532"/>
      <w:r>
        <w:t>En este apartado se presentan</w:t>
      </w:r>
      <w:r w:rsidR="0085017F">
        <w:t xml:space="preserve"> </w:t>
      </w:r>
      <w:r>
        <w:t xml:space="preserve">los </w:t>
      </w:r>
      <w:r w:rsidR="00253258">
        <w:t>casos de uso de Tempus</w:t>
      </w:r>
      <w:r>
        <w:t>, junto con una breve descripción del mi</w:t>
      </w:r>
      <w:r w:rsidR="00253258">
        <w:t>smo y los actores involucrados.</w:t>
      </w:r>
    </w:p>
    <w:p w:rsidR="00716E1A" w:rsidRDefault="00045804" w:rsidP="00716E1A">
      <w:pPr>
        <w:pStyle w:val="PSI-Ttulo2"/>
      </w:pPr>
      <w:bookmarkStart w:id="30" w:name="_Toc493083796"/>
      <w:bookmarkEnd w:id="26"/>
      <w:bookmarkEnd w:id="27"/>
      <w:bookmarkEnd w:id="28"/>
      <w:bookmarkEnd w:id="29"/>
      <w:r>
        <w:t>Ingresar al sistema</w:t>
      </w:r>
      <w:bookmarkEnd w:id="30"/>
    </w:p>
    <w:p w:rsidR="00D74424" w:rsidRDefault="00D74424" w:rsidP="00D74424">
      <w:pPr>
        <w:pStyle w:val="PSI-Ttulo3"/>
      </w:pPr>
      <w:bookmarkStart w:id="31" w:name="_Toc493083797"/>
      <w:r>
        <w:t>Actores</w:t>
      </w:r>
      <w:bookmarkEnd w:id="31"/>
    </w:p>
    <w:p w:rsidR="00D74424" w:rsidRDefault="00045804" w:rsidP="00804F19">
      <w:pPr>
        <w:jc w:val="both"/>
      </w:pPr>
      <w:r>
        <w:t>Administrador y Secretaría Académica.</w:t>
      </w:r>
    </w:p>
    <w:p w:rsidR="00716E1A" w:rsidRDefault="00716E1A" w:rsidP="0085017F">
      <w:pPr>
        <w:pStyle w:val="PSI-Ttulo3"/>
        <w:tabs>
          <w:tab w:val="center" w:pos="3968"/>
        </w:tabs>
      </w:pPr>
      <w:bookmarkStart w:id="32" w:name="_Toc228266926"/>
      <w:bookmarkStart w:id="33" w:name="_Toc234682918"/>
      <w:bookmarkStart w:id="34" w:name="_Toc235346533"/>
      <w:bookmarkStart w:id="35" w:name="_Toc493083798"/>
      <w:r>
        <w:t>Descripción</w:t>
      </w:r>
      <w:bookmarkEnd w:id="32"/>
      <w:bookmarkEnd w:id="33"/>
      <w:bookmarkEnd w:id="34"/>
      <w:bookmarkEnd w:id="35"/>
      <w:r w:rsidR="0085017F">
        <w:tab/>
      </w:r>
    </w:p>
    <w:p w:rsidR="00716E1A" w:rsidRDefault="00F863F3" w:rsidP="00F863F3">
      <w:pPr>
        <w:jc w:val="both"/>
        <w:rPr>
          <w:lang w:eastAsia="ar-SA"/>
        </w:rPr>
      </w:pPr>
      <w:r>
        <w:rPr>
          <w:lang w:eastAsia="ar-SA"/>
        </w:rPr>
        <w:t>Los actores deben iniciar sesión en Tempus ingresando al sitio web. Para ello deben utilizar el correo electrónico institucional (ejemplo@uarg.unpa.edu.ar) y su clave personal.</w:t>
      </w:r>
    </w:p>
    <w:p w:rsidR="00716E1A" w:rsidRDefault="00D542C5" w:rsidP="00716E1A">
      <w:pPr>
        <w:pStyle w:val="PSI-Ttulo2"/>
      </w:pPr>
      <w:bookmarkStart w:id="36" w:name="_Toc493083799"/>
      <w:r>
        <w:t>Cargar horarios de cursada</w:t>
      </w:r>
      <w:bookmarkEnd w:id="36"/>
    </w:p>
    <w:p w:rsidR="00D74424" w:rsidRDefault="00D74424" w:rsidP="00D74424">
      <w:pPr>
        <w:pStyle w:val="PSI-Ttulo3"/>
      </w:pPr>
      <w:bookmarkStart w:id="37" w:name="_Toc493083800"/>
      <w:r>
        <w:t>Actores</w:t>
      </w:r>
      <w:bookmarkEnd w:id="37"/>
    </w:p>
    <w:p w:rsidR="00D74424" w:rsidRDefault="00F863F3" w:rsidP="00804F19">
      <w:pPr>
        <w:jc w:val="both"/>
      </w:pPr>
      <w:r>
        <w:t>Administrador y Secretaria Académica</w:t>
      </w:r>
    </w:p>
    <w:p w:rsidR="00716E1A" w:rsidRDefault="00716E1A" w:rsidP="00072288">
      <w:pPr>
        <w:pStyle w:val="PSI-Ttulo3"/>
      </w:pPr>
      <w:bookmarkStart w:id="38" w:name="_Toc493083801"/>
      <w:r>
        <w:t>Descripción</w:t>
      </w:r>
      <w:bookmarkEnd w:id="38"/>
    </w:p>
    <w:p w:rsidR="00F863F3" w:rsidRDefault="00C02BFE" w:rsidP="00C02BFE">
      <w:pPr>
        <w:jc w:val="both"/>
        <w:rPr>
          <w:lang w:eastAsia="ar-SA"/>
        </w:rPr>
      </w:pPr>
      <w:r>
        <w:rPr>
          <w:lang w:eastAsia="ar-SA"/>
        </w:rPr>
        <w:t>El actor Administrador o Secretaría Académica ha iniciado sesión en sistema e invocado el presente caso de uso. Luego s</w:t>
      </w:r>
      <w:r w:rsidR="00F863F3">
        <w:rPr>
          <w:lang w:eastAsia="ar-SA"/>
        </w:rPr>
        <w:t>e realiza la carga de un conjunto de horarios de c</w:t>
      </w:r>
      <w:r w:rsidR="00072288">
        <w:rPr>
          <w:lang w:eastAsia="ar-SA"/>
        </w:rPr>
        <w:t xml:space="preserve">ursada mediante el uso de un archivo. Para ello se debe seleccionar un archivo que </w:t>
      </w:r>
      <w:r w:rsidR="00072288">
        <w:rPr>
          <w:lang w:eastAsia="ar-SA"/>
        </w:rPr>
        <w:lastRenderedPageBreak/>
        <w:t>cumpla con las características necesarias para almacenar la información, contenida dentro del mismo, en el sistema.</w:t>
      </w:r>
    </w:p>
    <w:p w:rsidR="00C02BFE" w:rsidRDefault="00C02BFE" w:rsidP="00804F19">
      <w:pPr>
        <w:jc w:val="both"/>
        <w:rPr>
          <w:lang w:eastAsia="ar-SA"/>
        </w:rPr>
      </w:pPr>
    </w:p>
    <w:p w:rsidR="00D542C5" w:rsidRDefault="00D542C5" w:rsidP="00804F19">
      <w:pPr>
        <w:jc w:val="both"/>
        <w:rPr>
          <w:lang w:eastAsia="ar-SA"/>
        </w:rPr>
      </w:pPr>
    </w:p>
    <w:p w:rsidR="00D542C5" w:rsidRDefault="00D542C5" w:rsidP="00D542C5">
      <w:pPr>
        <w:pStyle w:val="Ttulo2"/>
        <w:rPr>
          <w:lang w:eastAsia="ar-SA"/>
        </w:rPr>
      </w:pPr>
      <w:bookmarkStart w:id="39" w:name="_Toc493083802"/>
      <w:r>
        <w:rPr>
          <w:lang w:eastAsia="ar-SA"/>
        </w:rPr>
        <w:t>Cargar mesas de examen</w:t>
      </w:r>
      <w:bookmarkEnd w:id="39"/>
    </w:p>
    <w:p w:rsidR="00D542C5" w:rsidRDefault="00D542C5" w:rsidP="00D542C5">
      <w:pPr>
        <w:pStyle w:val="Ttulo3"/>
        <w:rPr>
          <w:lang w:eastAsia="ar-SA"/>
        </w:rPr>
      </w:pPr>
      <w:bookmarkStart w:id="40" w:name="_Toc493083803"/>
      <w:r>
        <w:rPr>
          <w:lang w:eastAsia="ar-SA"/>
        </w:rPr>
        <w:t>Actores</w:t>
      </w:r>
      <w:bookmarkEnd w:id="40"/>
    </w:p>
    <w:p w:rsidR="00D542C5" w:rsidRDefault="00D542C5" w:rsidP="00804F19">
      <w:pPr>
        <w:jc w:val="both"/>
        <w:rPr>
          <w:lang w:eastAsia="ar-SA"/>
        </w:rPr>
      </w:pPr>
      <w:r>
        <w:rPr>
          <w:lang w:eastAsia="ar-SA"/>
        </w:rPr>
        <w:t>Administrador y Secretaría Académica</w:t>
      </w:r>
    </w:p>
    <w:p w:rsidR="00D542C5" w:rsidRDefault="00D542C5" w:rsidP="00D542C5">
      <w:pPr>
        <w:pStyle w:val="Ttulo3"/>
        <w:rPr>
          <w:lang w:eastAsia="ar-SA"/>
        </w:rPr>
      </w:pPr>
      <w:bookmarkStart w:id="41" w:name="_Toc493083804"/>
      <w:r>
        <w:rPr>
          <w:lang w:eastAsia="ar-SA"/>
        </w:rPr>
        <w:t>Descripción</w:t>
      </w:r>
      <w:bookmarkEnd w:id="41"/>
    </w:p>
    <w:p w:rsidR="00D542C5" w:rsidRDefault="00C02BFE" w:rsidP="008F3B1F">
      <w:pPr>
        <w:jc w:val="both"/>
        <w:rPr>
          <w:lang w:eastAsia="ar-SA"/>
        </w:rPr>
      </w:pPr>
      <w:r>
        <w:rPr>
          <w:lang w:eastAsia="ar-SA"/>
        </w:rPr>
        <w:t>El actor Administrador o Secretaría Académica ha iniciado sesión en sistema e invocado el presente caso de uso. Luego s</w:t>
      </w:r>
      <w:r w:rsidR="008F3B1F">
        <w:rPr>
          <w:lang w:eastAsia="ar-SA"/>
        </w:rPr>
        <w:t>e realiza la carga de un conjunto de mesas de examen mediante el uso de un archivo. Para ello se debe seleccionar un archivo que cumpla con las características necesarias para almacenar la información, contenida dentro del mismo, en el sistema.</w:t>
      </w:r>
    </w:p>
    <w:p w:rsidR="00D542C5" w:rsidRDefault="001E3A55" w:rsidP="001E3A55">
      <w:pPr>
        <w:pStyle w:val="Ttulo2"/>
        <w:rPr>
          <w:lang w:eastAsia="ar-SA"/>
        </w:rPr>
      </w:pPr>
      <w:bookmarkStart w:id="42" w:name="_Toc493083805"/>
      <w:r>
        <w:rPr>
          <w:lang w:eastAsia="ar-SA"/>
        </w:rPr>
        <w:t>Buscar horarios de cursada</w:t>
      </w:r>
      <w:bookmarkEnd w:id="42"/>
    </w:p>
    <w:p w:rsidR="001E3A55" w:rsidRDefault="001E3A55" w:rsidP="001E3A55">
      <w:pPr>
        <w:pStyle w:val="Ttulo3"/>
        <w:rPr>
          <w:lang w:eastAsia="ar-SA"/>
        </w:rPr>
      </w:pPr>
      <w:bookmarkStart w:id="43" w:name="_Toc493083806"/>
      <w:r>
        <w:rPr>
          <w:lang w:eastAsia="ar-SA"/>
        </w:rPr>
        <w:t>Actores</w:t>
      </w:r>
      <w:bookmarkEnd w:id="43"/>
    </w:p>
    <w:p w:rsidR="001E3A55" w:rsidRDefault="001E3A55" w:rsidP="00804F19">
      <w:pPr>
        <w:jc w:val="both"/>
        <w:rPr>
          <w:lang w:eastAsia="ar-SA"/>
        </w:rPr>
      </w:pPr>
      <w:r>
        <w:rPr>
          <w:lang w:eastAsia="ar-SA"/>
        </w:rPr>
        <w:t>Administrador y Secretaría Académica</w:t>
      </w:r>
    </w:p>
    <w:p w:rsidR="001E3A55" w:rsidRDefault="001E3A55" w:rsidP="001E3A55">
      <w:pPr>
        <w:pStyle w:val="Ttulo3"/>
        <w:rPr>
          <w:lang w:eastAsia="ar-SA"/>
        </w:rPr>
      </w:pPr>
      <w:bookmarkStart w:id="44" w:name="_Toc493083807"/>
      <w:r>
        <w:rPr>
          <w:lang w:eastAsia="ar-SA"/>
        </w:rPr>
        <w:t>Descripción</w:t>
      </w:r>
      <w:bookmarkEnd w:id="44"/>
      <w:r w:rsidR="00DE03C7">
        <w:rPr>
          <w:lang w:eastAsia="ar-SA"/>
        </w:rPr>
        <w:t xml:space="preserve"> </w:t>
      </w:r>
    </w:p>
    <w:p w:rsidR="00DE03C7" w:rsidRDefault="00FC1EF0" w:rsidP="0050613B">
      <w:pPr>
        <w:jc w:val="both"/>
        <w:rPr>
          <w:lang w:eastAsia="ar-SA"/>
        </w:rPr>
      </w:pPr>
      <w:r>
        <w:rPr>
          <w:lang w:eastAsia="ar-SA"/>
        </w:rPr>
        <w:t>El objetivo del caso de uso es realizar la búsqueda de horarios de cursada</w:t>
      </w:r>
      <w:r w:rsidR="00B00D18">
        <w:rPr>
          <w:lang w:eastAsia="ar-SA"/>
        </w:rPr>
        <w:t xml:space="preserve"> para ser presentadas al actor</w:t>
      </w:r>
      <w:r>
        <w:rPr>
          <w:lang w:eastAsia="ar-SA"/>
        </w:rPr>
        <w:t>.</w:t>
      </w:r>
      <w:r w:rsidR="00B00D18">
        <w:rPr>
          <w:lang w:eastAsia="ar-SA"/>
        </w:rPr>
        <w:t xml:space="preserve"> </w:t>
      </w:r>
    </w:p>
    <w:p w:rsidR="00C02BFE" w:rsidRDefault="00B40764" w:rsidP="00B40764">
      <w:pPr>
        <w:jc w:val="both"/>
        <w:rPr>
          <w:lang w:eastAsia="ar-SA"/>
        </w:rPr>
      </w:pPr>
      <w:r>
        <w:rPr>
          <w:lang w:eastAsia="ar-SA"/>
        </w:rPr>
        <w:t xml:space="preserve">En el caso del </w:t>
      </w:r>
      <w:r w:rsidR="00C02BFE">
        <w:rPr>
          <w:lang w:eastAsia="ar-SA"/>
        </w:rPr>
        <w:t xml:space="preserve">actor Publico, esta búsqueda la realizará </w:t>
      </w:r>
      <w:r>
        <w:rPr>
          <w:lang w:eastAsia="ar-SA"/>
        </w:rPr>
        <w:t>desde</w:t>
      </w:r>
      <w:r w:rsidR="00C02BFE">
        <w:rPr>
          <w:lang w:eastAsia="ar-SA"/>
        </w:rPr>
        <w:t xml:space="preserve"> la aplicación móvil de Tempus.</w:t>
      </w:r>
    </w:p>
    <w:p w:rsidR="00B40764" w:rsidRDefault="00C02BFE" w:rsidP="00B40764">
      <w:pPr>
        <w:jc w:val="both"/>
        <w:rPr>
          <w:lang w:eastAsia="ar-SA"/>
        </w:rPr>
      </w:pPr>
      <w:r>
        <w:rPr>
          <w:lang w:eastAsia="ar-SA"/>
        </w:rPr>
        <w:t>En el caso de</w:t>
      </w:r>
      <w:r w:rsidR="00B40764">
        <w:rPr>
          <w:lang w:eastAsia="ar-SA"/>
        </w:rPr>
        <w:t xml:space="preserve"> los demás a</w:t>
      </w:r>
      <w:r>
        <w:rPr>
          <w:lang w:eastAsia="ar-SA"/>
        </w:rPr>
        <w:t>ctores involucrados se realizará</w:t>
      </w:r>
      <w:r w:rsidR="00B40764">
        <w:rPr>
          <w:lang w:eastAsia="ar-SA"/>
        </w:rPr>
        <w:t xml:space="preserve">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5" w:name="_Toc493083808"/>
      <w:r>
        <w:rPr>
          <w:lang w:eastAsia="ar-SA"/>
        </w:rPr>
        <w:t>Buscar mesas de examen</w:t>
      </w:r>
      <w:bookmarkEnd w:id="45"/>
    </w:p>
    <w:p w:rsidR="00DE03C7" w:rsidRDefault="00DE03C7" w:rsidP="00DE03C7">
      <w:pPr>
        <w:pStyle w:val="Ttulo3"/>
        <w:rPr>
          <w:lang w:eastAsia="ar-SA"/>
        </w:rPr>
      </w:pPr>
      <w:bookmarkStart w:id="46" w:name="_Toc493083809"/>
      <w:r>
        <w:rPr>
          <w:lang w:eastAsia="ar-SA"/>
        </w:rPr>
        <w:t>Actores</w:t>
      </w:r>
      <w:bookmarkEnd w:id="46"/>
    </w:p>
    <w:p w:rsidR="00DE03C7" w:rsidRDefault="00DE03C7" w:rsidP="00DE03C7">
      <w:pPr>
        <w:rPr>
          <w:lang w:eastAsia="ar-SA"/>
        </w:rPr>
      </w:pPr>
      <w:r>
        <w:rPr>
          <w:lang w:eastAsia="ar-SA"/>
        </w:rPr>
        <w:t xml:space="preserve">Administrador, Secretaria Académica y </w:t>
      </w:r>
      <w:r w:rsidR="000957CE">
        <w:rPr>
          <w:lang w:eastAsia="ar-SA"/>
        </w:rPr>
        <w:t>Público</w:t>
      </w:r>
      <w:r>
        <w:rPr>
          <w:lang w:eastAsia="ar-SA"/>
        </w:rPr>
        <w:t>.</w:t>
      </w:r>
    </w:p>
    <w:p w:rsidR="00B00D18" w:rsidRDefault="00B00D18" w:rsidP="00B00D18">
      <w:pPr>
        <w:pStyle w:val="Ttulo3"/>
        <w:rPr>
          <w:lang w:eastAsia="ar-SA"/>
        </w:rPr>
      </w:pPr>
      <w:bookmarkStart w:id="47" w:name="_Toc493083810"/>
      <w:r>
        <w:rPr>
          <w:lang w:eastAsia="ar-SA"/>
        </w:rPr>
        <w:t>Descripción</w:t>
      </w:r>
      <w:bookmarkEnd w:id="47"/>
    </w:p>
    <w:p w:rsidR="00B00D18" w:rsidRDefault="00B00D18" w:rsidP="0050613B">
      <w:pPr>
        <w:jc w:val="both"/>
        <w:rPr>
          <w:lang w:eastAsia="ar-SA"/>
        </w:rPr>
      </w:pPr>
      <w:r>
        <w:rPr>
          <w:lang w:eastAsia="ar-SA"/>
        </w:rPr>
        <w:t>El objetivo del caso de uso es realizar la búsqueda de mesas de examen para ser presentadas al actor.</w:t>
      </w:r>
    </w:p>
    <w:p w:rsidR="00C02BFE" w:rsidRDefault="00B40764" w:rsidP="0050613B">
      <w:pPr>
        <w:jc w:val="both"/>
        <w:rPr>
          <w:lang w:eastAsia="ar-SA"/>
        </w:rPr>
      </w:pPr>
      <w:r>
        <w:rPr>
          <w:lang w:eastAsia="ar-SA"/>
        </w:rPr>
        <w:t>En el caso del actor Publico, esta búsqueda se realizara desd</w:t>
      </w:r>
      <w:r w:rsidR="00C02BFE">
        <w:rPr>
          <w:lang w:eastAsia="ar-SA"/>
        </w:rPr>
        <w:t>e la aplicación móvil de Tempus.</w:t>
      </w:r>
    </w:p>
    <w:p w:rsidR="00B40764" w:rsidRPr="00DE03C7" w:rsidRDefault="00C02BFE" w:rsidP="0050613B">
      <w:pPr>
        <w:jc w:val="both"/>
        <w:rPr>
          <w:lang w:eastAsia="ar-SA"/>
        </w:rPr>
      </w:pPr>
      <w:r>
        <w:rPr>
          <w:lang w:eastAsia="ar-SA"/>
        </w:rPr>
        <w:lastRenderedPageBreak/>
        <w:t>En el caso de</w:t>
      </w:r>
      <w:r w:rsidR="00B40764">
        <w:rPr>
          <w:lang w:eastAsia="ar-SA"/>
        </w:rPr>
        <w:t xml:space="preserve"> los demás actores involucrados se realizara a través del sitio web</w:t>
      </w:r>
      <w:r>
        <w:rPr>
          <w:lang w:eastAsia="ar-SA"/>
        </w:rPr>
        <w:t>, previo inicio de sesión en el sistema</w:t>
      </w:r>
      <w:r w:rsidR="00B40764">
        <w:rPr>
          <w:lang w:eastAsia="ar-SA"/>
        </w:rPr>
        <w:t>.</w:t>
      </w:r>
    </w:p>
    <w:p w:rsidR="00DE03C7" w:rsidRDefault="00DE03C7" w:rsidP="00DE03C7">
      <w:pPr>
        <w:pStyle w:val="Ttulo2"/>
        <w:rPr>
          <w:lang w:eastAsia="ar-SA"/>
        </w:rPr>
      </w:pPr>
      <w:bookmarkStart w:id="48" w:name="_Toc493083811"/>
      <w:r>
        <w:rPr>
          <w:lang w:eastAsia="ar-SA"/>
        </w:rPr>
        <w:t>Modificar horario de cursada</w:t>
      </w:r>
      <w:bookmarkEnd w:id="48"/>
      <w:r w:rsidR="00B40764">
        <w:rPr>
          <w:lang w:eastAsia="ar-SA"/>
        </w:rPr>
        <w:t xml:space="preserve"> </w:t>
      </w:r>
    </w:p>
    <w:p w:rsidR="00B40764" w:rsidRDefault="00B40764" w:rsidP="00F47A2E">
      <w:pPr>
        <w:pStyle w:val="Ttulo3"/>
        <w:rPr>
          <w:lang w:eastAsia="ar-SA"/>
        </w:rPr>
      </w:pPr>
      <w:bookmarkStart w:id="49" w:name="_Toc493083812"/>
      <w:r>
        <w:rPr>
          <w:lang w:eastAsia="ar-SA"/>
        </w:rPr>
        <w:t>Actores</w:t>
      </w:r>
      <w:bookmarkEnd w:id="49"/>
    </w:p>
    <w:p w:rsidR="00B40764" w:rsidRDefault="00A05EA4" w:rsidP="00B40764">
      <w:pPr>
        <w:rPr>
          <w:lang w:eastAsia="ar-SA"/>
        </w:rPr>
      </w:pPr>
      <w:r>
        <w:rPr>
          <w:lang w:eastAsia="ar-SA"/>
        </w:rPr>
        <w:t>Administrador y</w:t>
      </w:r>
      <w:r w:rsidR="00B40764">
        <w:rPr>
          <w:lang w:eastAsia="ar-SA"/>
        </w:rPr>
        <w:t xml:space="preserve"> Secretaria Académica.</w:t>
      </w:r>
    </w:p>
    <w:p w:rsidR="00F47A2E" w:rsidRDefault="00F47A2E" w:rsidP="00F47A2E">
      <w:pPr>
        <w:pStyle w:val="Ttulo3"/>
        <w:rPr>
          <w:lang w:eastAsia="ar-SA"/>
        </w:rPr>
      </w:pPr>
      <w:bookmarkStart w:id="50" w:name="_Toc493083813"/>
      <w:r>
        <w:rPr>
          <w:lang w:eastAsia="ar-SA"/>
        </w:rPr>
        <w:t>Descripción</w:t>
      </w:r>
      <w:bookmarkEnd w:id="50"/>
    </w:p>
    <w:p w:rsidR="00F47A2E" w:rsidRPr="00B40764" w:rsidRDefault="00A05EA4" w:rsidP="00F47A2E">
      <w:pPr>
        <w:jc w:val="both"/>
        <w:rPr>
          <w:lang w:eastAsia="ar-SA"/>
        </w:rPr>
      </w:pPr>
      <w:r>
        <w:rPr>
          <w:lang w:eastAsia="ar-SA"/>
        </w:rPr>
        <w:t xml:space="preserve">El actor Administrador o Secretaría Académica ha iniciado sesión en sistema e invocado el presente caso de uso. </w:t>
      </w:r>
      <w:r w:rsidR="00F47A2E">
        <w:rPr>
          <w:lang w:eastAsia="ar-SA"/>
        </w:rPr>
        <w:t xml:space="preserve">El objetivo es modificar un determinado horario de cursada que haya sido previamente seleccionado. Se presenta la información modificable de la cursada para que el actor pueda </w:t>
      </w:r>
      <w:r>
        <w:rPr>
          <w:lang w:eastAsia="ar-SA"/>
        </w:rPr>
        <w:t>introducir</w:t>
      </w:r>
      <w:r w:rsidR="00F47A2E">
        <w:rPr>
          <w:lang w:eastAsia="ar-SA"/>
        </w:rPr>
        <w:t xml:space="preserve"> los cambios necesarios. </w:t>
      </w:r>
    </w:p>
    <w:p w:rsidR="00597EEE" w:rsidRDefault="000957CE" w:rsidP="000957CE">
      <w:pPr>
        <w:pStyle w:val="Ttulo2"/>
        <w:rPr>
          <w:lang w:eastAsia="ar-SA"/>
        </w:rPr>
      </w:pPr>
      <w:bookmarkStart w:id="51" w:name="_Toc493083814"/>
      <w:r>
        <w:rPr>
          <w:lang w:eastAsia="ar-SA"/>
        </w:rPr>
        <w:t>Modificar mesa de examen</w:t>
      </w:r>
      <w:bookmarkEnd w:id="51"/>
    </w:p>
    <w:p w:rsidR="00A05EA4" w:rsidRDefault="00A05EA4" w:rsidP="00A05EA4">
      <w:pPr>
        <w:pStyle w:val="Ttulo3"/>
        <w:rPr>
          <w:lang w:eastAsia="ar-SA"/>
        </w:rPr>
      </w:pPr>
      <w:r>
        <w:rPr>
          <w:lang w:eastAsia="ar-SA"/>
        </w:rPr>
        <w:t>Actores</w:t>
      </w:r>
    </w:p>
    <w:p w:rsidR="00A05EA4" w:rsidRDefault="00A05EA4" w:rsidP="00A05EA4">
      <w:pPr>
        <w:rPr>
          <w:lang w:eastAsia="ar-SA"/>
        </w:rPr>
      </w:pPr>
      <w:r>
        <w:rPr>
          <w:lang w:eastAsia="ar-SA"/>
        </w:rPr>
        <w:t>Administrador y Secretaria Académica</w:t>
      </w:r>
    </w:p>
    <w:p w:rsidR="00A05EA4" w:rsidRDefault="00A05EA4" w:rsidP="00A05EA4">
      <w:pPr>
        <w:pStyle w:val="Ttulo3"/>
        <w:rPr>
          <w:lang w:eastAsia="ar-SA"/>
        </w:rPr>
      </w:pPr>
      <w:r>
        <w:rPr>
          <w:lang w:eastAsia="ar-SA"/>
        </w:rPr>
        <w:t>Descripción</w:t>
      </w:r>
    </w:p>
    <w:p w:rsidR="00A05EA4" w:rsidRPr="00A05EA4" w:rsidRDefault="00F711F9" w:rsidP="00F711F9">
      <w:pPr>
        <w:jc w:val="both"/>
        <w:rPr>
          <w:lang w:eastAsia="ar-SA"/>
        </w:rPr>
      </w:pPr>
      <w:r>
        <w:rPr>
          <w:lang w:eastAsia="ar-SA"/>
        </w:rPr>
        <w:t xml:space="preserve">El actor ha iniciado sesión en el sistema e invocado el presente caso de uso. El objetivo es modificar una determinada mesa de examen que haya sido previamente seleccionada. Se presenta la información modificable de la mesa de examen para que el actor pueda introducir los cambios necesarios. </w:t>
      </w:r>
    </w:p>
    <w:p w:rsidR="00597EEE" w:rsidRDefault="00597EEE" w:rsidP="000957CE">
      <w:pPr>
        <w:pStyle w:val="Ttulo2"/>
        <w:rPr>
          <w:lang w:eastAsia="ar-SA"/>
        </w:rPr>
      </w:pPr>
      <w:bookmarkStart w:id="52" w:name="_Toc493083815"/>
      <w:r>
        <w:rPr>
          <w:lang w:eastAsia="ar-SA"/>
        </w:rPr>
        <w:t>Crear horario de cursada</w:t>
      </w:r>
      <w:bookmarkEnd w:id="52"/>
    </w:p>
    <w:p w:rsidR="00597EEE" w:rsidRDefault="00597EEE" w:rsidP="00597EEE">
      <w:pPr>
        <w:pStyle w:val="Ttulo3"/>
        <w:rPr>
          <w:lang w:eastAsia="ar-SA"/>
        </w:rPr>
      </w:pPr>
      <w:bookmarkStart w:id="53" w:name="_Toc493083816"/>
      <w:r>
        <w:rPr>
          <w:lang w:eastAsia="ar-SA"/>
        </w:rPr>
        <w:t>Actores</w:t>
      </w:r>
      <w:bookmarkEnd w:id="53"/>
    </w:p>
    <w:p w:rsidR="00F711F9" w:rsidRPr="00F711F9" w:rsidRDefault="00F711F9" w:rsidP="00F711F9">
      <w:pPr>
        <w:rPr>
          <w:lang w:eastAsia="ar-SA"/>
        </w:rPr>
      </w:pPr>
      <w:r>
        <w:rPr>
          <w:lang w:eastAsia="ar-SA"/>
        </w:rPr>
        <w:t>Administrador y Secretaria Académica.</w:t>
      </w:r>
    </w:p>
    <w:p w:rsidR="00597EEE" w:rsidRDefault="00597EEE" w:rsidP="00597EEE">
      <w:pPr>
        <w:pStyle w:val="Ttulo3"/>
        <w:rPr>
          <w:lang w:eastAsia="ar-SA"/>
        </w:rPr>
      </w:pPr>
      <w:bookmarkStart w:id="54" w:name="_Toc493083817"/>
      <w:r>
        <w:rPr>
          <w:lang w:eastAsia="ar-SA"/>
        </w:rPr>
        <w:t>Descripción</w:t>
      </w:r>
      <w:bookmarkEnd w:id="54"/>
    </w:p>
    <w:p w:rsidR="00F711F9" w:rsidRDefault="00F711F9" w:rsidP="00F711F9">
      <w:pPr>
        <w:jc w:val="both"/>
        <w:rPr>
          <w:lang w:eastAsia="ar-SA"/>
        </w:rPr>
      </w:pPr>
      <w:r>
        <w:rPr>
          <w:lang w:eastAsia="ar-SA"/>
        </w:rPr>
        <w:t>El actor debe haber iniciado sesión en el sistema y este le debe haber permitido el acceso. A continuación, el actor invoca al presente caso de uso. Se le presenta el formulario con los campos obligatorios y no obligatorios necesarios para realizar la creación de un nuevo horario de cursada.</w:t>
      </w:r>
    </w:p>
    <w:p w:rsidR="00230345" w:rsidRPr="00F711F9" w:rsidRDefault="00230345" w:rsidP="00F711F9">
      <w:pPr>
        <w:jc w:val="both"/>
        <w:rPr>
          <w:lang w:eastAsia="ar-SA"/>
        </w:rPr>
      </w:pPr>
      <w:r>
        <w:rPr>
          <w:lang w:eastAsia="ar-SA"/>
        </w:rPr>
        <w:t>La instancia del caso de uso termina cuando se ha creado un nuevo horario de cursada.</w:t>
      </w:r>
    </w:p>
    <w:p w:rsidR="000957CE" w:rsidRDefault="00597EEE" w:rsidP="000957CE">
      <w:pPr>
        <w:pStyle w:val="Ttulo2"/>
        <w:rPr>
          <w:lang w:eastAsia="ar-SA"/>
        </w:rPr>
      </w:pPr>
      <w:bookmarkStart w:id="55" w:name="_Toc493083818"/>
      <w:r>
        <w:rPr>
          <w:lang w:eastAsia="ar-SA"/>
        </w:rPr>
        <w:t>Crear mesa de examen</w:t>
      </w:r>
      <w:bookmarkEnd w:id="55"/>
      <w:r w:rsidR="000957CE">
        <w:rPr>
          <w:lang w:eastAsia="ar-SA"/>
        </w:rPr>
        <w:t xml:space="preserve"> </w:t>
      </w:r>
    </w:p>
    <w:p w:rsidR="00597EEE" w:rsidRDefault="00597EEE" w:rsidP="00597EEE">
      <w:pPr>
        <w:pStyle w:val="Ttulo3"/>
        <w:rPr>
          <w:lang w:eastAsia="ar-SA"/>
        </w:rPr>
      </w:pPr>
      <w:bookmarkStart w:id="56" w:name="_Toc493083819"/>
      <w:r>
        <w:rPr>
          <w:lang w:eastAsia="ar-SA"/>
        </w:rPr>
        <w:t>Actores</w:t>
      </w:r>
      <w:bookmarkEnd w:id="56"/>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57" w:name="_Toc493083820"/>
      <w:r>
        <w:rPr>
          <w:lang w:eastAsia="ar-SA"/>
        </w:rPr>
        <w:lastRenderedPageBreak/>
        <w:t>Descripción</w:t>
      </w:r>
      <w:bookmarkEnd w:id="57"/>
    </w:p>
    <w:p w:rsidR="00956424" w:rsidRDefault="00956424" w:rsidP="00956424">
      <w:pPr>
        <w:jc w:val="both"/>
        <w:rPr>
          <w:lang w:eastAsia="ar-SA"/>
        </w:rPr>
      </w:pPr>
      <w:r>
        <w:rPr>
          <w:lang w:eastAsia="ar-SA"/>
        </w:rPr>
        <w:t xml:space="preserve">El actor debe haber iniciado sesión en el sistema y este le debe haber permitido el acceso. A continuación, el actor invoca al presente caso de uso. </w:t>
      </w:r>
    </w:p>
    <w:p w:rsidR="00956424" w:rsidRDefault="00956424" w:rsidP="00956424">
      <w:pPr>
        <w:jc w:val="both"/>
        <w:rPr>
          <w:lang w:eastAsia="ar-SA"/>
        </w:rPr>
      </w:pPr>
      <w:r>
        <w:rPr>
          <w:lang w:eastAsia="ar-SA"/>
        </w:rPr>
        <w:t xml:space="preserve">Se le presenta el formulario con los campos obligatorios y no obligatorios necesarios para realizar la creación </w:t>
      </w:r>
      <w:r>
        <w:rPr>
          <w:lang w:eastAsia="ar-SA"/>
        </w:rPr>
        <w:t>de una nueva mesa de examen</w:t>
      </w:r>
      <w:r>
        <w:rPr>
          <w:lang w:eastAsia="ar-SA"/>
        </w:rPr>
        <w:t>.</w:t>
      </w:r>
    </w:p>
    <w:p w:rsidR="00956424" w:rsidRPr="00956424" w:rsidRDefault="00956424" w:rsidP="00956424">
      <w:pPr>
        <w:jc w:val="both"/>
        <w:rPr>
          <w:lang w:eastAsia="ar-SA"/>
        </w:rPr>
      </w:pPr>
      <w:r>
        <w:rPr>
          <w:lang w:eastAsia="ar-SA"/>
        </w:rPr>
        <w:t>La instancia del caso de uso</w:t>
      </w:r>
      <w:r>
        <w:rPr>
          <w:lang w:eastAsia="ar-SA"/>
        </w:rPr>
        <w:t xml:space="preserve"> termina cuando se ha creado una nueva mesa </w:t>
      </w:r>
      <w:r>
        <w:rPr>
          <w:lang w:eastAsia="ar-SA"/>
        </w:rPr>
        <w:t xml:space="preserve">de </w:t>
      </w:r>
      <w:r>
        <w:rPr>
          <w:lang w:eastAsia="ar-SA"/>
        </w:rPr>
        <w:t>examen</w:t>
      </w:r>
      <w:r>
        <w:rPr>
          <w:lang w:eastAsia="ar-SA"/>
        </w:rPr>
        <w:t>.</w:t>
      </w:r>
    </w:p>
    <w:p w:rsidR="00597EEE" w:rsidRDefault="00597EEE" w:rsidP="00597EEE">
      <w:pPr>
        <w:pStyle w:val="Ttulo2"/>
        <w:rPr>
          <w:lang w:eastAsia="ar-SA"/>
        </w:rPr>
      </w:pPr>
      <w:bookmarkStart w:id="58" w:name="_Toc493083821"/>
      <w:r>
        <w:rPr>
          <w:lang w:eastAsia="ar-SA"/>
        </w:rPr>
        <w:t>Buscar aulas</w:t>
      </w:r>
      <w:bookmarkEnd w:id="58"/>
    </w:p>
    <w:p w:rsidR="00597EEE" w:rsidRDefault="00597EEE" w:rsidP="00597EEE">
      <w:pPr>
        <w:pStyle w:val="Ttulo3"/>
        <w:rPr>
          <w:lang w:eastAsia="ar-SA"/>
        </w:rPr>
      </w:pPr>
      <w:bookmarkStart w:id="59" w:name="_Toc493083822"/>
      <w:r>
        <w:rPr>
          <w:lang w:eastAsia="ar-SA"/>
        </w:rPr>
        <w:t>Actores</w:t>
      </w:r>
      <w:bookmarkEnd w:id="59"/>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0" w:name="_Toc493083823"/>
      <w:r>
        <w:rPr>
          <w:lang w:eastAsia="ar-SA"/>
        </w:rPr>
        <w:t>Descripción</w:t>
      </w:r>
      <w:bookmarkEnd w:id="60"/>
    </w:p>
    <w:p w:rsidR="00956424" w:rsidRDefault="00956424" w:rsidP="00956424">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956424">
      <w:pPr>
        <w:jc w:val="both"/>
        <w:rPr>
          <w:lang w:eastAsia="ar-SA"/>
        </w:rPr>
      </w:pPr>
      <w:r>
        <w:rPr>
          <w:lang w:eastAsia="ar-SA"/>
        </w:rPr>
        <w:t xml:space="preserve">Se le presenta el formulario para que el actor ingrese la información correspondiente. En caso de existir resultados, se muestra el/las aulas encontradas. Caso contrario se indica que no se han encontrado resultados para los criterios ingresados. </w:t>
      </w:r>
    </w:p>
    <w:p w:rsidR="00956424" w:rsidRPr="00956424" w:rsidRDefault="00956424" w:rsidP="00956424">
      <w:pPr>
        <w:jc w:val="both"/>
        <w:rPr>
          <w:lang w:eastAsia="ar-SA"/>
        </w:rPr>
      </w:pPr>
      <w:r>
        <w:rPr>
          <w:lang w:eastAsia="ar-SA"/>
        </w:rPr>
        <w:t>El caso de uso finaliza cuando se presenta el resultado de la búsqueda.</w:t>
      </w:r>
    </w:p>
    <w:p w:rsidR="00597EEE" w:rsidRDefault="00597EEE" w:rsidP="00597EEE">
      <w:pPr>
        <w:pStyle w:val="Ttulo2"/>
        <w:rPr>
          <w:lang w:eastAsia="ar-SA"/>
        </w:rPr>
      </w:pPr>
      <w:bookmarkStart w:id="61" w:name="_Toc493083824"/>
      <w:r>
        <w:rPr>
          <w:lang w:eastAsia="ar-SA"/>
        </w:rPr>
        <w:t>Modificar aula</w:t>
      </w:r>
      <w:bookmarkEnd w:id="61"/>
    </w:p>
    <w:p w:rsidR="00597EEE" w:rsidRDefault="00597EEE" w:rsidP="00597EEE">
      <w:pPr>
        <w:pStyle w:val="Ttulo3"/>
        <w:rPr>
          <w:lang w:eastAsia="ar-SA"/>
        </w:rPr>
      </w:pPr>
      <w:bookmarkStart w:id="62" w:name="_Toc493083825"/>
      <w:r>
        <w:rPr>
          <w:lang w:eastAsia="ar-SA"/>
        </w:rPr>
        <w:t>Actores</w:t>
      </w:r>
      <w:bookmarkEnd w:id="62"/>
    </w:p>
    <w:p w:rsidR="00956424" w:rsidRPr="00956424" w:rsidRDefault="00956424" w:rsidP="00956424">
      <w:pPr>
        <w:rPr>
          <w:lang w:eastAsia="ar-SA"/>
        </w:rPr>
      </w:pPr>
      <w:r>
        <w:rPr>
          <w:lang w:eastAsia="ar-SA"/>
        </w:rPr>
        <w:t>Administrador y Secretaría Académica.</w:t>
      </w:r>
    </w:p>
    <w:p w:rsidR="00597EEE" w:rsidRDefault="00597EEE" w:rsidP="00597EEE">
      <w:pPr>
        <w:pStyle w:val="Ttulo3"/>
        <w:rPr>
          <w:lang w:eastAsia="ar-SA"/>
        </w:rPr>
      </w:pPr>
      <w:bookmarkStart w:id="63" w:name="_Toc493083826"/>
      <w:r>
        <w:rPr>
          <w:lang w:eastAsia="ar-SA"/>
        </w:rPr>
        <w:t>Descripción</w:t>
      </w:r>
      <w:bookmarkEnd w:id="63"/>
    </w:p>
    <w:p w:rsidR="00956424" w:rsidRDefault="00956424" w:rsidP="00AD2ECE">
      <w:pPr>
        <w:jc w:val="both"/>
        <w:rPr>
          <w:lang w:eastAsia="ar-SA"/>
        </w:rPr>
      </w:pPr>
      <w:r>
        <w:rPr>
          <w:lang w:eastAsia="ar-SA"/>
        </w:rPr>
        <w:t>El actor debe haber iniciado sesión en el sistema y este le debe haber permitido el acceso. A continuación, el actor invoca al presente caso de uso.</w:t>
      </w:r>
    </w:p>
    <w:p w:rsidR="00956424" w:rsidRDefault="00956424" w:rsidP="00AD2ECE">
      <w:pPr>
        <w:jc w:val="both"/>
        <w:rPr>
          <w:lang w:eastAsia="ar-SA"/>
        </w:rPr>
      </w:pPr>
      <w:r>
        <w:rPr>
          <w:lang w:eastAsia="ar-SA"/>
        </w:rPr>
        <w:t>Se presenta la información del aula, previamente seleccionada, al actor. El actor</w:t>
      </w:r>
      <w:r w:rsidR="00AD2ECE">
        <w:rPr>
          <w:lang w:eastAsia="ar-SA"/>
        </w:rPr>
        <w:t xml:space="preserve"> introduce los cambios necesarios sobre la información modificable del aula. Luego, el actor realiza la operación y se le presenta el resultado de la misma.</w:t>
      </w:r>
    </w:p>
    <w:p w:rsidR="00AD2ECE" w:rsidRPr="00956424" w:rsidRDefault="00AD2ECE" w:rsidP="00AD2ECE">
      <w:pPr>
        <w:jc w:val="both"/>
        <w:rPr>
          <w:lang w:eastAsia="ar-SA"/>
        </w:rPr>
      </w:pPr>
      <w:r>
        <w:rPr>
          <w:lang w:eastAsia="ar-SA"/>
        </w:rPr>
        <w:t>El caso de uso finaliza cuando se realiza la modificación del aula.</w:t>
      </w:r>
    </w:p>
    <w:p w:rsidR="00597EEE" w:rsidRDefault="00597EEE" w:rsidP="00597EEE">
      <w:pPr>
        <w:pStyle w:val="Ttulo2"/>
        <w:rPr>
          <w:lang w:eastAsia="ar-SA"/>
        </w:rPr>
      </w:pPr>
      <w:bookmarkStart w:id="64" w:name="_Toc493083827"/>
      <w:r>
        <w:rPr>
          <w:lang w:eastAsia="ar-SA"/>
        </w:rPr>
        <w:t>Borrar aula</w:t>
      </w:r>
      <w:bookmarkEnd w:id="64"/>
    </w:p>
    <w:p w:rsidR="00597EEE" w:rsidRDefault="00597EEE" w:rsidP="00597EEE">
      <w:pPr>
        <w:pStyle w:val="Ttulo3"/>
        <w:rPr>
          <w:lang w:eastAsia="ar-SA"/>
        </w:rPr>
      </w:pPr>
      <w:bookmarkStart w:id="65" w:name="_Toc493083828"/>
      <w:r>
        <w:rPr>
          <w:lang w:eastAsia="ar-SA"/>
        </w:rPr>
        <w:t>Actores</w:t>
      </w:r>
      <w:bookmarkEnd w:id="65"/>
    </w:p>
    <w:p w:rsidR="00667E98" w:rsidRPr="00667E98" w:rsidRDefault="00667E98" w:rsidP="00667E98">
      <w:pPr>
        <w:rPr>
          <w:lang w:eastAsia="ar-SA"/>
        </w:rPr>
      </w:pPr>
      <w:r>
        <w:rPr>
          <w:lang w:eastAsia="ar-SA"/>
        </w:rPr>
        <w:t>Administrador y Secretaría Académica.</w:t>
      </w:r>
    </w:p>
    <w:p w:rsidR="00597EEE" w:rsidRDefault="00597EEE" w:rsidP="00597EEE">
      <w:pPr>
        <w:pStyle w:val="Ttulo3"/>
        <w:rPr>
          <w:lang w:eastAsia="ar-SA"/>
        </w:rPr>
      </w:pPr>
      <w:bookmarkStart w:id="66" w:name="_Toc493083829"/>
      <w:r>
        <w:rPr>
          <w:lang w:eastAsia="ar-SA"/>
        </w:rPr>
        <w:lastRenderedPageBreak/>
        <w:t>Descripción</w:t>
      </w:r>
      <w:bookmarkEnd w:id="66"/>
    </w:p>
    <w:p w:rsidR="00667E98" w:rsidRDefault="00667E98" w:rsidP="00667E98">
      <w:pPr>
        <w:jc w:val="both"/>
        <w:rPr>
          <w:lang w:eastAsia="ar-SA"/>
        </w:rPr>
      </w:pPr>
      <w:r>
        <w:rPr>
          <w:lang w:eastAsia="ar-SA"/>
        </w:rPr>
        <w:t>El actor debe haber iniciado sesión en el sistema y este le debe haber permitido el acceso. A continuación, el actor invoca al presente caso de uso.</w:t>
      </w:r>
    </w:p>
    <w:p w:rsidR="00667E98" w:rsidRDefault="00667E98" w:rsidP="00667E98">
      <w:pPr>
        <w:jc w:val="both"/>
        <w:rPr>
          <w:lang w:eastAsia="ar-SA"/>
        </w:rPr>
      </w:pPr>
      <w:r>
        <w:rPr>
          <w:lang w:eastAsia="ar-SA"/>
        </w:rPr>
        <w:t>El sistema le presenta la información del aula previamente seleccionada. En caso que el aula tenga información asociada (horario de cursada o mesa de examen) se le indica al usuario. El actor confirma la operación y luego el sistema le muestra el resultado de la misma.</w:t>
      </w:r>
    </w:p>
    <w:p w:rsidR="00667E98" w:rsidRPr="00667E98" w:rsidRDefault="00667E98" w:rsidP="00667E98">
      <w:pPr>
        <w:jc w:val="both"/>
        <w:rPr>
          <w:lang w:eastAsia="ar-SA"/>
        </w:rPr>
      </w:pPr>
      <w:r>
        <w:rPr>
          <w:lang w:eastAsia="ar-SA"/>
        </w:rPr>
        <w:t xml:space="preserve">El caso de uso finaliza cuando se realiza la </w:t>
      </w:r>
      <w:r>
        <w:rPr>
          <w:lang w:eastAsia="ar-SA"/>
        </w:rPr>
        <w:t>eliminación</w:t>
      </w:r>
      <w:r>
        <w:rPr>
          <w:lang w:eastAsia="ar-SA"/>
        </w:rPr>
        <w:t xml:space="preserve"> del aula.</w:t>
      </w:r>
    </w:p>
    <w:p w:rsidR="00597EEE" w:rsidRDefault="00597EEE" w:rsidP="00597EEE">
      <w:pPr>
        <w:pStyle w:val="Ttulo2"/>
        <w:rPr>
          <w:lang w:eastAsia="ar-SA"/>
        </w:rPr>
      </w:pPr>
      <w:bookmarkStart w:id="67" w:name="_Toc493083830"/>
      <w:r>
        <w:rPr>
          <w:lang w:eastAsia="ar-SA"/>
        </w:rPr>
        <w:t>Buscar carreras</w:t>
      </w:r>
      <w:bookmarkEnd w:id="67"/>
    </w:p>
    <w:p w:rsidR="00597EEE" w:rsidRDefault="00597EEE" w:rsidP="00597EEE">
      <w:pPr>
        <w:pStyle w:val="Ttulo3"/>
        <w:rPr>
          <w:lang w:eastAsia="ar-SA"/>
        </w:rPr>
      </w:pPr>
      <w:bookmarkStart w:id="68" w:name="_Toc493083831"/>
      <w:r>
        <w:rPr>
          <w:lang w:eastAsia="ar-SA"/>
        </w:rPr>
        <w:t>Actores</w:t>
      </w:r>
      <w:bookmarkEnd w:id="68"/>
    </w:p>
    <w:p w:rsidR="00935742" w:rsidRPr="00935742" w:rsidRDefault="00935742" w:rsidP="00935742">
      <w:pPr>
        <w:rPr>
          <w:lang w:eastAsia="ar-SA"/>
        </w:rPr>
      </w:pPr>
      <w:r>
        <w:rPr>
          <w:lang w:eastAsia="ar-SA"/>
        </w:rPr>
        <w:t>Administrador y Secretaría Académica.</w:t>
      </w:r>
    </w:p>
    <w:p w:rsidR="00597EEE" w:rsidRDefault="00597EEE" w:rsidP="00597EEE">
      <w:pPr>
        <w:pStyle w:val="Ttulo3"/>
        <w:rPr>
          <w:lang w:eastAsia="ar-SA"/>
        </w:rPr>
      </w:pPr>
      <w:bookmarkStart w:id="69" w:name="_Toc493083832"/>
      <w:r>
        <w:rPr>
          <w:lang w:eastAsia="ar-SA"/>
        </w:rPr>
        <w:t>Descripción</w:t>
      </w:r>
      <w:bookmarkEnd w:id="69"/>
    </w:p>
    <w:p w:rsidR="00597EEE" w:rsidRDefault="00597EEE" w:rsidP="00597EEE">
      <w:pPr>
        <w:pStyle w:val="Ttulo2"/>
        <w:rPr>
          <w:lang w:eastAsia="ar-SA"/>
        </w:rPr>
      </w:pPr>
      <w:bookmarkStart w:id="70" w:name="_Toc493083833"/>
      <w:r>
        <w:rPr>
          <w:lang w:eastAsia="ar-SA"/>
        </w:rPr>
        <w:t>Modificar carrera</w:t>
      </w:r>
      <w:bookmarkEnd w:id="70"/>
    </w:p>
    <w:p w:rsidR="00935742" w:rsidRDefault="00935742" w:rsidP="00935742">
      <w:pPr>
        <w:pStyle w:val="Ttulo3"/>
        <w:rPr>
          <w:lang w:eastAsia="ar-SA"/>
        </w:rPr>
      </w:pPr>
      <w:r>
        <w:rPr>
          <w:lang w:eastAsia="ar-SA"/>
        </w:rPr>
        <w:t>Actores</w:t>
      </w:r>
    </w:p>
    <w:p w:rsidR="00935742" w:rsidRPr="00935742" w:rsidRDefault="00935742" w:rsidP="00935742">
      <w:pPr>
        <w:rPr>
          <w:lang w:eastAsia="ar-SA"/>
        </w:rPr>
      </w:pPr>
      <w:r>
        <w:rPr>
          <w:lang w:eastAsia="ar-SA"/>
        </w:rPr>
        <w:t>Administrador y Secretaría Académica.</w:t>
      </w:r>
    </w:p>
    <w:p w:rsidR="00935742" w:rsidRDefault="00935742" w:rsidP="00935742">
      <w:pPr>
        <w:pStyle w:val="Ttulo3"/>
        <w:rPr>
          <w:lang w:eastAsia="ar-SA"/>
        </w:rPr>
      </w:pPr>
      <w:r>
        <w:rPr>
          <w:lang w:eastAsia="ar-SA"/>
        </w:rPr>
        <w:t>Descripción</w:t>
      </w:r>
    </w:p>
    <w:p w:rsidR="00935742" w:rsidRPr="00935742" w:rsidRDefault="00935742" w:rsidP="00935742">
      <w:pPr>
        <w:rPr>
          <w:lang w:eastAsia="ar-SA"/>
        </w:rPr>
      </w:pPr>
    </w:p>
    <w:p w:rsidR="00597EEE" w:rsidRDefault="00597EEE" w:rsidP="00597EEE">
      <w:pPr>
        <w:pStyle w:val="Ttulo2"/>
        <w:rPr>
          <w:lang w:eastAsia="ar-SA"/>
        </w:rPr>
      </w:pPr>
      <w:bookmarkStart w:id="71" w:name="_Toc493083834"/>
      <w:r>
        <w:rPr>
          <w:lang w:eastAsia="ar-SA"/>
        </w:rPr>
        <w:lastRenderedPageBreak/>
        <w:t>Borrar carrera</w:t>
      </w:r>
      <w:bookmarkEnd w:id="71"/>
    </w:p>
    <w:p w:rsidR="00597EEE" w:rsidRDefault="00597EEE" w:rsidP="00597EEE">
      <w:pPr>
        <w:pStyle w:val="Ttulo2"/>
        <w:rPr>
          <w:lang w:eastAsia="ar-SA"/>
        </w:rPr>
      </w:pPr>
      <w:bookmarkStart w:id="72" w:name="_Toc493083835"/>
      <w:r>
        <w:rPr>
          <w:lang w:eastAsia="ar-SA"/>
        </w:rPr>
        <w:t>Crear usuario</w:t>
      </w:r>
      <w:bookmarkEnd w:id="72"/>
    </w:p>
    <w:p w:rsidR="00597EEE" w:rsidRDefault="00597EEE" w:rsidP="00597EEE">
      <w:pPr>
        <w:pStyle w:val="Ttulo2"/>
        <w:rPr>
          <w:lang w:eastAsia="ar-SA"/>
        </w:rPr>
      </w:pPr>
      <w:bookmarkStart w:id="73" w:name="_Toc493083836"/>
      <w:r>
        <w:rPr>
          <w:lang w:eastAsia="ar-SA"/>
        </w:rPr>
        <w:t>Buscar usuario</w:t>
      </w:r>
      <w:bookmarkEnd w:id="73"/>
    </w:p>
    <w:p w:rsidR="00597EEE" w:rsidRDefault="00597EEE" w:rsidP="00597EEE">
      <w:pPr>
        <w:pStyle w:val="Ttulo2"/>
        <w:rPr>
          <w:lang w:eastAsia="ar-SA"/>
        </w:rPr>
      </w:pPr>
      <w:bookmarkStart w:id="74" w:name="_Toc493083837"/>
      <w:r>
        <w:rPr>
          <w:lang w:eastAsia="ar-SA"/>
        </w:rPr>
        <w:t>Modificar usuario</w:t>
      </w:r>
      <w:bookmarkEnd w:id="74"/>
    </w:p>
    <w:p w:rsidR="00597EEE" w:rsidRDefault="00597EEE" w:rsidP="00597EEE">
      <w:pPr>
        <w:pStyle w:val="Ttulo2"/>
        <w:rPr>
          <w:lang w:eastAsia="ar-SA"/>
        </w:rPr>
      </w:pPr>
      <w:bookmarkStart w:id="75" w:name="_Toc493083838"/>
      <w:r>
        <w:rPr>
          <w:lang w:eastAsia="ar-SA"/>
        </w:rPr>
        <w:t>Borrar usuario</w:t>
      </w:r>
      <w:bookmarkEnd w:id="75"/>
    </w:p>
    <w:p w:rsidR="00597EEE" w:rsidRDefault="00597EEE" w:rsidP="00127AA6">
      <w:pPr>
        <w:pStyle w:val="Ttulo2"/>
        <w:rPr>
          <w:lang w:eastAsia="ar-SA"/>
        </w:rPr>
      </w:pPr>
      <w:bookmarkStart w:id="76" w:name="_Toc493083839"/>
      <w:r>
        <w:rPr>
          <w:lang w:eastAsia="ar-SA"/>
        </w:rPr>
        <w:t>Crear rol</w:t>
      </w:r>
      <w:bookmarkEnd w:id="76"/>
    </w:p>
    <w:p w:rsidR="00597EEE" w:rsidRDefault="00597EEE" w:rsidP="00127AA6">
      <w:pPr>
        <w:pStyle w:val="Ttulo2"/>
        <w:rPr>
          <w:lang w:eastAsia="ar-SA"/>
        </w:rPr>
      </w:pPr>
      <w:bookmarkStart w:id="77" w:name="_Toc493083840"/>
      <w:r>
        <w:rPr>
          <w:lang w:eastAsia="ar-SA"/>
        </w:rPr>
        <w:t>Buscar rol</w:t>
      </w:r>
      <w:bookmarkEnd w:id="77"/>
    </w:p>
    <w:p w:rsidR="00597EEE" w:rsidRDefault="00597EEE" w:rsidP="00127AA6">
      <w:pPr>
        <w:pStyle w:val="Ttulo2"/>
        <w:rPr>
          <w:lang w:eastAsia="ar-SA"/>
        </w:rPr>
      </w:pPr>
      <w:bookmarkStart w:id="78" w:name="_Toc493083841"/>
      <w:r>
        <w:rPr>
          <w:lang w:eastAsia="ar-SA"/>
        </w:rPr>
        <w:t>Modificar rol</w:t>
      </w:r>
      <w:bookmarkEnd w:id="78"/>
    </w:p>
    <w:p w:rsidR="00597EEE" w:rsidRDefault="00597EEE" w:rsidP="00127AA6">
      <w:pPr>
        <w:pStyle w:val="Ttulo2"/>
        <w:rPr>
          <w:lang w:eastAsia="ar-SA"/>
        </w:rPr>
      </w:pPr>
      <w:bookmarkStart w:id="79" w:name="_Toc493083842"/>
      <w:r>
        <w:rPr>
          <w:lang w:eastAsia="ar-SA"/>
        </w:rPr>
        <w:t>Borrar rol</w:t>
      </w:r>
      <w:bookmarkEnd w:id="79"/>
    </w:p>
    <w:p w:rsidR="00597EEE" w:rsidRDefault="00127AA6" w:rsidP="00127AA6">
      <w:pPr>
        <w:pStyle w:val="Ttulo2"/>
        <w:rPr>
          <w:lang w:eastAsia="ar-SA"/>
        </w:rPr>
      </w:pPr>
      <w:bookmarkStart w:id="80" w:name="_Toc493083843"/>
      <w:r>
        <w:rPr>
          <w:lang w:eastAsia="ar-SA"/>
        </w:rPr>
        <w:t>Buscar permiso</w:t>
      </w:r>
      <w:bookmarkEnd w:id="80"/>
    </w:p>
    <w:p w:rsidR="00127AA6" w:rsidRDefault="00127AA6" w:rsidP="00127AA6">
      <w:pPr>
        <w:pStyle w:val="Ttulo2"/>
        <w:rPr>
          <w:lang w:eastAsia="ar-SA"/>
        </w:rPr>
      </w:pPr>
      <w:bookmarkStart w:id="81" w:name="_Toc493083844"/>
      <w:r>
        <w:rPr>
          <w:lang w:eastAsia="ar-SA"/>
        </w:rPr>
        <w:t>Crear permiso</w:t>
      </w:r>
      <w:bookmarkEnd w:id="81"/>
    </w:p>
    <w:p w:rsidR="00127AA6" w:rsidRPr="00597EEE" w:rsidRDefault="00127AA6" w:rsidP="00127AA6">
      <w:pPr>
        <w:pStyle w:val="Ttulo2"/>
        <w:rPr>
          <w:lang w:eastAsia="ar-SA"/>
        </w:rPr>
      </w:pPr>
      <w:bookmarkStart w:id="82" w:name="_Toc493083845"/>
      <w:r>
        <w:rPr>
          <w:lang w:eastAsia="ar-SA"/>
        </w:rPr>
        <w:t>Borrar permiso</w:t>
      </w:r>
      <w:bookmarkEnd w:id="82"/>
    </w:p>
    <w:p w:rsidR="00C54084" w:rsidRDefault="00C54084" w:rsidP="00E54CA4">
      <w:pPr>
        <w:pStyle w:val="PSI-Normal"/>
      </w:pPr>
    </w:p>
    <w:p w:rsidR="00F2658A" w:rsidRPr="000868E6" w:rsidRDefault="00F2658A" w:rsidP="00D74424">
      <w:pPr>
        <w:pStyle w:val="PSI-Ttulo1"/>
      </w:pPr>
      <w:bookmarkStart w:id="83" w:name="_Toc235007272"/>
      <w:bookmarkStart w:id="84" w:name="_Toc235009559"/>
      <w:bookmarkStart w:id="85" w:name="_Toc493083846"/>
      <w:r w:rsidRPr="000868E6">
        <w:t>Diagrama</w:t>
      </w:r>
      <w:bookmarkEnd w:id="83"/>
      <w:bookmarkEnd w:id="84"/>
      <w:r w:rsidR="00D74424">
        <w:t xml:space="preserve"> de Casos de Uso</w:t>
      </w:r>
      <w:bookmarkEnd w:id="85"/>
    </w:p>
    <w:p w:rsidR="00F2658A" w:rsidRDefault="00F2658A" w:rsidP="00804F19">
      <w:pPr>
        <w:jc w:val="both"/>
      </w:pPr>
      <w:bookmarkStart w:id="86" w:name="_Toc235007273"/>
      <w:r w:rsidRPr="000868E6">
        <w:t>[</w:t>
      </w:r>
      <w:r w:rsidRPr="001971D4">
        <w:t>En   este   aparta</w:t>
      </w:r>
      <w:r w:rsidR="00D74424">
        <w:t>do   se   deben   reflejar   los   diagramas</w:t>
      </w:r>
      <w:r w:rsidRPr="001971D4">
        <w:t xml:space="preserve">   de   casos   de   uso   inicial</w:t>
      </w:r>
      <w:r w:rsidR="00D74424">
        <w:t>es</w:t>
      </w:r>
      <w:r w:rsidRPr="001971D4">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w:t>
      </w:r>
      <w:r w:rsidRPr="000868E6">
        <w:t xml:space="preserve"> ]</w:t>
      </w:r>
      <w:bookmarkEnd w:id="86"/>
    </w:p>
    <w:p w:rsidR="00F2658A" w:rsidRDefault="00F2658A" w:rsidP="00F2658A">
      <w:pPr>
        <w:pStyle w:val="PSI-Ttulo1"/>
      </w:pPr>
    </w:p>
    <w:p w:rsidR="00F2658A" w:rsidRDefault="00F2658A" w:rsidP="00F2658A">
      <w:pPr>
        <w:pStyle w:val="PSI-Ttulo1"/>
      </w:pPr>
      <w:bookmarkStart w:id="87" w:name="_Toc235007274"/>
      <w:bookmarkStart w:id="88" w:name="_Toc235009560"/>
      <w:bookmarkStart w:id="89" w:name="_Toc493083847"/>
      <w:r>
        <w:t>Requerimientos Técnicos</w:t>
      </w:r>
      <w:bookmarkEnd w:id="87"/>
      <w:bookmarkEnd w:id="88"/>
      <w:bookmarkEnd w:id="89"/>
    </w:p>
    <w:p w:rsidR="00F2658A" w:rsidRPr="00F326BD" w:rsidRDefault="00F2658A" w:rsidP="00804F19">
      <w:pPr>
        <w:jc w:val="both"/>
        <w:rPr>
          <w:iCs/>
          <w:lang w:val="es-AR"/>
        </w:rPr>
      </w:pPr>
      <w:r w:rsidRPr="00F326BD">
        <w:rPr>
          <w:lang w:val="es-AR"/>
        </w:rPr>
        <w:t xml:space="preserve">[En esta sección se describen los requerimientos técnicos, tales como sistema operativo, plataforma de arquitectura, por ejemplo </w:t>
      </w:r>
      <w:proofErr w:type="spellStart"/>
      <w:r w:rsidRPr="00F326BD">
        <w:rPr>
          <w:lang w:val="es-AR"/>
        </w:rPr>
        <w:t>WebSphere</w:t>
      </w:r>
      <w:proofErr w:type="spellEnd"/>
      <w:r w:rsidRPr="00F326BD">
        <w:rPr>
          <w:lang w:val="es-AR"/>
        </w:rPr>
        <w:t>, .NET, etc.]</w:t>
      </w:r>
    </w:p>
    <w:p w:rsidR="00F2658A" w:rsidRPr="006C6EFF" w:rsidRDefault="00F2658A" w:rsidP="00F2658A">
      <w:pPr>
        <w:pStyle w:val="PSI-Ttulo1"/>
      </w:pPr>
      <w:r>
        <w:br/>
      </w:r>
      <w:bookmarkStart w:id="90" w:name="_Toc235007275"/>
      <w:bookmarkStart w:id="91" w:name="_Toc235009561"/>
      <w:bookmarkStart w:id="92" w:name="_Toc493083848"/>
      <w:r w:rsidRPr="006C6EFF">
        <w:t>Requerimientos Funcionales</w:t>
      </w:r>
      <w:bookmarkEnd w:id="90"/>
      <w:bookmarkEnd w:id="91"/>
      <w:bookmarkEnd w:id="92"/>
    </w:p>
    <w:p w:rsidR="00F2658A" w:rsidRDefault="00F2658A" w:rsidP="00804F19">
      <w:pPr>
        <w:jc w:val="both"/>
      </w:pPr>
      <w:r>
        <w:t xml:space="preserve">Los requerimientos funcionales de un sistema describen la funcionalidad o los servicios que se espera que éste provea. En este apartado se debe </w:t>
      </w:r>
      <w:r w:rsidR="00357A71">
        <w:t>describe</w:t>
      </w:r>
      <w:r>
        <w:t xml:space="preserve"> lo que el sistema</w:t>
      </w:r>
      <w:r w:rsidR="00357A71">
        <w:t xml:space="preserve"> Tempus</w:t>
      </w:r>
      <w:r>
        <w:t xml:space="preserve"> tendrá que hacer, los factores que afectan al producto y satisfacen los requerimientos.</w:t>
      </w:r>
    </w:p>
    <w:p w:rsidR="00357A71" w:rsidRDefault="00357A71" w:rsidP="00804F19">
      <w:pPr>
        <w:jc w:val="both"/>
      </w:pPr>
      <w:r>
        <w:lastRenderedPageBreak/>
        <w:t>A continuación se listan los requerimientos funcionales detectados. Posteriormente se detalla cada uno en una tabla:</w:t>
      </w:r>
    </w:p>
    <w:p w:rsidR="00201DE3" w:rsidRDefault="00357A71" w:rsidP="00201DE3">
      <w:pPr>
        <w:pStyle w:val="Prrafodelista"/>
        <w:numPr>
          <w:ilvl w:val="0"/>
          <w:numId w:val="15"/>
        </w:numPr>
        <w:spacing w:before="120" w:after="120"/>
        <w:contextualSpacing w:val="0"/>
        <w:jc w:val="both"/>
      </w:pPr>
      <w:r>
        <w:t xml:space="preserve">El sistema deberá permitir </w:t>
      </w:r>
      <w:r w:rsidR="00054B83">
        <w:t>iniciar sesión</w:t>
      </w:r>
      <w:r>
        <w:t xml:space="preserve"> con correo institucional.</w:t>
      </w:r>
    </w:p>
    <w:p w:rsidR="00201DE3" w:rsidRDefault="00357A71" w:rsidP="00201DE3">
      <w:pPr>
        <w:pStyle w:val="Prrafodelista"/>
        <w:numPr>
          <w:ilvl w:val="0"/>
          <w:numId w:val="15"/>
        </w:numPr>
        <w:spacing w:before="120" w:after="120"/>
        <w:contextualSpacing w:val="0"/>
        <w:jc w:val="both"/>
      </w:pPr>
      <w:r>
        <w:t>El sistema deberá permitir cargar, crear, buscar, borrar, modificar y generar informes de horarios de cursada</w:t>
      </w:r>
      <w:r w:rsidR="00FE6D79">
        <w:t xml:space="preserve"> a usuarios autorizados</w:t>
      </w:r>
      <w:r>
        <w:t>.</w:t>
      </w:r>
    </w:p>
    <w:p w:rsidR="00201DE3" w:rsidRDefault="00FE6D79" w:rsidP="00201DE3">
      <w:pPr>
        <w:pStyle w:val="Prrafodelista"/>
        <w:numPr>
          <w:ilvl w:val="0"/>
          <w:numId w:val="15"/>
        </w:numPr>
        <w:spacing w:before="120" w:after="120"/>
        <w:contextualSpacing w:val="0"/>
        <w:jc w:val="both"/>
      </w:pPr>
      <w:r>
        <w:t>El sistema permitirá consultar horarios de cursada a usuarios públicos.</w:t>
      </w:r>
    </w:p>
    <w:p w:rsidR="00201DE3" w:rsidRDefault="00357A71" w:rsidP="00201DE3">
      <w:pPr>
        <w:pStyle w:val="Prrafodelista"/>
        <w:numPr>
          <w:ilvl w:val="0"/>
          <w:numId w:val="15"/>
        </w:numPr>
        <w:spacing w:before="120" w:after="120"/>
        <w:contextualSpacing w:val="0"/>
        <w:jc w:val="both"/>
      </w:pPr>
      <w:r>
        <w:t xml:space="preserve">El sistema deberá </w:t>
      </w:r>
      <w:r w:rsidR="00FE6D79">
        <w:t xml:space="preserve">permitir </w:t>
      </w:r>
      <w:r w:rsidR="00FE6D79">
        <w:t xml:space="preserve">cargar, crear, buscar, borrar, modificar y generar informes </w:t>
      </w:r>
      <w:r w:rsidR="00FE6D79">
        <w:t xml:space="preserve">de </w:t>
      </w:r>
      <w:r>
        <w:t xml:space="preserve"> mesas de examen</w:t>
      </w:r>
      <w:r w:rsidR="00FE6D79">
        <w:t xml:space="preserve"> a usuarios autorizados</w:t>
      </w:r>
      <w:r>
        <w:t>.</w:t>
      </w:r>
    </w:p>
    <w:p w:rsidR="00201DE3" w:rsidRDefault="00357A71" w:rsidP="00201DE3">
      <w:pPr>
        <w:pStyle w:val="Prrafodelista"/>
        <w:numPr>
          <w:ilvl w:val="0"/>
          <w:numId w:val="15"/>
        </w:numPr>
        <w:spacing w:before="120" w:after="120"/>
        <w:contextualSpacing w:val="0"/>
        <w:jc w:val="both"/>
      </w:pPr>
      <w:r>
        <w:t>El sistema no deberá mantener almacenado horarios de cursada a modo de historial.</w:t>
      </w:r>
    </w:p>
    <w:p w:rsidR="00FE6D79" w:rsidRDefault="00FE6D79" w:rsidP="00201DE3">
      <w:pPr>
        <w:pStyle w:val="Prrafodelista"/>
        <w:numPr>
          <w:ilvl w:val="0"/>
          <w:numId w:val="15"/>
        </w:numPr>
        <w:spacing w:before="120" w:after="120"/>
        <w:contextualSpacing w:val="0"/>
        <w:jc w:val="both"/>
      </w:pPr>
      <w:r>
        <w:t xml:space="preserve">El sistema permitirá consultar mesas de examen a usuarios </w:t>
      </w:r>
      <w:r w:rsidR="000C3660">
        <w:t>públicos</w:t>
      </w:r>
      <w:r>
        <w:t>.</w:t>
      </w:r>
    </w:p>
    <w:p w:rsidR="00357A71" w:rsidRDefault="00357A71" w:rsidP="00201DE3">
      <w:pPr>
        <w:pStyle w:val="Prrafodelista"/>
        <w:numPr>
          <w:ilvl w:val="0"/>
          <w:numId w:val="15"/>
        </w:numPr>
        <w:spacing w:before="120" w:after="120"/>
        <w:contextualSpacing w:val="0"/>
        <w:jc w:val="both"/>
      </w:pPr>
      <w:r>
        <w:t>El sistema no deberá mantener almacenado mesas de examen a modo de historial.</w:t>
      </w:r>
    </w:p>
    <w:p w:rsidR="00357A71" w:rsidRDefault="00357A71" w:rsidP="00201DE3">
      <w:pPr>
        <w:pStyle w:val="Prrafodelista"/>
        <w:numPr>
          <w:ilvl w:val="0"/>
          <w:numId w:val="15"/>
        </w:numPr>
        <w:spacing w:before="120" w:after="120"/>
        <w:contextualSpacing w:val="0"/>
        <w:jc w:val="both"/>
      </w:pPr>
      <w:r>
        <w:t>El sistema deberá permitir buscar, borrar, modificar y generar informe de horario de aulas.</w:t>
      </w:r>
    </w:p>
    <w:p w:rsidR="00357A71" w:rsidRDefault="00357A71" w:rsidP="00201DE3">
      <w:pPr>
        <w:pStyle w:val="Prrafodelista"/>
        <w:numPr>
          <w:ilvl w:val="0"/>
          <w:numId w:val="15"/>
        </w:numPr>
        <w:spacing w:before="120" w:after="120"/>
        <w:contextualSpacing w:val="0"/>
        <w:jc w:val="both"/>
      </w:pPr>
      <w:r>
        <w:t>El sistema deberá permitir buscar, borrar y modificar carreras.</w:t>
      </w:r>
    </w:p>
    <w:p w:rsidR="000C3660" w:rsidRDefault="000C3660" w:rsidP="00201DE3">
      <w:pPr>
        <w:pStyle w:val="Prrafodelista"/>
        <w:numPr>
          <w:ilvl w:val="0"/>
          <w:numId w:val="15"/>
        </w:numPr>
        <w:spacing w:before="120" w:after="120"/>
        <w:contextualSpacing w:val="0"/>
        <w:jc w:val="both"/>
      </w:pPr>
      <w:r>
        <w:t xml:space="preserve">El sistema permitirá gestionar usuarios. </w:t>
      </w:r>
    </w:p>
    <w:p w:rsidR="00357A71" w:rsidRDefault="00357A71" w:rsidP="00804F19">
      <w:pPr>
        <w:jc w:val="both"/>
      </w:pPr>
    </w:p>
    <w:p w:rsidR="00F2658A" w:rsidRPr="00C028C8" w:rsidRDefault="00F2658A" w:rsidP="00E54CA4">
      <w:pPr>
        <w:pStyle w:val="PSI-Normal"/>
      </w:pPr>
    </w:p>
    <w:tbl>
      <w:tblPr>
        <w:tblW w:w="8094" w:type="dxa"/>
        <w:tblInd w:w="25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3402"/>
        <w:gridCol w:w="4692"/>
      </w:tblGrid>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ID del Requerimiento:</w:t>
            </w:r>
          </w:p>
        </w:tc>
        <w:tc>
          <w:tcPr>
            <w:tcW w:w="4692" w:type="dxa"/>
          </w:tcPr>
          <w:p w:rsidR="00F2658A" w:rsidRPr="00E35D3F" w:rsidRDefault="00F2658A" w:rsidP="00804F19">
            <w:pPr>
              <w:jc w:val="both"/>
            </w:pPr>
            <w:r w:rsidRPr="00E35D3F">
              <w:t>[</w:t>
            </w:r>
            <w:r>
              <w:t>Colocar el ID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D74424">
            <w:pPr>
              <w:rPr>
                <w:b/>
                <w:lang w:val="es-AR"/>
              </w:rPr>
            </w:pPr>
            <w:r>
              <w:rPr>
                <w:b/>
                <w:lang w:val="es-AR"/>
              </w:rPr>
              <w:t>Nombre del Requerimiento:</w:t>
            </w:r>
          </w:p>
        </w:tc>
        <w:tc>
          <w:tcPr>
            <w:tcW w:w="4692" w:type="dxa"/>
          </w:tcPr>
          <w:p w:rsidR="00F2658A" w:rsidRPr="00E35D3F" w:rsidRDefault="00F2658A" w:rsidP="00804F19">
            <w:pPr>
              <w:jc w:val="both"/>
            </w:pPr>
            <w:r w:rsidRPr="00E35D3F">
              <w:t>[</w:t>
            </w:r>
            <w:r>
              <w:t>Colocar el nombre  del requerimiento funcional</w:t>
            </w:r>
            <w:r w:rsidRPr="00E35D3F">
              <w:t>.]</w:t>
            </w:r>
          </w:p>
        </w:tc>
      </w:tr>
      <w:tr w:rsidR="00F2658A" w:rsidRPr="00E35D3F" w:rsidTr="00E54CA4">
        <w:tc>
          <w:tcPr>
            <w:tcW w:w="3402" w:type="dxa"/>
            <w:shd w:val="clear" w:color="auto" w:fill="F2F2F2"/>
            <w:vAlign w:val="center"/>
          </w:tcPr>
          <w:p w:rsidR="00F2658A" w:rsidRPr="00E35D3F" w:rsidRDefault="00F2658A" w:rsidP="00E54CA4">
            <w:pPr>
              <w:ind w:left="34" w:firstLine="0"/>
              <w:rPr>
                <w:b/>
                <w:lang w:val="es-AR"/>
              </w:rPr>
            </w:pPr>
            <w:r>
              <w:rPr>
                <w:b/>
                <w:lang w:val="es-AR"/>
              </w:rPr>
              <w:t>Identificación del Requerimiento:</w:t>
            </w:r>
          </w:p>
        </w:tc>
        <w:tc>
          <w:tcPr>
            <w:tcW w:w="4692" w:type="dxa"/>
          </w:tcPr>
          <w:p w:rsidR="00F2658A" w:rsidRPr="00E35D3F" w:rsidRDefault="00F2658A" w:rsidP="00804F19">
            <w:pPr>
              <w:jc w:val="both"/>
            </w:pPr>
            <w:r w:rsidRPr="00E35D3F">
              <w:t>[</w:t>
            </w:r>
            <w:r>
              <w:t>Identificación del   requerimiento  funcional   (con un número o un conjunto de caracteres que debe verse reflejado en el apartado de definición, acrónimos y abreviaturas)</w:t>
            </w:r>
            <w:r w:rsidRPr="00E35D3F">
              <w:t>.]</w:t>
            </w:r>
          </w:p>
        </w:tc>
      </w:tr>
      <w:tr w:rsidR="00F2658A" w:rsidRPr="00E35D3F" w:rsidTr="00E54CA4">
        <w:tc>
          <w:tcPr>
            <w:tcW w:w="3402" w:type="dxa"/>
            <w:tcBorders>
              <w:bottom w:val="single" w:sz="4" w:space="0" w:color="000000"/>
            </w:tcBorders>
            <w:shd w:val="clear" w:color="auto" w:fill="F2F2F2"/>
            <w:vAlign w:val="center"/>
          </w:tcPr>
          <w:p w:rsidR="00F2658A" w:rsidRDefault="00F2658A" w:rsidP="00D74424">
            <w:pPr>
              <w:rPr>
                <w:b/>
                <w:lang w:val="es-AR"/>
              </w:rPr>
            </w:pPr>
            <w:r>
              <w:rPr>
                <w:b/>
                <w:lang w:val="es-AR"/>
              </w:rPr>
              <w:t>Características:</w:t>
            </w:r>
          </w:p>
        </w:tc>
        <w:tc>
          <w:tcPr>
            <w:tcW w:w="4692" w:type="dxa"/>
            <w:tcBorders>
              <w:bottom w:val="single" w:sz="4" w:space="0" w:color="000000"/>
            </w:tcBorders>
          </w:tcPr>
          <w:p w:rsidR="00F2658A" w:rsidRPr="00E35D3F" w:rsidRDefault="00F2658A" w:rsidP="00804F19">
            <w:pPr>
              <w:jc w:val="both"/>
            </w:pPr>
            <w:r w:rsidRPr="00E35D3F">
              <w:t>[</w:t>
            </w:r>
            <w:r>
              <w:t>E</w:t>
            </w:r>
            <w:r w:rsidRPr="00FA1FFC">
              <w:t>stas</w:t>
            </w:r>
            <w:r>
              <w:t xml:space="preserve"> </w:t>
            </w:r>
            <w:r w:rsidRPr="00FA1FFC">
              <w:t>características</w:t>
            </w:r>
            <w:r>
              <w:t xml:space="preserve"> </w:t>
            </w:r>
            <w:r w:rsidRPr="00FA1FFC">
              <w:t>fueron</w:t>
            </w:r>
            <w:r>
              <w:t xml:space="preserve"> </w:t>
            </w:r>
            <w:r w:rsidRPr="00FA1FFC">
              <w:t>previamente</w:t>
            </w:r>
            <w:r>
              <w:t xml:space="preserve"> </w:t>
            </w:r>
            <w:r w:rsidRPr="00FA1FFC">
              <w:t>definidas   en</w:t>
            </w:r>
            <w:r>
              <w:t xml:space="preserve"> </w:t>
            </w:r>
            <w:r w:rsidRPr="00FA1FFC">
              <w:t>e</w:t>
            </w:r>
            <w:r>
              <w:t>l documento Visión del Sistema. Estas características son las que generan cada uno de  los  requerimientos que se expresarán en esta tabla.</w:t>
            </w:r>
            <w:r w:rsidRPr="00E35D3F">
              <w:t xml:space="preserve"> ]</w:t>
            </w:r>
          </w:p>
        </w:tc>
      </w:tr>
      <w:tr w:rsidR="00F2658A" w:rsidRPr="00E35D3F" w:rsidTr="00E54CA4">
        <w:tc>
          <w:tcPr>
            <w:tcW w:w="8094" w:type="dxa"/>
            <w:gridSpan w:val="2"/>
            <w:tcBorders>
              <w:bottom w:val="single" w:sz="4" w:space="0" w:color="000000"/>
            </w:tcBorders>
            <w:shd w:val="clear" w:color="auto" w:fill="FFFFFF"/>
            <w:vAlign w:val="center"/>
          </w:tcPr>
          <w:p w:rsidR="00F2658A" w:rsidRPr="00E35D3F" w:rsidRDefault="00F2658A" w:rsidP="00804F19">
            <w:pPr>
              <w:jc w:val="both"/>
            </w:pPr>
            <w:r w:rsidRPr="00E35D3F">
              <w:t>[</w:t>
            </w:r>
            <w:r>
              <w:t>Aquí  se debe de realizar  una descripción del  requerimiento  funcional.  Se debe colocar   información suficiente de tal manera que sirva de ayuda para el desarrollador del sistema. Cualquier representación gráfica debe ser anexada en este apartado.</w:t>
            </w:r>
            <w:r w:rsidRPr="00E35D3F">
              <w:t xml:space="preserve"> ]</w:t>
            </w:r>
          </w:p>
        </w:tc>
      </w:tr>
      <w:tr w:rsidR="00F2658A" w:rsidRPr="00E35D3F" w:rsidTr="00E54CA4">
        <w:tc>
          <w:tcPr>
            <w:tcW w:w="8094" w:type="dxa"/>
            <w:gridSpan w:val="2"/>
            <w:shd w:val="clear" w:color="auto" w:fill="FFFFFF"/>
            <w:vAlign w:val="center"/>
          </w:tcPr>
          <w:p w:rsidR="00F2658A" w:rsidRDefault="00F2658A" w:rsidP="00804F19">
            <w:pPr>
              <w:jc w:val="both"/>
            </w:pPr>
            <w:r>
              <w:t>Atributo: Prioridad</w:t>
            </w:r>
          </w:p>
          <w:p w:rsidR="00F2658A" w:rsidRDefault="00F2658A" w:rsidP="00804F19">
            <w:pPr>
              <w:jc w:val="both"/>
            </w:pPr>
            <w:r>
              <w:lastRenderedPageBreak/>
              <w:t>• Alta /Media Alta / Media / Media Baja / Baja</w:t>
            </w:r>
          </w:p>
          <w:p w:rsidR="00F2658A" w:rsidRDefault="00F2658A" w:rsidP="00804F19">
            <w:pPr>
              <w:jc w:val="both"/>
            </w:pPr>
            <w:r w:rsidRPr="00197E1D">
              <w:rPr>
                <w:b/>
              </w:rPr>
              <w:t>La prioridad es</w:t>
            </w:r>
            <w:r>
              <w:t>: &lt;colocar una de las opciones&gt;</w:t>
            </w:r>
          </w:p>
        </w:tc>
      </w:tr>
    </w:tbl>
    <w:p w:rsidR="00F2658A" w:rsidRDefault="00F2658A" w:rsidP="00F2658A">
      <w:pPr>
        <w:pStyle w:val="PSI-Ttulo1"/>
        <w:rPr>
          <w:rFonts w:eastAsia="Calibri"/>
        </w:rPr>
      </w:pPr>
    </w:p>
    <w:p w:rsidR="00F2658A" w:rsidRPr="006C6EFF" w:rsidRDefault="00F2658A" w:rsidP="00F2658A">
      <w:pPr>
        <w:pStyle w:val="PSI-Ttulo1"/>
      </w:pPr>
      <w:bookmarkStart w:id="93" w:name="_Toc235007276"/>
      <w:bookmarkStart w:id="94" w:name="_Toc235009562"/>
      <w:bookmarkStart w:id="95" w:name="_Toc493083849"/>
      <w:r w:rsidRPr="006C6EFF">
        <w:t>Requerimientos No Funcionales</w:t>
      </w:r>
      <w:bookmarkEnd w:id="93"/>
      <w:bookmarkEnd w:id="94"/>
      <w:bookmarkEnd w:id="95"/>
    </w:p>
    <w:p w:rsidR="00F2658A" w:rsidRDefault="00F2658A" w:rsidP="00804F19">
      <w:pPr>
        <w:jc w:val="both"/>
      </w:pPr>
      <w:r w:rsidRPr="00217C7E">
        <w:t>[</w:t>
      </w:r>
      <w:r w:rsidRPr="000339D8">
        <w:t>Describa  los  requerimientos no  funcionales  para  este documento.  Los  requerimientos no  funcionales tienen que ver con las características que de una u otra forma puedan l</w:t>
      </w:r>
      <w:r>
        <w:t xml:space="preserve">imitar el sistema como son: el </w:t>
      </w:r>
      <w:r w:rsidRPr="000339D8">
        <w:t>rendimiento   (en   tiempo   y   espacio),   confiabilidad,   interfaces,   fiabilida</w:t>
      </w:r>
      <w:r>
        <w:t xml:space="preserve">d   (robustez   del   sistema, </w:t>
      </w:r>
      <w:r w:rsidRPr="000339D8">
        <w:t>disponibilidad de equipo), mantenimiento, seguridad, portabilidad, estándares, etc.]</w:t>
      </w:r>
    </w:p>
    <w:p w:rsidR="00F2658A" w:rsidRDefault="00F2658A" w:rsidP="002D541B">
      <w:pPr>
        <w:pStyle w:val="PSI-Comentario"/>
      </w:pPr>
    </w:p>
    <w:p w:rsidR="00F2658A" w:rsidRDefault="00F2658A" w:rsidP="00F2658A">
      <w:pPr>
        <w:pStyle w:val="PSI-Ttulo2"/>
      </w:pPr>
      <w:bookmarkStart w:id="96" w:name="_Toc235007277"/>
      <w:bookmarkStart w:id="97" w:name="_Toc235009563"/>
      <w:bookmarkStart w:id="98" w:name="_Toc493083850"/>
      <w:r w:rsidRPr="0017416A">
        <w:t>Usabilidad</w:t>
      </w:r>
      <w:bookmarkEnd w:id="96"/>
      <w:bookmarkEnd w:id="97"/>
      <w:bookmarkEnd w:id="98"/>
    </w:p>
    <w:p w:rsidR="00F2658A" w:rsidRDefault="00F2658A" w:rsidP="00804F19">
      <w:pPr>
        <w:jc w:val="both"/>
      </w:pPr>
      <w:r w:rsidRPr="00217C7E">
        <w:t xml:space="preserve"> [</w:t>
      </w:r>
      <w:r w:rsidRPr="005F5D9E">
        <w:t>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w:t>
      </w:r>
      <w:r>
        <w:t xml:space="preserve"> </w:t>
      </w:r>
      <w:r w:rsidRPr="005F5D9E">
        <w:t>requerimiento</w:t>
      </w:r>
      <w:r>
        <w:t>s para concordar con estándares</w:t>
      </w:r>
      <w:r w:rsidRPr="005F5D9E">
        <w:t>.</w:t>
      </w:r>
      <w:r w:rsidRPr="00F66F23">
        <w:t>]</w:t>
      </w:r>
    </w:p>
    <w:p w:rsidR="00F2658A" w:rsidRDefault="00F2658A" w:rsidP="002D541B">
      <w:pPr>
        <w:pStyle w:val="PSI-Comentario"/>
      </w:pPr>
    </w:p>
    <w:p w:rsidR="00F2658A" w:rsidRDefault="00F2658A" w:rsidP="00F2658A">
      <w:pPr>
        <w:pStyle w:val="PSI-Ttulo2"/>
      </w:pPr>
      <w:bookmarkStart w:id="99" w:name="_Toc235007278"/>
      <w:bookmarkStart w:id="100" w:name="_Toc235009564"/>
      <w:bookmarkStart w:id="101" w:name="_Toc493083851"/>
      <w:r w:rsidRPr="00FE6047">
        <w:t>Confiabilidad</w:t>
      </w:r>
      <w:bookmarkEnd w:id="99"/>
      <w:bookmarkEnd w:id="100"/>
      <w:bookmarkEnd w:id="101"/>
    </w:p>
    <w:p w:rsidR="00F2658A" w:rsidRDefault="00F2658A" w:rsidP="00804F19">
      <w:pPr>
        <w:jc w:val="both"/>
      </w:pPr>
      <w:r w:rsidRPr="00217C7E">
        <w:t xml:space="preserve"> [</w:t>
      </w:r>
      <w:r w:rsidRPr="00FE6047">
        <w:t>Aquí se deben detallar los requerimientos de confiabilidad del sistema. Describa las características</w:t>
      </w:r>
      <w:r>
        <w:t xml:space="preserve"> </w:t>
      </w:r>
      <w:r w:rsidRPr="00FE6047">
        <w:t>de confiabilidad explicando  la posibilidad del  sistema de  realizar   la</w:t>
      </w:r>
      <w:r>
        <w:t xml:space="preserve">s  funciones para  las que  fue </w:t>
      </w:r>
      <w:r w:rsidRPr="00FE6047">
        <w:t>diseñado sin presentar fallos. Entre estos requerimientos puede me</w:t>
      </w:r>
      <w:r>
        <w:t xml:space="preserve">ncionar características como la </w:t>
      </w:r>
      <w:r w:rsidRPr="00FE6047">
        <w:t>disponibilidad, el porcentaje de fallas máximo, etc.]</w:t>
      </w:r>
    </w:p>
    <w:p w:rsidR="00F2658A" w:rsidRDefault="00F2658A" w:rsidP="002D541B">
      <w:pPr>
        <w:pStyle w:val="PSI-Comentario"/>
      </w:pPr>
    </w:p>
    <w:p w:rsidR="00F2658A" w:rsidRDefault="00F2658A" w:rsidP="00F2658A">
      <w:pPr>
        <w:pStyle w:val="PSI-Ttulo2"/>
      </w:pPr>
      <w:bookmarkStart w:id="102" w:name="_Toc235007279"/>
      <w:bookmarkStart w:id="103" w:name="_Toc235009565"/>
      <w:bookmarkStart w:id="104" w:name="_Toc493083852"/>
      <w:r w:rsidRPr="003B6D0F">
        <w:t>Seguridad</w:t>
      </w:r>
      <w:bookmarkEnd w:id="102"/>
      <w:bookmarkEnd w:id="103"/>
      <w:bookmarkEnd w:id="104"/>
    </w:p>
    <w:p w:rsidR="00F2658A" w:rsidRDefault="00F2658A" w:rsidP="00804F19">
      <w:pPr>
        <w:jc w:val="both"/>
      </w:pPr>
      <w:r>
        <w:br/>
      </w:r>
      <w:r w:rsidRPr="00217C7E">
        <w:t>[</w:t>
      </w:r>
      <w:r w:rsidRPr="003B6D0F">
        <w:t>Aquí  se deben detallar  los requerimientos de seguridad del  sistema.  Esto  incluye si el  acceso al</w:t>
      </w:r>
      <w:r>
        <w:t xml:space="preserve"> </w:t>
      </w:r>
      <w:r w:rsidRPr="003B6D0F">
        <w:t>sistema   será   controlado   con   nombres   de   usuario   y   contraseñas,   q</w:t>
      </w:r>
      <w:r>
        <w:t xml:space="preserve">ue   solo   los   usuarios   con </w:t>
      </w:r>
      <w:r w:rsidRPr="003B6D0F">
        <w:t>privilegios de administrador podrán acceder a las funciones administr</w:t>
      </w:r>
      <w:r>
        <w:t xml:space="preserve">ativas y los usuarios normales </w:t>
      </w:r>
      <w:r w:rsidRPr="003B6D0F">
        <w:t>no podrán. ]</w:t>
      </w:r>
    </w:p>
    <w:p w:rsidR="00F2658A" w:rsidRPr="003B6D0F" w:rsidRDefault="00F2658A" w:rsidP="002D541B">
      <w:pPr>
        <w:pStyle w:val="PSI-Comentario"/>
      </w:pPr>
    </w:p>
    <w:p w:rsidR="00F2658A" w:rsidRPr="003B6D0F" w:rsidRDefault="00F2658A" w:rsidP="00F2658A">
      <w:pPr>
        <w:pStyle w:val="PSI-Ttulo2"/>
      </w:pPr>
      <w:r w:rsidRPr="003B6D0F">
        <w:lastRenderedPageBreak/>
        <w:t xml:space="preserve"> </w:t>
      </w:r>
      <w:bookmarkStart w:id="105" w:name="_Toc235007280"/>
      <w:bookmarkStart w:id="106" w:name="_Toc235009566"/>
      <w:bookmarkStart w:id="107" w:name="_Toc493083853"/>
      <w:r w:rsidRPr="003B6D0F">
        <w:t>Eficiencia</w:t>
      </w:r>
      <w:bookmarkEnd w:id="105"/>
      <w:bookmarkEnd w:id="106"/>
      <w:bookmarkEnd w:id="107"/>
    </w:p>
    <w:p w:rsidR="00F2658A" w:rsidRDefault="00F2658A" w:rsidP="00804F19">
      <w:pPr>
        <w:jc w:val="both"/>
      </w:pPr>
      <w:r w:rsidRPr="00217C7E">
        <w:t>[</w:t>
      </w:r>
      <w:r w:rsidRPr="003B6D0F">
        <w:t>En este  apartado  se debe ver   reflejado  las características  de ef</w:t>
      </w:r>
      <w:r>
        <w:t xml:space="preserve">iciencia del  sistema.  Se debe </w:t>
      </w:r>
      <w:r w:rsidRPr="003B6D0F">
        <w:t xml:space="preserve">especificar: el tiempo de respuesta para una transacción (promedio), capacidad (número de clientes y   transacciones),   rendimiento   del   procesamiento   (Ej.   </w:t>
      </w:r>
      <w:r w:rsidR="00AA3C06" w:rsidRPr="003B6D0F">
        <w:t>Transacciones</w:t>
      </w:r>
      <w:r w:rsidRPr="003B6D0F">
        <w:t xml:space="preserve">   po</w:t>
      </w:r>
      <w:r>
        <w:t xml:space="preserve">r   segundo)   y   cuando   el </w:t>
      </w:r>
      <w:r w:rsidRPr="003B6D0F">
        <w:t>sistema se ha degradado cuál es el modo aceptable de operación. ]</w:t>
      </w:r>
    </w:p>
    <w:p w:rsidR="00F2658A" w:rsidRDefault="00F2658A" w:rsidP="002D541B">
      <w:pPr>
        <w:pStyle w:val="PSI-Comentario"/>
      </w:pPr>
    </w:p>
    <w:p w:rsidR="00F2658A" w:rsidRDefault="00F2658A" w:rsidP="00F2658A">
      <w:pPr>
        <w:pStyle w:val="PSI-Ttulo2"/>
      </w:pPr>
      <w:bookmarkStart w:id="108" w:name="_Toc235007281"/>
      <w:bookmarkStart w:id="109" w:name="_Toc235009567"/>
      <w:bookmarkStart w:id="110" w:name="_Toc493083854"/>
      <w:r w:rsidRPr="0060411D">
        <w:t>Interfaces</w:t>
      </w:r>
      <w:bookmarkEnd w:id="108"/>
      <w:bookmarkEnd w:id="109"/>
      <w:bookmarkEnd w:id="110"/>
    </w:p>
    <w:p w:rsidR="00F2658A" w:rsidRDefault="00F2658A" w:rsidP="00804F19">
      <w:pPr>
        <w:jc w:val="both"/>
      </w:pPr>
      <w:r w:rsidRPr="0060411D">
        <w:t xml:space="preserve">[En </w:t>
      </w:r>
      <w:r>
        <w:t>este apartado se definen las interfaces que debe apoyar la aplicación, como son: las interfaces de usuario, interfaces de software, etc.</w:t>
      </w:r>
      <w:r w:rsidRPr="0060411D">
        <w:t>]</w:t>
      </w:r>
    </w:p>
    <w:p w:rsidR="00F2658A" w:rsidRDefault="00F2658A" w:rsidP="002D541B">
      <w:pPr>
        <w:pStyle w:val="PSI-Comentario"/>
      </w:pPr>
    </w:p>
    <w:p w:rsidR="00F2658A" w:rsidRPr="0060411D" w:rsidRDefault="00F2658A" w:rsidP="00F2658A">
      <w:pPr>
        <w:pStyle w:val="PSI-Ttulo3"/>
      </w:pPr>
      <w:bookmarkStart w:id="111" w:name="_Toc235007282"/>
      <w:bookmarkStart w:id="112" w:name="_Toc235009568"/>
      <w:bookmarkStart w:id="113" w:name="_Toc493083855"/>
      <w:r w:rsidRPr="0060411D">
        <w:t>Interfaces de Usuario</w:t>
      </w:r>
      <w:bookmarkEnd w:id="111"/>
      <w:bookmarkEnd w:id="112"/>
      <w:bookmarkEnd w:id="113"/>
    </w:p>
    <w:p w:rsidR="00F2658A" w:rsidRPr="008D6E34" w:rsidRDefault="00F2658A" w:rsidP="00804F19">
      <w:pPr>
        <w:jc w:val="both"/>
      </w:pPr>
      <w:r w:rsidRPr="008D6E34">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60411D" w:rsidRDefault="00F2658A" w:rsidP="002D541B">
      <w:pPr>
        <w:pStyle w:val="PSI-Comentario"/>
      </w:pPr>
    </w:p>
    <w:p w:rsidR="00F2658A" w:rsidRPr="0060411D" w:rsidRDefault="00F2658A" w:rsidP="00F2658A">
      <w:pPr>
        <w:pStyle w:val="PSI-Ttulo3"/>
      </w:pPr>
      <w:bookmarkStart w:id="114" w:name="_Toc235007283"/>
      <w:bookmarkStart w:id="115" w:name="_Toc235009569"/>
      <w:bookmarkStart w:id="116" w:name="_Toc493083856"/>
      <w:r w:rsidRPr="0060411D">
        <w:t>Interfaces de Software</w:t>
      </w:r>
      <w:bookmarkEnd w:id="114"/>
      <w:bookmarkEnd w:id="115"/>
      <w:bookmarkEnd w:id="116"/>
    </w:p>
    <w:p w:rsidR="00F2658A" w:rsidRDefault="00F2658A" w:rsidP="00804F19">
      <w:pPr>
        <w:jc w:val="both"/>
      </w:pPr>
      <w:r w:rsidRPr="0060411D">
        <w:t>[</w:t>
      </w:r>
      <w:r>
        <w:t>En esta sección se deben</w:t>
      </w:r>
      <w:r w:rsidRPr="0060411D">
        <w:t xml:space="preserve"> describir  las  interfaces de software hacia otros componentes del  sistema. Pueden</w:t>
      </w:r>
      <w:r>
        <w:t xml:space="preserve"> </w:t>
      </w:r>
      <w:r w:rsidRPr="0060411D">
        <w:t>ser: componentes comprados, reutilizados</w:t>
      </w:r>
      <w:r>
        <w:t xml:space="preserve">, etc. </w:t>
      </w:r>
    </w:p>
    <w:p w:rsidR="00F2658A" w:rsidRPr="008D6E34" w:rsidRDefault="00F2658A" w:rsidP="00804F19">
      <w:pPr>
        <w:jc w:val="both"/>
      </w:pPr>
      <w:r w:rsidRPr="008D6E34">
        <w:t xml:space="preserve">Para cada interface se debe indicar: propósito de la interface con el producto de software. </w:t>
      </w:r>
      <w:r w:rsidRPr="003B6D0F">
        <w:t>]</w:t>
      </w:r>
    </w:p>
    <w:p w:rsidR="00F2658A" w:rsidRDefault="00F2658A" w:rsidP="002D541B">
      <w:pPr>
        <w:pStyle w:val="PSI-Comentario"/>
      </w:pPr>
    </w:p>
    <w:p w:rsidR="00F2658A" w:rsidRPr="008D04D7" w:rsidRDefault="00F2658A" w:rsidP="00F2658A">
      <w:pPr>
        <w:pStyle w:val="PSI-Ttulo3"/>
      </w:pPr>
      <w:bookmarkStart w:id="117" w:name="_Toc235007284"/>
      <w:bookmarkStart w:id="118" w:name="_Toc235009570"/>
      <w:bookmarkStart w:id="119" w:name="_Toc493083857"/>
      <w:r w:rsidRPr="008D04D7">
        <w:t>Interfaces de Hardware</w:t>
      </w:r>
      <w:bookmarkEnd w:id="117"/>
      <w:bookmarkEnd w:id="118"/>
      <w:bookmarkEnd w:id="119"/>
    </w:p>
    <w:p w:rsidR="00F2658A" w:rsidRDefault="00F2658A" w:rsidP="00804F19">
      <w:pPr>
        <w:jc w:val="both"/>
      </w:pPr>
      <w:r w:rsidRPr="0060411D">
        <w:t>[</w:t>
      </w:r>
      <w:r>
        <w:t>Esta Sección</w:t>
      </w:r>
      <w:r w:rsidRPr="008D04D7">
        <w:t xml:space="preserve"> describe </w:t>
      </w:r>
      <w:r>
        <w:t xml:space="preserve">las características de las interfaces entre el producto Software y los </w:t>
      </w:r>
      <w:r w:rsidRPr="008D04D7">
        <w:t>com</w:t>
      </w:r>
      <w:r>
        <w:t xml:space="preserve">ponentes </w:t>
      </w:r>
      <w:r w:rsidRPr="008D04D7">
        <w:t xml:space="preserve">de hardware </w:t>
      </w:r>
      <w:r>
        <w:t xml:space="preserve">del sistema. </w:t>
      </w:r>
      <w:r w:rsidRPr="008D6E34">
        <w:t>Incluye características de configuración, dispositivos que se deben soportar, como deben ser soportados y protocolos.</w:t>
      </w:r>
      <w:r w:rsidRPr="008D04D7">
        <w:t xml:space="preserve"> </w:t>
      </w:r>
      <w:r w:rsidRPr="003B6D0F">
        <w:t>]</w:t>
      </w:r>
    </w:p>
    <w:p w:rsidR="00F2658A" w:rsidRDefault="00F2658A" w:rsidP="002D541B">
      <w:pPr>
        <w:pStyle w:val="PSI-Comentario"/>
      </w:pPr>
    </w:p>
    <w:p w:rsidR="00F2658A" w:rsidRPr="008D04D7" w:rsidRDefault="00F2658A" w:rsidP="00F2658A">
      <w:pPr>
        <w:pStyle w:val="PSI-Ttulo3"/>
      </w:pPr>
      <w:bookmarkStart w:id="120" w:name="_Toc235007285"/>
      <w:bookmarkStart w:id="121" w:name="_Toc235009571"/>
      <w:bookmarkStart w:id="122" w:name="_Toc493083858"/>
      <w:r w:rsidRPr="008D04D7">
        <w:lastRenderedPageBreak/>
        <w:t>Interfaces de Comunicaciones</w:t>
      </w:r>
      <w:bookmarkEnd w:id="120"/>
      <w:bookmarkEnd w:id="121"/>
      <w:bookmarkEnd w:id="122"/>
    </w:p>
    <w:p w:rsidR="00F2658A" w:rsidRPr="008D04D7" w:rsidRDefault="00F2658A" w:rsidP="00804F19">
      <w:pPr>
        <w:jc w:val="both"/>
      </w:pPr>
      <w:r w:rsidRPr="008D04D7">
        <w:t xml:space="preserve">[Se debe definir las interfaces de comunicaciones a los demás sistemas o dispositivos como:  </w:t>
      </w:r>
    </w:p>
    <w:p w:rsidR="00F2658A" w:rsidRDefault="00AA3C06" w:rsidP="00804F19">
      <w:pPr>
        <w:jc w:val="both"/>
      </w:pPr>
      <w:r w:rsidRPr="008D04D7">
        <w:t>Redes</w:t>
      </w:r>
      <w:r w:rsidR="00F2658A" w:rsidRPr="008D04D7">
        <w:t xml:space="preserve"> LAN y dispositivos seriales remotos</w:t>
      </w:r>
      <w:r w:rsidR="00F2658A">
        <w:t>, etc.</w:t>
      </w:r>
      <w:r w:rsidR="00F2658A" w:rsidRPr="008D04D7">
        <w:t>]</w:t>
      </w:r>
    </w:p>
    <w:p w:rsidR="00F2658A" w:rsidRDefault="00F2658A" w:rsidP="002D541B">
      <w:pPr>
        <w:pStyle w:val="PSI-Comentario"/>
      </w:pPr>
    </w:p>
    <w:p w:rsidR="00F2658A" w:rsidRPr="0060411D" w:rsidRDefault="00F2658A" w:rsidP="00F2658A">
      <w:pPr>
        <w:pStyle w:val="PSI-Ttulo2"/>
      </w:pPr>
      <w:bookmarkStart w:id="123" w:name="_Toc235007286"/>
      <w:bookmarkStart w:id="124" w:name="_Toc235009572"/>
      <w:bookmarkStart w:id="125" w:name="_Toc493083859"/>
      <w:r w:rsidRPr="0060411D">
        <w:t>Restricción de Diseño</w:t>
      </w:r>
      <w:bookmarkEnd w:id="123"/>
      <w:bookmarkEnd w:id="124"/>
      <w:bookmarkEnd w:id="125"/>
    </w:p>
    <w:p w:rsidR="00F2658A" w:rsidRDefault="00F2658A" w:rsidP="00804F19">
      <w:pPr>
        <w:jc w:val="both"/>
      </w:pPr>
      <w:r w:rsidRPr="00217C7E">
        <w:t>[</w:t>
      </w:r>
      <w:r w:rsidRPr="0060411D">
        <w:t xml:space="preserve">En este apartado se debe indicar cualquier limitación de diseño </w:t>
      </w:r>
      <w:r>
        <w:t>que se han tomado y que deben cumplirse. Por ejemplo:</w:t>
      </w:r>
      <w:r w:rsidRPr="0060411D">
        <w:t xml:space="preserve"> lenguajes de </w:t>
      </w:r>
      <w:r>
        <w:t>programación</w:t>
      </w:r>
      <w:r w:rsidRPr="0060411D">
        <w:t>, requerimientos de proceso d</w:t>
      </w:r>
      <w:r>
        <w:t xml:space="preserve">e software,  herramientas </w:t>
      </w:r>
      <w:r w:rsidRPr="0060411D">
        <w:t>de</w:t>
      </w:r>
      <w:r>
        <w:t xml:space="preserve"> </w:t>
      </w:r>
      <w:r w:rsidRPr="0060411D">
        <w:t xml:space="preserve">desarrollo, </w:t>
      </w:r>
      <w:r>
        <w:t xml:space="preserve">limitaciones de hardware, librerías, </w:t>
      </w:r>
      <w:r w:rsidRPr="0060411D">
        <w:t>componente</w:t>
      </w:r>
      <w:r>
        <w:t>s comprados, etc.</w:t>
      </w:r>
      <w:r w:rsidRPr="003B6D0F">
        <w:t>]</w:t>
      </w:r>
    </w:p>
    <w:p w:rsidR="00F2658A" w:rsidRDefault="00F2658A" w:rsidP="002D541B">
      <w:pPr>
        <w:pStyle w:val="PSI-Comentario"/>
      </w:pPr>
    </w:p>
    <w:p w:rsidR="00F2658A" w:rsidRDefault="00F2658A" w:rsidP="00F2658A">
      <w:pPr>
        <w:pStyle w:val="PSI-Ttulo1"/>
      </w:pPr>
      <w:bookmarkStart w:id="126" w:name="_Toc15572353"/>
      <w:bookmarkStart w:id="127" w:name="_Toc227336277"/>
      <w:bookmarkStart w:id="128" w:name="_Toc235007287"/>
      <w:bookmarkStart w:id="129" w:name="_Toc235009573"/>
      <w:bookmarkStart w:id="130" w:name="_Toc493083860"/>
      <w:r>
        <w:t>Requerimientos de Licencia</w:t>
      </w:r>
      <w:bookmarkEnd w:id="126"/>
      <w:bookmarkEnd w:id="127"/>
      <w:r>
        <w:t>s</w:t>
      </w:r>
      <w:bookmarkEnd w:id="128"/>
      <w:bookmarkEnd w:id="129"/>
      <w:bookmarkEnd w:id="130"/>
    </w:p>
    <w:p w:rsidR="00F2658A" w:rsidRDefault="00F2658A" w:rsidP="00804F19">
      <w:pPr>
        <w:jc w:val="both"/>
      </w:pPr>
      <w:r w:rsidRPr="00CC6AC2">
        <w:rPr>
          <w:lang w:val="es-AR"/>
        </w:rPr>
        <w:t>[Defin</w:t>
      </w:r>
      <w:r>
        <w:rPr>
          <w:lang w:val="es-AR"/>
        </w:rPr>
        <w:t xml:space="preserve">ir los </w:t>
      </w:r>
      <w:r w:rsidRPr="00CC6AC2">
        <w:rPr>
          <w:lang w:val="es-AR"/>
        </w:rPr>
        <w:t xml:space="preserve"> requerimientos de autorización o restricción de uso que debe tener el</w:t>
      </w:r>
      <w:r>
        <w:t xml:space="preserve"> </w:t>
      </w:r>
      <w:r w:rsidRPr="00CC6AC2">
        <w:rPr>
          <w:lang w:val="es-AR"/>
        </w:rPr>
        <w:t>software.]</w:t>
      </w:r>
    </w:p>
    <w:p w:rsidR="00F2658A" w:rsidRDefault="00F2658A" w:rsidP="002D541B">
      <w:pPr>
        <w:pStyle w:val="PSI-Comentario"/>
      </w:pPr>
    </w:p>
    <w:p w:rsidR="00F2658A" w:rsidRDefault="00F2658A" w:rsidP="00F2658A">
      <w:pPr>
        <w:pStyle w:val="PSI-Ttulo1"/>
      </w:pPr>
      <w:bookmarkStart w:id="131" w:name="_Toc235007288"/>
      <w:bookmarkStart w:id="132" w:name="_Toc235009574"/>
      <w:bookmarkStart w:id="133" w:name="_Toc493083861"/>
      <w:r w:rsidRPr="0060411D">
        <w:t>Requerimientos de  Documentación</w:t>
      </w:r>
      <w:bookmarkEnd w:id="131"/>
      <w:bookmarkEnd w:id="132"/>
      <w:bookmarkEnd w:id="133"/>
    </w:p>
    <w:p w:rsidR="00F2658A" w:rsidRPr="00D03D16" w:rsidRDefault="00D03D16" w:rsidP="00D03D16">
      <w:pPr>
        <w:jc w:val="both"/>
      </w:pPr>
      <w:r>
        <w:rPr>
          <w:lang w:val="es-AR"/>
        </w:rPr>
        <w:t>A continuación</w:t>
      </w:r>
      <w:r w:rsidR="00F2658A">
        <w:t xml:space="preserve"> se especifica el tipo de documentación que se requiere, el contenido y el formato.</w:t>
      </w:r>
    </w:p>
    <w:p w:rsidR="00F2658A" w:rsidRPr="0060411D" w:rsidRDefault="00F2658A" w:rsidP="00F2658A">
      <w:pPr>
        <w:pStyle w:val="PSI-Ttulo2"/>
      </w:pPr>
      <w:bookmarkStart w:id="134" w:name="_Toc235007289"/>
      <w:bookmarkStart w:id="135" w:name="_Toc235009575"/>
      <w:bookmarkStart w:id="136" w:name="_Toc493083862"/>
      <w:r>
        <w:t xml:space="preserve">Manual </w:t>
      </w:r>
      <w:r w:rsidRPr="0060411D">
        <w:t xml:space="preserve"> de Usuario</w:t>
      </w:r>
      <w:bookmarkEnd w:id="134"/>
      <w:bookmarkEnd w:id="135"/>
      <w:bookmarkEnd w:id="136"/>
    </w:p>
    <w:p w:rsidR="002D541B" w:rsidRDefault="002D541B" w:rsidP="00804F19">
      <w:pPr>
        <w:jc w:val="both"/>
      </w:pPr>
      <w:r>
        <w:t>El manual de usuario tiene como propósito brindar una explicación completa del sistema para permitir a los usuarios un aprendizaje que requiera poco esfuerzo.</w:t>
      </w:r>
    </w:p>
    <w:p w:rsidR="002D541B" w:rsidRDefault="002D541B" w:rsidP="00804F19">
      <w:pPr>
        <w:jc w:val="both"/>
      </w:pPr>
      <w:r>
        <w:t>Preferiblemente el manual de usuario contendrá un máximo de 50 hojas con un alto nivel de detalle en las características más importantes y detalle medio en las demás. Dicho documento debe contar con un índice, glosario de términos y las siguientes secciones:</w:t>
      </w:r>
    </w:p>
    <w:p w:rsidR="002D541B" w:rsidRDefault="002D541B" w:rsidP="002D541B">
      <w:pPr>
        <w:pStyle w:val="Prrafodelista"/>
        <w:numPr>
          <w:ilvl w:val="0"/>
          <w:numId w:val="15"/>
        </w:numPr>
        <w:spacing w:before="120" w:after="120"/>
        <w:ind w:left="1077" w:hanging="357"/>
        <w:contextualSpacing w:val="0"/>
        <w:jc w:val="both"/>
      </w:pPr>
      <w:r>
        <w:t>Inicio de sesión: Una pequeña introducción y ejemplificación de como iniciar sesión en Tempus siendo usuario registrado.</w:t>
      </w:r>
    </w:p>
    <w:p w:rsidR="002D541B" w:rsidRDefault="002D541B" w:rsidP="002D541B">
      <w:pPr>
        <w:pStyle w:val="Prrafodelista"/>
        <w:numPr>
          <w:ilvl w:val="0"/>
          <w:numId w:val="15"/>
        </w:numPr>
        <w:spacing w:before="120" w:after="120"/>
        <w:ind w:left="1077" w:hanging="357"/>
        <w:contextualSpacing w:val="0"/>
        <w:jc w:val="both"/>
      </w:pPr>
      <w:r>
        <w:t>Menú principal: Un presentación del menú principal junto con las opciones disponibles para cada tipo de usuario.</w:t>
      </w:r>
    </w:p>
    <w:p w:rsidR="002D541B" w:rsidRDefault="002D541B" w:rsidP="002D541B">
      <w:pPr>
        <w:pStyle w:val="Prrafodelista"/>
        <w:numPr>
          <w:ilvl w:val="0"/>
          <w:numId w:val="15"/>
        </w:numPr>
        <w:spacing w:before="120" w:after="120"/>
        <w:ind w:left="1077" w:hanging="357"/>
        <w:contextualSpacing w:val="0"/>
        <w:jc w:val="both"/>
      </w:pPr>
      <w:r>
        <w:t>Carga y actualización de horarios de cursada: Se hace una explicación y ejemplificación detallada de cómo realizar cada una de las actividades sobre horarios de cursada y sus derivaciones.</w:t>
      </w:r>
    </w:p>
    <w:p w:rsidR="002D541B" w:rsidRDefault="002D541B" w:rsidP="002D541B">
      <w:pPr>
        <w:pStyle w:val="Prrafodelista"/>
        <w:numPr>
          <w:ilvl w:val="0"/>
          <w:numId w:val="15"/>
        </w:numPr>
        <w:spacing w:before="120" w:after="120"/>
        <w:ind w:left="1077" w:hanging="357"/>
        <w:contextualSpacing w:val="0"/>
        <w:jc w:val="both"/>
      </w:pPr>
      <w:r>
        <w:lastRenderedPageBreak/>
        <w:t>Carga y actualización de mesas de examen: Se hace una explicación y ejemplificación detallada de cómo realizar cada una de las actividades sobre mesas de examen y sus derivaciones.</w:t>
      </w:r>
    </w:p>
    <w:p w:rsidR="002D541B" w:rsidRDefault="002D541B" w:rsidP="002D541B">
      <w:pPr>
        <w:pStyle w:val="Prrafodelista"/>
        <w:numPr>
          <w:ilvl w:val="0"/>
          <w:numId w:val="15"/>
        </w:numPr>
        <w:spacing w:before="120" w:after="120"/>
        <w:ind w:left="1077" w:hanging="357"/>
        <w:contextualSpacing w:val="0"/>
        <w:jc w:val="both"/>
      </w:pPr>
      <w:r>
        <w:t>Consulta de horarios de cursada: Se explica con un nivel medio de detalle sobre cómo realizar la consulta de horarios de cursada.</w:t>
      </w:r>
    </w:p>
    <w:p w:rsidR="002D541B" w:rsidRDefault="002D541B" w:rsidP="002D541B">
      <w:pPr>
        <w:pStyle w:val="Prrafodelista"/>
        <w:numPr>
          <w:ilvl w:val="0"/>
          <w:numId w:val="15"/>
        </w:numPr>
        <w:spacing w:before="120" w:after="120"/>
        <w:ind w:left="1077" w:hanging="357"/>
        <w:contextualSpacing w:val="0"/>
        <w:jc w:val="both"/>
      </w:pPr>
      <w:r>
        <w:t>Consulta de mesas de examen: Se explica con un nivel medio de detalle sobre cómo realizar la consulta de mesas de examen.</w:t>
      </w:r>
    </w:p>
    <w:p w:rsidR="002D541B" w:rsidRDefault="00753B80" w:rsidP="002D541B">
      <w:pPr>
        <w:pStyle w:val="Prrafodelista"/>
        <w:numPr>
          <w:ilvl w:val="0"/>
          <w:numId w:val="15"/>
        </w:numPr>
        <w:spacing w:before="120" w:after="120"/>
        <w:ind w:left="1077" w:hanging="357"/>
        <w:contextualSpacing w:val="0"/>
        <w:jc w:val="both"/>
      </w:pPr>
      <w:r>
        <w:t>Consulta y actualización de aulas y carreras. Se explica brevemente cada una de las tareas que corresponden a carreras y aulas. Se realiza énfasis en la generación de informe para aulas.</w:t>
      </w:r>
    </w:p>
    <w:p w:rsidR="00753B80" w:rsidRPr="0060411D" w:rsidRDefault="00753B80" w:rsidP="002D541B">
      <w:pPr>
        <w:pStyle w:val="Prrafodelista"/>
        <w:numPr>
          <w:ilvl w:val="0"/>
          <w:numId w:val="15"/>
        </w:numPr>
        <w:spacing w:before="120" w:after="120"/>
        <w:ind w:left="1077" w:hanging="357"/>
        <w:contextualSpacing w:val="0"/>
        <w:jc w:val="both"/>
      </w:pPr>
      <w:r>
        <w:t>Anexo.</w:t>
      </w:r>
    </w:p>
    <w:p w:rsidR="00F2658A" w:rsidRDefault="00F2658A" w:rsidP="002D541B">
      <w:pPr>
        <w:pStyle w:val="PSI-Comentario"/>
      </w:pPr>
    </w:p>
    <w:p w:rsidR="00F2658A" w:rsidRPr="0060411D" w:rsidRDefault="00F2658A" w:rsidP="00F2658A">
      <w:pPr>
        <w:pStyle w:val="PSI-Ttulo2"/>
      </w:pPr>
      <w:bookmarkStart w:id="137" w:name="_Toc235007290"/>
      <w:bookmarkStart w:id="138" w:name="_Toc235009576"/>
      <w:bookmarkStart w:id="139" w:name="_Toc493083863"/>
      <w:r>
        <w:t>Ayuda en Línea</w:t>
      </w:r>
      <w:bookmarkEnd w:id="137"/>
      <w:bookmarkEnd w:id="138"/>
      <w:bookmarkEnd w:id="139"/>
    </w:p>
    <w:p w:rsidR="00F2658A" w:rsidRDefault="00F2658A" w:rsidP="00804F19">
      <w:pPr>
        <w:jc w:val="both"/>
      </w:pPr>
      <w:r w:rsidRPr="0060411D">
        <w:t>[</w:t>
      </w:r>
      <w:r w:rsidRPr="00E92716">
        <w:t xml:space="preserve">En esta sección </w:t>
      </w:r>
      <w:r>
        <w:t xml:space="preserve">se debe indicar  si el sistema </w:t>
      </w:r>
      <w:r w:rsidRPr="00E92716">
        <w:t>inclu</w:t>
      </w:r>
      <w:r>
        <w:t>irá</w:t>
      </w:r>
      <w:r w:rsidRPr="00E92716">
        <w:t xml:space="preserve"> un sistema de ayuda en línea.]</w:t>
      </w:r>
    </w:p>
    <w:p w:rsidR="00E770CF" w:rsidRPr="00E770CF" w:rsidRDefault="00E770CF" w:rsidP="00E770CF">
      <w:pPr>
        <w:jc w:val="center"/>
        <w:rPr>
          <w:b/>
          <w:color w:val="E36C0A" w:themeColor="accent6" w:themeShade="BF"/>
          <w:sz w:val="24"/>
        </w:rPr>
      </w:pPr>
      <w:r w:rsidRPr="00E770CF">
        <w:rPr>
          <w:b/>
          <w:color w:val="E36C0A" w:themeColor="accent6" w:themeShade="BF"/>
          <w:sz w:val="24"/>
        </w:rPr>
        <w:t>¿El sistema debe incluir ayuda en línea?</w:t>
      </w:r>
    </w:p>
    <w:p w:rsidR="00F2658A" w:rsidRDefault="00F2658A" w:rsidP="002D541B">
      <w:pPr>
        <w:pStyle w:val="PSI-Comentario"/>
      </w:pPr>
    </w:p>
    <w:p w:rsidR="00F2658A" w:rsidRPr="00B519C0" w:rsidRDefault="00F2658A" w:rsidP="00F2658A">
      <w:pPr>
        <w:pStyle w:val="PSI-Ttulo2"/>
      </w:pPr>
      <w:bookmarkStart w:id="140" w:name="_Toc95287984"/>
      <w:bookmarkStart w:id="141" w:name="_Toc235007291"/>
      <w:bookmarkStart w:id="142" w:name="_Toc235009577"/>
      <w:bookmarkStart w:id="143" w:name="_Toc493083864"/>
      <w:r w:rsidRPr="00B519C0">
        <w:t>Guías de instalación</w:t>
      </w:r>
      <w:r>
        <w:t xml:space="preserve">  y </w:t>
      </w:r>
      <w:bookmarkEnd w:id="140"/>
      <w:bookmarkEnd w:id="141"/>
      <w:r>
        <w:t>C</w:t>
      </w:r>
      <w:r w:rsidRPr="00B519C0">
        <w:t>onfiguración.</w:t>
      </w:r>
      <w:bookmarkEnd w:id="142"/>
      <w:bookmarkEnd w:id="143"/>
    </w:p>
    <w:p w:rsidR="007D3198" w:rsidRPr="00B519C0" w:rsidRDefault="00F2658A" w:rsidP="007D3198">
      <w:pPr>
        <w:jc w:val="both"/>
      </w:pPr>
      <w:r w:rsidRPr="00B519C0">
        <w:t>[En esta sección especifique si el sistema de software contendrá instrucciones para instalación y configuración.]</w:t>
      </w:r>
    </w:p>
    <w:p w:rsidR="007D3198" w:rsidRPr="00E770CF" w:rsidRDefault="007D3198" w:rsidP="007D3198">
      <w:pPr>
        <w:jc w:val="center"/>
        <w:rPr>
          <w:b/>
          <w:color w:val="E36C0A" w:themeColor="accent6" w:themeShade="BF"/>
          <w:sz w:val="24"/>
        </w:rPr>
      </w:pPr>
      <w:r w:rsidRPr="00E770CF">
        <w:rPr>
          <w:b/>
          <w:color w:val="E36C0A" w:themeColor="accent6" w:themeShade="BF"/>
          <w:sz w:val="24"/>
        </w:rPr>
        <w:t>¿E</w:t>
      </w:r>
      <w:r>
        <w:rPr>
          <w:b/>
          <w:color w:val="E36C0A" w:themeColor="accent6" w:themeShade="BF"/>
          <w:sz w:val="24"/>
        </w:rPr>
        <w:t>l sistema debe contendrá instrucciones para instalación y configuración</w:t>
      </w:r>
      <w:bookmarkStart w:id="144" w:name="_GoBack"/>
      <w:bookmarkEnd w:id="144"/>
      <w:r w:rsidRPr="00E770CF">
        <w:rPr>
          <w:b/>
          <w:color w:val="E36C0A" w:themeColor="accent6" w:themeShade="BF"/>
          <w:sz w:val="24"/>
        </w:rPr>
        <w:t>?</w:t>
      </w:r>
    </w:p>
    <w:p w:rsidR="00F2658A" w:rsidRPr="007D3198" w:rsidRDefault="00F2658A" w:rsidP="002D541B">
      <w:pPr>
        <w:pStyle w:val="PSI-Comentario"/>
        <w:rPr>
          <w:lang w:val="es-ES"/>
        </w:rPr>
      </w:pPr>
    </w:p>
    <w:p w:rsidR="00F2658A" w:rsidRPr="000808BE" w:rsidRDefault="00F2658A" w:rsidP="00F2658A">
      <w:pPr>
        <w:pStyle w:val="PSI-Ttulo2"/>
      </w:pPr>
      <w:bookmarkStart w:id="145" w:name="_Toc95287985"/>
      <w:bookmarkStart w:id="146" w:name="_Toc235007292"/>
      <w:bookmarkStart w:id="147" w:name="_Toc235009578"/>
      <w:bookmarkStart w:id="148" w:name="_Toc493083865"/>
      <w:r w:rsidRPr="000808BE">
        <w:t>Etiquetado y empaquetado</w:t>
      </w:r>
      <w:bookmarkEnd w:id="145"/>
      <w:bookmarkEnd w:id="146"/>
      <w:bookmarkEnd w:id="147"/>
      <w:bookmarkEnd w:id="148"/>
    </w:p>
    <w:p w:rsidR="00F2658A" w:rsidRPr="000808BE" w:rsidRDefault="00F2658A" w:rsidP="00804F19">
      <w:pPr>
        <w:jc w:val="both"/>
      </w:pPr>
      <w:r w:rsidRPr="000808BE">
        <w:t>[El estado del arte de las aplicaciones de hoy proporciona un aspecto consistente que comienza con el paquete del producto y se manifiesta a través de los menús de la instalación, las pantal</w:t>
      </w:r>
      <w:r w:rsidRPr="00804F19">
        <w:t>l</w:t>
      </w:r>
      <w:r w:rsidRPr="000808BE">
        <w:t xml:space="preserve">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Default="00F2658A" w:rsidP="002D541B">
      <w:pPr>
        <w:pStyle w:val="PSI-Comentario"/>
      </w:pPr>
    </w:p>
    <w:p w:rsidR="00F2658A" w:rsidRDefault="00F2658A" w:rsidP="00F2658A">
      <w:pPr>
        <w:pStyle w:val="PSI-Ttulo1"/>
      </w:pPr>
      <w:bookmarkStart w:id="149" w:name="_Toc235007293"/>
      <w:bookmarkStart w:id="150" w:name="_Toc235009579"/>
      <w:bookmarkStart w:id="151" w:name="_Toc493083866"/>
      <w:r>
        <w:lastRenderedPageBreak/>
        <w:t>Características No Soportadas</w:t>
      </w:r>
      <w:bookmarkEnd w:id="149"/>
      <w:bookmarkEnd w:id="150"/>
      <w:bookmarkEnd w:id="151"/>
    </w:p>
    <w:p w:rsidR="00F2658A" w:rsidRDefault="00F2658A" w:rsidP="00804F19">
      <w:pPr>
        <w:jc w:val="both"/>
      </w:pPr>
      <w:r w:rsidRPr="00B66D60">
        <w:t xml:space="preserve">En </w:t>
      </w:r>
      <w:r w:rsidR="00054B83">
        <w:t>esta sección se debe especifican</w:t>
      </w:r>
      <w:r w:rsidRPr="00B66D60">
        <w:t xml:space="preserve"> todos aquellos requerimientos candidatos que no serán implementados en el proye</w:t>
      </w:r>
      <w:r w:rsidR="00054B83">
        <w:t>cto, c</w:t>
      </w:r>
      <w:r w:rsidRPr="00B66D60">
        <w:t>omo así también funcionalidad que no será implementada y no fueron relevadas</w:t>
      </w:r>
      <w:r w:rsidR="00BD543A">
        <w:t xml:space="preserve"> como requerimientos candidatos.</w:t>
      </w:r>
    </w:p>
    <w:p w:rsidR="00BD543A" w:rsidRDefault="00BD543A" w:rsidP="00BD543A">
      <w:pPr>
        <w:pStyle w:val="Prrafodelista"/>
        <w:numPr>
          <w:ilvl w:val="0"/>
          <w:numId w:val="13"/>
        </w:numPr>
        <w:jc w:val="both"/>
      </w:pPr>
      <w:r>
        <w:t>El sistema deberá enviar notificaciones a los usuarios de la aplicación móvil.</w:t>
      </w:r>
    </w:p>
    <w:p w:rsidR="00F2658A" w:rsidRPr="00BD543A" w:rsidRDefault="00F2658A" w:rsidP="002D541B">
      <w:pPr>
        <w:pStyle w:val="PSI-Comentario"/>
      </w:pPr>
    </w:p>
    <w:p w:rsidR="00F2658A" w:rsidRPr="008D04D7" w:rsidRDefault="00F2658A" w:rsidP="00F2658A">
      <w:pPr>
        <w:pStyle w:val="PSI-Ttulo1"/>
      </w:pPr>
      <w:bookmarkStart w:id="152" w:name="_Toc235007294"/>
      <w:bookmarkStart w:id="153" w:name="_Toc235009580"/>
      <w:bookmarkStart w:id="154" w:name="_Toc493083867"/>
      <w:r w:rsidRPr="008D04D7">
        <w:t>Estándares Aplicables</w:t>
      </w:r>
      <w:bookmarkEnd w:id="152"/>
      <w:bookmarkEnd w:id="153"/>
      <w:bookmarkEnd w:id="154"/>
    </w:p>
    <w:p w:rsidR="00F2658A" w:rsidRDefault="00F2658A" w:rsidP="00804F19">
      <w:pPr>
        <w:jc w:val="both"/>
      </w:pPr>
      <w:r w:rsidRPr="0060411D">
        <w:t>[</w:t>
      </w:r>
      <w:r w:rsidRPr="008D04D7">
        <w:t>En este apartado se debe describir  por  referencia cualquier  estánd</w:t>
      </w:r>
      <w:r>
        <w:t xml:space="preserve">ar  aplicable y  las secciones </w:t>
      </w:r>
      <w:r w:rsidRPr="008D04D7">
        <w:t>específicas de dichos   estándares que se apliquen al sistema, como son: estándares de calidad</w:t>
      </w:r>
      <w:r>
        <w:t xml:space="preserve">, </w:t>
      </w:r>
      <w:r w:rsidRPr="008D04D7">
        <w:t>aspectos   legales,   estándares   de   seguridad   de   la información, compatibilidad del sistema operativo, etc.]</w:t>
      </w:r>
    </w:p>
    <w:p w:rsidR="007F38C0" w:rsidRDefault="007F38C0" w:rsidP="005B5AEE">
      <w:pPr>
        <w:pStyle w:val="PSI-Ttulo1"/>
      </w:pPr>
    </w:p>
    <w:sectPr w:rsidR="007F38C0" w:rsidSect="00561D94">
      <w:headerReference w:type="default" r:id="rId13"/>
      <w:footerReference w:type="default" r:id="rId14"/>
      <w:pgSz w:w="11906" w:h="16838"/>
      <w:pgMar w:top="1537"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D12CB" w:rsidRDefault="008D12CB" w:rsidP="00C94FBE">
      <w:pPr>
        <w:spacing w:before="0" w:line="240" w:lineRule="auto"/>
      </w:pPr>
      <w:r>
        <w:separator/>
      </w:r>
    </w:p>
    <w:p w:rsidR="008D12CB" w:rsidRDefault="008D12CB"/>
  </w:endnote>
  <w:endnote w:type="continuationSeparator" w:id="0">
    <w:p w:rsidR="008D12CB" w:rsidRDefault="008D12CB" w:rsidP="00C94FBE">
      <w:pPr>
        <w:spacing w:before="0" w:line="240" w:lineRule="auto"/>
      </w:pPr>
      <w:r>
        <w:continuationSeparator/>
      </w:r>
    </w:p>
    <w:p w:rsidR="008D12CB" w:rsidRDefault="008D12CB"/>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05EA4" w:rsidRDefault="00A05EA4" w:rsidP="000F4F97">
    <w:pPr>
      <w:tabs>
        <w:tab w:val="center" w:pos="4252"/>
      </w:tabs>
    </w:pPr>
    <w:sdt>
      <w:sdtPr>
        <w:rPr>
          <w:rFonts w:asciiTheme="majorHAnsi" w:hAnsiTheme="majorHAnsi"/>
        </w:rPr>
        <w:alias w:val="Compañía"/>
        <w:id w:val="4374305"/>
        <w:dataBinding w:prefixMappings="xmlns:ns0='http://schemas.openxmlformats.org/officeDocument/2006/extended-properties' " w:xpath="/ns0:Properties[1]/ns0:Company[1]" w:storeItemID="{6668398D-A668-4E3E-A5EB-62B293D839F1}"/>
        <w:text/>
      </w:sdtPr>
      <w:sdtContent>
        <w:r>
          <w:rPr>
            <w:rFonts w:asciiTheme="majorHAnsi" w:hAnsiTheme="majorHAnsi"/>
          </w:rPr>
          <w:t>GRUPO DE DESARROLLO YENÚ</w:t>
        </w:r>
      </w:sdtContent>
    </w:sdt>
    <w:r>
      <w:rPr>
        <w:noProof/>
        <w:lang w:eastAsia="es-ES"/>
      </w:rPr>
      <w:pict>
        <v:group id="_x0000_s2075" style="position:absolute;left:0;text-align:left;margin-left:0;margin-top:0;width:611.15pt;height:64.75pt;flip:y;z-index:251676672;mso-width-percent:1000;mso-height-percent:900;mso-position-horizontal:center;mso-position-horizontal-relative:page;mso-position-vertical:bottom;mso-position-vertical-relative:page;mso-width-percent:1000;mso-height-percent:900;mso-height-relative:bottom-margin-area" coordorigin="8,9" coordsize="15823,1439" o:allowincell="f">
          <v:shapetype id="_x0000_t32" coordsize="21600,21600" o:spt="32" o:oned="t" path="m,l21600,21600e" filled="f">
            <v:path arrowok="t" fillok="f" o:connecttype="none"/>
            <o:lock v:ext="edit" shapetype="t"/>
          </v:shapetype>
          <v:shape id="_x0000_s2076"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77" style="position:absolute;left:8;top:9;width:4031;height:1439;mso-width-percent:400;mso-height-percent:1000;mso-width-percent:400;mso-height-percent:1000;mso-width-relative:margin;mso-height-relative:bottom-margin-area" filled="f" stroked="f"/>
          <w10:wrap anchorx="page" anchory="page"/>
        </v:group>
      </w:pict>
    </w:r>
    <w:sdt>
      <w:sdtPr>
        <w:id w:val="4374306"/>
        <w:docPartObj>
          <w:docPartGallery w:val="Page Numbers (Top of Page)"/>
          <w:docPartUnique/>
        </w:docPartObj>
      </w:sdtPr>
      <w:sdtContent>
        <w:r>
          <w:tab/>
        </w:r>
        <w:r>
          <w:tab/>
        </w:r>
        <w:r>
          <w:tab/>
        </w:r>
        <w:r>
          <w:tab/>
        </w:r>
        <w:r w:rsidRPr="00DD5A70">
          <w:rPr>
            <w:rFonts w:asciiTheme="majorHAnsi" w:hAnsiTheme="majorHAnsi" w:cstheme="majorHAnsi"/>
          </w:rPr>
          <w:t xml:space="preserve">Página </w:t>
        </w:r>
        <w:r w:rsidRPr="00DD5A70">
          <w:rPr>
            <w:rFonts w:asciiTheme="majorHAnsi" w:hAnsiTheme="majorHAnsi" w:cstheme="majorHAnsi"/>
          </w:rPr>
          <w:fldChar w:fldCharType="begin"/>
        </w:r>
        <w:r w:rsidRPr="00DD5A70">
          <w:rPr>
            <w:rFonts w:asciiTheme="majorHAnsi" w:hAnsiTheme="majorHAnsi" w:cstheme="majorHAnsi"/>
          </w:rPr>
          <w:instrText xml:space="preserve"> PAGE </w:instrText>
        </w:r>
        <w:r w:rsidRPr="00DD5A70">
          <w:rPr>
            <w:rFonts w:asciiTheme="majorHAnsi" w:hAnsiTheme="majorHAnsi" w:cstheme="majorHAnsi"/>
          </w:rPr>
          <w:fldChar w:fldCharType="separate"/>
        </w:r>
        <w:r w:rsidR="007D3198">
          <w:rPr>
            <w:rFonts w:asciiTheme="majorHAnsi" w:hAnsiTheme="majorHAnsi" w:cstheme="majorHAnsi"/>
            <w:noProof/>
          </w:rPr>
          <w:t>18</w:t>
        </w:r>
        <w:r w:rsidRPr="00DD5A70">
          <w:rPr>
            <w:rFonts w:asciiTheme="majorHAnsi" w:hAnsiTheme="majorHAnsi" w:cstheme="majorHAnsi"/>
          </w:rPr>
          <w:fldChar w:fldCharType="end"/>
        </w:r>
        <w:r w:rsidRPr="00DD5A70">
          <w:rPr>
            <w:rFonts w:asciiTheme="majorHAnsi" w:hAnsiTheme="majorHAnsi" w:cstheme="majorHAnsi"/>
          </w:rPr>
          <w:t xml:space="preserve"> de </w:t>
        </w:r>
        <w:r w:rsidRPr="00DD5A70">
          <w:rPr>
            <w:rFonts w:asciiTheme="majorHAnsi" w:hAnsiTheme="majorHAnsi" w:cstheme="majorHAnsi"/>
          </w:rPr>
          <w:fldChar w:fldCharType="begin"/>
        </w:r>
        <w:r w:rsidRPr="00DD5A70">
          <w:rPr>
            <w:rFonts w:asciiTheme="majorHAnsi" w:hAnsiTheme="majorHAnsi" w:cstheme="majorHAnsi"/>
          </w:rPr>
          <w:instrText xml:space="preserve"> NUMPAGES  </w:instrText>
        </w:r>
        <w:r w:rsidRPr="00DD5A70">
          <w:rPr>
            <w:rFonts w:asciiTheme="majorHAnsi" w:hAnsiTheme="majorHAnsi" w:cstheme="majorHAnsi"/>
          </w:rPr>
          <w:fldChar w:fldCharType="separate"/>
        </w:r>
        <w:r w:rsidR="007D3198">
          <w:rPr>
            <w:rFonts w:asciiTheme="majorHAnsi" w:hAnsiTheme="majorHAnsi" w:cstheme="majorHAnsi"/>
            <w:noProof/>
          </w:rPr>
          <w:t>19</w:t>
        </w:r>
        <w:r w:rsidRPr="00DD5A70">
          <w:rPr>
            <w:rFonts w:asciiTheme="majorHAnsi" w:hAnsiTheme="majorHAnsi" w:cstheme="majorHAnsi"/>
          </w:rPr>
          <w:fldChar w:fldCharType="end"/>
        </w:r>
      </w:sdtContent>
    </w:sdt>
  </w:p>
  <w:p w:rsidR="00A05EA4" w:rsidRDefault="00A05EA4" w:rsidP="00804F19">
    <w:pPr>
      <w:tabs>
        <w:tab w:val="center" w:pos="4252"/>
      </w:tabs>
      <w:spacing w:before="0"/>
      <w:ind w:left="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D12CB" w:rsidRDefault="008D12CB" w:rsidP="00C94FBE">
      <w:pPr>
        <w:spacing w:before="0" w:line="240" w:lineRule="auto"/>
      </w:pPr>
      <w:r>
        <w:separator/>
      </w:r>
    </w:p>
    <w:p w:rsidR="008D12CB" w:rsidRDefault="008D12CB"/>
  </w:footnote>
  <w:footnote w:type="continuationSeparator" w:id="0">
    <w:p w:rsidR="008D12CB" w:rsidRDefault="008D12CB" w:rsidP="00C94FBE">
      <w:pPr>
        <w:spacing w:before="0" w:line="240" w:lineRule="auto"/>
      </w:pPr>
      <w:r>
        <w:continuationSeparator/>
      </w:r>
    </w:p>
    <w:p w:rsidR="008D12CB" w:rsidRDefault="008D12CB"/>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heme="majorHAnsi" w:eastAsiaTheme="majorEastAsia" w:hAnsiTheme="majorHAnsi" w:cstheme="majorBidi"/>
      </w:rPr>
      <w:alias w:val="Título"/>
      <w:id w:val="4374303"/>
      <w:dataBinding w:prefixMappings="xmlns:ns0='http://schemas.openxmlformats.org/package/2006/metadata/core-properties' xmlns:ns1='http://purl.org/dc/elements/1.1/'" w:xpath="/ns0:coreProperties[1]/ns1:title[1]" w:storeItemID="{6C3C8BC8-F283-45AE-878A-BAB7291924A1}"/>
      <w:text/>
    </w:sdtPr>
    <w:sdtContent>
      <w:p w:rsidR="00A05EA4" w:rsidRDefault="00A05EA4">
        <w:pPr>
          <w:pStyle w:val="Encabezado"/>
          <w:rPr>
            <w:rFonts w:asciiTheme="majorHAnsi" w:eastAsiaTheme="majorEastAsia" w:hAnsiTheme="majorHAnsi" w:cstheme="majorBidi"/>
          </w:rPr>
        </w:pPr>
        <w:r>
          <w:rPr>
            <w:rFonts w:asciiTheme="majorHAnsi" w:eastAsiaTheme="majorEastAsia" w:hAnsiTheme="majorHAnsi" w:cstheme="majorBidi"/>
            <w:lang w:val="es-AR"/>
          </w:rPr>
          <w:t>Especificación de Requerimientos</w:t>
        </w:r>
      </w:p>
    </w:sdtContent>
  </w:sdt>
  <w:p w:rsidR="00A05EA4" w:rsidRPr="000F4F97" w:rsidRDefault="00A05EA4"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Theme="majorHAnsi" w:eastAsiaTheme="majorEastAsia" w:hAnsiTheme="majorHAnsi" w:cstheme="majorBidi"/>
        <w:noProof/>
        <w:szCs w:val="36"/>
        <w:lang w:eastAsia="es-ES"/>
      </w:rPr>
      <w:pict>
        <v:group id="_x0000_s2083" style="position:absolute;margin-left:0;margin-top:0;width:594.45pt;height:64.2pt;z-index:251679744;mso-width-percent:1000;mso-position-horizontal:center;mso-position-horizontal-relative:page;mso-position-vertical:top;mso-position-vertical-relative:page;mso-width-percent:1000;mso-height-relative:top-margin-area" coordorigin="8,9" coordsize="15823,1439">
          <v:shapetype id="_x0000_t32" coordsize="21600,21600" o:spt="32" o:oned="t" path="m,l21600,21600e" filled="f">
            <v:path arrowok="t" fillok="f" o:connecttype="none"/>
            <o:lock v:ext="edit" shapetype="t"/>
          </v:shapetype>
          <v:shape id="_x0000_s2084" type="#_x0000_t32" style="position:absolute;left:9;top:1431;width:15822;height:0;mso-width-percent:1000;mso-position-horizontal:center;mso-position-horizontal-relative:page;mso-position-vertical:bottom;mso-position-vertical-relative:top-margin-area;mso-width-percent:1000" o:connectortype="straight" strokecolor="#31849b [2408]"/>
          <v:rect id="_x0000_s2085" style="position:absolute;left:8;top:9;width:4031;height:1439;mso-width-percent:400;mso-height-percent:1000;mso-width-percent:400;mso-height-percent:1000;mso-width-relative:margin;mso-height-relative:bottom-margin-area" filled="f" stroked="f"/>
          <w10:wrap anchorx="page" anchory="page"/>
        </v:group>
      </w:pict>
    </w:r>
    <w:sdt>
      <w:sdtPr>
        <w:rPr>
          <w:rFonts w:asciiTheme="majorHAnsi" w:eastAsiaTheme="majorEastAsia" w:hAnsiTheme="majorHAnsi" w:cstheme="majorBidi"/>
          <w:szCs w:val="36"/>
        </w:rPr>
        <w:alias w:val="Subtítulo"/>
        <w:id w:val="4374304"/>
        <w:dataBinding w:prefixMappings="xmlns:ns0='http://schemas.openxmlformats.org/package/2006/metadata/core-properties' xmlns:ns1='http://purl.org/dc/elements/1.1/'" w:xpath="/ns0:coreProperties[1]/ns1:subject[1]" w:storeItemID="{6C3C8BC8-F283-45AE-878A-BAB7291924A1}"/>
        <w:text/>
      </w:sdtPr>
      <w:sdtContent>
        <w:r>
          <w:rPr>
            <w:rFonts w:asciiTheme="majorHAnsi" w:eastAsiaTheme="majorEastAsia" w:hAnsiTheme="majorHAnsi" w:cstheme="majorBidi"/>
            <w:szCs w:val="36"/>
          </w:rPr>
          <w:t>TEMPUS</w:t>
        </w:r>
      </w:sdtContent>
    </w:sdt>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15:restartNumberingAfterBreak="0">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15:restartNumberingAfterBreak="0">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15:restartNumberingAfterBreak="0">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15:restartNumberingAfterBreak="0">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15:restartNumberingAfterBreak="0">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15:restartNumberingAfterBreak="0">
    <w:nsid w:val="261075C4"/>
    <w:multiLevelType w:val="hybridMultilevel"/>
    <w:tmpl w:val="898AE2A6"/>
    <w:lvl w:ilvl="0" w:tplc="8FAA13B6">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15:restartNumberingAfterBreak="0">
    <w:nsid w:val="38566DE2"/>
    <w:multiLevelType w:val="hybridMultilevel"/>
    <w:tmpl w:val="027EDD0E"/>
    <w:lvl w:ilvl="0" w:tplc="2C0A0001">
      <w:start w:val="1"/>
      <w:numFmt w:val="bullet"/>
      <w:lvlText w:val=""/>
      <w:lvlJc w:val="left"/>
      <w:pPr>
        <w:ind w:left="1080" w:hanging="360"/>
      </w:pPr>
      <w:rPr>
        <w:rFonts w:ascii="Symbol" w:hAnsi="Symbol" w:hint="default"/>
      </w:rPr>
    </w:lvl>
    <w:lvl w:ilvl="1" w:tplc="2C0A0019" w:tentative="1">
      <w:start w:val="1"/>
      <w:numFmt w:val="lowerLetter"/>
      <w:lvlText w:val="%2."/>
      <w:lvlJc w:val="left"/>
      <w:pPr>
        <w:ind w:left="1800" w:hanging="360"/>
      </w:pPr>
    </w:lvl>
    <w:lvl w:ilvl="2" w:tplc="2C0A001B" w:tentative="1">
      <w:start w:val="1"/>
      <w:numFmt w:val="lowerRoman"/>
      <w:lvlText w:val="%3."/>
      <w:lvlJc w:val="right"/>
      <w:pPr>
        <w:ind w:left="2520" w:hanging="180"/>
      </w:pPr>
    </w:lvl>
    <w:lvl w:ilvl="3" w:tplc="2C0A000F" w:tentative="1">
      <w:start w:val="1"/>
      <w:numFmt w:val="decimal"/>
      <w:lvlText w:val="%4."/>
      <w:lvlJc w:val="left"/>
      <w:pPr>
        <w:ind w:left="3240" w:hanging="360"/>
      </w:pPr>
    </w:lvl>
    <w:lvl w:ilvl="4" w:tplc="2C0A0019" w:tentative="1">
      <w:start w:val="1"/>
      <w:numFmt w:val="lowerLetter"/>
      <w:lvlText w:val="%5."/>
      <w:lvlJc w:val="left"/>
      <w:pPr>
        <w:ind w:left="3960" w:hanging="360"/>
      </w:pPr>
    </w:lvl>
    <w:lvl w:ilvl="5" w:tplc="2C0A001B" w:tentative="1">
      <w:start w:val="1"/>
      <w:numFmt w:val="lowerRoman"/>
      <w:lvlText w:val="%6."/>
      <w:lvlJc w:val="right"/>
      <w:pPr>
        <w:ind w:left="4680" w:hanging="180"/>
      </w:pPr>
    </w:lvl>
    <w:lvl w:ilvl="6" w:tplc="2C0A000F" w:tentative="1">
      <w:start w:val="1"/>
      <w:numFmt w:val="decimal"/>
      <w:lvlText w:val="%7."/>
      <w:lvlJc w:val="left"/>
      <w:pPr>
        <w:ind w:left="5400" w:hanging="360"/>
      </w:pPr>
    </w:lvl>
    <w:lvl w:ilvl="7" w:tplc="2C0A0019" w:tentative="1">
      <w:start w:val="1"/>
      <w:numFmt w:val="lowerLetter"/>
      <w:lvlText w:val="%8."/>
      <w:lvlJc w:val="left"/>
      <w:pPr>
        <w:ind w:left="6120" w:hanging="360"/>
      </w:pPr>
    </w:lvl>
    <w:lvl w:ilvl="8" w:tplc="2C0A001B" w:tentative="1">
      <w:start w:val="1"/>
      <w:numFmt w:val="lowerRoman"/>
      <w:lvlText w:val="%9."/>
      <w:lvlJc w:val="right"/>
      <w:pPr>
        <w:ind w:left="6840" w:hanging="180"/>
      </w:pPr>
    </w:lvl>
  </w:abstractNum>
  <w:abstractNum w:abstractNumId="8" w15:restartNumberingAfterBreak="0">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9" w15:restartNumberingAfterBreak="0">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10" w15:restartNumberingAfterBreak="0">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1" w15:restartNumberingAfterBreak="0">
    <w:nsid w:val="736E1DF8"/>
    <w:multiLevelType w:val="hybridMultilevel"/>
    <w:tmpl w:val="ABDEF410"/>
    <w:lvl w:ilvl="0" w:tplc="FF9CB3E4">
      <w:numFmt w:val="bullet"/>
      <w:lvlText w:val=""/>
      <w:lvlJc w:val="left"/>
      <w:pPr>
        <w:ind w:left="720" w:hanging="360"/>
      </w:pPr>
      <w:rPr>
        <w:rFonts w:ascii="Symbol" w:eastAsiaTheme="minorHAnsi" w:hAnsi="Symbol" w:cstheme="minorBidi"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12" w15:restartNumberingAfterBreak="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8"/>
  </w:num>
  <w:num w:numId="3">
    <w:abstractNumId w:val="8"/>
  </w:num>
  <w:num w:numId="4">
    <w:abstractNumId w:val="8"/>
  </w:num>
  <w:num w:numId="5">
    <w:abstractNumId w:val="1"/>
  </w:num>
  <w:num w:numId="6">
    <w:abstractNumId w:val="2"/>
  </w:num>
  <w:num w:numId="7">
    <w:abstractNumId w:val="3"/>
  </w:num>
  <w:num w:numId="8">
    <w:abstractNumId w:val="0"/>
  </w:num>
  <w:num w:numId="9">
    <w:abstractNumId w:val="10"/>
  </w:num>
  <w:num w:numId="10">
    <w:abstractNumId w:val="12"/>
  </w:num>
  <w:num w:numId="11">
    <w:abstractNumId w:val="4"/>
  </w:num>
  <w:num w:numId="12">
    <w:abstractNumId w:val="9"/>
  </w:num>
  <w:num w:numId="13">
    <w:abstractNumId w:val="11"/>
  </w:num>
  <w:num w:numId="14">
    <w:abstractNumId w:val="6"/>
  </w:num>
  <w:num w:numId="15">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86">
      <o:colormru v:ext="edit" colors="#4bacc6,#268496"/>
    </o:shapedefaults>
    <o:shapelayout v:ext="edit">
      <o:idmap v:ext="edit" data="2"/>
      <o:rules v:ext="edit">
        <o:r id="V:Rule1" type="connector" idref="#_x0000_s2076"/>
        <o:r id="V:Rule2" type="connector" idref="#_x0000_s2084"/>
      </o:rules>
    </o:shapelayout>
  </w:hdrShapeDefaults>
  <w:footnotePr>
    <w:footnote w:id="-1"/>
    <w:footnote w:id="0"/>
  </w:footnotePr>
  <w:endnotePr>
    <w:endnote w:id="-1"/>
    <w:endnote w:id="0"/>
  </w:endnotePr>
  <w:compat>
    <w:compatSetting w:name="compatibilityMode" w:uri="http://schemas.microsoft.com/office/word" w:val="12"/>
  </w:compat>
  <w:rsids>
    <w:rsidRoot w:val="00804F19"/>
    <w:rsid w:val="00005770"/>
    <w:rsid w:val="00011BED"/>
    <w:rsid w:val="00017EFE"/>
    <w:rsid w:val="00045804"/>
    <w:rsid w:val="00045F1A"/>
    <w:rsid w:val="00054B83"/>
    <w:rsid w:val="00071CEB"/>
    <w:rsid w:val="00072288"/>
    <w:rsid w:val="00087F53"/>
    <w:rsid w:val="00091EAD"/>
    <w:rsid w:val="00092BC0"/>
    <w:rsid w:val="000957CE"/>
    <w:rsid w:val="000A0FE7"/>
    <w:rsid w:val="000C3660"/>
    <w:rsid w:val="000C4C42"/>
    <w:rsid w:val="000C4E31"/>
    <w:rsid w:val="000D4C6E"/>
    <w:rsid w:val="000F1888"/>
    <w:rsid w:val="000F4F97"/>
    <w:rsid w:val="000F79DF"/>
    <w:rsid w:val="0010416D"/>
    <w:rsid w:val="001163FF"/>
    <w:rsid w:val="0012205F"/>
    <w:rsid w:val="00127AA6"/>
    <w:rsid w:val="00137E65"/>
    <w:rsid w:val="001410A7"/>
    <w:rsid w:val="00144AE4"/>
    <w:rsid w:val="00150702"/>
    <w:rsid w:val="0017503A"/>
    <w:rsid w:val="00183953"/>
    <w:rsid w:val="00185A46"/>
    <w:rsid w:val="00191198"/>
    <w:rsid w:val="001950C8"/>
    <w:rsid w:val="001A2EE6"/>
    <w:rsid w:val="001A5385"/>
    <w:rsid w:val="001B3643"/>
    <w:rsid w:val="001B5049"/>
    <w:rsid w:val="001C6104"/>
    <w:rsid w:val="001C799E"/>
    <w:rsid w:val="001D4CED"/>
    <w:rsid w:val="001E3A55"/>
    <w:rsid w:val="001F5F92"/>
    <w:rsid w:val="00201DE3"/>
    <w:rsid w:val="0020621B"/>
    <w:rsid w:val="00217A70"/>
    <w:rsid w:val="00224B75"/>
    <w:rsid w:val="00230345"/>
    <w:rsid w:val="0023765E"/>
    <w:rsid w:val="00253258"/>
    <w:rsid w:val="00266C42"/>
    <w:rsid w:val="00295CA9"/>
    <w:rsid w:val="002A41AA"/>
    <w:rsid w:val="002B506A"/>
    <w:rsid w:val="002B5AF9"/>
    <w:rsid w:val="002D0CCB"/>
    <w:rsid w:val="002D541B"/>
    <w:rsid w:val="002E0AB6"/>
    <w:rsid w:val="002E7874"/>
    <w:rsid w:val="002F1461"/>
    <w:rsid w:val="003130E3"/>
    <w:rsid w:val="003149A1"/>
    <w:rsid w:val="003163C6"/>
    <w:rsid w:val="00344258"/>
    <w:rsid w:val="00346864"/>
    <w:rsid w:val="00350E39"/>
    <w:rsid w:val="003560F2"/>
    <w:rsid w:val="00357A71"/>
    <w:rsid w:val="00363FD1"/>
    <w:rsid w:val="00397566"/>
    <w:rsid w:val="003B7F1F"/>
    <w:rsid w:val="003C54B1"/>
    <w:rsid w:val="003E12FE"/>
    <w:rsid w:val="0040066E"/>
    <w:rsid w:val="004241A4"/>
    <w:rsid w:val="00442C3E"/>
    <w:rsid w:val="004525FF"/>
    <w:rsid w:val="004807AF"/>
    <w:rsid w:val="004A54C8"/>
    <w:rsid w:val="004C5D7E"/>
    <w:rsid w:val="004D45CD"/>
    <w:rsid w:val="004D5185"/>
    <w:rsid w:val="004E4935"/>
    <w:rsid w:val="004E70B0"/>
    <w:rsid w:val="004F4D25"/>
    <w:rsid w:val="005017FA"/>
    <w:rsid w:val="005046A5"/>
    <w:rsid w:val="00504A67"/>
    <w:rsid w:val="0050613B"/>
    <w:rsid w:val="00511D9A"/>
    <w:rsid w:val="00515617"/>
    <w:rsid w:val="00534737"/>
    <w:rsid w:val="00561D94"/>
    <w:rsid w:val="00562FDE"/>
    <w:rsid w:val="00564033"/>
    <w:rsid w:val="00570F4F"/>
    <w:rsid w:val="005857BB"/>
    <w:rsid w:val="0059596F"/>
    <w:rsid w:val="00597A23"/>
    <w:rsid w:val="00597EEE"/>
    <w:rsid w:val="005A0664"/>
    <w:rsid w:val="005A52A2"/>
    <w:rsid w:val="005A69FE"/>
    <w:rsid w:val="005B5AEE"/>
    <w:rsid w:val="005B6373"/>
    <w:rsid w:val="005C6BD7"/>
    <w:rsid w:val="005E76A4"/>
    <w:rsid w:val="005F133C"/>
    <w:rsid w:val="005F5429"/>
    <w:rsid w:val="005F60BA"/>
    <w:rsid w:val="006124BF"/>
    <w:rsid w:val="00616A6E"/>
    <w:rsid w:val="006177BF"/>
    <w:rsid w:val="0063102A"/>
    <w:rsid w:val="00653C38"/>
    <w:rsid w:val="00656C5E"/>
    <w:rsid w:val="00667E98"/>
    <w:rsid w:val="006868FA"/>
    <w:rsid w:val="006919D5"/>
    <w:rsid w:val="006A2495"/>
    <w:rsid w:val="006B3371"/>
    <w:rsid w:val="006B52AE"/>
    <w:rsid w:val="0070494E"/>
    <w:rsid w:val="00705C02"/>
    <w:rsid w:val="00710BA6"/>
    <w:rsid w:val="00711DF8"/>
    <w:rsid w:val="00716E1A"/>
    <w:rsid w:val="007330C4"/>
    <w:rsid w:val="007447BE"/>
    <w:rsid w:val="00753B80"/>
    <w:rsid w:val="007A33C6"/>
    <w:rsid w:val="007B151B"/>
    <w:rsid w:val="007B2E53"/>
    <w:rsid w:val="007C742C"/>
    <w:rsid w:val="007D3198"/>
    <w:rsid w:val="007D7477"/>
    <w:rsid w:val="007E66A5"/>
    <w:rsid w:val="007F38C0"/>
    <w:rsid w:val="00801130"/>
    <w:rsid w:val="00804F19"/>
    <w:rsid w:val="00811CED"/>
    <w:rsid w:val="00816B5F"/>
    <w:rsid w:val="00817955"/>
    <w:rsid w:val="00817DA6"/>
    <w:rsid w:val="00822C20"/>
    <w:rsid w:val="0085017F"/>
    <w:rsid w:val="008539BD"/>
    <w:rsid w:val="00861B8F"/>
    <w:rsid w:val="008652EE"/>
    <w:rsid w:val="00866124"/>
    <w:rsid w:val="00866435"/>
    <w:rsid w:val="00867DE9"/>
    <w:rsid w:val="00870574"/>
    <w:rsid w:val="00885BB2"/>
    <w:rsid w:val="008860FE"/>
    <w:rsid w:val="008970F4"/>
    <w:rsid w:val="008B1983"/>
    <w:rsid w:val="008B3B0F"/>
    <w:rsid w:val="008C36AB"/>
    <w:rsid w:val="008D12CB"/>
    <w:rsid w:val="008D171B"/>
    <w:rsid w:val="008E0A6F"/>
    <w:rsid w:val="008E48FB"/>
    <w:rsid w:val="008F3B1F"/>
    <w:rsid w:val="00904CB6"/>
    <w:rsid w:val="0092483A"/>
    <w:rsid w:val="00935742"/>
    <w:rsid w:val="00942049"/>
    <w:rsid w:val="00946177"/>
    <w:rsid w:val="00956424"/>
    <w:rsid w:val="0096683E"/>
    <w:rsid w:val="00970526"/>
    <w:rsid w:val="009A3173"/>
    <w:rsid w:val="009E25EF"/>
    <w:rsid w:val="009E4DA8"/>
    <w:rsid w:val="009F4449"/>
    <w:rsid w:val="00A0436A"/>
    <w:rsid w:val="00A05EA4"/>
    <w:rsid w:val="00A12B5B"/>
    <w:rsid w:val="00A13DBA"/>
    <w:rsid w:val="00A2496D"/>
    <w:rsid w:val="00A271EE"/>
    <w:rsid w:val="00A2757B"/>
    <w:rsid w:val="00A45630"/>
    <w:rsid w:val="00A50ABB"/>
    <w:rsid w:val="00A670E3"/>
    <w:rsid w:val="00AA3C06"/>
    <w:rsid w:val="00AB4958"/>
    <w:rsid w:val="00AD2ECE"/>
    <w:rsid w:val="00AE0C53"/>
    <w:rsid w:val="00AF6C07"/>
    <w:rsid w:val="00B00D18"/>
    <w:rsid w:val="00B01480"/>
    <w:rsid w:val="00B0695A"/>
    <w:rsid w:val="00B071F2"/>
    <w:rsid w:val="00B138FE"/>
    <w:rsid w:val="00B144C2"/>
    <w:rsid w:val="00B20663"/>
    <w:rsid w:val="00B21F60"/>
    <w:rsid w:val="00B232C8"/>
    <w:rsid w:val="00B251C8"/>
    <w:rsid w:val="00B32896"/>
    <w:rsid w:val="00B36B62"/>
    <w:rsid w:val="00B40764"/>
    <w:rsid w:val="00B75158"/>
    <w:rsid w:val="00B77F48"/>
    <w:rsid w:val="00B9570A"/>
    <w:rsid w:val="00BA699A"/>
    <w:rsid w:val="00BB23C2"/>
    <w:rsid w:val="00BB4A41"/>
    <w:rsid w:val="00BB6AAE"/>
    <w:rsid w:val="00BB7855"/>
    <w:rsid w:val="00BC5404"/>
    <w:rsid w:val="00BD543A"/>
    <w:rsid w:val="00C02BFE"/>
    <w:rsid w:val="00C05700"/>
    <w:rsid w:val="00C16CC7"/>
    <w:rsid w:val="00C23F8C"/>
    <w:rsid w:val="00C24CDC"/>
    <w:rsid w:val="00C26C78"/>
    <w:rsid w:val="00C42873"/>
    <w:rsid w:val="00C5135E"/>
    <w:rsid w:val="00C54084"/>
    <w:rsid w:val="00C67EBC"/>
    <w:rsid w:val="00C7670E"/>
    <w:rsid w:val="00C872BB"/>
    <w:rsid w:val="00C94FBE"/>
    <w:rsid w:val="00C97238"/>
    <w:rsid w:val="00CA4A0B"/>
    <w:rsid w:val="00CA6638"/>
    <w:rsid w:val="00CB27CB"/>
    <w:rsid w:val="00CB2CC9"/>
    <w:rsid w:val="00CD323E"/>
    <w:rsid w:val="00CE0252"/>
    <w:rsid w:val="00CE0C6E"/>
    <w:rsid w:val="00CE7C8F"/>
    <w:rsid w:val="00CE7F5B"/>
    <w:rsid w:val="00D01B23"/>
    <w:rsid w:val="00D031B0"/>
    <w:rsid w:val="00D03D16"/>
    <w:rsid w:val="00D06E99"/>
    <w:rsid w:val="00D15FB2"/>
    <w:rsid w:val="00D255E1"/>
    <w:rsid w:val="00D542C5"/>
    <w:rsid w:val="00D649B2"/>
    <w:rsid w:val="00D74424"/>
    <w:rsid w:val="00D80E83"/>
    <w:rsid w:val="00D81507"/>
    <w:rsid w:val="00D92823"/>
    <w:rsid w:val="00DA284A"/>
    <w:rsid w:val="00DD0159"/>
    <w:rsid w:val="00DD5A70"/>
    <w:rsid w:val="00DD6CD9"/>
    <w:rsid w:val="00DE03C7"/>
    <w:rsid w:val="00E01FEC"/>
    <w:rsid w:val="00E037C9"/>
    <w:rsid w:val="00E34178"/>
    <w:rsid w:val="00E36A01"/>
    <w:rsid w:val="00E41820"/>
    <w:rsid w:val="00E41E7A"/>
    <w:rsid w:val="00E438FE"/>
    <w:rsid w:val="00E4760F"/>
    <w:rsid w:val="00E5392A"/>
    <w:rsid w:val="00E54CA4"/>
    <w:rsid w:val="00E67DB5"/>
    <w:rsid w:val="00E7708C"/>
    <w:rsid w:val="00E770CF"/>
    <w:rsid w:val="00E8096E"/>
    <w:rsid w:val="00E84E25"/>
    <w:rsid w:val="00E92F14"/>
    <w:rsid w:val="00E93312"/>
    <w:rsid w:val="00EA7D8C"/>
    <w:rsid w:val="00EE0084"/>
    <w:rsid w:val="00F045A2"/>
    <w:rsid w:val="00F14103"/>
    <w:rsid w:val="00F163F8"/>
    <w:rsid w:val="00F2658A"/>
    <w:rsid w:val="00F36808"/>
    <w:rsid w:val="00F438B1"/>
    <w:rsid w:val="00F47A2E"/>
    <w:rsid w:val="00F47F75"/>
    <w:rsid w:val="00F54DA6"/>
    <w:rsid w:val="00F6748E"/>
    <w:rsid w:val="00F711F9"/>
    <w:rsid w:val="00F771E5"/>
    <w:rsid w:val="00F813E9"/>
    <w:rsid w:val="00F815F5"/>
    <w:rsid w:val="00F863F3"/>
    <w:rsid w:val="00F926BE"/>
    <w:rsid w:val="00FC1EF0"/>
    <w:rsid w:val="00FC4195"/>
    <w:rsid w:val="00FD679B"/>
    <w:rsid w:val="00FE381B"/>
    <w:rsid w:val="00FE6D79"/>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86">
      <o:colormru v:ext="edit" colors="#4bacc6,#268496"/>
    </o:shapedefaults>
    <o:shapelayout v:ext="edit">
      <o:idmap v:ext="edit" data="1"/>
    </o:shapelayout>
  </w:shapeDefaults>
  <w:decimalSymbol w:val=","/>
  <w:listSeparator w:val=","/>
  <w15:docId w15:val="{795A973C-C95D-4B8B-B704-82765267C3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2D541B"/>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8B3B0F"/>
    <w:pPr>
      <w:keepLines w:val="0"/>
      <w:widowControl w:val="0"/>
      <w:tabs>
        <w:tab w:val="left" w:pos="0"/>
      </w:tabs>
      <w:suppressAutoHyphens/>
      <w:spacing w:before="120" w:after="60" w:line="240" w:lineRule="atLeast"/>
      <w:ind w:left="0" w:firstLine="0"/>
    </w:pPr>
    <w:rPr>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5F60BA"/>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Puesto">
    <w:name w:val="Title"/>
    <w:basedOn w:val="Normal"/>
    <w:next w:val="Normal"/>
    <w:link w:val="Puest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PuestoCar">
    <w:name w:val="Puesto Car"/>
    <w:basedOn w:val="Fuentedeprrafopredeter"/>
    <w:link w:val="Puest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Puesto"/>
    <w:autoRedefine/>
    <w:qFormat/>
    <w:rsid w:val="009A3173"/>
  </w:style>
  <w:style w:type="paragraph" w:customStyle="1" w:styleId="PSI-Normal">
    <w:name w:val="PSI - Normal"/>
    <w:basedOn w:val="Normal"/>
    <w:autoRedefine/>
    <w:qFormat/>
    <w:rsid w:val="00E54CA4"/>
    <w:pPr>
      <w:ind w:left="0" w:firstLine="0"/>
      <w:jc w:val="both"/>
    </w:pPr>
    <w:rPr>
      <w:lang w:val="es-AR"/>
    </w:r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paragraph" w:styleId="Prrafodelista">
    <w:name w:val="List Paragraph"/>
    <w:basedOn w:val="Normal"/>
    <w:uiPriority w:val="34"/>
    <w:qFormat/>
    <w:rsid w:val="00091EA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image" Target="media/image4.png"/><Relationship Id="rId2" Type="http://schemas.openxmlformats.org/officeDocument/2006/relationships/customXml" Target="../customXml/item2.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Emanuel\Desktop\Yenu\PSI\Plantillas-dotx\requerimientos\Plantilla%20Especificacion%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444C24C3-211A-4124-8071-5FEED532FB5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Especificacion Requerimientos</Template>
  <TotalTime>209</TotalTime>
  <Pages>19</Pages>
  <Words>4074</Words>
  <Characters>22413</Characters>
  <Application>Microsoft Office Word</Application>
  <DocSecurity>0</DocSecurity>
  <Lines>186</Lines>
  <Paragraphs>52</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GRUPO DE DESARROLLO YENÚ</Company>
  <LinksUpToDate>false</LinksUpToDate>
  <CharactersWithSpaces>26435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TEMPUS</dc:subject>
  <dc:creator>Emanuel</dc:creator>
  <cp:keywords/>
  <dc:description/>
  <cp:lastModifiedBy>Emanuel Marquez</cp:lastModifiedBy>
  <cp:revision>51</cp:revision>
  <dcterms:created xsi:type="dcterms:W3CDTF">2017-09-02T01:42:00Z</dcterms:created>
  <dcterms:modified xsi:type="dcterms:W3CDTF">2017-09-14T02:56:00Z</dcterms:modified>
</cp:coreProperties>
</file>