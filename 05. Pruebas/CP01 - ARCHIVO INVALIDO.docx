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1C75BD">
          <w:pPr>
            <w:pStyle w:val="Sinespaciado"/>
            <w:rPr>
              <w:rFonts w:asciiTheme="majorHAnsi" w:eastAsiaTheme="majorEastAsia" w:hAnsiTheme="majorHAnsi" w:cstheme="majorBidi"/>
              <w:sz w:val="72"/>
              <w:szCs w:val="72"/>
            </w:rPr>
          </w:pPr>
          <w:r w:rsidRPr="001C75BD">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1C75BD">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C75BD">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C75BD">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1C75B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1C75BD"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1C75BD"/>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1C75BD">
          <w:pPr>
            <w:pStyle w:val="TDC1"/>
            <w:rPr>
              <w:rFonts w:eastAsiaTheme="minorEastAsia"/>
              <w:b w:val="0"/>
              <w:bCs w:val="0"/>
              <w:noProof/>
              <w:sz w:val="22"/>
              <w:szCs w:val="22"/>
              <w:lang w:eastAsia="es-ES"/>
            </w:rPr>
          </w:pPr>
          <w:r w:rsidRPr="001C75BD">
            <w:fldChar w:fldCharType="begin"/>
          </w:r>
          <w:r w:rsidR="000F79DF">
            <w:instrText xml:space="preserve"> TOC \o "1-3" \h \z \u </w:instrText>
          </w:r>
          <w:r w:rsidRPr="001C75BD">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C75BD">
          <w:pPr>
            <w:pStyle w:val="TDC1"/>
            <w:rPr>
              <w:rFonts w:eastAsiaTheme="minorEastAsia"/>
              <w:b w:val="0"/>
              <w:bCs w:val="0"/>
              <w:noProof/>
              <w:sz w:val="22"/>
              <w:szCs w:val="22"/>
              <w:lang w:eastAsia="es-ES"/>
            </w:rPr>
          </w:pPr>
          <w:hyperlink w:anchor="_Toc257629334" w:history="1">
            <w:r w:rsidR="00CD2EDF">
              <w:rPr>
                <w:rStyle w:val="Hipervnculo"/>
                <w:noProof/>
              </w:rPr>
              <w:t>CP 0</w:t>
            </w:r>
            <w:r w:rsidR="0035759B">
              <w:rPr>
                <w:rStyle w:val="Hipervnculo"/>
                <w:noProof/>
              </w:rPr>
              <w:t>1</w:t>
            </w:r>
            <w:r w:rsidR="00CD2EDF">
              <w:rPr>
                <w:rStyle w:val="Hipervnculo"/>
                <w:noProof/>
              </w:rPr>
              <w:t xml:space="preserve"> ARCHIVO INVALIDO</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C75BD">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C75BD">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C75BD">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C75BD">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C75BD">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1C75BD">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1C75BD">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1C75BD">
          <w:pPr>
            <w:pStyle w:val="TDC1"/>
            <w:rPr>
              <w:rFonts w:eastAsiaTheme="minorEastAsia"/>
              <w:b w:val="0"/>
              <w:bCs w:val="0"/>
              <w:noProof/>
              <w:sz w:val="22"/>
              <w:szCs w:val="22"/>
              <w:lang w:eastAsia="es-ES"/>
            </w:rPr>
          </w:pPr>
          <w:hyperlink w:anchor="_Toc257629342" w:history="1"/>
        </w:p>
        <w:p w:rsidR="000F79DF" w:rsidRDefault="001C75B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9726C"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35759B">
        <w:rPr>
          <w:bCs w:val="0"/>
        </w:rPr>
        <w:t>01</w:t>
      </w:r>
      <w:r w:rsidR="00C9726C">
        <w:rPr>
          <w:bCs w:val="0"/>
        </w:rPr>
        <w:t>- Archivo invalido.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0371FE" w:rsidRDefault="000371FE" w:rsidP="00252101">
      <w:pPr>
        <w:jc w:val="both"/>
      </w:pPr>
      <w:r>
        <w:t xml:space="preserve">El sistema debe mostrar un mensaje de error, indicando que el archivo seleccionado es de un formato invalido </w:t>
      </w:r>
    </w:p>
    <w:p w:rsidR="00F06F0E" w:rsidRDefault="00F06F0E" w:rsidP="002A6F5C"/>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2A6F5C" w:rsidRDefault="002A6F5C" w:rsidP="00252101">
      <w:pPr>
        <w:jc w:val="both"/>
      </w:pPr>
    </w:p>
    <w:p w:rsidR="0039735A" w:rsidRDefault="00805FA9" w:rsidP="0039735A">
      <w:pPr>
        <w:pStyle w:val="PSI-Ttulo1"/>
      </w:pPr>
      <w:bookmarkStart w:id="14" w:name="_Toc257629342"/>
      <w:r>
        <w:t>P</w:t>
      </w:r>
      <w:r w:rsidR="0039735A">
        <w:t>lantilla Caso de Prueba</w:t>
      </w:r>
      <w:r w:rsidR="00F637FB">
        <w:t>&lt;NOMBRE DEL CASO DE PRUEBA&gt;</w:t>
      </w:r>
      <w:bookmarkEnd w:id="14"/>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5" w:name="DDE_LINK1"/>
            <w:r>
              <w:t>ID/Nombre Caso de Prueba:</w:t>
            </w:r>
            <w:bookmarkEnd w:id="15"/>
            <w:r w:rsidR="002A6F5C">
              <w:t xml:space="preserve"> CP01</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AAD" w:rsidRDefault="005C6AAD" w:rsidP="00C94FBE">
      <w:pPr>
        <w:spacing w:before="0" w:line="240" w:lineRule="auto"/>
      </w:pPr>
      <w:r>
        <w:separator/>
      </w:r>
    </w:p>
    <w:p w:rsidR="005C6AAD" w:rsidRDefault="005C6AAD"/>
  </w:endnote>
  <w:endnote w:type="continuationSeparator" w:id="1">
    <w:p w:rsidR="005C6AAD" w:rsidRDefault="005C6AAD" w:rsidP="00C94FBE">
      <w:pPr>
        <w:spacing w:before="0" w:line="240" w:lineRule="auto"/>
      </w:pPr>
      <w:r>
        <w:continuationSeparator/>
      </w:r>
    </w:p>
    <w:p w:rsidR="005C6AAD" w:rsidRDefault="005C6AA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1C75BD"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1C75BD">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9726C">
          <w:rPr>
            <w:rFonts w:asciiTheme="majorHAnsi" w:hAnsiTheme="majorHAnsi" w:cstheme="majorHAnsi"/>
            <w:noProof/>
          </w:rPr>
          <w:t>4</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9726C">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AAD" w:rsidRDefault="005C6AAD" w:rsidP="00C94FBE">
      <w:pPr>
        <w:spacing w:before="0" w:line="240" w:lineRule="auto"/>
      </w:pPr>
      <w:r>
        <w:separator/>
      </w:r>
    </w:p>
    <w:p w:rsidR="005C6AAD" w:rsidRDefault="005C6AAD"/>
  </w:footnote>
  <w:footnote w:type="continuationSeparator" w:id="1">
    <w:p w:rsidR="005C6AAD" w:rsidRDefault="005C6AAD" w:rsidP="00C94FBE">
      <w:pPr>
        <w:spacing w:before="0" w:line="240" w:lineRule="auto"/>
      </w:pPr>
      <w:r>
        <w:continuationSeparator/>
      </w:r>
    </w:p>
    <w:p w:rsidR="005C6AAD" w:rsidRDefault="005C6AA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C9726C">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1C75B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1C75BD">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27FD"/>
    <w:rsid w:val="001C6104"/>
    <w:rsid w:val="001C654E"/>
    <w:rsid w:val="001C75BD"/>
    <w:rsid w:val="001C799E"/>
    <w:rsid w:val="001F5F92"/>
    <w:rsid w:val="0020621B"/>
    <w:rsid w:val="002145E7"/>
    <w:rsid w:val="00217A70"/>
    <w:rsid w:val="00222AA1"/>
    <w:rsid w:val="00224B75"/>
    <w:rsid w:val="00251E3D"/>
    <w:rsid w:val="00252101"/>
    <w:rsid w:val="002548A5"/>
    <w:rsid w:val="00266C42"/>
    <w:rsid w:val="00274CEF"/>
    <w:rsid w:val="00295CA9"/>
    <w:rsid w:val="002A41AA"/>
    <w:rsid w:val="002A6F5C"/>
    <w:rsid w:val="002B506A"/>
    <w:rsid w:val="002B5AF9"/>
    <w:rsid w:val="002D0CCB"/>
    <w:rsid w:val="002D1218"/>
    <w:rsid w:val="002D57DA"/>
    <w:rsid w:val="002E0AB6"/>
    <w:rsid w:val="002E7874"/>
    <w:rsid w:val="002F1461"/>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444C0"/>
    <w:rsid w:val="004525FF"/>
    <w:rsid w:val="00471030"/>
    <w:rsid w:val="0047257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C6AAD"/>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3173"/>
    <w:rsid w:val="009A6BDE"/>
    <w:rsid w:val="009E25EF"/>
    <w:rsid w:val="009E4DA8"/>
    <w:rsid w:val="009F4449"/>
    <w:rsid w:val="00A0436A"/>
    <w:rsid w:val="00A12B5B"/>
    <w:rsid w:val="00A13DBA"/>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9726C"/>
    <w:rsid w:val="00CA61D7"/>
    <w:rsid w:val="00CB2CC9"/>
    <w:rsid w:val="00CC2C48"/>
    <w:rsid w:val="00CC671B"/>
    <w:rsid w:val="00CD2EDF"/>
    <w:rsid w:val="00CD323E"/>
    <w:rsid w:val="00CE0252"/>
    <w:rsid w:val="00CE0C6E"/>
    <w:rsid w:val="00CE34BC"/>
    <w:rsid w:val="00CE7C8F"/>
    <w:rsid w:val="00CE7F5B"/>
    <w:rsid w:val="00D01B23"/>
    <w:rsid w:val="00D06E99"/>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149</TotalTime>
  <Pages>6</Pages>
  <Words>534</Words>
  <Characters>2937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10</cp:revision>
  <dcterms:created xsi:type="dcterms:W3CDTF">2017-09-02T01:29:00Z</dcterms:created>
  <dcterms:modified xsi:type="dcterms:W3CDTF">2017-10-24T21:56:00Z</dcterms:modified>
</cp:coreProperties>
</file>