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16211">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5168" behindDoc="0" locked="0" layoutInCell="1" allowOverlap="1">
                <wp:simplePos x="0" y="0"/>
                <wp:positionH relativeFrom="column">
                  <wp:posOffset>2386940</wp:posOffset>
                </wp:positionH>
                <wp:positionV relativeFrom="paragraph">
                  <wp:posOffset>-915744</wp:posOffset>
                </wp:positionV>
                <wp:extent cx="609600" cy="762000"/>
                <wp:effectExtent l="0" t="0" r="0" b="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r w:rsidR="006C6F01">
            <w:rPr>
              <w:noProof/>
              <w:lang w:val="es-AR" w:eastAsia="es-AR"/>
            </w:rPr>
            <w:drawing>
              <wp:anchor distT="0" distB="0" distL="114300" distR="114300" simplePos="0" relativeHeight="251653120" behindDoc="0" locked="0" layoutInCell="1" allowOverlap="1">
                <wp:simplePos x="0" y="0"/>
                <wp:positionH relativeFrom="column">
                  <wp:posOffset>2387443</wp:posOffset>
                </wp:positionH>
                <wp:positionV relativeFrom="paragraph">
                  <wp:posOffset>-914853</wp:posOffset>
                </wp:positionV>
                <wp:extent cx="609601" cy="762002"/>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1" cy="762002"/>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6C6F01">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55168" behindDoc="0" locked="0" layoutInCell="1" allowOverlap="1">
                <wp:simplePos x="0" y="0"/>
                <wp:positionH relativeFrom="column">
                  <wp:posOffset>1164285</wp:posOffset>
                </wp:positionH>
                <wp:positionV relativeFrom="paragraph">
                  <wp:posOffset>1920248</wp:posOffset>
                </wp:positionV>
                <wp:extent cx="3048006" cy="2743206"/>
                <wp:effectExtent l="0" t="0" r="0" b="0"/>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6" cy="2743206"/>
                        </a:xfrm>
                        <a:prstGeom prst="rect">
                          <a:avLst/>
                        </a:prstGeom>
                      </pic:spPr>
                    </pic:pic>
                  </a:graphicData>
                </a:graphic>
              </wp:anchor>
            </w:drawing>
          </w:r>
          <w:r w:rsidR="00684B27">
            <w:rPr>
              <w:rFonts w:eastAsiaTheme="majorEastAsia" w:cstheme="majorBidi"/>
              <w:noProof/>
            </w:rPr>
            <w:pict>
              <v:rect id="_x0000_s1030" style="position:absolute;margin-left:0;margin-top:0;width:624.2pt;height:62.85pt;z-index:-251658240;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684B27">
            <w:rPr>
              <w:rFonts w:eastAsiaTheme="majorEastAsia" w:cstheme="majorBidi"/>
              <w:noProof/>
            </w:rPr>
            <w:pict>
              <v:rect id="_x0000_s1033" style="position:absolute;margin-left:0;margin-top:0;width:7.15pt;height:883.1pt;z-index:251661312;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684B27">
            <w:rPr>
              <w:rFonts w:eastAsiaTheme="majorEastAsia" w:cstheme="majorBidi"/>
              <w:noProof/>
            </w:rPr>
            <w:pict>
              <v:rect id="_x0000_s1032" style="position:absolute;margin-left:0;margin-top:0;width:7.15pt;height:883.1pt;z-index:251660288;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684B27">
            <w:rPr>
              <w:rFonts w:eastAsiaTheme="majorEastAsia" w:cstheme="majorBidi"/>
              <w:noProof/>
            </w:rPr>
            <w:pict>
              <v:rect id="_x0000_s1031" style="position:absolute;margin-left:0;margin-top:0;width:624.2pt;height:62.85pt;z-index:251659264;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Default="00AA2D60">
              <w:pPr>
                <w:pStyle w:val="Sinespaciado"/>
                <w:rPr>
                  <w:rFonts w:asciiTheme="majorHAnsi" w:eastAsiaTheme="majorEastAsia" w:hAnsiTheme="majorHAnsi" w:cstheme="majorBidi"/>
                  <w:sz w:val="72"/>
                  <w:szCs w:val="72"/>
                </w:rPr>
              </w:pPr>
              <w:proofErr w:type="spellStart"/>
              <w:r>
                <w:rPr>
                  <w:rFonts w:asciiTheme="majorHAnsi" w:eastAsiaTheme="majorEastAsia" w:hAnsiTheme="majorHAnsi" w:cstheme="majorBidi"/>
                  <w:sz w:val="72"/>
                  <w:szCs w:val="72"/>
                </w:rPr>
                <w:t>Checklist</w:t>
              </w:r>
              <w:proofErr w:type="spellEnd"/>
              <w:r>
                <w:rPr>
                  <w:rFonts w:asciiTheme="majorHAnsi" w:eastAsiaTheme="majorEastAsia" w:hAnsiTheme="majorHAnsi" w:cstheme="majorBidi"/>
                  <w:sz w:val="72"/>
                  <w:szCs w:val="72"/>
                </w:rPr>
                <w:t xml:space="preserve"> PHP</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Default="006C6F0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D06E99" w:rsidRDefault="00D06E99" w:rsidP="000164A3">
          <w:pPr>
            <w:ind w:left="0" w:firstLine="0"/>
          </w:pPr>
        </w:p>
        <w:p w:rsidR="00BC5404" w:rsidRDefault="00974CB0" w:rsidP="000F4F97">
          <w:pPr>
            <w:pStyle w:val="PSI-Comentario"/>
          </w:pPr>
          <w:r>
            <w:rPr>
              <w:rFonts w:eastAsiaTheme="majorEastAsia" w:cstheme="majorBidi"/>
              <w:noProof/>
              <w:lang w:eastAsia="es-AR"/>
            </w:rPr>
            <w:drawing>
              <wp:anchor distT="0" distB="0" distL="114300" distR="114300" simplePos="0" relativeHeight="251660288" behindDoc="0" locked="0" layoutInCell="1" allowOverlap="1">
                <wp:simplePos x="0" y="0"/>
                <wp:positionH relativeFrom="column">
                  <wp:posOffset>-3810</wp:posOffset>
                </wp:positionH>
                <wp:positionV relativeFrom="paragraph">
                  <wp:posOffset>6073140</wp:posOffset>
                </wp:positionV>
                <wp:extent cx="5400040" cy="53975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6C6F01">
            <w:rPr>
              <w:noProof/>
              <w:lang w:eastAsia="es-AR"/>
            </w:rPr>
            <w:drawing>
              <wp:anchor distT="0" distB="0" distL="114300" distR="114300" simplePos="0" relativeHeight="251652096" behindDoc="0" locked="0" layoutInCell="1" allowOverlap="1">
                <wp:simplePos x="0" y="0"/>
                <wp:positionH relativeFrom="column">
                  <wp:posOffset>0</wp:posOffset>
                </wp:positionH>
                <wp:positionV relativeFrom="paragraph">
                  <wp:posOffset>2943860</wp:posOffset>
                </wp:positionV>
                <wp:extent cx="5400040" cy="539750"/>
                <wp:effectExtent l="0" t="0" r="0" b="0"/>
                <wp:wrapTopAndBottom/>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r>
            <w:rPr>
              <w:noProof/>
              <w:lang w:eastAsia="es-AR"/>
            </w:rPr>
            <w:lastRenderedPageBreak/>
            <w:drawing>
              <wp:inline distT="0" distB="0" distL="0" distR="0">
                <wp:extent cx="5400040" cy="53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400040" cy="539750"/>
                        </a:xfrm>
                        <a:prstGeom prst="rect">
                          <a:avLst/>
                        </a:prstGeom>
                      </pic:spPr>
                    </pic:pic>
                  </a:graphicData>
                </a:graphic>
              </wp:inline>
            </w:drawing>
          </w:r>
        </w:p>
        <w:p w:rsidR="00BC5404" w:rsidRDefault="00684B27" w:rsidP="000F4F97">
          <w:pPr>
            <w:pStyle w:val="PSI-Comentario"/>
          </w:pPr>
          <w:r>
            <w:rPr>
              <w:noProof/>
            </w:rPr>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63360;mso-position-horizontal-relative:margin;mso-position-vertical-relative:margin" fillcolor="white [3212]" strokecolor="#31849b [2408]">
                <v:textbox>
                  <w:txbxContent>
                    <w:p w:rsidR="00F1687A" w:rsidRDefault="00F1687A" w:rsidP="00F1687A">
                      <w:pPr>
                        <w:pStyle w:val="PSI-DescripcindelDocumentos"/>
                      </w:pPr>
                      <w:r>
                        <w:t xml:space="preserve">Un  Caso de Uso  </w:t>
                      </w:r>
                      <w:r w:rsidR="00C6733A">
                        <w:t>es</w:t>
                      </w:r>
                      <w:r>
                        <w:t xml:space="preserve"> una secuencia de interacciones que se desarrollarán entre un sistema y sus actores en respuesta a un evento que inicia un actor principal sobre el propio sistema. </w:t>
                      </w:r>
                    </w:p>
                    <w:p w:rsidR="00DA284A" w:rsidRDefault="00F1687A" w:rsidP="00F1687A">
                      <w:pPr>
                        <w:pStyle w:val="PSI-DescripcindelDocumentos"/>
                      </w:pPr>
                      <w:r>
                        <w:t xml:space="preserve">Estos ilustran los requerimientos del sistema al mostrar </w:t>
                      </w:r>
                      <w:proofErr w:type="spellStart"/>
                      <w:r>
                        <w:t>como</w:t>
                      </w:r>
                      <w:proofErr w:type="spellEnd"/>
                      <w:r>
                        <w:t xml:space="preserve"> reacciona una respuesta a eventos que se producen en el mismo</w:t>
                      </w:r>
                    </w:p>
                    <w:p w:rsidR="006D0E55" w:rsidRDefault="006D0E55" w:rsidP="00F1687A">
                      <w:pPr>
                        <w:pStyle w:val="PSI-DescripcindelDocumentos"/>
                      </w:pPr>
                      <w:r>
                        <w:t>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de  (UML).</w:t>
                      </w:r>
                    </w:p>
                  </w:txbxContent>
                </v:textbox>
                <w10:wrap type="square" anchorx="margin" anchory="margin"/>
              </v:shape>
            </w:pict>
          </w:r>
        </w:p>
        <w:p w:rsidR="00397566" w:rsidRPr="005313D3" w:rsidRDefault="00684B27" w:rsidP="006C6F01">
          <w:pPr>
            <w:pStyle w:val="PSI-Comentario"/>
            <w:ind w:left="0" w:firstLine="0"/>
          </w:pPr>
          <w:r>
            <w:rPr>
              <w:noProof/>
              <w:lang w:eastAsia="es-ES"/>
            </w:rPr>
            <w:pict>
              <v:rect id="_x0000_s1041" style="position:absolute;left:0;text-align:left;margin-left:315.7pt;margin-top:-76.25pt;width:195.35pt;height:844.9pt;z-index:-25165414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684B27"/>
      </w:sdtContent>
    </w:sdt>
    <w:p w:rsidR="00A13DBA" w:rsidRDefault="006C6F01" w:rsidP="00A13DBA">
      <w:pPr>
        <w:ind w:left="0" w:firstLine="0"/>
      </w:pPr>
      <w:r>
        <w:rPr>
          <w:noProof/>
          <w:lang w:val="es-AR" w:eastAsia="es-AR"/>
        </w:rPr>
        <w:drawing>
          <wp:anchor distT="0" distB="0" distL="114300" distR="114300" simplePos="0" relativeHeight="251654144" behindDoc="0" locked="0" layoutInCell="1" allowOverlap="1">
            <wp:simplePos x="0" y="0"/>
            <wp:positionH relativeFrom="column">
              <wp:posOffset>4037504</wp:posOffset>
            </wp:positionH>
            <wp:positionV relativeFrom="paragraph">
              <wp:posOffset>6100824</wp:posOffset>
            </wp:positionV>
            <wp:extent cx="2438405" cy="2438405"/>
            <wp:effectExtent l="0" t="0" r="0" b="0"/>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5" cy="2438405"/>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Default="000F79DF" w:rsidP="000F79DF">
          <w:pPr>
            <w:pStyle w:val="TtulodeTDC"/>
            <w:tabs>
              <w:tab w:val="left" w:pos="5954"/>
            </w:tabs>
          </w:pPr>
          <w:r>
            <w:t>Tabla de contenido</w:t>
          </w:r>
        </w:p>
        <w:bookmarkStart w:id="0" w:name="_GoBack"/>
        <w:bookmarkEnd w:id="0"/>
        <w:p w:rsidR="0089504F"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8098966" w:history="1">
            <w:r w:rsidR="0089504F" w:rsidRPr="002E506A">
              <w:rPr>
                <w:rStyle w:val="Hipervnculo"/>
                <w:noProof/>
              </w:rPr>
              <w:t>Descripción</w:t>
            </w:r>
            <w:r w:rsidR="0089504F">
              <w:rPr>
                <w:noProof/>
                <w:webHidden/>
              </w:rPr>
              <w:tab/>
            </w:r>
            <w:r w:rsidR="0089504F">
              <w:rPr>
                <w:noProof/>
                <w:webHidden/>
              </w:rPr>
              <w:fldChar w:fldCharType="begin"/>
            </w:r>
            <w:r w:rsidR="0089504F">
              <w:rPr>
                <w:noProof/>
                <w:webHidden/>
              </w:rPr>
              <w:instrText xml:space="preserve"> PAGEREF _Toc498098966 \h </w:instrText>
            </w:r>
            <w:r w:rsidR="0089504F">
              <w:rPr>
                <w:noProof/>
                <w:webHidden/>
              </w:rPr>
            </w:r>
            <w:r w:rsidR="0089504F">
              <w:rPr>
                <w:noProof/>
                <w:webHidden/>
              </w:rPr>
              <w:fldChar w:fldCharType="separate"/>
            </w:r>
            <w:r w:rsidR="0089504F">
              <w:rPr>
                <w:noProof/>
                <w:webHidden/>
              </w:rPr>
              <w:t>4</w:t>
            </w:r>
            <w:r w:rsidR="0089504F">
              <w:rPr>
                <w:noProof/>
                <w:webHidden/>
              </w:rPr>
              <w:fldChar w:fldCharType="end"/>
            </w:r>
          </w:hyperlink>
        </w:p>
        <w:p w:rsidR="0089504F" w:rsidRDefault="0089504F">
          <w:pPr>
            <w:pStyle w:val="TDC1"/>
            <w:rPr>
              <w:rFonts w:eastAsiaTheme="minorEastAsia"/>
              <w:b w:val="0"/>
              <w:bCs w:val="0"/>
              <w:noProof/>
              <w:sz w:val="22"/>
              <w:szCs w:val="22"/>
              <w:lang w:val="es-AR" w:eastAsia="es-AR"/>
            </w:rPr>
          </w:pPr>
          <w:hyperlink w:anchor="_Toc498098967" w:history="1">
            <w:r w:rsidRPr="002E506A">
              <w:rPr>
                <w:rStyle w:val="Hipervnculo"/>
                <w:noProof/>
              </w:rPr>
              <w:t>Plantilla</w:t>
            </w:r>
            <w:r>
              <w:rPr>
                <w:noProof/>
                <w:webHidden/>
              </w:rPr>
              <w:tab/>
            </w:r>
            <w:r>
              <w:rPr>
                <w:noProof/>
                <w:webHidden/>
              </w:rPr>
              <w:fldChar w:fldCharType="begin"/>
            </w:r>
            <w:r>
              <w:rPr>
                <w:noProof/>
                <w:webHidden/>
              </w:rPr>
              <w:instrText xml:space="preserve"> PAGEREF _Toc498098967 \h </w:instrText>
            </w:r>
            <w:r>
              <w:rPr>
                <w:noProof/>
                <w:webHidden/>
              </w:rPr>
            </w:r>
            <w:r>
              <w:rPr>
                <w:noProof/>
                <w:webHidden/>
              </w:rPr>
              <w:fldChar w:fldCharType="separate"/>
            </w:r>
            <w:r>
              <w:rPr>
                <w:noProof/>
                <w:webHidden/>
              </w:rPr>
              <w:t>4</w:t>
            </w:r>
            <w:r>
              <w:rPr>
                <w:noProof/>
                <w:webHidden/>
              </w:rPr>
              <w:fldChar w:fldCharType="end"/>
            </w:r>
          </w:hyperlink>
        </w:p>
        <w:p w:rsidR="000F79DF" w:rsidRDefault="0034690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Default="00AA2D60" w:rsidP="009A3173">
          <w:pPr>
            <w:pStyle w:val="PSI-Ttulo"/>
          </w:pPr>
          <w:proofErr w:type="spellStart"/>
          <w:r>
            <w:t>Checklist</w:t>
          </w:r>
          <w:proofErr w:type="spellEnd"/>
          <w:r>
            <w:t xml:space="preserve"> PHP</w:t>
          </w:r>
        </w:p>
      </w:sdtContent>
    </w:sdt>
    <w:p w:rsidR="00F532CF" w:rsidRDefault="00F532CF" w:rsidP="00F532CF">
      <w:pPr>
        <w:pStyle w:val="PSI-Ttulo1"/>
      </w:pPr>
      <w:bookmarkStart w:id="1" w:name="_Toc228206475"/>
      <w:bookmarkStart w:id="2" w:name="_Toc234686580"/>
      <w:bookmarkStart w:id="3" w:name="_Toc498098966"/>
      <w:r>
        <w:t>Descripción</w:t>
      </w:r>
      <w:bookmarkEnd w:id="1"/>
      <w:bookmarkEnd w:id="2"/>
      <w:bookmarkEnd w:id="3"/>
    </w:p>
    <w:p w:rsidR="00F532CF" w:rsidRPr="002E175C" w:rsidRDefault="00F532CF" w:rsidP="006C6F01">
      <w:pPr>
        <w:jc w:val="both"/>
      </w:pPr>
      <w:r w:rsidRPr="002E175C">
        <w:t xml:space="preserve">[Breve descripción </w:t>
      </w:r>
      <w:r w:rsidR="00252EB0">
        <w:t>de la lista de comprobación</w:t>
      </w:r>
      <w:r w:rsidRPr="002E175C">
        <w:t>]</w:t>
      </w:r>
    </w:p>
    <w:p w:rsidR="00F532CF" w:rsidRDefault="00F532CF" w:rsidP="00F532CF">
      <w:pPr>
        <w:ind w:left="720"/>
      </w:pPr>
    </w:p>
    <w:p w:rsidR="00F532CF" w:rsidRPr="00B729DA" w:rsidRDefault="00252EB0" w:rsidP="00F532CF">
      <w:pPr>
        <w:pStyle w:val="PSI-Ttulo1"/>
      </w:pPr>
      <w:bookmarkStart w:id="4" w:name="_Toc498098967"/>
      <w:r>
        <w:t>Plantilla</w:t>
      </w:r>
      <w:bookmarkEnd w:id="4"/>
    </w:p>
    <w:p w:rsidR="00F532CF" w:rsidRDefault="00F532CF" w:rsidP="006C6F01">
      <w:pPr>
        <w:jc w:val="both"/>
      </w:pPr>
    </w:p>
    <w:tbl>
      <w:tblPr>
        <w:tblStyle w:val="Tablaconcuadrcula"/>
        <w:tblW w:w="0" w:type="auto"/>
        <w:tblInd w:w="357" w:type="dxa"/>
        <w:tblLook w:val="04A0" w:firstRow="1" w:lastRow="0" w:firstColumn="1" w:lastColumn="0" w:noHBand="0" w:noVBand="1"/>
      </w:tblPr>
      <w:tblGrid>
        <w:gridCol w:w="2818"/>
        <w:gridCol w:w="2772"/>
        <w:gridCol w:w="2773"/>
      </w:tblGrid>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Identificador</w:t>
            </w:r>
          </w:p>
        </w:tc>
        <w:tc>
          <w:tcPr>
            <w:tcW w:w="5545" w:type="dxa"/>
            <w:gridSpan w:val="2"/>
            <w:vAlign w:val="center"/>
          </w:tcPr>
          <w:p w:rsidR="00AA1CEF" w:rsidRDefault="00584F20" w:rsidP="00AA1CEF">
            <w:pPr>
              <w:ind w:left="0" w:firstLine="0"/>
            </w:pPr>
            <w:r>
              <w:t>Por ejemplo: LC01</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Fase</w:t>
            </w:r>
          </w:p>
        </w:tc>
        <w:tc>
          <w:tcPr>
            <w:tcW w:w="5545" w:type="dxa"/>
            <w:gridSpan w:val="2"/>
            <w:vAlign w:val="center"/>
          </w:tcPr>
          <w:p w:rsidR="00AA1CEF" w:rsidRDefault="00666723" w:rsidP="00AA1CEF">
            <w:pPr>
              <w:ind w:left="0" w:firstLine="0"/>
            </w:pPr>
            <w:r>
              <w:t>Por ejemplo: Construcción</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Iteración</w:t>
            </w:r>
          </w:p>
        </w:tc>
        <w:tc>
          <w:tcPr>
            <w:tcW w:w="5545" w:type="dxa"/>
            <w:gridSpan w:val="2"/>
            <w:vAlign w:val="center"/>
          </w:tcPr>
          <w:p w:rsidR="00AA1CEF" w:rsidRDefault="0093711C" w:rsidP="00AA1CEF">
            <w:pPr>
              <w:ind w:left="0" w:firstLine="0"/>
            </w:pPr>
            <w:r>
              <w:t>Por ejemplo: Iteración 1</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Fecha</w:t>
            </w:r>
          </w:p>
        </w:tc>
        <w:tc>
          <w:tcPr>
            <w:tcW w:w="5545" w:type="dxa"/>
            <w:gridSpan w:val="2"/>
            <w:vAlign w:val="center"/>
          </w:tcPr>
          <w:p w:rsidR="00AA1CEF" w:rsidRDefault="00584F20" w:rsidP="00AA1CEF">
            <w:pPr>
              <w:ind w:left="0" w:firstLine="0"/>
            </w:pPr>
            <w:r>
              <w:t>Fecha en que se ejecuta la revisión DD/MM/AAAA.</w:t>
            </w:r>
          </w:p>
        </w:tc>
      </w:tr>
      <w:tr w:rsidR="00AA1CEF" w:rsidTr="00AA1CEF">
        <w:trPr>
          <w:trHeight w:val="454"/>
        </w:trPr>
        <w:tc>
          <w:tcPr>
            <w:tcW w:w="2818" w:type="dxa"/>
            <w:shd w:val="clear" w:color="auto" w:fill="D9D9D9" w:themeFill="background1" w:themeFillShade="D9"/>
            <w:vAlign w:val="center"/>
          </w:tcPr>
          <w:p w:rsidR="00AA1CEF" w:rsidRPr="00AA1CEF" w:rsidRDefault="00AA1CEF" w:rsidP="00AA1CEF">
            <w:pPr>
              <w:ind w:left="0" w:firstLine="0"/>
              <w:rPr>
                <w:b/>
              </w:rPr>
            </w:pPr>
            <w:r w:rsidRPr="00AA1CEF">
              <w:rPr>
                <w:b/>
              </w:rPr>
              <w:t>Revisor</w:t>
            </w:r>
          </w:p>
        </w:tc>
        <w:tc>
          <w:tcPr>
            <w:tcW w:w="5545" w:type="dxa"/>
            <w:gridSpan w:val="2"/>
            <w:vAlign w:val="center"/>
          </w:tcPr>
          <w:p w:rsidR="00AA1CEF" w:rsidRDefault="00584F20" w:rsidP="00AA1CEF">
            <w:pPr>
              <w:ind w:left="0" w:firstLine="0"/>
            </w:pPr>
            <w:r>
              <w:t>Apellido y Nombre.</w:t>
            </w:r>
          </w:p>
        </w:tc>
      </w:tr>
      <w:tr w:rsidR="00AA1CEF" w:rsidTr="00AA1CEF">
        <w:trPr>
          <w:trHeight w:val="454"/>
        </w:trPr>
        <w:tc>
          <w:tcPr>
            <w:tcW w:w="2818" w:type="dxa"/>
            <w:vMerge w:val="restart"/>
            <w:shd w:val="clear" w:color="auto" w:fill="D9D9D9" w:themeFill="background1" w:themeFillShade="D9"/>
            <w:vAlign w:val="center"/>
          </w:tcPr>
          <w:p w:rsidR="00AA1CEF" w:rsidRPr="00AA1CEF" w:rsidRDefault="00AA1CEF" w:rsidP="00AA1CEF">
            <w:pPr>
              <w:ind w:left="0" w:firstLine="0"/>
              <w:jc w:val="center"/>
              <w:rPr>
                <w:b/>
              </w:rPr>
            </w:pPr>
            <w:r w:rsidRPr="00AA1CEF">
              <w:rPr>
                <w:b/>
              </w:rPr>
              <w:t>Preguntas</w:t>
            </w:r>
          </w:p>
        </w:tc>
        <w:tc>
          <w:tcPr>
            <w:tcW w:w="5545" w:type="dxa"/>
            <w:gridSpan w:val="2"/>
            <w:shd w:val="clear" w:color="auto" w:fill="D9D9D9" w:themeFill="background1" w:themeFillShade="D9"/>
            <w:vAlign w:val="center"/>
          </w:tcPr>
          <w:p w:rsidR="00AA1CEF" w:rsidRPr="00AA1CEF" w:rsidRDefault="00AA1CEF" w:rsidP="00AA1CEF">
            <w:pPr>
              <w:ind w:left="0" w:firstLine="0"/>
              <w:jc w:val="center"/>
              <w:rPr>
                <w:b/>
              </w:rPr>
            </w:pPr>
            <w:r w:rsidRPr="00AA1CEF">
              <w:rPr>
                <w:b/>
              </w:rPr>
              <w:t>Respuesta</w:t>
            </w:r>
          </w:p>
        </w:tc>
      </w:tr>
      <w:tr w:rsidR="00AA1CEF" w:rsidTr="00AA1CEF">
        <w:trPr>
          <w:trHeight w:val="454"/>
        </w:trPr>
        <w:tc>
          <w:tcPr>
            <w:tcW w:w="2818" w:type="dxa"/>
            <w:vMerge/>
            <w:shd w:val="clear" w:color="auto" w:fill="D9D9D9" w:themeFill="background1" w:themeFillShade="D9"/>
            <w:vAlign w:val="center"/>
          </w:tcPr>
          <w:p w:rsidR="00AA1CEF" w:rsidRPr="00AA1CEF" w:rsidRDefault="00AA1CEF" w:rsidP="00AA1CEF">
            <w:pPr>
              <w:ind w:left="0" w:firstLine="0"/>
              <w:jc w:val="center"/>
              <w:rPr>
                <w:b/>
              </w:rPr>
            </w:pPr>
          </w:p>
        </w:tc>
        <w:tc>
          <w:tcPr>
            <w:tcW w:w="2772"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SI</w:t>
            </w:r>
          </w:p>
        </w:tc>
        <w:tc>
          <w:tcPr>
            <w:tcW w:w="2773" w:type="dxa"/>
            <w:shd w:val="clear" w:color="auto" w:fill="D9D9D9" w:themeFill="background1" w:themeFillShade="D9"/>
            <w:vAlign w:val="center"/>
          </w:tcPr>
          <w:p w:rsidR="00AA1CEF" w:rsidRPr="00AA1CEF" w:rsidRDefault="00AA1CEF" w:rsidP="00AA1CEF">
            <w:pPr>
              <w:ind w:left="0" w:firstLine="0"/>
              <w:jc w:val="center"/>
              <w:rPr>
                <w:b/>
              </w:rPr>
            </w:pPr>
            <w:r w:rsidRPr="00AA1CEF">
              <w:rPr>
                <w:b/>
              </w:rPr>
              <w:t>NO</w:t>
            </w:r>
          </w:p>
        </w:tc>
      </w:tr>
      <w:tr w:rsidR="00AA1CEF" w:rsidTr="00AA1CEF">
        <w:trPr>
          <w:trHeight w:val="340"/>
        </w:trPr>
        <w:tc>
          <w:tcPr>
            <w:tcW w:w="2818" w:type="dxa"/>
            <w:vAlign w:val="center"/>
          </w:tcPr>
          <w:p w:rsidR="00AA1CEF" w:rsidRDefault="00FD1421" w:rsidP="00FD1421">
            <w:pPr>
              <w:ind w:left="0" w:firstLine="0"/>
              <w:jc w:val="both"/>
            </w:pPr>
            <w:r>
              <w:t>Si existen constantes ¿Se han declarado en mayúscula y con separador de subrayado?</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FD1421" w:rsidP="00FD1421">
            <w:pPr>
              <w:ind w:left="0" w:firstLine="0"/>
              <w:jc w:val="both"/>
            </w:pPr>
            <w:r>
              <w:t>¿El código respeta los 4 espacios de sangría (</w:t>
            </w:r>
            <w:proofErr w:type="spellStart"/>
            <w:r>
              <w:t>identación</w:t>
            </w:r>
            <w:proofErr w:type="spellEnd"/>
            <w:r>
              <w:t>)?</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FD1421" w:rsidP="00FD1421">
            <w:pPr>
              <w:ind w:left="0" w:firstLine="0"/>
              <w:jc w:val="both"/>
            </w:pPr>
            <w:r>
              <w:t>¿Todas las líneas respetan el límite de 80 caracteres o menos? En caso contrario ¿Respeta el limite flexible de 120 caracteres o menos?</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EC66AF" w:rsidP="00FD1421">
            <w:pPr>
              <w:ind w:left="0" w:firstLine="0"/>
              <w:jc w:val="both"/>
            </w:pPr>
            <w:r>
              <w:t>¿La llave de apertura de clase se encuentra en la siguiente línea?</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EC66AF" w:rsidP="00FD1421">
            <w:pPr>
              <w:ind w:left="0" w:firstLine="0"/>
              <w:jc w:val="both"/>
            </w:pPr>
            <w:r>
              <w:t>¿La llave de cierre de clase se encuentra en la siguiente línea luego del cuerpo del código?</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EC66AF" w:rsidP="00FD1421">
            <w:pPr>
              <w:ind w:left="0" w:firstLine="0"/>
              <w:jc w:val="both"/>
            </w:pPr>
            <w:r>
              <w:t>¿Todos los atributos de clase tienen declarada la visibilidad (</w:t>
            </w:r>
            <w:proofErr w:type="spellStart"/>
            <w:r>
              <w:t>private</w:t>
            </w:r>
            <w:proofErr w:type="spellEnd"/>
            <w:r>
              <w:t xml:space="preserve">, </w:t>
            </w:r>
            <w:proofErr w:type="spellStart"/>
            <w:r>
              <w:t>public</w:t>
            </w:r>
            <w:proofErr w:type="spellEnd"/>
            <w:r>
              <w:t xml:space="preserve">, </w:t>
            </w:r>
            <w:proofErr w:type="spellStart"/>
            <w:r>
              <w:t>protected</w:t>
            </w:r>
            <w:proofErr w:type="spellEnd"/>
            <w:r>
              <w:t>)?</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EC66AF" w:rsidP="00FD1421">
            <w:pPr>
              <w:ind w:left="0" w:firstLine="0"/>
              <w:jc w:val="both"/>
            </w:pPr>
            <w:r>
              <w:t>¿Todos los métodos de clase tienen declarada la visibilidad (</w:t>
            </w:r>
            <w:proofErr w:type="spellStart"/>
            <w:r>
              <w:t>private</w:t>
            </w:r>
            <w:proofErr w:type="spellEnd"/>
            <w:r>
              <w:t xml:space="preserve">, </w:t>
            </w:r>
            <w:proofErr w:type="spellStart"/>
            <w:r>
              <w:t>public</w:t>
            </w:r>
            <w:proofErr w:type="spellEnd"/>
            <w:r>
              <w:t xml:space="preserve">, </w:t>
            </w:r>
            <w:proofErr w:type="spellStart"/>
            <w:r>
              <w:lastRenderedPageBreak/>
              <w:t>protected</w:t>
            </w:r>
            <w:proofErr w:type="spellEnd"/>
            <w:r>
              <w:t>)?</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32745F" w:rsidP="00FD1421">
            <w:pPr>
              <w:ind w:left="0" w:firstLine="0"/>
              <w:jc w:val="both"/>
            </w:pPr>
            <w:r>
              <w:t>¿Las palabras claves de función tienen un espacio luego de ellas?</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32745F" w:rsidP="00FD1421">
            <w:pPr>
              <w:ind w:left="0" w:firstLine="0"/>
              <w:jc w:val="both"/>
            </w:pPr>
            <w:r>
              <w:t>¿Los métodos y llamadas de función no tienen espacio luego de ellas?</w:t>
            </w: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FD1421">
            <w:pPr>
              <w:ind w:left="0" w:firstLine="0"/>
              <w:jc w:val="both"/>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FD1421">
            <w:pPr>
              <w:ind w:left="0" w:firstLine="0"/>
              <w:jc w:val="both"/>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AA1CEF" w:rsidTr="00AA1CEF">
        <w:trPr>
          <w:trHeight w:val="340"/>
        </w:trPr>
        <w:tc>
          <w:tcPr>
            <w:tcW w:w="2818" w:type="dxa"/>
            <w:vAlign w:val="center"/>
          </w:tcPr>
          <w:p w:rsidR="00AA1CEF" w:rsidRDefault="00AA1CEF" w:rsidP="00FD1421">
            <w:pPr>
              <w:ind w:left="0" w:firstLine="0"/>
              <w:jc w:val="both"/>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r w:rsidR="003D4B55" w:rsidTr="00AA1CEF">
        <w:trPr>
          <w:trHeight w:val="340"/>
        </w:trPr>
        <w:tc>
          <w:tcPr>
            <w:tcW w:w="2818" w:type="dxa"/>
            <w:vAlign w:val="center"/>
          </w:tcPr>
          <w:p w:rsidR="003D4B55" w:rsidRDefault="003D4B55" w:rsidP="00FD1421">
            <w:pPr>
              <w:ind w:left="0" w:firstLine="0"/>
              <w:jc w:val="both"/>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FD1421">
            <w:pPr>
              <w:ind w:left="0" w:firstLine="0"/>
              <w:jc w:val="both"/>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FD1421">
            <w:pPr>
              <w:ind w:left="0" w:firstLine="0"/>
              <w:jc w:val="both"/>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FD1421">
            <w:pPr>
              <w:ind w:left="0" w:firstLine="0"/>
              <w:jc w:val="both"/>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FD1421">
            <w:pPr>
              <w:ind w:left="0" w:firstLine="0"/>
              <w:jc w:val="both"/>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FD1421">
            <w:pPr>
              <w:ind w:left="0" w:firstLine="0"/>
              <w:jc w:val="both"/>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3D4B55" w:rsidTr="00AA1CEF">
        <w:trPr>
          <w:trHeight w:val="340"/>
        </w:trPr>
        <w:tc>
          <w:tcPr>
            <w:tcW w:w="2818" w:type="dxa"/>
            <w:vAlign w:val="center"/>
          </w:tcPr>
          <w:p w:rsidR="003D4B55" w:rsidRDefault="003D4B55" w:rsidP="00AA1CEF">
            <w:pPr>
              <w:ind w:left="0" w:firstLine="0"/>
            </w:pPr>
          </w:p>
        </w:tc>
        <w:tc>
          <w:tcPr>
            <w:tcW w:w="2772" w:type="dxa"/>
            <w:vAlign w:val="center"/>
          </w:tcPr>
          <w:p w:rsidR="003D4B55" w:rsidRDefault="003D4B55" w:rsidP="00AA1CEF">
            <w:pPr>
              <w:ind w:left="0" w:firstLine="0"/>
            </w:pPr>
          </w:p>
        </w:tc>
        <w:tc>
          <w:tcPr>
            <w:tcW w:w="2773" w:type="dxa"/>
            <w:vAlign w:val="center"/>
          </w:tcPr>
          <w:p w:rsidR="003D4B55" w:rsidRDefault="003D4B55" w:rsidP="00AA1CEF">
            <w:pPr>
              <w:ind w:left="0" w:firstLine="0"/>
            </w:pPr>
          </w:p>
        </w:tc>
      </w:tr>
      <w:tr w:rsidR="00AA1CEF" w:rsidTr="00AA1CEF">
        <w:trPr>
          <w:trHeight w:val="340"/>
        </w:trPr>
        <w:tc>
          <w:tcPr>
            <w:tcW w:w="2818" w:type="dxa"/>
            <w:vAlign w:val="center"/>
          </w:tcPr>
          <w:p w:rsidR="00AA1CEF" w:rsidRDefault="00AA1CEF" w:rsidP="00AA1CEF">
            <w:pPr>
              <w:ind w:left="0" w:firstLine="0"/>
            </w:pPr>
          </w:p>
        </w:tc>
        <w:tc>
          <w:tcPr>
            <w:tcW w:w="2772" w:type="dxa"/>
            <w:vAlign w:val="center"/>
          </w:tcPr>
          <w:p w:rsidR="00AA1CEF" w:rsidRDefault="00AA1CEF" w:rsidP="00AA1CEF">
            <w:pPr>
              <w:ind w:left="0" w:firstLine="0"/>
            </w:pPr>
          </w:p>
        </w:tc>
        <w:tc>
          <w:tcPr>
            <w:tcW w:w="2773" w:type="dxa"/>
            <w:vAlign w:val="center"/>
          </w:tcPr>
          <w:p w:rsidR="00AA1CEF" w:rsidRDefault="00AA1CEF" w:rsidP="00AA1CEF">
            <w:pPr>
              <w:ind w:left="0" w:firstLine="0"/>
            </w:pPr>
          </w:p>
        </w:tc>
      </w:tr>
    </w:tbl>
    <w:p w:rsidR="00B24DEA" w:rsidRDefault="00B24DEA" w:rsidP="00B24DEA">
      <w:pPr>
        <w:pStyle w:val="PSI-Ttulo1"/>
      </w:pPr>
    </w:p>
    <w:sectPr w:rsidR="00B24DEA"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4B27" w:rsidRDefault="00684B27" w:rsidP="00C94FBE">
      <w:pPr>
        <w:spacing w:before="0" w:line="240" w:lineRule="auto"/>
      </w:pPr>
      <w:r>
        <w:separator/>
      </w:r>
    </w:p>
    <w:p w:rsidR="00684B27" w:rsidRDefault="00684B27"/>
  </w:endnote>
  <w:endnote w:type="continuationSeparator" w:id="0">
    <w:p w:rsidR="00684B27" w:rsidRDefault="00684B27" w:rsidP="00C94FBE">
      <w:pPr>
        <w:spacing w:before="0" w:line="240" w:lineRule="auto"/>
      </w:pPr>
      <w:r>
        <w:continuationSeparator/>
      </w:r>
    </w:p>
    <w:p w:rsidR="00684B27" w:rsidRDefault="00684B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55E1" w:rsidRDefault="00684B27"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EndPr/>
      <w:sdtContent>
        <w:r w:rsidR="006C6F01">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EndPr/>
      <w:sdtContent>
        <w:r w:rsidR="00DD5A70">
          <w:tab/>
        </w:r>
        <w:r w:rsidR="00DD5A70">
          <w:tab/>
        </w:r>
        <w:r w:rsidR="00DD5A70">
          <w:tab/>
        </w:r>
        <w:r w:rsidR="00DD5A70">
          <w:tab/>
        </w:r>
        <w:r w:rsidR="00DD5A70">
          <w:tab/>
        </w:r>
        <w:r w:rsidR="00DD5A70" w:rsidRPr="00DD5A70">
          <w:rPr>
            <w:rFonts w:asciiTheme="majorHAnsi" w:hAnsiTheme="majorHAnsi" w:cstheme="majorHAnsi"/>
          </w:rPr>
          <w:t xml:space="preserve">Página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PAGE </w:instrText>
        </w:r>
        <w:r w:rsidR="0034690E" w:rsidRPr="00DD5A70">
          <w:rPr>
            <w:rFonts w:asciiTheme="majorHAnsi" w:hAnsiTheme="majorHAnsi" w:cstheme="majorHAnsi"/>
          </w:rPr>
          <w:fldChar w:fldCharType="separate"/>
        </w:r>
        <w:r w:rsidR="0089504F">
          <w:rPr>
            <w:rFonts w:asciiTheme="majorHAnsi" w:hAnsiTheme="majorHAnsi" w:cstheme="majorHAnsi"/>
            <w:noProof/>
          </w:rPr>
          <w:t>5</w:t>
        </w:r>
        <w:r w:rsidR="0034690E" w:rsidRPr="00DD5A70">
          <w:rPr>
            <w:rFonts w:asciiTheme="majorHAnsi" w:hAnsiTheme="majorHAnsi" w:cstheme="majorHAnsi"/>
          </w:rPr>
          <w:fldChar w:fldCharType="end"/>
        </w:r>
        <w:r w:rsidR="00DD5A70" w:rsidRPr="00DD5A70">
          <w:rPr>
            <w:rFonts w:asciiTheme="majorHAnsi" w:hAnsiTheme="majorHAnsi" w:cstheme="majorHAnsi"/>
          </w:rPr>
          <w:t xml:space="preserve"> de </w:t>
        </w:r>
        <w:r w:rsidR="0034690E" w:rsidRPr="00DD5A70">
          <w:rPr>
            <w:rFonts w:asciiTheme="majorHAnsi" w:hAnsiTheme="majorHAnsi" w:cstheme="majorHAnsi"/>
          </w:rPr>
          <w:fldChar w:fldCharType="begin"/>
        </w:r>
        <w:r w:rsidR="00DD5A70" w:rsidRPr="00DD5A70">
          <w:rPr>
            <w:rFonts w:asciiTheme="majorHAnsi" w:hAnsiTheme="majorHAnsi" w:cstheme="majorHAnsi"/>
          </w:rPr>
          <w:instrText xml:space="preserve"> NUMPAGES  </w:instrText>
        </w:r>
        <w:r w:rsidR="0034690E" w:rsidRPr="00DD5A70">
          <w:rPr>
            <w:rFonts w:asciiTheme="majorHAnsi" w:hAnsiTheme="majorHAnsi" w:cstheme="majorHAnsi"/>
          </w:rPr>
          <w:fldChar w:fldCharType="separate"/>
        </w:r>
        <w:r w:rsidR="0089504F">
          <w:rPr>
            <w:rFonts w:asciiTheme="majorHAnsi" w:hAnsiTheme="majorHAnsi" w:cstheme="majorHAnsi"/>
            <w:noProof/>
          </w:rPr>
          <w:t>5</w:t>
        </w:r>
        <w:r w:rsidR="0034690E" w:rsidRPr="00DD5A70">
          <w:rPr>
            <w:rFonts w:asciiTheme="majorHAnsi" w:hAnsiTheme="majorHAnsi" w:cstheme="majorHAnsi"/>
          </w:rPr>
          <w:fldChar w:fldCharType="end"/>
        </w:r>
      </w:sdtContent>
    </w:sdt>
  </w:p>
  <w:p w:rsidR="0092483A" w:rsidRDefault="0092483A" w:rsidP="006C6F01">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4B27" w:rsidRDefault="00684B27" w:rsidP="00C94FBE">
      <w:pPr>
        <w:spacing w:before="0" w:line="240" w:lineRule="auto"/>
      </w:pPr>
      <w:r>
        <w:separator/>
      </w:r>
    </w:p>
    <w:p w:rsidR="00684B27" w:rsidRDefault="00684B27"/>
  </w:footnote>
  <w:footnote w:type="continuationSeparator" w:id="0">
    <w:p w:rsidR="00684B27" w:rsidRDefault="00684B27" w:rsidP="00C94FBE">
      <w:pPr>
        <w:spacing w:before="0" w:line="240" w:lineRule="auto"/>
      </w:pPr>
      <w:r>
        <w:continuationSeparator/>
      </w:r>
    </w:p>
    <w:p w:rsidR="00684B27" w:rsidRDefault="00684B2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EndPr/>
    <w:sdtContent>
      <w:p w:rsidR="000F4F97" w:rsidRDefault="00AA2D60">
        <w:pPr>
          <w:pStyle w:val="Encabezado"/>
          <w:rPr>
            <w:rFonts w:asciiTheme="majorHAnsi" w:eastAsiaTheme="majorEastAsia" w:hAnsiTheme="majorHAnsi" w:cstheme="majorBidi"/>
          </w:rPr>
        </w:pPr>
        <w:proofErr w:type="spellStart"/>
        <w:r>
          <w:rPr>
            <w:rFonts w:asciiTheme="majorHAnsi" w:eastAsiaTheme="majorEastAsia" w:hAnsiTheme="majorHAnsi" w:cstheme="majorBidi"/>
          </w:rPr>
          <w:t>Checklist</w:t>
        </w:r>
        <w:proofErr w:type="spellEnd"/>
        <w:r>
          <w:rPr>
            <w:rFonts w:asciiTheme="majorHAnsi" w:eastAsiaTheme="majorEastAsia" w:hAnsiTheme="majorHAnsi" w:cstheme="majorBidi"/>
          </w:rPr>
          <w:t xml:space="preserve"> PHP</w:t>
        </w:r>
      </w:p>
    </w:sdtContent>
  </w:sdt>
  <w:p w:rsidR="00D255E1" w:rsidRPr="000F4F97" w:rsidRDefault="00684B27"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r w:rsidR="006C6F01">
          <w:rPr>
            <w:rFonts w:asciiTheme="majorHAnsi" w:eastAsiaTheme="majorEastAsia" w:hAnsiTheme="majorHAnsi" w:cstheme="majorBidi"/>
            <w:szCs w:val="36"/>
          </w:rPr>
          <w:t>TEMPUS</w:t>
        </w:r>
      </w:sdtContent>
    </w:sdt>
    <w:r w:rsidR="000F4F97">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6C6F01"/>
    <w:rsid w:val="00011BED"/>
    <w:rsid w:val="000164A3"/>
    <w:rsid w:val="00017EFE"/>
    <w:rsid w:val="00026B02"/>
    <w:rsid w:val="00045F1A"/>
    <w:rsid w:val="00063180"/>
    <w:rsid w:val="00066EA1"/>
    <w:rsid w:val="00087F53"/>
    <w:rsid w:val="00092BC0"/>
    <w:rsid w:val="00092C6D"/>
    <w:rsid w:val="000A0FE7"/>
    <w:rsid w:val="000C4C42"/>
    <w:rsid w:val="000C4E31"/>
    <w:rsid w:val="000D4C6E"/>
    <w:rsid w:val="000D5151"/>
    <w:rsid w:val="000F1888"/>
    <w:rsid w:val="000F4F97"/>
    <w:rsid w:val="000F79DF"/>
    <w:rsid w:val="0010416D"/>
    <w:rsid w:val="001163FF"/>
    <w:rsid w:val="0012205F"/>
    <w:rsid w:val="001410A7"/>
    <w:rsid w:val="00144AE4"/>
    <w:rsid w:val="00150702"/>
    <w:rsid w:val="00183953"/>
    <w:rsid w:val="00185A46"/>
    <w:rsid w:val="00191198"/>
    <w:rsid w:val="001950C8"/>
    <w:rsid w:val="001953ED"/>
    <w:rsid w:val="001A2EE6"/>
    <w:rsid w:val="001C3DCF"/>
    <w:rsid w:val="001C6104"/>
    <w:rsid w:val="001C799E"/>
    <w:rsid w:val="001F5F92"/>
    <w:rsid w:val="0020621B"/>
    <w:rsid w:val="00217A70"/>
    <w:rsid w:val="00224B75"/>
    <w:rsid w:val="00252EB0"/>
    <w:rsid w:val="00253D2B"/>
    <w:rsid w:val="00266C42"/>
    <w:rsid w:val="00295CA9"/>
    <w:rsid w:val="002A41AA"/>
    <w:rsid w:val="002B506A"/>
    <w:rsid w:val="002B5AF9"/>
    <w:rsid w:val="002D0CCB"/>
    <w:rsid w:val="002E0AB6"/>
    <w:rsid w:val="002E7874"/>
    <w:rsid w:val="002F1461"/>
    <w:rsid w:val="003130E3"/>
    <w:rsid w:val="00313D10"/>
    <w:rsid w:val="003149A1"/>
    <w:rsid w:val="003163C6"/>
    <w:rsid w:val="0032745F"/>
    <w:rsid w:val="00344258"/>
    <w:rsid w:val="00346864"/>
    <w:rsid w:val="0034690E"/>
    <w:rsid w:val="00350E39"/>
    <w:rsid w:val="003560F2"/>
    <w:rsid w:val="00363FD1"/>
    <w:rsid w:val="003841FD"/>
    <w:rsid w:val="00397566"/>
    <w:rsid w:val="003B7F1F"/>
    <w:rsid w:val="003C54B1"/>
    <w:rsid w:val="003D4B55"/>
    <w:rsid w:val="003E12FE"/>
    <w:rsid w:val="0040066E"/>
    <w:rsid w:val="004525FF"/>
    <w:rsid w:val="004807AF"/>
    <w:rsid w:val="00484C92"/>
    <w:rsid w:val="004A54C8"/>
    <w:rsid w:val="004C5D7E"/>
    <w:rsid w:val="004D45CD"/>
    <w:rsid w:val="004D5185"/>
    <w:rsid w:val="004E4935"/>
    <w:rsid w:val="004F4D25"/>
    <w:rsid w:val="004F6253"/>
    <w:rsid w:val="005017FA"/>
    <w:rsid w:val="005046A5"/>
    <w:rsid w:val="00504A67"/>
    <w:rsid w:val="00511D9A"/>
    <w:rsid w:val="00515617"/>
    <w:rsid w:val="00561B1D"/>
    <w:rsid w:val="00564033"/>
    <w:rsid w:val="00570F4F"/>
    <w:rsid w:val="00584F20"/>
    <w:rsid w:val="005857BB"/>
    <w:rsid w:val="0059596F"/>
    <w:rsid w:val="0059632A"/>
    <w:rsid w:val="00597A23"/>
    <w:rsid w:val="005A0664"/>
    <w:rsid w:val="005A52A2"/>
    <w:rsid w:val="005B5AEE"/>
    <w:rsid w:val="005B6373"/>
    <w:rsid w:val="005E76A4"/>
    <w:rsid w:val="005F133C"/>
    <w:rsid w:val="005F5429"/>
    <w:rsid w:val="005F60BA"/>
    <w:rsid w:val="006124BF"/>
    <w:rsid w:val="00616A6E"/>
    <w:rsid w:val="006177BF"/>
    <w:rsid w:val="00653C38"/>
    <w:rsid w:val="00666723"/>
    <w:rsid w:val="00684B27"/>
    <w:rsid w:val="006919D5"/>
    <w:rsid w:val="006A2495"/>
    <w:rsid w:val="006B3371"/>
    <w:rsid w:val="006C6F01"/>
    <w:rsid w:val="006D0E55"/>
    <w:rsid w:val="006E3853"/>
    <w:rsid w:val="006F3234"/>
    <w:rsid w:val="0070494E"/>
    <w:rsid w:val="00705C02"/>
    <w:rsid w:val="00710BA6"/>
    <w:rsid w:val="00711DF8"/>
    <w:rsid w:val="00716211"/>
    <w:rsid w:val="007447BE"/>
    <w:rsid w:val="007A33C6"/>
    <w:rsid w:val="007B151B"/>
    <w:rsid w:val="007B2E53"/>
    <w:rsid w:val="007C39B1"/>
    <w:rsid w:val="007C742C"/>
    <w:rsid w:val="007D7477"/>
    <w:rsid w:val="007E65AD"/>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04F"/>
    <w:rsid w:val="008970F4"/>
    <w:rsid w:val="008B1983"/>
    <w:rsid w:val="008B3B0F"/>
    <w:rsid w:val="008C36AB"/>
    <w:rsid w:val="008E48FB"/>
    <w:rsid w:val="00904CB6"/>
    <w:rsid w:val="0092483A"/>
    <w:rsid w:val="0093711C"/>
    <w:rsid w:val="00942049"/>
    <w:rsid w:val="0096683E"/>
    <w:rsid w:val="00974CB0"/>
    <w:rsid w:val="0098045E"/>
    <w:rsid w:val="009A3173"/>
    <w:rsid w:val="009E25EF"/>
    <w:rsid w:val="009E4DA8"/>
    <w:rsid w:val="009F4449"/>
    <w:rsid w:val="00A0436A"/>
    <w:rsid w:val="00A12B5B"/>
    <w:rsid w:val="00A13DBA"/>
    <w:rsid w:val="00A2496D"/>
    <w:rsid w:val="00A2757B"/>
    <w:rsid w:val="00A45630"/>
    <w:rsid w:val="00A50ABB"/>
    <w:rsid w:val="00A670E3"/>
    <w:rsid w:val="00AA1CEF"/>
    <w:rsid w:val="00AA2D60"/>
    <w:rsid w:val="00AC76CE"/>
    <w:rsid w:val="00AD2232"/>
    <w:rsid w:val="00AD750A"/>
    <w:rsid w:val="00AE0C53"/>
    <w:rsid w:val="00AE4335"/>
    <w:rsid w:val="00AF6C07"/>
    <w:rsid w:val="00B01480"/>
    <w:rsid w:val="00B0695A"/>
    <w:rsid w:val="00B071F2"/>
    <w:rsid w:val="00B138FE"/>
    <w:rsid w:val="00B144C2"/>
    <w:rsid w:val="00B20073"/>
    <w:rsid w:val="00B20663"/>
    <w:rsid w:val="00B21F60"/>
    <w:rsid w:val="00B24DEA"/>
    <w:rsid w:val="00B251C8"/>
    <w:rsid w:val="00B32896"/>
    <w:rsid w:val="00B36B62"/>
    <w:rsid w:val="00B64180"/>
    <w:rsid w:val="00B77F48"/>
    <w:rsid w:val="00B92D9A"/>
    <w:rsid w:val="00B97FBE"/>
    <w:rsid w:val="00BA699A"/>
    <w:rsid w:val="00BB23C2"/>
    <w:rsid w:val="00BB4A41"/>
    <w:rsid w:val="00BB6AAE"/>
    <w:rsid w:val="00BB7855"/>
    <w:rsid w:val="00BC31E6"/>
    <w:rsid w:val="00BC5404"/>
    <w:rsid w:val="00C05700"/>
    <w:rsid w:val="00C05B05"/>
    <w:rsid w:val="00C23F8C"/>
    <w:rsid w:val="00C24CDC"/>
    <w:rsid w:val="00C26C78"/>
    <w:rsid w:val="00C42873"/>
    <w:rsid w:val="00C46234"/>
    <w:rsid w:val="00C50315"/>
    <w:rsid w:val="00C5135E"/>
    <w:rsid w:val="00C6733A"/>
    <w:rsid w:val="00C67EBC"/>
    <w:rsid w:val="00C7670E"/>
    <w:rsid w:val="00C872BB"/>
    <w:rsid w:val="00C94FBE"/>
    <w:rsid w:val="00C97237"/>
    <w:rsid w:val="00C97238"/>
    <w:rsid w:val="00CB1140"/>
    <w:rsid w:val="00CB2CC9"/>
    <w:rsid w:val="00CB4633"/>
    <w:rsid w:val="00CD323E"/>
    <w:rsid w:val="00CE0252"/>
    <w:rsid w:val="00CE0C6E"/>
    <w:rsid w:val="00CE4E2F"/>
    <w:rsid w:val="00CE7C8F"/>
    <w:rsid w:val="00CE7F5B"/>
    <w:rsid w:val="00D01B23"/>
    <w:rsid w:val="00D06E99"/>
    <w:rsid w:val="00D15FB2"/>
    <w:rsid w:val="00D2105A"/>
    <w:rsid w:val="00D255E1"/>
    <w:rsid w:val="00D649B2"/>
    <w:rsid w:val="00D80E83"/>
    <w:rsid w:val="00DA08B9"/>
    <w:rsid w:val="00DA284A"/>
    <w:rsid w:val="00DD0159"/>
    <w:rsid w:val="00DD5A70"/>
    <w:rsid w:val="00E01FEC"/>
    <w:rsid w:val="00E037C9"/>
    <w:rsid w:val="00E34178"/>
    <w:rsid w:val="00E36A01"/>
    <w:rsid w:val="00E41820"/>
    <w:rsid w:val="00E41E7A"/>
    <w:rsid w:val="00E438FE"/>
    <w:rsid w:val="00E5392A"/>
    <w:rsid w:val="00E67DB5"/>
    <w:rsid w:val="00E7708C"/>
    <w:rsid w:val="00E8096E"/>
    <w:rsid w:val="00E84E25"/>
    <w:rsid w:val="00E93312"/>
    <w:rsid w:val="00EA6844"/>
    <w:rsid w:val="00EA7D8C"/>
    <w:rsid w:val="00EB080E"/>
    <w:rsid w:val="00EB62A6"/>
    <w:rsid w:val="00EC66AF"/>
    <w:rsid w:val="00EE0084"/>
    <w:rsid w:val="00EF4C85"/>
    <w:rsid w:val="00F0376C"/>
    <w:rsid w:val="00F045A2"/>
    <w:rsid w:val="00F1417F"/>
    <w:rsid w:val="00F163F8"/>
    <w:rsid w:val="00F1687A"/>
    <w:rsid w:val="00F36808"/>
    <w:rsid w:val="00F368E5"/>
    <w:rsid w:val="00F438B1"/>
    <w:rsid w:val="00F532CF"/>
    <w:rsid w:val="00F54DA6"/>
    <w:rsid w:val="00F6748E"/>
    <w:rsid w:val="00F771E5"/>
    <w:rsid w:val="00F813E9"/>
    <w:rsid w:val="00F815F5"/>
    <w:rsid w:val="00F926BE"/>
    <w:rsid w:val="00F9473E"/>
    <w:rsid w:val="00FC4195"/>
    <w:rsid w:val="00FD1421"/>
    <w:rsid w:val="00FD679B"/>
    <w:rsid w:val="00FE7962"/>
    <w:rsid w:val="00FF29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9B979C8A-3C36-4673-9A58-FFBC7AD3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1687A"/>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AA1CEF"/>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analisis_y_diseno\Casos%20de%20Uso\Plantilla%20Especificacion%20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D955B8B-BEF2-4797-88AD-D5FA77DB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Caso de Uso</Template>
  <TotalTime>31</TotalTime>
  <Pages>1</Pages>
  <Words>214</Words>
  <Characters>1181</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Caso de Uso [Nombre del CU]</vt:lpstr>
    </vt:vector>
  </TitlesOfParts>
  <Company>GRUPO DE DESARROLLO YENÚ</Company>
  <LinksUpToDate>false</LinksUpToDate>
  <CharactersWithSpaces>1393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Checklist PHP</dc:title>
  <dc:subject>TEMPUS</dc:subject>
  <dc:creator>Emanuel</dc:creator>
  <cp:keywords/>
  <dc:description/>
  <cp:lastModifiedBy>Emanuel Marquez</cp:lastModifiedBy>
  <cp:revision>23</cp:revision>
  <dcterms:created xsi:type="dcterms:W3CDTF">2017-08-30T14:42:00Z</dcterms:created>
  <dcterms:modified xsi:type="dcterms:W3CDTF">2017-11-10T20:40:00Z</dcterms:modified>
</cp:coreProperties>
</file>