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AC6EDA">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91008" behindDoc="0" locked="0" layoutInCell="1" allowOverlap="1">
                <wp:simplePos x="0" y="0"/>
                <wp:positionH relativeFrom="column">
                  <wp:posOffset>2396490</wp:posOffset>
                </wp:positionH>
                <wp:positionV relativeFrom="page">
                  <wp:posOffset>47625</wp:posOffset>
                </wp:positionV>
                <wp:extent cx="609600" cy="7620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513433">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AC6ED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AC6EDA">
          <w:pPr>
            <w:pStyle w:val="Sinespaciado"/>
          </w:pPr>
          <w:r>
            <w:rPr>
              <w:noProof/>
              <w:lang w:val="es-AR" w:eastAsia="es-AR"/>
            </w:rPr>
            <w:drawing>
              <wp:anchor distT="0" distB="0" distL="114300" distR="114300" simplePos="0" relativeHeight="251659776"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AC6EDA" w:rsidP="000F2543">
          <w:pPr>
            <w:pStyle w:val="PSI-Comentario"/>
          </w:pPr>
          <w:r>
            <w:rPr>
              <w:rFonts w:eastAsiaTheme="majorEastAsia" w:cstheme="majorBidi"/>
              <w:noProof/>
              <w:lang w:eastAsia="es-AR"/>
            </w:rPr>
            <w:drawing>
              <wp:anchor distT="0" distB="0" distL="114300" distR="114300" simplePos="0" relativeHeight="251665920" behindDoc="0" locked="0" layoutInCell="1" allowOverlap="1">
                <wp:simplePos x="0" y="0"/>
                <wp:positionH relativeFrom="column">
                  <wp:posOffset>-3810</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513433" w:rsidP="000F2543">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513433" w:rsidRDefault="00513433" w:rsidP="000F2543">
                      <w:pPr>
                        <w:pStyle w:val="PSI-Comentario"/>
                      </w:pPr>
                      <w:r>
                        <w:t>El propósito del plan de pruebas es explicitar el alcance, enfoque, recursos requeridos, calendario, responsables y manejo de riesgos de  un proceso de pruebas.</w:t>
                      </w:r>
                    </w:p>
                    <w:p w:rsidR="00513433" w:rsidRPr="004270D0" w:rsidRDefault="00513433" w:rsidP="000F2543">
                      <w:pPr>
                        <w:pStyle w:val="PSI-Comentario"/>
                      </w:pPr>
                      <w:r>
                        <w:t>Este plan de Pruebas está contemplado dentro del plan SQA para un proyecto dado</w:t>
                      </w:r>
                    </w:p>
                  </w:txbxContent>
                </v:textbox>
                <w10:wrap type="square" anchorx="margin" anchory="margin"/>
              </v:shape>
            </w:pict>
          </w:r>
        </w:p>
        <w:p w:rsidR="008B3B0F" w:rsidRPr="008B3B0F" w:rsidRDefault="00513433" w:rsidP="00AC6EDA">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D06E99" w:rsidRDefault="0051343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1866C9" w:rsidRDefault="00513433">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AC6EDA">
              <w:rPr>
                <w:noProof/>
                <w:webHidden/>
              </w:rPr>
              <w:t>4</w:t>
            </w:r>
            <w:r w:rsidR="001866C9">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472379" w:rsidP="00AC6EDA">
      <w:pPr>
        <w:jc w:val="both"/>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rsidR="00C87F2B" w:rsidRDefault="00C87F2B" w:rsidP="000F2543">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513433" w:rsidRPr="0032662F" w:rsidRDefault="00513433" w:rsidP="0075657C">
      <w:pPr>
        <w:jc w:val="both"/>
      </w:pPr>
      <w:r w:rsidRPr="0032662F">
        <w:t xml:space="preserve">El objetivo general del  Plan de Pruebas es describir clara y completamente los pasos que se deben seguir para verificar que el sistema construido satisface los requerimiento. Para ello se desarrollan una serie de pruebas para aplicar al sistema con el fin de encontrar aquellos defectos o errores que el mismo pueda contener y tratando de hacerlo </w:t>
      </w:r>
      <w:r w:rsidR="0032662F" w:rsidRPr="0032662F">
        <w:t xml:space="preserve">en etapas temprana y </w:t>
      </w:r>
      <w:r w:rsidRPr="0032662F">
        <w:t>con el menor costo posible.</w:t>
      </w:r>
    </w:p>
    <w:p w:rsidR="00513433" w:rsidRPr="0032662F" w:rsidRDefault="00513433" w:rsidP="0075657C">
      <w:pPr>
        <w:jc w:val="both"/>
      </w:pPr>
      <w:r w:rsidRPr="0032662F">
        <w:rPr>
          <w:lang w:val="es-ES_tradnl"/>
        </w:rPr>
        <w:t xml:space="preserve">El objetivo específico de este Plan de Pruebas es reunir toda la información necesaria para controlar y probar el Sistema de Gestión de horarios </w:t>
      </w:r>
      <w:r w:rsidR="0032662F" w:rsidRPr="0032662F">
        <w:rPr>
          <w:lang w:val="es-ES_tradnl"/>
        </w:rPr>
        <w:t>de cursada y mesa de examen</w:t>
      </w:r>
      <w:r w:rsidRPr="0032662F">
        <w:rPr>
          <w:lang w:val="es-ES_tradnl"/>
        </w:rPr>
        <w:t>.</w:t>
      </w:r>
      <w:r w:rsidRPr="0032662F">
        <w:t xml:space="preserve"> </w:t>
      </w:r>
    </w:p>
    <w:p w:rsidR="00513433" w:rsidRPr="0032662F" w:rsidRDefault="0032662F" w:rsidP="0075657C">
      <w:pPr>
        <w:jc w:val="both"/>
        <w:rPr>
          <w:lang w:val="es-ES_tradnl"/>
        </w:rPr>
      </w:pPr>
      <w:r w:rsidRPr="0032662F">
        <w:rPr>
          <w:shd w:val="clear" w:color="auto" w:fill="FFFFFF"/>
        </w:rPr>
        <w:t>En conclusión se busca con este plan de pruebas</w:t>
      </w:r>
      <w:r w:rsidR="00513433" w:rsidRPr="0032662F">
        <w:rPr>
          <w:shd w:val="clear" w:color="auto" w:fill="FFFFFF"/>
        </w:rPr>
        <w:t xml:space="preserve"> prevenir posibles problemas en el futuro, obteniendo así un producto final en óptimas condiciones a las establecidas y con cada uno de los requerimientos necesarios para que tenga la calidad aceptada por el cliente.</w:t>
      </w:r>
    </w:p>
    <w:p w:rsidR="00C87F2B" w:rsidRDefault="00C87F2B" w:rsidP="0010692E">
      <w:pPr>
        <w:pStyle w:val="PSI-ComentarioVieta"/>
      </w:pPr>
    </w:p>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C87F2B" w:rsidRPr="001A22A0" w:rsidRDefault="00C87F2B" w:rsidP="001A22A0">
      <w:pPr>
        <w:jc w:val="both"/>
      </w:pPr>
      <w:r w:rsidRPr="001A22A0">
        <w:t>Es importante tomar en cuenta algunos aspectos del plan, tanto en el ámbito de las pruebas de</w:t>
      </w:r>
      <w:r w:rsidR="000F2543" w:rsidRPr="001A22A0">
        <w:t xml:space="preserve"> este</w:t>
      </w:r>
      <w:r w:rsidRPr="001A22A0">
        <w:t>, como para la ejecución de las mismas.</w:t>
      </w:r>
    </w:p>
    <w:p w:rsidR="001A22A0" w:rsidRPr="001A22A0" w:rsidRDefault="00C87F2B" w:rsidP="001A22A0">
      <w:pPr>
        <w:jc w:val="both"/>
      </w:pPr>
      <w:r w:rsidRPr="001A22A0">
        <w:t>Algunas de las pruebas están li</w:t>
      </w:r>
      <w:r w:rsidR="000F2543" w:rsidRPr="001A22A0">
        <w:t>gadas a otras, por lo que tendrá</w:t>
      </w:r>
      <w:r w:rsidRPr="001A22A0">
        <w:t>n una secuencia de ejecución, otras pruebas son totalmente i</w:t>
      </w:r>
      <w:r w:rsidR="000F2543" w:rsidRPr="001A22A0">
        <w:t>ndependientes, por lo que tendrán</w:t>
      </w:r>
      <w:r w:rsidRPr="001A22A0">
        <w:t xml:space="preserve"> que realizarse en cualquier momento.</w:t>
      </w:r>
    </w:p>
    <w:p w:rsidR="00C87F2B" w:rsidRPr="001A22A0" w:rsidRDefault="000F2543" w:rsidP="001A22A0">
      <w:pPr>
        <w:jc w:val="both"/>
      </w:pPr>
      <w:r w:rsidRPr="001A22A0">
        <w:br/>
      </w:r>
      <w:r w:rsidR="00C87F2B" w:rsidRPr="001A22A0">
        <w:t>Para cada una de las prue</w:t>
      </w:r>
      <w:r w:rsidR="004E1448" w:rsidRPr="001A22A0">
        <w:t>bas se debe llenar el documento</w:t>
      </w:r>
      <w:r w:rsidR="00C87F2B" w:rsidRPr="001A22A0">
        <w:t xml:space="preserve"> llamado “</w:t>
      </w:r>
      <w:proofErr w:type="gramStart"/>
      <w:r w:rsidR="004E1448" w:rsidRPr="001A22A0">
        <w:t>CP[</w:t>
      </w:r>
      <w:proofErr w:type="gramEnd"/>
      <w:r w:rsidR="004E1448" w:rsidRPr="001A22A0">
        <w:t>número]-[nombre]” que se encuentra en el repositorio, sección de prueba</w:t>
      </w:r>
      <w:r w:rsidR="00C87F2B" w:rsidRPr="001A22A0">
        <w:t>, el cual contiene lo siguiente:</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Número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Nombre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Descripción corta de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Actividades o acciones a ejecutar: incluye los datos a utilizar en la prueba.</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t>Resultados esperados (parte de los usuarios).</w:t>
      </w:r>
    </w:p>
    <w:p w:rsidR="00C87F2B" w:rsidRPr="001A22A0" w:rsidRDefault="00C87F2B" w:rsidP="001A22A0">
      <w:pPr>
        <w:pStyle w:val="Prrafodelista"/>
        <w:numPr>
          <w:ilvl w:val="0"/>
          <w:numId w:val="36"/>
        </w:numPr>
        <w:jc w:val="both"/>
        <w:rPr>
          <w:rFonts w:asciiTheme="minorHAnsi" w:hAnsiTheme="minorHAnsi" w:cstheme="minorHAnsi"/>
          <w:b w:val="0"/>
        </w:rPr>
      </w:pPr>
      <w:r w:rsidRPr="001A22A0">
        <w:rPr>
          <w:rFonts w:asciiTheme="minorHAnsi" w:hAnsiTheme="minorHAnsi" w:cstheme="minorHAnsi"/>
          <w:b w:val="0"/>
        </w:rPr>
        <w:lastRenderedPageBreak/>
        <w:t>Responsables de realizar la prueba:</w:t>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4270D0" w:rsidRPr="001A22A0" w:rsidRDefault="00472379" w:rsidP="00AC6EDA">
      <w:pPr>
        <w:jc w:val="both"/>
        <w:rPr>
          <w:highlight w:val="yellow"/>
        </w:rPr>
      </w:pPr>
      <w:r w:rsidRPr="001A22A0">
        <w:rPr>
          <w:highlight w:val="yellow"/>
        </w:rPr>
        <w:t>[</w:t>
      </w:r>
      <w:r w:rsidR="004270D0" w:rsidRPr="001A22A0">
        <w:rPr>
          <w:highlight w:val="yellow"/>
        </w:rPr>
        <w:t xml:space="preserve">Debe responder la siguiente pregunta: </w:t>
      </w:r>
    </w:p>
    <w:p w:rsidR="004270D0" w:rsidRPr="001A22A0" w:rsidRDefault="004270D0" w:rsidP="00AC6EDA">
      <w:pPr>
        <w:jc w:val="both"/>
        <w:rPr>
          <w:highlight w:val="yellow"/>
        </w:rPr>
      </w:pPr>
      <w:r w:rsidRPr="001A22A0">
        <w:rPr>
          <w:highlight w:val="yellow"/>
        </w:rPr>
        <w:t xml:space="preserve">¿Qué lecciones de las pruebas  realizadas anteriormente se han aprendido? </w:t>
      </w:r>
    </w:p>
    <w:p w:rsidR="004270D0" w:rsidRPr="001A22A0" w:rsidRDefault="004270D0" w:rsidP="00AC6EDA">
      <w:pPr>
        <w:jc w:val="both"/>
        <w:rPr>
          <w:highlight w:val="yellow"/>
        </w:rPr>
      </w:pPr>
      <w:r w:rsidRPr="001A22A0">
        <w:rPr>
          <w:highlight w:val="yellow"/>
        </w:rPr>
        <w:t xml:space="preserve">Diferentes navegadores interpretan la misma página HTML de forma diferente, por lo que debemos probar cada versión en </w:t>
      </w:r>
      <w:r w:rsidR="00FB36AE" w:rsidRPr="001A22A0">
        <w:rPr>
          <w:highlight w:val="yellow"/>
        </w:rPr>
        <w:t>los diferentes navegadores</w:t>
      </w:r>
      <w:r w:rsidRPr="001A22A0">
        <w:rPr>
          <w:highlight w:val="yellow"/>
        </w:rPr>
        <w:t xml:space="preserve"> soportado</w:t>
      </w:r>
      <w:r w:rsidR="00083D0D" w:rsidRPr="001A22A0">
        <w:rPr>
          <w:highlight w:val="yellow"/>
        </w:rPr>
        <w:t>s</w:t>
      </w:r>
      <w:r w:rsidRPr="001A22A0">
        <w:rPr>
          <w:highlight w:val="yellow"/>
        </w:rPr>
        <w:t xml:space="preserve">. </w:t>
      </w:r>
    </w:p>
    <w:p w:rsidR="004270D0" w:rsidRPr="001A22A0" w:rsidRDefault="004270D0" w:rsidP="00AC6EDA">
      <w:pPr>
        <w:jc w:val="both"/>
        <w:rPr>
          <w:highlight w:val="yellow"/>
        </w:rPr>
      </w:pPr>
      <w:r w:rsidRPr="001A22A0">
        <w:rPr>
          <w:highlight w:val="yellow"/>
        </w:rP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rsidR="004270D0" w:rsidRDefault="004270D0" w:rsidP="00AC6EDA">
      <w:pPr>
        <w:jc w:val="both"/>
      </w:pPr>
      <w:r w:rsidRPr="001A22A0">
        <w:rPr>
          <w:highlight w:val="yellow"/>
        </w:rPr>
        <w:t xml:space="preserve">Bloques de datos muy grandes pueden algunas veces causar que nuestro sistema falle si el espacio usado para datos temporales se agota. Nuestros planes de pruebas deberán incluir más pruebas con volúmenes grandes de datos. </w:t>
      </w:r>
      <w:r w:rsidR="00083D0D" w:rsidRPr="001A22A0">
        <w:rPr>
          <w:highlight w:val="yellow"/>
        </w:rPr>
        <w:t>]</w:t>
      </w:r>
    </w:p>
    <w:p w:rsidR="001A22A0" w:rsidRDefault="001A22A0" w:rsidP="00AC6EDA">
      <w:pPr>
        <w:jc w:val="both"/>
      </w:pPr>
      <w:r>
        <w:t>No se han identificado antecedentes.</w:t>
      </w:r>
    </w:p>
    <w:p w:rsidR="004270D0" w:rsidRPr="004270D0" w:rsidRDefault="004270D0" w:rsidP="004270D0">
      <w:pPr>
        <w:pStyle w:val="Textoindependiente"/>
        <w:rPr>
          <w:lang w:val="es-AR"/>
        </w:rPr>
      </w:pPr>
    </w:p>
    <w:p w:rsidR="004270D0" w:rsidRDefault="004270D0" w:rsidP="00C87F2B">
      <w:pPr>
        <w:pStyle w:val="PSI-Ttulo2"/>
      </w:pPr>
      <w:bookmarkStart w:id="10" w:name="_Toc165473664"/>
      <w:bookmarkStart w:id="11" w:name="_Toc259313018"/>
      <w:r>
        <w:t>Propósito de la Evaluación</w:t>
      </w:r>
      <w:bookmarkEnd w:id="10"/>
      <w:bookmarkEnd w:id="11"/>
    </w:p>
    <w:p w:rsidR="004270D0" w:rsidRDefault="004270D0" w:rsidP="00AC6EDA">
      <w:pPr>
        <w:jc w:val="both"/>
      </w:pPr>
      <w:r>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w:t>
      </w:r>
      <w:proofErr w:type="spellStart"/>
      <w:r>
        <w:t>a</w:t>
      </w:r>
      <w:proofErr w:type="spellEnd"/>
      <w:r>
        <w:t xml:space="preserve"> de especificarse para cada iteración a realizarse </w:t>
      </w:r>
      <w:r w:rsidR="00FB36AE">
        <w:t>cuál</w:t>
      </w:r>
      <w:r>
        <w:t xml:space="preserve"> es el objetivo a conseguir con la aplicación de este plan: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tantos errores como sea posible.</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Supervisar si se cumple las especificaciones de diseño.</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 xml:space="preserve">Supervisar si se cumple los requisitos del análisis. </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Realizar pruebas de rendimiento y capacidad.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Encontrar los problemas importantes y determinar los riesgos percibidos de la calidad.</w:t>
      </w:r>
    </w:p>
    <w:p w:rsidR="004270D0" w:rsidRPr="001A22A0" w:rsidRDefault="004270D0" w:rsidP="001A22A0">
      <w:pPr>
        <w:pStyle w:val="Prrafodelista"/>
        <w:numPr>
          <w:ilvl w:val="0"/>
          <w:numId w:val="37"/>
        </w:numPr>
        <w:jc w:val="both"/>
        <w:rPr>
          <w:rFonts w:asciiTheme="minorHAnsi" w:hAnsiTheme="minorHAnsi" w:cstheme="minorHAnsi"/>
          <w:b w:val="0"/>
        </w:rPr>
      </w:pPr>
      <w:r w:rsidRPr="001A22A0">
        <w:rPr>
          <w:rFonts w:asciiTheme="minorHAnsi" w:hAnsiTheme="minorHAnsi" w:cstheme="minorHAnsi"/>
          <w:b w:val="0"/>
        </w:rPr>
        <w:t>Otros.</w:t>
      </w:r>
      <w:r w:rsidR="00083D0D" w:rsidRPr="001A22A0">
        <w:rPr>
          <w:rFonts w:asciiTheme="minorHAnsi" w:hAnsiTheme="minorHAnsi" w:cstheme="minorHAnsi"/>
          <w:b w:val="0"/>
        </w:rPr>
        <w:t xml:space="preserve"> </w:t>
      </w:r>
    </w:p>
    <w:p w:rsidR="004270D0" w:rsidRDefault="004270D0" w:rsidP="004270D0">
      <w:pPr>
        <w:pStyle w:val="InfoBlue"/>
        <w:tabs>
          <w:tab w:val="left" w:pos="801"/>
        </w:tabs>
        <w:ind w:left="375"/>
      </w:pP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4270D0" w:rsidRDefault="00472379" w:rsidP="00AC6EDA">
      <w:pPr>
        <w:jc w:val="both"/>
      </w:pPr>
      <w:r w:rsidRPr="008B3B0F">
        <w:t>[</w:t>
      </w:r>
      <w:r w:rsidR="00083D0D">
        <w:t>Se debe listar todos</w:t>
      </w:r>
      <w:r w:rsidR="004270D0">
        <w:t xml:space="preserve"> los elementos claves que originan la necesidad de realizar pruebas en esta iteración. </w:t>
      </w:r>
    </w:p>
    <w:p w:rsidR="004270D0" w:rsidRDefault="004270D0" w:rsidP="00AC6EDA">
      <w:pPr>
        <w:jc w:val="both"/>
      </w:pPr>
      <w:r>
        <w:lastRenderedPageBreak/>
        <w:t>Requerimientos Funcionales</w:t>
      </w:r>
    </w:p>
    <w:p w:rsidR="004270D0" w:rsidRDefault="004270D0" w:rsidP="00AC6EDA">
      <w:pPr>
        <w:jc w:val="both"/>
      </w:pPr>
      <w:r>
        <w:t>Requerimientos no Funcionales</w:t>
      </w:r>
    </w:p>
    <w:p w:rsidR="004270D0" w:rsidRDefault="004270D0" w:rsidP="00AC6EDA">
      <w:pPr>
        <w:jc w:val="both"/>
      </w:pPr>
      <w:r>
        <w:t>Cambios de Requerimientos</w:t>
      </w:r>
    </w:p>
    <w:p w:rsidR="004270D0" w:rsidRDefault="004270D0" w:rsidP="00AC6EDA">
      <w:pPr>
        <w:jc w:val="both"/>
      </w:pPr>
      <w:r>
        <w:t>Otros.</w:t>
      </w:r>
      <w:r w:rsidR="00083D0D" w:rsidRPr="00083D0D">
        <w:t xml:space="preserve"> </w:t>
      </w:r>
      <w:r w:rsidR="00083D0D" w:rsidRPr="008B3B0F">
        <w:t>]</w:t>
      </w:r>
    </w:p>
    <w:p w:rsidR="00F82F5D" w:rsidRDefault="00F82F5D" w:rsidP="00AC6EDA">
      <w:pPr>
        <w:jc w:val="both"/>
      </w:pPr>
      <w:r>
        <w:t>En la iteración 1 de la fase de construcción  se programaran los siguientes  casos de Uso:</w:t>
      </w:r>
    </w:p>
    <w:p w:rsidR="00F82F5D" w:rsidRDefault="00F82F5D" w:rsidP="00AC6EDA">
      <w:pPr>
        <w:jc w:val="both"/>
      </w:pPr>
      <w:r>
        <w:t>CU02- Importar Horario de Cursada.</w:t>
      </w:r>
    </w:p>
    <w:p w:rsidR="00F82F5D" w:rsidRDefault="00F82F5D" w:rsidP="00AC6EDA">
      <w:pPr>
        <w:jc w:val="both"/>
      </w:pPr>
      <w:r>
        <w:t>CU03- Importar Mesa de Examen.</w:t>
      </w:r>
    </w:p>
    <w:p w:rsidR="007652AC" w:rsidRDefault="00F82F5D" w:rsidP="00AC6EDA">
      <w:pPr>
        <w:jc w:val="both"/>
      </w:pPr>
      <w:r>
        <w:t>CU0</w:t>
      </w:r>
      <w:r w:rsidR="007652AC">
        <w:t>4- Buscar Horario de Cursada.</w:t>
      </w:r>
    </w:p>
    <w:p w:rsidR="007652AC" w:rsidRDefault="007652AC" w:rsidP="00AC6EDA">
      <w:pPr>
        <w:jc w:val="both"/>
      </w:pPr>
      <w:r>
        <w:t>CU05-Buscar Mesa de Examen.</w:t>
      </w:r>
    </w:p>
    <w:p w:rsidR="00F82F5D" w:rsidRDefault="007652AC" w:rsidP="00AC6EDA">
      <w:pPr>
        <w:jc w:val="both"/>
      </w:pPr>
      <w:r>
        <w:t>En la iteración 2 de la fase de construcción se programaran las pruebas para los casos de Uso detallados anteriormente.</w:t>
      </w:r>
      <w:bookmarkStart w:id="14" w:name="_GoBack"/>
      <w:bookmarkEnd w:id="14"/>
      <w:r w:rsidR="00F82F5D">
        <w:t xml:space="preserve"> </w:t>
      </w:r>
    </w:p>
    <w:p w:rsidR="004270D0" w:rsidRDefault="004270D0" w:rsidP="004270D0">
      <w:pPr>
        <w:pStyle w:val="InfoBlue"/>
      </w:pPr>
    </w:p>
    <w:p w:rsidR="004270D0" w:rsidRDefault="004270D0" w:rsidP="000F2543">
      <w:pPr>
        <w:pStyle w:val="PSI-Ttulo1"/>
      </w:pPr>
      <w:bookmarkStart w:id="15" w:name="_Toc165473666"/>
      <w:bookmarkStart w:id="16" w:name="_Toc259313020"/>
      <w:r>
        <w:t>Objetos a ser Evaluados</w:t>
      </w:r>
      <w:bookmarkEnd w:id="15"/>
      <w:bookmarkEnd w:id="16"/>
      <w:r>
        <w:t xml:space="preserve"> </w:t>
      </w:r>
    </w:p>
    <w:p w:rsidR="004270D0" w:rsidRDefault="00472379" w:rsidP="00AC6EDA">
      <w:pPr>
        <w:jc w:val="both"/>
      </w:pPr>
      <w:r w:rsidRPr="008B3B0F">
        <w:t>[</w:t>
      </w:r>
      <w:r w:rsidR="00083D0D">
        <w:t>Se deben m</w:t>
      </w:r>
      <w:r w:rsidR="004270D0">
        <w:t>encion</w:t>
      </w:r>
      <w:r w:rsidR="00083D0D">
        <w:t>ar</w:t>
      </w:r>
      <w:r w:rsidR="004270D0">
        <w:t xml:space="preserve"> todos los componentes y aspectos del sistema que deberán ser evaluados en esta entrega. </w:t>
      </w:r>
    </w:p>
    <w:p w:rsidR="004270D0" w:rsidRDefault="004270D0" w:rsidP="00AC6EDA">
      <w:pPr>
        <w:jc w:val="both"/>
      </w:pPr>
      <w:r>
        <w:t xml:space="preserve">Existen muchos objetivos de calidad y enfoques para lograrlos. Debido a que estamos limitados por el tiempo y los recursos asignados para esta entrega, nos concentraremos en los siguientes componentes y aspectos: </w:t>
      </w:r>
    </w:p>
    <w:p w:rsidR="004270D0" w:rsidRDefault="009731D2" w:rsidP="00AC6EDA">
      <w:pPr>
        <w:jc w:val="both"/>
      </w:pPr>
      <w:r>
        <w:br/>
      </w:r>
      <w:r w:rsidR="004270D0">
        <w:t xml:space="preserve">Componente de Software-1 </w:t>
      </w:r>
    </w:p>
    <w:p w:rsidR="004270D0" w:rsidRDefault="004270D0" w:rsidP="00AC6EDA">
      <w:pPr>
        <w:jc w:val="both"/>
      </w:pPr>
      <w:r>
        <w:t>Componente de Software-2</w:t>
      </w:r>
    </w:p>
    <w:p w:rsidR="004270D0" w:rsidRDefault="004270D0" w:rsidP="00AC6EDA">
      <w:pPr>
        <w:jc w:val="both"/>
      </w:pPr>
      <w:r>
        <w:t>Componente de Hardware-1</w:t>
      </w:r>
    </w:p>
    <w:p w:rsidR="004270D0" w:rsidRDefault="004270D0" w:rsidP="00AC6EDA">
      <w:pPr>
        <w:jc w:val="both"/>
      </w:pPr>
      <w:r>
        <w:t xml:space="preserve">Componente de Hardware-2 </w:t>
      </w:r>
    </w:p>
    <w:p w:rsidR="004270D0" w:rsidRDefault="004270D0" w:rsidP="00AC6EDA">
      <w:pPr>
        <w:jc w:val="both"/>
      </w:pPr>
      <w:r>
        <w:t xml:space="preserve">Característica-1 </w:t>
      </w:r>
    </w:p>
    <w:p w:rsidR="004270D0" w:rsidRDefault="0094212A" w:rsidP="00AC6EDA">
      <w:pPr>
        <w:jc w:val="both"/>
      </w:pPr>
      <w:r>
        <w:t>Característica-2</w:t>
      </w:r>
      <w:r w:rsidR="009731D2" w:rsidRPr="008B3B0F">
        <w:t>]</w:t>
      </w:r>
    </w:p>
    <w:p w:rsidR="004270D0" w:rsidRDefault="004270D0" w:rsidP="004270D0">
      <w:pPr>
        <w:pStyle w:val="InfoBlue"/>
      </w:pPr>
    </w:p>
    <w:p w:rsidR="004270D0" w:rsidRDefault="004270D0" w:rsidP="000F2543">
      <w:pPr>
        <w:pStyle w:val="PSI-Ttulo1"/>
      </w:pPr>
      <w:bookmarkStart w:id="17" w:name="_Toc165473667"/>
      <w:bookmarkStart w:id="18" w:name="_Toc259313021"/>
      <w:r>
        <w:t>Ámbito de las Pruebas</w:t>
      </w:r>
      <w:bookmarkEnd w:id="17"/>
      <w:bookmarkEnd w:id="18"/>
      <w:r>
        <w:t xml:space="preserve"> </w:t>
      </w:r>
    </w:p>
    <w:p w:rsidR="004270D0" w:rsidRPr="00C36E08" w:rsidRDefault="0094212A" w:rsidP="00AC6EDA">
      <w:pPr>
        <w:jc w:val="both"/>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rsidR="004270D0" w:rsidRPr="004270D0" w:rsidRDefault="004270D0" w:rsidP="004270D0">
      <w:pPr>
        <w:pStyle w:val="Textoindependiente"/>
        <w:rPr>
          <w:lang w:val="es-AR"/>
        </w:rPr>
      </w:pPr>
    </w:p>
    <w:p w:rsidR="004270D0" w:rsidRDefault="004270D0" w:rsidP="00C87F2B">
      <w:pPr>
        <w:pStyle w:val="PSI-Ttulo2"/>
      </w:pPr>
      <w:bookmarkStart w:id="19" w:name="_Toc165473668"/>
      <w:bookmarkStart w:id="20" w:name="_Toc259313022"/>
      <w:r>
        <w:lastRenderedPageBreak/>
        <w:t>Dentro del Ámbito</w:t>
      </w:r>
      <w:bookmarkEnd w:id="19"/>
      <w:bookmarkEnd w:id="20"/>
    </w:p>
    <w:p w:rsidR="004270D0" w:rsidRDefault="00472379" w:rsidP="00AC6EDA">
      <w:pPr>
        <w:jc w:val="both"/>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sos de prueba</w:t>
      </w:r>
      <w:proofErr w:type="gramStart"/>
      <w:r w:rsidR="00EB1468">
        <w:t>.</w:t>
      </w:r>
      <w:r w:rsidR="004270D0">
        <w:t>.</w:t>
      </w:r>
      <w:proofErr w:type="gramEnd"/>
      <w:r w:rsidR="004270D0">
        <w:t xml:space="preserve"> List</w:t>
      </w:r>
      <w:r w:rsidR="00EB1468">
        <w:t>ar</w:t>
      </w:r>
      <w:r w:rsidR="004270D0">
        <w:t xml:space="preserve"> las características a ser evaluadas.</w:t>
      </w:r>
      <w:r w:rsidR="00EB1468" w:rsidRPr="00EB1468">
        <w:t xml:space="preserve"> </w:t>
      </w:r>
      <w:r w:rsidR="00EB1468" w:rsidRPr="008B3B0F">
        <w:t>]</w:t>
      </w:r>
    </w:p>
    <w:p w:rsidR="004270D0" w:rsidRPr="00AC6EDA" w:rsidRDefault="004270D0" w:rsidP="004270D0">
      <w:pPr>
        <w:pStyle w:val="Textoindependiente"/>
        <w:rPr>
          <w:lang w:val="es-AR"/>
        </w:rPr>
      </w:pPr>
    </w:p>
    <w:p w:rsidR="004270D0" w:rsidRDefault="004270D0" w:rsidP="00C87F2B">
      <w:pPr>
        <w:pStyle w:val="PSI-Ttulo2"/>
      </w:pPr>
      <w:bookmarkStart w:id="21" w:name="_Toc165473669"/>
      <w:bookmarkStart w:id="22" w:name="_Toc259313023"/>
      <w:r>
        <w:t>Fuera del Ámbito</w:t>
      </w:r>
      <w:bookmarkEnd w:id="21"/>
      <w:bookmarkEnd w:id="22"/>
      <w:r>
        <w:t xml:space="preserve"> </w:t>
      </w:r>
    </w:p>
    <w:p w:rsidR="004270D0" w:rsidRDefault="00472379" w:rsidP="00AC6EDA">
      <w:pPr>
        <w:jc w:val="both"/>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w:t>
      </w:r>
      <w:proofErr w:type="spellStart"/>
      <w:r w:rsidR="004270D0">
        <w:t>el</w:t>
      </w:r>
      <w:r w:rsidR="0094212A">
        <w:t xml:space="preserve"> porqué</w:t>
      </w:r>
      <w:proofErr w:type="spellEnd"/>
      <w:r w:rsidR="0094212A">
        <w:t xml:space="preserve"> no fueron introducidas.</w:t>
      </w:r>
      <w:r w:rsidR="005E2B61" w:rsidRPr="008B3B0F">
        <w:t>]</w:t>
      </w:r>
    </w:p>
    <w:p w:rsidR="004270D0" w:rsidRPr="004270D0" w:rsidRDefault="004270D0" w:rsidP="004270D0">
      <w:pPr>
        <w:pStyle w:val="Textoindependiente"/>
        <w:rPr>
          <w:lang w:val="es-AR"/>
        </w:rPr>
      </w:pPr>
    </w:p>
    <w:p w:rsidR="00C87F2B" w:rsidRDefault="00C87F2B" w:rsidP="000F2543">
      <w:pPr>
        <w:pStyle w:val="PSI-Ttulo1"/>
      </w:pPr>
      <w:bookmarkStart w:id="23" w:name="_Toc165473670"/>
    </w:p>
    <w:p w:rsidR="004270D0" w:rsidRDefault="004270D0" w:rsidP="000F2543">
      <w:pPr>
        <w:pStyle w:val="PSI-Ttulo1"/>
      </w:pPr>
      <w:bookmarkStart w:id="24" w:name="_Toc259313024"/>
      <w:r>
        <w:t>Lista de Ideas de las Pruebas</w:t>
      </w:r>
      <w:bookmarkEnd w:id="23"/>
      <w:bookmarkEnd w:id="24"/>
      <w:r>
        <w:t xml:space="preserve"> </w:t>
      </w:r>
    </w:p>
    <w:p w:rsidR="004270D0" w:rsidRDefault="00472379" w:rsidP="00AC6EDA">
      <w:pPr>
        <w:jc w:val="both"/>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rsidR="004270D0" w:rsidRDefault="004270D0" w:rsidP="00AC6EDA">
      <w:pPr>
        <w:jc w:val="both"/>
      </w:pPr>
      <w:r>
        <w:t>Las pruebas serán identificadas siguiendo la técnica de generación de casos de prueba a través de los casos de uso, detallando los siguientes pasos:</w:t>
      </w:r>
    </w:p>
    <w:p w:rsidR="0010692E" w:rsidRDefault="0010692E" w:rsidP="00AC6EDA">
      <w:pPr>
        <w:jc w:val="both"/>
      </w:pPr>
    </w:p>
    <w:p w:rsidR="004270D0" w:rsidRDefault="004270D0" w:rsidP="00AC6EDA">
      <w:pPr>
        <w:jc w:val="both"/>
      </w:pPr>
      <w:r>
        <w:t>Para cada caso de uso, se identifican los caminos posibles, permitiendo establecer los escenarios.</w:t>
      </w:r>
    </w:p>
    <w:p w:rsidR="004270D0" w:rsidRDefault="004270D0" w:rsidP="00AC6EDA">
      <w:pPr>
        <w:jc w:val="both"/>
      </w:pPr>
      <w:r>
        <w:t>Para cada uno de los caminos, se identifican los conjuntos de valores de entrada y precondiciones, al igual que el resultado esperado.</w:t>
      </w:r>
    </w:p>
    <w:p w:rsidR="004270D0" w:rsidRDefault="004270D0" w:rsidP="00AC6EDA">
      <w:pPr>
        <w:jc w:val="both"/>
      </w:pPr>
      <w:r>
        <w:t>Se hace, a través de una tabla, un resumen por cada caso de uso que muestre los distintos caminos posibles con sus entradas y salidas.</w:t>
      </w:r>
    </w:p>
    <w:p w:rsidR="004270D0" w:rsidRDefault="004270D0" w:rsidP="00AC6EDA">
      <w:pPr>
        <w:jc w:val="both"/>
      </w:pPr>
      <w:r>
        <w:t>Los recursos utilizados para la identificación de las pruebas se mencionan a continuación:</w:t>
      </w:r>
    </w:p>
    <w:p w:rsidR="004270D0" w:rsidRDefault="004270D0" w:rsidP="00AC6EDA">
      <w:pPr>
        <w:jc w:val="both"/>
      </w:pPr>
      <w:r>
        <w:t>El documento de especificación de requerimientos del software.</w:t>
      </w:r>
    </w:p>
    <w:p w:rsidR="004270D0" w:rsidRDefault="004270D0" w:rsidP="00AC6EDA">
      <w:pPr>
        <w:jc w:val="both"/>
      </w:pPr>
      <w:r>
        <w:t>El documento de arquitectura de software.</w:t>
      </w:r>
    </w:p>
    <w:p w:rsidR="004270D0" w:rsidRDefault="004270D0" w:rsidP="00AC6EDA">
      <w:pPr>
        <w:jc w:val="both"/>
      </w:pPr>
      <w:r>
        <w:t>Generación de pruebas de sistema a partir de la especificación funcional.</w:t>
      </w:r>
    </w:p>
    <w:p w:rsidR="004270D0" w:rsidRDefault="004270D0" w:rsidP="00AC6EDA">
      <w:pPr>
        <w:jc w:val="both"/>
      </w:pPr>
      <w:r>
        <w:t>Mejora de la calidad de los requisitos mediante la generación de pruebas.</w:t>
      </w:r>
    </w:p>
    <w:p w:rsidR="004270D0" w:rsidRDefault="004270D0" w:rsidP="00AC6EDA">
      <w:pPr>
        <w:jc w:val="both"/>
      </w:pPr>
      <w:r>
        <w:t>Especificación e implementación de casos de prueba.</w:t>
      </w:r>
      <w:r w:rsidR="0010692E" w:rsidRPr="0010692E">
        <w:t xml:space="preserve"> </w:t>
      </w:r>
      <w:r w:rsidR="0010692E" w:rsidRPr="008B3B0F">
        <w:t>]</w:t>
      </w:r>
    </w:p>
    <w:p w:rsidR="0010692E" w:rsidRDefault="0010692E" w:rsidP="0010692E">
      <w:pPr>
        <w:pStyle w:val="PSI-ComentarioVieta"/>
      </w:pPr>
    </w:p>
    <w:p w:rsidR="004270D0" w:rsidRDefault="004270D0" w:rsidP="000F2543">
      <w:pPr>
        <w:pStyle w:val="PSI-Ttulo1"/>
      </w:pPr>
      <w:bookmarkStart w:id="25" w:name="_Toc165473671"/>
      <w:bookmarkStart w:id="26" w:name="_Toc259313025"/>
      <w:r>
        <w:lastRenderedPageBreak/>
        <w:t>Enfoque de las Pruebas</w:t>
      </w:r>
      <w:bookmarkEnd w:id="25"/>
      <w:bookmarkEnd w:id="26"/>
    </w:p>
    <w:p w:rsidR="004270D0" w:rsidRDefault="00472379" w:rsidP="00AC6EDA">
      <w:pPr>
        <w:jc w:val="both"/>
      </w:pPr>
      <w:r w:rsidRPr="008B3B0F">
        <w:t>[</w:t>
      </w:r>
      <w:r w:rsidR="004270D0">
        <w:t>Esta sección describe cómo</w:t>
      </w:r>
      <w:r w:rsidR="0010692E">
        <w:t xml:space="preserve"> serán </w:t>
      </w:r>
      <w:r w:rsidR="004270D0">
        <w:t>realizadas</w:t>
      </w:r>
      <w:r w:rsidR="0010692E">
        <w:t xml:space="preserve"> las pruebas</w:t>
      </w:r>
      <w:r w:rsidR="004270D0">
        <w:t>. Para ello se debe describir para cada tipo de prueba las técnicas a emplear, los propósitos de estas,  los cursos de acción a seguir, los recursos necesarios y las fases que estas contienen.</w:t>
      </w:r>
    </w:p>
    <w:p w:rsidR="004270D0" w:rsidRDefault="0094212A" w:rsidP="00AC6EDA">
      <w:pPr>
        <w:jc w:val="both"/>
      </w:pPr>
      <w:r>
        <w:t xml:space="preserve">Entre algunos </w:t>
      </w:r>
      <w:r w:rsidR="004270D0">
        <w:t xml:space="preserve"> tipos de pruebas tenemos:</w:t>
      </w:r>
    </w:p>
    <w:p w:rsidR="004270D0" w:rsidRDefault="004270D0" w:rsidP="00AC6EDA">
      <w:pPr>
        <w:jc w:val="both"/>
      </w:pPr>
      <w:r>
        <w:t>Pruebas de Función</w:t>
      </w:r>
    </w:p>
    <w:p w:rsidR="004270D0" w:rsidRDefault="004270D0" w:rsidP="00AC6EDA">
      <w:pPr>
        <w:jc w:val="both"/>
      </w:pPr>
      <w:r>
        <w:t>Pruebas de datos e integridad de Base de Datos</w:t>
      </w:r>
    </w:p>
    <w:p w:rsidR="004270D0" w:rsidRDefault="004270D0" w:rsidP="00AC6EDA">
      <w:pPr>
        <w:jc w:val="both"/>
      </w:pPr>
      <w:r>
        <w:t>Pruebas del ciclo del negocio</w:t>
      </w:r>
    </w:p>
    <w:p w:rsidR="004270D0" w:rsidRDefault="004270D0" w:rsidP="00AC6EDA">
      <w:pPr>
        <w:jc w:val="both"/>
      </w:pPr>
      <w:r>
        <w:t xml:space="preserve">Pruebas de Interfaces de usuario </w:t>
      </w:r>
    </w:p>
    <w:p w:rsidR="004270D0" w:rsidRDefault="004270D0" w:rsidP="00AC6EDA">
      <w:pPr>
        <w:jc w:val="both"/>
      </w:pPr>
      <w:r>
        <w:t>Pruebas de Carga</w:t>
      </w:r>
    </w:p>
    <w:p w:rsidR="004270D0" w:rsidRDefault="004270D0" w:rsidP="00AC6EDA">
      <w:pPr>
        <w:jc w:val="both"/>
      </w:pPr>
      <w:r>
        <w:t>Pruebas de Desempeño</w:t>
      </w:r>
    </w:p>
    <w:p w:rsidR="004270D0" w:rsidRDefault="004270D0" w:rsidP="00AC6EDA">
      <w:pPr>
        <w:jc w:val="both"/>
      </w:pPr>
      <w:r>
        <w:t>Pruebas de Fallas y Recuperación</w:t>
      </w:r>
    </w:p>
    <w:p w:rsidR="004270D0" w:rsidRDefault="004270D0" w:rsidP="00AC6EDA">
      <w:pPr>
        <w:jc w:val="both"/>
      </w:pPr>
      <w:r>
        <w:t>Pruebas de Configuración</w:t>
      </w:r>
    </w:p>
    <w:p w:rsidR="004270D0" w:rsidRDefault="004270D0" w:rsidP="00AC6EDA">
      <w:pPr>
        <w:jc w:val="both"/>
      </w:pPr>
      <w:r>
        <w:t>Pruebas de Volumen</w:t>
      </w:r>
    </w:p>
    <w:p w:rsidR="004270D0" w:rsidRDefault="004270D0" w:rsidP="00AC6EDA">
      <w:pPr>
        <w:jc w:val="both"/>
      </w:pPr>
      <w:r>
        <w:t>Pruebas de Seguridad y Control de Acceso</w:t>
      </w:r>
    </w:p>
    <w:p w:rsidR="004270D0" w:rsidRDefault="004270D0" w:rsidP="00AC6EDA">
      <w:pPr>
        <w:jc w:val="both"/>
      </w:pPr>
      <w:r>
        <w:t xml:space="preserve">Pruebas de Instalación </w:t>
      </w:r>
    </w:p>
    <w:p w:rsidR="0010692E" w:rsidRDefault="0010692E" w:rsidP="00AC6EDA">
      <w:pPr>
        <w:jc w:val="both"/>
      </w:pPr>
    </w:p>
    <w:p w:rsidR="004270D0" w:rsidRDefault="00CE1777" w:rsidP="00AC6EDA">
      <w:pPr>
        <w:jc w:val="both"/>
      </w:pPr>
      <w:r>
        <w:t>Señale cada uno</w:t>
      </w:r>
      <w:r w:rsidR="004270D0">
        <w:t xml:space="preserve"> de los tipos de prueba  a emplear en una tabla como la mostrada seguidamente y añada o elimine detalles según corresponda:</w:t>
      </w:r>
    </w:p>
    <w:p w:rsidR="0010692E" w:rsidRDefault="0010692E" w:rsidP="0010692E">
      <w:pPr>
        <w:pStyle w:val="PSI-ComentarioVieta"/>
      </w:pPr>
    </w:p>
    <w:p w:rsidR="004270D0" w:rsidRDefault="004270D0" w:rsidP="00C87F2B">
      <w:pPr>
        <w:pStyle w:val="InfoBlue"/>
      </w:pPr>
    </w:p>
    <w:p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AC6EDA">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rsidR="004270D0" w:rsidRDefault="00472379" w:rsidP="00AC6EDA">
            <w:pPr>
              <w:jc w:val="both"/>
            </w:pPr>
            <w:r w:rsidRPr="008B3B0F">
              <w:t>[</w:t>
            </w:r>
            <w:r w:rsidR="004270D0">
              <w:t>Objetivo del tipo de prueba señalado.</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Descripción breve del tipo de prueba.</w:t>
            </w:r>
            <w:r w:rsidR="000D1DA1" w:rsidRPr="008B3B0F">
              <w:t>]</w:t>
            </w: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Técnicas: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Defina el conjunto de procedimientos necesarios para que la prueba se llevada a cabo de manera correcta.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1.Criterios de entrada: inicio de la fase</w:t>
            </w:r>
          </w:p>
          <w:p w:rsidR="004270D0" w:rsidRDefault="004270D0" w:rsidP="00AC6EDA">
            <w:pPr>
              <w:jc w:val="both"/>
            </w:pPr>
            <w:r>
              <w:t>2. Fase 1</w:t>
            </w:r>
          </w:p>
          <w:p w:rsidR="004270D0" w:rsidRDefault="004270D0" w:rsidP="00AC6EDA">
            <w:pPr>
              <w:jc w:val="both"/>
            </w:pPr>
            <w:r>
              <w:lastRenderedPageBreak/>
              <w:t>3. Fase 2</w:t>
            </w:r>
          </w:p>
          <w:p w:rsidR="004270D0" w:rsidRDefault="004270D0" w:rsidP="00AC6EDA">
            <w:pPr>
              <w:jc w:val="both"/>
            </w:pPr>
            <w:r>
              <w:t>4.Criterios de salida: fin de la fase 2</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lastRenderedPageBreak/>
              <w:t>Entorno de prueba:</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Describa el entorno de prueba, los servicios básicos y configuraciones de la infraestructura requeridos por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Hardware: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Detalle la configuración de hardware de los equipos necesarios.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Software:</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Señale todos los componentes de software requeridos.</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Configuración:</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el conjunto de peculiaridades específicas para la prueba.</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Mencione los aspectos que darán muestra que la prueba funcionará.</w:t>
            </w:r>
            <w:r w:rsidR="000D1DA1" w:rsidRPr="008B3B0F">
              <w:t>]</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AC6EDA">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rsidR="004270D0" w:rsidRDefault="00472379" w:rsidP="00AC6EDA">
            <w:pPr>
              <w:jc w:val="both"/>
            </w:pPr>
            <w:r w:rsidRPr="008B3B0F">
              <w:t>[</w:t>
            </w:r>
            <w:r w:rsidR="004270D0">
              <w:t>La prueba puede requerir características especiales, de ser así señale las en este apartado las mismas</w:t>
            </w:r>
            <w:r w:rsidR="000D1DA1">
              <w:t>.</w:t>
            </w:r>
            <w:r w:rsidR="000D1DA1" w:rsidRPr="008B3B0F">
              <w:t>]</w:t>
            </w:r>
          </w:p>
        </w:tc>
      </w:tr>
    </w:tbl>
    <w:p w:rsidR="004270D0" w:rsidRDefault="004270D0" w:rsidP="004270D0">
      <w:pPr>
        <w:pStyle w:val="InfoBlue"/>
        <w:ind w:left="735"/>
      </w:pPr>
    </w:p>
    <w:p w:rsidR="004270D0" w:rsidRDefault="004270D0" w:rsidP="00AC6EDA">
      <w:pPr>
        <w:jc w:val="both"/>
      </w:pPr>
      <w:r>
        <w:t>Diagrama.</w:t>
      </w:r>
    </w:p>
    <w:p w:rsidR="004270D0" w:rsidRDefault="004270D0" w:rsidP="00AC6EDA">
      <w:pPr>
        <w:jc w:val="both"/>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rsidR="000D1DA1" w:rsidRDefault="000D1DA1" w:rsidP="000F2543">
      <w:pPr>
        <w:pStyle w:val="PSI-Comentario"/>
      </w:pPr>
    </w:p>
    <w:p w:rsidR="004270D0" w:rsidRDefault="004270D0" w:rsidP="000F2543">
      <w:pPr>
        <w:pStyle w:val="PSI-Ttulo1"/>
      </w:pPr>
      <w:bookmarkStart w:id="27" w:name="_Toc165473672"/>
      <w:bookmarkStart w:id="28" w:name="_Toc259313026"/>
      <w:r>
        <w:t>Herramientas para las Pruebas</w:t>
      </w:r>
      <w:bookmarkEnd w:id="27"/>
      <w:bookmarkEnd w:id="28"/>
    </w:p>
    <w:p w:rsidR="004270D0" w:rsidRDefault="00472379" w:rsidP="00AC6EDA">
      <w:pPr>
        <w:jc w:val="both"/>
      </w:pPr>
      <w:r w:rsidRPr="008B3B0F">
        <w:t>[</w:t>
      </w:r>
      <w:r w:rsidR="004270D0">
        <w:t>Esta sección describe las distintas clases de herramientas utilizadas en la prueba del sistema.</w:t>
      </w:r>
      <w:r w:rsidR="000D1DA1" w:rsidRPr="008B3B0F">
        <w:t>]</w:t>
      </w:r>
    </w:p>
    <w:p w:rsidR="004270D0" w:rsidRDefault="004270D0" w:rsidP="000F2543">
      <w:pPr>
        <w:pStyle w:val="PSI-Comentario"/>
      </w:pPr>
    </w:p>
    <w:p w:rsidR="004270D0" w:rsidRDefault="004270D0" w:rsidP="00C87F2B">
      <w:pPr>
        <w:pStyle w:val="PSI-Ttulo2"/>
      </w:pPr>
      <w:bookmarkStart w:id="29" w:name="_Toc165473673"/>
      <w:bookmarkStart w:id="30" w:name="_Toc259313027"/>
      <w:r>
        <w:t>Software</w:t>
      </w:r>
      <w:bookmarkEnd w:id="29"/>
      <w:bookmarkEnd w:id="30"/>
    </w:p>
    <w:p w:rsidR="004270D0" w:rsidRDefault="00472379" w:rsidP="00AC6EDA">
      <w:pPr>
        <w:jc w:val="both"/>
      </w:pPr>
      <w:r w:rsidRPr="008B3B0F">
        <w:t>[</w:t>
      </w:r>
      <w:r w:rsidR="004270D0">
        <w:t>Se han utilizado las siguientes herramientas durante la prueba:</w:t>
      </w:r>
    </w:p>
    <w:p w:rsidR="004270D0" w:rsidRDefault="000D1DA1" w:rsidP="00AC6EDA">
      <w:pPr>
        <w:jc w:val="both"/>
      </w:pPr>
      <w:r>
        <w:br/>
      </w:r>
      <w:r w:rsidR="004270D0">
        <w:t>Herramienta_1: se trata de una herramienta de utilidades  que puede utilizarse para la instalación, configuración y resolución de problemas de las entidades emisoras.</w:t>
      </w:r>
      <w:r>
        <w:br/>
      </w:r>
    </w:p>
    <w:p w:rsidR="004270D0" w:rsidRDefault="004270D0" w:rsidP="00AC6EDA">
      <w:pPr>
        <w:jc w:val="both"/>
      </w:pPr>
      <w:r>
        <w:t>Herramienta_2: se usa para restaurar y hacer copias de seguridad de archivos.</w:t>
      </w:r>
      <w:r w:rsidR="000D1DA1" w:rsidRPr="000D1DA1">
        <w:t xml:space="preserve"> </w:t>
      </w:r>
      <w:r w:rsidR="000D1DA1" w:rsidRPr="008B3B0F">
        <w:t>]</w:t>
      </w:r>
    </w:p>
    <w:p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0D1DA1"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 w:rsidR="004270D0" w:rsidRDefault="004270D0" w:rsidP="004270D0"/>
    <w:p w:rsidR="004270D0" w:rsidRDefault="004270D0" w:rsidP="00C87F2B">
      <w:pPr>
        <w:pStyle w:val="PSI-Ttulo2"/>
      </w:pPr>
      <w:bookmarkStart w:id="31" w:name="_Toc165473674"/>
      <w:bookmarkStart w:id="32" w:name="_Toc259313028"/>
      <w:r>
        <w:t>Herramientas de Soporte y Productividad</w:t>
      </w:r>
      <w:bookmarkEnd w:id="31"/>
      <w:bookmarkEnd w:id="32"/>
    </w:p>
    <w:p w:rsidR="004270D0" w:rsidRDefault="00472379" w:rsidP="00AC6EDA">
      <w:pPr>
        <w:jc w:val="both"/>
      </w:pPr>
      <w:r w:rsidRPr="008B3B0F">
        <w:t>[</w:t>
      </w:r>
      <w:r w:rsidR="004270D0">
        <w:t>Durante las pruebas se utilizaron las siguientes herramientas de supervisión del sistema:</w:t>
      </w:r>
      <w:r w:rsidR="000D1DA1">
        <w:br/>
      </w:r>
    </w:p>
    <w:p w:rsidR="004270D0" w:rsidRDefault="004270D0" w:rsidP="00AC6EDA">
      <w:pPr>
        <w:jc w:val="both"/>
      </w:pPr>
      <w:r>
        <w:t>Herramienta_</w:t>
      </w:r>
      <w:r w:rsidR="000D1DA1">
        <w:t>1</w:t>
      </w:r>
      <w:r>
        <w:t>: permite ver los contadores, las alertas y los registros de rendimiento del sistema.</w:t>
      </w:r>
      <w:r w:rsidR="000D1DA1">
        <w:br/>
      </w:r>
    </w:p>
    <w:p w:rsidR="004270D0" w:rsidRDefault="000D1DA1" w:rsidP="00AC6EDA">
      <w:pPr>
        <w:jc w:val="both"/>
      </w:pPr>
      <w:r>
        <w:t>Herramienta_2</w:t>
      </w:r>
      <w:r w:rsidR="004270D0">
        <w:t>: se utiliza para comprobar la coherencia de la base de datos.</w:t>
      </w:r>
      <w:r w:rsidRPr="000D1DA1">
        <w:t xml:space="preserve"> </w:t>
      </w:r>
      <w:r w:rsidRPr="008B3B0F">
        <w:t>]</w:t>
      </w:r>
    </w:p>
    <w:p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145"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PSI-ComentarioenTabla"/>
              <w:tabs>
                <w:tab w:val="clear" w:pos="0"/>
                <w:tab w:val="left" w:pos="-250"/>
              </w:tabs>
            </w:pPr>
          </w:p>
        </w:tc>
      </w:tr>
    </w:tbl>
    <w:p w:rsidR="004270D0" w:rsidRDefault="004270D0" w:rsidP="004270D0"/>
    <w:p w:rsidR="004270D0" w:rsidRDefault="004270D0" w:rsidP="00A8788B">
      <w:pPr>
        <w:pStyle w:val="PSI-Ttulo2"/>
      </w:pPr>
      <w:bookmarkStart w:id="33" w:name="_Toc165473675"/>
      <w:bookmarkStart w:id="34" w:name="_Toc259313029"/>
      <w:r>
        <w:t>Secuencias de Comandos Personalizadas (Script de Pruebas)</w:t>
      </w:r>
      <w:bookmarkEnd w:id="33"/>
      <w:bookmarkEnd w:id="34"/>
    </w:p>
    <w:p w:rsidR="004270D0" w:rsidRDefault="00472379" w:rsidP="00AC6EDA">
      <w:pPr>
        <w:jc w:val="both"/>
      </w:pPr>
      <w:r w:rsidRPr="008B3B0F">
        <w:t>[</w:t>
      </w:r>
      <w:r w:rsidR="006524C3">
        <w:t>Indique l</w:t>
      </w:r>
      <w:r w:rsidR="004270D0">
        <w:t xml:space="preserve">as secuencias de comandos (Script de Pruebas) </w:t>
      </w:r>
      <w:r w:rsidR="006524C3">
        <w:t>utilizadas durante las pruebas en las distintas fases del proyecto].</w:t>
      </w:r>
    </w:p>
    <w:p w:rsidR="004270D0" w:rsidRDefault="000D1DA1" w:rsidP="006524C3">
      <w:pPr>
        <w:pStyle w:val="PSI-ComentarioVieta"/>
      </w:pPr>
      <w:r>
        <w:br/>
      </w:r>
    </w:p>
    <w:p w:rsidR="004270D0" w:rsidRPr="004270D0" w:rsidRDefault="004270D0" w:rsidP="004270D0">
      <w:pPr>
        <w:pStyle w:val="Textoindependiente"/>
        <w:ind w:left="707"/>
        <w:rPr>
          <w:lang w:val="es-AR"/>
        </w:rPr>
      </w:pPr>
    </w:p>
    <w:p w:rsidR="004270D0" w:rsidRDefault="004270D0" w:rsidP="00A8788B">
      <w:pPr>
        <w:pStyle w:val="PSI-Ttulo2"/>
      </w:pPr>
      <w:bookmarkStart w:id="35" w:name="_Toc165473676"/>
      <w:bookmarkStart w:id="36" w:name="_Toc259313030"/>
      <w:r>
        <w:t>Hardware</w:t>
      </w:r>
      <w:bookmarkEnd w:id="35"/>
      <w:bookmarkEnd w:id="36"/>
    </w:p>
    <w:p w:rsidR="004270D0" w:rsidRDefault="00472379" w:rsidP="00AC6EDA">
      <w:pPr>
        <w:jc w:val="both"/>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r w:rsidR="000D1DA1" w:rsidRPr="008B3B0F">
        <w:t>]</w:t>
      </w:r>
    </w:p>
    <w:p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Textoindependiente"/>
      </w:pPr>
    </w:p>
    <w:p w:rsidR="000D1DA1" w:rsidRDefault="000D1DA1" w:rsidP="00A8788B">
      <w:pPr>
        <w:pStyle w:val="PSI-Ttulo2"/>
      </w:pPr>
      <w:bookmarkStart w:id="37" w:name="_Toc165473677"/>
    </w:p>
    <w:p w:rsidR="004270D0" w:rsidRDefault="004270D0" w:rsidP="00A8788B">
      <w:pPr>
        <w:pStyle w:val="PSI-Ttulo2"/>
      </w:pPr>
      <w:bookmarkStart w:id="38" w:name="_Toc259313031"/>
      <w:r>
        <w:t>Configuraciones de Pruebas de ambiente</w:t>
      </w:r>
      <w:bookmarkEnd w:id="37"/>
      <w:bookmarkEnd w:id="38"/>
    </w:p>
    <w:p w:rsidR="004270D0" w:rsidRDefault="00472379" w:rsidP="00AC6EDA">
      <w:pPr>
        <w:jc w:val="both"/>
      </w:pPr>
      <w:r w:rsidRPr="008B3B0F">
        <w:t>[</w:t>
      </w:r>
      <w:r w:rsidR="004270D0">
        <w:t>Las  configuraciones del ambiente de Prueba deben ser provistas y soportadas por este proyecto.</w:t>
      </w:r>
      <w:r w:rsidR="000D1DA1" w:rsidRPr="008B3B0F">
        <w:t>]</w:t>
      </w:r>
    </w:p>
    <w:p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lastRenderedPageBreak/>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AC6EDA">
            <w:pPr>
              <w:pStyle w:val="PSI-Normal"/>
            </w:pPr>
            <w:r w:rsidRPr="00F26AEF">
              <w:t>Implementación de la Configuración Física</w:t>
            </w:r>
          </w:p>
        </w:tc>
      </w:tr>
      <w:tr w:rsidR="004270D0" w:rsidTr="00F26AEF">
        <w:trPr>
          <w:cantSplit/>
        </w:trPr>
        <w:tc>
          <w:tcPr>
            <w:tcW w:w="1962" w:type="dxa"/>
            <w:tcBorders>
              <w:top w:val="single" w:sz="2" w:space="0" w:color="000000"/>
              <w:left w:val="single" w:sz="1" w:space="0" w:color="000000"/>
              <w:bottom w:val="single" w:sz="1" w:space="0" w:color="000000"/>
            </w:tcBorders>
          </w:tcPr>
          <w:p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rsidR="004270D0" w:rsidRDefault="004270D0" w:rsidP="000F2543">
            <w:pPr>
              <w:pStyle w:val="PSI-ComentarioenTabla"/>
            </w:pPr>
          </w:p>
        </w:tc>
      </w:tr>
    </w:tbl>
    <w:p w:rsidR="004270D0" w:rsidRDefault="004270D0" w:rsidP="004270D0">
      <w:pPr>
        <w:pStyle w:val="InfoBlue"/>
      </w:pPr>
    </w:p>
    <w:p w:rsidR="00A8788B" w:rsidRDefault="00A8788B">
      <w:pPr>
        <w:rPr>
          <w:rFonts w:asciiTheme="majorHAnsi" w:eastAsiaTheme="majorEastAsia" w:hAnsiTheme="majorHAnsi" w:cstheme="majorBidi"/>
          <w:b/>
          <w:bCs/>
          <w:color w:val="365F91" w:themeColor="accent1" w:themeShade="BF"/>
          <w:sz w:val="28"/>
          <w:szCs w:val="28"/>
          <w:lang w:val="es-AR"/>
        </w:rPr>
      </w:pPr>
      <w:bookmarkStart w:id="39" w:name="_Toc165473678"/>
      <w:r>
        <w:br w:type="page"/>
      </w:r>
    </w:p>
    <w:p w:rsidR="004270D0" w:rsidRDefault="004270D0" w:rsidP="000F2543">
      <w:pPr>
        <w:pStyle w:val="PSI-Ttulo1"/>
      </w:pPr>
      <w:bookmarkStart w:id="40" w:name="_Toc259313032"/>
      <w:r>
        <w:lastRenderedPageBreak/>
        <w:t>Casos de Prueba</w:t>
      </w:r>
      <w:bookmarkEnd w:id="39"/>
      <w:bookmarkEnd w:id="40"/>
    </w:p>
    <w:p w:rsidR="004270D0" w:rsidRDefault="00472379" w:rsidP="00AC6EDA">
      <w:pPr>
        <w:jc w:val="both"/>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rsidR="004270D0" w:rsidRDefault="004270D0" w:rsidP="00AC6EDA">
      <w:pPr>
        <w:jc w:val="both"/>
      </w:pPr>
    </w:p>
    <w:p w:rsidR="004270D0" w:rsidRDefault="004270D0" w:rsidP="00AC6EDA">
      <w:pPr>
        <w:jc w:val="both"/>
      </w:pPr>
      <w:r>
        <w:t xml:space="preserve">Para cada caso de prueba planteado llene una tabla como la presentada a continuación: </w:t>
      </w:r>
    </w:p>
    <w:p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rsidTr="000D1DA1">
        <w:tc>
          <w:tcPr>
            <w:tcW w:w="4904" w:type="dxa"/>
            <w:gridSpan w:val="3"/>
            <w:tcBorders>
              <w:top w:val="single" w:sz="1" w:space="0" w:color="000000"/>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Nivel de Prueba:</w:t>
            </w:r>
          </w:p>
        </w:tc>
      </w:tr>
      <w:tr w:rsidR="004270D0" w:rsidTr="000D1DA1">
        <w:tc>
          <w:tcPr>
            <w:tcW w:w="4904" w:type="dxa"/>
            <w:gridSpan w:val="3"/>
            <w:tcBorders>
              <w:left w:val="single" w:sz="1" w:space="0" w:color="000000"/>
              <w:bottom w:val="single" w:sz="1" w:space="0" w:color="000000"/>
            </w:tcBorders>
            <w:shd w:val="clear" w:color="auto" w:fill="E6E6E6"/>
          </w:tcPr>
          <w:p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Tipo(s) de Pruebas(s):</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Autor del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bookmarkStart w:id="41" w:name="DDE_LINK1"/>
            <w:r>
              <w:rPr>
                <w:rFonts w:ascii="Arial" w:hAnsi="Arial"/>
                <w:b/>
                <w:bCs/>
                <w:sz w:val="20"/>
              </w:rPr>
              <w:t>ID/Nombre Caso de Prueba:</w:t>
            </w:r>
            <w:bookmarkEnd w:id="41"/>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Nombre del Probador:</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b/>
                <w:bCs/>
                <w:sz w:val="20"/>
              </w:rPr>
            </w:pPr>
            <w:r>
              <w:rPr>
                <w:rFonts w:ascii="Arial" w:hAnsi="Arial"/>
                <w:b/>
                <w:bCs/>
                <w:sz w:val="20"/>
              </w:rPr>
              <w:t>Fecha de Ejecución:</w:t>
            </w: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4904" w:type="dxa"/>
            <w:gridSpan w:val="3"/>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rsidTr="000D1DA1">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8931" w:type="dxa"/>
            <w:gridSpan w:val="7"/>
            <w:tcBorders>
              <w:left w:val="single" w:sz="1" w:space="0" w:color="000000"/>
              <w:bottom w:val="single" w:sz="1" w:space="0" w:color="000000"/>
              <w:right w:val="single" w:sz="1" w:space="0" w:color="000000"/>
            </w:tcBorders>
            <w:shd w:val="clear" w:color="auto" w:fill="E6E6E6"/>
          </w:tcPr>
          <w:p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rsidTr="000D1DA1">
        <w:tc>
          <w:tcPr>
            <w:tcW w:w="8931" w:type="dxa"/>
            <w:gridSpan w:val="7"/>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270D0" w:rsidRDefault="004270D0" w:rsidP="004270D0">
      <w:pPr>
        <w:pStyle w:val="InfoBlue"/>
        <w:ind w:left="363"/>
      </w:pPr>
    </w:p>
    <w:p w:rsidR="001B2DA2" w:rsidRDefault="001B2DA2">
      <w:pPr>
        <w:rPr>
          <w:rFonts w:asciiTheme="majorHAnsi" w:eastAsiaTheme="majorEastAsia" w:hAnsiTheme="majorHAnsi" w:cstheme="majorBidi"/>
          <w:b/>
          <w:bCs/>
          <w:color w:val="365F91" w:themeColor="accent1" w:themeShade="BF"/>
          <w:sz w:val="28"/>
          <w:szCs w:val="28"/>
          <w:lang w:val="es-AR"/>
        </w:rPr>
      </w:pPr>
      <w:bookmarkStart w:id="42" w:name="_Toc165473679"/>
      <w:r>
        <w:br w:type="page"/>
      </w:r>
    </w:p>
    <w:p w:rsidR="001B2DA2" w:rsidRDefault="001B2DA2" w:rsidP="000F2543">
      <w:pPr>
        <w:pStyle w:val="PSI-Ttulo1"/>
      </w:pPr>
    </w:p>
    <w:p w:rsidR="004270D0" w:rsidRDefault="004270D0" w:rsidP="000F2543">
      <w:pPr>
        <w:pStyle w:val="PSI-Ttulo1"/>
      </w:pPr>
      <w:bookmarkStart w:id="43" w:name="_Toc259313033"/>
      <w:r>
        <w:t>Prioridades</w:t>
      </w:r>
      <w:bookmarkEnd w:id="42"/>
      <w:bookmarkEnd w:id="43"/>
      <w:r>
        <w:t xml:space="preserve"> </w:t>
      </w:r>
    </w:p>
    <w:p w:rsidR="004270D0" w:rsidRDefault="004270D0" w:rsidP="00A8788B">
      <w:pPr>
        <w:pStyle w:val="PSI-Ttulo2"/>
      </w:pPr>
      <w:bookmarkStart w:id="44" w:name="_Toc165473680"/>
      <w:bookmarkStart w:id="45" w:name="_Toc259313034"/>
      <w:r>
        <w:t>Casos de Prueba por Características de Prioridad</w:t>
      </w:r>
      <w:bookmarkEnd w:id="44"/>
      <w:bookmarkEnd w:id="45"/>
    </w:p>
    <w:p w:rsidR="004270D0" w:rsidRDefault="00472379" w:rsidP="00AC6EDA">
      <w:pPr>
        <w:jc w:val="both"/>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46" w:name="_Toc165473681"/>
      <w:bookmarkStart w:id="47" w:name="_Toc259313035"/>
      <w:r>
        <w:t>Esenciales</w:t>
      </w:r>
      <w:bookmarkEnd w:id="46"/>
      <w:bookmarkEnd w:id="47"/>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48" w:name="_Toc165473682"/>
      <w:bookmarkStart w:id="49" w:name="_Toc259313036"/>
      <w:r>
        <w:t>Esperadas</w:t>
      </w:r>
      <w:bookmarkEnd w:id="48"/>
      <w:bookmarkEnd w:id="49"/>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50" w:name="_Toc165473683"/>
      <w:bookmarkStart w:id="51" w:name="_Toc259313037"/>
      <w:r>
        <w:t>Deseadas</w:t>
      </w:r>
      <w:bookmarkEnd w:id="50"/>
      <w:bookmarkEnd w:id="51"/>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52" w:name="byusecase"/>
      <w:bookmarkStart w:id="53" w:name="_Toc165473684"/>
      <w:bookmarkEnd w:id="52"/>
    </w:p>
    <w:p w:rsidR="004270D0" w:rsidRDefault="004270D0" w:rsidP="00A8788B">
      <w:pPr>
        <w:pStyle w:val="PSI-Ttulo2"/>
      </w:pPr>
      <w:bookmarkStart w:id="54" w:name="_Toc259313038"/>
      <w:r>
        <w:t>Casos de Pruebas por Prioridad de Caso de Uso</w:t>
      </w:r>
      <w:bookmarkEnd w:id="53"/>
      <w:bookmarkEnd w:id="54"/>
    </w:p>
    <w:p w:rsidR="004270D0" w:rsidRDefault="00472379" w:rsidP="00AC6EDA">
      <w:pPr>
        <w:jc w:val="both"/>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0F2543">
      <w:pPr>
        <w:pStyle w:val="PSI-Comentario"/>
      </w:pPr>
    </w:p>
    <w:p w:rsidR="004270D0" w:rsidRDefault="004270D0" w:rsidP="00A8788B">
      <w:pPr>
        <w:pStyle w:val="PSI-Ttulo3"/>
      </w:pPr>
      <w:bookmarkStart w:id="55" w:name="_Toc165473685"/>
      <w:bookmarkStart w:id="56" w:name="_Toc259313039"/>
      <w:r>
        <w:t>Esenciales</w:t>
      </w:r>
      <w:bookmarkEnd w:id="55"/>
      <w:bookmarkEnd w:id="56"/>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7" w:name="_Toc165473686"/>
      <w:bookmarkStart w:id="58" w:name="_Toc259313040"/>
      <w:r>
        <w:t>Esperados</w:t>
      </w:r>
      <w:bookmarkEnd w:id="57"/>
      <w:bookmarkEnd w:id="58"/>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59" w:name="_Toc165473687"/>
      <w:bookmarkStart w:id="60" w:name="_Toc259313041"/>
      <w:r>
        <w:t>Deseados</w:t>
      </w:r>
      <w:bookmarkEnd w:id="59"/>
      <w:bookmarkEnd w:id="60"/>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61" w:name="_Toc165473688"/>
      <w:bookmarkStart w:id="62" w:name="_Toc259313042"/>
      <w:r>
        <w:t>Flujos de Trabajo de Pruebas</w:t>
      </w:r>
      <w:bookmarkEnd w:id="61"/>
      <w:bookmarkEnd w:id="62"/>
    </w:p>
    <w:p w:rsidR="004270D0" w:rsidRDefault="00472379" w:rsidP="00AC6EDA">
      <w:pPr>
        <w:jc w:val="both"/>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AC6EDA">
      <w:pPr>
        <w:jc w:val="both"/>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63" w:name="_Toc165473689"/>
      <w:bookmarkStart w:id="64" w:name="_Toc259313043"/>
      <w:r>
        <w:t>Entregables</w:t>
      </w:r>
      <w:bookmarkEnd w:id="63"/>
      <w:bookmarkEnd w:id="64"/>
    </w:p>
    <w:p w:rsidR="004270D0" w:rsidRDefault="004270D0" w:rsidP="00A8788B">
      <w:pPr>
        <w:pStyle w:val="PSI-Ttulo2"/>
      </w:pPr>
      <w:bookmarkStart w:id="65" w:name="_Toc165473690"/>
      <w:bookmarkStart w:id="66" w:name="_Toc259313044"/>
      <w:r>
        <w:t>Lista de Entregables de Pruebas</w:t>
      </w:r>
      <w:bookmarkEnd w:id="65"/>
      <w:bookmarkEnd w:id="66"/>
      <w:r>
        <w:t xml:space="preserve"> </w:t>
      </w:r>
    </w:p>
    <w:p w:rsidR="004270D0" w:rsidRDefault="00472379" w:rsidP="00AC6EDA">
      <w:pPr>
        <w:jc w:val="both"/>
      </w:pPr>
      <w:r w:rsidRPr="008B3B0F">
        <w:t>[</w:t>
      </w:r>
      <w:r w:rsidR="004270D0">
        <w:t>Especifique en esta sección, los entregables que serán producto de las pruebas a realizar, los cuales serán distribuidos y utilizados por los   involucrados en el desarrollo del sistema para brindarles información relevante de los resultados obtenidos y de los avances logrados</w:t>
      </w:r>
      <w:proofErr w:type="gramStart"/>
      <w:r w:rsidR="004270D0">
        <w:t xml:space="preserve">. </w:t>
      </w:r>
      <w:r w:rsidR="00E070B6" w:rsidRPr="008B3B0F">
        <w:t>]</w:t>
      </w:r>
      <w:proofErr w:type="gramEnd"/>
    </w:p>
    <w:p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7" w:name="colE1KAC1"/>
            <w:bookmarkEnd w:id="67"/>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bookmarkStart w:id="68" w:name="colE5KAC1"/>
            <w:bookmarkEnd w:id="68"/>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AC6EDA">
            <w:pPr>
              <w:jc w:val="both"/>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69" w:name="_Toc165473691"/>
      <w:bookmarkStart w:id="70" w:name="_Toc259313045"/>
      <w:r>
        <w:t>Ficha: Escenarios por Caso de Uso</w:t>
      </w:r>
      <w:bookmarkEnd w:id="69"/>
      <w:bookmarkEnd w:id="70"/>
    </w:p>
    <w:p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AC6EDA">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AC6EDA">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AC6EDA">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0F2543">
            <w:pPr>
              <w:pStyle w:val="PSI-ComentarioenTabla"/>
            </w:pPr>
          </w:p>
        </w:tc>
        <w:tc>
          <w:tcPr>
            <w:tcW w:w="1941" w:type="dxa"/>
            <w:tcBorders>
              <w:left w:val="single" w:sz="1" w:space="0" w:color="000000"/>
              <w:bottom w:val="single" w:sz="1" w:space="0" w:color="000000"/>
            </w:tcBorders>
          </w:tcPr>
          <w:p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0F2543">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71"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72" w:name="_Toc259313046"/>
      <w:r>
        <w:lastRenderedPageBreak/>
        <w:t>Ficha: Resumen de Ciclos de Prueba</w:t>
      </w:r>
      <w:bookmarkEnd w:id="71"/>
      <w:bookmarkEnd w:id="72"/>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513433">
        <w:pict>
          <v:line id="_x0000_s1046" style="position:absolute;left:0;text-align:left;z-index:251686912;mso-position-horizontal-relative:text;mso-position-vertical-relative:text" from="167.35pt,7.25pt" to="267.75pt,7.25pt" wrapcoords="1 1 135 1 135 1 1 1 1 1" strokeweight=".26mm">
            <v:stroke joinstyle="miter"/>
            <w10:wrap type="tight"/>
          </v:line>
        </w:pict>
      </w:r>
      <w:r w:rsidR="00513433">
        <w:pict>
          <v:line id="_x0000_s1047" style="position:absolute;left:0;text-align:left;z-index:251687936;mso-position-horizontal-relative:text;mso-position-vertical-relative:text" from="37.35pt,7.25pt" to="130.5pt,7.25pt" wrapcoords="1 1 125 1 125 1 1 1 1 1" strokeweight=".26mm">
            <v:stroke joinstyle="miter"/>
            <w10:wrap type="tight"/>
          </v:line>
        </w:pict>
      </w:r>
      <w:r w:rsidR="00513433">
        <w:pict>
          <v:line id="_x0000_s1048"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73" w:name="_Toc165473693"/>
    </w:p>
    <w:p w:rsidR="004270D0" w:rsidRDefault="004270D0" w:rsidP="00672381">
      <w:pPr>
        <w:pStyle w:val="PSI-Ttulo2"/>
      </w:pPr>
      <w:bookmarkStart w:id="74" w:name="_Toc259313047"/>
      <w:r>
        <w:t>Ficha: Matriz de Trazabilidad</w:t>
      </w:r>
      <w:bookmarkEnd w:id="73"/>
      <w:bookmarkEnd w:id="74"/>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AC6EDA">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AC6EDA">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AC6EDA">
      <w:pPr>
        <w:jc w:val="both"/>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75" w:name="_Toc165473694"/>
      <w:bookmarkStart w:id="76" w:name="_Toc259313048"/>
      <w:r>
        <w:lastRenderedPageBreak/>
        <w:t>Criterio para el Inicio y Fin del Plan de Pruebas</w:t>
      </w:r>
      <w:bookmarkEnd w:id="75"/>
      <w:bookmarkEnd w:id="76"/>
      <w:r>
        <w:t xml:space="preserve"> </w:t>
      </w:r>
    </w:p>
    <w:p w:rsidR="004270D0" w:rsidRDefault="004270D0" w:rsidP="00672381">
      <w:pPr>
        <w:pStyle w:val="PSI-Ttulo2"/>
      </w:pPr>
      <w:bookmarkStart w:id="77" w:name="_Toc165473695"/>
      <w:bookmarkStart w:id="78" w:name="_Toc259313049"/>
      <w:r>
        <w:t>Criterios de Inicio</w:t>
      </w:r>
      <w:bookmarkEnd w:id="77"/>
      <w:bookmarkEnd w:id="78"/>
    </w:p>
    <w:p w:rsidR="004270D0" w:rsidRDefault="00472379" w:rsidP="00AC6EDA">
      <w:pPr>
        <w:jc w:val="both"/>
      </w:pPr>
      <w:r w:rsidRPr="008B3B0F">
        <w:t>[</w:t>
      </w:r>
      <w:r w:rsidR="00321CD1">
        <w:t>Listar</w:t>
      </w:r>
      <w:r w:rsidR="004270D0">
        <w:t xml:space="preserve"> las precondiciones y aserciones necesarias para iniciar el plan de pruebas:</w:t>
      </w:r>
      <w:r w:rsidR="00321CD1">
        <w:br/>
      </w:r>
    </w:p>
    <w:p w:rsidR="004270D0" w:rsidRDefault="004270D0" w:rsidP="00AC6EDA">
      <w:pPr>
        <w:jc w:val="both"/>
      </w:pPr>
      <w:r>
        <w:t>Condición 1.</w:t>
      </w:r>
    </w:p>
    <w:p w:rsidR="004270D0" w:rsidRDefault="004270D0" w:rsidP="00AC6EDA">
      <w:pPr>
        <w:jc w:val="both"/>
      </w:pPr>
      <w:r>
        <w:t>Condición 2.</w:t>
      </w:r>
    </w:p>
    <w:p w:rsidR="004270D0" w:rsidRDefault="004270D0" w:rsidP="00AC6EDA">
      <w:pPr>
        <w:jc w:val="both"/>
      </w:pPr>
      <w:r>
        <w:t>Condición N.</w:t>
      </w:r>
      <w:r w:rsidR="00321CD1" w:rsidRPr="008B3B0F">
        <w:t>]</w:t>
      </w:r>
    </w:p>
    <w:p w:rsidR="004270D0" w:rsidRPr="00150E52" w:rsidRDefault="004270D0" w:rsidP="004270D0">
      <w:pPr>
        <w:pStyle w:val="Textoindependiente"/>
        <w:ind w:left="707"/>
        <w:rPr>
          <w:lang w:val="es-AR"/>
        </w:rPr>
      </w:pPr>
    </w:p>
    <w:p w:rsidR="004270D0" w:rsidRDefault="004270D0" w:rsidP="00672381">
      <w:pPr>
        <w:pStyle w:val="PSI-Ttulo2"/>
      </w:pPr>
      <w:bookmarkStart w:id="79" w:name="_Toc165473696"/>
      <w:bookmarkStart w:id="80" w:name="_Toc259313050"/>
      <w:r>
        <w:t>Criterios de Fin</w:t>
      </w:r>
      <w:bookmarkEnd w:id="79"/>
      <w:bookmarkEnd w:id="80"/>
    </w:p>
    <w:p w:rsidR="004270D0" w:rsidRDefault="00472379" w:rsidP="00AC6EDA">
      <w:pPr>
        <w:jc w:val="both"/>
      </w:pPr>
      <w:r w:rsidRPr="008B3B0F">
        <w:t>[</w:t>
      </w:r>
      <w:r w:rsidR="004270D0">
        <w:t>Liste los criterios que se emplearan para determinar si la ejecución del plan de prueba estará completa.</w:t>
      </w:r>
      <w:r w:rsidR="00321CD1" w:rsidRPr="008B3B0F">
        <w:t>]</w:t>
      </w:r>
    </w:p>
    <w:p w:rsidR="004270D0" w:rsidRPr="004270D0" w:rsidRDefault="004270D0" w:rsidP="004270D0">
      <w:pPr>
        <w:pStyle w:val="Textoindependiente"/>
        <w:rPr>
          <w:lang w:val="es-AR"/>
        </w:rPr>
      </w:pPr>
    </w:p>
    <w:p w:rsidR="004270D0" w:rsidRDefault="004270D0" w:rsidP="00672381">
      <w:pPr>
        <w:pStyle w:val="PSI-Ttulo2"/>
      </w:pPr>
      <w:bookmarkStart w:id="81" w:name="_Toc165473697"/>
      <w:bookmarkStart w:id="82" w:name="_Toc259313051"/>
      <w:r>
        <w:t>Criterios de Suspensión y Retomo de Actividades</w:t>
      </w:r>
      <w:bookmarkEnd w:id="81"/>
      <w:bookmarkEnd w:id="82"/>
    </w:p>
    <w:p w:rsidR="00672381" w:rsidRDefault="00472379" w:rsidP="00AC6EDA">
      <w:pPr>
        <w:jc w:val="both"/>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3" w:name="_Toc165473698"/>
      <w:r w:rsidR="00672381">
        <w:br w:type="page"/>
      </w:r>
    </w:p>
    <w:p w:rsidR="004270D0" w:rsidRDefault="004270D0" w:rsidP="000F2543">
      <w:pPr>
        <w:pStyle w:val="PSI-Ttulo1"/>
      </w:pPr>
      <w:bookmarkStart w:id="84" w:name="_Toc259313052"/>
      <w:r>
        <w:lastRenderedPageBreak/>
        <w:t>Criterios para el Lanzamiento</w:t>
      </w:r>
      <w:bookmarkEnd w:id="83"/>
      <w:bookmarkEnd w:id="84"/>
    </w:p>
    <w:p w:rsidR="004270D0" w:rsidRDefault="004270D0" w:rsidP="00672381">
      <w:pPr>
        <w:pStyle w:val="PSI-Ttulo2"/>
      </w:pPr>
      <w:bookmarkStart w:id="85" w:name="_Toc165473699"/>
      <w:bookmarkStart w:id="86" w:name="_Toc259313053"/>
      <w:r>
        <w:t>Criterios de Evaluación</w:t>
      </w:r>
      <w:bookmarkEnd w:id="85"/>
      <w:bookmarkEnd w:id="86"/>
      <w:r>
        <w:t xml:space="preserve"> </w:t>
      </w:r>
    </w:p>
    <w:p w:rsidR="004270D0" w:rsidRDefault="00472379" w:rsidP="00AC6EDA">
      <w:pPr>
        <w:jc w:val="both"/>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AC6EDA">
      <w:pPr>
        <w:jc w:val="both"/>
      </w:pPr>
    </w:p>
    <w:p w:rsidR="004270D0" w:rsidRDefault="004270D0" w:rsidP="00AC6EDA">
      <w:pPr>
        <w:jc w:val="both"/>
      </w:pPr>
    </w:p>
    <w:p w:rsidR="004270D0" w:rsidRDefault="004270D0" w:rsidP="00AC6EDA">
      <w:pPr>
        <w:jc w:val="both"/>
      </w:pPr>
      <w:r>
        <w:t>No existen errores sin solucionar de Gravedad 1 o Gravedad 2.</w:t>
      </w:r>
    </w:p>
    <w:p w:rsidR="004270D0" w:rsidRDefault="004270D0" w:rsidP="00AC6EDA">
      <w:pPr>
        <w:jc w:val="both"/>
      </w:pPr>
      <w:r>
        <w:t>No existen errores sin solucionar de Prioridad 1 o Prioridad 2 de ningún nivel de gravedad.</w:t>
      </w:r>
    </w:p>
    <w:p w:rsidR="004270D0" w:rsidRDefault="004270D0" w:rsidP="00AC6EDA">
      <w:pPr>
        <w:jc w:val="both"/>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87" w:name="_Toc165473700"/>
      <w:bookmarkStart w:id="88" w:name="_Toc259313054"/>
      <w:r>
        <w:t>Clasificación de los errores</w:t>
      </w:r>
      <w:bookmarkEnd w:id="87"/>
      <w:bookmarkEnd w:id="88"/>
    </w:p>
    <w:p w:rsidR="004270D0" w:rsidRDefault="00472379" w:rsidP="00AC6EDA">
      <w:pPr>
        <w:jc w:val="both"/>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89" w:name="EUKAC"/>
      <w:bookmarkEnd w:id="89"/>
    </w:p>
    <w:tbl>
      <w:tblPr>
        <w:tblW w:w="8798" w:type="dxa"/>
        <w:tblInd w:w="250" w:type="dxa"/>
        <w:tblLayout w:type="fixed"/>
        <w:tblLook w:val="0000" w:firstRow="0" w:lastRow="0" w:firstColumn="0" w:lastColumn="0" w:noHBand="0" w:noVBand="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bookmarkStart w:id="90" w:name="colEWKAC"/>
            <w:bookmarkEnd w:id="90"/>
            <w:r>
              <w:t>Calificación</w:t>
            </w:r>
            <w:bookmarkStart w:id="91" w:name="colE1KAC"/>
            <w:bookmarkEnd w:id="91"/>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gravedad</w:t>
            </w:r>
            <w:bookmarkStart w:id="92" w:name="colE5KAC"/>
            <w:bookmarkEnd w:id="92"/>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AC6EDA">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AC6EDA">
            <w:pPr>
              <w:jc w:val="both"/>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AC6EDA">
            <w:pPr>
              <w:jc w:val="both"/>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AC6EDA">
            <w:pPr>
              <w:jc w:val="both"/>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93" w:name="_Toc165473701"/>
    </w:p>
    <w:p w:rsidR="004270D0" w:rsidRDefault="004270D0" w:rsidP="00672381">
      <w:pPr>
        <w:pStyle w:val="PSI-Ttulo2"/>
      </w:pPr>
      <w:bookmarkStart w:id="94" w:name="_Toc259313055"/>
      <w:r w:rsidRPr="001E43AC">
        <w:t>Resultados de la prueba</w:t>
      </w:r>
      <w:bookmarkEnd w:id="93"/>
      <w:bookmarkEnd w:id="94"/>
    </w:p>
    <w:p w:rsidR="004270D0" w:rsidRDefault="00472379" w:rsidP="00AC6EDA">
      <w:pPr>
        <w:jc w:val="both"/>
      </w:pPr>
      <w:r w:rsidRPr="008B3B0F">
        <w:t>[</w:t>
      </w:r>
      <w:r w:rsidR="001D2FBC">
        <w:t>En esta sección se deben indicar las conclusiones de las pruebas realizadas.</w:t>
      </w:r>
      <w:r w:rsidR="001810C5" w:rsidRPr="008B3B0F">
        <w:t>]</w:t>
      </w:r>
    </w:p>
    <w:p w:rsidR="004270D0" w:rsidRPr="004270D0" w:rsidRDefault="004270D0" w:rsidP="004270D0">
      <w:pPr>
        <w:pStyle w:val="Textoindependiente"/>
        <w:rPr>
          <w:lang w:val="es-AR"/>
        </w:rPr>
      </w:pPr>
    </w:p>
    <w:p w:rsidR="004270D0" w:rsidRDefault="004270D0" w:rsidP="00672381">
      <w:pPr>
        <w:pStyle w:val="PSI-Ttulo2"/>
      </w:pPr>
      <w:bookmarkStart w:id="95" w:name="_Toc165473702"/>
      <w:bookmarkStart w:id="96" w:name="_Toc259313056"/>
      <w:r>
        <w:lastRenderedPageBreak/>
        <w:t>Reportes del problema, escalada y resolución</w:t>
      </w:r>
      <w:bookmarkEnd w:id="95"/>
      <w:bookmarkEnd w:id="96"/>
    </w:p>
    <w:p w:rsidR="004270D0" w:rsidRDefault="00472379" w:rsidP="00AC6EDA">
      <w:pPr>
        <w:jc w:val="both"/>
      </w:pPr>
      <w:r w:rsidRPr="008B3B0F">
        <w:t>[</w:t>
      </w:r>
      <w:r w:rsidR="004270D0">
        <w:t>Defina cómo los problemas de proceso serán divulgados y extendidos y el proceso que se seguirá para alcanzar la resolución.</w:t>
      </w:r>
      <w:r w:rsidR="001810C5" w:rsidRPr="008B3B0F">
        <w:t>]</w:t>
      </w:r>
    </w:p>
    <w:p w:rsidR="004270D0" w:rsidRDefault="004270D0" w:rsidP="004270D0">
      <w:pPr>
        <w:pStyle w:val="Textoindependiente1"/>
      </w:pPr>
    </w:p>
    <w:p w:rsidR="004270D0" w:rsidRDefault="004270D0" w:rsidP="000F2543">
      <w:pPr>
        <w:pStyle w:val="PSI-Ttulo1"/>
      </w:pPr>
      <w:bookmarkStart w:id="97" w:name="_Toc165473703"/>
      <w:bookmarkStart w:id="98" w:name="_Toc259313057"/>
      <w:r>
        <w:t>Riesgos</w:t>
      </w:r>
      <w:bookmarkEnd w:id="97"/>
      <w:bookmarkEnd w:id="98"/>
    </w:p>
    <w:p w:rsidR="004270D0" w:rsidRDefault="00472379" w:rsidP="00AC6EDA">
      <w:pPr>
        <w:jc w:val="both"/>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AC6EDA">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AC6EDA">
            <w:pPr>
              <w:jc w:val="both"/>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AC6EDA">
            <w:pPr>
              <w:jc w:val="both"/>
            </w:pPr>
            <w:r>
              <w:t>Estrategia 1.</w:t>
            </w:r>
          </w:p>
          <w:p w:rsidR="004270D0" w:rsidRDefault="004270D0" w:rsidP="00AC6EDA">
            <w:pPr>
              <w:jc w:val="both"/>
            </w:pPr>
            <w:r>
              <w:t>Estrategia 2.</w:t>
            </w:r>
          </w:p>
          <w:p w:rsidR="004270D0" w:rsidRDefault="004270D0" w:rsidP="00AC6EDA">
            <w:pPr>
              <w:jc w:val="both"/>
            </w:pPr>
            <w:r>
              <w:t>Estrategia N.</w:t>
            </w:r>
          </w:p>
        </w:tc>
        <w:tc>
          <w:tcPr>
            <w:tcW w:w="2550" w:type="dxa"/>
            <w:tcBorders>
              <w:top w:val="single" w:sz="2" w:space="0" w:color="000000"/>
              <w:left w:val="single" w:sz="1" w:space="0" w:color="000000"/>
              <w:bottom w:val="single" w:sz="1" w:space="0" w:color="000000"/>
            </w:tcBorders>
          </w:tcPr>
          <w:p w:rsidR="004270D0" w:rsidRDefault="004270D0" w:rsidP="00AC6EDA">
            <w:pPr>
              <w:jc w:val="both"/>
            </w:pPr>
            <w:r>
              <w:t>Actividad 1</w:t>
            </w:r>
          </w:p>
          <w:p w:rsidR="004270D0" w:rsidRDefault="004270D0" w:rsidP="00AC6EDA">
            <w:pPr>
              <w:jc w:val="both"/>
            </w:pPr>
            <w:r>
              <w:t>Actividad 2</w:t>
            </w:r>
          </w:p>
          <w:p w:rsidR="004270D0" w:rsidRDefault="004270D0" w:rsidP="00AC6EDA">
            <w:pPr>
              <w:jc w:val="both"/>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99" w:name="_Toc165473704"/>
      <w:bookmarkStart w:id="100" w:name="_Toc259313058"/>
      <w:r>
        <w:t>Reportes de Problemas y Resolución</w:t>
      </w:r>
      <w:bookmarkEnd w:id="99"/>
      <w:bookmarkEnd w:id="100"/>
    </w:p>
    <w:p w:rsidR="004270D0" w:rsidRDefault="00472379" w:rsidP="00AC6EDA">
      <w:pPr>
        <w:jc w:val="both"/>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rsidR="004270D0" w:rsidRDefault="004270D0" w:rsidP="004270D0">
      <w:pPr>
        <w:pStyle w:val="Textoindependiente1"/>
      </w:pPr>
    </w:p>
    <w:p w:rsidR="00910297" w:rsidRDefault="00910297" w:rsidP="004270D0">
      <w:pPr>
        <w:pStyle w:val="Textoindependiente1"/>
      </w:pPr>
    </w:p>
    <w:p w:rsidR="004270D0" w:rsidRDefault="004270D0" w:rsidP="000F2543">
      <w:pPr>
        <w:pStyle w:val="PSI-Ttulo1"/>
      </w:pPr>
      <w:bookmarkStart w:id="101" w:name="_Toc165473705"/>
      <w:bookmarkStart w:id="102" w:name="_Toc259313059"/>
      <w:r>
        <w:t>Responsabilidades, Personal y Necesidades de Capacitación</w:t>
      </w:r>
      <w:bookmarkEnd w:id="101"/>
      <w:bookmarkEnd w:id="102"/>
    </w:p>
    <w:p w:rsidR="004270D0" w:rsidRDefault="004270D0" w:rsidP="00672381">
      <w:pPr>
        <w:pStyle w:val="PSI-Ttulo2"/>
      </w:pPr>
      <w:bookmarkStart w:id="103" w:name="_Toc165473706"/>
      <w:bookmarkStart w:id="104" w:name="_Toc259313060"/>
      <w:r>
        <w:t>Personal y Roles Necesarios</w:t>
      </w:r>
      <w:bookmarkEnd w:id="103"/>
      <w:bookmarkEnd w:id="104"/>
    </w:p>
    <w:p w:rsidR="004270D0" w:rsidRDefault="00472379" w:rsidP="00AC6EDA">
      <w:pPr>
        <w:jc w:val="both"/>
      </w:pPr>
      <w:r w:rsidRPr="008B3B0F">
        <w:t>[</w:t>
      </w:r>
      <w:r w:rsidR="00910297">
        <w:t>Detallar</w:t>
      </w:r>
      <w:r w:rsidR="004270D0">
        <w:t xml:space="preserve"> los roles requeridos y la cantidad de los mismos, para la realización del plan de pruebas según el esfuerzo necesario para realizar el mismo</w:t>
      </w:r>
      <w:proofErr w:type="gramStart"/>
      <w:r w:rsidR="004270D0">
        <w:t>.</w:t>
      </w:r>
      <w:r w:rsidR="00910297" w:rsidRPr="00910297">
        <w:t xml:space="preserve"> </w:t>
      </w:r>
      <w:r w:rsidR="00910297" w:rsidRPr="008B3B0F">
        <w:t>]</w:t>
      </w:r>
      <w:proofErr w:type="gramEnd"/>
    </w:p>
    <w:p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26AEF">
        <w:trPr>
          <w:cantSplit/>
          <w:tblHeader/>
        </w:trPr>
        <w:tc>
          <w:tcPr>
            <w:tcW w:w="1704" w:type="dxa"/>
            <w:tcBorders>
              <w:top w:val="single" w:sz="2" w:space="0" w:color="000000"/>
              <w:left w:val="single" w:sz="1" w:space="0" w:color="000000"/>
              <w:bottom w:val="single" w:sz="1" w:space="0" w:color="000000"/>
            </w:tcBorders>
          </w:tcPr>
          <w:p w:rsidR="004270D0" w:rsidRDefault="004270D0" w:rsidP="00AC6EDA">
            <w:pPr>
              <w:jc w:val="both"/>
            </w:pPr>
            <w:r>
              <w:t>Nombre de Rol</w:t>
            </w:r>
          </w:p>
        </w:tc>
        <w:tc>
          <w:tcPr>
            <w:tcW w:w="1557" w:type="dxa"/>
            <w:tcBorders>
              <w:top w:val="single" w:sz="2" w:space="0" w:color="000000"/>
              <w:left w:val="single" w:sz="1" w:space="0" w:color="000000"/>
              <w:bottom w:val="single" w:sz="1" w:space="0" w:color="000000"/>
            </w:tcBorders>
          </w:tcPr>
          <w:p w:rsidR="004270D0" w:rsidRDefault="004270D0" w:rsidP="00AC6EDA">
            <w:pPr>
              <w:jc w:val="both"/>
            </w:pPr>
            <w:r>
              <w:t xml:space="preserve">Cantidad Necesaria </w:t>
            </w:r>
          </w:p>
        </w:tc>
        <w:tc>
          <w:tcPr>
            <w:tcW w:w="1207" w:type="dxa"/>
            <w:tcBorders>
              <w:top w:val="single" w:sz="2" w:space="0" w:color="000000"/>
              <w:left w:val="single" w:sz="1" w:space="0" w:color="000000"/>
              <w:bottom w:val="single" w:sz="1" w:space="0" w:color="000000"/>
            </w:tcBorders>
          </w:tcPr>
          <w:p w:rsidR="004270D0" w:rsidRDefault="004270D0" w:rsidP="00AC6EDA">
            <w:pPr>
              <w:jc w:val="both"/>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rsidR="004270D0" w:rsidRDefault="004270D0" w:rsidP="00AC6EDA">
            <w:pPr>
              <w:jc w:val="both"/>
            </w:pPr>
            <w:r>
              <w:t>Responsabilidad 1.</w:t>
            </w:r>
          </w:p>
          <w:p w:rsidR="004270D0" w:rsidRDefault="004270D0" w:rsidP="00AC6EDA">
            <w:pPr>
              <w:jc w:val="both"/>
            </w:pPr>
            <w:r>
              <w:t>Responsabilidad 2.</w:t>
            </w:r>
          </w:p>
          <w:p w:rsidR="004270D0" w:rsidRDefault="004270D0" w:rsidP="00AC6EDA">
            <w:pPr>
              <w:jc w:val="both"/>
            </w:pPr>
            <w:r>
              <w:t>Responsabilidad N.</w:t>
            </w:r>
          </w:p>
        </w:tc>
      </w:tr>
    </w:tbl>
    <w:p w:rsidR="004270D0" w:rsidRDefault="004270D0" w:rsidP="004270D0">
      <w:pPr>
        <w:pStyle w:val="Ttulo2"/>
        <w:ind w:left="726" w:firstLine="0"/>
        <w:rPr>
          <w:lang w:val="es-ES_tradnl"/>
        </w:rPr>
      </w:pPr>
    </w:p>
    <w:p w:rsidR="004270D0" w:rsidRDefault="004270D0" w:rsidP="00672381">
      <w:pPr>
        <w:pStyle w:val="PSI-Ttulo2"/>
      </w:pPr>
      <w:bookmarkStart w:id="105" w:name="_Toc165473707"/>
      <w:bookmarkStart w:id="106" w:name="_Toc259313061"/>
      <w:r>
        <w:t>Personal y Necesidades de Capacitación</w:t>
      </w:r>
      <w:bookmarkEnd w:id="105"/>
      <w:bookmarkEnd w:id="106"/>
      <w:r>
        <w:t xml:space="preserve"> </w:t>
      </w:r>
    </w:p>
    <w:p w:rsidR="004270D0" w:rsidRDefault="00472379" w:rsidP="00AC6EDA">
      <w:pPr>
        <w:jc w:val="both"/>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proofErr w:type="gramStart"/>
      <w:r w:rsidR="004270D0">
        <w:t>.</w:t>
      </w:r>
      <w:r w:rsidR="0063104C" w:rsidRPr="0063104C">
        <w:t xml:space="preserve"> </w:t>
      </w:r>
      <w:r w:rsidR="0063104C" w:rsidRPr="008B3B0F">
        <w:t>]</w:t>
      </w:r>
      <w:proofErr w:type="gramEnd"/>
    </w:p>
    <w:sectPr w:rsidR="004270D0"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228" w:rsidRDefault="00034228" w:rsidP="00C94FBE">
      <w:pPr>
        <w:spacing w:before="0" w:line="240" w:lineRule="auto"/>
      </w:pPr>
      <w:r>
        <w:separator/>
      </w:r>
    </w:p>
    <w:p w:rsidR="00034228" w:rsidRDefault="00034228"/>
  </w:endnote>
  <w:endnote w:type="continuationSeparator" w:id="0">
    <w:p w:rsidR="00034228" w:rsidRDefault="00034228" w:rsidP="00C94FBE">
      <w:pPr>
        <w:spacing w:before="0" w:line="240" w:lineRule="auto"/>
      </w:pPr>
      <w:r>
        <w:continuationSeparator/>
      </w:r>
    </w:p>
    <w:p w:rsidR="00034228" w:rsidRDefault="000342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433" w:rsidRDefault="0051343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652AC">
          <w:rPr>
            <w:rFonts w:asciiTheme="majorHAnsi" w:hAnsiTheme="majorHAnsi" w:cstheme="majorHAnsi"/>
            <w:noProof/>
          </w:rPr>
          <w:t>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652AC">
          <w:rPr>
            <w:rFonts w:asciiTheme="majorHAnsi" w:hAnsiTheme="majorHAnsi" w:cstheme="majorHAnsi"/>
            <w:noProof/>
          </w:rPr>
          <w:t>21</w:t>
        </w:r>
        <w:r w:rsidRPr="00DD5A70">
          <w:rPr>
            <w:rFonts w:asciiTheme="majorHAnsi" w:hAnsiTheme="majorHAnsi" w:cstheme="majorHAnsi"/>
          </w:rPr>
          <w:fldChar w:fldCharType="end"/>
        </w:r>
      </w:sdtContent>
    </w:sdt>
  </w:p>
  <w:p w:rsidR="00513433" w:rsidRDefault="00513433" w:rsidP="00AC6EDA">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228" w:rsidRDefault="00034228" w:rsidP="00C94FBE">
      <w:pPr>
        <w:spacing w:before="0" w:line="240" w:lineRule="auto"/>
      </w:pPr>
      <w:r>
        <w:separator/>
      </w:r>
    </w:p>
    <w:p w:rsidR="00034228" w:rsidRDefault="00034228"/>
  </w:footnote>
  <w:footnote w:type="continuationSeparator" w:id="0">
    <w:p w:rsidR="00034228" w:rsidRDefault="00034228" w:rsidP="00C94FBE">
      <w:pPr>
        <w:spacing w:before="0" w:line="240" w:lineRule="auto"/>
      </w:pPr>
      <w:r>
        <w:continuationSeparator/>
      </w:r>
    </w:p>
    <w:p w:rsidR="00034228" w:rsidRDefault="000342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513433" w:rsidRDefault="00513433">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513433" w:rsidRPr="000F4F97" w:rsidRDefault="0051343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20C15"/>
    <w:multiLevelType w:val="hybridMultilevel"/>
    <w:tmpl w:val="765044AC"/>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B460B84"/>
    <w:multiLevelType w:val="hybridMultilevel"/>
    <w:tmpl w:val="DB9C912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5">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9">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73642CC"/>
    <w:multiLevelType w:val="hybridMultilevel"/>
    <w:tmpl w:val="8072108A"/>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4"/>
  </w:num>
  <w:num w:numId="2">
    <w:abstractNumId w:val="28"/>
  </w:num>
  <w:num w:numId="3">
    <w:abstractNumId w:val="28"/>
  </w:num>
  <w:num w:numId="4">
    <w:abstractNumId w:val="28"/>
  </w:num>
  <w:num w:numId="5">
    <w:abstractNumId w:val="2"/>
  </w:num>
  <w:num w:numId="6">
    <w:abstractNumId w:val="3"/>
  </w:num>
  <w:num w:numId="7">
    <w:abstractNumId w:val="4"/>
  </w:num>
  <w:num w:numId="8">
    <w:abstractNumId w:val="1"/>
  </w:num>
  <w:num w:numId="9">
    <w:abstractNumId w:val="33"/>
  </w:num>
  <w:num w:numId="10">
    <w:abstractNumId w:val="34"/>
  </w:num>
  <w:num w:numId="11">
    <w:abstractNumId w:val="21"/>
  </w:num>
  <w:num w:numId="12">
    <w:abstractNumId w:val="32"/>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26"/>
  </w:num>
  <w:num w:numId="30">
    <w:abstractNumId w:val="29"/>
  </w:num>
  <w:num w:numId="31">
    <w:abstractNumId w:val="27"/>
  </w:num>
  <w:num w:numId="32">
    <w:abstractNumId w:val="25"/>
  </w:num>
  <w:num w:numId="33">
    <w:abstractNumId w:val="30"/>
  </w:num>
  <w:num w:numId="34">
    <w:abstractNumId w:val="22"/>
  </w:num>
  <w:num w:numId="35">
    <w:abstractNumId w:val="31"/>
  </w:num>
  <w:num w:numId="36">
    <w:abstractNumId w:val="2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AC6EDA"/>
    <w:rsid w:val="00006311"/>
    <w:rsid w:val="00011BED"/>
    <w:rsid w:val="000146B1"/>
    <w:rsid w:val="00017EFE"/>
    <w:rsid w:val="00034228"/>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2A0"/>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51E3D"/>
    <w:rsid w:val="002548A5"/>
    <w:rsid w:val="00266C42"/>
    <w:rsid w:val="00295CA9"/>
    <w:rsid w:val="002A41AA"/>
    <w:rsid w:val="002B506A"/>
    <w:rsid w:val="002B5AF9"/>
    <w:rsid w:val="002C1A74"/>
    <w:rsid w:val="002D0CCB"/>
    <w:rsid w:val="002D57DA"/>
    <w:rsid w:val="002E0AB6"/>
    <w:rsid w:val="002E7874"/>
    <w:rsid w:val="002F1461"/>
    <w:rsid w:val="003130E3"/>
    <w:rsid w:val="003149A1"/>
    <w:rsid w:val="00321CD1"/>
    <w:rsid w:val="0032662F"/>
    <w:rsid w:val="003309A2"/>
    <w:rsid w:val="00344258"/>
    <w:rsid w:val="00354809"/>
    <w:rsid w:val="003560F2"/>
    <w:rsid w:val="00363FD1"/>
    <w:rsid w:val="003803CC"/>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5CD"/>
    <w:rsid w:val="004D5185"/>
    <w:rsid w:val="004E1448"/>
    <w:rsid w:val="004E4935"/>
    <w:rsid w:val="004F4D25"/>
    <w:rsid w:val="005017FA"/>
    <w:rsid w:val="005046A5"/>
    <w:rsid w:val="00504A67"/>
    <w:rsid w:val="00511D9A"/>
    <w:rsid w:val="00513433"/>
    <w:rsid w:val="00515617"/>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7DDE"/>
    <w:rsid w:val="0070494E"/>
    <w:rsid w:val="00705C02"/>
    <w:rsid w:val="00706A07"/>
    <w:rsid w:val="00711DF8"/>
    <w:rsid w:val="00723B0C"/>
    <w:rsid w:val="007447BE"/>
    <w:rsid w:val="00750E39"/>
    <w:rsid w:val="00751361"/>
    <w:rsid w:val="0075657C"/>
    <w:rsid w:val="007652AC"/>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C6EDA"/>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82F5D"/>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AC6EDA"/>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Prrafodelista">
    <w:name w:val="List Paragraph"/>
    <w:basedOn w:val="Normal"/>
    <w:uiPriority w:val="34"/>
    <w:qFormat/>
    <w:rsid w:val="00513433"/>
    <w:pPr>
      <w:spacing w:before="240" w:beforeAutospacing="1" w:after="100" w:afterAutospacing="1" w:line="360" w:lineRule="auto"/>
      <w:ind w:left="720" w:right="-142" w:firstLine="0"/>
      <w:contextualSpacing/>
    </w:pPr>
    <w:rPr>
      <w:rFonts w:ascii="Times New Roman" w:eastAsia="Times New Roman" w:hAnsi="Times New Roman" w:cs="Times New Roman"/>
      <w:b/>
      <w:bCs/>
      <w:lang w:val="es-MX"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6D35F1-77CC-4CEC-A467-99A44D47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Template>
  <TotalTime>133</TotalTime>
  <Pages>21</Pages>
  <Words>3419</Words>
  <Characters>18810</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Plan de Pruebas</vt:lpstr>
    </vt:vector>
  </TitlesOfParts>
  <Company>GRUPO DE DESARROLLO YENÚ</Company>
  <LinksUpToDate>false</LinksUpToDate>
  <CharactersWithSpaces>22185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TEMPUS</dc:subject>
  <dc:creator>Emanuel Marquez</dc:creator>
  <cp:keywords/>
  <dc:description/>
  <cp:lastModifiedBy>usuario</cp:lastModifiedBy>
  <cp:revision>2</cp:revision>
  <dcterms:created xsi:type="dcterms:W3CDTF">2017-09-28T19:08:00Z</dcterms:created>
  <dcterms:modified xsi:type="dcterms:W3CDTF">2017-10-03T23:53:00Z</dcterms:modified>
</cp:coreProperties>
</file>