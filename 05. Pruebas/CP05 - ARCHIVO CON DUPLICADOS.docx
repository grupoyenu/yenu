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10D17">
          <w:pPr>
            <w:pStyle w:val="Sinespaciado"/>
            <w:rPr>
              <w:rFonts w:asciiTheme="majorHAnsi" w:eastAsiaTheme="majorEastAsia" w:hAnsiTheme="majorHAnsi" w:cstheme="majorBidi"/>
              <w:sz w:val="72"/>
              <w:szCs w:val="72"/>
            </w:rPr>
          </w:pPr>
          <w:r w:rsidRPr="00110D17">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110D17">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10D17">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10D17">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10D1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110D17"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110D17"/>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110D17">
          <w:pPr>
            <w:pStyle w:val="TDC1"/>
            <w:rPr>
              <w:rFonts w:eastAsiaTheme="minorEastAsia"/>
              <w:b w:val="0"/>
              <w:bCs w:val="0"/>
              <w:noProof/>
              <w:sz w:val="22"/>
              <w:szCs w:val="22"/>
              <w:lang w:eastAsia="es-ES"/>
            </w:rPr>
          </w:pPr>
          <w:r w:rsidRPr="00110D17">
            <w:fldChar w:fldCharType="begin"/>
          </w:r>
          <w:r w:rsidR="000F79DF">
            <w:instrText xml:space="preserve"> TOC \o "1-3" \h \z \u </w:instrText>
          </w:r>
          <w:r w:rsidRPr="00110D17">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10D17">
          <w:pPr>
            <w:pStyle w:val="TDC1"/>
            <w:rPr>
              <w:rFonts w:eastAsiaTheme="minorEastAsia"/>
              <w:b w:val="0"/>
              <w:bCs w:val="0"/>
              <w:noProof/>
              <w:sz w:val="22"/>
              <w:szCs w:val="22"/>
              <w:lang w:eastAsia="es-ES"/>
            </w:rPr>
          </w:pPr>
          <w:hyperlink w:anchor="_Toc257629334" w:history="1">
            <w:r w:rsidR="00CD2EDF">
              <w:rPr>
                <w:rStyle w:val="Hipervnculo"/>
                <w:noProof/>
              </w:rPr>
              <w:t>CP 0</w:t>
            </w:r>
            <w:r w:rsidR="008A1ABD">
              <w:rPr>
                <w:rStyle w:val="Hipervnculo"/>
                <w:noProof/>
              </w:rPr>
              <w:t>5</w:t>
            </w:r>
            <w:r w:rsidR="00296617">
              <w:rPr>
                <w:rStyle w:val="Hipervnculo"/>
                <w:noProof/>
              </w:rPr>
              <w:t xml:space="preserve"> ARCHIVO </w:t>
            </w:r>
            <w:r w:rsidR="008A1ABD">
              <w:rPr>
                <w:rStyle w:val="Hipervnculo"/>
                <w:noProof/>
              </w:rPr>
              <w:t>CON DUPLICADOS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10D17">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10D17">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10D17">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10D17">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110D17">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10D17">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10D17">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110D17">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110D1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9240E8">
        <w:rPr>
          <w:bCs w:val="0"/>
        </w:rPr>
        <w:t>05</w:t>
      </w:r>
      <w:r w:rsidR="00A17FE1">
        <w:rPr>
          <w:bCs w:val="0"/>
        </w:rPr>
        <w:t xml:space="preserve">- ARCHIVO </w:t>
      </w:r>
      <w:r w:rsidR="00296617">
        <w:rPr>
          <w:bCs w:val="0"/>
        </w:rPr>
        <w:t xml:space="preserve">CON </w:t>
      </w:r>
      <w:r w:rsidR="009240E8">
        <w:rPr>
          <w:bCs w:val="0"/>
        </w:rPr>
        <w:t>DUPLICADOS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indicando que en el archivo se están ingresando datos duplicados.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5F0372">
              <w:t>5</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D02" w:rsidRDefault="00672D02" w:rsidP="00C94FBE">
      <w:pPr>
        <w:spacing w:before="0" w:line="240" w:lineRule="auto"/>
      </w:pPr>
      <w:r>
        <w:separator/>
      </w:r>
    </w:p>
    <w:p w:rsidR="00672D02" w:rsidRDefault="00672D02"/>
  </w:endnote>
  <w:endnote w:type="continuationSeparator" w:id="1">
    <w:p w:rsidR="00672D02" w:rsidRDefault="00672D02" w:rsidP="00C94FBE">
      <w:pPr>
        <w:spacing w:before="0" w:line="240" w:lineRule="auto"/>
      </w:pPr>
      <w:r>
        <w:continuationSeparator/>
      </w:r>
    </w:p>
    <w:p w:rsidR="00672D02" w:rsidRDefault="00672D0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110D1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110D1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F0372">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F0372">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D02" w:rsidRDefault="00672D02" w:rsidP="00C94FBE">
      <w:pPr>
        <w:spacing w:before="0" w:line="240" w:lineRule="auto"/>
      </w:pPr>
      <w:r>
        <w:separator/>
      </w:r>
    </w:p>
    <w:p w:rsidR="00672D02" w:rsidRDefault="00672D02"/>
  </w:footnote>
  <w:footnote w:type="continuationSeparator" w:id="1">
    <w:p w:rsidR="00672D02" w:rsidRDefault="00672D02" w:rsidP="00C94FBE">
      <w:pPr>
        <w:spacing w:before="0" w:line="240" w:lineRule="auto"/>
      </w:pPr>
      <w:r>
        <w:continuationSeparator/>
      </w:r>
    </w:p>
    <w:p w:rsidR="00672D02" w:rsidRDefault="00672D0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110D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10D1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77D05"/>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163</TotalTime>
  <Pages>6</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16</cp:revision>
  <dcterms:created xsi:type="dcterms:W3CDTF">2017-09-02T01:29:00Z</dcterms:created>
  <dcterms:modified xsi:type="dcterms:W3CDTF">2017-09-29T00:10:00Z</dcterms:modified>
</cp:coreProperties>
</file>