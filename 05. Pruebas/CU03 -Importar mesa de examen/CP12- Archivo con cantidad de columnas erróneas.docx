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B24765">
          <w:pPr>
            <w:pStyle w:val="Sinespaciado"/>
            <w:rPr>
              <w:rFonts w:asciiTheme="majorHAnsi" w:eastAsiaTheme="majorEastAsia" w:hAnsiTheme="majorHAnsi" w:cstheme="majorBidi"/>
              <w:sz w:val="72"/>
              <w:szCs w:val="72"/>
            </w:rPr>
          </w:pPr>
          <w:r w:rsidRPr="00B24765">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B24765">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24765">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24765">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B2476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B24765"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B24765"/>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B24765">
          <w:pPr>
            <w:pStyle w:val="TDC1"/>
            <w:rPr>
              <w:rFonts w:eastAsiaTheme="minorEastAsia"/>
              <w:b w:val="0"/>
              <w:bCs w:val="0"/>
              <w:noProof/>
              <w:sz w:val="22"/>
              <w:szCs w:val="22"/>
              <w:lang w:eastAsia="es-ES"/>
            </w:rPr>
          </w:pPr>
          <w:r w:rsidRPr="00B24765">
            <w:fldChar w:fldCharType="begin"/>
          </w:r>
          <w:r w:rsidR="000F79DF">
            <w:instrText xml:space="preserve"> TOC \o "1-3" \h \z \u </w:instrText>
          </w:r>
          <w:r w:rsidRPr="00B24765">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24765">
          <w:pPr>
            <w:pStyle w:val="TDC1"/>
            <w:rPr>
              <w:rFonts w:eastAsiaTheme="minorEastAsia"/>
              <w:b w:val="0"/>
              <w:bCs w:val="0"/>
              <w:noProof/>
              <w:sz w:val="22"/>
              <w:szCs w:val="22"/>
              <w:lang w:eastAsia="es-ES"/>
            </w:rPr>
          </w:pPr>
          <w:hyperlink w:anchor="_Toc257629334" w:history="1">
            <w:r w:rsidR="004A104C">
              <w:rPr>
                <w:rStyle w:val="Hipervnculo"/>
                <w:noProof/>
              </w:rPr>
              <w:t>CP 12</w:t>
            </w:r>
            <w:r w:rsidR="00296617">
              <w:rPr>
                <w:rStyle w:val="Hipervnculo"/>
                <w:noProof/>
              </w:rPr>
              <w:t xml:space="preserve"> ARCHIVO CON </w:t>
            </w:r>
            <w:r w:rsidR="007D265A">
              <w:rPr>
                <w:rStyle w:val="Hipervnculo"/>
                <w:noProof/>
              </w:rPr>
              <w:t>CANTIDAD DE COLUMNAS ERRONEAS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24765">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24765">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24765">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24765">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B24765">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24765">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24765">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B24765">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B2476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4A104C">
        <w:rPr>
          <w:bCs w:val="0"/>
        </w:rPr>
        <w:t>12</w:t>
      </w:r>
      <w:r w:rsidR="00A17FE1">
        <w:rPr>
          <w:bCs w:val="0"/>
        </w:rPr>
        <w:t xml:space="preserve">- </w:t>
      </w:r>
      <w:r w:rsidR="007D265A">
        <w:rPr>
          <w:bCs w:val="0"/>
        </w:rPr>
        <w:t xml:space="preserve">Archivo con cantidad de columnas </w:t>
      </w:r>
      <w:r w:rsidR="004A104C">
        <w:rPr>
          <w:bCs w:val="0"/>
        </w:rPr>
        <w:t>erróneas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BE77F2">
        <w:t xml:space="preserve"> realiza sobre el caso de uso 03</w:t>
      </w:r>
      <w:r>
        <w:t xml:space="preserve"> importar </w:t>
      </w:r>
      <w:r w:rsidR="00BE77F2">
        <w:t>mesa de examen</w:t>
      </w:r>
      <w:r>
        <w:t xml:space="preserve">. El objetivo de este caso de prueba es, detectar errores al momento de importar un nuevo archivo </w:t>
      </w:r>
      <w:r w:rsidR="007713F9">
        <w:t>de mesa de examen</w:t>
      </w:r>
      <w:r>
        <w:t>.</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BC001D" w:rsidRDefault="00BC001D" w:rsidP="00BC001D">
      <w:pPr>
        <w:jc w:val="both"/>
      </w:pPr>
      <w:r>
        <w:t>1. Se ingresa al sistema Tempus.</w:t>
      </w:r>
    </w:p>
    <w:p w:rsidR="00BC001D" w:rsidRDefault="00BC001D" w:rsidP="00BC001D">
      <w:pPr>
        <w:jc w:val="both"/>
      </w:pPr>
      <w:r>
        <w:t>2. Iniciar sesión.</w:t>
      </w:r>
    </w:p>
    <w:p w:rsidR="00BC001D" w:rsidRDefault="00BC001D" w:rsidP="00BC001D">
      <w:pPr>
        <w:jc w:val="both"/>
      </w:pPr>
      <w:r>
        <w:t>3. Ingresar al correo y clave.</w:t>
      </w:r>
    </w:p>
    <w:p w:rsidR="00BC001D" w:rsidRDefault="00BC001D" w:rsidP="00BC001D">
      <w:pPr>
        <w:jc w:val="both"/>
      </w:pPr>
      <w:r>
        <w:t>4. Seleccionar Menu MESAS DE EXAMEN- Submenu IMPORTAR.</w:t>
      </w:r>
    </w:p>
    <w:p w:rsidR="00BC001D" w:rsidRDefault="00BC001D" w:rsidP="00BC001D">
      <w:pPr>
        <w:ind w:left="0" w:firstLine="0"/>
        <w:jc w:val="both"/>
      </w:pPr>
      <w:r>
        <w:lastRenderedPageBreak/>
        <w:t>5. Seleccionar archivo.</w:t>
      </w:r>
    </w:p>
    <w:p w:rsidR="00805FA9" w:rsidRDefault="00BC001D"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 que las cantidades de columnas 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5D017E" w:rsidRDefault="005D017E" w:rsidP="005D017E">
      <w:pPr>
        <w:jc w:val="both"/>
      </w:pPr>
      <w:r>
        <w:t>Una vez ingresado al Sistema web Tempus, con los correspondientes pasos dichos anteriormente, realizamos la importación de un archivo csv, cuyo nombre es un archivo  con cantidad de columnas erróneas, una vez ejecutado el mismo se presento  un erro</w:t>
      </w:r>
      <w:r w:rsidR="00111637">
        <w:t>r con el siguiente mensaje</w:t>
      </w:r>
      <w:r>
        <w:t xml:space="preserve"> “</w:t>
      </w:r>
      <w:r w:rsidR="00111637">
        <w:t>el archivo tiene una cantidad de columnas invalidas</w:t>
      </w:r>
      <w:r>
        <w:t>”.</w:t>
      </w:r>
    </w:p>
    <w:p w:rsidR="005D017E" w:rsidRDefault="005D017E" w:rsidP="005D017E">
      <w:pPr>
        <w:jc w:val="both"/>
      </w:pPr>
      <w:r>
        <w:t xml:space="preserve">La evaluación de la prueba que se realizo </w:t>
      </w:r>
      <w:r w:rsidR="00111637">
        <w:t>es exitosa.</w:t>
      </w:r>
    </w:p>
    <w:p w:rsidR="002A6F5C" w:rsidRDefault="002A6F5C" w:rsidP="00252101">
      <w:pPr>
        <w:jc w:val="both"/>
      </w:pPr>
    </w:p>
    <w:p w:rsidR="0039735A" w:rsidRDefault="00117C13" w:rsidP="0039735A">
      <w:pPr>
        <w:pStyle w:val="PSI-Ttulo1"/>
      </w:pPr>
      <w:r>
        <w:t>Archivo con cantidad de columnas erróneas.</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42091A" w:rsidTr="00871F8A">
        <w:tc>
          <w:tcPr>
            <w:tcW w:w="4904" w:type="dxa"/>
            <w:gridSpan w:val="3"/>
            <w:tcBorders>
              <w:top w:val="single" w:sz="1" w:space="0" w:color="000000"/>
              <w:left w:val="single" w:sz="1" w:space="0" w:color="000000"/>
              <w:bottom w:val="single" w:sz="1" w:space="0" w:color="000000"/>
            </w:tcBorders>
          </w:tcPr>
          <w:p w:rsidR="0042091A" w:rsidRDefault="0042091A" w:rsidP="002621E6">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42091A" w:rsidRDefault="0042091A" w:rsidP="002621E6">
            <w:pPr>
              <w:pStyle w:val="PSI-ComentarioenTabla"/>
            </w:pPr>
            <w:r>
              <w:t>Nivel de Prueba:</w:t>
            </w:r>
          </w:p>
        </w:tc>
      </w:tr>
      <w:tr w:rsidR="0042091A" w:rsidTr="00871F8A">
        <w:tc>
          <w:tcPr>
            <w:tcW w:w="4904" w:type="dxa"/>
            <w:gridSpan w:val="3"/>
            <w:tcBorders>
              <w:left w:val="single" w:sz="1" w:space="0" w:color="000000"/>
              <w:bottom w:val="single" w:sz="1" w:space="0" w:color="000000"/>
            </w:tcBorders>
            <w:shd w:val="clear" w:color="auto" w:fill="E6E6E6"/>
          </w:tcPr>
          <w:p w:rsidR="0042091A" w:rsidRDefault="0042091A" w:rsidP="002621E6">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42091A" w:rsidRDefault="0042091A" w:rsidP="002621E6">
            <w:pPr>
              <w:pStyle w:val="PSI-ComentarioenTabla"/>
            </w:pPr>
            <w:r>
              <w:t>Tipo(s) de Pruebas(s): Pruebas de Funcionamiento</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r>
              <w:t>ID Requerimiento: RF-REQ-02</w:t>
            </w: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rPr>
                <w:color w:val="0000FF"/>
              </w:rPr>
            </w:pPr>
            <w:r>
              <w:t>Ambiente de Prueba: Implementación/pruebas</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pPr>
            <w:r>
              <w:t>Autor del Caso de Prueba: Oyarzo Mariela.</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bookmarkStart w:id="14" w:name="DDE_LINK1"/>
            <w:r>
              <w:t>ID/Nombre Caso de Prueba:</w:t>
            </w:r>
            <w:bookmarkEnd w:id="14"/>
            <w:r>
              <w:t xml:space="preserve"> CP1</w:t>
            </w:r>
            <w:r w:rsidR="0014571E">
              <w:t>2</w:t>
            </w: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pPr>
            <w:r>
              <w:t>Nombre del Probador: Oyarzo Mariela</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42091A" w:rsidRDefault="0042091A" w:rsidP="002621E6">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42091A" w:rsidRDefault="0042091A" w:rsidP="002621E6">
            <w:pPr>
              <w:pStyle w:val="PSI-ComentarioenTabla"/>
            </w:pPr>
            <w:r>
              <w:t>Fecha de Ejecución:</w:t>
            </w:r>
          </w:p>
          <w:p w:rsidR="0042091A" w:rsidRDefault="0042091A" w:rsidP="002621E6">
            <w:pPr>
              <w:pStyle w:val="PSI-ComentarioenTabla"/>
            </w:pPr>
            <w:r>
              <w:t>10/NOV/2017</w:t>
            </w:r>
          </w:p>
        </w:tc>
      </w:tr>
      <w:tr w:rsidR="0042091A" w:rsidTr="00871F8A">
        <w:tc>
          <w:tcPr>
            <w:tcW w:w="9356" w:type="dxa"/>
            <w:gridSpan w:val="7"/>
            <w:tcBorders>
              <w:left w:val="single" w:sz="1" w:space="0" w:color="000000"/>
              <w:bottom w:val="single" w:sz="1" w:space="0" w:color="000000"/>
              <w:right w:val="single" w:sz="1" w:space="0" w:color="000000"/>
            </w:tcBorders>
            <w:shd w:val="clear" w:color="auto" w:fill="E6E6E6"/>
          </w:tcPr>
          <w:p w:rsidR="0042091A" w:rsidRDefault="0042091A" w:rsidP="002621E6">
            <w:pPr>
              <w:pStyle w:val="PSI-ComentarioenTabla"/>
            </w:pPr>
            <w:r>
              <w:t>Condición(es) para que se ejecute el Caso de Prueba:</w:t>
            </w: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r>
              <w:t>La base de datos debe estar cargada</w:t>
            </w:r>
          </w:p>
          <w:p w:rsidR="0042091A" w:rsidRDefault="0042091A" w:rsidP="002621E6">
            <w:pPr>
              <w:pStyle w:val="PSI-ComentarioenTabla"/>
            </w:pPr>
            <w:r>
              <w:t xml:space="preserve"> Debe existir un usuario de tipo Secretaria Académica con los permisos necesarios.</w:t>
            </w:r>
          </w:p>
          <w:p w:rsidR="0042091A" w:rsidRDefault="0042091A" w:rsidP="002621E6">
            <w:pPr>
              <w:pStyle w:val="PSI-ComentarioenTabla"/>
            </w:pPr>
            <w:r>
              <w:t>Ingresar al sistema Tempus</w:t>
            </w: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pPr>
          </w:p>
        </w:tc>
      </w:tr>
      <w:tr w:rsidR="0042091A" w:rsidTr="00871F8A">
        <w:tc>
          <w:tcPr>
            <w:tcW w:w="4904" w:type="dxa"/>
            <w:gridSpan w:val="3"/>
            <w:tcBorders>
              <w:left w:val="single" w:sz="1" w:space="0" w:color="000000"/>
              <w:bottom w:val="single" w:sz="1" w:space="0" w:color="000000"/>
            </w:tcBorders>
          </w:tcPr>
          <w:p w:rsidR="0042091A" w:rsidRDefault="0042091A" w:rsidP="002621E6">
            <w:pPr>
              <w:pStyle w:val="PSI-ComentarioenTabla"/>
            </w:pPr>
          </w:p>
        </w:tc>
        <w:tc>
          <w:tcPr>
            <w:tcW w:w="4452" w:type="dxa"/>
            <w:gridSpan w:val="4"/>
            <w:tcBorders>
              <w:left w:val="single" w:sz="1" w:space="0" w:color="000000"/>
              <w:bottom w:val="single" w:sz="1" w:space="0" w:color="000000"/>
              <w:right w:val="single" w:sz="1" w:space="0" w:color="000000"/>
            </w:tcBorders>
          </w:tcPr>
          <w:p w:rsidR="0042091A" w:rsidRDefault="0042091A" w:rsidP="002621E6">
            <w:pPr>
              <w:pStyle w:val="PSI-ComentarioenTabla"/>
            </w:pPr>
          </w:p>
        </w:tc>
      </w:tr>
      <w:tr w:rsidR="0042091A" w:rsidTr="00871F8A">
        <w:tc>
          <w:tcPr>
            <w:tcW w:w="9356" w:type="dxa"/>
            <w:gridSpan w:val="7"/>
            <w:tcBorders>
              <w:left w:val="single" w:sz="1" w:space="0" w:color="000000"/>
              <w:bottom w:val="single" w:sz="1" w:space="0" w:color="000000"/>
              <w:right w:val="single" w:sz="1" w:space="0" w:color="000000"/>
            </w:tcBorders>
            <w:shd w:val="clear" w:color="auto" w:fill="E6E6E6"/>
          </w:tcPr>
          <w:p w:rsidR="0042091A" w:rsidRDefault="0042091A" w:rsidP="002621E6">
            <w:pPr>
              <w:pStyle w:val="PSI-ComentarioenTabla"/>
            </w:pPr>
            <w:r>
              <w:lastRenderedPageBreak/>
              <w:t>Para la Ejecución del Caso de Prueba:</w:t>
            </w:r>
          </w:p>
        </w:tc>
      </w:tr>
      <w:tr w:rsidR="0042091A" w:rsidTr="00871F8A">
        <w:tc>
          <w:tcPr>
            <w:tcW w:w="1937" w:type="dxa"/>
            <w:tcBorders>
              <w:left w:val="single" w:sz="1" w:space="0" w:color="000000"/>
              <w:bottom w:val="single" w:sz="1" w:space="0" w:color="000000"/>
            </w:tcBorders>
            <w:shd w:val="clear" w:color="auto" w:fill="808080"/>
          </w:tcPr>
          <w:p w:rsidR="0042091A" w:rsidRPr="0039735A" w:rsidRDefault="0042091A" w:rsidP="002621E6">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42091A" w:rsidRPr="0039735A" w:rsidRDefault="0042091A" w:rsidP="002621E6">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42091A" w:rsidRPr="0039735A" w:rsidRDefault="0042091A" w:rsidP="002621E6">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42091A" w:rsidRPr="0039735A" w:rsidRDefault="0042091A" w:rsidP="002621E6">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42091A" w:rsidRPr="0039735A" w:rsidRDefault="0042091A" w:rsidP="002621E6">
            <w:pPr>
              <w:pStyle w:val="PSI-ComentarioenTabla"/>
            </w:pPr>
            <w:r w:rsidRPr="0039735A">
              <w:t>Resultado Obtenido</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1. Ingresar al sistema tempus</w:t>
            </w:r>
          </w:p>
          <w:p w:rsidR="0042091A" w:rsidRDefault="0042091A" w:rsidP="002621E6">
            <w:pPr>
              <w:pStyle w:val="PSI-ComentarioenTabla"/>
            </w:pPr>
          </w:p>
        </w:tc>
        <w:tc>
          <w:tcPr>
            <w:tcW w:w="1937" w:type="dxa"/>
            <w:tcBorders>
              <w:left w:val="single" w:sz="1" w:space="0" w:color="000000"/>
              <w:bottom w:val="single" w:sz="1" w:space="0" w:color="000000"/>
            </w:tcBorders>
          </w:tcPr>
          <w:p w:rsidR="0042091A" w:rsidRDefault="0042091A" w:rsidP="002621E6">
            <w:pPr>
              <w:pStyle w:val="PSI-ComentarioenTabla"/>
            </w:pPr>
          </w:p>
        </w:tc>
        <w:tc>
          <w:tcPr>
            <w:tcW w:w="1937" w:type="dxa"/>
            <w:gridSpan w:val="2"/>
            <w:tcBorders>
              <w:left w:val="single" w:sz="1" w:space="0" w:color="000000"/>
              <w:bottom w:val="single" w:sz="1" w:space="0" w:color="000000"/>
            </w:tcBorders>
          </w:tcPr>
          <w:p w:rsidR="0042091A" w:rsidRPr="00E609FA" w:rsidRDefault="0042091A" w:rsidP="002621E6">
            <w:pPr>
              <w:pStyle w:val="PSI-ComentarioenTabla"/>
            </w:pPr>
          </w:p>
        </w:tc>
        <w:tc>
          <w:tcPr>
            <w:tcW w:w="1937" w:type="dxa"/>
            <w:gridSpan w:val="2"/>
            <w:tcBorders>
              <w:left w:val="single" w:sz="1" w:space="0" w:color="000000"/>
              <w:bottom w:val="single" w:sz="1" w:space="0" w:color="000000"/>
            </w:tcBorders>
          </w:tcPr>
          <w:p w:rsidR="0042091A" w:rsidRDefault="0042091A" w:rsidP="002621E6">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Se mostro la pantalla principal</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2. Iniciar Sesión</w:t>
            </w:r>
          </w:p>
        </w:tc>
        <w:tc>
          <w:tcPr>
            <w:tcW w:w="1937" w:type="dxa"/>
            <w:tcBorders>
              <w:left w:val="single" w:sz="1" w:space="0" w:color="000000"/>
              <w:bottom w:val="single" w:sz="1" w:space="0" w:color="000000"/>
            </w:tcBorders>
          </w:tcPr>
          <w:p w:rsidR="0042091A" w:rsidRDefault="0042091A" w:rsidP="002621E6">
            <w:pPr>
              <w:pStyle w:val="PSI-ComentarioenTabla"/>
            </w:pPr>
          </w:p>
        </w:tc>
        <w:tc>
          <w:tcPr>
            <w:tcW w:w="1937" w:type="dxa"/>
            <w:gridSpan w:val="2"/>
            <w:tcBorders>
              <w:left w:val="single" w:sz="1" w:space="0" w:color="000000"/>
              <w:bottom w:val="single" w:sz="1" w:space="0" w:color="000000"/>
            </w:tcBorders>
          </w:tcPr>
          <w:p w:rsidR="0042091A" w:rsidRDefault="0042091A" w:rsidP="002621E6">
            <w:pPr>
              <w:pStyle w:val="PSI-ComentarioenTabla"/>
            </w:pPr>
          </w:p>
        </w:tc>
        <w:tc>
          <w:tcPr>
            <w:tcW w:w="1937" w:type="dxa"/>
            <w:gridSpan w:val="2"/>
            <w:tcBorders>
              <w:left w:val="single" w:sz="1" w:space="0" w:color="000000"/>
              <w:bottom w:val="single" w:sz="1" w:space="0" w:color="000000"/>
            </w:tcBorders>
          </w:tcPr>
          <w:p w:rsidR="0042091A" w:rsidRDefault="0042091A" w:rsidP="002621E6">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Se muestra la segunda pantalla</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3.Ingresar el correo y clave</w:t>
            </w:r>
          </w:p>
        </w:tc>
        <w:tc>
          <w:tcPr>
            <w:tcW w:w="1937" w:type="dxa"/>
            <w:tcBorders>
              <w:left w:val="single" w:sz="1" w:space="0" w:color="000000"/>
              <w:bottom w:val="single" w:sz="1" w:space="0" w:color="000000"/>
            </w:tcBorders>
          </w:tcPr>
          <w:p w:rsidR="0042091A" w:rsidRDefault="0042091A" w:rsidP="002621E6">
            <w:pPr>
              <w:pStyle w:val="PSI-ComentarioenTabla"/>
            </w:pPr>
            <w:r>
              <w:t>*Estar registrado (correo almacenado en la base de datos)</w:t>
            </w:r>
          </w:p>
          <w:p w:rsidR="0042091A" w:rsidRDefault="0042091A" w:rsidP="002621E6">
            <w:pPr>
              <w:pStyle w:val="PSI-ComentarioenTabla"/>
            </w:pPr>
            <w:r>
              <w:t>*Tener permiso(cursada)</w:t>
            </w:r>
          </w:p>
        </w:tc>
        <w:tc>
          <w:tcPr>
            <w:tcW w:w="1937" w:type="dxa"/>
            <w:gridSpan w:val="2"/>
            <w:tcBorders>
              <w:left w:val="single" w:sz="1" w:space="0" w:color="000000"/>
              <w:bottom w:val="single" w:sz="1" w:space="0" w:color="000000"/>
            </w:tcBorders>
          </w:tcPr>
          <w:p w:rsidR="0042091A" w:rsidRDefault="00B24765" w:rsidP="002621E6">
            <w:pPr>
              <w:pStyle w:val="PSI-ComentarioenTabla"/>
            </w:pPr>
            <w:hyperlink r:id="rId13" w:history="1">
              <w:r w:rsidR="0042091A" w:rsidRPr="007A24E5">
                <w:rPr>
                  <w:rStyle w:val="Hipervnculo"/>
                </w:rPr>
                <w:t>marielaoyarzo89@gmail.com</w:t>
              </w:r>
            </w:hyperlink>
          </w:p>
          <w:p w:rsidR="0042091A" w:rsidRDefault="0042091A" w:rsidP="002621E6">
            <w:pPr>
              <w:pStyle w:val="PSI-ComentarioenTabla"/>
            </w:pPr>
          </w:p>
          <w:p w:rsidR="0042091A" w:rsidRDefault="0042091A" w:rsidP="002621E6">
            <w:pPr>
              <w:pStyle w:val="PSI-ComentarioenTabla"/>
            </w:pPr>
            <w:r>
              <w:t>(Administrador)</w:t>
            </w:r>
          </w:p>
        </w:tc>
        <w:tc>
          <w:tcPr>
            <w:tcW w:w="1937" w:type="dxa"/>
            <w:gridSpan w:val="2"/>
            <w:tcBorders>
              <w:left w:val="single" w:sz="1" w:space="0" w:color="000000"/>
              <w:bottom w:val="single" w:sz="1" w:space="0" w:color="000000"/>
            </w:tcBorders>
          </w:tcPr>
          <w:p w:rsidR="0042091A" w:rsidRDefault="0042091A" w:rsidP="002621E6">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Ingreso con éxito</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4.Seleccionar Menú Mesa de Examen- Submenu Importar</w:t>
            </w:r>
          </w:p>
        </w:tc>
        <w:tc>
          <w:tcPr>
            <w:tcW w:w="1937" w:type="dxa"/>
            <w:tcBorders>
              <w:left w:val="single" w:sz="1" w:space="0" w:color="000000"/>
              <w:bottom w:val="single" w:sz="1" w:space="0" w:color="000000"/>
            </w:tcBorders>
          </w:tcPr>
          <w:p w:rsidR="0042091A" w:rsidRDefault="0042091A" w:rsidP="002621E6">
            <w:pPr>
              <w:pStyle w:val="PSI-ComentarioenTabla"/>
            </w:pPr>
            <w:r>
              <w:t>Haber ingresado con éxito</w:t>
            </w:r>
          </w:p>
        </w:tc>
        <w:tc>
          <w:tcPr>
            <w:tcW w:w="1937" w:type="dxa"/>
            <w:gridSpan w:val="2"/>
            <w:tcBorders>
              <w:left w:val="single" w:sz="1" w:space="0" w:color="000000"/>
              <w:bottom w:val="single" w:sz="1" w:space="0" w:color="000000"/>
            </w:tcBorders>
          </w:tcPr>
          <w:p w:rsidR="0042091A" w:rsidRDefault="0042091A" w:rsidP="002621E6">
            <w:pPr>
              <w:pStyle w:val="PSI-ComentarioenTabla"/>
            </w:pPr>
          </w:p>
        </w:tc>
        <w:tc>
          <w:tcPr>
            <w:tcW w:w="1937" w:type="dxa"/>
            <w:gridSpan w:val="2"/>
            <w:tcBorders>
              <w:left w:val="single" w:sz="1" w:space="0" w:color="000000"/>
              <w:bottom w:val="single" w:sz="1" w:space="0" w:color="000000"/>
            </w:tcBorders>
          </w:tcPr>
          <w:p w:rsidR="0042091A" w:rsidRDefault="0042091A" w:rsidP="002621E6">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Mostrar la pantalla con los menús</w:t>
            </w:r>
          </w:p>
        </w:tc>
      </w:tr>
      <w:tr w:rsidR="0042091A" w:rsidTr="00871F8A">
        <w:tc>
          <w:tcPr>
            <w:tcW w:w="1937" w:type="dxa"/>
            <w:tcBorders>
              <w:left w:val="single" w:sz="1" w:space="0" w:color="000000"/>
              <w:bottom w:val="single" w:sz="1" w:space="0" w:color="000000"/>
            </w:tcBorders>
          </w:tcPr>
          <w:p w:rsidR="0042091A" w:rsidRDefault="0042091A" w:rsidP="002621E6">
            <w:pPr>
              <w:pStyle w:val="PSI-ComentarioenTabla"/>
            </w:pPr>
            <w:r>
              <w:t>5.Seleccionar archivo</w:t>
            </w:r>
          </w:p>
        </w:tc>
        <w:tc>
          <w:tcPr>
            <w:tcW w:w="1937" w:type="dxa"/>
            <w:tcBorders>
              <w:left w:val="single" w:sz="1" w:space="0" w:color="000000"/>
              <w:bottom w:val="single" w:sz="1" w:space="0" w:color="000000"/>
            </w:tcBorders>
          </w:tcPr>
          <w:p w:rsidR="0042091A" w:rsidRDefault="0042091A" w:rsidP="0037585B">
            <w:pPr>
              <w:pStyle w:val="PSI-ComentarioenTabla"/>
            </w:pPr>
            <w:r>
              <w:t xml:space="preserve">Tener el archivo csv con datos </w:t>
            </w:r>
          </w:p>
        </w:tc>
        <w:tc>
          <w:tcPr>
            <w:tcW w:w="1937" w:type="dxa"/>
            <w:gridSpan w:val="2"/>
            <w:tcBorders>
              <w:left w:val="single" w:sz="1" w:space="0" w:color="000000"/>
              <w:bottom w:val="single" w:sz="1" w:space="0" w:color="000000"/>
            </w:tcBorders>
          </w:tcPr>
          <w:p w:rsidR="0042091A" w:rsidRDefault="0042091A" w:rsidP="002621E6">
            <w:pPr>
              <w:pStyle w:val="PSI-ComentarioenTabla"/>
            </w:pPr>
            <w:r>
              <w:t>Archivo.csv</w:t>
            </w:r>
          </w:p>
        </w:tc>
        <w:tc>
          <w:tcPr>
            <w:tcW w:w="1937" w:type="dxa"/>
            <w:gridSpan w:val="2"/>
            <w:tcBorders>
              <w:left w:val="single" w:sz="1" w:space="0" w:color="000000"/>
              <w:bottom w:val="single" w:sz="1" w:space="0" w:color="000000"/>
            </w:tcBorders>
          </w:tcPr>
          <w:p w:rsidR="0042091A" w:rsidRDefault="0042091A" w:rsidP="002621E6">
            <w:pPr>
              <w:pStyle w:val="PSI-ComentarioenTabla"/>
            </w:pPr>
            <w:r>
              <w:t>Poder importar dicho archivo</w:t>
            </w:r>
          </w:p>
        </w:tc>
        <w:tc>
          <w:tcPr>
            <w:tcW w:w="1608" w:type="dxa"/>
            <w:tcBorders>
              <w:left w:val="single" w:sz="1" w:space="0" w:color="000000"/>
              <w:bottom w:val="single" w:sz="1" w:space="0" w:color="000000"/>
              <w:right w:val="single" w:sz="1" w:space="0" w:color="000000"/>
            </w:tcBorders>
          </w:tcPr>
          <w:p w:rsidR="0042091A" w:rsidRDefault="0042091A" w:rsidP="002621E6">
            <w:pPr>
              <w:pStyle w:val="PSI-ComentarioenTabla"/>
            </w:pPr>
            <w:r>
              <w:t>Se importo el archivo</w:t>
            </w:r>
          </w:p>
        </w:tc>
      </w:tr>
      <w:tr w:rsidR="0042091A" w:rsidTr="002621E6">
        <w:tc>
          <w:tcPr>
            <w:tcW w:w="1937" w:type="dxa"/>
            <w:tcBorders>
              <w:left w:val="single" w:sz="1" w:space="0" w:color="000000"/>
              <w:bottom w:val="single" w:sz="1" w:space="0" w:color="000000"/>
            </w:tcBorders>
          </w:tcPr>
          <w:p w:rsidR="0042091A" w:rsidRDefault="0042091A" w:rsidP="002621E6">
            <w:pPr>
              <w:pStyle w:val="PSI-ComentarioenTabla"/>
            </w:pPr>
            <w:r>
              <w:t>6.Importar</w:t>
            </w:r>
          </w:p>
        </w:tc>
        <w:tc>
          <w:tcPr>
            <w:tcW w:w="1937" w:type="dxa"/>
            <w:tcBorders>
              <w:left w:val="single" w:sz="1" w:space="0" w:color="000000"/>
              <w:bottom w:val="single" w:sz="1" w:space="0" w:color="000000"/>
            </w:tcBorders>
          </w:tcPr>
          <w:p w:rsidR="0042091A" w:rsidRDefault="0042091A" w:rsidP="002621E6">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42091A" w:rsidRDefault="0042091A" w:rsidP="002621E6">
            <w:pPr>
              <w:pStyle w:val="PSI-ComentarioenTabla"/>
            </w:pPr>
            <w:r>
              <w:t>Archivo.csv</w:t>
            </w:r>
          </w:p>
        </w:tc>
        <w:tc>
          <w:tcPr>
            <w:tcW w:w="1937" w:type="dxa"/>
            <w:gridSpan w:val="2"/>
            <w:tcBorders>
              <w:left w:val="single" w:sz="1" w:space="0" w:color="000000"/>
              <w:bottom w:val="single" w:sz="1" w:space="0" w:color="000000"/>
            </w:tcBorders>
          </w:tcPr>
          <w:p w:rsidR="0042091A" w:rsidRDefault="002621E6" w:rsidP="002621E6">
            <w:pPr>
              <w:pStyle w:val="PSI-ComentarioenTabla"/>
            </w:pPr>
            <w:r>
              <w:t>La cantidad de columnas es inválida.</w:t>
            </w:r>
          </w:p>
        </w:tc>
        <w:tc>
          <w:tcPr>
            <w:tcW w:w="1608" w:type="dxa"/>
            <w:tcBorders>
              <w:left w:val="single" w:sz="1" w:space="0" w:color="000000"/>
              <w:bottom w:val="single" w:sz="1" w:space="0" w:color="000000"/>
              <w:right w:val="single" w:sz="1" w:space="0" w:color="000000"/>
            </w:tcBorders>
          </w:tcPr>
          <w:p w:rsidR="0042091A" w:rsidRDefault="002621E6" w:rsidP="002621E6">
            <w:pPr>
              <w:pStyle w:val="PSI-ComentarioenTabla"/>
            </w:pPr>
            <w:r>
              <w:t>La cantidad de columnas es inválida.</w:t>
            </w:r>
          </w:p>
        </w:tc>
      </w:tr>
      <w:tr w:rsidR="0042091A" w:rsidTr="00871F8A">
        <w:tc>
          <w:tcPr>
            <w:tcW w:w="9356" w:type="dxa"/>
            <w:gridSpan w:val="7"/>
            <w:tcBorders>
              <w:left w:val="single" w:sz="1" w:space="0" w:color="000000"/>
              <w:bottom w:val="single" w:sz="1" w:space="0" w:color="000000"/>
              <w:right w:val="single" w:sz="1" w:space="0" w:color="000000"/>
            </w:tcBorders>
            <w:shd w:val="clear" w:color="auto" w:fill="E6E6E6"/>
          </w:tcPr>
          <w:p w:rsidR="0042091A" w:rsidRDefault="0042091A" w:rsidP="00871F8A"/>
        </w:tc>
      </w:tr>
      <w:tr w:rsidR="0042091A" w:rsidTr="00871F8A">
        <w:tc>
          <w:tcPr>
            <w:tcW w:w="9356" w:type="dxa"/>
            <w:gridSpan w:val="7"/>
            <w:tcBorders>
              <w:left w:val="single" w:sz="1" w:space="0" w:color="000000"/>
              <w:bottom w:val="single" w:sz="1" w:space="0" w:color="000000"/>
              <w:right w:val="single" w:sz="1" w:space="0" w:color="000000"/>
            </w:tcBorders>
          </w:tcPr>
          <w:p w:rsidR="0042091A" w:rsidRDefault="0042091A" w:rsidP="002621E6">
            <w:pPr>
              <w:pStyle w:val="PSI-ComentarioenTabla"/>
              <w:rPr>
                <w:color w:val="0000FF"/>
              </w:rPr>
            </w:pPr>
            <w:r>
              <w:t>Decisión de Aprobación d</w:t>
            </w:r>
            <w:r w:rsidR="002621E6">
              <w:t>el Caso de Prueba:    Aprobó: _x_    Fallo: _</w:t>
            </w:r>
            <w:r>
              <w:t xml:space="preserve">__ </w:t>
            </w:r>
            <w:r>
              <w:rPr>
                <w:color w:val="0000FF"/>
              </w:rPr>
              <w:t>(marque con x el resultado)</w:t>
            </w:r>
          </w:p>
        </w:tc>
      </w:tr>
      <w:tr w:rsidR="0042091A" w:rsidTr="00871F8A">
        <w:tc>
          <w:tcPr>
            <w:tcW w:w="9356" w:type="dxa"/>
            <w:gridSpan w:val="7"/>
            <w:tcBorders>
              <w:left w:val="single" w:sz="1" w:space="0" w:color="000000"/>
              <w:bottom w:val="single" w:sz="1" w:space="0" w:color="000000"/>
              <w:right w:val="single" w:sz="1" w:space="0" w:color="000000"/>
            </w:tcBorders>
          </w:tcPr>
          <w:p w:rsidR="0042091A" w:rsidRDefault="0042091A" w:rsidP="002621E6">
            <w:pPr>
              <w:pStyle w:val="PSI-ComentarioenTabla"/>
            </w:pPr>
            <w:r>
              <w:t>Fecha de Aprobación del Caso de Prueba:   _</w:t>
            </w:r>
            <w:r w:rsidR="002621E6">
              <w:t>10/NOV/17_</w:t>
            </w:r>
            <w:r>
              <w:t>__</w:t>
            </w:r>
          </w:p>
        </w:tc>
      </w:tr>
    </w:tbl>
    <w:p w:rsidR="00AE03C9" w:rsidRDefault="00AE03C9" w:rsidP="00AE03C9">
      <w:pPr>
        <w:pStyle w:val="InfoBlue"/>
        <w:ind w:left="363"/>
      </w:pPr>
    </w:p>
    <w:p w:rsidR="007F38C0" w:rsidRDefault="0042091A" w:rsidP="00AE03C9">
      <w:pPr>
        <w:pStyle w:val="PSI-Ttulo1"/>
        <w:rPr>
          <w:lang w:val="es-VE"/>
        </w:rPr>
      </w:pPr>
      <w:r>
        <w:rPr>
          <w:lang w:val="es-VE"/>
        </w:rPr>
        <w:lastRenderedPageBreak/>
        <w:t>Anexos.</w:t>
      </w:r>
    </w:p>
    <w:p w:rsidR="0042091A" w:rsidRPr="00AE03C9" w:rsidRDefault="0042091A"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42091A"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000" w:rsidRDefault="00874000" w:rsidP="00C94FBE">
      <w:pPr>
        <w:spacing w:before="0" w:line="240" w:lineRule="auto"/>
      </w:pPr>
      <w:r>
        <w:separator/>
      </w:r>
    </w:p>
    <w:p w:rsidR="00874000" w:rsidRDefault="00874000"/>
  </w:endnote>
  <w:endnote w:type="continuationSeparator" w:id="1">
    <w:p w:rsidR="00874000" w:rsidRDefault="00874000" w:rsidP="00C94FBE">
      <w:pPr>
        <w:spacing w:before="0" w:line="240" w:lineRule="auto"/>
      </w:pPr>
      <w:r>
        <w:continuationSeparator/>
      </w:r>
    </w:p>
    <w:p w:rsidR="00874000" w:rsidRDefault="0087400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B2476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B2476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7585B">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7585B">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000" w:rsidRDefault="00874000" w:rsidP="00C94FBE">
      <w:pPr>
        <w:spacing w:before="0" w:line="240" w:lineRule="auto"/>
      </w:pPr>
      <w:r>
        <w:separator/>
      </w:r>
    </w:p>
    <w:p w:rsidR="00874000" w:rsidRDefault="00874000"/>
  </w:footnote>
  <w:footnote w:type="continuationSeparator" w:id="1">
    <w:p w:rsidR="00874000" w:rsidRDefault="00874000" w:rsidP="00C94FBE">
      <w:pPr>
        <w:spacing w:before="0" w:line="240" w:lineRule="auto"/>
      </w:pPr>
      <w:r>
        <w:continuationSeparator/>
      </w:r>
    </w:p>
    <w:p w:rsidR="00874000" w:rsidRDefault="0087400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B2476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2476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843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66B1"/>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637"/>
    <w:rsid w:val="001117D6"/>
    <w:rsid w:val="001163FF"/>
    <w:rsid w:val="00117C13"/>
    <w:rsid w:val="00121495"/>
    <w:rsid w:val="0012205F"/>
    <w:rsid w:val="001410A7"/>
    <w:rsid w:val="00144AE4"/>
    <w:rsid w:val="0014571E"/>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21E6"/>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7585B"/>
    <w:rsid w:val="003803CC"/>
    <w:rsid w:val="00386540"/>
    <w:rsid w:val="0039735A"/>
    <w:rsid w:val="003973B3"/>
    <w:rsid w:val="003B683A"/>
    <w:rsid w:val="003B7F1F"/>
    <w:rsid w:val="003C54B1"/>
    <w:rsid w:val="003E12FE"/>
    <w:rsid w:val="003E74FD"/>
    <w:rsid w:val="003F0FBD"/>
    <w:rsid w:val="0040066E"/>
    <w:rsid w:val="00412F99"/>
    <w:rsid w:val="0042091A"/>
    <w:rsid w:val="004444C0"/>
    <w:rsid w:val="004525FF"/>
    <w:rsid w:val="00471030"/>
    <w:rsid w:val="00472572"/>
    <w:rsid w:val="004807AF"/>
    <w:rsid w:val="00493288"/>
    <w:rsid w:val="004947FA"/>
    <w:rsid w:val="004A104C"/>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7A23"/>
    <w:rsid w:val="005A0664"/>
    <w:rsid w:val="005A52A2"/>
    <w:rsid w:val="005B6373"/>
    <w:rsid w:val="005D017E"/>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0582"/>
    <w:rsid w:val="0070494E"/>
    <w:rsid w:val="00705C02"/>
    <w:rsid w:val="00706A07"/>
    <w:rsid w:val="00711DF8"/>
    <w:rsid w:val="00723B0C"/>
    <w:rsid w:val="007447BE"/>
    <w:rsid w:val="00751361"/>
    <w:rsid w:val="00765110"/>
    <w:rsid w:val="00765889"/>
    <w:rsid w:val="007713F9"/>
    <w:rsid w:val="007A33C6"/>
    <w:rsid w:val="007B0E3D"/>
    <w:rsid w:val="007B151B"/>
    <w:rsid w:val="007B2E53"/>
    <w:rsid w:val="007C742C"/>
    <w:rsid w:val="007D265A"/>
    <w:rsid w:val="007D7477"/>
    <w:rsid w:val="007E66A5"/>
    <w:rsid w:val="007F38C0"/>
    <w:rsid w:val="00801130"/>
    <w:rsid w:val="00804028"/>
    <w:rsid w:val="00805FA9"/>
    <w:rsid w:val="00810571"/>
    <w:rsid w:val="00816B5F"/>
    <w:rsid w:val="00817955"/>
    <w:rsid w:val="00822C20"/>
    <w:rsid w:val="008539BD"/>
    <w:rsid w:val="00861B8F"/>
    <w:rsid w:val="008652EE"/>
    <w:rsid w:val="00866124"/>
    <w:rsid w:val="00866435"/>
    <w:rsid w:val="00867DE9"/>
    <w:rsid w:val="00870574"/>
    <w:rsid w:val="00874000"/>
    <w:rsid w:val="00885BB2"/>
    <w:rsid w:val="008860FE"/>
    <w:rsid w:val="008970F4"/>
    <w:rsid w:val="008A040A"/>
    <w:rsid w:val="008A1228"/>
    <w:rsid w:val="008B3B0F"/>
    <w:rsid w:val="008B6C9A"/>
    <w:rsid w:val="008C02B4"/>
    <w:rsid w:val="008C36AB"/>
    <w:rsid w:val="008C67B6"/>
    <w:rsid w:val="008E48FB"/>
    <w:rsid w:val="00901110"/>
    <w:rsid w:val="00904CB6"/>
    <w:rsid w:val="00920EBE"/>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4765"/>
    <w:rsid w:val="00B251C8"/>
    <w:rsid w:val="00B32896"/>
    <w:rsid w:val="00B36B62"/>
    <w:rsid w:val="00B6387B"/>
    <w:rsid w:val="00B76D53"/>
    <w:rsid w:val="00B77F48"/>
    <w:rsid w:val="00BA46CA"/>
    <w:rsid w:val="00BA699A"/>
    <w:rsid w:val="00BB23C2"/>
    <w:rsid w:val="00BB4A41"/>
    <w:rsid w:val="00BB4D6F"/>
    <w:rsid w:val="00BB6AAE"/>
    <w:rsid w:val="00BB7855"/>
    <w:rsid w:val="00BC001D"/>
    <w:rsid w:val="00BC5404"/>
    <w:rsid w:val="00BE77F2"/>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27F1"/>
    <w:rsid w:val="00DC6867"/>
    <w:rsid w:val="00DD0159"/>
    <w:rsid w:val="00DD5A70"/>
    <w:rsid w:val="00DF6CBE"/>
    <w:rsid w:val="00E01FEC"/>
    <w:rsid w:val="00E024D8"/>
    <w:rsid w:val="00E037C9"/>
    <w:rsid w:val="00E32BB9"/>
    <w:rsid w:val="00E34178"/>
    <w:rsid w:val="00E36A01"/>
    <w:rsid w:val="00E41820"/>
    <w:rsid w:val="00E41E7A"/>
    <w:rsid w:val="00E438FE"/>
    <w:rsid w:val="00E53809"/>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2621E6"/>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130271-034C-4D98-8B3E-F18A849C8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191</TotalTime>
  <Pages>7</Pages>
  <Words>772</Words>
  <Characters>4249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26</cp:revision>
  <dcterms:created xsi:type="dcterms:W3CDTF">2017-09-02T01:29:00Z</dcterms:created>
  <dcterms:modified xsi:type="dcterms:W3CDTF">2017-11-14T04:34:00Z</dcterms:modified>
</cp:coreProperties>
</file>