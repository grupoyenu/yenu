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151E1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51E1A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151E1A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151E1A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151E1A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151E1A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151E1A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151E1A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151E1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151E1A">
            <w:fldChar w:fldCharType="begin"/>
          </w:r>
          <w:r w:rsidR="000F79DF">
            <w:instrText xml:space="preserve"> TOC \o "1-3" \h \z \u </w:instrText>
          </w:r>
          <w:r w:rsidRPr="00151E1A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51E1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1A65EC">
              <w:rPr>
                <w:rStyle w:val="Hipervnculo"/>
                <w:noProof/>
              </w:rPr>
              <w:t xml:space="preserve">CP </w:t>
            </w:r>
            <w:r w:rsidR="008D4853">
              <w:rPr>
                <w:rStyle w:val="Hipervnculo"/>
                <w:noProof/>
              </w:rPr>
              <w:t>1</w:t>
            </w:r>
            <w:r w:rsidR="001A65EC">
              <w:rPr>
                <w:rStyle w:val="Hipervnculo"/>
                <w:noProof/>
              </w:rPr>
              <w:t>3</w:t>
            </w:r>
            <w:r w:rsidR="00296617">
              <w:rPr>
                <w:rStyle w:val="Hipervnculo"/>
                <w:noProof/>
              </w:rPr>
              <w:t xml:space="preserve"> ARCHIVO </w:t>
            </w:r>
            <w:r w:rsidR="008A1ABD">
              <w:rPr>
                <w:rStyle w:val="Hipervnculo"/>
                <w:noProof/>
              </w:rPr>
              <w:t>CON DUPLICADOS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51E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51E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51E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51E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51E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51E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51E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1057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</w:p>
        <w:p w:rsidR="000F79DF" w:rsidRDefault="00151E1A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0171E7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1A65EC">
        <w:rPr>
          <w:bCs w:val="0"/>
        </w:rPr>
        <w:t>13</w:t>
      </w:r>
      <w:r w:rsidR="000171E7">
        <w:rPr>
          <w:bCs w:val="0"/>
        </w:rPr>
        <w:t>- Archivo con duplicado</w:t>
      </w:r>
      <w:r w:rsidR="00781D5D">
        <w:rPr>
          <w:bCs w:val="0"/>
        </w:rPr>
        <w:t>s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8D4853">
        <w:t xml:space="preserve"> realiza sobre el caso de uso 03</w:t>
      </w:r>
      <w:r>
        <w:t xml:space="preserve"> importar </w:t>
      </w:r>
      <w:r w:rsidR="008D4853">
        <w:t>mesas de examen</w:t>
      </w:r>
      <w:r>
        <w:t>. El objetivo de este caso de prueba es, detectar errores al momento de importar un nuevo archivo del horario de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765110" w:rsidRDefault="00765110" w:rsidP="00252101">
      <w:pPr>
        <w:jc w:val="both"/>
      </w:pPr>
      <w:r>
        <w:t>El archivo solo debe aceptar</w:t>
      </w:r>
      <w:r w:rsidR="00274CEF">
        <w:t xml:space="preserve"> </w:t>
      </w:r>
      <w:r>
        <w:t>el formato CSV.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805FA9" w:rsidP="00805FA9">
      <w:pPr>
        <w:jc w:val="both"/>
      </w:pPr>
      <w:r>
        <w:t>1. La base de datos debe estar cargada.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B038B0" w:rsidRDefault="00B038B0" w:rsidP="00B038B0">
      <w:pPr>
        <w:jc w:val="both"/>
      </w:pPr>
      <w:r>
        <w:t>1. Se ingresa al sistema Tempus.</w:t>
      </w:r>
    </w:p>
    <w:p w:rsidR="00B038B0" w:rsidRDefault="00B038B0" w:rsidP="00B038B0">
      <w:pPr>
        <w:jc w:val="both"/>
      </w:pPr>
      <w:r>
        <w:t>2. Iniciar sesión.</w:t>
      </w:r>
    </w:p>
    <w:p w:rsidR="00B038B0" w:rsidRDefault="00B038B0" w:rsidP="00B038B0">
      <w:pPr>
        <w:jc w:val="both"/>
      </w:pPr>
      <w:r>
        <w:t>3. Ingresar al correo y clave.</w:t>
      </w:r>
    </w:p>
    <w:p w:rsidR="00B038B0" w:rsidRDefault="00B038B0" w:rsidP="00B038B0">
      <w:pPr>
        <w:jc w:val="both"/>
      </w:pPr>
      <w:r>
        <w:t>4. Seleccionar Menu MESAS DE EXAMEN- Submenu IMPORTAR.</w:t>
      </w:r>
    </w:p>
    <w:p w:rsidR="00B038B0" w:rsidRDefault="00B038B0" w:rsidP="00B038B0">
      <w:pPr>
        <w:ind w:left="0" w:firstLine="0"/>
        <w:jc w:val="both"/>
      </w:pPr>
      <w:r>
        <w:lastRenderedPageBreak/>
        <w:t>5. Seleccionar archivo.</w:t>
      </w:r>
    </w:p>
    <w:p w:rsidR="00805FA9" w:rsidRDefault="00B038B0" w:rsidP="000371FE">
      <w:pPr>
        <w:ind w:left="0" w:firstLine="0"/>
        <w:jc w:val="both"/>
      </w:pPr>
      <w:r>
        <w:t>6. Importar</w:t>
      </w: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t>Resultado esperado</w:t>
      </w:r>
      <w:bookmarkEnd w:id="10"/>
      <w:bookmarkEnd w:id="11"/>
    </w:p>
    <w:p w:rsidR="00F06F0E" w:rsidRDefault="000371FE" w:rsidP="00A17FE1">
      <w:pPr>
        <w:jc w:val="both"/>
      </w:pPr>
      <w:r>
        <w:t xml:space="preserve">El sistema debe mostrar </w:t>
      </w:r>
      <w:r w:rsidR="00A17FE1">
        <w:t xml:space="preserve">un mensaje de error, </w:t>
      </w:r>
      <w:r w:rsidR="005F0372">
        <w:t>indicando que en el archivo se están ingresando datos duplicados.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E4281A" w:rsidRDefault="00E4281A" w:rsidP="00E4281A">
      <w:pPr>
        <w:jc w:val="both"/>
      </w:pPr>
      <w:r>
        <w:t xml:space="preserve">Una vez ingresado al Sistema web Tempus, con los correspondientes pasos dichos anteriormente, realizamos la importación de un archivo csv, cuyo nombre es un archivo  con </w:t>
      </w:r>
      <w:r w:rsidR="006A6263">
        <w:t xml:space="preserve">duplicados, una vez ejecutado el mismo </w:t>
      </w:r>
      <w:r>
        <w:t xml:space="preserve"> presento </w:t>
      </w:r>
      <w:r w:rsidR="006A6263">
        <w:t>un error en color rojo sobre los datos que están duplicados.</w:t>
      </w:r>
    </w:p>
    <w:p w:rsidR="00E4281A" w:rsidRDefault="00E4281A" w:rsidP="00E4281A">
      <w:pPr>
        <w:jc w:val="both"/>
      </w:pPr>
      <w:r>
        <w:t>La evaluación de la prueba que se realizo es exitosa.</w:t>
      </w:r>
    </w:p>
    <w:p w:rsidR="00964CA2" w:rsidRDefault="00964CA2" w:rsidP="00964CA2">
      <w:pPr>
        <w:pStyle w:val="PSI-Ttulo2"/>
      </w:pPr>
      <w:r>
        <w:t>Archivo con duplicados.</w:t>
      </w:r>
    </w:p>
    <w:p w:rsidR="00964CA2" w:rsidRDefault="00964CA2" w:rsidP="00964CA2">
      <w:pPr>
        <w:pStyle w:val="PSI-Ttulo2"/>
      </w:pPr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6A6263" w:rsidTr="00B7656B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ID/Nombre/Sistema/Proyecto: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Nivel de Prueba:</w:t>
            </w:r>
          </w:p>
        </w:tc>
      </w:tr>
      <w:tr w:rsidR="006A6263" w:rsidTr="00B7656B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A6263" w:rsidRDefault="006A6263" w:rsidP="00B7656B">
            <w:pPr>
              <w:pStyle w:val="PSI-ComentarioenTabla"/>
              <w:rPr>
                <w:color w:val="0000FF"/>
              </w:rPr>
            </w:pPr>
            <w:r>
              <w:t>ID Caso de Uso: CU03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A6263" w:rsidRDefault="006A6263" w:rsidP="00B7656B">
            <w:pPr>
              <w:pStyle w:val="PSI-ComentarioenTabla"/>
            </w:pPr>
            <w:r>
              <w:t>Tipo(s) de Pruebas(s): Pruebas de Funcionamiento</w:t>
            </w:r>
          </w:p>
        </w:tc>
      </w:tr>
      <w:tr w:rsidR="006A6263" w:rsidTr="00B7656B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ID Requerimiento: RF-REQ-02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  <w:rPr>
                <w:color w:val="0000FF"/>
              </w:rPr>
            </w:pPr>
            <w:r>
              <w:t>Ambiente de Prueba: Implementación/pruebas</w:t>
            </w:r>
          </w:p>
        </w:tc>
      </w:tr>
      <w:tr w:rsidR="006A6263" w:rsidTr="00B7656B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Autor del Caso de Prueba: Oyarzo Mariela.</w:t>
            </w:r>
          </w:p>
        </w:tc>
      </w:tr>
      <w:tr w:rsidR="006A6263" w:rsidTr="00B7656B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ID/Nombre Caso de Prueba: CP11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Nombre del Probador: Oyarzo Mariela</w:t>
            </w:r>
          </w:p>
        </w:tc>
      </w:tr>
      <w:tr w:rsidR="006A6263" w:rsidTr="00B7656B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Versión del Caso de Prueba: Primera Versión.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Fecha de Creación: 2/OCT/2017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  <w:spacing w:before="120"/>
              <w:ind w:left="113"/>
            </w:pPr>
            <w:r>
              <w:t>Fecha de Ejecución:</w:t>
            </w:r>
          </w:p>
          <w:p w:rsidR="006A6263" w:rsidRDefault="006A6263" w:rsidP="00B7656B">
            <w:pPr>
              <w:pStyle w:val="PSI-ComentarioenTabla"/>
              <w:spacing w:before="120"/>
              <w:ind w:left="113"/>
            </w:pPr>
            <w:r>
              <w:t>10/NOV/2017</w:t>
            </w:r>
          </w:p>
        </w:tc>
      </w:tr>
      <w:tr w:rsidR="006A6263" w:rsidTr="00B7656B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A6263" w:rsidRDefault="006A6263" w:rsidP="00B7656B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6A6263" w:rsidTr="00B7656B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  <w:numPr>
                <w:ilvl w:val="0"/>
                <w:numId w:val="17"/>
              </w:numPr>
            </w:pPr>
            <w:r>
              <w:t>La base de datos debe estar cargada</w:t>
            </w:r>
          </w:p>
          <w:p w:rsidR="006A6263" w:rsidRDefault="006A6263" w:rsidP="00B7656B">
            <w:pPr>
              <w:pStyle w:val="PSI-ComentarioenTabla"/>
              <w:numPr>
                <w:ilvl w:val="0"/>
                <w:numId w:val="17"/>
              </w:numPr>
            </w:pPr>
            <w:r>
              <w:t xml:space="preserve"> Debe existir un usuario de tipo Secretaria Académica con los permisos necesarios.</w:t>
            </w:r>
          </w:p>
          <w:p w:rsidR="006A6263" w:rsidRDefault="006A6263" w:rsidP="00B7656B">
            <w:pPr>
              <w:pStyle w:val="PSI-ComentarioenTabla"/>
              <w:numPr>
                <w:ilvl w:val="0"/>
                <w:numId w:val="17"/>
              </w:numPr>
            </w:pPr>
            <w:r>
              <w:t>Ingresar al sistema Tempus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</w:p>
        </w:tc>
      </w:tr>
      <w:tr w:rsidR="006A6263" w:rsidTr="00B7656B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</w:p>
        </w:tc>
      </w:tr>
      <w:tr w:rsidR="006A6263" w:rsidTr="00B7656B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A6263" w:rsidRDefault="006A6263" w:rsidP="00B7656B">
            <w:pPr>
              <w:pStyle w:val="PSI-ComentarioenTabla"/>
            </w:pPr>
            <w:r>
              <w:lastRenderedPageBreak/>
              <w:t>Para la Ejecución del Caso de Prueba:</w:t>
            </w:r>
          </w:p>
        </w:tc>
      </w:tr>
      <w:tr w:rsidR="006A6263" w:rsidTr="00B7656B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A6263" w:rsidRPr="0039735A" w:rsidRDefault="006A6263" w:rsidP="00B7656B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A6263" w:rsidRPr="0039735A" w:rsidRDefault="006A6263" w:rsidP="00B7656B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A6263" w:rsidRPr="0039735A" w:rsidRDefault="006A6263" w:rsidP="00B7656B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A6263" w:rsidRPr="0039735A" w:rsidRDefault="006A6263" w:rsidP="00B7656B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A6263" w:rsidRPr="0039735A" w:rsidRDefault="006A6263" w:rsidP="00B7656B">
            <w:pPr>
              <w:pStyle w:val="PSI-ComentarioenTabla"/>
            </w:pPr>
            <w:r w:rsidRPr="0039735A">
              <w:t>Resultado Obtenido</w:t>
            </w:r>
          </w:p>
        </w:tc>
      </w:tr>
      <w:tr w:rsidR="006A6263" w:rsidTr="00B7656B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1. Ingresar al sistema tempus</w:t>
            </w:r>
          </w:p>
          <w:p w:rsidR="006A6263" w:rsidRDefault="006A6263" w:rsidP="00B7656B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Pr="00E609FA" w:rsidRDefault="006A6263" w:rsidP="00B7656B">
            <w:pPr>
              <w:pStyle w:val="PSI-ComentarioenTabla"/>
              <w:rPr>
                <w:rFonts w:ascii="Arial" w:hAnsi="Arial" w:cs="Arial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 xml:space="preserve">Mostrar página principal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Se mostro la pantalla principal</w:t>
            </w:r>
          </w:p>
        </w:tc>
      </w:tr>
      <w:tr w:rsidR="006A6263" w:rsidTr="00B7656B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2. Iniciar Sesión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Ingreso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Se muestra la segunda pantalla</w:t>
            </w:r>
          </w:p>
        </w:tc>
      </w:tr>
      <w:tr w:rsidR="006A6263" w:rsidTr="00B7656B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3.Ingresar el correo y clave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*Estar registrado (correo almacenado en la base de datos)</w:t>
            </w:r>
          </w:p>
          <w:p w:rsidR="006A6263" w:rsidRDefault="006A6263" w:rsidP="00B7656B">
            <w:pPr>
              <w:pStyle w:val="PSI-ComentarioenTabla"/>
            </w:pPr>
            <w:r>
              <w:t>*Tener permiso(cursada)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151E1A" w:rsidP="00B7656B">
            <w:pPr>
              <w:pStyle w:val="PSI-ComentarioenTabla"/>
            </w:pPr>
            <w:hyperlink r:id="rId13" w:history="1">
              <w:r w:rsidR="006A6263" w:rsidRPr="007A24E5">
                <w:rPr>
                  <w:rStyle w:val="Hipervnculo"/>
                </w:rPr>
                <w:t>marielaoyarzo89@gmail.com</w:t>
              </w:r>
            </w:hyperlink>
          </w:p>
          <w:p w:rsidR="006A6263" w:rsidRDefault="006A6263" w:rsidP="00B7656B">
            <w:pPr>
              <w:pStyle w:val="PSI-ComentarioenTabla"/>
            </w:pPr>
          </w:p>
          <w:p w:rsidR="006A6263" w:rsidRDefault="006A6263" w:rsidP="00B7656B">
            <w:pPr>
              <w:pStyle w:val="PSI-ComentarioenTabla"/>
            </w:pPr>
            <w:r>
              <w:t>(Administrador)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Ingresar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Ingreso con éxito</w:t>
            </w:r>
          </w:p>
        </w:tc>
      </w:tr>
      <w:tr w:rsidR="006A6263" w:rsidTr="00B7656B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4.Seleccionar Menú Mesa de Examen- Submenu Importar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Haber ingresado con éxito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Mostrar la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Mostrar la pantalla con los menús</w:t>
            </w:r>
          </w:p>
        </w:tc>
      </w:tr>
      <w:tr w:rsidR="006A6263" w:rsidTr="00B7656B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5.Seleccionar archivo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Tener</w:t>
            </w:r>
            <w:r w:rsidR="005F486E">
              <w:t xml:space="preserve"> el archivo csv con datos 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Archivo.csv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  <w:ind w:left="0" w:firstLine="0"/>
            </w:pPr>
            <w:r>
              <w:t>Poder importar dicho archivo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Se importo el archivo</w:t>
            </w:r>
          </w:p>
        </w:tc>
      </w:tr>
      <w:tr w:rsidR="006A6263" w:rsidTr="007D558B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A6263" w:rsidRDefault="006A6263" w:rsidP="007D558B">
            <w:pPr>
              <w:pStyle w:val="PSI-ComentarioenTabla"/>
              <w:jc w:val="center"/>
            </w:pPr>
            <w:r>
              <w:t>6.Importar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A6263" w:rsidRDefault="006A6263" w:rsidP="007D558B">
            <w:pPr>
              <w:pStyle w:val="PSI-ComentarioenTabla"/>
              <w:jc w:val="center"/>
            </w:pPr>
            <w:r>
              <w:t>El archivo ya se encuentra listo para ejecutar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A6263" w:rsidRDefault="006A6263" w:rsidP="007D558B">
            <w:pPr>
              <w:pStyle w:val="PSI-ComentarioenTabla"/>
              <w:jc w:val="center"/>
            </w:pPr>
            <w:r>
              <w:t>Archivo.csv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A6263" w:rsidRDefault="006A6263" w:rsidP="007D558B">
            <w:pPr>
              <w:pStyle w:val="PSI-ComentarioenTabla"/>
              <w:spacing w:before="0"/>
              <w:ind w:left="109" w:firstLine="0"/>
              <w:jc w:val="center"/>
            </w:pPr>
            <w:r>
              <w:t>Marca el error</w:t>
            </w:r>
            <w:r w:rsidR="00CB4EC2">
              <w:t xml:space="preserve"> con color rojo </w:t>
            </w:r>
            <w:r>
              <w:t xml:space="preserve"> los datos erróneos</w:t>
            </w:r>
          </w:p>
          <w:p w:rsidR="006A6263" w:rsidRDefault="006A6263" w:rsidP="007D558B">
            <w:pPr>
              <w:pStyle w:val="PSI-ComentarioenTabla"/>
              <w:jc w:val="center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D558B" w:rsidRDefault="007D558B" w:rsidP="007D558B">
            <w:pPr>
              <w:pStyle w:val="PSI-ComentarioenTabla"/>
              <w:spacing w:before="0"/>
              <w:jc w:val="center"/>
            </w:pPr>
            <w:r>
              <w:t>Marca el error con color rojo  los datos erróneos</w:t>
            </w:r>
          </w:p>
          <w:p w:rsidR="00CB4EC2" w:rsidRDefault="00CB4EC2" w:rsidP="007D558B">
            <w:pPr>
              <w:pStyle w:val="PSI-ComentarioenTabla"/>
              <w:spacing w:before="0"/>
              <w:jc w:val="center"/>
            </w:pPr>
          </w:p>
          <w:p w:rsidR="006A6263" w:rsidRDefault="006A6263" w:rsidP="007D558B">
            <w:pPr>
              <w:pStyle w:val="PSI-ComentarioenTabla"/>
              <w:ind w:left="109" w:firstLine="0"/>
              <w:jc w:val="center"/>
            </w:pPr>
          </w:p>
        </w:tc>
      </w:tr>
      <w:tr w:rsidR="006A6263" w:rsidTr="00B7656B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A6263" w:rsidRDefault="006A6263" w:rsidP="00B7656B"/>
        </w:tc>
      </w:tr>
      <w:tr w:rsidR="006A6263" w:rsidTr="00B7656B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Aprobó:_ x_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6A6263" w:rsidTr="00B7656B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6A6263">
            <w:pPr>
              <w:pStyle w:val="PSI-ComentarioenTabla"/>
            </w:pPr>
            <w:r>
              <w:t>Fecha de Aprobación del Caso de Prueba:   11/NOV/17</w:t>
            </w:r>
          </w:p>
        </w:tc>
      </w:tr>
    </w:tbl>
    <w:p w:rsidR="006A6263" w:rsidRDefault="006A6263" w:rsidP="00E4281A">
      <w:pPr>
        <w:jc w:val="both"/>
      </w:pPr>
    </w:p>
    <w:p w:rsidR="00AE03C9" w:rsidRDefault="00AE03C9" w:rsidP="004A3E72">
      <w:pPr>
        <w:ind w:left="0" w:firstLine="0"/>
      </w:pPr>
    </w:p>
    <w:p w:rsidR="00AE03C9" w:rsidRDefault="00AE03C9" w:rsidP="00AE03C9">
      <w:pPr>
        <w:pStyle w:val="InfoBlue"/>
        <w:ind w:left="363"/>
      </w:pPr>
    </w:p>
    <w:p w:rsidR="007F38C0" w:rsidRPr="00AE03C9" w:rsidRDefault="00F23F8A" w:rsidP="00AE03C9">
      <w:pPr>
        <w:pStyle w:val="PSI-Ttulo1"/>
        <w:rPr>
          <w:lang w:val="es-VE"/>
        </w:rPr>
      </w:pPr>
      <w:r>
        <w:rPr>
          <w:lang w:val="es-VE"/>
        </w:rPr>
        <w:t>Anexo</w:t>
      </w:r>
    </w:p>
    <w:sectPr w:rsidR="007F38C0" w:rsidRPr="00AE03C9" w:rsidSect="0092483A">
      <w:headerReference w:type="default" r:id="rId14"/>
      <w:footerReference w:type="default" r:id="rId15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7D3" w:rsidRDefault="000F27D3" w:rsidP="00C94FBE">
      <w:pPr>
        <w:spacing w:before="0" w:line="240" w:lineRule="auto"/>
      </w:pPr>
      <w:r>
        <w:separator/>
      </w:r>
    </w:p>
    <w:p w:rsidR="000F27D3" w:rsidRDefault="000F27D3"/>
  </w:endnote>
  <w:endnote w:type="continuationSeparator" w:id="1">
    <w:p w:rsidR="000F27D3" w:rsidRDefault="000F27D3" w:rsidP="00C94FBE">
      <w:pPr>
        <w:spacing w:before="0" w:line="240" w:lineRule="auto"/>
      </w:pPr>
      <w:r>
        <w:continuationSeparator/>
      </w:r>
    </w:p>
    <w:p w:rsidR="000F27D3" w:rsidRDefault="000F27D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151E1A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151E1A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5F486E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5F486E">
          <w:rPr>
            <w:rFonts w:asciiTheme="majorHAnsi" w:hAnsiTheme="majorHAnsi" w:cstheme="majorHAnsi"/>
            <w:noProof/>
          </w:rPr>
          <w:t>7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7D3" w:rsidRDefault="000F27D3" w:rsidP="00C94FBE">
      <w:pPr>
        <w:spacing w:before="0" w:line="240" w:lineRule="auto"/>
      </w:pPr>
      <w:r>
        <w:separator/>
      </w:r>
    </w:p>
    <w:p w:rsidR="000F27D3" w:rsidRDefault="000F27D3"/>
  </w:footnote>
  <w:footnote w:type="continuationSeparator" w:id="1">
    <w:p w:rsidR="000F27D3" w:rsidRDefault="000F27D3" w:rsidP="00C94FBE">
      <w:pPr>
        <w:spacing w:before="0" w:line="240" w:lineRule="auto"/>
      </w:pPr>
      <w:r>
        <w:continuationSeparator/>
      </w:r>
    </w:p>
    <w:p w:rsidR="000F27D3" w:rsidRDefault="000F27D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0171E7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151E1A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151E1A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0A367B05"/>
    <w:multiLevelType w:val="hybridMultilevel"/>
    <w:tmpl w:val="2A708676"/>
    <w:lvl w:ilvl="0" w:tplc="BAE461D8">
      <w:start w:val="6"/>
      <w:numFmt w:val="bullet"/>
      <w:lvlText w:val="-"/>
      <w:lvlJc w:val="left"/>
      <w:pPr>
        <w:ind w:left="469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4"/>
  </w:num>
  <w:num w:numId="11">
    <w:abstractNumId w:val="6"/>
  </w:num>
  <w:num w:numId="12">
    <w:abstractNumId w:val="10"/>
  </w:num>
  <w:num w:numId="13">
    <w:abstractNumId w:val="4"/>
  </w:num>
  <w:num w:numId="14">
    <w:abstractNumId w:val="13"/>
  </w:num>
  <w:num w:numId="15">
    <w:abstractNumId w:val="12"/>
  </w:num>
  <w:num w:numId="16">
    <w:abstractNumId w:val="9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8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1E7"/>
    <w:rsid w:val="00017EFE"/>
    <w:rsid w:val="000371FE"/>
    <w:rsid w:val="00045838"/>
    <w:rsid w:val="00045F1A"/>
    <w:rsid w:val="00055F99"/>
    <w:rsid w:val="00057400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27D3"/>
    <w:rsid w:val="000F4F97"/>
    <w:rsid w:val="000F79DF"/>
    <w:rsid w:val="00101C4D"/>
    <w:rsid w:val="0010416D"/>
    <w:rsid w:val="00110D17"/>
    <w:rsid w:val="001117D6"/>
    <w:rsid w:val="00113731"/>
    <w:rsid w:val="001163FF"/>
    <w:rsid w:val="00121495"/>
    <w:rsid w:val="0012205F"/>
    <w:rsid w:val="001410A7"/>
    <w:rsid w:val="00144AE4"/>
    <w:rsid w:val="00150702"/>
    <w:rsid w:val="00151E1A"/>
    <w:rsid w:val="001664EE"/>
    <w:rsid w:val="00171FAA"/>
    <w:rsid w:val="00176CB5"/>
    <w:rsid w:val="00183953"/>
    <w:rsid w:val="00185A46"/>
    <w:rsid w:val="00191198"/>
    <w:rsid w:val="001950C8"/>
    <w:rsid w:val="001A2EE6"/>
    <w:rsid w:val="001A65EC"/>
    <w:rsid w:val="001C050C"/>
    <w:rsid w:val="001C27FD"/>
    <w:rsid w:val="001C6104"/>
    <w:rsid w:val="001C654E"/>
    <w:rsid w:val="001C799E"/>
    <w:rsid w:val="001F5F92"/>
    <w:rsid w:val="0020621B"/>
    <w:rsid w:val="00207662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96617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74FD"/>
    <w:rsid w:val="0040066E"/>
    <w:rsid w:val="00412F99"/>
    <w:rsid w:val="004444C0"/>
    <w:rsid w:val="004525FF"/>
    <w:rsid w:val="00471030"/>
    <w:rsid w:val="00472572"/>
    <w:rsid w:val="00477D05"/>
    <w:rsid w:val="004807AF"/>
    <w:rsid w:val="00493288"/>
    <w:rsid w:val="004947FA"/>
    <w:rsid w:val="004A3E72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1433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486E"/>
    <w:rsid w:val="005F5429"/>
    <w:rsid w:val="005F60BA"/>
    <w:rsid w:val="00602A2E"/>
    <w:rsid w:val="006124BF"/>
    <w:rsid w:val="00616A6E"/>
    <w:rsid w:val="00672D02"/>
    <w:rsid w:val="006919D5"/>
    <w:rsid w:val="006972CF"/>
    <w:rsid w:val="006A2495"/>
    <w:rsid w:val="006A6263"/>
    <w:rsid w:val="006B3371"/>
    <w:rsid w:val="006B35D9"/>
    <w:rsid w:val="006D7DDE"/>
    <w:rsid w:val="0070494E"/>
    <w:rsid w:val="00705C02"/>
    <w:rsid w:val="00706A07"/>
    <w:rsid w:val="00711DF8"/>
    <w:rsid w:val="00723B0C"/>
    <w:rsid w:val="007447BE"/>
    <w:rsid w:val="00751361"/>
    <w:rsid w:val="0075773F"/>
    <w:rsid w:val="00765110"/>
    <w:rsid w:val="00765889"/>
    <w:rsid w:val="00781D5D"/>
    <w:rsid w:val="00787BAF"/>
    <w:rsid w:val="007A33C6"/>
    <w:rsid w:val="007B0E3D"/>
    <w:rsid w:val="007B151B"/>
    <w:rsid w:val="007B2E53"/>
    <w:rsid w:val="007C742C"/>
    <w:rsid w:val="007D558B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1ABD"/>
    <w:rsid w:val="008B3B0F"/>
    <w:rsid w:val="008B6C9A"/>
    <w:rsid w:val="008C02B4"/>
    <w:rsid w:val="008C36AB"/>
    <w:rsid w:val="008C67B6"/>
    <w:rsid w:val="008D4853"/>
    <w:rsid w:val="008E48FB"/>
    <w:rsid w:val="00904CB6"/>
    <w:rsid w:val="00920EBE"/>
    <w:rsid w:val="009240E8"/>
    <w:rsid w:val="0092483A"/>
    <w:rsid w:val="00931895"/>
    <w:rsid w:val="00942049"/>
    <w:rsid w:val="00964CA2"/>
    <w:rsid w:val="0096683E"/>
    <w:rsid w:val="009A0C40"/>
    <w:rsid w:val="009A3173"/>
    <w:rsid w:val="009A6BDE"/>
    <w:rsid w:val="009E25EF"/>
    <w:rsid w:val="009E4DA8"/>
    <w:rsid w:val="009F4449"/>
    <w:rsid w:val="00A0436A"/>
    <w:rsid w:val="00A12B5B"/>
    <w:rsid w:val="00A13DBA"/>
    <w:rsid w:val="00A17FE1"/>
    <w:rsid w:val="00A2496D"/>
    <w:rsid w:val="00A45630"/>
    <w:rsid w:val="00A50ABB"/>
    <w:rsid w:val="00A53A7E"/>
    <w:rsid w:val="00A600C1"/>
    <w:rsid w:val="00A670E3"/>
    <w:rsid w:val="00A8070B"/>
    <w:rsid w:val="00AD0A1F"/>
    <w:rsid w:val="00AE03C9"/>
    <w:rsid w:val="00AE0C53"/>
    <w:rsid w:val="00AF6C07"/>
    <w:rsid w:val="00B01480"/>
    <w:rsid w:val="00B038B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87B"/>
    <w:rsid w:val="00B76D53"/>
    <w:rsid w:val="00B77F48"/>
    <w:rsid w:val="00B8530B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B4EC2"/>
    <w:rsid w:val="00CC2C48"/>
    <w:rsid w:val="00CC671B"/>
    <w:rsid w:val="00CD2EDF"/>
    <w:rsid w:val="00CD323E"/>
    <w:rsid w:val="00CE0252"/>
    <w:rsid w:val="00CE0C6E"/>
    <w:rsid w:val="00CE34BC"/>
    <w:rsid w:val="00CE7C8F"/>
    <w:rsid w:val="00CE7F5B"/>
    <w:rsid w:val="00D01B23"/>
    <w:rsid w:val="00D06E99"/>
    <w:rsid w:val="00D1000C"/>
    <w:rsid w:val="00D15FB2"/>
    <w:rsid w:val="00D22B6B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D0159"/>
    <w:rsid w:val="00DD5A70"/>
    <w:rsid w:val="00DF2EEC"/>
    <w:rsid w:val="00E01FEC"/>
    <w:rsid w:val="00E024D8"/>
    <w:rsid w:val="00E037C9"/>
    <w:rsid w:val="00E10842"/>
    <w:rsid w:val="00E32BB9"/>
    <w:rsid w:val="00E34178"/>
    <w:rsid w:val="00E36A01"/>
    <w:rsid w:val="00E41820"/>
    <w:rsid w:val="00E41E7A"/>
    <w:rsid w:val="00E4281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23F8A"/>
    <w:rsid w:val="00F36808"/>
    <w:rsid w:val="00F438B1"/>
    <w:rsid w:val="00F54DA6"/>
    <w:rsid w:val="00F637FB"/>
    <w:rsid w:val="00F64ED5"/>
    <w:rsid w:val="00F6748E"/>
    <w:rsid w:val="00F771E5"/>
    <w:rsid w:val="00F813E9"/>
    <w:rsid w:val="00F815F5"/>
    <w:rsid w:val="00F926BE"/>
    <w:rsid w:val="00F9448C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rielaoyarzo89@gmail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72EB01-276F-4941-8E2C-191EF3FEF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197</TotalTime>
  <Pages>7</Pages>
  <Words>734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4767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28</cp:revision>
  <dcterms:created xsi:type="dcterms:W3CDTF">2017-09-02T01:29:00Z</dcterms:created>
  <dcterms:modified xsi:type="dcterms:W3CDTF">2017-11-14T04:34:00Z</dcterms:modified>
</cp:coreProperties>
</file>