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C277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C2779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2C2779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C2779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C2779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2C2779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2C2779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2C2779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2C277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2C2779">
            <w:fldChar w:fldCharType="begin"/>
          </w:r>
          <w:r w:rsidR="000F79DF">
            <w:instrText xml:space="preserve"> TOC \o "1-3" \h \z \u </w:instrText>
          </w:r>
          <w:r w:rsidRPr="002C2779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C277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FE3E09">
              <w:rPr>
                <w:rStyle w:val="Hipervnculo"/>
                <w:noProof/>
              </w:rPr>
              <w:t>2</w:t>
            </w:r>
            <w:r w:rsidR="00832A49">
              <w:rPr>
                <w:rStyle w:val="Hipervnculo"/>
                <w:noProof/>
              </w:rPr>
              <w:t>6</w:t>
            </w:r>
            <w:r w:rsidR="00B164C5">
              <w:rPr>
                <w:rStyle w:val="Hipervnculo"/>
                <w:noProof/>
              </w:rPr>
              <w:t xml:space="preserve"> ASIGNATURA EXISTENTE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C27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C27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C27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C27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C27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C27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C277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C277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2C2779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832A49">
        <w:rPr>
          <w:bCs w:val="0"/>
        </w:rPr>
        <w:t>26</w:t>
      </w:r>
      <w:r w:rsidR="00B164C5">
        <w:rPr>
          <w:bCs w:val="0"/>
        </w:rPr>
        <w:t xml:space="preserve"> Asignatura existente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39735A" w:rsidRDefault="0035759B" w:rsidP="0035759B">
      <w:pPr>
        <w:jc w:val="both"/>
      </w:pPr>
      <w:r>
        <w:t>El presente caso de prueba se</w:t>
      </w:r>
      <w:r w:rsidR="00AC396B">
        <w:t xml:space="preserve"> realiza sobre el caso de uso 04 </w:t>
      </w:r>
      <w:r w:rsidR="00790383">
        <w:t xml:space="preserve"> </w:t>
      </w:r>
      <w:r w:rsidR="00AC396B">
        <w:t>buscar</w:t>
      </w:r>
      <w:r w:rsidR="00790383">
        <w:t xml:space="preserve"> cursada</w:t>
      </w:r>
      <w:r>
        <w:t xml:space="preserve">. El objetivo de este caso de prueba es, detectar errores al momento de </w:t>
      </w:r>
      <w:r w:rsidR="0086333D">
        <w:t xml:space="preserve">buscar una </w:t>
      </w:r>
      <w:r w:rsidR="00790383">
        <w:t xml:space="preserve"> cursada.</w:t>
      </w:r>
    </w:p>
    <w:p w:rsidR="0039735A" w:rsidRDefault="0039735A" w:rsidP="00252101">
      <w:pPr>
        <w:jc w:val="both"/>
      </w:pPr>
      <w:r>
        <w:t xml:space="preserve">El entorno del cual partiremos para realizar la prueba será </w:t>
      </w:r>
      <w:r w:rsidR="0035759B">
        <w:t>desde el punto de vista de la Secretaría Académica.</w:t>
      </w:r>
    </w:p>
    <w:p w:rsidR="00F06F0E" w:rsidRPr="00F06F0E" w:rsidRDefault="00F06F0E" w:rsidP="00F06F0E">
      <w:pPr>
        <w:pStyle w:val="Ttulo2"/>
      </w:pPr>
      <w:bookmarkStart w:id="6" w:name="_Toc29278827"/>
      <w:bookmarkStart w:id="7" w:name="_Toc257629338"/>
      <w:r w:rsidRPr="00F06F0E">
        <w:t>Condiciones de ejecución</w:t>
      </w:r>
      <w:bookmarkEnd w:id="6"/>
      <w:bookmarkEnd w:id="7"/>
    </w:p>
    <w:p w:rsidR="00F06F0E" w:rsidRDefault="00805FA9" w:rsidP="00805FA9">
      <w:pPr>
        <w:jc w:val="both"/>
      </w:pPr>
      <w:r>
        <w:t xml:space="preserve">A continuación se realiza una </w:t>
      </w:r>
      <w:r w:rsidR="00082ECE">
        <w:t>d</w:t>
      </w:r>
      <w:r w:rsidR="00F06F0E">
        <w:t>escripción de las condiciones de ejecución que se deben cumplir antes de iniciar el caso de prueba</w:t>
      </w:r>
      <w:r>
        <w:t>.</w:t>
      </w:r>
    </w:p>
    <w:p w:rsidR="00805FA9" w:rsidRDefault="00DA25D5" w:rsidP="00805FA9">
      <w:pPr>
        <w:jc w:val="both"/>
      </w:pPr>
      <w:r>
        <w:t>1. La base de datos puede estar cargada o no</w:t>
      </w:r>
      <w:r w:rsidR="00805FA9">
        <w:t>. Debe existir un usuario de tipo Secretaria Académica con los permisos necesarios.</w:t>
      </w:r>
    </w:p>
    <w:p w:rsidR="00F06F0E" w:rsidRDefault="00805FA9" w:rsidP="00765110">
      <w:pPr>
        <w:jc w:val="both"/>
      </w:pPr>
      <w:r>
        <w:t>2. Se debe realizar el ingreso al sistema.</w:t>
      </w:r>
    </w:p>
    <w:p w:rsidR="00F06F0E" w:rsidRDefault="00F06F0E" w:rsidP="00F06F0E">
      <w:pPr>
        <w:pStyle w:val="PSI-Ttulo2"/>
      </w:pPr>
      <w:bookmarkStart w:id="8" w:name="_Toc29278828"/>
      <w:bookmarkStart w:id="9" w:name="_Toc257629339"/>
      <w:r>
        <w:t>Entrada</w:t>
      </w:r>
      <w:bookmarkEnd w:id="8"/>
      <w:bookmarkEnd w:id="9"/>
    </w:p>
    <w:p w:rsidR="00F06F0E" w:rsidRDefault="00805FA9" w:rsidP="00252101">
      <w:pPr>
        <w:jc w:val="both"/>
      </w:pPr>
      <w:r>
        <w:t>Se realiza la d</w:t>
      </w:r>
      <w:r w:rsidR="00F06F0E">
        <w:t>escripción paso a paso de l</w:t>
      </w:r>
      <w:r>
        <w:t>a ejecución del caso de prueba.</w:t>
      </w:r>
    </w:p>
    <w:p w:rsidR="004B3EB1" w:rsidRDefault="004B3EB1" w:rsidP="004B3EB1">
      <w:pPr>
        <w:jc w:val="both"/>
      </w:pPr>
      <w:r>
        <w:t>1. Se ingresa al sistema Tempus.</w:t>
      </w:r>
    </w:p>
    <w:p w:rsidR="004B3EB1" w:rsidRDefault="004B3EB1" w:rsidP="004B3EB1">
      <w:pPr>
        <w:jc w:val="both"/>
      </w:pPr>
      <w:r>
        <w:t>2. Iniciar sesión.</w:t>
      </w:r>
    </w:p>
    <w:p w:rsidR="004B3EB1" w:rsidRDefault="004B3EB1" w:rsidP="004B3EB1">
      <w:pPr>
        <w:jc w:val="both"/>
      </w:pPr>
      <w:r>
        <w:t>3. Ingresar al correo y clave.</w:t>
      </w:r>
    </w:p>
    <w:p w:rsidR="004B3EB1" w:rsidRDefault="004B3EB1" w:rsidP="004B3EB1">
      <w:pPr>
        <w:jc w:val="both"/>
      </w:pPr>
      <w:r>
        <w:t>4. Seleccionar Menu CURSADA- Submenu IMPORTAR.</w:t>
      </w:r>
    </w:p>
    <w:p w:rsidR="004B3EB1" w:rsidRDefault="004B3EB1" w:rsidP="004B3EB1">
      <w:pPr>
        <w:ind w:left="0" w:firstLine="0"/>
        <w:jc w:val="both"/>
      </w:pPr>
      <w:r>
        <w:t>5. Seleccionar archivo.</w:t>
      </w:r>
    </w:p>
    <w:p w:rsidR="004B3EB1" w:rsidRDefault="004B3EB1" w:rsidP="004B3EB1">
      <w:pPr>
        <w:ind w:left="0" w:firstLine="0"/>
        <w:jc w:val="both"/>
      </w:pPr>
      <w:r>
        <w:t>6. Importar</w:t>
      </w:r>
    </w:p>
    <w:p w:rsidR="00805FA9" w:rsidRDefault="004B3EB1" w:rsidP="000371FE">
      <w:pPr>
        <w:ind w:left="0" w:firstLine="0"/>
        <w:jc w:val="both"/>
      </w:pPr>
      <w:r>
        <w:lastRenderedPageBreak/>
        <w:t>7. buscar</w:t>
      </w: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t>Resultado esperado</w:t>
      </w:r>
      <w:bookmarkEnd w:id="10"/>
      <w:bookmarkEnd w:id="11"/>
    </w:p>
    <w:p w:rsidR="00F06F0E" w:rsidRDefault="006947CB" w:rsidP="00A17FE1">
      <w:pPr>
        <w:jc w:val="both"/>
      </w:pPr>
      <w:r>
        <w:t xml:space="preserve">El sistema debe mostrar </w:t>
      </w:r>
      <w:r w:rsidR="00B164C5">
        <w:t>el listado con las carreras que tienen esas asignaturas.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4B3EB1" w:rsidRDefault="004B3EB1" w:rsidP="004B3EB1">
      <w:pPr>
        <w:jc w:val="both"/>
      </w:pPr>
      <w:r>
        <w:t xml:space="preserve">Una vez ingresado al Sistema web Tempus, con los correspondientes pasos dichos anteriormente, realizamos la importación de un archivo valido csv, una vez ejecutado </w:t>
      </w:r>
      <w:r w:rsidR="004F7FC5">
        <w:t>se realiza una búsqueda de una asignatura, el mismo muestra la lista con dicha asignatura. Además cabe destacar que la búsqueda se realiza con los acentos correspondientes ejemplo “análisis”.</w:t>
      </w:r>
    </w:p>
    <w:p w:rsidR="004B3EB1" w:rsidRDefault="004B3EB1" w:rsidP="004B3EB1">
      <w:pPr>
        <w:jc w:val="both"/>
      </w:pPr>
      <w:r>
        <w:t xml:space="preserve">La evaluación de la prueba que se realizo </w:t>
      </w:r>
      <w:r w:rsidR="004F7FC5">
        <w:t>con éxito.</w:t>
      </w:r>
    </w:p>
    <w:p w:rsidR="0039735A" w:rsidRDefault="0039735A" w:rsidP="009638E3">
      <w:pPr>
        <w:jc w:val="both"/>
      </w:pPr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4B3EB1" w:rsidTr="00E66E93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ID/Nombre/Sistema/Proyecto: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 w:rsidRPr="00DC71B7">
              <w:rPr>
                <w:highlight w:val="yellow"/>
              </w:rPr>
              <w:t>Nivel de Prueba:</w:t>
            </w:r>
          </w:p>
        </w:tc>
      </w:tr>
      <w:tr w:rsidR="004B3EB1" w:rsidTr="00E66E9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B3EB1" w:rsidRDefault="004B3EB1" w:rsidP="00E66E93">
            <w:pPr>
              <w:pStyle w:val="PSI-ComentarioenTabla"/>
              <w:rPr>
                <w:color w:val="0000FF"/>
              </w:rPr>
            </w:pPr>
            <w:r>
              <w:t>ID Caso de Uso: CU04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3EB1" w:rsidRDefault="004B3EB1" w:rsidP="00E66E93">
            <w:pPr>
              <w:pStyle w:val="PSI-ComentarioenTabla"/>
            </w:pPr>
            <w:r>
              <w:t>Tipo(s) de Pruebas(s): Pruebas de Funcionamiento</w:t>
            </w:r>
          </w:p>
        </w:tc>
      </w:tr>
      <w:tr w:rsidR="004B3EB1" w:rsidTr="00E66E9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ID Requerimiento: RF- REQ-05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3EB1" w:rsidRDefault="004B3EB1" w:rsidP="00E66E93">
            <w:pPr>
              <w:pStyle w:val="PSI-ComentarioenTabla"/>
              <w:rPr>
                <w:color w:val="0000FF"/>
              </w:rPr>
            </w:pPr>
            <w:r>
              <w:t>Ambiente de Prueba: Implementación/pruebas</w:t>
            </w:r>
          </w:p>
        </w:tc>
      </w:tr>
      <w:tr w:rsidR="004B3EB1" w:rsidTr="00E66E9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Autor del Caso de Prueba: Oyarzo Mariela.</w:t>
            </w:r>
          </w:p>
        </w:tc>
      </w:tr>
      <w:tr w:rsidR="004B3EB1" w:rsidTr="00E66E9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>
              <w:t xml:space="preserve"> CP26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Nombre del Probador: Oyarzo Mariela</w:t>
            </w:r>
          </w:p>
        </w:tc>
      </w:tr>
      <w:tr w:rsidR="004B3EB1" w:rsidTr="00E66E9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Versión del Caso de Prueba: Primera Versión.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Fecha de Creación: 28/SEP/2017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Fecha de Ejecución: 13/NOV/2017</w:t>
            </w:r>
          </w:p>
        </w:tc>
      </w:tr>
      <w:tr w:rsidR="004B3EB1" w:rsidTr="00E66E93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3EB1" w:rsidRDefault="004B3EB1" w:rsidP="00E66E93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4B3EB1" w:rsidTr="00E66E9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  <w:numPr>
                <w:ilvl w:val="0"/>
                <w:numId w:val="17"/>
              </w:numPr>
            </w:pPr>
            <w:r>
              <w:t>La base de datos debe estar cargada</w:t>
            </w:r>
          </w:p>
          <w:p w:rsidR="004B3EB1" w:rsidRDefault="004B3EB1" w:rsidP="00E66E93">
            <w:pPr>
              <w:pStyle w:val="PSI-ComentarioenTabla"/>
              <w:numPr>
                <w:ilvl w:val="0"/>
                <w:numId w:val="17"/>
              </w:numPr>
            </w:pPr>
            <w:r>
              <w:t xml:space="preserve"> Debe existir un usuario de tipo Secretaria Académica con los permisos necesarios.</w:t>
            </w:r>
          </w:p>
          <w:p w:rsidR="004B3EB1" w:rsidRDefault="004B3EB1" w:rsidP="00E66E93">
            <w:pPr>
              <w:pStyle w:val="PSI-ComentarioenTabla"/>
              <w:numPr>
                <w:ilvl w:val="0"/>
                <w:numId w:val="17"/>
              </w:numPr>
            </w:pPr>
            <w:r>
              <w:t>Ingresar al sistema Tempus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</w:p>
        </w:tc>
      </w:tr>
      <w:tr w:rsidR="004B3EB1" w:rsidTr="00E66E93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</w:p>
        </w:tc>
      </w:tr>
      <w:tr w:rsidR="004B3EB1" w:rsidTr="00E66E93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3EB1" w:rsidRDefault="004B3EB1" w:rsidP="00E66E93">
            <w:pPr>
              <w:pStyle w:val="PSI-ComentarioenTabla"/>
            </w:pPr>
            <w:r>
              <w:t>Para la Ejecución del Caso de Prueba:</w:t>
            </w:r>
          </w:p>
        </w:tc>
      </w:tr>
      <w:tr w:rsidR="004B3EB1" w:rsidTr="00E66E93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3EB1" w:rsidRPr="0039735A" w:rsidRDefault="004B3EB1" w:rsidP="00E66E93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3EB1" w:rsidRPr="0039735A" w:rsidRDefault="004B3EB1" w:rsidP="00E66E93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3EB1" w:rsidRPr="0039735A" w:rsidRDefault="004B3EB1" w:rsidP="00E66E93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B3EB1" w:rsidRPr="0039735A" w:rsidRDefault="004B3EB1" w:rsidP="00E66E93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B3EB1" w:rsidRPr="0039735A" w:rsidRDefault="004B3EB1" w:rsidP="00E66E93">
            <w:pPr>
              <w:pStyle w:val="PSI-ComentarioenTabla"/>
            </w:pPr>
            <w:r w:rsidRPr="0039735A">
              <w:t>Resultado Obtenido</w:t>
            </w:r>
          </w:p>
        </w:tc>
      </w:tr>
      <w:tr w:rsidR="004B3EB1" w:rsidTr="00E66E93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lastRenderedPageBreak/>
              <w:t>1.Ingresar al sistema tempus</w:t>
            </w:r>
          </w:p>
          <w:p w:rsidR="004B3EB1" w:rsidRDefault="004B3EB1" w:rsidP="00E66E93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3EB1" w:rsidRPr="00E609FA" w:rsidRDefault="004B3EB1" w:rsidP="00E66E93">
            <w:pPr>
              <w:pStyle w:val="PSI-ComentarioenTabla"/>
              <w:rPr>
                <w:rFonts w:ascii="Arial" w:hAnsi="Arial" w:cs="Arial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 xml:space="preserve">Mostrar página principal 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Se mostro la pantalla principal</w:t>
            </w:r>
          </w:p>
        </w:tc>
      </w:tr>
      <w:tr w:rsidR="004B3EB1" w:rsidTr="00E66E93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2. Iniciar Sesión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Ingreso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Se muestra la segunda pantalla</w:t>
            </w:r>
          </w:p>
        </w:tc>
      </w:tr>
      <w:tr w:rsidR="004B3EB1" w:rsidTr="00E66E93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3.Ingresar el correo y clave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*Estar registrado (correo almacenado en la base de datos)</w:t>
            </w:r>
          </w:p>
          <w:p w:rsidR="004B3EB1" w:rsidRDefault="004B3EB1" w:rsidP="00E66E93">
            <w:pPr>
              <w:pStyle w:val="PSI-ComentarioenTabla"/>
            </w:pPr>
            <w:r>
              <w:t>*Tener permiso(cursada)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hyperlink r:id="rId13" w:history="1">
              <w:r w:rsidRPr="007A24E5">
                <w:rPr>
                  <w:rStyle w:val="Hipervnculo"/>
                </w:rPr>
                <w:t>marielaoyarzo89@gmail.com</w:t>
              </w:r>
            </w:hyperlink>
          </w:p>
          <w:p w:rsidR="004B3EB1" w:rsidRDefault="004B3EB1" w:rsidP="00E66E93">
            <w:pPr>
              <w:pStyle w:val="PSI-ComentarioenTabla"/>
            </w:pPr>
          </w:p>
          <w:p w:rsidR="004B3EB1" w:rsidRDefault="004B3EB1" w:rsidP="00E66E93">
            <w:pPr>
              <w:pStyle w:val="PSI-ComentarioenTabla"/>
            </w:pPr>
            <w:r>
              <w:t>(Administrador)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Ingresar a la siguiente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Ingreso con éxito</w:t>
            </w:r>
          </w:p>
        </w:tc>
      </w:tr>
      <w:tr w:rsidR="004B3EB1" w:rsidTr="00E66E93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4.Seleccionar Menú Cursada- Submenu 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Haber ingresado con éxito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Mostrar la pantalla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Mostrar la pantalla con los menús</w:t>
            </w:r>
          </w:p>
        </w:tc>
      </w:tr>
      <w:tr w:rsidR="004B3EB1" w:rsidTr="00E66E93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5.Seleccionar archivo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 xml:space="preserve">Tener el archivo csv con datos 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Archivo.csv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  <w:ind w:left="0" w:firstLine="0"/>
            </w:pPr>
            <w:r>
              <w:t>Poder importar dicho archivo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Se importo el archivo</w:t>
            </w:r>
          </w:p>
        </w:tc>
      </w:tr>
      <w:tr w:rsidR="004B3EB1" w:rsidTr="00E66E93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6.Importar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El archivo ya se encuentra listo para ejecutar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Archivo.csv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Carga correctamente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Carga correctamente</w:t>
            </w:r>
          </w:p>
        </w:tc>
      </w:tr>
      <w:tr w:rsidR="004B3EB1" w:rsidTr="00E66E93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7.Buscar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Que muestre los datos que fueron importados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F7FC5" w:rsidP="00E66E93">
            <w:pPr>
              <w:pStyle w:val="PSI-ComentarioenTabla"/>
            </w:pPr>
            <w:r>
              <w:t>Lista de carácter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B3EB1" w:rsidRDefault="004F7FC5" w:rsidP="00E66E93">
            <w:pPr>
              <w:pStyle w:val="PSI-ComentarioenTabla"/>
            </w:pPr>
            <w:r>
              <w:t>La lista con la asignatura buscada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3EB1" w:rsidRDefault="004F7FC5" w:rsidP="00E66E93">
            <w:pPr>
              <w:pStyle w:val="PSI-ComentarioenTabla"/>
            </w:pPr>
            <w:r>
              <w:t>La lista con la asignatura buscada</w:t>
            </w:r>
          </w:p>
        </w:tc>
      </w:tr>
      <w:tr w:rsidR="004B3EB1" w:rsidTr="00E66E93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B3EB1" w:rsidRDefault="004B3EB1" w:rsidP="00E66E93"/>
        </w:tc>
      </w:tr>
      <w:tr w:rsidR="004B3EB1" w:rsidTr="00E66E93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3EB1" w:rsidRDefault="004B3EB1" w:rsidP="00E66E93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4F7FC5">
              <w:t>x</w:t>
            </w:r>
            <w:r>
              <w:t xml:space="preserve">_    Fallo: __ </w:t>
            </w:r>
            <w:r>
              <w:rPr>
                <w:color w:val="0000FF"/>
              </w:rPr>
              <w:t>(marque con x el resultado)</w:t>
            </w:r>
          </w:p>
        </w:tc>
      </w:tr>
      <w:tr w:rsidR="004B3EB1" w:rsidTr="00E66E93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</w:tcPr>
          <w:p w:rsidR="004B3EB1" w:rsidRDefault="004B3EB1" w:rsidP="00E66E93">
            <w:pPr>
              <w:pStyle w:val="PSI-ComentarioenTabla"/>
            </w:pPr>
            <w:r>
              <w:t>Fecha de Aprobación del Caso de Prueba:   __</w:t>
            </w:r>
            <w:r w:rsidR="004F7FC5">
              <w:t>03/Nov/17</w:t>
            </w:r>
            <w:r>
              <w:t>___</w:t>
            </w:r>
          </w:p>
        </w:tc>
      </w:tr>
      <w:tr w:rsidR="004B3EB1" w:rsidTr="00E66E93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B3EB1" w:rsidRDefault="004B3EB1" w:rsidP="00E66E93">
            <w:pPr>
              <w:pStyle w:val="PSI-ComentarioenTabla"/>
              <w:ind w:left="0" w:firstLine="0"/>
            </w:pPr>
          </w:p>
        </w:tc>
      </w:tr>
    </w:tbl>
    <w:p w:rsidR="00AE03C9" w:rsidRDefault="00AE03C9" w:rsidP="00AE03C9"/>
    <w:p w:rsidR="00AE03C9" w:rsidRDefault="00AE03C9" w:rsidP="00AE03C9">
      <w:pPr>
        <w:pStyle w:val="InfoBlue"/>
        <w:ind w:left="363"/>
      </w:pPr>
    </w:p>
    <w:p w:rsidR="007F38C0" w:rsidRDefault="004B3EB1" w:rsidP="00AE03C9">
      <w:pPr>
        <w:pStyle w:val="PSI-Ttulo1"/>
        <w:rPr>
          <w:lang w:val="es-VE"/>
        </w:rPr>
      </w:pPr>
      <w:r>
        <w:rPr>
          <w:lang w:val="es-VE"/>
        </w:rPr>
        <w:lastRenderedPageBreak/>
        <w:t>Anexo</w:t>
      </w:r>
    </w:p>
    <w:p w:rsidR="004B3EB1" w:rsidRPr="00AE03C9" w:rsidRDefault="004B3EB1" w:rsidP="00AE03C9">
      <w:pPr>
        <w:pStyle w:val="PSI-Ttulo1"/>
        <w:rPr>
          <w:lang w:val="es-VE"/>
        </w:rPr>
      </w:pPr>
      <w:r>
        <w:rPr>
          <w:b w:val="0"/>
          <w:bCs w:val="0"/>
          <w:noProof/>
          <w:lang w:eastAsia="es-AR"/>
        </w:rPr>
        <w:drawing>
          <wp:inline distT="0" distB="0" distL="0" distR="0">
            <wp:extent cx="5400040" cy="2877913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EB1" w:rsidRPr="00AE03C9" w:rsidSect="0092483A">
      <w:headerReference w:type="default" r:id="rId15"/>
      <w:footerReference w:type="defaul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23C" w:rsidRDefault="000F223C" w:rsidP="00C94FBE">
      <w:pPr>
        <w:spacing w:before="0" w:line="240" w:lineRule="auto"/>
      </w:pPr>
      <w:r>
        <w:separator/>
      </w:r>
    </w:p>
    <w:p w:rsidR="000F223C" w:rsidRDefault="000F223C"/>
  </w:endnote>
  <w:endnote w:type="continuationSeparator" w:id="1">
    <w:p w:rsidR="000F223C" w:rsidRDefault="000F223C" w:rsidP="00C94FBE">
      <w:pPr>
        <w:spacing w:before="0" w:line="240" w:lineRule="auto"/>
      </w:pPr>
      <w:r>
        <w:continuationSeparator/>
      </w:r>
    </w:p>
    <w:p w:rsidR="000F223C" w:rsidRDefault="000F223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2C2779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2C2779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F7FC5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4F7FC5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23C" w:rsidRDefault="000F223C" w:rsidP="00C94FBE">
      <w:pPr>
        <w:spacing w:before="0" w:line="240" w:lineRule="auto"/>
      </w:pPr>
      <w:r>
        <w:separator/>
      </w:r>
    </w:p>
    <w:p w:rsidR="000F223C" w:rsidRDefault="000F223C"/>
  </w:footnote>
  <w:footnote w:type="continuationSeparator" w:id="1">
    <w:p w:rsidR="000F223C" w:rsidRDefault="000F223C" w:rsidP="00C94FBE">
      <w:pPr>
        <w:spacing w:before="0" w:line="240" w:lineRule="auto"/>
      </w:pPr>
      <w:r>
        <w:continuationSeparator/>
      </w:r>
    </w:p>
    <w:p w:rsidR="000F223C" w:rsidRDefault="000F223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2C277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2C2779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A367B05"/>
    <w:multiLevelType w:val="hybridMultilevel"/>
    <w:tmpl w:val="2A708676"/>
    <w:lvl w:ilvl="0" w:tplc="BAE461D8">
      <w:start w:val="6"/>
      <w:numFmt w:val="bullet"/>
      <w:lvlText w:val="-"/>
      <w:lvlJc w:val="left"/>
      <w:pPr>
        <w:ind w:left="469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6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4"/>
  </w:num>
  <w:num w:numId="11">
    <w:abstractNumId w:val="6"/>
  </w:num>
  <w:num w:numId="12">
    <w:abstractNumId w:val="10"/>
  </w:num>
  <w:num w:numId="13">
    <w:abstractNumId w:val="4"/>
  </w:num>
  <w:num w:numId="14">
    <w:abstractNumId w:val="13"/>
  </w:num>
  <w:num w:numId="15">
    <w:abstractNumId w:val="12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7106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223C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6783A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4392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C277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3767"/>
    <w:rsid w:val="003F7610"/>
    <w:rsid w:val="0040066E"/>
    <w:rsid w:val="00412F99"/>
    <w:rsid w:val="004248C4"/>
    <w:rsid w:val="004355A4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2787"/>
    <w:rsid w:val="004A54C8"/>
    <w:rsid w:val="004B3EB1"/>
    <w:rsid w:val="004C5D7E"/>
    <w:rsid w:val="004C7B32"/>
    <w:rsid w:val="004D45CD"/>
    <w:rsid w:val="004D5185"/>
    <w:rsid w:val="004E3CF6"/>
    <w:rsid w:val="004E4935"/>
    <w:rsid w:val="004F4D25"/>
    <w:rsid w:val="004F7FC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72D02"/>
    <w:rsid w:val="00687F20"/>
    <w:rsid w:val="006919D5"/>
    <w:rsid w:val="006938C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A64AE"/>
    <w:rsid w:val="007B0E3D"/>
    <w:rsid w:val="007B151B"/>
    <w:rsid w:val="007B2E53"/>
    <w:rsid w:val="007C742C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32A49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74D"/>
    <w:rsid w:val="00931895"/>
    <w:rsid w:val="00942049"/>
    <w:rsid w:val="009638E3"/>
    <w:rsid w:val="0096683E"/>
    <w:rsid w:val="00990C46"/>
    <w:rsid w:val="009A0C40"/>
    <w:rsid w:val="009A3173"/>
    <w:rsid w:val="009A6BDE"/>
    <w:rsid w:val="009D5F59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164C5"/>
    <w:rsid w:val="00B20663"/>
    <w:rsid w:val="00B21F60"/>
    <w:rsid w:val="00B251C8"/>
    <w:rsid w:val="00B2781C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5FBC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A70CC"/>
    <w:rsid w:val="00DC6867"/>
    <w:rsid w:val="00DC6FE8"/>
    <w:rsid w:val="00DD0159"/>
    <w:rsid w:val="00DD5A70"/>
    <w:rsid w:val="00E01FEC"/>
    <w:rsid w:val="00E02245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1D22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rielaoyarzo89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296</TotalTime>
  <Pages>7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4904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46</cp:revision>
  <dcterms:created xsi:type="dcterms:W3CDTF">2017-09-02T01:29:00Z</dcterms:created>
  <dcterms:modified xsi:type="dcterms:W3CDTF">2017-11-14T04:45:00Z</dcterms:modified>
</cp:coreProperties>
</file>