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02FA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02FAA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A02FAA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02FAA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02FAA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A02FAA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A02FAA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A02FAA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A02FA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A02FAA">
            <w:fldChar w:fldCharType="begin"/>
          </w:r>
          <w:r w:rsidR="000F79DF">
            <w:instrText xml:space="preserve"> TOC \o "1-3" \h \z \u </w:instrText>
          </w:r>
          <w:r w:rsidRPr="00A02FAA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02FA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>CP 1</w:t>
            </w:r>
            <w:r w:rsidR="0093174D">
              <w:rPr>
                <w:rStyle w:val="Hipervnculo"/>
                <w:noProof/>
              </w:rPr>
              <w:t>9 CARGA DE CURSADA EXITOSA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02F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02F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02F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02F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02F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02F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02F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02FA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02FA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93174D">
        <w:rPr>
          <w:bCs w:val="0"/>
        </w:rPr>
        <w:t>19- Carga de cursada exitosa.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(carrera, año, asignatura) y  el</w:t>
      </w:r>
      <w:r w:rsidR="004355A4">
        <w:t xml:space="preserve"> lugar (día, horario de inicio, </w:t>
      </w:r>
      <w:r w:rsidR="00DA25D5">
        <w:t>hora fin, sector y nombre).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que la operación ha sido exitosa.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93174D">
              <w:t>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A6A" w:rsidRDefault="00633A6A" w:rsidP="00C94FBE">
      <w:pPr>
        <w:spacing w:before="0" w:line="240" w:lineRule="auto"/>
      </w:pPr>
      <w:r>
        <w:separator/>
      </w:r>
    </w:p>
    <w:p w:rsidR="00633A6A" w:rsidRDefault="00633A6A"/>
  </w:endnote>
  <w:endnote w:type="continuationSeparator" w:id="1">
    <w:p w:rsidR="00633A6A" w:rsidRDefault="00633A6A" w:rsidP="00C94FBE">
      <w:pPr>
        <w:spacing w:before="0" w:line="240" w:lineRule="auto"/>
      </w:pPr>
      <w:r>
        <w:continuationSeparator/>
      </w:r>
    </w:p>
    <w:p w:rsidR="00633A6A" w:rsidRDefault="00633A6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A02FAA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A02FAA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3174D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3174D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A6A" w:rsidRDefault="00633A6A" w:rsidP="00C94FBE">
      <w:pPr>
        <w:spacing w:before="0" w:line="240" w:lineRule="auto"/>
      </w:pPr>
      <w:r>
        <w:separator/>
      </w:r>
    </w:p>
    <w:p w:rsidR="00633A6A" w:rsidRDefault="00633A6A"/>
  </w:footnote>
  <w:footnote w:type="continuationSeparator" w:id="1">
    <w:p w:rsidR="00633A6A" w:rsidRDefault="00633A6A" w:rsidP="00C94FBE">
      <w:pPr>
        <w:spacing w:before="0" w:line="240" w:lineRule="auto"/>
      </w:pPr>
      <w:r>
        <w:continuationSeparator/>
      </w:r>
    </w:p>
    <w:p w:rsidR="00633A6A" w:rsidRDefault="00633A6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A02FA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A02FA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258</TotalTime>
  <Pages>5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30</cp:revision>
  <dcterms:created xsi:type="dcterms:W3CDTF">2017-09-02T01:29:00Z</dcterms:created>
  <dcterms:modified xsi:type="dcterms:W3CDTF">2017-10-28T20:44:00Z</dcterms:modified>
</cp:coreProperties>
</file>