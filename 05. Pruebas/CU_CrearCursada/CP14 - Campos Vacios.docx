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248C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248C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4248C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248C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248C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248C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4248C4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4248C4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4248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4248C4">
            <w:fldChar w:fldCharType="begin"/>
          </w:r>
          <w:r w:rsidR="000F79DF">
            <w:instrText xml:space="preserve"> TOC \o "1-3" \h \z \u </w:instrText>
          </w:r>
          <w:r w:rsidRPr="004248C4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>CP 14 CAMPOS VACIOS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48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248C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790383">
        <w:rPr>
          <w:bCs w:val="0"/>
        </w:rPr>
        <w:t>14</w:t>
      </w:r>
      <w:r w:rsidR="00A17FE1">
        <w:rPr>
          <w:bCs w:val="0"/>
        </w:rPr>
        <w:t xml:space="preserve">- </w:t>
      </w:r>
      <w:r w:rsidR="00790383">
        <w:rPr>
          <w:bCs w:val="0"/>
        </w:rPr>
        <w:t>Campos Vacios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(carrera, año, asignatura) y  el</w:t>
      </w:r>
      <w:r w:rsidR="004355A4">
        <w:t xml:space="preserve"> lugar (día, horario de inicio, </w:t>
      </w:r>
      <w:r w:rsidR="00DA25D5">
        <w:t>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</w:t>
      </w:r>
      <w:r w:rsidR="004735DF">
        <w:t xml:space="preserve">los </w:t>
      </w:r>
      <w:r w:rsidR="00F44635">
        <w:t xml:space="preserve"> campos </w:t>
      </w:r>
      <w:r w:rsidR="004735DF">
        <w:t xml:space="preserve">están </w:t>
      </w:r>
      <w:r>
        <w:t>vacios.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1C1A92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3A0" w:rsidRDefault="00B323A0" w:rsidP="00C94FBE">
      <w:pPr>
        <w:spacing w:before="0" w:line="240" w:lineRule="auto"/>
      </w:pPr>
      <w:r>
        <w:separator/>
      </w:r>
    </w:p>
    <w:p w:rsidR="00B323A0" w:rsidRDefault="00B323A0"/>
  </w:endnote>
  <w:endnote w:type="continuationSeparator" w:id="1">
    <w:p w:rsidR="00B323A0" w:rsidRDefault="00B323A0" w:rsidP="00C94FBE">
      <w:pPr>
        <w:spacing w:before="0" w:line="240" w:lineRule="auto"/>
      </w:pPr>
      <w:r>
        <w:continuationSeparator/>
      </w:r>
    </w:p>
    <w:p w:rsidR="00B323A0" w:rsidRDefault="00B323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4248C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4248C4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735DF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735DF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3A0" w:rsidRDefault="00B323A0" w:rsidP="00C94FBE">
      <w:pPr>
        <w:spacing w:before="0" w:line="240" w:lineRule="auto"/>
      </w:pPr>
      <w:r>
        <w:separator/>
      </w:r>
    </w:p>
    <w:p w:rsidR="00B323A0" w:rsidRDefault="00B323A0"/>
  </w:footnote>
  <w:footnote w:type="continuationSeparator" w:id="1">
    <w:p w:rsidR="00B323A0" w:rsidRDefault="00B323A0" w:rsidP="00C94FBE">
      <w:pPr>
        <w:spacing w:before="0" w:line="240" w:lineRule="auto"/>
      </w:pPr>
      <w:r>
        <w:continuationSeparator/>
      </w:r>
    </w:p>
    <w:p w:rsidR="00B323A0" w:rsidRDefault="00B323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4248C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4248C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255</TotalTime>
  <Pages>5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29</cp:revision>
  <dcterms:created xsi:type="dcterms:W3CDTF">2017-09-02T01:29:00Z</dcterms:created>
  <dcterms:modified xsi:type="dcterms:W3CDTF">2017-10-28T20:26:00Z</dcterms:modified>
</cp:coreProperties>
</file>