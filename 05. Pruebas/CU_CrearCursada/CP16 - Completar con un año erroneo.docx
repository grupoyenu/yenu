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1031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10310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B10310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10310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10310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B10310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B10310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B10310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B1031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B10310">
            <w:fldChar w:fldCharType="begin"/>
          </w:r>
          <w:r w:rsidR="000F79DF">
            <w:instrText xml:space="preserve"> TOC \o "1-3" \h \z \u </w:instrText>
          </w:r>
          <w:r w:rsidRPr="00B10310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1031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E57A60">
              <w:rPr>
                <w:rStyle w:val="Hipervnculo"/>
                <w:noProof/>
              </w:rPr>
              <w:t>CP 16 COMPRETAR CON UN AÑO ERROREO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10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10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10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10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10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10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1031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1031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1031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790383">
        <w:rPr>
          <w:bCs w:val="0"/>
        </w:rPr>
        <w:t>14</w:t>
      </w:r>
      <w:r w:rsidR="00A17FE1">
        <w:rPr>
          <w:bCs w:val="0"/>
        </w:rPr>
        <w:t xml:space="preserve">- </w:t>
      </w:r>
      <w:r w:rsidR="00790383">
        <w:rPr>
          <w:bCs w:val="0"/>
        </w:rPr>
        <w:t>Campos Vacios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0383">
        <w:t xml:space="preserve"> realiza sobre el caso de uso 08 crear cursada</w:t>
      </w:r>
      <w:r>
        <w:t xml:space="preserve">. El objetivo de este caso de prueba es, detectar errores al momento de </w:t>
      </w:r>
      <w:r w:rsidR="00790383">
        <w:t>crear una nueva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9A5071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cursada, submenú  crear</w:t>
      </w:r>
      <w:r w:rsidR="000371FE">
        <w:t>.</w:t>
      </w:r>
    </w:p>
    <w:p w:rsidR="000371FE" w:rsidRDefault="000371FE" w:rsidP="00805FA9">
      <w:r>
        <w:t xml:space="preserve">4. </w:t>
      </w:r>
      <w:r w:rsidR="00DA25D5">
        <w:t>Se cargan los</w:t>
      </w:r>
      <w:r w:rsidR="0037493F">
        <w:t xml:space="preserve"> datos del  horario </w:t>
      </w:r>
      <w:r w:rsidR="00DA25D5">
        <w:t>y  el lugar.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>El sistema debe mostrar un mensaje de error</w:t>
      </w:r>
      <w:r w:rsidR="00F44635">
        <w:t xml:space="preserve">, cuando se </w:t>
      </w:r>
      <w:r w:rsidR="0037493F">
        <w:t>ingresa un año de carrera mayor a 6 años.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1C1A92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D6729D">
              <w:t>1</w:t>
            </w:r>
            <w:r w:rsidR="0037493F">
              <w:t>6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F2D" w:rsidRDefault="00AC6F2D" w:rsidP="00C94FBE">
      <w:pPr>
        <w:spacing w:before="0" w:line="240" w:lineRule="auto"/>
      </w:pPr>
      <w:r>
        <w:separator/>
      </w:r>
    </w:p>
    <w:p w:rsidR="00AC6F2D" w:rsidRDefault="00AC6F2D"/>
  </w:endnote>
  <w:endnote w:type="continuationSeparator" w:id="1">
    <w:p w:rsidR="00AC6F2D" w:rsidRDefault="00AC6F2D" w:rsidP="00C94FBE">
      <w:pPr>
        <w:spacing w:before="0" w:line="240" w:lineRule="auto"/>
      </w:pPr>
      <w:r>
        <w:continuationSeparator/>
      </w:r>
    </w:p>
    <w:p w:rsidR="00AC6F2D" w:rsidRDefault="00AC6F2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B10310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B10310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9A5071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9A5071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F2D" w:rsidRDefault="00AC6F2D" w:rsidP="00C94FBE">
      <w:pPr>
        <w:spacing w:before="0" w:line="240" w:lineRule="auto"/>
      </w:pPr>
      <w:r>
        <w:separator/>
      </w:r>
    </w:p>
    <w:p w:rsidR="00AC6F2D" w:rsidRDefault="00AC6F2D"/>
  </w:footnote>
  <w:footnote w:type="continuationSeparator" w:id="1">
    <w:p w:rsidR="00AC6F2D" w:rsidRDefault="00AC6F2D" w:rsidP="00C94FBE">
      <w:pPr>
        <w:spacing w:before="0" w:line="240" w:lineRule="auto"/>
      </w:pPr>
      <w:r>
        <w:continuationSeparator/>
      </w:r>
    </w:p>
    <w:p w:rsidR="00AC6F2D" w:rsidRDefault="00AC6F2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B1031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B10310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7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130E3"/>
    <w:rsid w:val="003149A1"/>
    <w:rsid w:val="00344258"/>
    <w:rsid w:val="00354809"/>
    <w:rsid w:val="003560F2"/>
    <w:rsid w:val="0035759B"/>
    <w:rsid w:val="00363FD1"/>
    <w:rsid w:val="0037493F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444C0"/>
    <w:rsid w:val="004525FF"/>
    <w:rsid w:val="00471030"/>
    <w:rsid w:val="00472572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4433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895"/>
    <w:rsid w:val="00942049"/>
    <w:rsid w:val="009638E3"/>
    <w:rsid w:val="0096683E"/>
    <w:rsid w:val="00990C46"/>
    <w:rsid w:val="009A0C40"/>
    <w:rsid w:val="009A3173"/>
    <w:rsid w:val="009A5071"/>
    <w:rsid w:val="009A6BDE"/>
    <w:rsid w:val="009E25EF"/>
    <w:rsid w:val="009E4DA8"/>
    <w:rsid w:val="009F4449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B5999"/>
    <w:rsid w:val="00AC1CD2"/>
    <w:rsid w:val="00AC6F2D"/>
    <w:rsid w:val="00AD0A1F"/>
    <w:rsid w:val="00AE03C9"/>
    <w:rsid w:val="00AE0C53"/>
    <w:rsid w:val="00AF6C07"/>
    <w:rsid w:val="00B01480"/>
    <w:rsid w:val="00B0695A"/>
    <w:rsid w:val="00B071F2"/>
    <w:rsid w:val="00B10310"/>
    <w:rsid w:val="00B138FE"/>
    <w:rsid w:val="00B144C2"/>
    <w:rsid w:val="00B20663"/>
    <w:rsid w:val="00B21F60"/>
    <w:rsid w:val="00B251C8"/>
    <w:rsid w:val="00B3144C"/>
    <w:rsid w:val="00B32896"/>
    <w:rsid w:val="00B36B62"/>
    <w:rsid w:val="00B43E6A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57A60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273</TotalTime>
  <Pages>6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31</cp:revision>
  <dcterms:created xsi:type="dcterms:W3CDTF">2017-09-02T01:29:00Z</dcterms:created>
  <dcterms:modified xsi:type="dcterms:W3CDTF">2017-10-28T20:18:00Z</dcterms:modified>
</cp:coreProperties>
</file>