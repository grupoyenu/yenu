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D37B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D37B1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9D37B1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D37B1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D37B1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9D37B1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9D37B1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9D37B1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9D37B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9D37B1">
            <w:fldChar w:fldCharType="begin"/>
          </w:r>
          <w:r w:rsidR="000F79DF">
            <w:instrText xml:space="preserve"> TOC \o "1-3" \h \z \u </w:instrText>
          </w:r>
          <w:r w:rsidRPr="009D37B1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D37B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99255D">
              <w:rPr>
                <w:rStyle w:val="Hipervnculo"/>
                <w:noProof/>
              </w:rPr>
              <w:t xml:space="preserve">34 NOMBRE DE CURSADA QUE YA  EXISTE 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D37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D37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D37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D37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D37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D37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D37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D37B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D37B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99255D">
        <w:rPr>
          <w:bCs w:val="0"/>
        </w:rPr>
        <w:t>34– Nombre de cursada que ya existe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99255D">
        <w:t xml:space="preserve"> realiza sobre el caso de uso 06</w:t>
      </w:r>
      <w:r w:rsidR="00AC396B">
        <w:t xml:space="preserve"> </w:t>
      </w:r>
      <w:r w:rsidR="00790383">
        <w:t xml:space="preserve"> </w:t>
      </w:r>
      <w:r w:rsidR="0099255D">
        <w:t>modificar Horario de Cursada</w:t>
      </w:r>
      <w:r>
        <w:t xml:space="preserve">. El objetivo de este caso de prueba es, detectar errores al momento de </w:t>
      </w:r>
      <w:r w:rsidR="0099255D">
        <w:t>modificar una cursada</w:t>
      </w:r>
      <w:r w:rsidR="00790383">
        <w:t>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99255D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DF3541" w:rsidRDefault="00DF3541" w:rsidP="00DF3541">
      <w:pPr>
        <w:jc w:val="both"/>
      </w:pPr>
      <w:r>
        <w:t>Se realiza la descripción paso a paso de la ejecución del caso de prueba.</w:t>
      </w:r>
    </w:p>
    <w:p w:rsidR="00DF3541" w:rsidRDefault="00DF3541" w:rsidP="00DF3541">
      <w:pPr>
        <w:jc w:val="both"/>
      </w:pPr>
      <w:r>
        <w:t>1. Se ingresa al sistema Tempus.</w:t>
      </w:r>
    </w:p>
    <w:p w:rsidR="00DF3541" w:rsidRDefault="00DF3541" w:rsidP="00DF3541">
      <w:pPr>
        <w:jc w:val="both"/>
      </w:pPr>
      <w:r>
        <w:t>2. Iniciar sesión.</w:t>
      </w:r>
    </w:p>
    <w:p w:rsidR="00DF3541" w:rsidRDefault="00DF3541" w:rsidP="00DF3541">
      <w:pPr>
        <w:jc w:val="both"/>
      </w:pPr>
      <w:r>
        <w:t>3. Ingresar al correo y clave.</w:t>
      </w:r>
    </w:p>
    <w:p w:rsidR="00DF3541" w:rsidRDefault="00DF3541" w:rsidP="00DF3541">
      <w:pPr>
        <w:jc w:val="both"/>
      </w:pPr>
      <w:r>
        <w:t xml:space="preserve">4. Seleccionar Menu </w:t>
      </w:r>
      <w:r w:rsidR="0099255D">
        <w:t>CURSADA</w:t>
      </w:r>
      <w:r>
        <w:t xml:space="preserve"> Submenu BORRAR/MODIFICAR.</w:t>
      </w:r>
    </w:p>
    <w:p w:rsidR="00DF3541" w:rsidRDefault="00DF3541" w:rsidP="00E3637B">
      <w:pPr>
        <w:tabs>
          <w:tab w:val="center" w:pos="4252"/>
        </w:tabs>
        <w:ind w:left="0" w:firstLine="0"/>
        <w:jc w:val="both"/>
      </w:pPr>
      <w:r>
        <w:t xml:space="preserve">5. Insertar el nombre de la </w:t>
      </w:r>
      <w:r w:rsidR="0099255D">
        <w:t>asignatura</w:t>
      </w:r>
      <w:r>
        <w:t>.</w:t>
      </w:r>
      <w:r w:rsidR="00E3637B">
        <w:tab/>
      </w:r>
    </w:p>
    <w:p w:rsidR="00E3637B" w:rsidRDefault="00E3637B" w:rsidP="00E3637B">
      <w:pPr>
        <w:tabs>
          <w:tab w:val="center" w:pos="4252"/>
        </w:tabs>
        <w:ind w:left="0" w:firstLine="0"/>
        <w:jc w:val="both"/>
      </w:pPr>
      <w:r>
        <w:lastRenderedPageBreak/>
        <w:t xml:space="preserve">6. Seleccionar la cursada a modificar </w:t>
      </w:r>
    </w:p>
    <w:p w:rsidR="00805FA9" w:rsidRDefault="00E3637B" w:rsidP="000371FE">
      <w:pPr>
        <w:ind w:left="0" w:firstLine="0"/>
        <w:jc w:val="both"/>
      </w:pPr>
      <w:r>
        <w:t xml:space="preserve">7. Modificar </w:t>
      </w: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</w:t>
      </w:r>
      <w:r w:rsidR="00042098">
        <w:t>error</w:t>
      </w:r>
      <w:r w:rsidR="00D60678">
        <w:t xml:space="preserve"> indicando que </w:t>
      </w:r>
      <w:r w:rsidR="0099255D">
        <w:t>ese nombre de cursada ya existe.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F33582" w:rsidRDefault="00F33582" w:rsidP="00F33582">
      <w:pPr>
        <w:jc w:val="both"/>
      </w:pPr>
      <w:r>
        <w:t>Una vez ingresado al Sistema web Tempus, con los correspondientes pasos dichos anteriormente, hacemos la búsqueda de una</w:t>
      </w:r>
      <w:r w:rsidR="00CB6168">
        <w:t xml:space="preserve"> </w:t>
      </w:r>
      <w:r w:rsidR="0099255D">
        <w:t xml:space="preserve">cursada </w:t>
      </w:r>
      <w:r>
        <w:t xml:space="preserve">que </w:t>
      </w:r>
      <w:r w:rsidR="0099255D">
        <w:t xml:space="preserve">ya </w:t>
      </w:r>
      <w:r>
        <w:t>existe, la</w:t>
      </w:r>
      <w:r w:rsidR="0016177A">
        <w:t xml:space="preserve"> prueba fallo ya que muestra </w:t>
      </w:r>
      <w:r w:rsidR="0099255D">
        <w:t>un mensaje de LOCALHOST con un botón aceptar.</w:t>
      </w:r>
    </w:p>
    <w:p w:rsidR="00F33582" w:rsidRDefault="00F33582" w:rsidP="00F33582">
      <w:pPr>
        <w:jc w:val="both"/>
      </w:pPr>
      <w:r>
        <w:t>La evaluación de la prueba que se realizo no mostro el mensaje esperado. Queda pendiente corregir la evaluación de prueba.</w:t>
      </w:r>
    </w:p>
    <w:p w:rsidR="00F33582" w:rsidRDefault="00F7708F" w:rsidP="00F33582">
      <w:pPr>
        <w:pStyle w:val="PSI-Ttulo2"/>
      </w:pPr>
      <w:r>
        <w:t>Mesa de examen</w:t>
      </w:r>
      <w:r w:rsidR="00F33582">
        <w:t xml:space="preserve"> que no existe.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D84C70" w:rsidTr="004014A5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 w:rsidRPr="00DC71B7">
              <w:rPr>
                <w:highlight w:val="yellow"/>
              </w:rPr>
              <w:t>Nivel de Prueba:</w:t>
            </w: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84C70" w:rsidRDefault="005C0FEC" w:rsidP="004014A5">
            <w:pPr>
              <w:pStyle w:val="PSI-ComentarioenTabla"/>
              <w:rPr>
                <w:color w:val="0000FF"/>
              </w:rPr>
            </w:pPr>
            <w:r>
              <w:t>ID Caso de Uso: CU0</w:t>
            </w:r>
            <w:r w:rsidR="0099255D">
              <w:t>6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4C70" w:rsidRDefault="00D84C70" w:rsidP="004014A5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E34E18" w:rsidP="004014A5">
            <w:pPr>
              <w:pStyle w:val="PSI-ComentarioenTabla"/>
            </w:pPr>
            <w:r w:rsidRPr="0099255D">
              <w:rPr>
                <w:highlight w:val="yellow"/>
              </w:rPr>
              <w:t>ID Requerimiento: RF- REQ-06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Autor del Caso de Prueba: Oyarzo Mariela.</w:t>
            </w: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E34E18">
              <w:t xml:space="preserve"> CP</w:t>
            </w:r>
            <w:r w:rsidR="0099255D">
              <w:t>34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Nombre del Probador: Oyarzo Mariela</w:t>
            </w: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Fecha de Creación: 27/OCT/2017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 xml:space="preserve">Fecha de </w:t>
            </w:r>
            <w:r w:rsidR="0099255D">
              <w:t>Ejecución: 07</w:t>
            </w:r>
            <w:r>
              <w:t>/NOV/201</w:t>
            </w:r>
            <w:r w:rsidR="0099255D">
              <w:t>8</w:t>
            </w:r>
          </w:p>
        </w:tc>
      </w:tr>
      <w:tr w:rsidR="00D84C70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4C70" w:rsidRDefault="00D84C70" w:rsidP="004014A5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  <w:numPr>
                <w:ilvl w:val="0"/>
                <w:numId w:val="17"/>
              </w:numPr>
            </w:pPr>
            <w:r>
              <w:t>La base de datos debe estar cargada</w:t>
            </w:r>
          </w:p>
          <w:p w:rsidR="00D84C70" w:rsidRDefault="00D84C70" w:rsidP="004014A5">
            <w:pPr>
              <w:pStyle w:val="PSI-ComentarioenTabla"/>
              <w:numPr>
                <w:ilvl w:val="0"/>
                <w:numId w:val="17"/>
              </w:numPr>
            </w:pPr>
            <w:r>
              <w:t xml:space="preserve"> Debe existir un usuario de tipo Secretaria Académica con los permisos necesarios.</w:t>
            </w:r>
          </w:p>
          <w:p w:rsidR="00D84C70" w:rsidRDefault="00D84C70" w:rsidP="004014A5">
            <w:pPr>
              <w:pStyle w:val="PSI-ComentarioenTabla"/>
              <w:numPr>
                <w:ilvl w:val="0"/>
                <w:numId w:val="17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</w:tr>
      <w:tr w:rsidR="00D84C70" w:rsidTr="004014A5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</w:tr>
      <w:tr w:rsidR="00D84C70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4C70" w:rsidRDefault="00D84C70" w:rsidP="004014A5">
            <w:pPr>
              <w:pStyle w:val="PSI-ComentarioenTabla"/>
            </w:pPr>
            <w:r>
              <w:t>Para la Ejecución del Caso de Prueba:</w:t>
            </w:r>
          </w:p>
        </w:tc>
      </w:tr>
      <w:tr w:rsidR="00D84C70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4C70" w:rsidRPr="0039735A" w:rsidRDefault="00D84C70" w:rsidP="004014A5">
            <w:pPr>
              <w:pStyle w:val="PSI-ComentarioenTabla"/>
            </w:pPr>
            <w:r w:rsidRPr="0039735A">
              <w:lastRenderedPageBreak/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4C70" w:rsidRPr="0039735A" w:rsidRDefault="00D84C70" w:rsidP="004014A5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4C70" w:rsidRPr="0039735A" w:rsidRDefault="00D84C70" w:rsidP="004014A5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4C70" w:rsidRPr="0039735A" w:rsidRDefault="00D84C70" w:rsidP="004014A5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84C70" w:rsidRPr="0039735A" w:rsidRDefault="00D84C70" w:rsidP="004014A5">
            <w:pPr>
              <w:pStyle w:val="PSI-ComentarioenTabla"/>
            </w:pPr>
            <w:r w:rsidRPr="0039735A">
              <w:t>Resultado Obtenido</w:t>
            </w:r>
          </w:p>
        </w:tc>
      </w:tr>
      <w:tr w:rsidR="00D84C70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1.Ingresar al sistema tempus</w:t>
            </w:r>
          </w:p>
          <w:p w:rsidR="00D84C70" w:rsidRDefault="00D84C70" w:rsidP="004014A5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Pr="00E609FA" w:rsidRDefault="00D84C70" w:rsidP="004014A5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Se mostro la pantalla principal</w:t>
            </w:r>
          </w:p>
        </w:tc>
      </w:tr>
      <w:tr w:rsidR="00D84C70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Se muestra la segunda pantalla</w:t>
            </w:r>
          </w:p>
        </w:tc>
      </w:tr>
      <w:tr w:rsidR="00D84C70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*Estar registrado (correo almacenado en la base de datos)</w:t>
            </w:r>
          </w:p>
          <w:p w:rsidR="00D84C70" w:rsidRDefault="00D84C70" w:rsidP="004014A5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9D37B1" w:rsidP="004014A5">
            <w:pPr>
              <w:pStyle w:val="PSI-ComentarioenTabla"/>
            </w:pPr>
            <w:hyperlink r:id="rId13" w:history="1">
              <w:r w:rsidR="00D84C70" w:rsidRPr="007A24E5">
                <w:rPr>
                  <w:rStyle w:val="Hipervnculo"/>
                </w:rPr>
                <w:t>marielaoyarzo89@gmail.com</w:t>
              </w:r>
            </w:hyperlink>
          </w:p>
          <w:p w:rsidR="00D84C70" w:rsidRDefault="00D84C70" w:rsidP="004014A5">
            <w:pPr>
              <w:pStyle w:val="PSI-ComentarioenTabla"/>
            </w:pPr>
          </w:p>
          <w:p w:rsidR="00D84C70" w:rsidRDefault="00D84C70" w:rsidP="004014A5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Ingreso con éxito</w:t>
            </w:r>
          </w:p>
        </w:tc>
      </w:tr>
      <w:tr w:rsidR="00D84C70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99255D">
            <w:pPr>
              <w:pStyle w:val="PSI-ComentarioenTabla"/>
            </w:pPr>
            <w:r>
              <w:t>4.Seleccion</w:t>
            </w:r>
            <w:r w:rsidR="00E34E18">
              <w:t xml:space="preserve">ar Menú </w:t>
            </w:r>
            <w:r w:rsidR="0099255D">
              <w:t>Cursada</w:t>
            </w:r>
            <w:r>
              <w:t>- Borrar/Modificar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Mostrar la pantalla de búsqueda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</w:pPr>
            <w:r>
              <w:t>Mostrar la pantalla de búsqueda</w:t>
            </w:r>
          </w:p>
        </w:tc>
      </w:tr>
      <w:tr w:rsidR="0016177A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99255D">
            <w:pPr>
              <w:pStyle w:val="PSI-ComentarioenTabla"/>
            </w:pPr>
            <w:r>
              <w:t xml:space="preserve">5.Insetar el nombre de la </w:t>
            </w:r>
            <w:r w:rsidR="0099255D">
              <w:t>asignatura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16177A">
            <w:pPr>
              <w:pStyle w:val="PSI-ComentarioenTabla"/>
            </w:pPr>
            <w:r>
              <w:t xml:space="preserve">Una </w:t>
            </w:r>
            <w:r w:rsidR="0099255D">
              <w:t xml:space="preserve">cursada </w:t>
            </w:r>
            <w:r w:rsidR="00E3637B">
              <w:t>valida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E3637B" w:rsidP="00E3637B">
            <w:pPr>
              <w:pStyle w:val="PSI-ComentarioenTabla"/>
              <w:ind w:left="0" w:firstLine="0"/>
            </w:pPr>
            <w:r>
              <w:t>Mostrar el listado de las cursadas con ese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77A" w:rsidRDefault="0016177A" w:rsidP="004014A5">
            <w:pPr>
              <w:pStyle w:val="PSI-ComentarioenTabla"/>
            </w:pPr>
            <w:r>
              <w:t>Ingresa a la siguiente pantalla</w:t>
            </w:r>
          </w:p>
        </w:tc>
      </w:tr>
      <w:tr w:rsidR="0099255D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99255D" w:rsidRDefault="0099255D" w:rsidP="004014A5">
            <w:pPr>
              <w:pStyle w:val="PSI-ComentarioenTabla"/>
            </w:pPr>
            <w:r>
              <w:t>6.Seleccionar la cursada que va a modificar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99255D" w:rsidRDefault="0099255D" w:rsidP="0016177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9255D" w:rsidRDefault="0099255D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9255D" w:rsidRDefault="00E3637B" w:rsidP="004014A5">
            <w:pPr>
              <w:pStyle w:val="PSI-ComentarioenTabla"/>
              <w:ind w:left="0" w:firstLine="0"/>
            </w:pPr>
            <w:r>
              <w:t>Que pueda pasar a la siguiente pantalla para poder Modificar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255D" w:rsidRDefault="00E3637B" w:rsidP="004014A5">
            <w:pPr>
              <w:pStyle w:val="PSI-ComentarioenTabla"/>
            </w:pPr>
            <w:r>
              <w:t xml:space="preserve">Muestra la pantalla para Modificar </w:t>
            </w:r>
          </w:p>
        </w:tc>
      </w:tr>
      <w:tr w:rsidR="0016177A" w:rsidTr="004014A5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4014A5">
            <w:pPr>
              <w:pStyle w:val="PSI-ComentarioenTabla"/>
            </w:pPr>
            <w:r>
              <w:t>6.</w:t>
            </w:r>
            <w:r w:rsidR="00E3637B">
              <w:t>Modificar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E3637B">
            <w:pPr>
              <w:pStyle w:val="PSI-ComentarioenTabla"/>
            </w:pPr>
            <w:r>
              <w:t xml:space="preserve">Haber escrito la </w:t>
            </w:r>
            <w:r w:rsidR="00E3637B">
              <w:t>cursada que ya existe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16177A" w:rsidP="004014A5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77A" w:rsidRDefault="00E3637B" w:rsidP="004014A5">
            <w:pPr>
              <w:pStyle w:val="PSI-ComentarioenTabla"/>
              <w:ind w:left="0" w:firstLine="0"/>
            </w:pPr>
            <w:r>
              <w:t>Mostrar un cartel que diga que ya existe esa cursada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77A" w:rsidRDefault="00E3637B" w:rsidP="004014A5">
            <w:pPr>
              <w:pStyle w:val="PSI-ComentarioenTabla"/>
            </w:pPr>
            <w:r>
              <w:t>Cartel de LocalHost</w:t>
            </w:r>
          </w:p>
        </w:tc>
      </w:tr>
      <w:tr w:rsidR="00D84C70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4C70" w:rsidRDefault="00D84C70" w:rsidP="004014A5"/>
        </w:tc>
      </w:tr>
      <w:tr w:rsidR="00D84C70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__    Fallo: _</w:t>
            </w:r>
            <w:r w:rsidR="0016177A">
              <w:t>x</w:t>
            </w:r>
            <w:r>
              <w:t xml:space="preserve"> _</w:t>
            </w:r>
            <w:r>
              <w:rPr>
                <w:color w:val="0000FF"/>
              </w:rPr>
              <w:t>(marque con x el resultado)</w:t>
            </w:r>
          </w:p>
        </w:tc>
      </w:tr>
      <w:tr w:rsidR="00D84C70" w:rsidTr="004014A5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</w:tcPr>
          <w:p w:rsidR="00D84C70" w:rsidRDefault="00D84C70" w:rsidP="0016177A">
            <w:pPr>
              <w:pStyle w:val="PSI-ComentarioenTabla"/>
            </w:pPr>
            <w:r>
              <w:t>Fecha de Apr</w:t>
            </w:r>
            <w:r w:rsidR="00E34E18">
              <w:t xml:space="preserve">obación del Caso de Prueba:   </w:t>
            </w:r>
            <w:r w:rsidR="0016177A">
              <w:t>________</w:t>
            </w:r>
          </w:p>
        </w:tc>
      </w:tr>
      <w:tr w:rsidR="00D84C70" w:rsidTr="004014A5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4C70" w:rsidRDefault="00D84C70" w:rsidP="004014A5">
            <w:pPr>
              <w:pStyle w:val="PSI-ComentarioenTabla"/>
              <w:ind w:left="0" w:firstLine="0"/>
            </w:pPr>
          </w:p>
        </w:tc>
      </w:tr>
    </w:tbl>
    <w:p w:rsidR="00AE03C9" w:rsidRDefault="00AE03C9" w:rsidP="00AE03C9">
      <w:pPr>
        <w:pStyle w:val="InfoBlue"/>
        <w:ind w:left="363"/>
      </w:pPr>
    </w:p>
    <w:p w:rsidR="007F38C0" w:rsidRDefault="00F33582" w:rsidP="00AE03C9">
      <w:pPr>
        <w:pStyle w:val="PSI-Ttulo1"/>
        <w:rPr>
          <w:lang w:val="es-VE"/>
        </w:rPr>
      </w:pPr>
      <w:r>
        <w:rPr>
          <w:lang w:val="es-VE"/>
        </w:rPr>
        <w:lastRenderedPageBreak/>
        <w:t>Anexo</w:t>
      </w:r>
    </w:p>
    <w:p w:rsidR="00F33582" w:rsidRDefault="00EF3829" w:rsidP="00AE03C9">
      <w:pPr>
        <w:pStyle w:val="PSI-Ttulo1"/>
        <w:rPr>
          <w:lang w:val="es-VE"/>
        </w:rPr>
      </w:pPr>
      <w:r>
        <w:rPr>
          <w:b w:val="0"/>
          <w:bCs w:val="0"/>
          <w:noProof/>
          <w:lang w:eastAsia="es-AR"/>
        </w:rPr>
        <w:drawing>
          <wp:inline distT="0" distB="0" distL="0" distR="0">
            <wp:extent cx="5400040" cy="2877913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29" w:rsidRDefault="00EF3829" w:rsidP="00AE03C9">
      <w:pPr>
        <w:pStyle w:val="PSI-Ttulo1"/>
        <w:rPr>
          <w:lang w:val="es-VE"/>
        </w:rPr>
      </w:pPr>
      <w:r>
        <w:rPr>
          <w:b w:val="0"/>
          <w:bCs w:val="0"/>
          <w:noProof/>
          <w:lang w:eastAsia="es-AR"/>
        </w:rPr>
        <w:drawing>
          <wp:inline distT="0" distB="0" distL="0" distR="0">
            <wp:extent cx="5400040" cy="287791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29" w:rsidRDefault="00EF3829" w:rsidP="00AE03C9">
      <w:pPr>
        <w:pStyle w:val="PSI-Ttulo1"/>
        <w:rPr>
          <w:lang w:val="es-VE"/>
        </w:rPr>
      </w:pPr>
    </w:p>
    <w:p w:rsidR="00EF3829" w:rsidRPr="00AE03C9" w:rsidRDefault="00EF3829" w:rsidP="00AE03C9">
      <w:pPr>
        <w:pStyle w:val="PSI-Ttulo1"/>
        <w:rPr>
          <w:lang w:val="es-VE"/>
        </w:rPr>
      </w:pPr>
      <w:r>
        <w:rPr>
          <w:b w:val="0"/>
          <w:bCs w:val="0"/>
          <w:noProof/>
          <w:lang w:eastAsia="es-AR"/>
        </w:rPr>
        <w:lastRenderedPageBreak/>
        <w:drawing>
          <wp:inline distT="0" distB="0" distL="0" distR="0">
            <wp:extent cx="5400040" cy="2877913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829" w:rsidRPr="00AE03C9" w:rsidSect="0092483A">
      <w:headerReference w:type="default" r:id="rId17"/>
      <w:footerReference w:type="default" r:id="rId18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9FE" w:rsidRDefault="00F349FE" w:rsidP="00C94FBE">
      <w:pPr>
        <w:spacing w:before="0" w:line="240" w:lineRule="auto"/>
      </w:pPr>
      <w:r>
        <w:separator/>
      </w:r>
    </w:p>
    <w:p w:rsidR="00F349FE" w:rsidRDefault="00F349FE"/>
  </w:endnote>
  <w:endnote w:type="continuationSeparator" w:id="1">
    <w:p w:rsidR="00F349FE" w:rsidRDefault="00F349FE" w:rsidP="00C94FBE">
      <w:pPr>
        <w:spacing w:before="0" w:line="240" w:lineRule="auto"/>
      </w:pPr>
      <w:r>
        <w:continuationSeparator/>
      </w:r>
    </w:p>
    <w:p w:rsidR="00F349FE" w:rsidRDefault="00F349F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9D37B1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9D37B1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F3829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F3829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9FE" w:rsidRDefault="00F349FE" w:rsidP="00C94FBE">
      <w:pPr>
        <w:spacing w:before="0" w:line="240" w:lineRule="auto"/>
      </w:pPr>
      <w:r>
        <w:separator/>
      </w:r>
    </w:p>
    <w:p w:rsidR="00F349FE" w:rsidRDefault="00F349FE"/>
  </w:footnote>
  <w:footnote w:type="continuationSeparator" w:id="1">
    <w:p w:rsidR="00F349FE" w:rsidRDefault="00F349FE" w:rsidP="00C94FBE">
      <w:pPr>
        <w:spacing w:before="0" w:line="240" w:lineRule="auto"/>
      </w:pPr>
      <w:r>
        <w:continuationSeparator/>
      </w:r>
    </w:p>
    <w:p w:rsidR="00F349FE" w:rsidRDefault="00F349F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9D37B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9D37B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02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177A"/>
    <w:rsid w:val="001664EE"/>
    <w:rsid w:val="00171FAA"/>
    <w:rsid w:val="00176CB5"/>
    <w:rsid w:val="00183953"/>
    <w:rsid w:val="00185A46"/>
    <w:rsid w:val="00191198"/>
    <w:rsid w:val="001950C8"/>
    <w:rsid w:val="00195D61"/>
    <w:rsid w:val="001A2EE6"/>
    <w:rsid w:val="001C050C"/>
    <w:rsid w:val="001C1A92"/>
    <w:rsid w:val="001C27FD"/>
    <w:rsid w:val="001C6104"/>
    <w:rsid w:val="001C654E"/>
    <w:rsid w:val="001C799E"/>
    <w:rsid w:val="001D6E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4D30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0501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19A"/>
    <w:rsid w:val="004E4935"/>
    <w:rsid w:val="004F4D25"/>
    <w:rsid w:val="005017FA"/>
    <w:rsid w:val="005046A5"/>
    <w:rsid w:val="00504A67"/>
    <w:rsid w:val="00511D9A"/>
    <w:rsid w:val="00515617"/>
    <w:rsid w:val="005228D1"/>
    <w:rsid w:val="00536C0D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C0FEC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43CD1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16B1E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3EAE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14CD1"/>
    <w:rsid w:val="00920EBE"/>
    <w:rsid w:val="009240E8"/>
    <w:rsid w:val="0092483A"/>
    <w:rsid w:val="0093174D"/>
    <w:rsid w:val="00931895"/>
    <w:rsid w:val="0093761B"/>
    <w:rsid w:val="00942049"/>
    <w:rsid w:val="009638E3"/>
    <w:rsid w:val="0096683E"/>
    <w:rsid w:val="00990C46"/>
    <w:rsid w:val="0099255D"/>
    <w:rsid w:val="009A0C40"/>
    <w:rsid w:val="009A3173"/>
    <w:rsid w:val="009A6BDE"/>
    <w:rsid w:val="009C3443"/>
    <w:rsid w:val="009D37B1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8694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4F77"/>
    <w:rsid w:val="00B251C8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BF1041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B6168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84C70"/>
    <w:rsid w:val="00D91B93"/>
    <w:rsid w:val="00D93FEC"/>
    <w:rsid w:val="00DA25D5"/>
    <w:rsid w:val="00DA284A"/>
    <w:rsid w:val="00DC6867"/>
    <w:rsid w:val="00DC6FE8"/>
    <w:rsid w:val="00DD0159"/>
    <w:rsid w:val="00DD5A70"/>
    <w:rsid w:val="00DF3541"/>
    <w:rsid w:val="00E01FEC"/>
    <w:rsid w:val="00E02245"/>
    <w:rsid w:val="00E024D8"/>
    <w:rsid w:val="00E037C9"/>
    <w:rsid w:val="00E32BB9"/>
    <w:rsid w:val="00E34178"/>
    <w:rsid w:val="00E34E18"/>
    <w:rsid w:val="00E3637B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EF3829"/>
    <w:rsid w:val="00F025F1"/>
    <w:rsid w:val="00F045A2"/>
    <w:rsid w:val="00F06F0E"/>
    <w:rsid w:val="00F10660"/>
    <w:rsid w:val="00F163F8"/>
    <w:rsid w:val="00F221BF"/>
    <w:rsid w:val="00F23068"/>
    <w:rsid w:val="00F33582"/>
    <w:rsid w:val="00F349FE"/>
    <w:rsid w:val="00F36808"/>
    <w:rsid w:val="00F438B1"/>
    <w:rsid w:val="00F44635"/>
    <w:rsid w:val="00F54DA6"/>
    <w:rsid w:val="00F637FB"/>
    <w:rsid w:val="00F64ED5"/>
    <w:rsid w:val="00F6748E"/>
    <w:rsid w:val="00F7708F"/>
    <w:rsid w:val="00F771E5"/>
    <w:rsid w:val="00F813E9"/>
    <w:rsid w:val="00F815F5"/>
    <w:rsid w:val="00F926BE"/>
    <w:rsid w:val="00FA52C6"/>
    <w:rsid w:val="00FB628D"/>
    <w:rsid w:val="00FB72DC"/>
    <w:rsid w:val="00FC4195"/>
    <w:rsid w:val="00FD0571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316</TotalTime>
  <Pages>9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54</cp:revision>
  <dcterms:created xsi:type="dcterms:W3CDTF">2017-09-02T01:29:00Z</dcterms:created>
  <dcterms:modified xsi:type="dcterms:W3CDTF">2018-11-07T04:37:00Z</dcterms:modified>
</cp:coreProperties>
</file>