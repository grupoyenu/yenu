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0766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207662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207662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207662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207662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Plantilla 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207662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207662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207662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20766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207662">
            <w:fldChar w:fldCharType="begin"/>
          </w:r>
          <w:r w:rsidR="000F79DF">
            <w:instrText xml:space="preserve"> TOC \o "1-3" \h \z \u </w:instrText>
          </w:r>
          <w:r w:rsidRPr="00207662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0766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8D4853">
              <w:rPr>
                <w:rStyle w:val="Hipervnculo"/>
                <w:noProof/>
              </w:rPr>
              <w:t>CP 11</w:t>
            </w:r>
            <w:r w:rsidR="00296617">
              <w:rPr>
                <w:rStyle w:val="Hipervnculo"/>
                <w:noProof/>
              </w:rPr>
              <w:t xml:space="preserve"> ARCHIVO </w:t>
            </w:r>
            <w:r w:rsidR="008A1ABD">
              <w:rPr>
                <w:rStyle w:val="Hipervnculo"/>
                <w:noProof/>
              </w:rPr>
              <w:t>CON DUPLICADOS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0766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0766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0766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0766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0766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0766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0766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0766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207662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5E4042" w:rsidP="009A3173">
          <w:pPr>
            <w:pStyle w:val="PSI-Ttulo"/>
          </w:pPr>
          <w:r>
            <w:rPr>
              <w:lang w:val="es-AR"/>
            </w:rPr>
            <w:t>Plantilla 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8D4853">
        <w:rPr>
          <w:bCs w:val="0"/>
        </w:rPr>
        <w:t>11</w:t>
      </w:r>
      <w:r w:rsidR="00A17FE1">
        <w:rPr>
          <w:bCs w:val="0"/>
        </w:rPr>
        <w:t xml:space="preserve">- ARCHIVO </w:t>
      </w:r>
      <w:r w:rsidR="00296617">
        <w:rPr>
          <w:bCs w:val="0"/>
        </w:rPr>
        <w:t xml:space="preserve">CON </w:t>
      </w:r>
      <w:r w:rsidR="009240E8">
        <w:rPr>
          <w:bCs w:val="0"/>
        </w:rPr>
        <w:t>DUPLICADOS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8D4853">
        <w:t xml:space="preserve"> realiza sobre el caso de uso 03</w:t>
      </w:r>
      <w:r>
        <w:t xml:space="preserve"> importar </w:t>
      </w:r>
      <w:r w:rsidR="008D4853">
        <w:t>mesas de examen</w:t>
      </w:r>
      <w:r>
        <w:t>. El objetivo de este caso de prueba es, detectar errores al momento de importar un nuevo archivo del horario de cursada.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765110" w:rsidRDefault="00765110" w:rsidP="00252101">
      <w:pPr>
        <w:jc w:val="both"/>
      </w:pPr>
      <w:r>
        <w:t>El archivo solo debe aceptar</w:t>
      </w:r>
      <w:r w:rsidR="00274CEF">
        <w:t xml:space="preserve"> </w:t>
      </w:r>
      <w:r>
        <w:t>el formato CSV.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805FA9" w:rsidP="00805FA9">
      <w:pPr>
        <w:jc w:val="both"/>
      </w:pPr>
      <w:r>
        <w:t>1. La base de datos debe estar cargada.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805FA9" w:rsidRDefault="00805FA9" w:rsidP="00252101">
      <w:pPr>
        <w:jc w:val="both"/>
      </w:pPr>
      <w:r>
        <w:t>1. Se ingresa al sistema.</w:t>
      </w:r>
    </w:p>
    <w:p w:rsidR="00805FA9" w:rsidRDefault="00805FA9" w:rsidP="00252101">
      <w:pPr>
        <w:jc w:val="both"/>
      </w:pPr>
      <w:r>
        <w:t>2. Se accede al sistema mediante el correo y clave.</w:t>
      </w:r>
    </w:p>
    <w:p w:rsidR="00805FA9" w:rsidRDefault="00805FA9" w:rsidP="00252101">
      <w:pPr>
        <w:jc w:val="both"/>
      </w:pPr>
    </w:p>
    <w:p w:rsidR="00805FA9" w:rsidRDefault="00805FA9" w:rsidP="00252101">
      <w:pPr>
        <w:jc w:val="both"/>
      </w:pPr>
    </w:p>
    <w:p w:rsidR="00805FA9" w:rsidRDefault="00805FA9" w:rsidP="00252101">
      <w:pPr>
        <w:jc w:val="both"/>
      </w:pPr>
    </w:p>
    <w:p w:rsidR="00805FA9" w:rsidRDefault="00805FA9" w:rsidP="00805FA9">
      <w:r>
        <w:t>3. S</w:t>
      </w:r>
      <w:r w:rsidR="000371FE">
        <w:t>e selecciona en el menú cursada, submenú  importar.</w:t>
      </w:r>
    </w:p>
    <w:p w:rsidR="000371FE" w:rsidRDefault="000371FE" w:rsidP="00805FA9">
      <w:r>
        <w:t>4. Se selecciona un archivo.</w:t>
      </w:r>
    </w:p>
    <w:p w:rsidR="00805FA9" w:rsidRDefault="00805FA9" w:rsidP="000371FE">
      <w:pPr>
        <w:ind w:left="0" w:firstLine="0"/>
        <w:jc w:val="both"/>
      </w:pP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t>Resultado esperado</w:t>
      </w:r>
      <w:bookmarkEnd w:id="10"/>
      <w:bookmarkEnd w:id="11"/>
    </w:p>
    <w:p w:rsidR="00F06F0E" w:rsidRDefault="000371FE" w:rsidP="00A17FE1">
      <w:pPr>
        <w:jc w:val="both"/>
      </w:pPr>
      <w:r>
        <w:t xml:space="preserve">El sistema debe mostrar </w:t>
      </w:r>
      <w:r w:rsidR="00A17FE1">
        <w:t xml:space="preserve">un mensaje de error, </w:t>
      </w:r>
      <w:r w:rsidR="005F0372">
        <w:t>indicando que en el archivo se están ingresando datos duplicados.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2A6F5C" w:rsidRDefault="002A6F5C" w:rsidP="00252101">
      <w:pPr>
        <w:jc w:val="both"/>
      </w:pPr>
      <w:r>
        <w:t>Pendiente de evaluación</w:t>
      </w:r>
    </w:p>
    <w:p w:rsidR="002A6F5C" w:rsidRDefault="002A6F5C" w:rsidP="00252101">
      <w:pPr>
        <w:jc w:val="both"/>
      </w:pPr>
    </w:p>
    <w:p w:rsidR="0039735A" w:rsidRDefault="00805FA9" w:rsidP="0039735A">
      <w:pPr>
        <w:pStyle w:val="PSI-Ttulo1"/>
      </w:pPr>
      <w:bookmarkStart w:id="14" w:name="_Toc257629342"/>
      <w:r>
        <w:t>P</w:t>
      </w:r>
      <w:r w:rsidR="0039735A">
        <w:t>lantilla Caso de Prueba</w:t>
      </w:r>
      <w:r w:rsidR="00F637FB">
        <w:t>&lt;NOMBRE DEL CASO DE PRUEBA&gt;</w:t>
      </w:r>
      <w:bookmarkEnd w:id="14"/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8D4853">
            <w:pPr>
              <w:pStyle w:val="PSI-ComentarioenTabla"/>
              <w:tabs>
                <w:tab w:val="left" w:pos="2535"/>
              </w:tabs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8D4853">
              <w:t>3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2A6F5C">
              <w:t xml:space="preserve"> RF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Autor del Caso de Prueba:</w:t>
            </w:r>
            <w:r w:rsidR="002A6F5C">
              <w:t xml:space="preserve"> Oyarzo Mariela.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5" w:name="DDE_LINK1"/>
            <w:r>
              <w:t>ID/Nombre Caso de Prueba:</w:t>
            </w:r>
            <w:bookmarkEnd w:id="15"/>
            <w:r w:rsidR="002A6F5C">
              <w:t xml:space="preserve"> CP</w:t>
            </w:r>
            <w:r w:rsidR="008D4853">
              <w:t>11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8D4853">
              <w:t xml:space="preserve"> 2</w:t>
            </w:r>
            <w:r w:rsidR="002A6F5C">
              <w:t>/</w:t>
            </w:r>
            <w:r w:rsidR="008D4853">
              <w:t>OCT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842" w:rsidRDefault="00E10842" w:rsidP="00C94FBE">
      <w:pPr>
        <w:spacing w:before="0" w:line="240" w:lineRule="auto"/>
      </w:pPr>
      <w:r>
        <w:separator/>
      </w:r>
    </w:p>
    <w:p w:rsidR="00E10842" w:rsidRDefault="00E10842"/>
  </w:endnote>
  <w:endnote w:type="continuationSeparator" w:id="1">
    <w:p w:rsidR="00E10842" w:rsidRDefault="00E10842" w:rsidP="00C94FBE">
      <w:pPr>
        <w:spacing w:before="0" w:line="240" w:lineRule="auto"/>
      </w:pPr>
      <w:r>
        <w:continuationSeparator/>
      </w:r>
    </w:p>
    <w:p w:rsidR="00E10842" w:rsidRDefault="00E1084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207662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207662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8D4853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8D4853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842" w:rsidRDefault="00E10842" w:rsidP="00C94FBE">
      <w:pPr>
        <w:spacing w:before="0" w:line="240" w:lineRule="auto"/>
      </w:pPr>
      <w:r>
        <w:separator/>
      </w:r>
    </w:p>
    <w:p w:rsidR="00E10842" w:rsidRDefault="00E10842"/>
  </w:footnote>
  <w:footnote w:type="continuationSeparator" w:id="1">
    <w:p w:rsidR="00E10842" w:rsidRDefault="00E10842" w:rsidP="00C94FBE">
      <w:pPr>
        <w:spacing w:before="0" w:line="240" w:lineRule="auto"/>
      </w:pPr>
      <w:r>
        <w:continuationSeparator/>
      </w:r>
    </w:p>
    <w:p w:rsidR="00E10842" w:rsidRDefault="00E1084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805FA9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Plantilla Caso de Prueba</w:t>
        </w:r>
      </w:p>
    </w:sdtContent>
  </w:sdt>
  <w:p w:rsidR="00805FA9" w:rsidRPr="000F4F97" w:rsidRDefault="00207662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207662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371FE"/>
    <w:rsid w:val="00045838"/>
    <w:rsid w:val="00045F1A"/>
    <w:rsid w:val="00055F99"/>
    <w:rsid w:val="00057400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0D17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050C"/>
    <w:rsid w:val="001C27FD"/>
    <w:rsid w:val="001C6104"/>
    <w:rsid w:val="001C654E"/>
    <w:rsid w:val="001C799E"/>
    <w:rsid w:val="001F5F92"/>
    <w:rsid w:val="0020621B"/>
    <w:rsid w:val="00207662"/>
    <w:rsid w:val="002145E7"/>
    <w:rsid w:val="00217A70"/>
    <w:rsid w:val="00222AA1"/>
    <w:rsid w:val="00224B75"/>
    <w:rsid w:val="00251E3D"/>
    <w:rsid w:val="00252101"/>
    <w:rsid w:val="002548A5"/>
    <w:rsid w:val="00266C42"/>
    <w:rsid w:val="00274CEF"/>
    <w:rsid w:val="00295CA9"/>
    <w:rsid w:val="00296617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74FD"/>
    <w:rsid w:val="0040066E"/>
    <w:rsid w:val="00412F99"/>
    <w:rsid w:val="004444C0"/>
    <w:rsid w:val="004525FF"/>
    <w:rsid w:val="00471030"/>
    <w:rsid w:val="00472572"/>
    <w:rsid w:val="00477D05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E4042"/>
    <w:rsid w:val="005E76A4"/>
    <w:rsid w:val="005F0372"/>
    <w:rsid w:val="005F133C"/>
    <w:rsid w:val="005F31D1"/>
    <w:rsid w:val="005F5429"/>
    <w:rsid w:val="005F60BA"/>
    <w:rsid w:val="00602A2E"/>
    <w:rsid w:val="006124BF"/>
    <w:rsid w:val="00616A6E"/>
    <w:rsid w:val="00672D02"/>
    <w:rsid w:val="006919D5"/>
    <w:rsid w:val="006A2495"/>
    <w:rsid w:val="006B3371"/>
    <w:rsid w:val="006B35D9"/>
    <w:rsid w:val="006D7DDE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A1ABD"/>
    <w:rsid w:val="008B3B0F"/>
    <w:rsid w:val="008B6C9A"/>
    <w:rsid w:val="008C02B4"/>
    <w:rsid w:val="008C36AB"/>
    <w:rsid w:val="008C67B6"/>
    <w:rsid w:val="008D4853"/>
    <w:rsid w:val="008E48FB"/>
    <w:rsid w:val="00904CB6"/>
    <w:rsid w:val="00920EBE"/>
    <w:rsid w:val="009240E8"/>
    <w:rsid w:val="0092483A"/>
    <w:rsid w:val="00931895"/>
    <w:rsid w:val="00942049"/>
    <w:rsid w:val="0096683E"/>
    <w:rsid w:val="009A0C40"/>
    <w:rsid w:val="009A3173"/>
    <w:rsid w:val="009A6BDE"/>
    <w:rsid w:val="009E25EF"/>
    <w:rsid w:val="009E4DA8"/>
    <w:rsid w:val="009F4449"/>
    <w:rsid w:val="00A0436A"/>
    <w:rsid w:val="00A12B5B"/>
    <w:rsid w:val="00A13DBA"/>
    <w:rsid w:val="00A17FE1"/>
    <w:rsid w:val="00A2496D"/>
    <w:rsid w:val="00A45630"/>
    <w:rsid w:val="00A50ABB"/>
    <w:rsid w:val="00A53A7E"/>
    <w:rsid w:val="00A670E3"/>
    <w:rsid w:val="00A8070B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6387B"/>
    <w:rsid w:val="00B76D53"/>
    <w:rsid w:val="00B77F48"/>
    <w:rsid w:val="00B86901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B2CC9"/>
    <w:rsid w:val="00CC2C48"/>
    <w:rsid w:val="00CC671B"/>
    <w:rsid w:val="00CD2EDF"/>
    <w:rsid w:val="00CD323E"/>
    <w:rsid w:val="00CE0252"/>
    <w:rsid w:val="00CE0C6E"/>
    <w:rsid w:val="00CE34BC"/>
    <w:rsid w:val="00CE7C8F"/>
    <w:rsid w:val="00CE7F5B"/>
    <w:rsid w:val="00D01B23"/>
    <w:rsid w:val="00D06E99"/>
    <w:rsid w:val="00D1000C"/>
    <w:rsid w:val="00D15FB2"/>
    <w:rsid w:val="00D22B6B"/>
    <w:rsid w:val="00D255E1"/>
    <w:rsid w:val="00D44081"/>
    <w:rsid w:val="00D45D4F"/>
    <w:rsid w:val="00D57F72"/>
    <w:rsid w:val="00D649B2"/>
    <w:rsid w:val="00D80E83"/>
    <w:rsid w:val="00D91B93"/>
    <w:rsid w:val="00D93FEC"/>
    <w:rsid w:val="00DA284A"/>
    <w:rsid w:val="00DC6867"/>
    <w:rsid w:val="00DD0159"/>
    <w:rsid w:val="00DD5A70"/>
    <w:rsid w:val="00E01FEC"/>
    <w:rsid w:val="00E024D8"/>
    <w:rsid w:val="00E037C9"/>
    <w:rsid w:val="00E10842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164</TotalTime>
  <Pages>6</Pages>
  <Words>550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Caso de Prueba</vt:lpstr>
    </vt:vector>
  </TitlesOfParts>
  <Company>GRUPO DE DESARROLLO YENÚ</Company>
  <LinksUpToDate>false</LinksUpToDate>
  <CharactersWithSpaces>3574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Caso de Prueba</dc:title>
  <dc:subject>TEMPUS</dc:subject>
  <dc:creator>Emanuel</dc:creator>
  <cp:keywords/>
  <dc:description/>
  <cp:lastModifiedBy>Mariela</cp:lastModifiedBy>
  <cp:revision>17</cp:revision>
  <dcterms:created xsi:type="dcterms:W3CDTF">2017-09-02T01:29:00Z</dcterms:created>
  <dcterms:modified xsi:type="dcterms:W3CDTF">2017-10-03T01:41:00Z</dcterms:modified>
</cp:coreProperties>
</file>