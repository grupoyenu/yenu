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95D6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95D6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95D6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95D6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95D6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95D6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95D6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95D6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195D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95D61">
            <w:fldChar w:fldCharType="begin"/>
          </w:r>
          <w:r w:rsidR="000F79DF">
            <w:instrText xml:space="preserve"> TOC \o "1-3" \h \z \u </w:instrText>
          </w:r>
          <w:r w:rsidRPr="00195D6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914CD1">
              <w:rPr>
                <w:rStyle w:val="Hipervnculo"/>
                <w:noProof/>
              </w:rPr>
              <w:t xml:space="preserve">6 MESA </w:t>
            </w:r>
            <w:r w:rsidR="00CA692D">
              <w:rPr>
                <w:rStyle w:val="Hipervnculo"/>
                <w:noProof/>
              </w:rPr>
              <w:t>QUE NO 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95D6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95D6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E3E09">
        <w:rPr>
          <w:bCs w:val="0"/>
        </w:rPr>
        <w:t>2</w:t>
      </w:r>
      <w:r w:rsidR="00914CD1">
        <w:rPr>
          <w:bCs w:val="0"/>
        </w:rPr>
        <w:t>6 – Mesa que no existe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914CD1">
        <w:t xml:space="preserve"> realiza sobre el caso de uso 05</w:t>
      </w:r>
      <w:r w:rsidR="00AC396B">
        <w:t xml:space="preserve"> </w:t>
      </w:r>
      <w:r w:rsidR="00790383">
        <w:t xml:space="preserve"> </w:t>
      </w:r>
      <w:r w:rsidR="00AC396B">
        <w:t>buscar</w:t>
      </w:r>
      <w:r w:rsidR="00914CD1">
        <w:t xml:space="preserve"> mesas</w:t>
      </w:r>
      <w:r>
        <w:t xml:space="preserve">. El objetivo de este caso de prueba es, detectar errores al momento de </w:t>
      </w:r>
      <w:r w:rsidR="0086333D">
        <w:t xml:space="preserve">buscar una </w:t>
      </w:r>
      <w:r w:rsidR="00914CD1">
        <w:t>mesa</w:t>
      </w:r>
      <w:r w:rsidR="00790383"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914CD1">
        <w:t>mesa de examen</w:t>
      </w:r>
      <w:r w:rsidR="000371FE">
        <w:t>.</w:t>
      </w:r>
    </w:p>
    <w:p w:rsidR="000371FE" w:rsidRDefault="000371FE" w:rsidP="00805FA9">
      <w:r>
        <w:t xml:space="preserve">4. </w:t>
      </w:r>
      <w:r w:rsidR="00BF1041">
        <w:t xml:space="preserve">Se carga el campo  denominación con el nombre de la </w:t>
      </w:r>
      <w:r w:rsidR="00914CD1">
        <w:t xml:space="preserve">mesa </w:t>
      </w:r>
      <w:r w:rsidR="00BF1041">
        <w:t xml:space="preserve">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D60678">
        <w:t xml:space="preserve"> indicando que la</w:t>
      </w:r>
      <w:r w:rsidR="00536C0D">
        <w:t xml:space="preserve"> mesa </w:t>
      </w:r>
      <w:r w:rsidR="00D60678">
        <w:t>no existe, por ende no hay resultados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536C0D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536C0D">
              <w:t>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571" w:rsidRDefault="00FD0571" w:rsidP="00C94FBE">
      <w:pPr>
        <w:spacing w:before="0" w:line="240" w:lineRule="auto"/>
      </w:pPr>
      <w:r>
        <w:separator/>
      </w:r>
    </w:p>
    <w:p w:rsidR="00FD0571" w:rsidRDefault="00FD0571"/>
  </w:endnote>
  <w:endnote w:type="continuationSeparator" w:id="1">
    <w:p w:rsidR="00FD0571" w:rsidRDefault="00FD0571" w:rsidP="00C94FBE">
      <w:pPr>
        <w:spacing w:before="0" w:line="240" w:lineRule="auto"/>
      </w:pPr>
      <w:r>
        <w:continuationSeparator/>
      </w:r>
    </w:p>
    <w:p w:rsidR="00FD0571" w:rsidRDefault="00FD05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195D6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195D6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43CD1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43CD1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571" w:rsidRDefault="00FD0571" w:rsidP="00C94FBE">
      <w:pPr>
        <w:spacing w:before="0" w:line="240" w:lineRule="auto"/>
      </w:pPr>
      <w:r>
        <w:separator/>
      </w:r>
    </w:p>
    <w:p w:rsidR="00FD0571" w:rsidRDefault="00FD0571"/>
  </w:footnote>
  <w:footnote w:type="continuationSeparator" w:id="1">
    <w:p w:rsidR="00FD0571" w:rsidRDefault="00FD0571" w:rsidP="00C94FBE">
      <w:pPr>
        <w:spacing w:before="0" w:line="240" w:lineRule="auto"/>
      </w:pPr>
      <w:r>
        <w:continuationSeparator/>
      </w:r>
    </w:p>
    <w:p w:rsidR="00FD0571" w:rsidRDefault="00FD05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95D6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95D6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95D61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36C0D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43CD1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14CD1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C3443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0571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282</TotalTime>
  <Pages>6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41</cp:revision>
  <dcterms:created xsi:type="dcterms:W3CDTF">2017-09-02T01:29:00Z</dcterms:created>
  <dcterms:modified xsi:type="dcterms:W3CDTF">2017-10-28T22:00:00Z</dcterms:modified>
</cp:coreProperties>
</file>