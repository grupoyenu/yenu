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25210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ge">
                  <wp:posOffset>57150</wp:posOffset>
                </wp:positionV>
                <wp:extent cx="609600" cy="7620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3212D4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-251659264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0288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59264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-251658240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Default="0025210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252101">
          <w:pPr>
            <w:pStyle w:val="Sinespaciado"/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ge">
                  <wp:posOffset>4010025</wp:posOffset>
                </wp:positionV>
                <wp:extent cx="3048000" cy="2743200"/>
                <wp:effectExtent l="0" t="0" r="0" b="0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D06E99" w:rsidRDefault="00D06E99"/>
        <w:p w:rsidR="00BC5404" w:rsidRDefault="00252101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ge">
                  <wp:posOffset>9963150</wp:posOffset>
                </wp:positionV>
                <wp:extent cx="5400040" cy="53975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3212D4" w:rsidP="000F4F97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62336;mso-position-horizontal-relative:margin;mso-position-vertical-relative:margin" fillcolor="white [3212]" strokecolor="#31849b [2408]">
                <v:textbox style="mso-next-textbox:#_x0000_s1044">
                  <w:txbxContent>
                    <w:p w:rsidR="00805FA9" w:rsidRDefault="00805FA9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>En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805FA9" w:rsidRPr="00AE03C9" w:rsidRDefault="00805FA9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:rsidR="008B3B0F" w:rsidRPr="008B3B0F" w:rsidRDefault="003212D4" w:rsidP="00252101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55168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D06E99" w:rsidRDefault="003212D4"/>
      </w:sdtContent>
    </w:sdt>
    <w:p w:rsidR="00A13DBA" w:rsidRDefault="00252101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4034790</wp:posOffset>
            </wp:positionH>
            <wp:positionV relativeFrom="page">
              <wp:posOffset>8239125</wp:posOffset>
            </wp:positionV>
            <wp:extent cx="2438400" cy="243840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0143C8" w:rsidRDefault="009C3443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498425928" w:history="1">
            <w:r w:rsidR="000143C8" w:rsidRPr="009E513F">
              <w:rPr>
                <w:rStyle w:val="Hipervnculo"/>
                <w:noProof/>
              </w:rPr>
              <w:t>Caso de Prueba</w:t>
            </w:r>
            <w:r w:rsidR="000143C8">
              <w:rPr>
                <w:noProof/>
                <w:webHidden/>
              </w:rPr>
              <w:tab/>
            </w:r>
            <w:r w:rsidR="000143C8">
              <w:rPr>
                <w:noProof/>
                <w:webHidden/>
              </w:rPr>
              <w:fldChar w:fldCharType="begin"/>
            </w:r>
            <w:r w:rsidR="000143C8">
              <w:rPr>
                <w:noProof/>
                <w:webHidden/>
              </w:rPr>
              <w:instrText xml:space="preserve"> PAGEREF _Toc498425928 \h </w:instrText>
            </w:r>
            <w:r w:rsidR="000143C8">
              <w:rPr>
                <w:noProof/>
                <w:webHidden/>
              </w:rPr>
            </w:r>
            <w:r w:rsidR="000143C8">
              <w:rPr>
                <w:noProof/>
                <w:webHidden/>
              </w:rPr>
              <w:fldChar w:fldCharType="separate"/>
            </w:r>
            <w:r w:rsidR="000143C8">
              <w:rPr>
                <w:noProof/>
                <w:webHidden/>
              </w:rPr>
              <w:t>4</w:t>
            </w:r>
            <w:r w:rsidR="000143C8">
              <w:rPr>
                <w:noProof/>
                <w:webHidden/>
              </w:rPr>
              <w:fldChar w:fldCharType="end"/>
            </w:r>
          </w:hyperlink>
        </w:p>
        <w:p w:rsidR="000143C8" w:rsidRDefault="003212D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425929" w:history="1">
            <w:r w:rsidR="000143C8" w:rsidRPr="009E513F">
              <w:rPr>
                <w:rStyle w:val="Hipervnculo"/>
                <w:noProof/>
              </w:rPr>
              <w:t>CP  Datos incorrectos</w:t>
            </w:r>
            <w:r w:rsidR="000143C8">
              <w:rPr>
                <w:noProof/>
                <w:webHidden/>
              </w:rPr>
              <w:tab/>
            </w:r>
            <w:r w:rsidR="000143C8">
              <w:rPr>
                <w:noProof/>
                <w:webHidden/>
              </w:rPr>
              <w:fldChar w:fldCharType="begin"/>
            </w:r>
            <w:r w:rsidR="000143C8">
              <w:rPr>
                <w:noProof/>
                <w:webHidden/>
              </w:rPr>
              <w:instrText xml:space="preserve"> PAGEREF _Toc498425929 \h </w:instrText>
            </w:r>
            <w:r w:rsidR="000143C8">
              <w:rPr>
                <w:noProof/>
                <w:webHidden/>
              </w:rPr>
            </w:r>
            <w:r w:rsidR="000143C8">
              <w:rPr>
                <w:noProof/>
                <w:webHidden/>
              </w:rPr>
              <w:fldChar w:fldCharType="separate"/>
            </w:r>
            <w:r w:rsidR="000143C8">
              <w:rPr>
                <w:noProof/>
                <w:webHidden/>
              </w:rPr>
              <w:t>4</w:t>
            </w:r>
            <w:r w:rsidR="000143C8">
              <w:rPr>
                <w:noProof/>
                <w:webHidden/>
              </w:rPr>
              <w:fldChar w:fldCharType="end"/>
            </w:r>
          </w:hyperlink>
        </w:p>
        <w:p w:rsidR="000143C8" w:rsidRDefault="003212D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425930" w:history="1">
            <w:r w:rsidR="000143C8" w:rsidRPr="009E513F">
              <w:rPr>
                <w:rStyle w:val="Hipervnculo"/>
                <w:noProof/>
              </w:rPr>
              <w:t>Descripción</w:t>
            </w:r>
            <w:r w:rsidR="000143C8">
              <w:rPr>
                <w:noProof/>
                <w:webHidden/>
              </w:rPr>
              <w:tab/>
            </w:r>
            <w:r w:rsidR="000143C8">
              <w:rPr>
                <w:noProof/>
                <w:webHidden/>
              </w:rPr>
              <w:fldChar w:fldCharType="begin"/>
            </w:r>
            <w:r w:rsidR="000143C8">
              <w:rPr>
                <w:noProof/>
                <w:webHidden/>
              </w:rPr>
              <w:instrText xml:space="preserve"> PAGEREF _Toc498425930 \h </w:instrText>
            </w:r>
            <w:r w:rsidR="000143C8">
              <w:rPr>
                <w:noProof/>
                <w:webHidden/>
              </w:rPr>
            </w:r>
            <w:r w:rsidR="000143C8">
              <w:rPr>
                <w:noProof/>
                <w:webHidden/>
              </w:rPr>
              <w:fldChar w:fldCharType="separate"/>
            </w:r>
            <w:r w:rsidR="000143C8">
              <w:rPr>
                <w:noProof/>
                <w:webHidden/>
              </w:rPr>
              <w:t>4</w:t>
            </w:r>
            <w:r w:rsidR="000143C8">
              <w:rPr>
                <w:noProof/>
                <w:webHidden/>
              </w:rPr>
              <w:fldChar w:fldCharType="end"/>
            </w:r>
          </w:hyperlink>
        </w:p>
        <w:p w:rsidR="000143C8" w:rsidRDefault="003212D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425931" w:history="1">
            <w:r w:rsidR="000143C8" w:rsidRPr="009E513F">
              <w:rPr>
                <w:rStyle w:val="Hipervnculo"/>
                <w:noProof/>
              </w:rPr>
              <w:t>Condiciones de ejecución</w:t>
            </w:r>
            <w:r w:rsidR="000143C8">
              <w:rPr>
                <w:noProof/>
                <w:webHidden/>
              </w:rPr>
              <w:tab/>
            </w:r>
            <w:r w:rsidR="000143C8">
              <w:rPr>
                <w:noProof/>
                <w:webHidden/>
              </w:rPr>
              <w:fldChar w:fldCharType="begin"/>
            </w:r>
            <w:r w:rsidR="000143C8">
              <w:rPr>
                <w:noProof/>
                <w:webHidden/>
              </w:rPr>
              <w:instrText xml:space="preserve"> PAGEREF _Toc498425931 \h </w:instrText>
            </w:r>
            <w:r w:rsidR="000143C8">
              <w:rPr>
                <w:noProof/>
                <w:webHidden/>
              </w:rPr>
            </w:r>
            <w:r w:rsidR="000143C8">
              <w:rPr>
                <w:noProof/>
                <w:webHidden/>
              </w:rPr>
              <w:fldChar w:fldCharType="separate"/>
            </w:r>
            <w:r w:rsidR="000143C8">
              <w:rPr>
                <w:noProof/>
                <w:webHidden/>
              </w:rPr>
              <w:t>4</w:t>
            </w:r>
            <w:r w:rsidR="000143C8">
              <w:rPr>
                <w:noProof/>
                <w:webHidden/>
              </w:rPr>
              <w:fldChar w:fldCharType="end"/>
            </w:r>
          </w:hyperlink>
        </w:p>
        <w:p w:rsidR="000143C8" w:rsidRDefault="003212D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425932" w:history="1">
            <w:r w:rsidR="000143C8" w:rsidRPr="009E513F">
              <w:rPr>
                <w:rStyle w:val="Hipervnculo"/>
                <w:noProof/>
              </w:rPr>
              <w:t>Entrada</w:t>
            </w:r>
            <w:r w:rsidR="000143C8">
              <w:rPr>
                <w:noProof/>
                <w:webHidden/>
              </w:rPr>
              <w:tab/>
            </w:r>
            <w:r w:rsidR="000143C8">
              <w:rPr>
                <w:noProof/>
                <w:webHidden/>
              </w:rPr>
              <w:fldChar w:fldCharType="begin"/>
            </w:r>
            <w:r w:rsidR="000143C8">
              <w:rPr>
                <w:noProof/>
                <w:webHidden/>
              </w:rPr>
              <w:instrText xml:space="preserve"> PAGEREF _Toc498425932 \h </w:instrText>
            </w:r>
            <w:r w:rsidR="000143C8">
              <w:rPr>
                <w:noProof/>
                <w:webHidden/>
              </w:rPr>
            </w:r>
            <w:r w:rsidR="000143C8">
              <w:rPr>
                <w:noProof/>
                <w:webHidden/>
              </w:rPr>
              <w:fldChar w:fldCharType="separate"/>
            </w:r>
            <w:r w:rsidR="000143C8">
              <w:rPr>
                <w:noProof/>
                <w:webHidden/>
              </w:rPr>
              <w:t>4</w:t>
            </w:r>
            <w:r w:rsidR="000143C8">
              <w:rPr>
                <w:noProof/>
                <w:webHidden/>
              </w:rPr>
              <w:fldChar w:fldCharType="end"/>
            </w:r>
          </w:hyperlink>
        </w:p>
        <w:p w:rsidR="000143C8" w:rsidRDefault="003212D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425933" w:history="1">
            <w:r w:rsidR="000143C8" w:rsidRPr="009E513F">
              <w:rPr>
                <w:rStyle w:val="Hipervnculo"/>
                <w:noProof/>
              </w:rPr>
              <w:t>Resultado esperado</w:t>
            </w:r>
            <w:r w:rsidR="000143C8">
              <w:rPr>
                <w:noProof/>
                <w:webHidden/>
              </w:rPr>
              <w:tab/>
            </w:r>
            <w:r w:rsidR="000143C8">
              <w:rPr>
                <w:noProof/>
                <w:webHidden/>
              </w:rPr>
              <w:fldChar w:fldCharType="begin"/>
            </w:r>
            <w:r w:rsidR="000143C8">
              <w:rPr>
                <w:noProof/>
                <w:webHidden/>
              </w:rPr>
              <w:instrText xml:space="preserve"> PAGEREF _Toc498425933 \h </w:instrText>
            </w:r>
            <w:r w:rsidR="000143C8">
              <w:rPr>
                <w:noProof/>
                <w:webHidden/>
              </w:rPr>
            </w:r>
            <w:r w:rsidR="000143C8">
              <w:rPr>
                <w:noProof/>
                <w:webHidden/>
              </w:rPr>
              <w:fldChar w:fldCharType="separate"/>
            </w:r>
            <w:r w:rsidR="000143C8">
              <w:rPr>
                <w:noProof/>
                <w:webHidden/>
              </w:rPr>
              <w:t>4</w:t>
            </w:r>
            <w:r w:rsidR="000143C8">
              <w:rPr>
                <w:noProof/>
                <w:webHidden/>
              </w:rPr>
              <w:fldChar w:fldCharType="end"/>
            </w:r>
          </w:hyperlink>
        </w:p>
        <w:p w:rsidR="000143C8" w:rsidRDefault="003212D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425934" w:history="1">
            <w:r w:rsidR="000143C8" w:rsidRPr="009E513F">
              <w:rPr>
                <w:rStyle w:val="Hipervnculo"/>
                <w:noProof/>
              </w:rPr>
              <w:t>Evaluación de la Prueba</w:t>
            </w:r>
            <w:r w:rsidR="000143C8">
              <w:rPr>
                <w:noProof/>
                <w:webHidden/>
              </w:rPr>
              <w:tab/>
            </w:r>
            <w:r w:rsidR="000143C8">
              <w:rPr>
                <w:noProof/>
                <w:webHidden/>
              </w:rPr>
              <w:fldChar w:fldCharType="begin"/>
            </w:r>
            <w:r w:rsidR="000143C8">
              <w:rPr>
                <w:noProof/>
                <w:webHidden/>
              </w:rPr>
              <w:instrText xml:space="preserve"> PAGEREF _Toc498425934 \h </w:instrText>
            </w:r>
            <w:r w:rsidR="000143C8">
              <w:rPr>
                <w:noProof/>
                <w:webHidden/>
              </w:rPr>
            </w:r>
            <w:r w:rsidR="000143C8">
              <w:rPr>
                <w:noProof/>
                <w:webHidden/>
              </w:rPr>
              <w:fldChar w:fldCharType="separate"/>
            </w:r>
            <w:r w:rsidR="000143C8">
              <w:rPr>
                <w:noProof/>
                <w:webHidden/>
              </w:rPr>
              <w:t>5</w:t>
            </w:r>
            <w:r w:rsidR="000143C8">
              <w:rPr>
                <w:noProof/>
                <w:webHidden/>
              </w:rPr>
              <w:fldChar w:fldCharType="end"/>
            </w:r>
          </w:hyperlink>
        </w:p>
        <w:p w:rsidR="000F79DF" w:rsidRDefault="009C3443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Default="00A516E8" w:rsidP="009A3173">
          <w:pPr>
            <w:pStyle w:val="PSI-Ttulo"/>
          </w:pPr>
          <w:r>
            <w:rPr>
              <w:lang w:val="es-AR"/>
            </w:rPr>
            <w:t>Caso de Prueba</w:t>
          </w:r>
        </w:p>
      </w:sdtContent>
    </w:sdt>
    <w:p w:rsidR="00AE03C9" w:rsidRDefault="00AE03C9" w:rsidP="00AE03C9">
      <w:pPr>
        <w:pStyle w:val="PSI-Ttulo1"/>
      </w:pPr>
      <w:bookmarkStart w:id="0" w:name="_Toc242266215"/>
      <w:bookmarkStart w:id="1" w:name="_Toc498425928"/>
      <w:r>
        <w:t>Caso de Prueba</w:t>
      </w:r>
      <w:bookmarkEnd w:id="0"/>
      <w:bookmarkEnd w:id="1"/>
    </w:p>
    <w:p w:rsidR="0039735A" w:rsidRDefault="002D1218">
      <w:r>
        <w:t xml:space="preserve">Durante la prueba, verificamos que el sistema implementa correctamente su especificación. Desarrollamos un modelo compuesto por casos de prueba y procedimientos de prueba y después ejecutamos los casos de prueba para estar seguro que el sistema funciona como esperamos. </w:t>
      </w:r>
    </w:p>
    <w:p w:rsidR="00F06F0E" w:rsidRDefault="00CD2EDF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2" w:name="_Toc498425929"/>
      <w:bookmarkStart w:id="3" w:name="_Toc29278824"/>
      <w:r>
        <w:rPr>
          <w:bCs w:val="0"/>
        </w:rPr>
        <w:t>CP</w:t>
      </w:r>
      <w:r w:rsidR="0020267B">
        <w:rPr>
          <w:bCs w:val="0"/>
        </w:rPr>
        <w:t>3</w:t>
      </w:r>
      <w:bookmarkEnd w:id="2"/>
      <w:r w:rsidR="00684A48">
        <w:rPr>
          <w:bCs w:val="0"/>
        </w:rPr>
        <w:t>9</w:t>
      </w:r>
      <w:r w:rsidR="0020267B">
        <w:rPr>
          <w:bCs w:val="0"/>
        </w:rPr>
        <w:t xml:space="preserve"> – </w:t>
      </w:r>
      <w:r w:rsidR="00684A48">
        <w:rPr>
          <w:bCs w:val="0"/>
        </w:rPr>
        <w:t>Datos correctos sin docente</w:t>
      </w:r>
    </w:p>
    <w:p w:rsidR="0039735A" w:rsidRDefault="0039735A" w:rsidP="00F06F0E">
      <w:pPr>
        <w:pStyle w:val="Ttulo2"/>
      </w:pPr>
      <w:bookmarkStart w:id="4" w:name="_Toc498425930"/>
      <w:r>
        <w:t>Descripción</w:t>
      </w:r>
      <w:bookmarkEnd w:id="3"/>
      <w:bookmarkEnd w:id="4"/>
    </w:p>
    <w:p w:rsidR="0039735A" w:rsidRDefault="0035759B" w:rsidP="0035759B">
      <w:pPr>
        <w:jc w:val="both"/>
      </w:pPr>
      <w:r>
        <w:t>El presente caso de prueba se</w:t>
      </w:r>
      <w:r w:rsidR="00DE1827">
        <w:t xml:space="preserve"> realiza sobre el “Caso de U</w:t>
      </w:r>
      <w:r w:rsidR="00684A48">
        <w:t>so 05</w:t>
      </w:r>
      <w:r w:rsidR="00AC396B">
        <w:t xml:space="preserve"> </w:t>
      </w:r>
      <w:r w:rsidR="00684A48">
        <w:t>–</w:t>
      </w:r>
      <w:r w:rsidR="00DE1827">
        <w:t xml:space="preserve"> </w:t>
      </w:r>
      <w:r w:rsidR="00684A48">
        <w:t>Buscar Mesa de Examen</w:t>
      </w:r>
      <w:r w:rsidR="00DE1827">
        <w:t>” en la aplicación móvil</w:t>
      </w:r>
      <w:r>
        <w:t>. El objetivo de este caso de prueba es</w:t>
      </w:r>
      <w:r w:rsidR="00DE1827">
        <w:t xml:space="preserve"> detectar errores al momento de realizar la búsqueda de un horario de cursada en la aplicación móvil del sistema.</w:t>
      </w:r>
      <w:r w:rsidR="007974D0">
        <w:t xml:space="preserve"> </w:t>
      </w:r>
      <w:r w:rsidR="004D26B9">
        <w:t>Se utilizan datos correctos.</w:t>
      </w:r>
    </w:p>
    <w:p w:rsidR="00F06F0E" w:rsidRPr="00F06F0E" w:rsidRDefault="00F06F0E" w:rsidP="00F06F0E">
      <w:pPr>
        <w:pStyle w:val="Ttulo2"/>
      </w:pPr>
      <w:bookmarkStart w:id="5" w:name="_Toc29278827"/>
      <w:bookmarkStart w:id="6" w:name="_Toc498425931"/>
      <w:r w:rsidRPr="00F06F0E">
        <w:t>Condiciones de ejecución</w:t>
      </w:r>
      <w:bookmarkEnd w:id="5"/>
      <w:bookmarkEnd w:id="6"/>
    </w:p>
    <w:p w:rsidR="00DE1827" w:rsidRDefault="00805FA9" w:rsidP="00DE1827">
      <w:pPr>
        <w:jc w:val="both"/>
      </w:pPr>
      <w:r>
        <w:t xml:space="preserve">A continuación se realiza una </w:t>
      </w:r>
      <w:r w:rsidR="00082ECE">
        <w:t>d</w:t>
      </w:r>
      <w:r w:rsidR="00F06F0E">
        <w:t>escripción de las condiciones de ejecución que se deben cumplir antes de iniciar el caso de prueba</w:t>
      </w:r>
      <w:r>
        <w:t>.</w:t>
      </w:r>
    </w:p>
    <w:p w:rsidR="00805FA9" w:rsidRDefault="00DE1827" w:rsidP="00DE1827">
      <w:pPr>
        <w:jc w:val="both"/>
      </w:pPr>
      <w:r>
        <w:t xml:space="preserve">1. La base de datos del sistema debe estar cargada. </w:t>
      </w:r>
      <w:r w:rsidR="00805FA9">
        <w:t xml:space="preserve"> </w:t>
      </w:r>
      <w:r w:rsidR="00373665">
        <w:t xml:space="preserve">Debe existir </w:t>
      </w:r>
      <w:r w:rsidR="00684A48">
        <w:t xml:space="preserve">la mesa de examen </w:t>
      </w:r>
      <w:r w:rsidR="00373665">
        <w:t xml:space="preserve">para la asignatura Gestión de Proyectos de Software en Analista de </w:t>
      </w:r>
      <w:r w:rsidR="00684A48">
        <w:t>Sistemas</w:t>
      </w:r>
      <w:r w:rsidR="00373665">
        <w:t>.</w:t>
      </w:r>
    </w:p>
    <w:p w:rsidR="00F06F0E" w:rsidRDefault="00805FA9" w:rsidP="00765110">
      <w:pPr>
        <w:jc w:val="both"/>
      </w:pPr>
      <w:r>
        <w:t xml:space="preserve">2. Se debe </w:t>
      </w:r>
      <w:r w:rsidR="00DE1827">
        <w:t>contar con la aplicación móvil. Se puede utilizar en un ambiente de pruebas.</w:t>
      </w:r>
    </w:p>
    <w:p w:rsidR="00F06F0E" w:rsidRDefault="00F06F0E" w:rsidP="00F06F0E">
      <w:pPr>
        <w:pStyle w:val="PSI-Ttulo2"/>
      </w:pPr>
      <w:bookmarkStart w:id="7" w:name="_Toc29278828"/>
      <w:bookmarkStart w:id="8" w:name="_Toc498425932"/>
      <w:r>
        <w:t>Entrada</w:t>
      </w:r>
      <w:bookmarkEnd w:id="7"/>
      <w:bookmarkEnd w:id="8"/>
    </w:p>
    <w:p w:rsidR="00F06F0E" w:rsidRDefault="00805FA9" w:rsidP="00252101">
      <w:pPr>
        <w:jc w:val="both"/>
      </w:pPr>
      <w:r>
        <w:t>Se realiza la d</w:t>
      </w:r>
      <w:r w:rsidR="00F06F0E">
        <w:t>escripción paso a paso de l</w:t>
      </w:r>
      <w:r>
        <w:t>a ejecución del caso de prueba.</w:t>
      </w:r>
    </w:p>
    <w:p w:rsidR="00805FA9" w:rsidRDefault="00DE1827" w:rsidP="00252101">
      <w:pPr>
        <w:jc w:val="both"/>
      </w:pPr>
      <w:r>
        <w:t>1. Se ingresa a la aplicación móvil Tempus</w:t>
      </w:r>
      <w:r w:rsidR="00805FA9">
        <w:t>.</w:t>
      </w:r>
    </w:p>
    <w:p w:rsidR="00805FA9" w:rsidRDefault="00805FA9" w:rsidP="00DE1827">
      <w:pPr>
        <w:jc w:val="both"/>
      </w:pPr>
      <w:r>
        <w:t>2</w:t>
      </w:r>
      <w:r w:rsidR="00DE1827">
        <w:t xml:space="preserve">. Se accede al menú correspondiente a </w:t>
      </w:r>
      <w:r w:rsidR="008966EA">
        <w:t>mesas de examen</w:t>
      </w:r>
      <w:bookmarkStart w:id="9" w:name="_GoBack"/>
      <w:bookmarkEnd w:id="9"/>
      <w:r w:rsidR="00DE1827">
        <w:t>.</w:t>
      </w:r>
    </w:p>
    <w:p w:rsidR="00805FA9" w:rsidRDefault="00DE1827" w:rsidP="00DE1827">
      <w:r>
        <w:t>3</w:t>
      </w:r>
      <w:r w:rsidR="000371FE">
        <w:t xml:space="preserve">. </w:t>
      </w:r>
      <w:r w:rsidR="00BF1041">
        <w:t xml:space="preserve">Se </w:t>
      </w:r>
      <w:r>
        <w:t>completa el formulario de búsqueda.</w:t>
      </w:r>
      <w:r w:rsidR="009125B2">
        <w:t xml:space="preserve"> Se utiliza la siguiente combinación de datos: </w:t>
      </w:r>
    </w:p>
    <w:p w:rsidR="009125B2" w:rsidRDefault="009125B2" w:rsidP="009125B2">
      <w:pPr>
        <w:pStyle w:val="Prrafodelista"/>
        <w:numPr>
          <w:ilvl w:val="0"/>
          <w:numId w:val="17"/>
        </w:numPr>
      </w:pPr>
      <w:r>
        <w:t>Nombre de carrera: Analista de Sistemas.</w:t>
      </w:r>
    </w:p>
    <w:p w:rsidR="009125B2" w:rsidRDefault="0055042B" w:rsidP="009125B2">
      <w:pPr>
        <w:pStyle w:val="Prrafodelista"/>
        <w:numPr>
          <w:ilvl w:val="0"/>
          <w:numId w:val="17"/>
        </w:numPr>
      </w:pPr>
      <w:r>
        <w:t>Nombre de asignatura: Gestión de Proyectos</w:t>
      </w:r>
      <w:r w:rsidR="000905CB">
        <w:t>.</w:t>
      </w:r>
    </w:p>
    <w:p w:rsidR="009125B2" w:rsidRDefault="00684A48" w:rsidP="009125B2">
      <w:pPr>
        <w:pStyle w:val="Prrafodelista"/>
        <w:numPr>
          <w:ilvl w:val="0"/>
          <w:numId w:val="17"/>
        </w:numPr>
      </w:pPr>
      <w:r>
        <w:t>Docente: vacío</w:t>
      </w:r>
      <w:r w:rsidR="009125B2">
        <w:t>.</w:t>
      </w:r>
    </w:p>
    <w:p w:rsidR="00F06F0E" w:rsidRPr="00F06F0E" w:rsidRDefault="00F06F0E" w:rsidP="00F06F0E">
      <w:pPr>
        <w:pStyle w:val="Ttulo2"/>
      </w:pPr>
      <w:bookmarkStart w:id="10" w:name="_Toc29278829"/>
      <w:bookmarkStart w:id="11" w:name="_Toc498425933"/>
      <w:r w:rsidRPr="00F06F0E">
        <w:t>Resultado esperado</w:t>
      </w:r>
      <w:bookmarkEnd w:id="10"/>
      <w:bookmarkEnd w:id="11"/>
    </w:p>
    <w:p w:rsidR="00684A48" w:rsidRDefault="00684A48" w:rsidP="00684A48">
      <w:pPr>
        <w:jc w:val="both"/>
      </w:pPr>
      <w:bookmarkStart w:id="12" w:name="_Toc29278830"/>
      <w:bookmarkStart w:id="13" w:name="_Toc498425934"/>
      <w:r>
        <w:t>El sistema debe presentar el resultado de la búsqueda de la mesa de examen. Se debe mostrar la información de la mesa de examen para uno o dos llamados según corresponda. Debe indicarse el tribunal, la fecha y la ubicación para cada una.</w:t>
      </w:r>
    </w:p>
    <w:p w:rsidR="00F06F0E" w:rsidRDefault="00F06F0E" w:rsidP="00F06F0E">
      <w:pPr>
        <w:pStyle w:val="PSI-Ttulo2"/>
      </w:pPr>
      <w:r>
        <w:lastRenderedPageBreak/>
        <w:t>Evaluación de la Prueba</w:t>
      </w:r>
      <w:bookmarkEnd w:id="12"/>
      <w:bookmarkEnd w:id="13"/>
    </w:p>
    <w:p w:rsidR="0039735A" w:rsidRDefault="002A6F5C" w:rsidP="009638E3">
      <w:pPr>
        <w:jc w:val="both"/>
      </w:pPr>
      <w:r>
        <w:t>Pendiente de evaluación</w:t>
      </w:r>
    </w:p>
    <w:p w:rsidR="00AE03C9" w:rsidRDefault="00AE03C9" w:rsidP="00AE03C9"/>
    <w:tbl>
      <w:tblPr>
        <w:tblW w:w="9356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37"/>
        <w:gridCol w:w="1937"/>
        <w:gridCol w:w="1030"/>
        <w:gridCol w:w="907"/>
        <w:gridCol w:w="1455"/>
        <w:gridCol w:w="482"/>
        <w:gridCol w:w="1608"/>
      </w:tblGrid>
      <w:tr w:rsidR="00AE03C9" w:rsidTr="00082ECE">
        <w:tc>
          <w:tcPr>
            <w:tcW w:w="490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ID/Nombre/Sistema/Proyecto:</w:t>
            </w:r>
            <w:r w:rsidR="002A6F5C">
              <w:t xml:space="preserve"> Tempus /</w:t>
            </w:r>
            <w:r w:rsidR="00CF0D8A">
              <w:t xml:space="preserve"> </w:t>
            </w:r>
            <w:proofErr w:type="spellStart"/>
            <w:r w:rsidR="002A6F5C">
              <w:t>Yenu</w:t>
            </w:r>
            <w:proofErr w:type="spellEnd"/>
          </w:p>
        </w:tc>
        <w:tc>
          <w:tcPr>
            <w:tcW w:w="4452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Nivel de Prueba: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>ID Caso de Uso:</w:t>
            </w:r>
            <w:r w:rsidR="002A6F5C">
              <w:t xml:space="preserve"> CU0</w:t>
            </w:r>
            <w:r w:rsidR="00410ED4">
              <w:t>5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Tipo(s) de Pruebas(s):</w:t>
            </w:r>
            <w:r w:rsidR="00C57FF7">
              <w:t xml:space="preserve"> Funcionamiento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 Requerimiento:</w:t>
            </w:r>
            <w:r w:rsidR="00DF1735">
              <w:t xml:space="preserve"> REQ-05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5F4752">
            <w:pPr>
              <w:pStyle w:val="PSI-ComentarioenTabla"/>
              <w:rPr>
                <w:color w:val="0000FF"/>
              </w:rPr>
            </w:pPr>
            <w:r>
              <w:t xml:space="preserve">Ambiente de Prueba: </w:t>
            </w:r>
            <w:r w:rsidR="005F4752" w:rsidRPr="005F4752">
              <w:t>Pruebas/</w:t>
            </w:r>
            <w:proofErr w:type="spellStart"/>
            <w:r w:rsidR="005F4752" w:rsidRPr="005F4752">
              <w:t>tempus_app</w:t>
            </w:r>
            <w:proofErr w:type="spellEnd"/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ID/Nombre Escenario: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253D38">
            <w:pPr>
              <w:pStyle w:val="PSI-ComentarioenTabla"/>
            </w:pPr>
            <w:r>
              <w:t>Autor del Caso de Prueba:</w:t>
            </w:r>
            <w:r w:rsidR="002A6F5C">
              <w:t xml:space="preserve"> </w:t>
            </w:r>
            <w:r w:rsidR="008C57D6">
              <w:rPr>
                <w:i w:val="0"/>
              </w:rPr>
              <w:t>Má</w:t>
            </w:r>
            <w:r w:rsidR="00253D38" w:rsidRPr="00253D38">
              <w:rPr>
                <w:i w:val="0"/>
              </w:rPr>
              <w:t>rquez Emanuel</w:t>
            </w:r>
            <w:r w:rsidR="002A6F5C">
              <w:t>.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bookmarkStart w:id="14" w:name="DDE_LINK1"/>
            <w:r>
              <w:t>ID/Nombre Caso de Prueba:</w:t>
            </w:r>
            <w:bookmarkEnd w:id="14"/>
            <w:r w:rsidR="002A6F5C">
              <w:t xml:space="preserve"> CP</w:t>
            </w:r>
            <w:r w:rsidR="00410ED4">
              <w:t>39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Nombre del Probador:</w:t>
            </w:r>
            <w:r w:rsidR="002A6F5C">
              <w:t xml:space="preserve"> 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Versión del Caso de Prueba:</w:t>
            </w:r>
            <w:r w:rsidR="00321D2D">
              <w:t xml:space="preserve"> 1.0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Creación:</w:t>
            </w:r>
            <w:r w:rsidR="00253D38">
              <w:t xml:space="preserve"> 10/NOV</w:t>
            </w:r>
          </w:p>
        </w:tc>
        <w:tc>
          <w:tcPr>
            <w:tcW w:w="209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Ejecución: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Condición(es) para que se ejecute el Caso de Prueba: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7A57F5" w:rsidP="00410ED4">
            <w:pPr>
              <w:pStyle w:val="PSI-ComentarioenTabla"/>
            </w:pPr>
            <w:r>
              <w:t xml:space="preserve">Tener </w:t>
            </w:r>
            <w:r w:rsidR="00410ED4">
              <w:t xml:space="preserve">almacenada la mesa de examen </w:t>
            </w:r>
            <w:r w:rsidR="008F3FC8">
              <w:t>para la asignatura Gestión de Proyectos de So</w:t>
            </w:r>
            <w:r w:rsidR="00410ED4">
              <w:t>ftware en Analista de Sistemas.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Pr="007A57F5" w:rsidRDefault="007A57F5" w:rsidP="0039735A">
            <w:pPr>
              <w:pStyle w:val="PSI-ComentarioenTabla"/>
              <w:rPr>
                <w:lang w:val="es-ES"/>
              </w:rPr>
            </w:pPr>
            <w:r>
              <w:rPr>
                <w:lang w:val="es-ES"/>
              </w:rPr>
              <w:t>Contar con la aplicación móvil.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Para la Ejecución del Caso de Prueba:</w:t>
            </w: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Nro. Paso Flujo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Condición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Valor(es)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Resultado Esperado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Resultado Obtenido</w:t>
            </w: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Criterios de Aprobación del Caso de Prueba: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 xml:space="preserve">Decisión de Aprobación del Caso de Prueba:    Aprobó: ___    Fallo: ___ </w:t>
            </w:r>
            <w:r>
              <w:rPr>
                <w:color w:val="0000FF"/>
              </w:rPr>
              <w:t>(marque con x el resultado)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Aprobación del Caso de Prueba:   ___________</w:t>
            </w:r>
          </w:p>
        </w:tc>
      </w:tr>
    </w:tbl>
    <w:p w:rsidR="00AE03C9" w:rsidRDefault="00AE03C9" w:rsidP="00AE03C9">
      <w:pPr>
        <w:pStyle w:val="InfoBlue"/>
        <w:ind w:left="363"/>
      </w:pPr>
    </w:p>
    <w:p w:rsidR="007F38C0" w:rsidRPr="00AE03C9" w:rsidRDefault="007F38C0" w:rsidP="00AE03C9">
      <w:pPr>
        <w:pStyle w:val="PSI-Ttulo1"/>
        <w:rPr>
          <w:lang w:val="es-VE"/>
        </w:rPr>
      </w:pPr>
    </w:p>
    <w:sectPr w:rsidR="007F38C0" w:rsidRPr="00AE03C9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12D4" w:rsidRDefault="003212D4" w:rsidP="00C94FBE">
      <w:pPr>
        <w:spacing w:before="0" w:line="240" w:lineRule="auto"/>
      </w:pPr>
      <w:r>
        <w:separator/>
      </w:r>
    </w:p>
    <w:p w:rsidR="003212D4" w:rsidRDefault="003212D4"/>
  </w:endnote>
  <w:endnote w:type="continuationSeparator" w:id="0">
    <w:p w:rsidR="003212D4" w:rsidRDefault="003212D4" w:rsidP="00C94FBE">
      <w:pPr>
        <w:spacing w:before="0" w:line="240" w:lineRule="auto"/>
      </w:pPr>
      <w:r>
        <w:continuationSeparator/>
      </w:r>
    </w:p>
    <w:p w:rsidR="003212D4" w:rsidRDefault="003212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swiss"/>
    <w:pitch w:val="variable"/>
    <w:sig w:usb0="00000000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5FA9" w:rsidRDefault="003212D4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805FA9">
          <w:rPr>
            <w:rFonts w:asciiTheme="majorHAnsi" w:hAnsiTheme="majorHAnsi"/>
          </w:rPr>
          <w:t>GRUPO DE DESARROLLO YENÚ</w:t>
        </w:r>
      </w:sdtContent>
    </w:sdt>
    <w:r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 w:rsidRPr="00DD5A70">
          <w:rPr>
            <w:rFonts w:asciiTheme="majorHAnsi" w:hAnsiTheme="majorHAnsi" w:cstheme="majorHAnsi"/>
          </w:rPr>
          <w:t xml:space="preserve">Página </w:t>
        </w:r>
        <w:r w:rsidR="009C3443"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PAGE </w:instrText>
        </w:r>
        <w:r w:rsidR="009C3443" w:rsidRPr="00DD5A70">
          <w:rPr>
            <w:rFonts w:asciiTheme="majorHAnsi" w:hAnsiTheme="majorHAnsi" w:cstheme="majorHAnsi"/>
          </w:rPr>
          <w:fldChar w:fldCharType="separate"/>
        </w:r>
        <w:r w:rsidR="008966EA">
          <w:rPr>
            <w:rFonts w:asciiTheme="majorHAnsi" w:hAnsiTheme="majorHAnsi" w:cstheme="majorHAnsi"/>
            <w:noProof/>
          </w:rPr>
          <w:t>5</w:t>
        </w:r>
        <w:r w:rsidR="009C3443" w:rsidRPr="00DD5A70">
          <w:rPr>
            <w:rFonts w:asciiTheme="majorHAnsi" w:hAnsiTheme="majorHAnsi" w:cstheme="majorHAnsi"/>
          </w:rPr>
          <w:fldChar w:fldCharType="end"/>
        </w:r>
        <w:r w:rsidR="00805FA9" w:rsidRPr="00DD5A70">
          <w:rPr>
            <w:rFonts w:asciiTheme="majorHAnsi" w:hAnsiTheme="majorHAnsi" w:cstheme="majorHAnsi"/>
          </w:rPr>
          <w:t xml:space="preserve"> de </w:t>
        </w:r>
        <w:r w:rsidR="009C3443"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NUMPAGES  </w:instrText>
        </w:r>
        <w:r w:rsidR="009C3443" w:rsidRPr="00DD5A70">
          <w:rPr>
            <w:rFonts w:asciiTheme="majorHAnsi" w:hAnsiTheme="majorHAnsi" w:cstheme="majorHAnsi"/>
          </w:rPr>
          <w:fldChar w:fldCharType="separate"/>
        </w:r>
        <w:r w:rsidR="008966EA">
          <w:rPr>
            <w:rFonts w:asciiTheme="majorHAnsi" w:hAnsiTheme="majorHAnsi" w:cstheme="majorHAnsi"/>
            <w:noProof/>
          </w:rPr>
          <w:t>5</w:t>
        </w:r>
        <w:r w:rsidR="009C3443" w:rsidRPr="00DD5A70">
          <w:rPr>
            <w:rFonts w:asciiTheme="majorHAnsi" w:hAnsiTheme="majorHAnsi" w:cstheme="majorHAnsi"/>
          </w:rPr>
          <w:fldChar w:fldCharType="end"/>
        </w:r>
      </w:sdtContent>
    </w:sdt>
  </w:p>
  <w:p w:rsidR="00805FA9" w:rsidRDefault="00805FA9" w:rsidP="00252101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12D4" w:rsidRDefault="003212D4" w:rsidP="00C94FBE">
      <w:pPr>
        <w:spacing w:before="0" w:line="240" w:lineRule="auto"/>
      </w:pPr>
      <w:r>
        <w:separator/>
      </w:r>
    </w:p>
    <w:p w:rsidR="003212D4" w:rsidRDefault="003212D4"/>
  </w:footnote>
  <w:footnote w:type="continuationSeparator" w:id="0">
    <w:p w:rsidR="003212D4" w:rsidRDefault="003212D4" w:rsidP="00C94FBE">
      <w:pPr>
        <w:spacing w:before="0" w:line="240" w:lineRule="auto"/>
      </w:pPr>
      <w:r>
        <w:continuationSeparator/>
      </w:r>
    </w:p>
    <w:p w:rsidR="003212D4" w:rsidRDefault="003212D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805FA9" w:rsidRDefault="00A516E8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</w:t>
        </w:r>
      </w:p>
    </w:sdtContent>
  </w:sdt>
  <w:p w:rsidR="00805FA9" w:rsidRPr="000F4F97" w:rsidRDefault="003212D4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805FA9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805FA9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807ECF"/>
    <w:multiLevelType w:val="hybridMultilevel"/>
    <w:tmpl w:val="1B7CC428"/>
    <w:lvl w:ilvl="0" w:tplc="2C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9" w15:restartNumberingAfterBreak="0">
    <w:nsid w:val="65E12FE8"/>
    <w:multiLevelType w:val="hybridMultilevel"/>
    <w:tmpl w:val="1B981746"/>
    <w:lvl w:ilvl="0" w:tplc="9BC44A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1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7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1"/>
  </w:num>
  <w:num w:numId="10">
    <w:abstractNumId w:val="14"/>
  </w:num>
  <w:num w:numId="11">
    <w:abstractNumId w:val="5"/>
  </w:num>
  <w:num w:numId="12">
    <w:abstractNumId w:val="10"/>
  </w:num>
  <w:num w:numId="13">
    <w:abstractNumId w:val="4"/>
  </w:num>
  <w:num w:numId="14">
    <w:abstractNumId w:val="13"/>
  </w:num>
  <w:num w:numId="15">
    <w:abstractNumId w:val="12"/>
  </w:num>
  <w:num w:numId="16">
    <w:abstractNumId w:val="9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86">
      <o:colormru v:ext="edit" colors="#4bacc6,#268496"/>
    </o:shapedefaults>
    <o:shapelayout v:ext="edit">
      <o:idmap v:ext="edit" data="2"/>
      <o:rules v:ext="edit">
        <o:r id="V:Rule1" type="connector" idref="#_x0000_s2076"/>
        <o:r id="V:Rule2" type="connector" idref="#_x0000_s208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52101"/>
    <w:rsid w:val="00006311"/>
    <w:rsid w:val="00011BED"/>
    <w:rsid w:val="000143C8"/>
    <w:rsid w:val="000146B1"/>
    <w:rsid w:val="00017EFE"/>
    <w:rsid w:val="000371FE"/>
    <w:rsid w:val="00042098"/>
    <w:rsid w:val="00045838"/>
    <w:rsid w:val="00045F1A"/>
    <w:rsid w:val="00055ADD"/>
    <w:rsid w:val="00055F99"/>
    <w:rsid w:val="00057400"/>
    <w:rsid w:val="00060C05"/>
    <w:rsid w:val="00082ECE"/>
    <w:rsid w:val="00087F53"/>
    <w:rsid w:val="000905CB"/>
    <w:rsid w:val="00092BC0"/>
    <w:rsid w:val="000A0FE7"/>
    <w:rsid w:val="000B1B32"/>
    <w:rsid w:val="000B4B51"/>
    <w:rsid w:val="000C4C42"/>
    <w:rsid w:val="000C4E31"/>
    <w:rsid w:val="000D4C6E"/>
    <w:rsid w:val="000D747E"/>
    <w:rsid w:val="000F0E00"/>
    <w:rsid w:val="000F1888"/>
    <w:rsid w:val="000F4F97"/>
    <w:rsid w:val="000F79DF"/>
    <w:rsid w:val="00101C4D"/>
    <w:rsid w:val="0010416D"/>
    <w:rsid w:val="00110D17"/>
    <w:rsid w:val="001117D6"/>
    <w:rsid w:val="001163FF"/>
    <w:rsid w:val="00121495"/>
    <w:rsid w:val="0012205F"/>
    <w:rsid w:val="001410A7"/>
    <w:rsid w:val="00144AE4"/>
    <w:rsid w:val="00150702"/>
    <w:rsid w:val="001664EE"/>
    <w:rsid w:val="00171FAA"/>
    <w:rsid w:val="00175B94"/>
    <w:rsid w:val="00176CB5"/>
    <w:rsid w:val="00183953"/>
    <w:rsid w:val="00185A46"/>
    <w:rsid w:val="00191198"/>
    <w:rsid w:val="001950C8"/>
    <w:rsid w:val="001975C7"/>
    <w:rsid w:val="001A2EE6"/>
    <w:rsid w:val="001C050C"/>
    <w:rsid w:val="001C1A92"/>
    <w:rsid w:val="001C27FD"/>
    <w:rsid w:val="001C6104"/>
    <w:rsid w:val="001C654E"/>
    <w:rsid w:val="001C799E"/>
    <w:rsid w:val="001F5F92"/>
    <w:rsid w:val="0020267B"/>
    <w:rsid w:val="0020621B"/>
    <w:rsid w:val="002145E7"/>
    <w:rsid w:val="00217A70"/>
    <w:rsid w:val="00222AA1"/>
    <w:rsid w:val="00224516"/>
    <w:rsid w:val="00224B75"/>
    <w:rsid w:val="00251E3D"/>
    <w:rsid w:val="00252101"/>
    <w:rsid w:val="00253D38"/>
    <w:rsid w:val="002548A5"/>
    <w:rsid w:val="00255554"/>
    <w:rsid w:val="00266C42"/>
    <w:rsid w:val="00274CEF"/>
    <w:rsid w:val="00275C6C"/>
    <w:rsid w:val="00295CA9"/>
    <w:rsid w:val="00296617"/>
    <w:rsid w:val="002A2231"/>
    <w:rsid w:val="002A41AA"/>
    <w:rsid w:val="002A6F5C"/>
    <w:rsid w:val="002B506A"/>
    <w:rsid w:val="002B5AF9"/>
    <w:rsid w:val="002C0274"/>
    <w:rsid w:val="002D0CCB"/>
    <w:rsid w:val="002D1218"/>
    <w:rsid w:val="002D57DA"/>
    <w:rsid w:val="002E0AB6"/>
    <w:rsid w:val="002E7874"/>
    <w:rsid w:val="002F1461"/>
    <w:rsid w:val="002F19EC"/>
    <w:rsid w:val="00303E07"/>
    <w:rsid w:val="003130E3"/>
    <w:rsid w:val="003149A1"/>
    <w:rsid w:val="003212D4"/>
    <w:rsid w:val="00321D2D"/>
    <w:rsid w:val="00344258"/>
    <w:rsid w:val="00354809"/>
    <w:rsid w:val="003560F2"/>
    <w:rsid w:val="0035759B"/>
    <w:rsid w:val="00363FD1"/>
    <w:rsid w:val="00373665"/>
    <w:rsid w:val="003803CC"/>
    <w:rsid w:val="00386540"/>
    <w:rsid w:val="0039735A"/>
    <w:rsid w:val="003973B3"/>
    <w:rsid w:val="003B683A"/>
    <w:rsid w:val="003B7F1F"/>
    <w:rsid w:val="003C54B1"/>
    <w:rsid w:val="003E12FE"/>
    <w:rsid w:val="003E2A09"/>
    <w:rsid w:val="003E74FD"/>
    <w:rsid w:val="003F7610"/>
    <w:rsid w:val="0040066E"/>
    <w:rsid w:val="00410ED4"/>
    <w:rsid w:val="00412F99"/>
    <w:rsid w:val="004248C4"/>
    <w:rsid w:val="004355A4"/>
    <w:rsid w:val="00440501"/>
    <w:rsid w:val="004444C0"/>
    <w:rsid w:val="004525FF"/>
    <w:rsid w:val="00471030"/>
    <w:rsid w:val="00472572"/>
    <w:rsid w:val="004735DF"/>
    <w:rsid w:val="00477D05"/>
    <w:rsid w:val="004807AF"/>
    <w:rsid w:val="00493288"/>
    <w:rsid w:val="004947FA"/>
    <w:rsid w:val="004A54C8"/>
    <w:rsid w:val="004C5D7E"/>
    <w:rsid w:val="004C7B32"/>
    <w:rsid w:val="004D26B9"/>
    <w:rsid w:val="004D45CD"/>
    <w:rsid w:val="004D5185"/>
    <w:rsid w:val="004E3CF6"/>
    <w:rsid w:val="004E4935"/>
    <w:rsid w:val="004F4D25"/>
    <w:rsid w:val="005017FA"/>
    <w:rsid w:val="005046A5"/>
    <w:rsid w:val="00504A67"/>
    <w:rsid w:val="00511D9A"/>
    <w:rsid w:val="00515617"/>
    <w:rsid w:val="005228D1"/>
    <w:rsid w:val="0055042B"/>
    <w:rsid w:val="00564033"/>
    <w:rsid w:val="00566CAB"/>
    <w:rsid w:val="00570F4F"/>
    <w:rsid w:val="00571137"/>
    <w:rsid w:val="00581D90"/>
    <w:rsid w:val="005857BB"/>
    <w:rsid w:val="00597A23"/>
    <w:rsid w:val="005A0664"/>
    <w:rsid w:val="005A52A2"/>
    <w:rsid w:val="005B6373"/>
    <w:rsid w:val="005E4042"/>
    <w:rsid w:val="005E76A4"/>
    <w:rsid w:val="005F0372"/>
    <w:rsid w:val="005F133C"/>
    <w:rsid w:val="005F31D1"/>
    <w:rsid w:val="005F4752"/>
    <w:rsid w:val="005F5429"/>
    <w:rsid w:val="005F60BA"/>
    <w:rsid w:val="00602A2E"/>
    <w:rsid w:val="006124BF"/>
    <w:rsid w:val="00616A6E"/>
    <w:rsid w:val="00633A6A"/>
    <w:rsid w:val="00672D02"/>
    <w:rsid w:val="00684A48"/>
    <w:rsid w:val="006919D5"/>
    <w:rsid w:val="006947CB"/>
    <w:rsid w:val="006A2495"/>
    <w:rsid w:val="006B3371"/>
    <w:rsid w:val="006B35D9"/>
    <w:rsid w:val="006B62E0"/>
    <w:rsid w:val="006D7DDE"/>
    <w:rsid w:val="006F1EA6"/>
    <w:rsid w:val="006F3E72"/>
    <w:rsid w:val="0070494E"/>
    <w:rsid w:val="00705C02"/>
    <w:rsid w:val="00706A07"/>
    <w:rsid w:val="00711DF8"/>
    <w:rsid w:val="00723B0C"/>
    <w:rsid w:val="00731DC5"/>
    <w:rsid w:val="007447BE"/>
    <w:rsid w:val="00750E67"/>
    <w:rsid w:val="00751361"/>
    <w:rsid w:val="00762166"/>
    <w:rsid w:val="00765110"/>
    <w:rsid w:val="00765889"/>
    <w:rsid w:val="00780AC1"/>
    <w:rsid w:val="007838EC"/>
    <w:rsid w:val="00790383"/>
    <w:rsid w:val="007974D0"/>
    <w:rsid w:val="007A33C6"/>
    <w:rsid w:val="007A57F5"/>
    <w:rsid w:val="007A64AE"/>
    <w:rsid w:val="007B0E3D"/>
    <w:rsid w:val="007B151B"/>
    <w:rsid w:val="007B2E53"/>
    <w:rsid w:val="007C742C"/>
    <w:rsid w:val="007D7477"/>
    <w:rsid w:val="007E66A5"/>
    <w:rsid w:val="007F38C0"/>
    <w:rsid w:val="00801130"/>
    <w:rsid w:val="00805FA9"/>
    <w:rsid w:val="00810571"/>
    <w:rsid w:val="008116C9"/>
    <w:rsid w:val="00816B5F"/>
    <w:rsid w:val="00817955"/>
    <w:rsid w:val="00822C20"/>
    <w:rsid w:val="00844339"/>
    <w:rsid w:val="008539BD"/>
    <w:rsid w:val="00861B8F"/>
    <w:rsid w:val="0086333D"/>
    <w:rsid w:val="008652EE"/>
    <w:rsid w:val="00866124"/>
    <w:rsid w:val="00866435"/>
    <w:rsid w:val="00867DE9"/>
    <w:rsid w:val="00870574"/>
    <w:rsid w:val="008751F4"/>
    <w:rsid w:val="00885BB2"/>
    <w:rsid w:val="008860FE"/>
    <w:rsid w:val="008966EA"/>
    <w:rsid w:val="008970F4"/>
    <w:rsid w:val="008A040A"/>
    <w:rsid w:val="008A1228"/>
    <w:rsid w:val="008A1ABD"/>
    <w:rsid w:val="008A35E2"/>
    <w:rsid w:val="008B3B0F"/>
    <w:rsid w:val="008B6C9A"/>
    <w:rsid w:val="008C02B4"/>
    <w:rsid w:val="008C36AB"/>
    <w:rsid w:val="008C57D6"/>
    <w:rsid w:val="008C67B6"/>
    <w:rsid w:val="008E48FB"/>
    <w:rsid w:val="008F3FC8"/>
    <w:rsid w:val="00904CB6"/>
    <w:rsid w:val="009125B2"/>
    <w:rsid w:val="00920EBE"/>
    <w:rsid w:val="009240E8"/>
    <w:rsid w:val="0092483A"/>
    <w:rsid w:val="0093174D"/>
    <w:rsid w:val="00931895"/>
    <w:rsid w:val="00942049"/>
    <w:rsid w:val="009638E3"/>
    <w:rsid w:val="0096683E"/>
    <w:rsid w:val="00990C46"/>
    <w:rsid w:val="00994389"/>
    <w:rsid w:val="009A0C40"/>
    <w:rsid w:val="009A3173"/>
    <w:rsid w:val="009A6BDE"/>
    <w:rsid w:val="009C3443"/>
    <w:rsid w:val="009D01AA"/>
    <w:rsid w:val="009E25EF"/>
    <w:rsid w:val="009E4DA8"/>
    <w:rsid w:val="009F4449"/>
    <w:rsid w:val="00A02FAA"/>
    <w:rsid w:val="00A0436A"/>
    <w:rsid w:val="00A071D0"/>
    <w:rsid w:val="00A12B5B"/>
    <w:rsid w:val="00A13DBA"/>
    <w:rsid w:val="00A17FE1"/>
    <w:rsid w:val="00A21FD8"/>
    <w:rsid w:val="00A2496D"/>
    <w:rsid w:val="00A45630"/>
    <w:rsid w:val="00A50ABB"/>
    <w:rsid w:val="00A516E8"/>
    <w:rsid w:val="00A53A7E"/>
    <w:rsid w:val="00A6207B"/>
    <w:rsid w:val="00A670E3"/>
    <w:rsid w:val="00A8070B"/>
    <w:rsid w:val="00AC1CD2"/>
    <w:rsid w:val="00AC396B"/>
    <w:rsid w:val="00AC58A9"/>
    <w:rsid w:val="00AD0A1F"/>
    <w:rsid w:val="00AE03C9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144C"/>
    <w:rsid w:val="00B323A0"/>
    <w:rsid w:val="00B32896"/>
    <w:rsid w:val="00B36B62"/>
    <w:rsid w:val="00B6387B"/>
    <w:rsid w:val="00B75965"/>
    <w:rsid w:val="00B76D53"/>
    <w:rsid w:val="00B77F48"/>
    <w:rsid w:val="00B86901"/>
    <w:rsid w:val="00BA699A"/>
    <w:rsid w:val="00BB23C2"/>
    <w:rsid w:val="00BB4A41"/>
    <w:rsid w:val="00BB4D6F"/>
    <w:rsid w:val="00BB6AAE"/>
    <w:rsid w:val="00BB7855"/>
    <w:rsid w:val="00BC5404"/>
    <w:rsid w:val="00BF1041"/>
    <w:rsid w:val="00C05700"/>
    <w:rsid w:val="00C23F8C"/>
    <w:rsid w:val="00C24CDC"/>
    <w:rsid w:val="00C26C78"/>
    <w:rsid w:val="00C31213"/>
    <w:rsid w:val="00C31EEC"/>
    <w:rsid w:val="00C37985"/>
    <w:rsid w:val="00C42873"/>
    <w:rsid w:val="00C5135E"/>
    <w:rsid w:val="00C5422D"/>
    <w:rsid w:val="00C57FF7"/>
    <w:rsid w:val="00C7670E"/>
    <w:rsid w:val="00C872BB"/>
    <w:rsid w:val="00C94FBE"/>
    <w:rsid w:val="00C952BA"/>
    <w:rsid w:val="00C97238"/>
    <w:rsid w:val="00CA61D7"/>
    <w:rsid w:val="00CA692D"/>
    <w:rsid w:val="00CB2CC9"/>
    <w:rsid w:val="00CC2C48"/>
    <w:rsid w:val="00CC671B"/>
    <w:rsid w:val="00CD2EDF"/>
    <w:rsid w:val="00CD323E"/>
    <w:rsid w:val="00CD69C9"/>
    <w:rsid w:val="00CE0252"/>
    <w:rsid w:val="00CE0C6E"/>
    <w:rsid w:val="00CE34BC"/>
    <w:rsid w:val="00CE57E9"/>
    <w:rsid w:val="00CE7C8F"/>
    <w:rsid w:val="00CE7F5B"/>
    <w:rsid w:val="00CF0D8A"/>
    <w:rsid w:val="00D005B7"/>
    <w:rsid w:val="00D01B23"/>
    <w:rsid w:val="00D06962"/>
    <w:rsid w:val="00D06E99"/>
    <w:rsid w:val="00D1000C"/>
    <w:rsid w:val="00D15FB2"/>
    <w:rsid w:val="00D22B6B"/>
    <w:rsid w:val="00D255E1"/>
    <w:rsid w:val="00D44081"/>
    <w:rsid w:val="00D45D4F"/>
    <w:rsid w:val="00D573F9"/>
    <w:rsid w:val="00D57F72"/>
    <w:rsid w:val="00D60678"/>
    <w:rsid w:val="00D649B2"/>
    <w:rsid w:val="00D6729D"/>
    <w:rsid w:val="00D80E83"/>
    <w:rsid w:val="00D83A6B"/>
    <w:rsid w:val="00D91B93"/>
    <w:rsid w:val="00D93FEC"/>
    <w:rsid w:val="00DA25D5"/>
    <w:rsid w:val="00DA284A"/>
    <w:rsid w:val="00DC6867"/>
    <w:rsid w:val="00DC6FE8"/>
    <w:rsid w:val="00DD0159"/>
    <w:rsid w:val="00DD5A70"/>
    <w:rsid w:val="00DE1827"/>
    <w:rsid w:val="00DF1735"/>
    <w:rsid w:val="00E01FEC"/>
    <w:rsid w:val="00E02245"/>
    <w:rsid w:val="00E024D8"/>
    <w:rsid w:val="00E037C9"/>
    <w:rsid w:val="00E32BB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96B2E"/>
    <w:rsid w:val="00EA7D8C"/>
    <w:rsid w:val="00EB2CE1"/>
    <w:rsid w:val="00EE0084"/>
    <w:rsid w:val="00F025F1"/>
    <w:rsid w:val="00F045A2"/>
    <w:rsid w:val="00F06F0E"/>
    <w:rsid w:val="00F10660"/>
    <w:rsid w:val="00F163F8"/>
    <w:rsid w:val="00F23068"/>
    <w:rsid w:val="00F36808"/>
    <w:rsid w:val="00F438B1"/>
    <w:rsid w:val="00F44635"/>
    <w:rsid w:val="00F54DA6"/>
    <w:rsid w:val="00F637FB"/>
    <w:rsid w:val="00F64ED5"/>
    <w:rsid w:val="00F6748E"/>
    <w:rsid w:val="00F771E5"/>
    <w:rsid w:val="00F813E9"/>
    <w:rsid w:val="00F815F5"/>
    <w:rsid w:val="00F926BE"/>
    <w:rsid w:val="00FA52C6"/>
    <w:rsid w:val="00FB628D"/>
    <w:rsid w:val="00FB72DC"/>
    <w:rsid w:val="00FC4195"/>
    <w:rsid w:val="00FD679B"/>
    <w:rsid w:val="00FD6BC5"/>
    <w:rsid w:val="00FD7E90"/>
    <w:rsid w:val="00FE3E09"/>
    <w:rsid w:val="00FE7E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>
      <o:colormru v:ext="edit" colors="#4bacc6,#268496"/>
    </o:shapedefaults>
    <o:shapelayout v:ext="edit">
      <o:idmap v:ext="edit" data="1"/>
    </o:shapelayout>
  </w:shapeDefaults>
  <w:decimalSymbol w:val=","/>
  <w:listSeparator w:val=","/>
  <w15:docId w15:val="{5A9B86B0-A70F-4D94-9F09-9896ED218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Puesto">
    <w:name w:val="Title"/>
    <w:basedOn w:val="Normal"/>
    <w:next w:val="Normal"/>
    <w:link w:val="Puest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Puest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styleId="Prrafodelista">
    <w:name w:val="List Paragraph"/>
    <w:basedOn w:val="Normal"/>
    <w:uiPriority w:val="34"/>
    <w:qFormat/>
    <w:rsid w:val="00252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6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F2CF1D-F085-4A63-A9C8-A6311990A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</Template>
  <TotalTime>311</TotalTime>
  <Pages>5</Pages>
  <Words>511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</vt:lpstr>
    </vt:vector>
  </TitlesOfParts>
  <Company>GRUPO DE DESARROLLO YENÚ</Company>
  <LinksUpToDate>false</LinksUpToDate>
  <CharactersWithSpaces>3317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</dc:title>
  <dc:subject>TEMPUS</dc:subject>
  <dc:creator>Emanuel</dc:creator>
  <cp:keywords/>
  <dc:description/>
  <cp:lastModifiedBy>Emanuel Marquez</cp:lastModifiedBy>
  <cp:revision>71</cp:revision>
  <dcterms:created xsi:type="dcterms:W3CDTF">2017-09-02T01:29:00Z</dcterms:created>
  <dcterms:modified xsi:type="dcterms:W3CDTF">2017-11-14T16:09:00Z</dcterms:modified>
</cp:coreProperties>
</file>