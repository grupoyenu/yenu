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7E3686">
          <w:pPr>
            <w:pStyle w:val="Sinespaciado"/>
            <w:rPr>
              <w:rFonts w:asciiTheme="majorHAnsi" w:eastAsiaTheme="majorEastAsia" w:hAnsiTheme="majorHAnsi" w:cstheme="majorBidi"/>
              <w:sz w:val="72"/>
              <w:szCs w:val="72"/>
            </w:rPr>
          </w:pPr>
          <w:r w:rsidRPr="007E3686">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7E3686">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7E3686">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7E3686">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7E3686"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5FA9" w:rsidRDefault="00805FA9"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805FA9" w:rsidRPr="00AE03C9" w:rsidRDefault="00805FA9"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7E3686"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7E3686"/>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7E3686">
          <w:pPr>
            <w:pStyle w:val="TDC1"/>
            <w:rPr>
              <w:rFonts w:eastAsiaTheme="minorEastAsia"/>
              <w:b w:val="0"/>
              <w:bCs w:val="0"/>
              <w:noProof/>
              <w:sz w:val="22"/>
              <w:szCs w:val="22"/>
              <w:lang w:eastAsia="es-ES"/>
            </w:rPr>
          </w:pPr>
          <w:r w:rsidRPr="007E3686">
            <w:fldChar w:fldCharType="begin"/>
          </w:r>
          <w:r w:rsidR="000F79DF">
            <w:instrText xml:space="preserve"> TOC \o "1-3" \h \z \u </w:instrText>
          </w:r>
          <w:r w:rsidRPr="007E3686">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7E3686">
          <w:pPr>
            <w:pStyle w:val="TDC1"/>
            <w:rPr>
              <w:rFonts w:eastAsiaTheme="minorEastAsia"/>
              <w:b w:val="0"/>
              <w:bCs w:val="0"/>
              <w:noProof/>
              <w:sz w:val="22"/>
              <w:szCs w:val="22"/>
              <w:lang w:eastAsia="es-ES"/>
            </w:rPr>
          </w:pPr>
          <w:hyperlink w:anchor="_Toc257629334" w:history="1">
            <w:r w:rsidR="00CD2EDF">
              <w:rPr>
                <w:rStyle w:val="Hipervnculo"/>
                <w:noProof/>
              </w:rPr>
              <w:t>CP 0</w:t>
            </w:r>
            <w:r w:rsidR="00A17FE1">
              <w:rPr>
                <w:rStyle w:val="Hipervnculo"/>
                <w:noProof/>
              </w:rPr>
              <w:t>2 ARCHIVO VACIO</w:t>
            </w:r>
            <w:r w:rsidR="00810571">
              <w:rPr>
                <w:noProof/>
                <w:webHidden/>
              </w:rPr>
              <w:tab/>
            </w:r>
            <w:r>
              <w:rPr>
                <w:noProof/>
                <w:webHidden/>
              </w:rPr>
              <w:fldChar w:fldCharType="begin"/>
            </w:r>
            <w:r w:rsidR="00810571">
              <w:rPr>
                <w:noProof/>
                <w:webHidden/>
              </w:rPr>
              <w:instrText xml:space="preserve"> PAGEREF _Toc257629334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7E3686">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7E3686">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7E3686">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7E3686">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7E3686">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7E3686">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Pr="00A56266" w:rsidRDefault="00810571" w:rsidP="00A56266">
          <w:pPr>
            <w:pStyle w:val="TDC2"/>
            <w:rPr>
              <w:rFonts w:eastAsiaTheme="minorEastAsia"/>
              <w:i w:val="0"/>
              <w:iCs w:val="0"/>
              <w:noProof/>
              <w:sz w:val="22"/>
              <w:szCs w:val="22"/>
              <w:lang w:eastAsia="es-ES"/>
            </w:rPr>
          </w:pPr>
        </w:p>
        <w:p w:rsidR="000F79DF" w:rsidRDefault="007E3686"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56266" w:rsidP="009A3173">
          <w:pPr>
            <w:pStyle w:val="PSI-Ttulo"/>
          </w:pPr>
          <w:r>
            <w:rPr>
              <w:lang w:val="es-AR"/>
            </w:rPr>
            <w:t>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A56266">
        <w:rPr>
          <w:bCs w:val="0"/>
        </w:rPr>
        <w:t>02- Archivo vacio.</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 realiza sobre el caso de uso 02 importar horarios de cursada. El objetivo de este caso de prueba es, detectar errores al momento de importar un nuevo archivo del horario de cursada.</w:t>
      </w:r>
    </w:p>
    <w:p w:rsidR="0039735A" w:rsidRDefault="0039735A" w:rsidP="00252101">
      <w:pPr>
        <w:jc w:val="both"/>
      </w:pPr>
      <w:r>
        <w:t xml:space="preserve">El entorno del cual partiremos para realizar la prueba será </w:t>
      </w:r>
      <w:r w:rsidR="0035759B">
        <w:t>desde el punto de vista de la Secretaría Académica.</w:t>
      </w:r>
    </w:p>
    <w:p w:rsidR="00765110" w:rsidRDefault="00765110" w:rsidP="00252101">
      <w:pPr>
        <w:jc w:val="both"/>
      </w:pPr>
      <w:r>
        <w:t>El archivo solo debe aceptar</w:t>
      </w:r>
      <w:r w:rsidR="00274CEF">
        <w:t xml:space="preserve"> </w:t>
      </w:r>
      <w:r>
        <w:t>el formato CSV.</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805FA9" w:rsidP="00805FA9">
      <w:pPr>
        <w:jc w:val="both"/>
      </w:pPr>
      <w:r>
        <w:t>1. La base de datos debe estar cargada.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F06F0E" w:rsidRDefault="00805FA9" w:rsidP="00252101">
      <w:pPr>
        <w:jc w:val="both"/>
      </w:pPr>
      <w:r>
        <w:t>Se realiza la d</w:t>
      </w:r>
      <w:r w:rsidR="00F06F0E">
        <w:t>escripción paso a paso de l</w:t>
      </w:r>
      <w:r>
        <w:t>a ejecución del caso de prueba.</w:t>
      </w:r>
    </w:p>
    <w:p w:rsidR="00805FA9" w:rsidRDefault="00805FA9" w:rsidP="00252101">
      <w:pPr>
        <w:jc w:val="both"/>
      </w:pPr>
      <w:r>
        <w:t>1. Se ingresa al sistema.</w:t>
      </w:r>
    </w:p>
    <w:p w:rsidR="00805FA9" w:rsidRDefault="00805FA9" w:rsidP="00252101">
      <w:pPr>
        <w:jc w:val="both"/>
      </w:pPr>
      <w:r>
        <w:t>2. Se accede al sistema mediante el correo y clave.</w:t>
      </w:r>
    </w:p>
    <w:p w:rsidR="00805FA9" w:rsidRDefault="00805FA9" w:rsidP="00252101">
      <w:pPr>
        <w:jc w:val="both"/>
      </w:pPr>
    </w:p>
    <w:p w:rsidR="00805FA9" w:rsidRDefault="00805FA9" w:rsidP="00252101">
      <w:pPr>
        <w:jc w:val="both"/>
      </w:pPr>
    </w:p>
    <w:p w:rsidR="00805FA9" w:rsidRDefault="00805FA9" w:rsidP="00252101">
      <w:pPr>
        <w:jc w:val="both"/>
      </w:pPr>
    </w:p>
    <w:p w:rsidR="00805FA9" w:rsidRDefault="00805FA9" w:rsidP="00805FA9">
      <w:r>
        <w:t>3. S</w:t>
      </w:r>
      <w:r w:rsidR="000371FE">
        <w:t>e selecciona en el menú cursada, submenú  importar.</w:t>
      </w:r>
    </w:p>
    <w:p w:rsidR="000371FE" w:rsidRDefault="000371FE" w:rsidP="00805FA9">
      <w:r>
        <w:t>4. Se selecciona un archivo.</w:t>
      </w:r>
    </w:p>
    <w:p w:rsidR="00805FA9" w:rsidRDefault="00805FA9" w:rsidP="000371FE">
      <w:pPr>
        <w:ind w:left="0" w:firstLine="0"/>
        <w:jc w:val="both"/>
      </w:pPr>
    </w:p>
    <w:p w:rsidR="00F06F0E" w:rsidRPr="00F06F0E" w:rsidRDefault="00F06F0E" w:rsidP="00F06F0E">
      <w:pPr>
        <w:pStyle w:val="Ttulo2"/>
      </w:pPr>
      <w:bookmarkStart w:id="10" w:name="_Toc29278829"/>
      <w:bookmarkStart w:id="11" w:name="_Toc257629340"/>
      <w:r w:rsidRPr="00F06F0E">
        <w:t>Resultado esperado</w:t>
      </w:r>
      <w:bookmarkEnd w:id="10"/>
      <w:bookmarkEnd w:id="11"/>
    </w:p>
    <w:p w:rsidR="00F06F0E" w:rsidRDefault="000371FE" w:rsidP="00A17FE1">
      <w:pPr>
        <w:jc w:val="both"/>
      </w:pPr>
      <w:r>
        <w:t xml:space="preserve">El sistema debe mostrar </w:t>
      </w:r>
      <w:r w:rsidR="00A17FE1">
        <w:t xml:space="preserve">un mensaje de error, indicando que  el archivo </w:t>
      </w:r>
      <w:r>
        <w:t xml:space="preserve"> </w:t>
      </w:r>
      <w:r w:rsidR="00A17FE1">
        <w:t>no tiene filas</w:t>
      </w:r>
      <w:r w:rsidR="009A0C40">
        <w:t>, por ende se encuentra vacio.</w:t>
      </w:r>
    </w:p>
    <w:p w:rsidR="00F06F0E" w:rsidRDefault="00F06F0E" w:rsidP="00F06F0E">
      <w:pPr>
        <w:pStyle w:val="PSI-Ttulo2"/>
      </w:pPr>
      <w:bookmarkStart w:id="12" w:name="_Toc29278830"/>
      <w:bookmarkStart w:id="13" w:name="_Toc257629341"/>
      <w:r>
        <w:t>Evaluación de la Prueba</w:t>
      </w:r>
      <w:bookmarkEnd w:id="12"/>
      <w:bookmarkEnd w:id="13"/>
    </w:p>
    <w:p w:rsidR="002A6F5C" w:rsidRDefault="002A6F5C" w:rsidP="00252101">
      <w:pPr>
        <w:jc w:val="both"/>
      </w:pPr>
      <w:r>
        <w:t>Pendiente de evaluación</w:t>
      </w:r>
    </w:p>
    <w:p w:rsidR="002A6F5C" w:rsidRDefault="002A6F5C" w:rsidP="00252101">
      <w:pPr>
        <w:jc w:val="both"/>
      </w:pPr>
    </w:p>
    <w:p w:rsidR="0039735A" w:rsidRDefault="00805FA9" w:rsidP="0039735A">
      <w:pPr>
        <w:pStyle w:val="PSI-Ttulo1"/>
      </w:pPr>
      <w:bookmarkStart w:id="14" w:name="_Toc257629342"/>
      <w:r>
        <w:t>P</w:t>
      </w:r>
      <w:r w:rsidR="0039735A">
        <w:t>lantilla Caso de Prueba</w:t>
      </w:r>
      <w:r w:rsidR="00F637FB">
        <w:t>&lt;NOMBRE DEL CASO DE PRUEBA&gt;</w:t>
      </w:r>
      <w:bookmarkEnd w:id="14"/>
    </w:p>
    <w:p w:rsidR="00AE03C9" w:rsidRDefault="00AE03C9" w:rsidP="00AE03C9"/>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AE03C9" w:rsidTr="00082ECE">
        <w:tc>
          <w:tcPr>
            <w:tcW w:w="4904" w:type="dxa"/>
            <w:gridSpan w:val="3"/>
            <w:tcBorders>
              <w:top w:val="single" w:sz="1" w:space="0" w:color="000000"/>
              <w:left w:val="single" w:sz="1" w:space="0" w:color="000000"/>
              <w:bottom w:val="single" w:sz="1" w:space="0" w:color="000000"/>
            </w:tcBorders>
          </w:tcPr>
          <w:p w:rsidR="00AE03C9" w:rsidRDefault="00AE03C9" w:rsidP="0039735A">
            <w:pPr>
              <w:pStyle w:val="PSI-ComentarioenTabla"/>
            </w:pPr>
            <w:r>
              <w:t>ID/Nombre/Sistema/Proyecto:</w:t>
            </w:r>
            <w:r w:rsidR="002A6F5C">
              <w:t xml:space="preserve">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AE03C9" w:rsidRDefault="00AE03C9" w:rsidP="0039735A">
            <w:pPr>
              <w:pStyle w:val="PSI-ComentarioenTabla"/>
            </w:pPr>
            <w:r>
              <w:t>Nivel de Prueba:</w:t>
            </w:r>
          </w:p>
        </w:tc>
      </w:tr>
      <w:tr w:rsidR="00AE03C9" w:rsidTr="00082ECE">
        <w:tc>
          <w:tcPr>
            <w:tcW w:w="4904" w:type="dxa"/>
            <w:gridSpan w:val="3"/>
            <w:tcBorders>
              <w:left w:val="single" w:sz="1" w:space="0" w:color="000000"/>
              <w:bottom w:val="single" w:sz="1" w:space="0" w:color="000000"/>
            </w:tcBorders>
            <w:shd w:val="clear" w:color="auto" w:fill="E6E6E6"/>
          </w:tcPr>
          <w:p w:rsidR="00AE03C9" w:rsidRDefault="00AE03C9" w:rsidP="0039735A">
            <w:pPr>
              <w:pStyle w:val="PSI-ComentarioenTabla"/>
              <w:rPr>
                <w:color w:val="0000FF"/>
              </w:rPr>
            </w:pPr>
            <w:r>
              <w:t>ID Caso de Uso:</w:t>
            </w:r>
            <w:r w:rsidR="002A6F5C">
              <w:t xml:space="preserve"> CU02</w:t>
            </w:r>
          </w:p>
        </w:tc>
        <w:tc>
          <w:tcPr>
            <w:tcW w:w="4452" w:type="dxa"/>
            <w:gridSpan w:val="4"/>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Tipo(s) de Pruebas(s):</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ID Requerimiento:</w:t>
            </w:r>
            <w:r w:rsidR="002A6F5C">
              <w:t xml:space="preserve"> RF</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rPr>
                <w:color w:val="0000FF"/>
              </w:rPr>
            </w:pPr>
            <w:r>
              <w:t xml:space="preserve">Ambiente de Prueba: </w:t>
            </w:r>
            <w:r>
              <w:rPr>
                <w:color w:val="0000FF"/>
              </w:rPr>
              <w:t>(Ubicación)</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r>
              <w:t>Autor del Caso de Prueba:</w:t>
            </w:r>
            <w:r w:rsidR="002A6F5C">
              <w:t xml:space="preserve"> Oyarzo Mariela.</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bookmarkStart w:id="15" w:name="DDE_LINK1"/>
            <w:r>
              <w:t>ID/Nombre Caso de Prueba:</w:t>
            </w:r>
            <w:bookmarkEnd w:id="15"/>
            <w:r w:rsidR="002A6F5C">
              <w:t xml:space="preserve"> CP0</w:t>
            </w:r>
            <w:r w:rsidR="009A0C40">
              <w:t>2</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r>
              <w:t>Nombre del Probador:</w:t>
            </w:r>
            <w:r w:rsidR="002A6F5C">
              <w:t xml:space="preserve"> </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Versión del Caso de Prueba:</w:t>
            </w:r>
          </w:p>
        </w:tc>
        <w:tc>
          <w:tcPr>
            <w:tcW w:w="2362" w:type="dxa"/>
            <w:gridSpan w:val="2"/>
            <w:tcBorders>
              <w:left w:val="single" w:sz="1" w:space="0" w:color="000000"/>
              <w:bottom w:val="single" w:sz="1" w:space="0" w:color="000000"/>
            </w:tcBorders>
          </w:tcPr>
          <w:p w:rsidR="00AE03C9" w:rsidRDefault="00AE03C9" w:rsidP="0039735A">
            <w:pPr>
              <w:pStyle w:val="PSI-ComentarioenTabla"/>
            </w:pPr>
            <w:r>
              <w:t>Fecha de Creación:</w:t>
            </w:r>
            <w:r w:rsidR="002A6F5C">
              <w:t xml:space="preserve"> 28/SEP</w:t>
            </w:r>
          </w:p>
        </w:tc>
        <w:tc>
          <w:tcPr>
            <w:tcW w:w="2090" w:type="dxa"/>
            <w:gridSpan w:val="2"/>
            <w:tcBorders>
              <w:left w:val="single" w:sz="1" w:space="0" w:color="000000"/>
              <w:bottom w:val="single" w:sz="1" w:space="0" w:color="000000"/>
              <w:right w:val="single" w:sz="1" w:space="0" w:color="000000"/>
            </w:tcBorders>
          </w:tcPr>
          <w:p w:rsidR="00AE03C9" w:rsidRDefault="00AE03C9" w:rsidP="0039735A">
            <w:pPr>
              <w:pStyle w:val="PSI-ComentarioenTabla"/>
            </w:pPr>
            <w:r>
              <w:t>Fecha de Ejecución:</w:t>
            </w: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Condición(es) para que se ejecute el Caso de Prueba:</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Para la Ejecución del Caso de Prueba:</w:t>
            </w:r>
          </w:p>
        </w:tc>
      </w:tr>
      <w:tr w:rsidR="00AE03C9" w:rsidTr="00082ECE">
        <w:tc>
          <w:tcPr>
            <w:tcW w:w="1937" w:type="dxa"/>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Nro. Paso Flujo</w:t>
            </w:r>
          </w:p>
        </w:tc>
        <w:tc>
          <w:tcPr>
            <w:tcW w:w="1937" w:type="dxa"/>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AE03C9" w:rsidRPr="0039735A" w:rsidRDefault="00AE03C9" w:rsidP="0039735A">
            <w:pPr>
              <w:pStyle w:val="PSI-ComentarioenTabla"/>
            </w:pPr>
            <w:r w:rsidRPr="0039735A">
              <w:t>Resultado Obtenido</w:t>
            </w:r>
          </w:p>
        </w:tc>
      </w:tr>
      <w:tr w:rsidR="00AE03C9" w:rsidTr="00082ECE">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608" w:type="dxa"/>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608" w:type="dxa"/>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Pr="0039735A" w:rsidRDefault="00AE03C9" w:rsidP="0039735A">
            <w:pPr>
              <w:pStyle w:val="PSI-ComentarioenTabla"/>
            </w:pPr>
            <w:r w:rsidRPr="0039735A">
              <w:t>Criterios de Aprobación del Caso de Prueba:</w:t>
            </w:r>
          </w:p>
        </w:tc>
      </w:tr>
      <w:tr w:rsidR="00AE03C9" w:rsidTr="00082ECE">
        <w:tc>
          <w:tcPr>
            <w:tcW w:w="9356" w:type="dxa"/>
            <w:gridSpan w:val="7"/>
            <w:tcBorders>
              <w:left w:val="single" w:sz="1" w:space="0" w:color="000000"/>
              <w:bottom w:val="single" w:sz="1" w:space="0" w:color="000000"/>
              <w:right w:val="single" w:sz="1" w:space="0" w:color="000000"/>
            </w:tcBorders>
          </w:tcPr>
          <w:p w:rsidR="00AE03C9" w:rsidRDefault="00AE03C9" w:rsidP="0039735A">
            <w:pPr>
              <w:pStyle w:val="PSI-ComentarioenTabla"/>
              <w:rPr>
                <w:color w:val="0000FF"/>
              </w:rPr>
            </w:pPr>
            <w:r>
              <w:t xml:space="preserve">Decisión de Aprobación del Caso de Prueba:    Aprobó: ___    Fallo: ___ </w:t>
            </w:r>
            <w:r>
              <w:rPr>
                <w:color w:val="0000FF"/>
              </w:rPr>
              <w:t>(marque con x el resultado)</w:t>
            </w:r>
          </w:p>
        </w:tc>
      </w:tr>
      <w:tr w:rsidR="00AE03C9" w:rsidTr="00082ECE">
        <w:tc>
          <w:tcPr>
            <w:tcW w:w="9356" w:type="dxa"/>
            <w:gridSpan w:val="7"/>
            <w:tcBorders>
              <w:left w:val="single" w:sz="1" w:space="0" w:color="000000"/>
              <w:bottom w:val="single" w:sz="1" w:space="0" w:color="000000"/>
              <w:right w:val="single" w:sz="1" w:space="0" w:color="000000"/>
            </w:tcBorders>
          </w:tcPr>
          <w:p w:rsidR="00AE03C9" w:rsidRDefault="00AE03C9" w:rsidP="0039735A">
            <w:pPr>
              <w:pStyle w:val="PSI-ComentarioenTabla"/>
            </w:pPr>
            <w:r>
              <w:t>Fecha de Aprobación del Caso de Prueba:   ___________</w:t>
            </w:r>
          </w:p>
        </w:tc>
      </w:tr>
    </w:tbl>
    <w:p w:rsidR="00AE03C9" w:rsidRDefault="00AE03C9" w:rsidP="00AE03C9">
      <w:pPr>
        <w:pStyle w:val="InfoBlue"/>
        <w:ind w:left="363"/>
      </w:pPr>
    </w:p>
    <w:p w:rsidR="007F38C0" w:rsidRPr="00AE03C9" w:rsidRDefault="007F38C0" w:rsidP="00AE03C9">
      <w:pPr>
        <w:pStyle w:val="PSI-Ttulo1"/>
        <w:rPr>
          <w:lang w:val="es-VE"/>
        </w:rPr>
      </w:pPr>
    </w:p>
    <w:sectPr w:rsidR="007F38C0" w:rsidRPr="00AE03C9"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3C1F" w:rsidRDefault="00EA3C1F" w:rsidP="00C94FBE">
      <w:pPr>
        <w:spacing w:before="0" w:line="240" w:lineRule="auto"/>
      </w:pPr>
      <w:r>
        <w:separator/>
      </w:r>
    </w:p>
    <w:p w:rsidR="00EA3C1F" w:rsidRDefault="00EA3C1F"/>
  </w:endnote>
  <w:endnote w:type="continuationSeparator" w:id="1">
    <w:p w:rsidR="00EA3C1F" w:rsidRDefault="00EA3C1F" w:rsidP="00C94FBE">
      <w:pPr>
        <w:spacing w:before="0" w:line="240" w:lineRule="auto"/>
      </w:pPr>
      <w:r>
        <w:continuationSeparator/>
      </w:r>
    </w:p>
    <w:p w:rsidR="00EA3C1F" w:rsidRDefault="00EA3C1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FA9" w:rsidRDefault="007E3686"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805FA9">
          <w:rPr>
            <w:rFonts w:asciiTheme="majorHAnsi" w:hAnsiTheme="majorHAnsi"/>
          </w:rPr>
          <w:t>GRUPO DE DESARROLLO YENÚ</w:t>
        </w:r>
      </w:sdtContent>
    </w:sdt>
    <w:r w:rsidRPr="007E3686">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805FA9">
          <w:tab/>
        </w:r>
        <w:r w:rsidR="00805FA9">
          <w:tab/>
        </w:r>
        <w:r w:rsidR="00805FA9">
          <w:tab/>
        </w:r>
        <w:r w:rsidR="00805FA9">
          <w:tab/>
        </w:r>
        <w:r w:rsidR="00805FA9">
          <w:tab/>
        </w:r>
        <w:r w:rsidR="00805FA9" w:rsidRPr="00DD5A70">
          <w:rPr>
            <w:rFonts w:asciiTheme="majorHAnsi" w:hAnsiTheme="majorHAnsi" w:cstheme="majorHAnsi"/>
          </w:rPr>
          <w:t xml:space="preserve">Página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A56266">
          <w:rPr>
            <w:rFonts w:asciiTheme="majorHAnsi" w:hAnsiTheme="majorHAnsi" w:cstheme="majorHAnsi"/>
            <w:noProof/>
          </w:rPr>
          <w:t>4</w:t>
        </w:r>
        <w:r w:rsidRPr="00DD5A70">
          <w:rPr>
            <w:rFonts w:asciiTheme="majorHAnsi" w:hAnsiTheme="majorHAnsi" w:cstheme="majorHAnsi"/>
          </w:rPr>
          <w:fldChar w:fldCharType="end"/>
        </w:r>
        <w:r w:rsidR="00805FA9" w:rsidRPr="00DD5A70">
          <w:rPr>
            <w:rFonts w:asciiTheme="majorHAnsi" w:hAnsiTheme="majorHAnsi" w:cstheme="majorHAnsi"/>
          </w:rPr>
          <w:t xml:space="preserve"> de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A56266">
          <w:rPr>
            <w:rFonts w:asciiTheme="majorHAnsi" w:hAnsiTheme="majorHAnsi" w:cstheme="majorHAnsi"/>
            <w:noProof/>
          </w:rPr>
          <w:t>6</w:t>
        </w:r>
        <w:r w:rsidRPr="00DD5A70">
          <w:rPr>
            <w:rFonts w:asciiTheme="majorHAnsi" w:hAnsiTheme="majorHAnsi" w:cstheme="majorHAnsi"/>
          </w:rPr>
          <w:fldChar w:fldCharType="end"/>
        </w:r>
      </w:sdtContent>
    </w:sdt>
  </w:p>
  <w:p w:rsidR="00805FA9" w:rsidRDefault="00805FA9"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3C1F" w:rsidRDefault="00EA3C1F" w:rsidP="00C94FBE">
      <w:pPr>
        <w:spacing w:before="0" w:line="240" w:lineRule="auto"/>
      </w:pPr>
      <w:r>
        <w:separator/>
      </w:r>
    </w:p>
    <w:p w:rsidR="00EA3C1F" w:rsidRDefault="00EA3C1F"/>
  </w:footnote>
  <w:footnote w:type="continuationSeparator" w:id="1">
    <w:p w:rsidR="00EA3C1F" w:rsidRDefault="00EA3C1F" w:rsidP="00C94FBE">
      <w:pPr>
        <w:spacing w:before="0" w:line="240" w:lineRule="auto"/>
      </w:pPr>
      <w:r>
        <w:continuationSeparator/>
      </w:r>
    </w:p>
    <w:p w:rsidR="00EA3C1F" w:rsidRDefault="00EA3C1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05FA9" w:rsidRDefault="00A56266">
        <w:pPr>
          <w:pStyle w:val="Encabezado"/>
          <w:rPr>
            <w:rFonts w:asciiTheme="majorHAnsi" w:eastAsiaTheme="majorEastAsia" w:hAnsiTheme="majorHAnsi" w:cstheme="majorBidi"/>
          </w:rPr>
        </w:pPr>
        <w:r>
          <w:rPr>
            <w:rFonts w:asciiTheme="majorHAnsi" w:eastAsiaTheme="majorEastAsia" w:hAnsiTheme="majorHAnsi" w:cstheme="majorBidi"/>
            <w:lang w:val="es-AR"/>
          </w:rPr>
          <w:t>Caso de Prueba</w:t>
        </w:r>
      </w:p>
    </w:sdtContent>
  </w:sdt>
  <w:p w:rsidR="00805FA9" w:rsidRPr="000F4F97" w:rsidRDefault="007E3686"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7E3686">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805FA9">
          <w:rPr>
            <w:rFonts w:asciiTheme="majorHAnsi" w:eastAsiaTheme="majorEastAsia" w:hAnsiTheme="majorHAnsi" w:cstheme="majorBidi"/>
            <w:szCs w:val="36"/>
          </w:rPr>
          <w:t>TEMPUS</w:t>
        </w:r>
      </w:sdtContent>
    </w:sdt>
    <w:r w:rsidR="00805FA9">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7">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2">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3"/>
  </w:num>
  <w:num w:numId="11">
    <w:abstractNumId w:val="5"/>
  </w:num>
  <w:num w:numId="12">
    <w:abstractNumId w:val="9"/>
  </w:num>
  <w:num w:numId="13">
    <w:abstractNumId w:val="4"/>
  </w:num>
  <w:num w:numId="14">
    <w:abstractNumId w:val="12"/>
  </w:num>
  <w:num w:numId="15">
    <w:abstractNumId w:val="11"/>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8194">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11BED"/>
    <w:rsid w:val="000146B1"/>
    <w:rsid w:val="00017EFE"/>
    <w:rsid w:val="000371FE"/>
    <w:rsid w:val="00045838"/>
    <w:rsid w:val="00045F1A"/>
    <w:rsid w:val="00055F99"/>
    <w:rsid w:val="00057400"/>
    <w:rsid w:val="00082ECE"/>
    <w:rsid w:val="00087F53"/>
    <w:rsid w:val="00092BC0"/>
    <w:rsid w:val="000A0FE7"/>
    <w:rsid w:val="000B1B32"/>
    <w:rsid w:val="000B4B51"/>
    <w:rsid w:val="000C4C42"/>
    <w:rsid w:val="000C4E31"/>
    <w:rsid w:val="000D4C6E"/>
    <w:rsid w:val="000F0E00"/>
    <w:rsid w:val="000F1888"/>
    <w:rsid w:val="000F4F97"/>
    <w:rsid w:val="000F79DF"/>
    <w:rsid w:val="00101C4D"/>
    <w:rsid w:val="0010416D"/>
    <w:rsid w:val="001117D6"/>
    <w:rsid w:val="001163FF"/>
    <w:rsid w:val="00121495"/>
    <w:rsid w:val="0012205F"/>
    <w:rsid w:val="001410A7"/>
    <w:rsid w:val="00144AE4"/>
    <w:rsid w:val="00150702"/>
    <w:rsid w:val="001664EE"/>
    <w:rsid w:val="00171FAA"/>
    <w:rsid w:val="00176CB5"/>
    <w:rsid w:val="00183953"/>
    <w:rsid w:val="00185A46"/>
    <w:rsid w:val="00191198"/>
    <w:rsid w:val="001950C8"/>
    <w:rsid w:val="001A2EE6"/>
    <w:rsid w:val="001C27FD"/>
    <w:rsid w:val="001C6104"/>
    <w:rsid w:val="001C654E"/>
    <w:rsid w:val="001C799E"/>
    <w:rsid w:val="001F5F92"/>
    <w:rsid w:val="0020621B"/>
    <w:rsid w:val="002145E7"/>
    <w:rsid w:val="00217A70"/>
    <w:rsid w:val="00222AA1"/>
    <w:rsid w:val="00224B75"/>
    <w:rsid w:val="00251E3D"/>
    <w:rsid w:val="00252101"/>
    <w:rsid w:val="002548A5"/>
    <w:rsid w:val="00266C42"/>
    <w:rsid w:val="00274CEF"/>
    <w:rsid w:val="00295CA9"/>
    <w:rsid w:val="002A41AA"/>
    <w:rsid w:val="002A6F5C"/>
    <w:rsid w:val="002B506A"/>
    <w:rsid w:val="002B5AF9"/>
    <w:rsid w:val="002D0CCB"/>
    <w:rsid w:val="002D1218"/>
    <w:rsid w:val="002D57DA"/>
    <w:rsid w:val="002E0AB6"/>
    <w:rsid w:val="002E7874"/>
    <w:rsid w:val="002F1461"/>
    <w:rsid w:val="002F19EC"/>
    <w:rsid w:val="003130E3"/>
    <w:rsid w:val="003149A1"/>
    <w:rsid w:val="00344258"/>
    <w:rsid w:val="00354809"/>
    <w:rsid w:val="003560F2"/>
    <w:rsid w:val="0035759B"/>
    <w:rsid w:val="00363FD1"/>
    <w:rsid w:val="003803CC"/>
    <w:rsid w:val="00386540"/>
    <w:rsid w:val="0039735A"/>
    <w:rsid w:val="003973B3"/>
    <w:rsid w:val="003B683A"/>
    <w:rsid w:val="003B7F1F"/>
    <w:rsid w:val="003C54B1"/>
    <w:rsid w:val="003E12FE"/>
    <w:rsid w:val="003E74FD"/>
    <w:rsid w:val="0040066E"/>
    <w:rsid w:val="004444C0"/>
    <w:rsid w:val="004525FF"/>
    <w:rsid w:val="00471030"/>
    <w:rsid w:val="00472572"/>
    <w:rsid w:val="004807AF"/>
    <w:rsid w:val="00493288"/>
    <w:rsid w:val="004947FA"/>
    <w:rsid w:val="004A54C8"/>
    <w:rsid w:val="004C5D7E"/>
    <w:rsid w:val="004D45CD"/>
    <w:rsid w:val="004D5185"/>
    <w:rsid w:val="004E3CF6"/>
    <w:rsid w:val="004E4935"/>
    <w:rsid w:val="004F4D25"/>
    <w:rsid w:val="005017FA"/>
    <w:rsid w:val="005046A5"/>
    <w:rsid w:val="00504A67"/>
    <w:rsid w:val="00511D9A"/>
    <w:rsid w:val="00515617"/>
    <w:rsid w:val="005228D1"/>
    <w:rsid w:val="00564033"/>
    <w:rsid w:val="00566CAB"/>
    <w:rsid w:val="00570F4F"/>
    <w:rsid w:val="00571137"/>
    <w:rsid w:val="00581D90"/>
    <w:rsid w:val="005857BB"/>
    <w:rsid w:val="00597A23"/>
    <w:rsid w:val="005A0664"/>
    <w:rsid w:val="005A52A2"/>
    <w:rsid w:val="005B6373"/>
    <w:rsid w:val="005E4042"/>
    <w:rsid w:val="005E76A4"/>
    <w:rsid w:val="005F133C"/>
    <w:rsid w:val="005F31D1"/>
    <w:rsid w:val="005F5429"/>
    <w:rsid w:val="005F60BA"/>
    <w:rsid w:val="00602A2E"/>
    <w:rsid w:val="006124BF"/>
    <w:rsid w:val="00616A6E"/>
    <w:rsid w:val="006919D5"/>
    <w:rsid w:val="006A2495"/>
    <w:rsid w:val="006B3371"/>
    <w:rsid w:val="006B35D9"/>
    <w:rsid w:val="006D7DDE"/>
    <w:rsid w:val="0070494E"/>
    <w:rsid w:val="00705C02"/>
    <w:rsid w:val="00706A07"/>
    <w:rsid w:val="00711DF8"/>
    <w:rsid w:val="00723B0C"/>
    <w:rsid w:val="007447BE"/>
    <w:rsid w:val="00751361"/>
    <w:rsid w:val="00765110"/>
    <w:rsid w:val="00765889"/>
    <w:rsid w:val="007A33C6"/>
    <w:rsid w:val="007B0E3D"/>
    <w:rsid w:val="007B151B"/>
    <w:rsid w:val="007B2E53"/>
    <w:rsid w:val="007C742C"/>
    <w:rsid w:val="007D7477"/>
    <w:rsid w:val="007E3686"/>
    <w:rsid w:val="007E66A5"/>
    <w:rsid w:val="007F38C0"/>
    <w:rsid w:val="00801130"/>
    <w:rsid w:val="00805FA9"/>
    <w:rsid w:val="00810571"/>
    <w:rsid w:val="00816B5F"/>
    <w:rsid w:val="00817955"/>
    <w:rsid w:val="00822C20"/>
    <w:rsid w:val="008539BD"/>
    <w:rsid w:val="00861B8F"/>
    <w:rsid w:val="008652EE"/>
    <w:rsid w:val="00866124"/>
    <w:rsid w:val="00866435"/>
    <w:rsid w:val="00867DE9"/>
    <w:rsid w:val="00870574"/>
    <w:rsid w:val="00885BB2"/>
    <w:rsid w:val="008860FE"/>
    <w:rsid w:val="008970F4"/>
    <w:rsid w:val="008A040A"/>
    <w:rsid w:val="008A1228"/>
    <w:rsid w:val="008B3B0F"/>
    <w:rsid w:val="008B6C9A"/>
    <w:rsid w:val="008C02B4"/>
    <w:rsid w:val="008C36AB"/>
    <w:rsid w:val="008C67B6"/>
    <w:rsid w:val="008E48FB"/>
    <w:rsid w:val="00904CB6"/>
    <w:rsid w:val="00920EBE"/>
    <w:rsid w:val="0092483A"/>
    <w:rsid w:val="00931895"/>
    <w:rsid w:val="00942049"/>
    <w:rsid w:val="0096683E"/>
    <w:rsid w:val="009A0C40"/>
    <w:rsid w:val="009A3173"/>
    <w:rsid w:val="009A6BDE"/>
    <w:rsid w:val="009E25EF"/>
    <w:rsid w:val="009E4DA8"/>
    <w:rsid w:val="009F4449"/>
    <w:rsid w:val="00A0436A"/>
    <w:rsid w:val="00A12B5B"/>
    <w:rsid w:val="00A13DBA"/>
    <w:rsid w:val="00A17FE1"/>
    <w:rsid w:val="00A2496D"/>
    <w:rsid w:val="00A45630"/>
    <w:rsid w:val="00A50ABB"/>
    <w:rsid w:val="00A53A7E"/>
    <w:rsid w:val="00A56266"/>
    <w:rsid w:val="00A670E3"/>
    <w:rsid w:val="00A8070B"/>
    <w:rsid w:val="00AD0A1F"/>
    <w:rsid w:val="00AE03C9"/>
    <w:rsid w:val="00AE0C53"/>
    <w:rsid w:val="00AF6C07"/>
    <w:rsid w:val="00B01480"/>
    <w:rsid w:val="00B0695A"/>
    <w:rsid w:val="00B071F2"/>
    <w:rsid w:val="00B138FE"/>
    <w:rsid w:val="00B144C2"/>
    <w:rsid w:val="00B20663"/>
    <w:rsid w:val="00B21F60"/>
    <w:rsid w:val="00B251C8"/>
    <w:rsid w:val="00B32896"/>
    <w:rsid w:val="00B36B62"/>
    <w:rsid w:val="00B6387B"/>
    <w:rsid w:val="00B76D53"/>
    <w:rsid w:val="00B77F48"/>
    <w:rsid w:val="00BA699A"/>
    <w:rsid w:val="00BB23C2"/>
    <w:rsid w:val="00BB4A41"/>
    <w:rsid w:val="00BB4D6F"/>
    <w:rsid w:val="00BB6AAE"/>
    <w:rsid w:val="00BB7855"/>
    <w:rsid w:val="00BC5404"/>
    <w:rsid w:val="00C05700"/>
    <w:rsid w:val="00C23F8C"/>
    <w:rsid w:val="00C24CDC"/>
    <w:rsid w:val="00C26C78"/>
    <w:rsid w:val="00C37985"/>
    <w:rsid w:val="00C42873"/>
    <w:rsid w:val="00C5135E"/>
    <w:rsid w:val="00C5422D"/>
    <w:rsid w:val="00C7670E"/>
    <w:rsid w:val="00C872BB"/>
    <w:rsid w:val="00C94FBE"/>
    <w:rsid w:val="00C952BA"/>
    <w:rsid w:val="00C97238"/>
    <w:rsid w:val="00CA61D7"/>
    <w:rsid w:val="00CB2CC9"/>
    <w:rsid w:val="00CC2C48"/>
    <w:rsid w:val="00CC671B"/>
    <w:rsid w:val="00CD2EDF"/>
    <w:rsid w:val="00CD323E"/>
    <w:rsid w:val="00CE0252"/>
    <w:rsid w:val="00CE0C6E"/>
    <w:rsid w:val="00CE34BC"/>
    <w:rsid w:val="00CE7C8F"/>
    <w:rsid w:val="00CE7F5B"/>
    <w:rsid w:val="00D01B23"/>
    <w:rsid w:val="00D06E99"/>
    <w:rsid w:val="00D15FB2"/>
    <w:rsid w:val="00D22B6B"/>
    <w:rsid w:val="00D255E1"/>
    <w:rsid w:val="00D44081"/>
    <w:rsid w:val="00D45D4F"/>
    <w:rsid w:val="00D57F72"/>
    <w:rsid w:val="00D649B2"/>
    <w:rsid w:val="00D80E83"/>
    <w:rsid w:val="00D91B93"/>
    <w:rsid w:val="00D93FEC"/>
    <w:rsid w:val="00DA284A"/>
    <w:rsid w:val="00DC6867"/>
    <w:rsid w:val="00DD0159"/>
    <w:rsid w:val="00DD5A70"/>
    <w:rsid w:val="00E01FEC"/>
    <w:rsid w:val="00E024D8"/>
    <w:rsid w:val="00E037C9"/>
    <w:rsid w:val="00E32BB9"/>
    <w:rsid w:val="00E34178"/>
    <w:rsid w:val="00E36A01"/>
    <w:rsid w:val="00E41820"/>
    <w:rsid w:val="00E41E7A"/>
    <w:rsid w:val="00E438FE"/>
    <w:rsid w:val="00E5392A"/>
    <w:rsid w:val="00E67DB5"/>
    <w:rsid w:val="00E7708C"/>
    <w:rsid w:val="00E8096E"/>
    <w:rsid w:val="00E84E25"/>
    <w:rsid w:val="00E93312"/>
    <w:rsid w:val="00E96B2E"/>
    <w:rsid w:val="00EA3C1F"/>
    <w:rsid w:val="00EA7D8C"/>
    <w:rsid w:val="00EB2CE1"/>
    <w:rsid w:val="00EE0084"/>
    <w:rsid w:val="00F025F1"/>
    <w:rsid w:val="00F045A2"/>
    <w:rsid w:val="00F06F0E"/>
    <w:rsid w:val="00F10660"/>
    <w:rsid w:val="00F163F8"/>
    <w:rsid w:val="00F23068"/>
    <w:rsid w:val="00F36808"/>
    <w:rsid w:val="00F438B1"/>
    <w:rsid w:val="00F54DA6"/>
    <w:rsid w:val="00F637FB"/>
    <w:rsid w:val="00F64ED5"/>
    <w:rsid w:val="00F6748E"/>
    <w:rsid w:val="00F771E5"/>
    <w:rsid w:val="00F813E9"/>
    <w:rsid w:val="00F815F5"/>
    <w:rsid w:val="00F926BE"/>
    <w:rsid w:val="00FA52C6"/>
    <w:rsid w:val="00FB628D"/>
    <w:rsid w:val="00FB72DC"/>
    <w:rsid w:val="00FC4195"/>
    <w:rsid w:val="00FD679B"/>
    <w:rsid w:val="00FD6BC5"/>
    <w:rsid w:val="00FD7E90"/>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4BE23-8FC5-4954-BA0E-CF96A15F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155</TotalTime>
  <Pages>6</Pages>
  <Words>515</Words>
  <Characters>2838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Plantilla Caso de Prueba</vt:lpstr>
    </vt:vector>
  </TitlesOfParts>
  <Company>GRUPO DE DESARROLLO YENÚ</Company>
  <LinksUpToDate>false</LinksUpToDate>
  <CharactersWithSpaces>3347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dc:title>
  <dc:subject>TEMPUS</dc:subject>
  <dc:creator>Emanuel</dc:creator>
  <cp:keywords/>
  <dc:description/>
  <cp:lastModifiedBy>Mariela</cp:lastModifiedBy>
  <cp:revision>12</cp:revision>
  <dcterms:created xsi:type="dcterms:W3CDTF">2017-09-02T01:29:00Z</dcterms:created>
  <dcterms:modified xsi:type="dcterms:W3CDTF">2017-10-24T21:57:00Z</dcterms:modified>
</cp:coreProperties>
</file>