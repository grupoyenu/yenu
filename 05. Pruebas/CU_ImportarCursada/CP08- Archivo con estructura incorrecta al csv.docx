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D4B73">
          <w:pPr>
            <w:pStyle w:val="Sinespaciado"/>
            <w:rPr>
              <w:rFonts w:asciiTheme="majorHAnsi" w:eastAsiaTheme="majorEastAsia" w:hAnsiTheme="majorHAnsi" w:cstheme="majorBidi"/>
              <w:sz w:val="72"/>
              <w:szCs w:val="72"/>
            </w:rPr>
          </w:pPr>
          <w:r w:rsidRPr="00CD4B73">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CD4B7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D4B7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D4B7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D4B7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CD4B73"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CD4B73"/>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CD4B73">
          <w:pPr>
            <w:pStyle w:val="TDC1"/>
            <w:rPr>
              <w:rFonts w:eastAsiaTheme="minorEastAsia"/>
              <w:b w:val="0"/>
              <w:bCs w:val="0"/>
              <w:noProof/>
              <w:sz w:val="22"/>
              <w:szCs w:val="22"/>
              <w:lang w:eastAsia="es-ES"/>
            </w:rPr>
          </w:pPr>
          <w:r w:rsidRPr="00CD4B73">
            <w:fldChar w:fldCharType="begin"/>
          </w:r>
          <w:r w:rsidR="000F79DF">
            <w:instrText xml:space="preserve"> TOC \o "1-3" \h \z \u </w:instrText>
          </w:r>
          <w:r w:rsidRPr="00CD4B73">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D4B73">
          <w:pPr>
            <w:pStyle w:val="TDC1"/>
            <w:rPr>
              <w:rFonts w:eastAsiaTheme="minorEastAsia"/>
              <w:b w:val="0"/>
              <w:bCs w:val="0"/>
              <w:noProof/>
              <w:sz w:val="22"/>
              <w:szCs w:val="22"/>
              <w:lang w:eastAsia="es-ES"/>
            </w:rPr>
          </w:pPr>
          <w:hyperlink w:anchor="_Toc257629334" w:history="1">
            <w:r w:rsidR="00CD2EDF">
              <w:rPr>
                <w:rStyle w:val="Hipervnculo"/>
                <w:noProof/>
              </w:rPr>
              <w:t>CP 0</w:t>
            </w:r>
            <w:r w:rsidR="0035759B">
              <w:rPr>
                <w:rStyle w:val="Hipervnculo"/>
                <w:noProof/>
              </w:rPr>
              <w:t>1</w:t>
            </w:r>
            <w:r w:rsidR="00CD2EDF">
              <w:rPr>
                <w:rStyle w:val="Hipervnculo"/>
                <w:noProof/>
              </w:rPr>
              <w:t xml:space="preserve"> ARCHIVO INVALIDO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D4B73">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D4B73">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D4B73">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D4B73">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D4B73">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D4B73">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D4B73">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D4B73">
          <w:pPr>
            <w:pStyle w:val="TDC1"/>
            <w:rPr>
              <w:rFonts w:eastAsiaTheme="minorEastAsia"/>
              <w:b w:val="0"/>
              <w:bCs w:val="0"/>
              <w:noProof/>
              <w:sz w:val="22"/>
              <w:szCs w:val="22"/>
              <w:lang w:eastAsia="es-ES"/>
            </w:rPr>
          </w:pPr>
          <w:hyperlink w:anchor="_Toc257629342" w:history="1"/>
        </w:p>
        <w:p w:rsidR="000F79DF" w:rsidRDefault="00CD4B7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35759B">
        <w:rPr>
          <w:bCs w:val="0"/>
        </w:rPr>
        <w:t>01</w:t>
      </w:r>
      <w:r w:rsidR="00C9726C">
        <w:rPr>
          <w:bCs w:val="0"/>
        </w:rPr>
        <w:t>- Archivo invalido.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0371FE" w:rsidRDefault="000371FE" w:rsidP="00252101">
      <w:pPr>
        <w:jc w:val="both"/>
      </w:pPr>
      <w:r>
        <w:t xml:space="preserve">El sistema debe mostrar un mensaje de error, indicando que el archivo seleccionado </w:t>
      </w:r>
      <w:r w:rsidR="00D86712">
        <w:t>no está estructurado de acuerdo al formato csv</w:t>
      </w:r>
    </w:p>
    <w:p w:rsidR="00F06F0E" w:rsidRDefault="00F06F0E" w:rsidP="002A6F5C"/>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CP01</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6D0" w:rsidRDefault="004536D0" w:rsidP="00C94FBE">
      <w:pPr>
        <w:spacing w:before="0" w:line="240" w:lineRule="auto"/>
      </w:pPr>
      <w:r>
        <w:separator/>
      </w:r>
    </w:p>
    <w:p w:rsidR="004536D0" w:rsidRDefault="004536D0"/>
  </w:endnote>
  <w:endnote w:type="continuationSeparator" w:id="1">
    <w:p w:rsidR="004536D0" w:rsidRDefault="004536D0" w:rsidP="00C94FBE">
      <w:pPr>
        <w:spacing w:before="0" w:line="240" w:lineRule="auto"/>
      </w:pPr>
      <w:r>
        <w:continuationSeparator/>
      </w:r>
    </w:p>
    <w:p w:rsidR="004536D0" w:rsidRDefault="004536D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CD4B7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CD4B7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82619">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82619">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6D0" w:rsidRDefault="004536D0" w:rsidP="00C94FBE">
      <w:pPr>
        <w:spacing w:before="0" w:line="240" w:lineRule="auto"/>
      </w:pPr>
      <w:r>
        <w:separator/>
      </w:r>
    </w:p>
    <w:p w:rsidR="004536D0" w:rsidRDefault="004536D0"/>
  </w:footnote>
  <w:footnote w:type="continuationSeparator" w:id="1">
    <w:p w:rsidR="004536D0" w:rsidRDefault="004536D0" w:rsidP="00C94FBE">
      <w:pPr>
        <w:spacing w:before="0" w:line="240" w:lineRule="auto"/>
      </w:pPr>
      <w:r>
        <w:continuationSeparator/>
      </w:r>
    </w:p>
    <w:p w:rsidR="004536D0" w:rsidRDefault="004536D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CD4B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CD4B7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536D0"/>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C6AAD"/>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2CC9"/>
    <w:rsid w:val="00CC2C48"/>
    <w:rsid w:val="00CC671B"/>
    <w:rsid w:val="00CD2EDF"/>
    <w:rsid w:val="00CD323E"/>
    <w:rsid w:val="00CD4B73"/>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86712"/>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82619"/>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151</TotalTime>
  <Pages>6</Pages>
  <Words>537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12</cp:revision>
  <dcterms:created xsi:type="dcterms:W3CDTF">2017-09-02T01:29:00Z</dcterms:created>
  <dcterms:modified xsi:type="dcterms:W3CDTF">2017-11-08T01:17:00Z</dcterms:modified>
</cp:coreProperties>
</file>