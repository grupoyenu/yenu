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4806C2">
          <w:pPr>
            <w:pStyle w:val="Sinespaciado"/>
            <w:rPr>
              <w:rFonts w:asciiTheme="majorHAnsi" w:eastAsiaTheme="majorEastAsia" w:hAnsiTheme="majorHAnsi" w:cstheme="majorBidi"/>
              <w:sz w:val="72"/>
              <w:szCs w:val="72"/>
            </w:rPr>
          </w:pPr>
          <w:r w:rsidRPr="004806C2">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4806C2">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4806C2">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4806C2">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4806C2"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4806C2"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4806C2"/>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4806C2">
          <w:pPr>
            <w:pStyle w:val="TDC1"/>
            <w:rPr>
              <w:rFonts w:eastAsiaTheme="minorEastAsia"/>
              <w:b w:val="0"/>
              <w:bCs w:val="0"/>
              <w:noProof/>
              <w:sz w:val="22"/>
              <w:szCs w:val="22"/>
              <w:lang w:eastAsia="es-ES"/>
            </w:rPr>
          </w:pPr>
          <w:r w:rsidRPr="004806C2">
            <w:fldChar w:fldCharType="begin"/>
          </w:r>
          <w:r w:rsidR="000F79DF">
            <w:instrText xml:space="preserve"> TOC \o "1-3" \h \z \u </w:instrText>
          </w:r>
          <w:r w:rsidRPr="004806C2">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806C2">
          <w:pPr>
            <w:pStyle w:val="TDC1"/>
            <w:rPr>
              <w:rFonts w:eastAsiaTheme="minorEastAsia"/>
              <w:b w:val="0"/>
              <w:bCs w:val="0"/>
              <w:noProof/>
              <w:sz w:val="22"/>
              <w:szCs w:val="22"/>
              <w:lang w:eastAsia="es-ES"/>
            </w:rPr>
          </w:pPr>
          <w:hyperlink w:anchor="_Toc257629334" w:history="1">
            <w:r w:rsidR="00CD2EDF">
              <w:rPr>
                <w:rStyle w:val="Hipervnculo"/>
                <w:noProof/>
              </w:rPr>
              <w:t>CP 0</w:t>
            </w:r>
            <w:r w:rsidR="008A1ABD">
              <w:rPr>
                <w:rStyle w:val="Hipervnculo"/>
                <w:noProof/>
              </w:rPr>
              <w:t>5</w:t>
            </w:r>
            <w:r w:rsidR="00296617">
              <w:rPr>
                <w:rStyle w:val="Hipervnculo"/>
                <w:noProof/>
              </w:rPr>
              <w:t xml:space="preserve"> ARCHIVO </w:t>
            </w:r>
            <w:r w:rsidR="008A1ABD">
              <w:rPr>
                <w:rStyle w:val="Hipervnculo"/>
                <w:noProof/>
              </w:rPr>
              <w:t>CON DUPLICADOS</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806C2">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806C2">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806C2">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806C2">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4806C2">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4806C2">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4806C2">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810571">
          <w:pPr>
            <w:pStyle w:val="TDC1"/>
            <w:rPr>
              <w:rFonts w:eastAsiaTheme="minorEastAsia"/>
              <w:b w:val="0"/>
              <w:bCs w:val="0"/>
              <w:noProof/>
              <w:sz w:val="22"/>
              <w:szCs w:val="22"/>
              <w:lang w:eastAsia="es-ES"/>
            </w:rPr>
          </w:pPr>
        </w:p>
        <w:p w:rsidR="000F79DF" w:rsidRDefault="004806C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63876"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9240E8">
        <w:rPr>
          <w:bCs w:val="0"/>
        </w:rPr>
        <w:t>05</w:t>
      </w:r>
      <w:r w:rsidR="00A17FE1">
        <w:rPr>
          <w:bCs w:val="0"/>
        </w:rPr>
        <w:t xml:space="preserve">- </w:t>
      </w:r>
      <w:r w:rsidR="00163876">
        <w:rPr>
          <w:bCs w:val="0"/>
        </w:rPr>
        <w:t>Archivo con duplicados</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805FA9" w:rsidRDefault="00805FA9" w:rsidP="00252101">
      <w:pPr>
        <w:jc w:val="both"/>
      </w:pPr>
      <w:r>
        <w:t>1. Se ingresa al sistema.</w:t>
      </w:r>
    </w:p>
    <w:p w:rsidR="00805FA9" w:rsidRDefault="00805FA9" w:rsidP="00252101">
      <w:pPr>
        <w:jc w:val="both"/>
      </w:pPr>
      <w:r>
        <w:t>2. Se accede al sistema mediante el correo y clave.</w:t>
      </w:r>
    </w:p>
    <w:p w:rsidR="00805FA9" w:rsidRDefault="00805FA9" w:rsidP="00252101">
      <w:pPr>
        <w:jc w:val="both"/>
      </w:pPr>
    </w:p>
    <w:p w:rsidR="00805FA9" w:rsidRDefault="00805FA9" w:rsidP="00252101">
      <w:pPr>
        <w:jc w:val="both"/>
      </w:pPr>
    </w:p>
    <w:p w:rsidR="00805FA9" w:rsidRDefault="00805FA9" w:rsidP="00252101">
      <w:pPr>
        <w:jc w:val="both"/>
      </w:pPr>
    </w:p>
    <w:p w:rsidR="00805FA9" w:rsidRDefault="00805FA9" w:rsidP="00805FA9">
      <w:r>
        <w:t>3. S</w:t>
      </w:r>
      <w:r w:rsidR="000371FE">
        <w:t>e selecciona en el menú cursada, submenú  importar.</w:t>
      </w:r>
    </w:p>
    <w:p w:rsidR="000371FE" w:rsidRDefault="000371FE" w:rsidP="00805FA9">
      <w:r>
        <w:t>4. Se selecciona un archivo.</w:t>
      </w:r>
    </w:p>
    <w:p w:rsidR="00805FA9" w:rsidRDefault="00805FA9" w:rsidP="000371FE">
      <w:pPr>
        <w:ind w:left="0" w:firstLine="0"/>
        <w:jc w:val="both"/>
      </w:pP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A17FE1">
      <w:pPr>
        <w:jc w:val="both"/>
      </w:pPr>
      <w:r>
        <w:t xml:space="preserve">El sistema debe mostrar </w:t>
      </w:r>
      <w:r w:rsidR="00A17FE1">
        <w:t xml:space="preserve">un mensaje de error, </w:t>
      </w:r>
      <w:r w:rsidR="005F0372">
        <w:t>indicando que en el archivo se están ingresando datos duplicados.</w:t>
      </w:r>
    </w:p>
    <w:p w:rsidR="00F06F0E" w:rsidRDefault="00F06F0E" w:rsidP="00F06F0E">
      <w:pPr>
        <w:pStyle w:val="PSI-Ttulo2"/>
      </w:pPr>
      <w:bookmarkStart w:id="12" w:name="_Toc29278830"/>
      <w:bookmarkStart w:id="13" w:name="_Toc257629341"/>
      <w:r>
        <w:t>Evaluación de la Prueba</w:t>
      </w:r>
      <w:bookmarkEnd w:id="12"/>
      <w:bookmarkEnd w:id="13"/>
    </w:p>
    <w:p w:rsidR="002A6F5C" w:rsidRDefault="002A6F5C" w:rsidP="00252101">
      <w:pPr>
        <w:jc w:val="both"/>
      </w:pPr>
      <w:r>
        <w:t>Pendiente de evaluación</w:t>
      </w:r>
    </w:p>
    <w:p w:rsidR="00AE03C9" w:rsidRDefault="00AE03C9" w:rsidP="00163876">
      <w:pPr>
        <w:ind w:left="0" w:firstLine="0"/>
      </w:pPr>
    </w:p>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AE03C9" w:rsidTr="00082ECE">
        <w:tc>
          <w:tcPr>
            <w:tcW w:w="4904" w:type="dxa"/>
            <w:gridSpan w:val="3"/>
            <w:tcBorders>
              <w:top w:val="single" w:sz="1" w:space="0" w:color="000000"/>
              <w:left w:val="single" w:sz="1" w:space="0" w:color="000000"/>
              <w:bottom w:val="single" w:sz="1" w:space="0" w:color="000000"/>
            </w:tcBorders>
          </w:tcPr>
          <w:p w:rsidR="00AE03C9" w:rsidRDefault="00AE03C9" w:rsidP="0039735A">
            <w:pPr>
              <w:pStyle w:val="PSI-ComentarioenTabla"/>
            </w:pPr>
            <w:r>
              <w:t>ID/Nombre/Sistema/Proyecto:</w:t>
            </w:r>
            <w:r w:rsidR="002A6F5C">
              <w:t xml:space="preserve">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AE03C9" w:rsidRDefault="00AE03C9" w:rsidP="0039735A">
            <w:pPr>
              <w:pStyle w:val="PSI-ComentarioenTabla"/>
            </w:pPr>
            <w:r>
              <w:t>Nivel de Prueba:</w:t>
            </w:r>
          </w:p>
        </w:tc>
      </w:tr>
      <w:tr w:rsidR="00AE03C9" w:rsidTr="00082ECE">
        <w:tc>
          <w:tcPr>
            <w:tcW w:w="4904" w:type="dxa"/>
            <w:gridSpan w:val="3"/>
            <w:tcBorders>
              <w:left w:val="single" w:sz="1" w:space="0" w:color="000000"/>
              <w:bottom w:val="single" w:sz="1" w:space="0" w:color="000000"/>
            </w:tcBorders>
            <w:shd w:val="clear" w:color="auto" w:fill="E6E6E6"/>
          </w:tcPr>
          <w:p w:rsidR="00AE03C9" w:rsidRDefault="00AE03C9" w:rsidP="0039735A">
            <w:pPr>
              <w:pStyle w:val="PSI-ComentarioenTabla"/>
              <w:rPr>
                <w:color w:val="0000FF"/>
              </w:rPr>
            </w:pPr>
            <w:r>
              <w:t>ID Caso de Uso:</w:t>
            </w:r>
            <w:r w:rsidR="002A6F5C">
              <w:t xml:space="preserve"> CU02</w:t>
            </w:r>
          </w:p>
        </w:tc>
        <w:tc>
          <w:tcPr>
            <w:tcW w:w="4452" w:type="dxa"/>
            <w:gridSpan w:val="4"/>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Tipo(s) de Pruebas(s):</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 Requerimiento:</w:t>
            </w:r>
            <w:r w:rsidR="002A6F5C">
              <w:t xml:space="preserve"> RF</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Ambiente de Prueba: </w:t>
            </w:r>
            <w:r>
              <w:rPr>
                <w:color w:val="0000FF"/>
              </w:rPr>
              <w:t>(Ubicación)</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Autor del Caso de Prueba:</w:t>
            </w:r>
            <w:r w:rsidR="002A6F5C">
              <w:t xml:space="preserve"> Oyarzo Mariela.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bookmarkStart w:id="14" w:name="DDE_LINK1"/>
            <w:r>
              <w:t>ID/Nombre Caso de Prueba:</w:t>
            </w:r>
            <w:bookmarkEnd w:id="14"/>
            <w:r w:rsidR="002A6F5C">
              <w:t xml:space="preserve"> CP0</w:t>
            </w:r>
            <w:r w:rsidR="005F0372">
              <w:t>5</w:t>
            </w: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r>
              <w:t>Nombre del Probador:</w:t>
            </w:r>
            <w:r w:rsidR="002A6F5C">
              <w:t xml:space="preserve"> </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r>
              <w:t>Versión del Caso de Prueba:</w:t>
            </w:r>
          </w:p>
        </w:tc>
        <w:tc>
          <w:tcPr>
            <w:tcW w:w="2362" w:type="dxa"/>
            <w:gridSpan w:val="2"/>
            <w:tcBorders>
              <w:left w:val="single" w:sz="1" w:space="0" w:color="000000"/>
              <w:bottom w:val="single" w:sz="1" w:space="0" w:color="000000"/>
            </w:tcBorders>
          </w:tcPr>
          <w:p w:rsidR="00AE03C9" w:rsidRDefault="00AE03C9" w:rsidP="0039735A">
            <w:pPr>
              <w:pStyle w:val="PSI-ComentarioenTabla"/>
            </w:pPr>
            <w:r>
              <w:t>Fecha de Creación:</w:t>
            </w:r>
            <w:r w:rsidR="002A6F5C">
              <w:t xml:space="preserve"> 28/SEP</w:t>
            </w:r>
          </w:p>
        </w:tc>
        <w:tc>
          <w:tcPr>
            <w:tcW w:w="2090" w:type="dxa"/>
            <w:gridSpan w:val="2"/>
            <w:tcBorders>
              <w:left w:val="single" w:sz="1" w:space="0" w:color="000000"/>
              <w:bottom w:val="single" w:sz="1" w:space="0" w:color="000000"/>
              <w:right w:val="single" w:sz="1" w:space="0" w:color="000000"/>
            </w:tcBorders>
          </w:tcPr>
          <w:p w:rsidR="00AE03C9" w:rsidRDefault="00AE03C9" w:rsidP="0039735A">
            <w:pPr>
              <w:pStyle w:val="PSI-ComentarioenTabla"/>
            </w:pPr>
            <w:r>
              <w:t>Fecha de Ejecución:</w:t>
            </w: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Condición(es) para que se ejecute el Caso de Prueba:</w:t>
            </w: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4904" w:type="dxa"/>
            <w:gridSpan w:val="3"/>
            <w:tcBorders>
              <w:left w:val="single" w:sz="1" w:space="0" w:color="000000"/>
              <w:bottom w:val="single" w:sz="1" w:space="0" w:color="000000"/>
            </w:tcBorders>
          </w:tcPr>
          <w:p w:rsidR="00AE03C9" w:rsidRDefault="00AE03C9" w:rsidP="0039735A">
            <w:pPr>
              <w:pStyle w:val="PSI-ComentarioenTabla"/>
            </w:pPr>
          </w:p>
        </w:tc>
        <w:tc>
          <w:tcPr>
            <w:tcW w:w="4452" w:type="dxa"/>
            <w:gridSpan w:val="4"/>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Default="00AE03C9" w:rsidP="0039735A">
            <w:pPr>
              <w:pStyle w:val="PSI-ComentarioenTabla"/>
            </w:pPr>
            <w:r>
              <w:t>Para la Ejecución del Caso de Prueba:</w:t>
            </w:r>
          </w:p>
        </w:tc>
      </w:tr>
      <w:tr w:rsidR="00AE03C9" w:rsidTr="00082ECE">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AE03C9" w:rsidRPr="0039735A" w:rsidRDefault="00AE03C9" w:rsidP="0039735A">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AE03C9" w:rsidRPr="0039735A" w:rsidRDefault="00AE03C9" w:rsidP="0039735A">
            <w:pPr>
              <w:pStyle w:val="PSI-ComentarioenTabla"/>
            </w:pPr>
            <w:r w:rsidRPr="0039735A">
              <w:t>Resultado Obtenido</w:t>
            </w: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937" w:type="dxa"/>
            <w:gridSpan w:val="2"/>
            <w:tcBorders>
              <w:left w:val="single" w:sz="1" w:space="0" w:color="000000"/>
              <w:bottom w:val="single" w:sz="1" w:space="0" w:color="000000"/>
            </w:tcBorders>
          </w:tcPr>
          <w:p w:rsidR="00AE03C9" w:rsidRDefault="00AE03C9" w:rsidP="0039735A">
            <w:pPr>
              <w:pStyle w:val="PSI-ComentarioenTabla"/>
            </w:pPr>
          </w:p>
        </w:tc>
        <w:tc>
          <w:tcPr>
            <w:tcW w:w="1608" w:type="dxa"/>
            <w:tcBorders>
              <w:left w:val="single" w:sz="1" w:space="0" w:color="000000"/>
              <w:bottom w:val="single" w:sz="1" w:space="0" w:color="000000"/>
              <w:right w:val="single" w:sz="1" w:space="0" w:color="000000"/>
            </w:tcBorders>
          </w:tcPr>
          <w:p w:rsidR="00AE03C9" w:rsidRDefault="00AE03C9" w:rsidP="0039735A">
            <w:pPr>
              <w:pStyle w:val="PSI-ComentarioenTabla"/>
            </w:pPr>
          </w:p>
        </w:tc>
      </w:tr>
      <w:tr w:rsidR="00AE03C9" w:rsidTr="00082ECE">
        <w:tc>
          <w:tcPr>
            <w:tcW w:w="9356" w:type="dxa"/>
            <w:gridSpan w:val="7"/>
            <w:tcBorders>
              <w:left w:val="single" w:sz="1" w:space="0" w:color="000000"/>
              <w:bottom w:val="single" w:sz="1" w:space="0" w:color="000000"/>
              <w:right w:val="single" w:sz="1" w:space="0" w:color="000000"/>
            </w:tcBorders>
            <w:shd w:val="clear" w:color="auto" w:fill="E6E6E6"/>
          </w:tcPr>
          <w:p w:rsidR="00AE03C9" w:rsidRPr="0039735A" w:rsidRDefault="00AE03C9" w:rsidP="0039735A">
            <w:pPr>
              <w:pStyle w:val="PSI-ComentarioenTabla"/>
            </w:pPr>
            <w:r w:rsidRPr="0039735A">
              <w:lastRenderedPageBreak/>
              <w:t>Criterios de Aprobación del Caso de Prueba:</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rPr>
                <w:color w:val="0000FF"/>
              </w:rPr>
            </w:pPr>
            <w:r>
              <w:t xml:space="preserve">Decisión de Aprobación del Caso de Prueba:    Aprobó: ___    Fallo: ___ </w:t>
            </w:r>
            <w:r>
              <w:rPr>
                <w:color w:val="0000FF"/>
              </w:rPr>
              <w:t>(marque con x el resultado)</w:t>
            </w:r>
          </w:p>
        </w:tc>
      </w:tr>
      <w:tr w:rsidR="00AE03C9" w:rsidTr="00082ECE">
        <w:tc>
          <w:tcPr>
            <w:tcW w:w="9356" w:type="dxa"/>
            <w:gridSpan w:val="7"/>
            <w:tcBorders>
              <w:left w:val="single" w:sz="1" w:space="0" w:color="000000"/>
              <w:bottom w:val="single" w:sz="1" w:space="0" w:color="000000"/>
              <w:right w:val="single" w:sz="1" w:space="0" w:color="000000"/>
            </w:tcBorders>
          </w:tcPr>
          <w:p w:rsidR="00AE03C9" w:rsidRDefault="00AE03C9" w:rsidP="0039735A">
            <w:pPr>
              <w:pStyle w:val="PSI-ComentarioenTabla"/>
            </w:pPr>
            <w:r>
              <w:t>Fecha de Aprobación del Caso de Prueba:   ___________</w:t>
            </w:r>
          </w:p>
        </w:tc>
      </w:tr>
    </w:tbl>
    <w:p w:rsidR="00AE03C9" w:rsidRDefault="00AE03C9" w:rsidP="00AE03C9">
      <w:pPr>
        <w:pStyle w:val="InfoBlue"/>
        <w:ind w:left="363"/>
      </w:pPr>
    </w:p>
    <w:p w:rsidR="007F38C0" w:rsidRPr="00AE03C9" w:rsidRDefault="007F38C0" w:rsidP="00AE03C9">
      <w:pPr>
        <w:pStyle w:val="PSI-Ttulo1"/>
        <w:rPr>
          <w:lang w:val="es-VE"/>
        </w:rPr>
      </w:pPr>
    </w:p>
    <w:sectPr w:rsidR="007F38C0" w:rsidRPr="00AE03C9"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11D9" w:rsidRDefault="009011D9" w:rsidP="00C94FBE">
      <w:pPr>
        <w:spacing w:before="0" w:line="240" w:lineRule="auto"/>
      </w:pPr>
      <w:r>
        <w:separator/>
      </w:r>
    </w:p>
    <w:p w:rsidR="009011D9" w:rsidRDefault="009011D9"/>
  </w:endnote>
  <w:endnote w:type="continuationSeparator" w:id="1">
    <w:p w:rsidR="009011D9" w:rsidRDefault="009011D9" w:rsidP="00C94FBE">
      <w:pPr>
        <w:spacing w:before="0" w:line="240" w:lineRule="auto"/>
      </w:pPr>
      <w:r>
        <w:continuationSeparator/>
      </w:r>
    </w:p>
    <w:p w:rsidR="009011D9" w:rsidRDefault="009011D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4806C2"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4806C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163876">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163876">
          <w:rPr>
            <w:rFonts w:asciiTheme="majorHAnsi" w:hAnsiTheme="majorHAnsi" w:cstheme="majorHAnsi"/>
            <w:noProof/>
          </w:rPr>
          <w:t>6</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11D9" w:rsidRDefault="009011D9" w:rsidP="00C94FBE">
      <w:pPr>
        <w:spacing w:before="0" w:line="240" w:lineRule="auto"/>
      </w:pPr>
      <w:r>
        <w:separator/>
      </w:r>
    </w:p>
    <w:p w:rsidR="009011D9" w:rsidRDefault="009011D9"/>
  </w:footnote>
  <w:footnote w:type="continuationSeparator" w:id="1">
    <w:p w:rsidR="009011D9" w:rsidRDefault="009011D9" w:rsidP="00C94FBE">
      <w:pPr>
        <w:spacing w:before="0" w:line="240" w:lineRule="auto"/>
      </w:pPr>
      <w:r>
        <w:continuationSeparator/>
      </w:r>
    </w:p>
    <w:p w:rsidR="009011D9" w:rsidRDefault="009011D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163876">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4806C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4806C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7">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2">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3"/>
  </w:num>
  <w:num w:numId="11">
    <w:abstractNumId w:val="5"/>
  </w:num>
  <w:num w:numId="12">
    <w:abstractNumId w:val="9"/>
  </w:num>
  <w:num w:numId="13">
    <w:abstractNumId w:val="4"/>
  </w:num>
  <w:num w:numId="14">
    <w:abstractNumId w:val="12"/>
  </w:num>
  <w:num w:numId="15">
    <w:abstractNumId w:val="11"/>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4338">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57400"/>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0D17"/>
    <w:rsid w:val="001117D6"/>
    <w:rsid w:val="001163FF"/>
    <w:rsid w:val="00121495"/>
    <w:rsid w:val="0012205F"/>
    <w:rsid w:val="001410A7"/>
    <w:rsid w:val="00144AE4"/>
    <w:rsid w:val="00150702"/>
    <w:rsid w:val="00163876"/>
    <w:rsid w:val="001664EE"/>
    <w:rsid w:val="00171FAA"/>
    <w:rsid w:val="00176CB5"/>
    <w:rsid w:val="00183953"/>
    <w:rsid w:val="00185A46"/>
    <w:rsid w:val="00191198"/>
    <w:rsid w:val="001950C8"/>
    <w:rsid w:val="001A2EE6"/>
    <w:rsid w:val="001C050C"/>
    <w:rsid w:val="001C27FD"/>
    <w:rsid w:val="001C6104"/>
    <w:rsid w:val="001C654E"/>
    <w:rsid w:val="001C799E"/>
    <w:rsid w:val="001F5F92"/>
    <w:rsid w:val="0020621B"/>
    <w:rsid w:val="002145E7"/>
    <w:rsid w:val="00217A70"/>
    <w:rsid w:val="00222AA1"/>
    <w:rsid w:val="00224B75"/>
    <w:rsid w:val="00251E3D"/>
    <w:rsid w:val="00252101"/>
    <w:rsid w:val="002548A5"/>
    <w:rsid w:val="00266C42"/>
    <w:rsid w:val="00274CEF"/>
    <w:rsid w:val="00295CA9"/>
    <w:rsid w:val="00296617"/>
    <w:rsid w:val="002A41AA"/>
    <w:rsid w:val="002A6F5C"/>
    <w:rsid w:val="002B506A"/>
    <w:rsid w:val="002B5AF9"/>
    <w:rsid w:val="002D0CCB"/>
    <w:rsid w:val="002D1218"/>
    <w:rsid w:val="002D57DA"/>
    <w:rsid w:val="002E0AB6"/>
    <w:rsid w:val="002E7874"/>
    <w:rsid w:val="002F1461"/>
    <w:rsid w:val="002F19EC"/>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12F99"/>
    <w:rsid w:val="004444C0"/>
    <w:rsid w:val="004525FF"/>
    <w:rsid w:val="00471030"/>
    <w:rsid w:val="00472572"/>
    <w:rsid w:val="00477D05"/>
    <w:rsid w:val="004806C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4033"/>
    <w:rsid w:val="00566CAB"/>
    <w:rsid w:val="00570F4F"/>
    <w:rsid w:val="00571137"/>
    <w:rsid w:val="00581D90"/>
    <w:rsid w:val="005857BB"/>
    <w:rsid w:val="00597A23"/>
    <w:rsid w:val="005A0664"/>
    <w:rsid w:val="005A52A2"/>
    <w:rsid w:val="005B6373"/>
    <w:rsid w:val="005E4042"/>
    <w:rsid w:val="005E76A4"/>
    <w:rsid w:val="005F0372"/>
    <w:rsid w:val="005F133C"/>
    <w:rsid w:val="005F31D1"/>
    <w:rsid w:val="005F5429"/>
    <w:rsid w:val="005F60BA"/>
    <w:rsid w:val="00602A2E"/>
    <w:rsid w:val="006124BF"/>
    <w:rsid w:val="00616A6E"/>
    <w:rsid w:val="00672D02"/>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A1ABD"/>
    <w:rsid w:val="008B3B0F"/>
    <w:rsid w:val="008B6C9A"/>
    <w:rsid w:val="008C02B4"/>
    <w:rsid w:val="008C36AB"/>
    <w:rsid w:val="008C67B6"/>
    <w:rsid w:val="008E48FB"/>
    <w:rsid w:val="009011D9"/>
    <w:rsid w:val="00904CB6"/>
    <w:rsid w:val="00920EBE"/>
    <w:rsid w:val="009240E8"/>
    <w:rsid w:val="0092483A"/>
    <w:rsid w:val="00931895"/>
    <w:rsid w:val="00942049"/>
    <w:rsid w:val="0096683E"/>
    <w:rsid w:val="009A0C40"/>
    <w:rsid w:val="009A3173"/>
    <w:rsid w:val="009A6BDE"/>
    <w:rsid w:val="009E25EF"/>
    <w:rsid w:val="009E4DA8"/>
    <w:rsid w:val="009F4449"/>
    <w:rsid w:val="00A0436A"/>
    <w:rsid w:val="00A12B5B"/>
    <w:rsid w:val="00A13DBA"/>
    <w:rsid w:val="00A17FE1"/>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86901"/>
    <w:rsid w:val="00BA699A"/>
    <w:rsid w:val="00BB23C2"/>
    <w:rsid w:val="00BB4A41"/>
    <w:rsid w:val="00BB4D6F"/>
    <w:rsid w:val="00BB6AAE"/>
    <w:rsid w:val="00BB7855"/>
    <w:rsid w:val="00BC5404"/>
    <w:rsid w:val="00C05700"/>
    <w:rsid w:val="00C23F8C"/>
    <w:rsid w:val="00C24CDC"/>
    <w:rsid w:val="00C26C78"/>
    <w:rsid w:val="00C37985"/>
    <w:rsid w:val="00C42873"/>
    <w:rsid w:val="00C5135E"/>
    <w:rsid w:val="00C5422D"/>
    <w:rsid w:val="00C7670E"/>
    <w:rsid w:val="00C872BB"/>
    <w:rsid w:val="00C94FBE"/>
    <w:rsid w:val="00C952BA"/>
    <w:rsid w:val="00C97238"/>
    <w:rsid w:val="00CA61D7"/>
    <w:rsid w:val="00CB2CC9"/>
    <w:rsid w:val="00CC2C48"/>
    <w:rsid w:val="00CC671B"/>
    <w:rsid w:val="00CD2EDF"/>
    <w:rsid w:val="00CD323E"/>
    <w:rsid w:val="00CE0252"/>
    <w:rsid w:val="00CE0C6E"/>
    <w:rsid w:val="00CE34BC"/>
    <w:rsid w:val="00CE7C8F"/>
    <w:rsid w:val="00CE7F5B"/>
    <w:rsid w:val="00D01B23"/>
    <w:rsid w:val="00D06E99"/>
    <w:rsid w:val="00D1000C"/>
    <w:rsid w:val="00D15FB2"/>
    <w:rsid w:val="00D22B6B"/>
    <w:rsid w:val="00D255E1"/>
    <w:rsid w:val="00D44081"/>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4338">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164</TotalTime>
  <Pages>6</Pages>
  <Words>522</Words>
  <Characters>2876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17</cp:revision>
  <dcterms:created xsi:type="dcterms:W3CDTF">2017-09-02T01:29:00Z</dcterms:created>
  <dcterms:modified xsi:type="dcterms:W3CDTF">2017-10-24T22:00:00Z</dcterms:modified>
</cp:coreProperties>
</file>