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D22B6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5168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Plantilla 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D22B6B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5228D1" w:rsidRDefault="005F31D1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 w:rsidR="005228D1">
                        <w:t xml:space="preserve"> </w:t>
                      </w:r>
                      <w:r w:rsidR="005228D1"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 w:rsidR="005228D1"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DA284A" w:rsidRPr="00AE03C9" w:rsidRDefault="005228D1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D22B6B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D22B6B"/>
      </w:sdtContent>
    </w:sdt>
    <w:p w:rsidR="00A13DBA" w:rsidRDefault="00252101" w:rsidP="00A13DBA">
      <w:pPr>
        <w:ind w:left="0" w:firstLine="0"/>
      </w:pPr>
      <w:r>
        <w:rPr>
          <w:noProof/>
          <w:lang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602A2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 w:rsidR="00810571"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 w:rsidR="00810571">
              <w:rPr>
                <w:noProof/>
                <w:webHidden/>
              </w:rPr>
            </w:r>
            <w:r w:rsidR="00810571"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 w:rsidR="00810571">
              <w:rPr>
                <w:noProof/>
                <w:webHidden/>
              </w:rPr>
              <w:fldChar w:fldCharType="end"/>
            </w:r>
          </w:hyperlink>
        </w:p>
        <w:p w:rsidR="00810571" w:rsidRDefault="00D22B6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810571" w:rsidRPr="00E41CB2">
              <w:rPr>
                <w:rStyle w:val="Hipervnculo"/>
                <w:noProof/>
              </w:rPr>
              <w:t>Caso de Prueba &lt;NOMBRE DEL CASO DE PRUEBA&gt;</w:t>
            </w:r>
            <w:r w:rsidR="00810571">
              <w:rPr>
                <w:noProof/>
                <w:webHidden/>
              </w:rPr>
              <w:tab/>
            </w:r>
            <w:r w:rsidR="00810571"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 w:rsidR="00810571">
              <w:rPr>
                <w:noProof/>
                <w:webHidden/>
              </w:rPr>
            </w:r>
            <w:r w:rsidR="00810571"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 w:rsidR="00810571">
              <w:rPr>
                <w:noProof/>
                <w:webHidden/>
              </w:rPr>
              <w:fldChar w:fldCharType="end"/>
            </w:r>
          </w:hyperlink>
        </w:p>
        <w:p w:rsidR="00810571" w:rsidRDefault="00D22B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 w:rsidR="00810571"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 w:rsidR="00810571">
              <w:rPr>
                <w:noProof/>
                <w:webHidden/>
              </w:rPr>
            </w:r>
            <w:r w:rsidR="00810571"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 w:rsidR="00810571">
              <w:rPr>
                <w:noProof/>
                <w:webHidden/>
              </w:rPr>
              <w:fldChar w:fldCharType="end"/>
            </w:r>
          </w:hyperlink>
        </w:p>
        <w:p w:rsidR="00810571" w:rsidRDefault="00D22B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 w:rsidR="00810571"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 w:rsidR="00810571">
              <w:rPr>
                <w:noProof/>
                <w:webHidden/>
              </w:rPr>
            </w:r>
            <w:r w:rsidR="00810571"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 w:rsidR="00810571">
              <w:rPr>
                <w:noProof/>
                <w:webHidden/>
              </w:rPr>
              <w:fldChar w:fldCharType="end"/>
            </w:r>
          </w:hyperlink>
        </w:p>
        <w:p w:rsidR="00810571" w:rsidRDefault="00D22B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 w:rsidR="00810571"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 w:rsidR="00810571">
              <w:rPr>
                <w:noProof/>
                <w:webHidden/>
              </w:rPr>
            </w:r>
            <w:r w:rsidR="00810571"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 w:rsidR="00810571">
              <w:rPr>
                <w:noProof/>
                <w:webHidden/>
              </w:rPr>
              <w:fldChar w:fldCharType="end"/>
            </w:r>
          </w:hyperlink>
        </w:p>
        <w:p w:rsidR="00810571" w:rsidRDefault="00D22B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 w:rsidR="00810571"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 w:rsidR="00810571">
              <w:rPr>
                <w:noProof/>
                <w:webHidden/>
              </w:rPr>
            </w:r>
            <w:r w:rsidR="00810571"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 w:rsidR="00810571">
              <w:rPr>
                <w:noProof/>
                <w:webHidden/>
              </w:rPr>
              <w:fldChar w:fldCharType="end"/>
            </w:r>
          </w:hyperlink>
        </w:p>
        <w:p w:rsidR="00810571" w:rsidRDefault="00D22B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 w:rsidR="00810571"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 w:rsidR="00810571">
              <w:rPr>
                <w:noProof/>
                <w:webHidden/>
              </w:rPr>
            </w:r>
            <w:r w:rsidR="00810571"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 w:rsidR="00810571">
              <w:rPr>
                <w:noProof/>
                <w:webHidden/>
              </w:rPr>
              <w:fldChar w:fldCharType="end"/>
            </w:r>
          </w:hyperlink>
        </w:p>
        <w:p w:rsidR="00810571" w:rsidRDefault="00D22B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 w:rsidR="00810571"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 w:rsidR="00810571">
              <w:rPr>
                <w:noProof/>
                <w:webHidden/>
              </w:rPr>
            </w:r>
            <w:r w:rsidR="00810571"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 w:rsidR="00810571">
              <w:rPr>
                <w:noProof/>
                <w:webHidden/>
              </w:rPr>
              <w:fldChar w:fldCharType="end"/>
            </w:r>
          </w:hyperlink>
        </w:p>
        <w:p w:rsidR="00810571" w:rsidRDefault="00D22B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 w:rsidR="00810571"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 w:rsidR="00810571">
              <w:rPr>
                <w:noProof/>
                <w:webHidden/>
              </w:rPr>
            </w:r>
            <w:r w:rsidR="00810571"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 w:rsidR="00810571">
              <w:rPr>
                <w:noProof/>
                <w:webHidden/>
              </w:rPr>
              <w:fldChar w:fldCharType="end"/>
            </w:r>
          </w:hyperlink>
        </w:p>
        <w:p w:rsidR="00810571" w:rsidRDefault="00D22B6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 w:rsidR="00810571"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 w:rsidR="00810571">
              <w:rPr>
                <w:noProof/>
                <w:webHidden/>
              </w:rPr>
            </w:r>
            <w:r w:rsidR="00810571"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 w:rsidR="00810571">
              <w:rPr>
                <w:noProof/>
                <w:webHidden/>
              </w:rPr>
              <w:fldChar w:fldCharType="end"/>
            </w:r>
          </w:hyperlink>
        </w:p>
        <w:p w:rsidR="000F79DF" w:rsidRDefault="00602A2E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5E4042" w:rsidP="009A3173">
          <w:pPr>
            <w:pStyle w:val="PSI-Ttulo"/>
          </w:pPr>
          <w:r>
            <w:rPr>
              <w:lang w:val="es-AR"/>
            </w:rPr>
            <w:t>Plantilla 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39735A"/>
    <w:p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Caso de Prueba &lt;NOMBRE DEL CASO DE PRUEBA&gt;</w:t>
      </w:r>
      <w:bookmarkEnd w:id="3"/>
      <w:r>
        <w:rPr>
          <w:bCs w:val="0"/>
        </w:rPr>
        <w:t xml:space="preserve"> 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082ECE" w:rsidP="00252101">
      <w:pPr>
        <w:jc w:val="both"/>
      </w:pPr>
      <w:r w:rsidRPr="008B3B0F">
        <w:t>[</w:t>
      </w:r>
      <w:r w:rsidR="0039735A">
        <w:t xml:space="preserve">Este artefacto cubre el conjunto de pruebas realizadas sobre el Caso de Uso </w:t>
      </w:r>
      <w:r w:rsidR="0039735A" w:rsidRPr="00F06F0E">
        <w:t>&lt;Nombre del caso de uso&gt;.</w:t>
      </w:r>
    </w:p>
    <w:p w:rsidR="0039735A" w:rsidRDefault="0039735A" w:rsidP="00252101">
      <w:pPr>
        <w:jc w:val="both"/>
      </w:pPr>
      <w:r>
        <w:t>Las pruebas realizadas a este caso de uso son:</w:t>
      </w:r>
    </w:p>
    <w:p w:rsidR="0039735A" w:rsidRDefault="0039735A" w:rsidP="00252101">
      <w:pPr>
        <w:pStyle w:val="Prrafodelista"/>
        <w:numPr>
          <w:ilvl w:val="0"/>
          <w:numId w:val="16"/>
        </w:numPr>
        <w:jc w:val="both"/>
      </w:pPr>
    </w:p>
    <w:p w:rsidR="0039735A" w:rsidRDefault="0039735A" w:rsidP="00252101">
      <w:pPr>
        <w:pStyle w:val="Prrafodelista"/>
        <w:numPr>
          <w:ilvl w:val="0"/>
          <w:numId w:val="16"/>
        </w:numPr>
        <w:jc w:val="both"/>
      </w:pPr>
    </w:p>
    <w:p w:rsidR="0039735A" w:rsidRDefault="0039735A" w:rsidP="00252101">
      <w:pPr>
        <w:pStyle w:val="Prrafodelista"/>
        <w:numPr>
          <w:ilvl w:val="0"/>
          <w:numId w:val="16"/>
        </w:numPr>
        <w:jc w:val="both"/>
      </w:pPr>
    </w:p>
    <w:p w:rsidR="0039735A" w:rsidRDefault="0039735A" w:rsidP="00252101">
      <w:pPr>
        <w:pStyle w:val="Prrafodelista"/>
        <w:numPr>
          <w:ilvl w:val="0"/>
          <w:numId w:val="16"/>
        </w:numPr>
        <w:jc w:val="both"/>
      </w:pPr>
    </w:p>
    <w:p w:rsidR="0039735A" w:rsidRDefault="0039735A" w:rsidP="00252101">
      <w:pPr>
        <w:jc w:val="both"/>
      </w:pPr>
    </w:p>
    <w:p w:rsidR="0039735A" w:rsidRDefault="0039735A" w:rsidP="00252101">
      <w:pPr>
        <w:jc w:val="both"/>
      </w:pPr>
      <w:r>
        <w:t>El entorno del cual partiremos para realizar la prueba será el  formulario de entrada de la aplicación.</w:t>
      </w:r>
      <w:r w:rsidR="00082ECE" w:rsidRPr="00082ECE">
        <w:t xml:space="preserve"> </w:t>
      </w:r>
      <w:r w:rsidR="00082ECE">
        <w:t>]</w:t>
      </w:r>
    </w:p>
    <w:p w:rsidR="00F06F0E" w:rsidRPr="00F06F0E" w:rsidRDefault="00F06F0E" w:rsidP="00F06F0E">
      <w:pPr>
        <w:pStyle w:val="PSI-Ttulo2"/>
        <w:rPr>
          <w:rFonts w:eastAsiaTheme="minorHAnsi"/>
        </w:rPr>
      </w:pPr>
      <w:bookmarkStart w:id="6" w:name="_Toc29278825"/>
      <w:bookmarkStart w:id="7" w:name="_Toc257629336"/>
      <w:r w:rsidRPr="00F06F0E">
        <w:rPr>
          <w:rFonts w:eastAsiaTheme="minorHAnsi"/>
        </w:rPr>
        <w:t>&lt;Primera instancia del caso de prueba&gt;</w:t>
      </w:r>
      <w:bookmarkEnd w:id="6"/>
      <w:bookmarkEnd w:id="7"/>
    </w:p>
    <w:p w:rsidR="00F06F0E" w:rsidRDefault="00F06F0E" w:rsidP="00F06F0E">
      <w:pPr>
        <w:ind w:left="720"/>
      </w:pPr>
    </w:p>
    <w:p w:rsidR="00F06F0E" w:rsidRDefault="00F06F0E" w:rsidP="00F06F0E">
      <w:pPr>
        <w:pStyle w:val="PSI-Ttulo2"/>
      </w:pPr>
      <w:bookmarkStart w:id="8" w:name="_Toc29278826"/>
      <w:bookmarkStart w:id="9" w:name="_Toc257629337"/>
      <w:r>
        <w:t>Descripción</w:t>
      </w:r>
      <w:bookmarkEnd w:id="8"/>
      <w:bookmarkEnd w:id="9"/>
    </w:p>
    <w:p w:rsidR="00F06F0E" w:rsidRDefault="00F06F0E" w:rsidP="00252101">
      <w:pPr>
        <w:jc w:val="both"/>
      </w:pPr>
      <w:r>
        <w:t>[</w:t>
      </w:r>
      <w:r w:rsidR="00082ECE">
        <w:t>Realizar una b</w:t>
      </w:r>
      <w:r>
        <w:t>reve descripción del desarrollo y objetivos del caso de prueba</w:t>
      </w:r>
      <w:r w:rsidR="00082ECE">
        <w:t>.</w:t>
      </w:r>
      <w:r>
        <w:t>]</w:t>
      </w:r>
    </w:p>
    <w:p w:rsidR="00F06F0E" w:rsidRDefault="00F06F0E" w:rsidP="00F06F0E">
      <w:pPr>
        <w:ind w:left="720"/>
        <w:jc w:val="both"/>
      </w:pPr>
    </w:p>
    <w:p w:rsidR="00F06F0E" w:rsidRPr="00F06F0E" w:rsidRDefault="00F06F0E" w:rsidP="00F06F0E">
      <w:pPr>
        <w:pStyle w:val="Ttulo2"/>
      </w:pPr>
      <w:bookmarkStart w:id="10" w:name="_Toc29278827"/>
      <w:bookmarkStart w:id="11" w:name="_Toc257629338"/>
      <w:r w:rsidRPr="00F06F0E">
        <w:t>Condiciones de ejecución</w:t>
      </w:r>
      <w:bookmarkEnd w:id="10"/>
      <w:bookmarkEnd w:id="11"/>
    </w:p>
    <w:p w:rsidR="00F06F0E" w:rsidRDefault="00F06F0E" w:rsidP="00252101">
      <w:pPr>
        <w:jc w:val="both"/>
      </w:pPr>
      <w:r>
        <w:t>[</w:t>
      </w:r>
      <w:r w:rsidR="00082ECE">
        <w:t>Se debe realizar una d</w:t>
      </w:r>
      <w:r>
        <w:t>escripción de las condiciones de ejecución que se deben cumplir antes de iniciar el caso de prueba, por ejemplo, que se haya realizado correc</w:t>
      </w:r>
      <w:r w:rsidR="005228D1">
        <w:t>tamente el login en el sistema.</w:t>
      </w:r>
      <w:r>
        <w:t>]</w:t>
      </w:r>
    </w:p>
    <w:p w:rsidR="00F06F0E" w:rsidRDefault="00F06F0E" w:rsidP="00F06F0E">
      <w:pPr>
        <w:ind w:left="720"/>
        <w:jc w:val="both"/>
      </w:pPr>
    </w:p>
    <w:p w:rsidR="00F06F0E" w:rsidRDefault="00F06F0E" w:rsidP="00F06F0E">
      <w:pPr>
        <w:pStyle w:val="PSI-Ttulo2"/>
      </w:pPr>
      <w:bookmarkStart w:id="12" w:name="_Toc29278828"/>
      <w:bookmarkStart w:id="13" w:name="_Toc257629339"/>
      <w:r>
        <w:lastRenderedPageBreak/>
        <w:t>Entrada</w:t>
      </w:r>
      <w:bookmarkEnd w:id="12"/>
      <w:bookmarkEnd w:id="13"/>
    </w:p>
    <w:p w:rsidR="00F06F0E" w:rsidRDefault="00F06F0E" w:rsidP="00252101">
      <w:pPr>
        <w:jc w:val="both"/>
      </w:pPr>
      <w:r>
        <w:t xml:space="preserve">[Descripción paso a paso de la ejecución del caso de prueba] </w:t>
      </w:r>
    </w:p>
    <w:p w:rsidR="00F06F0E" w:rsidRPr="00F06F0E" w:rsidRDefault="00F06F0E" w:rsidP="00F06F0E">
      <w:pPr>
        <w:pStyle w:val="Ttulo2"/>
      </w:pPr>
      <w:bookmarkStart w:id="14" w:name="_Toc29278829"/>
      <w:bookmarkStart w:id="15" w:name="_Toc257629340"/>
      <w:r w:rsidRPr="00F06F0E">
        <w:t>Resultado esperado</w:t>
      </w:r>
      <w:bookmarkEnd w:id="14"/>
      <w:bookmarkEnd w:id="15"/>
    </w:p>
    <w:p w:rsidR="00F06F0E" w:rsidRDefault="00F06F0E" w:rsidP="00252101">
      <w:pPr>
        <w:jc w:val="both"/>
      </w:pPr>
      <w:r>
        <w:t xml:space="preserve">[Descripción del resultado que se esperaba </w:t>
      </w:r>
      <w:r w:rsidR="005228D1">
        <w:t xml:space="preserve">obtener </w:t>
      </w:r>
      <w:r>
        <w:t>de la prueba]</w:t>
      </w:r>
    </w:p>
    <w:p w:rsidR="00F06F0E" w:rsidRDefault="00F06F0E" w:rsidP="00F06F0E">
      <w:pPr>
        <w:ind w:left="720"/>
      </w:pPr>
    </w:p>
    <w:p w:rsidR="00F06F0E" w:rsidRDefault="00F06F0E" w:rsidP="00F06F0E">
      <w:pPr>
        <w:pStyle w:val="PSI-Ttulo2"/>
      </w:pPr>
      <w:bookmarkStart w:id="16" w:name="_Toc29278830"/>
      <w:bookmarkStart w:id="17" w:name="_Toc257629341"/>
      <w:r>
        <w:t>Evaluación de la Prueba</w:t>
      </w:r>
      <w:bookmarkEnd w:id="16"/>
      <w:bookmarkEnd w:id="17"/>
    </w:p>
    <w:p w:rsidR="00F06F0E" w:rsidRDefault="00F06F0E" w:rsidP="00252101">
      <w:pPr>
        <w:jc w:val="both"/>
      </w:pPr>
      <w:r>
        <w:t>[Estado del caso de prueba, que puede ser por ejemplo: propuesta, pendiente de evaluación, realizada y satisfactoria, etc.]</w:t>
      </w:r>
    </w:p>
    <w:p w:rsidR="0039735A" w:rsidRDefault="0039735A">
      <w:r>
        <w:br w:type="page"/>
      </w:r>
    </w:p>
    <w:p w:rsidR="0039735A" w:rsidRDefault="0039735A" w:rsidP="0039735A">
      <w:pPr>
        <w:pStyle w:val="PSI-Ttulo1"/>
      </w:pPr>
      <w:bookmarkStart w:id="18" w:name="_Toc257629342"/>
      <w:r>
        <w:lastRenderedPageBreak/>
        <w:t>Plantilla Caso de Prueba</w:t>
      </w:r>
      <w:r w:rsidR="00F637FB">
        <w:t xml:space="preserve"> &lt;NOMBRE DEL CASO DE PRUEBA&gt;</w:t>
      </w:r>
      <w:bookmarkEnd w:id="18"/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>ID Caso de Uso:</w:t>
            </w:r>
            <w:r>
              <w:rPr>
                <w:color w:val="0000FF"/>
              </w:rPr>
              <w:t xml:space="preserve"> 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Tipo(s) de Pruebas(s):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 (Si es Caso de Uso no Funcional)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>
              <w:rPr>
                <w:color w:val="0000FF"/>
              </w:rPr>
              <w:t>(Ubicación)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Autor del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9" w:name="DDE_LINK1"/>
            <w:r>
              <w:t>ID/Nombre Caso de Prueba:</w:t>
            </w:r>
            <w:bookmarkEnd w:id="19"/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B6B" w:rsidRDefault="00D22B6B" w:rsidP="00C94FBE">
      <w:pPr>
        <w:spacing w:before="0" w:line="240" w:lineRule="auto"/>
      </w:pPr>
      <w:r>
        <w:separator/>
      </w:r>
    </w:p>
    <w:p w:rsidR="00D22B6B" w:rsidRDefault="00D22B6B"/>
  </w:endnote>
  <w:endnote w:type="continuationSeparator" w:id="0">
    <w:p w:rsidR="00D22B6B" w:rsidRDefault="00D22B6B" w:rsidP="00C94FBE">
      <w:pPr>
        <w:spacing w:before="0" w:line="240" w:lineRule="auto"/>
      </w:pPr>
      <w:r>
        <w:continuationSeparator/>
      </w:r>
    </w:p>
    <w:p w:rsidR="00D22B6B" w:rsidRDefault="00D22B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5E1" w:rsidRDefault="00D22B6B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252101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602A2E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602A2E" w:rsidRPr="00DD5A70">
          <w:rPr>
            <w:rFonts w:asciiTheme="majorHAnsi" w:hAnsiTheme="majorHAnsi" w:cstheme="majorHAnsi"/>
          </w:rPr>
          <w:fldChar w:fldCharType="separate"/>
        </w:r>
        <w:r w:rsidR="00252101">
          <w:rPr>
            <w:rFonts w:asciiTheme="majorHAnsi" w:hAnsiTheme="majorHAnsi" w:cstheme="majorHAnsi"/>
            <w:noProof/>
          </w:rPr>
          <w:t>6</w:t>
        </w:r>
        <w:r w:rsidR="00602A2E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602A2E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602A2E" w:rsidRPr="00DD5A70">
          <w:rPr>
            <w:rFonts w:asciiTheme="majorHAnsi" w:hAnsiTheme="majorHAnsi" w:cstheme="majorHAnsi"/>
          </w:rPr>
          <w:fldChar w:fldCharType="separate"/>
        </w:r>
        <w:r w:rsidR="00252101">
          <w:rPr>
            <w:rFonts w:asciiTheme="majorHAnsi" w:hAnsiTheme="majorHAnsi" w:cstheme="majorHAnsi"/>
            <w:noProof/>
          </w:rPr>
          <w:t>6</w:t>
        </w:r>
        <w:r w:rsidR="00602A2E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92483A" w:rsidRDefault="0092483A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B6B" w:rsidRDefault="00D22B6B" w:rsidP="00C94FBE">
      <w:pPr>
        <w:spacing w:before="0" w:line="240" w:lineRule="auto"/>
      </w:pPr>
      <w:r>
        <w:separator/>
      </w:r>
    </w:p>
    <w:p w:rsidR="00D22B6B" w:rsidRDefault="00D22B6B"/>
  </w:footnote>
  <w:footnote w:type="continuationSeparator" w:id="0">
    <w:p w:rsidR="00D22B6B" w:rsidRDefault="00D22B6B" w:rsidP="00C94FBE">
      <w:pPr>
        <w:spacing w:before="0" w:line="240" w:lineRule="auto"/>
      </w:pPr>
      <w:r>
        <w:continuationSeparator/>
      </w:r>
    </w:p>
    <w:p w:rsidR="00D22B6B" w:rsidRDefault="00D22B6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F4F97" w:rsidRDefault="005E404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Plantilla Caso de Prueba</w:t>
        </w:r>
      </w:p>
    </w:sdtContent>
  </w:sdt>
  <w:p w:rsidR="00D255E1" w:rsidRPr="000F4F97" w:rsidRDefault="00D22B6B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252101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2101"/>
    <w:rsid w:val="00006311"/>
    <w:rsid w:val="00011BED"/>
    <w:rsid w:val="000146B1"/>
    <w:rsid w:val="00017EFE"/>
    <w:rsid w:val="00045838"/>
    <w:rsid w:val="00045F1A"/>
    <w:rsid w:val="00055F99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51E3D"/>
    <w:rsid w:val="00252101"/>
    <w:rsid w:val="002548A5"/>
    <w:rsid w:val="00266C42"/>
    <w:rsid w:val="00295CA9"/>
    <w:rsid w:val="002A41AA"/>
    <w:rsid w:val="002B506A"/>
    <w:rsid w:val="002B5AF9"/>
    <w:rsid w:val="002D0CCB"/>
    <w:rsid w:val="002D57DA"/>
    <w:rsid w:val="002E0AB6"/>
    <w:rsid w:val="002E7874"/>
    <w:rsid w:val="002F1461"/>
    <w:rsid w:val="003130E3"/>
    <w:rsid w:val="003149A1"/>
    <w:rsid w:val="00344258"/>
    <w:rsid w:val="00354809"/>
    <w:rsid w:val="003560F2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74FD"/>
    <w:rsid w:val="0040066E"/>
    <w:rsid w:val="004444C0"/>
    <w:rsid w:val="004525FF"/>
    <w:rsid w:val="00471030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919D5"/>
    <w:rsid w:val="006A2495"/>
    <w:rsid w:val="006B3371"/>
    <w:rsid w:val="006B35D9"/>
    <w:rsid w:val="006D7DDE"/>
    <w:rsid w:val="0070494E"/>
    <w:rsid w:val="00705C02"/>
    <w:rsid w:val="00706A07"/>
    <w:rsid w:val="00711DF8"/>
    <w:rsid w:val="00723B0C"/>
    <w:rsid w:val="007447BE"/>
    <w:rsid w:val="00751361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10571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48FB"/>
    <w:rsid w:val="00904CB6"/>
    <w:rsid w:val="00920EBE"/>
    <w:rsid w:val="0092483A"/>
    <w:rsid w:val="00931895"/>
    <w:rsid w:val="00942049"/>
    <w:rsid w:val="0096683E"/>
    <w:rsid w:val="009A3173"/>
    <w:rsid w:val="009A6BDE"/>
    <w:rsid w:val="009E25EF"/>
    <w:rsid w:val="009E4DA8"/>
    <w:rsid w:val="009F4449"/>
    <w:rsid w:val="00A0436A"/>
    <w:rsid w:val="00A12B5B"/>
    <w:rsid w:val="00A13DBA"/>
    <w:rsid w:val="00A2496D"/>
    <w:rsid w:val="00A45630"/>
    <w:rsid w:val="00A50ABB"/>
    <w:rsid w:val="00A53A7E"/>
    <w:rsid w:val="00A670E3"/>
    <w:rsid w:val="00A8070B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6387B"/>
    <w:rsid w:val="00B76D53"/>
    <w:rsid w:val="00B77F48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D01B23"/>
    <w:rsid w:val="00D06E99"/>
    <w:rsid w:val="00D15FB2"/>
    <w:rsid w:val="00D22B6B"/>
    <w:rsid w:val="00D255E1"/>
    <w:rsid w:val="00D44081"/>
    <w:rsid w:val="00D45D4F"/>
    <w:rsid w:val="00D57F72"/>
    <w:rsid w:val="00D649B2"/>
    <w:rsid w:val="00D80E83"/>
    <w:rsid w:val="00D91B93"/>
    <w:rsid w:val="00D93FEC"/>
    <w:rsid w:val="00DA284A"/>
    <w:rsid w:val="00DC6867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45A2"/>
    <w:rsid w:val="00F06F0E"/>
    <w:rsid w:val="00F10660"/>
    <w:rsid w:val="00F163F8"/>
    <w:rsid w:val="00F23068"/>
    <w:rsid w:val="00F36808"/>
    <w:rsid w:val="00F438B1"/>
    <w:rsid w:val="00F54DA6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4CE5D88A-F992-4B89-AD96-639AC6C3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5</TotalTime>
  <Pages>6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Diseño</vt:lpstr>
    </vt:vector>
  </TitlesOfParts>
  <Company>GRUPO DE DESARROLLO YENÚ</Company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Caso de Prueba</dc:title>
  <dc:subject>TEMPUS</dc:subject>
  <dc:creator>Emanuel</dc:creator>
  <cp:keywords/>
  <dc:description/>
  <cp:lastModifiedBy>Emanuel Marquez</cp:lastModifiedBy>
  <cp:revision>1</cp:revision>
  <dcterms:created xsi:type="dcterms:W3CDTF">2017-09-02T01:29:00Z</dcterms:created>
  <dcterms:modified xsi:type="dcterms:W3CDTF">2017-09-02T01:34:00Z</dcterms:modified>
</cp:coreProperties>
</file>