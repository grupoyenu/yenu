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B62E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B62E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6B62E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B62E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B62E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6B62E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6B62E0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6B62E0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6B6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6B62E0">
            <w:fldChar w:fldCharType="begin"/>
          </w:r>
          <w:r w:rsidR="000F79DF">
            <w:instrText xml:space="preserve"> TOC \o "1-3" \h \z \u </w:instrText>
          </w:r>
          <w:r w:rsidRPr="006B62E0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D6729D">
              <w:rPr>
                <w:rStyle w:val="Hipervnculo"/>
                <w:noProof/>
              </w:rPr>
              <w:t>CP 12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D573F9">
              <w:rPr>
                <w:rStyle w:val="Hipervnculo"/>
                <w:noProof/>
              </w:rPr>
              <w:t xml:space="preserve">CON COLUMNAS VACIAS 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B6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6B62E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060C05">
        <w:rPr>
          <w:bCs w:val="0"/>
        </w:rPr>
        <w:t>06</w:t>
      </w:r>
      <w:r w:rsidR="00A17FE1">
        <w:rPr>
          <w:bCs w:val="0"/>
        </w:rPr>
        <w:t xml:space="preserve">- ARCHIVO </w:t>
      </w:r>
      <w:r w:rsidR="00060C05">
        <w:rPr>
          <w:bCs w:val="0"/>
        </w:rPr>
        <w:t>CON COLUMNAS VACIAS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D6729D">
        <w:t xml:space="preserve"> realiza sobre el caso de uso 03</w:t>
      </w:r>
      <w:r>
        <w:t xml:space="preserve"> importar </w:t>
      </w:r>
      <w:r w:rsidR="00D6729D">
        <w:t>mesa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</w:t>
      </w:r>
      <w:r w:rsidR="00060C05">
        <w:t>ndicando que el archivo tiene campos de columna vacios.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729D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</w:t>
            </w:r>
            <w:r w:rsidR="00D6729D">
              <w:t>12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ADD" w:rsidRDefault="00055ADD" w:rsidP="00C94FBE">
      <w:pPr>
        <w:spacing w:before="0" w:line="240" w:lineRule="auto"/>
      </w:pPr>
      <w:r>
        <w:separator/>
      </w:r>
    </w:p>
    <w:p w:rsidR="00055ADD" w:rsidRDefault="00055ADD"/>
  </w:endnote>
  <w:endnote w:type="continuationSeparator" w:id="1">
    <w:p w:rsidR="00055ADD" w:rsidRDefault="00055ADD" w:rsidP="00C94FBE">
      <w:pPr>
        <w:spacing w:before="0" w:line="240" w:lineRule="auto"/>
      </w:pPr>
      <w:r>
        <w:continuationSeparator/>
      </w:r>
    </w:p>
    <w:p w:rsidR="00055ADD" w:rsidRDefault="00055A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6B62E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6B62E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6729D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6729D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ADD" w:rsidRDefault="00055ADD" w:rsidP="00C94FBE">
      <w:pPr>
        <w:spacing w:before="0" w:line="240" w:lineRule="auto"/>
      </w:pPr>
      <w:r>
        <w:separator/>
      </w:r>
    </w:p>
    <w:p w:rsidR="00055ADD" w:rsidRDefault="00055ADD"/>
  </w:footnote>
  <w:footnote w:type="continuationSeparator" w:id="1">
    <w:p w:rsidR="00055ADD" w:rsidRDefault="00055ADD" w:rsidP="00C94FBE">
      <w:pPr>
        <w:spacing w:before="0" w:line="240" w:lineRule="auto"/>
      </w:pPr>
      <w:r>
        <w:continuationSeparator/>
      </w:r>
    </w:p>
    <w:p w:rsidR="00055ADD" w:rsidRDefault="00055A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805F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805FA9" w:rsidRPr="000F4F97" w:rsidRDefault="006B62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6B62E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A2495"/>
    <w:rsid w:val="006B3371"/>
    <w:rsid w:val="006B35D9"/>
    <w:rsid w:val="006B62E0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05B7"/>
    <w:rsid w:val="00D01B23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183</TotalTime>
  <Pages>6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Mariela</cp:lastModifiedBy>
  <cp:revision>18</cp:revision>
  <dcterms:created xsi:type="dcterms:W3CDTF">2017-09-02T01:29:00Z</dcterms:created>
  <dcterms:modified xsi:type="dcterms:W3CDTF">2017-10-03T01:42:00Z</dcterms:modified>
</cp:coreProperties>
</file>