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812B4F">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12B4F">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12B4F">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12B4F">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897748">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w:t>
              </w:r>
              <w:proofErr w:type="spellStart"/>
              <w:r>
                <w:rPr>
                  <w:rFonts w:asciiTheme="majorHAnsi" w:eastAsiaTheme="majorEastAsia" w:hAnsiTheme="majorHAnsi" w:cstheme="majorBidi"/>
                  <w:sz w:val="72"/>
                  <w:szCs w:val="72"/>
                </w:rPr>
                <w:t>PHPDoc</w:t>
              </w:r>
              <w:proofErr w:type="spellEnd"/>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9774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57216"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sidR="00570ABA">
            <w:rPr>
              <w:noProof/>
              <w:lang w:eastAsia="es-AR"/>
            </w:rPr>
            <w:lastRenderedPageBreak/>
            <w:t>z</w:t>
          </w:r>
        </w:p>
        <w:p w:rsidR="00BC5404" w:rsidRDefault="00812B4F"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6D0E55" w:rsidRDefault="006D0E55" w:rsidP="00F1687A">
                      <w:pPr>
                        <w:pStyle w:val="PSI-DescripcindelDocumentos"/>
                      </w:pPr>
                    </w:p>
                  </w:txbxContent>
                </v:textbox>
                <w10:wrap type="square" anchorx="margin" anchory="margin"/>
              </v:shape>
            </w:pict>
          </w:r>
        </w:p>
        <w:p w:rsidR="00397566" w:rsidRPr="005313D3" w:rsidRDefault="00812B4F"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812B4F"/>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F5C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3323375" w:history="1">
            <w:r w:rsidR="009F5C96" w:rsidRPr="00810634">
              <w:rPr>
                <w:rStyle w:val="Hipervnculo"/>
                <w:noProof/>
              </w:rPr>
              <w:t>Descripción</w:t>
            </w:r>
            <w:r w:rsidR="009F5C96">
              <w:rPr>
                <w:noProof/>
                <w:webHidden/>
              </w:rPr>
              <w:tab/>
            </w:r>
            <w:r w:rsidR="009F5C96">
              <w:rPr>
                <w:noProof/>
                <w:webHidden/>
              </w:rPr>
              <w:fldChar w:fldCharType="begin"/>
            </w:r>
            <w:r w:rsidR="009F5C96">
              <w:rPr>
                <w:noProof/>
                <w:webHidden/>
              </w:rPr>
              <w:instrText xml:space="preserve"> PAGEREF _Toc43323375 \h </w:instrText>
            </w:r>
            <w:r w:rsidR="009F5C96">
              <w:rPr>
                <w:noProof/>
                <w:webHidden/>
              </w:rPr>
            </w:r>
            <w:r w:rsidR="009F5C96">
              <w:rPr>
                <w:noProof/>
                <w:webHidden/>
              </w:rPr>
              <w:fldChar w:fldCharType="separate"/>
            </w:r>
            <w:r w:rsidR="009F5C96">
              <w:rPr>
                <w:noProof/>
                <w:webHidden/>
              </w:rPr>
              <w:t>4</w:t>
            </w:r>
            <w:r w:rsidR="009F5C96">
              <w:rPr>
                <w:noProof/>
                <w:webHidden/>
              </w:rPr>
              <w:fldChar w:fldCharType="end"/>
            </w:r>
          </w:hyperlink>
        </w:p>
        <w:p w:rsidR="009F5C96" w:rsidRDefault="00812B4F">
          <w:pPr>
            <w:pStyle w:val="TDC1"/>
            <w:rPr>
              <w:rFonts w:eastAsiaTheme="minorEastAsia"/>
              <w:b w:val="0"/>
              <w:bCs w:val="0"/>
              <w:noProof/>
              <w:sz w:val="22"/>
              <w:szCs w:val="22"/>
              <w:lang w:val="es-AR" w:eastAsia="es-AR"/>
            </w:rPr>
          </w:pPr>
          <w:hyperlink w:anchor="_Toc43323376" w:history="1">
            <w:r w:rsidR="009F5C96" w:rsidRPr="00810634">
              <w:rPr>
                <w:rStyle w:val="Hipervnculo"/>
                <w:noProof/>
              </w:rPr>
              <w:t>Listado de comprobación</w:t>
            </w:r>
            <w:r w:rsidR="009F5C96">
              <w:rPr>
                <w:noProof/>
                <w:webHidden/>
              </w:rPr>
              <w:tab/>
            </w:r>
            <w:r w:rsidR="009F5C96">
              <w:rPr>
                <w:noProof/>
                <w:webHidden/>
              </w:rPr>
              <w:fldChar w:fldCharType="begin"/>
            </w:r>
            <w:r w:rsidR="009F5C96">
              <w:rPr>
                <w:noProof/>
                <w:webHidden/>
              </w:rPr>
              <w:instrText xml:space="preserve"> PAGEREF _Toc43323376 \h </w:instrText>
            </w:r>
            <w:r w:rsidR="009F5C96">
              <w:rPr>
                <w:noProof/>
                <w:webHidden/>
              </w:rPr>
            </w:r>
            <w:r w:rsidR="009F5C96">
              <w:rPr>
                <w:noProof/>
                <w:webHidden/>
              </w:rPr>
              <w:fldChar w:fldCharType="separate"/>
            </w:r>
            <w:r w:rsidR="009F5C96">
              <w:rPr>
                <w:noProof/>
                <w:webHidden/>
              </w:rPr>
              <w:t>5</w:t>
            </w:r>
            <w:r w:rsidR="009F5C96">
              <w:rPr>
                <w:noProof/>
                <w:webHidden/>
              </w:rPr>
              <w:fldChar w:fldCharType="end"/>
            </w:r>
          </w:hyperlink>
        </w:p>
        <w:p w:rsidR="009F5C96" w:rsidRDefault="00812B4F">
          <w:pPr>
            <w:pStyle w:val="TDC1"/>
            <w:rPr>
              <w:rFonts w:eastAsiaTheme="minorEastAsia"/>
              <w:b w:val="0"/>
              <w:bCs w:val="0"/>
              <w:noProof/>
              <w:sz w:val="22"/>
              <w:szCs w:val="22"/>
              <w:lang w:val="es-AR" w:eastAsia="es-AR"/>
            </w:rPr>
          </w:pPr>
          <w:hyperlink w:anchor="_Toc43323377" w:history="1">
            <w:r w:rsidR="009F5C96" w:rsidRPr="00810634">
              <w:rPr>
                <w:rStyle w:val="Hipervnculo"/>
                <w:noProof/>
              </w:rPr>
              <w:t>Observaciones</w:t>
            </w:r>
            <w:r w:rsidR="009F5C96">
              <w:rPr>
                <w:noProof/>
                <w:webHidden/>
              </w:rPr>
              <w:tab/>
            </w:r>
            <w:r w:rsidR="009F5C96">
              <w:rPr>
                <w:noProof/>
                <w:webHidden/>
              </w:rPr>
              <w:fldChar w:fldCharType="begin"/>
            </w:r>
            <w:r w:rsidR="009F5C96">
              <w:rPr>
                <w:noProof/>
                <w:webHidden/>
              </w:rPr>
              <w:instrText xml:space="preserve"> PAGEREF _Toc43323377 \h </w:instrText>
            </w:r>
            <w:r w:rsidR="009F5C96">
              <w:rPr>
                <w:noProof/>
                <w:webHidden/>
              </w:rPr>
            </w:r>
            <w:r w:rsidR="009F5C96">
              <w:rPr>
                <w:noProof/>
                <w:webHidden/>
              </w:rPr>
              <w:fldChar w:fldCharType="separate"/>
            </w:r>
            <w:r w:rsidR="009F5C96">
              <w:rPr>
                <w:noProof/>
                <w:webHidden/>
              </w:rPr>
              <w:t>6</w:t>
            </w:r>
            <w:r w:rsidR="009F5C96">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897748" w:rsidP="009A3173">
          <w:pPr>
            <w:pStyle w:val="PSI-Ttulo"/>
          </w:pPr>
          <w:proofErr w:type="spellStart"/>
          <w:r>
            <w:t>Checklist</w:t>
          </w:r>
          <w:proofErr w:type="spellEnd"/>
          <w:r>
            <w:t xml:space="preserve"> </w:t>
          </w:r>
          <w:proofErr w:type="spellStart"/>
          <w:r>
            <w:t>PHPDoc</w:t>
          </w:r>
          <w:proofErr w:type="spellEnd"/>
        </w:p>
      </w:sdtContent>
    </w:sdt>
    <w:p w:rsidR="00F532CF" w:rsidRDefault="00F532CF" w:rsidP="00D61693">
      <w:pPr>
        <w:pStyle w:val="PSI-Ttulo1"/>
      </w:pPr>
      <w:bookmarkStart w:id="0" w:name="_Toc228206475"/>
      <w:bookmarkStart w:id="1" w:name="_Toc234686580"/>
      <w:bookmarkStart w:id="2" w:name="_Toc43323375"/>
      <w:r>
        <w:t>Descripción</w:t>
      </w:r>
      <w:bookmarkEnd w:id="0"/>
      <w:bookmarkEnd w:id="1"/>
      <w:bookmarkEnd w:id="2"/>
    </w:p>
    <w:p w:rsidR="00D61693" w:rsidRDefault="00D61693" w:rsidP="006C6F01">
      <w:pPr>
        <w:jc w:val="both"/>
      </w:pPr>
      <w:r>
        <w:t>El objetivo de la presente lista de comprobación es presentar por escrito la correcta (o incorrecta) documentación del código para el proyecto.</w:t>
      </w:r>
    </w:p>
    <w:p w:rsidR="00D61693" w:rsidRDefault="00D61693" w:rsidP="006C6F01">
      <w:pPr>
        <w:jc w:val="both"/>
      </w:pPr>
      <w:r>
        <w:t xml:space="preserve">Se realiza una inspección estática del código repasando una serie de preguntas que permiten al revisor verificar que la clase cumple con los bloques de documentación mínimos. Cada uno de los bloques de documentación debe tener las anotaciones correspondientes según su tipo para ser aprobado o rechazado. </w:t>
      </w:r>
    </w:p>
    <w:p w:rsidR="00D61693" w:rsidRPr="002E175C" w:rsidRDefault="00D61693" w:rsidP="006C6F01">
      <w:pPr>
        <w:jc w:val="both"/>
      </w:pPr>
      <w:r>
        <w:t xml:space="preserve">En cualquier caso, las clases que sean rechazadas por incumplimiento de documentación deberán ser corregidas sin necesidad de otra comprobación. </w:t>
      </w:r>
    </w:p>
    <w:p w:rsidR="00F532CF" w:rsidRDefault="00F532CF"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1451EB" w:rsidRDefault="001451EB" w:rsidP="00F532CF">
      <w:pPr>
        <w:ind w:left="720"/>
      </w:pPr>
    </w:p>
    <w:p w:rsidR="00F532CF" w:rsidRPr="00B729DA" w:rsidRDefault="00490FEF" w:rsidP="00F532CF">
      <w:pPr>
        <w:pStyle w:val="PSI-Ttulo1"/>
      </w:pPr>
      <w:bookmarkStart w:id="3" w:name="_Toc43323376"/>
      <w:r>
        <w:lastRenderedPageBreak/>
        <w:t>Listado de comprobación</w:t>
      </w:r>
      <w:bookmarkEnd w:id="3"/>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4713"/>
        <w:gridCol w:w="1842"/>
        <w:gridCol w:w="1808"/>
      </w:tblGrid>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3650" w:type="dxa"/>
            <w:gridSpan w:val="2"/>
            <w:vAlign w:val="center"/>
          </w:tcPr>
          <w:p w:rsidR="00AA1CEF" w:rsidRDefault="00BB49F0" w:rsidP="00AA1CEF">
            <w:pPr>
              <w:ind w:left="0" w:firstLine="0"/>
            </w:pPr>
            <w:r>
              <w:t>LC_PHPDOC_02</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3650" w:type="dxa"/>
            <w:gridSpan w:val="2"/>
            <w:vAlign w:val="center"/>
          </w:tcPr>
          <w:p w:rsidR="00AA1CEF" w:rsidRDefault="00666723" w:rsidP="00AA1CEF">
            <w:pPr>
              <w:ind w:left="0" w:firstLine="0"/>
            </w:pPr>
            <w:r>
              <w:t>Construcción</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3650" w:type="dxa"/>
            <w:gridSpan w:val="2"/>
            <w:vAlign w:val="center"/>
          </w:tcPr>
          <w:p w:rsidR="00AA1CEF" w:rsidRDefault="00FD0C5A" w:rsidP="00FD0C5A">
            <w:pPr>
              <w:ind w:left="0" w:firstLine="0"/>
            </w:pPr>
            <w:r>
              <w:t>Iteración 8.</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3650" w:type="dxa"/>
            <w:gridSpan w:val="2"/>
            <w:vAlign w:val="center"/>
          </w:tcPr>
          <w:p w:rsidR="00AA1CEF" w:rsidRDefault="00FD0C5A" w:rsidP="00AA1CEF">
            <w:pPr>
              <w:ind w:left="0" w:firstLine="0"/>
            </w:pPr>
            <w:r>
              <w:t>17/04/2020.</w:t>
            </w:r>
          </w:p>
        </w:tc>
      </w:tr>
      <w:tr w:rsidR="00AA1CEF" w:rsidTr="00DD7981">
        <w:trPr>
          <w:trHeight w:val="454"/>
        </w:trPr>
        <w:tc>
          <w:tcPr>
            <w:tcW w:w="4713"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3650" w:type="dxa"/>
            <w:gridSpan w:val="2"/>
            <w:vAlign w:val="center"/>
          </w:tcPr>
          <w:p w:rsidR="00AA1CEF" w:rsidRDefault="00FD0C5A" w:rsidP="00AA1CEF">
            <w:pPr>
              <w:ind w:left="0" w:firstLine="0"/>
            </w:pPr>
            <w:r>
              <w:t>Oyarzo Mariela</w:t>
            </w:r>
          </w:p>
        </w:tc>
      </w:tr>
      <w:tr w:rsidR="00B63345" w:rsidTr="00DD7981">
        <w:trPr>
          <w:trHeight w:val="454"/>
        </w:trPr>
        <w:tc>
          <w:tcPr>
            <w:tcW w:w="4713" w:type="dxa"/>
            <w:shd w:val="clear" w:color="auto" w:fill="D9D9D9" w:themeFill="background1" w:themeFillShade="D9"/>
            <w:vAlign w:val="center"/>
          </w:tcPr>
          <w:p w:rsidR="00B63345" w:rsidRPr="00AA1CEF" w:rsidRDefault="00B63345" w:rsidP="00AA1CEF">
            <w:pPr>
              <w:ind w:left="0" w:firstLine="0"/>
              <w:rPr>
                <w:b/>
              </w:rPr>
            </w:pPr>
            <w:r>
              <w:rPr>
                <w:b/>
              </w:rPr>
              <w:t>Modulo</w:t>
            </w:r>
          </w:p>
        </w:tc>
        <w:tc>
          <w:tcPr>
            <w:tcW w:w="3650" w:type="dxa"/>
            <w:gridSpan w:val="2"/>
            <w:vAlign w:val="center"/>
          </w:tcPr>
          <w:p w:rsidR="00B63345" w:rsidRDefault="00BB49F0" w:rsidP="00AA1CEF">
            <w:pPr>
              <w:ind w:left="0" w:firstLine="0"/>
            </w:pPr>
            <w:r>
              <w:t>Aula</w:t>
            </w:r>
          </w:p>
        </w:tc>
      </w:tr>
      <w:tr w:rsidR="00B63345" w:rsidTr="00DD7981">
        <w:trPr>
          <w:trHeight w:val="454"/>
        </w:trPr>
        <w:tc>
          <w:tcPr>
            <w:tcW w:w="4713" w:type="dxa"/>
            <w:shd w:val="clear" w:color="auto" w:fill="D9D9D9" w:themeFill="background1" w:themeFillShade="D9"/>
            <w:vAlign w:val="center"/>
          </w:tcPr>
          <w:p w:rsidR="00B63345" w:rsidRDefault="00B63345" w:rsidP="00AA1CEF">
            <w:pPr>
              <w:ind w:left="0" w:firstLine="0"/>
              <w:rPr>
                <w:b/>
              </w:rPr>
            </w:pPr>
            <w:proofErr w:type="spellStart"/>
            <w:r>
              <w:rPr>
                <w:b/>
              </w:rPr>
              <w:t>Package</w:t>
            </w:r>
            <w:proofErr w:type="spellEnd"/>
          </w:p>
        </w:tc>
        <w:tc>
          <w:tcPr>
            <w:tcW w:w="3650" w:type="dxa"/>
            <w:gridSpan w:val="2"/>
            <w:vAlign w:val="center"/>
          </w:tcPr>
          <w:p w:rsidR="00B63345" w:rsidRDefault="00B63345" w:rsidP="00BB49F0">
            <w:pPr>
              <w:ind w:left="0" w:firstLine="0"/>
            </w:pPr>
            <w:r>
              <w:t>App/</w:t>
            </w:r>
            <w:r w:rsidR="00BB49F0">
              <w:t>aula</w:t>
            </w:r>
            <w:r>
              <w:t>/controlador</w:t>
            </w:r>
          </w:p>
        </w:tc>
      </w:tr>
      <w:tr w:rsidR="00403C5D" w:rsidTr="00DD7981">
        <w:trPr>
          <w:trHeight w:val="454"/>
        </w:trPr>
        <w:tc>
          <w:tcPr>
            <w:tcW w:w="4713" w:type="dxa"/>
            <w:shd w:val="clear" w:color="auto" w:fill="D9D9D9" w:themeFill="background1" w:themeFillShade="D9"/>
            <w:vAlign w:val="center"/>
          </w:tcPr>
          <w:p w:rsidR="00403C5D" w:rsidRPr="00AA1CEF" w:rsidRDefault="00403C5D" w:rsidP="00AA1CEF">
            <w:pPr>
              <w:ind w:left="0" w:firstLine="0"/>
              <w:rPr>
                <w:b/>
              </w:rPr>
            </w:pPr>
            <w:r>
              <w:rPr>
                <w:b/>
              </w:rPr>
              <w:t>Nombre de clase</w:t>
            </w:r>
          </w:p>
        </w:tc>
        <w:tc>
          <w:tcPr>
            <w:tcW w:w="3650" w:type="dxa"/>
            <w:gridSpan w:val="2"/>
            <w:vAlign w:val="center"/>
          </w:tcPr>
          <w:p w:rsidR="00403C5D" w:rsidRDefault="00BB49F0" w:rsidP="00BB49F0">
            <w:pPr>
              <w:ind w:left="0" w:firstLine="0"/>
            </w:pPr>
            <w:proofErr w:type="spellStart"/>
            <w:r>
              <w:t>ControladorAula</w:t>
            </w:r>
            <w:r w:rsidR="003B742A">
              <w:t>.php</w:t>
            </w:r>
            <w:proofErr w:type="spellEnd"/>
          </w:p>
        </w:tc>
      </w:tr>
      <w:tr w:rsidR="00AA1CEF" w:rsidTr="00DD7981">
        <w:trPr>
          <w:trHeight w:val="454"/>
        </w:trPr>
        <w:tc>
          <w:tcPr>
            <w:tcW w:w="4713"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3650"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DD7981">
        <w:trPr>
          <w:trHeight w:val="454"/>
        </w:trPr>
        <w:tc>
          <w:tcPr>
            <w:tcW w:w="4713" w:type="dxa"/>
            <w:vMerge/>
            <w:shd w:val="clear" w:color="auto" w:fill="D9D9D9" w:themeFill="background1" w:themeFillShade="D9"/>
            <w:vAlign w:val="center"/>
          </w:tcPr>
          <w:p w:rsidR="00AA1CEF" w:rsidRPr="00AA1CEF" w:rsidRDefault="00AA1CEF" w:rsidP="00AA1CEF">
            <w:pPr>
              <w:ind w:left="0" w:firstLine="0"/>
              <w:jc w:val="center"/>
              <w:rPr>
                <w:b/>
              </w:rPr>
            </w:pPr>
          </w:p>
        </w:tc>
        <w:tc>
          <w:tcPr>
            <w:tcW w:w="184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1808"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DD7981">
        <w:trPr>
          <w:trHeight w:val="340"/>
        </w:trPr>
        <w:tc>
          <w:tcPr>
            <w:tcW w:w="4713" w:type="dxa"/>
            <w:vAlign w:val="center"/>
          </w:tcPr>
          <w:p w:rsidR="00AA1CEF" w:rsidRDefault="00CB1429" w:rsidP="00FD1421">
            <w:pPr>
              <w:ind w:left="0" w:firstLine="0"/>
              <w:jc w:val="both"/>
            </w:pPr>
            <w:r>
              <w:t>¿Se encuentra el bloque de documentación para la clase?</w:t>
            </w:r>
            <w:r w:rsidR="007220A8">
              <w:t xml:space="preserve"> </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¿El bloque a nivel de clase cuenta con la descripción?</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cuenta con la anotación </w:t>
            </w:r>
            <w:r w:rsidRPr="0093032A">
              <w:rPr>
                <w:b/>
              </w:rPr>
              <w:t>@</w:t>
            </w:r>
            <w:proofErr w:type="spellStart"/>
            <w:r w:rsidRPr="0093032A">
              <w:rPr>
                <w:b/>
              </w:rPr>
              <w:t>package</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o las anotaciones </w:t>
            </w:r>
            <w:r w:rsidRPr="0093032A">
              <w:rPr>
                <w:b/>
              </w:rPr>
              <w:t>@</w:t>
            </w:r>
            <w:proofErr w:type="spellStart"/>
            <w:r w:rsidRPr="0093032A">
              <w:rPr>
                <w:b/>
              </w:rPr>
              <w:t>author</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93032A" w:rsidP="00FD1421">
            <w:pPr>
              <w:ind w:left="0" w:firstLine="0"/>
              <w:jc w:val="both"/>
            </w:pPr>
            <w:r>
              <w:t xml:space="preserve">¿El bloque a nivel de clase contiene la anotación </w:t>
            </w:r>
            <w:r w:rsidRPr="0093032A">
              <w:rPr>
                <w:b/>
              </w:rPr>
              <w:t>@</w:t>
            </w:r>
            <w:proofErr w:type="spellStart"/>
            <w:r w:rsidRPr="0093032A">
              <w:rPr>
                <w:b/>
              </w:rPr>
              <w:t>version</w:t>
            </w:r>
            <w:proofErr w:type="spellEnd"/>
            <w:r>
              <w:t>?</w:t>
            </w:r>
          </w:p>
        </w:tc>
        <w:tc>
          <w:tcPr>
            <w:tcW w:w="1842" w:type="dxa"/>
            <w:vAlign w:val="center"/>
          </w:tcPr>
          <w:p w:rsidR="00AA1CEF" w:rsidRDefault="00AA1CEF" w:rsidP="00611102">
            <w:pPr>
              <w:ind w:left="0" w:firstLine="0"/>
              <w:jc w:val="center"/>
            </w:pPr>
          </w:p>
        </w:tc>
        <w:tc>
          <w:tcPr>
            <w:tcW w:w="1808" w:type="dxa"/>
            <w:vAlign w:val="center"/>
          </w:tcPr>
          <w:p w:rsidR="00AA1CEF" w:rsidRDefault="00BB49F0" w:rsidP="00611102">
            <w:pPr>
              <w:ind w:left="0" w:firstLine="0"/>
              <w:jc w:val="center"/>
            </w:pPr>
            <w:r>
              <w:t>X</w:t>
            </w:r>
          </w:p>
        </w:tc>
      </w:tr>
      <w:tr w:rsidR="001451EB" w:rsidTr="00DD7981">
        <w:trPr>
          <w:trHeight w:val="340"/>
        </w:trPr>
        <w:tc>
          <w:tcPr>
            <w:tcW w:w="4713" w:type="dxa"/>
            <w:vAlign w:val="center"/>
          </w:tcPr>
          <w:p w:rsidR="001451EB" w:rsidRDefault="001451EB" w:rsidP="00FD1421">
            <w:pPr>
              <w:ind w:left="0" w:firstLine="0"/>
              <w:jc w:val="both"/>
            </w:pPr>
            <w:r>
              <w:t xml:space="preserve">Según corresponda ¿Los atributos de la clase cuentan con la anotación </w:t>
            </w:r>
            <w:r w:rsidRPr="001451EB">
              <w:rPr>
                <w:b/>
              </w:rPr>
              <w:t>@</w:t>
            </w:r>
            <w:proofErr w:type="spellStart"/>
            <w:r w:rsidRPr="001451EB">
              <w:rPr>
                <w:b/>
              </w:rPr>
              <w:t>var</w:t>
            </w:r>
            <w:proofErr w:type="spellEnd"/>
            <w:r>
              <w:t>?</w:t>
            </w:r>
          </w:p>
        </w:tc>
        <w:tc>
          <w:tcPr>
            <w:tcW w:w="1842" w:type="dxa"/>
            <w:vAlign w:val="center"/>
          </w:tcPr>
          <w:p w:rsidR="001451EB" w:rsidRDefault="00611102" w:rsidP="00611102">
            <w:pPr>
              <w:ind w:left="0" w:firstLine="0"/>
              <w:jc w:val="center"/>
            </w:pPr>
            <w:r>
              <w:t>No aplica</w:t>
            </w:r>
          </w:p>
        </w:tc>
        <w:tc>
          <w:tcPr>
            <w:tcW w:w="1808" w:type="dxa"/>
            <w:vAlign w:val="center"/>
          </w:tcPr>
          <w:p w:rsidR="001451EB" w:rsidRDefault="00611102" w:rsidP="00611102">
            <w:pPr>
              <w:ind w:left="0" w:firstLine="0"/>
              <w:jc w:val="center"/>
            </w:pPr>
            <w:r>
              <w:t>No aplica</w:t>
            </w:r>
          </w:p>
        </w:tc>
      </w:tr>
      <w:tr w:rsidR="00AA1CEF" w:rsidTr="00DD7981">
        <w:trPr>
          <w:trHeight w:val="340"/>
        </w:trPr>
        <w:tc>
          <w:tcPr>
            <w:tcW w:w="4713" w:type="dxa"/>
            <w:vAlign w:val="center"/>
          </w:tcPr>
          <w:p w:rsidR="00AA1CEF" w:rsidRDefault="0093032A" w:rsidP="00FD1421">
            <w:pPr>
              <w:ind w:left="0" w:firstLine="0"/>
              <w:jc w:val="both"/>
            </w:pPr>
            <w:r>
              <w:t>¿Todas las funciones de la clase contienen el bloque de documentación correspondiente?</w:t>
            </w:r>
          </w:p>
        </w:tc>
        <w:tc>
          <w:tcPr>
            <w:tcW w:w="1842" w:type="dxa"/>
            <w:vAlign w:val="center"/>
          </w:tcPr>
          <w:p w:rsidR="00AA1CEF" w:rsidRDefault="00AA1CEF" w:rsidP="00611102">
            <w:pPr>
              <w:ind w:left="0" w:firstLine="0"/>
              <w:jc w:val="center"/>
            </w:pPr>
          </w:p>
        </w:tc>
        <w:tc>
          <w:tcPr>
            <w:tcW w:w="1808" w:type="dxa"/>
            <w:vAlign w:val="center"/>
          </w:tcPr>
          <w:p w:rsidR="00AA1CEF" w:rsidRDefault="00611102" w:rsidP="00611102">
            <w:pPr>
              <w:ind w:left="0" w:firstLine="0"/>
              <w:jc w:val="center"/>
            </w:pPr>
            <w:r>
              <w:t>X</w:t>
            </w:r>
          </w:p>
        </w:tc>
      </w:tr>
      <w:tr w:rsidR="00AA1CEF" w:rsidTr="00DD7981">
        <w:trPr>
          <w:trHeight w:val="340"/>
        </w:trPr>
        <w:tc>
          <w:tcPr>
            <w:tcW w:w="4713" w:type="dxa"/>
            <w:vAlign w:val="center"/>
          </w:tcPr>
          <w:p w:rsidR="00AA1CEF" w:rsidRDefault="00223B2F" w:rsidP="00FD1421">
            <w:pPr>
              <w:ind w:left="0" w:firstLine="0"/>
              <w:jc w:val="both"/>
            </w:pPr>
            <w:r>
              <w:t>¿Los métodos con bloque de documentación cuentan con una descripción?</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anotación </w:t>
            </w:r>
            <w:r w:rsidRPr="005060E7">
              <w:rPr>
                <w:b/>
              </w:rPr>
              <w:t>@</w:t>
            </w:r>
            <w:proofErr w:type="spellStart"/>
            <w:r w:rsidRPr="005060E7">
              <w:rPr>
                <w:b/>
              </w:rPr>
              <w:t>param</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5060E7" w:rsidP="00FD1421">
            <w:pPr>
              <w:ind w:left="0" w:firstLine="0"/>
              <w:jc w:val="both"/>
            </w:pPr>
            <w:r>
              <w:t xml:space="preserve">Según corresponda ¿Los métodos con bloque de documentación cuentan con la </w:t>
            </w:r>
            <w:r w:rsidR="00016D92">
              <w:t>anotación</w:t>
            </w:r>
            <w:r>
              <w:t xml:space="preserve"> </w:t>
            </w:r>
            <w:r w:rsidRPr="00611102">
              <w:rPr>
                <w:b/>
              </w:rPr>
              <w:t>@</w:t>
            </w:r>
            <w:proofErr w:type="spellStart"/>
            <w:r w:rsidRPr="00611102">
              <w:rPr>
                <w:b/>
              </w:rPr>
              <w:t>return</w:t>
            </w:r>
            <w:proofErr w:type="spellEnd"/>
            <w:r>
              <w:t>?</w:t>
            </w:r>
          </w:p>
        </w:tc>
        <w:tc>
          <w:tcPr>
            <w:tcW w:w="1842" w:type="dxa"/>
            <w:vAlign w:val="center"/>
          </w:tcPr>
          <w:p w:rsidR="00AA1CEF" w:rsidRDefault="00611102"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4272F" w:rsidP="00FD1421">
            <w:pPr>
              <w:ind w:left="0" w:firstLine="0"/>
              <w:jc w:val="both"/>
            </w:pPr>
            <w:r>
              <w:t>Aquellos métodos con llamadas a otras clases ¿</w:t>
            </w:r>
            <w:r w:rsidR="00CE592B">
              <w:t xml:space="preserve">Cuentan con la anotación </w:t>
            </w:r>
            <w:r w:rsidR="00CE592B" w:rsidRPr="00CE592B">
              <w:rPr>
                <w:b/>
              </w:rPr>
              <w:t>@</w:t>
            </w:r>
            <w:proofErr w:type="spellStart"/>
            <w:r w:rsidR="00CE592B" w:rsidRPr="00CE592B">
              <w:rPr>
                <w:b/>
              </w:rPr>
              <w:t>see</w:t>
            </w:r>
            <w:proofErr w:type="spellEnd"/>
            <w:r>
              <w:t>?</w:t>
            </w:r>
          </w:p>
        </w:tc>
        <w:tc>
          <w:tcPr>
            <w:tcW w:w="1842" w:type="dxa"/>
            <w:vAlign w:val="center"/>
          </w:tcPr>
          <w:p w:rsidR="00AA1CEF" w:rsidRDefault="00BB49F0" w:rsidP="00611102">
            <w:pPr>
              <w:ind w:left="0" w:firstLine="0"/>
              <w:jc w:val="center"/>
            </w:pPr>
            <w:r>
              <w:t>X</w:t>
            </w:r>
          </w:p>
        </w:tc>
        <w:tc>
          <w:tcPr>
            <w:tcW w:w="1808" w:type="dxa"/>
            <w:vAlign w:val="center"/>
          </w:tcPr>
          <w:p w:rsidR="00AA1CEF" w:rsidRDefault="00AA1CEF" w:rsidP="00611102">
            <w:pPr>
              <w:ind w:left="0" w:firstLine="0"/>
              <w:jc w:val="center"/>
            </w:pPr>
          </w:p>
        </w:tc>
      </w:tr>
      <w:tr w:rsidR="00AA1CEF" w:rsidTr="00DD7981">
        <w:trPr>
          <w:trHeight w:val="340"/>
        </w:trPr>
        <w:tc>
          <w:tcPr>
            <w:tcW w:w="4713" w:type="dxa"/>
            <w:vAlign w:val="center"/>
          </w:tcPr>
          <w:p w:rsidR="00AA1CEF" w:rsidRDefault="00CE592B" w:rsidP="00FD1421">
            <w:pPr>
              <w:ind w:left="0" w:firstLine="0"/>
              <w:jc w:val="both"/>
            </w:pPr>
            <w:r>
              <w:t xml:space="preserve">Aquellos métodos con llamadas a tablas de base de datos ¿Cuentan con la anotación </w:t>
            </w:r>
            <w:r w:rsidRPr="00CE592B">
              <w:rPr>
                <w:b/>
              </w:rPr>
              <w:t>@use</w:t>
            </w:r>
            <w:r>
              <w:t>?</w:t>
            </w:r>
          </w:p>
        </w:tc>
        <w:tc>
          <w:tcPr>
            <w:tcW w:w="1842" w:type="dxa"/>
            <w:vAlign w:val="center"/>
          </w:tcPr>
          <w:p w:rsidR="00AA1CEF" w:rsidRDefault="00611102" w:rsidP="00611102">
            <w:pPr>
              <w:ind w:left="0" w:firstLine="0"/>
              <w:jc w:val="center"/>
            </w:pPr>
            <w:r>
              <w:t>No aplica</w:t>
            </w:r>
          </w:p>
        </w:tc>
        <w:tc>
          <w:tcPr>
            <w:tcW w:w="1808" w:type="dxa"/>
            <w:vAlign w:val="center"/>
          </w:tcPr>
          <w:p w:rsidR="00AA1CEF" w:rsidRDefault="00611102" w:rsidP="00611102">
            <w:pPr>
              <w:ind w:left="0" w:firstLine="0"/>
              <w:jc w:val="center"/>
            </w:pPr>
            <w:r>
              <w:t>No aplica</w:t>
            </w:r>
          </w:p>
        </w:tc>
      </w:tr>
    </w:tbl>
    <w:p w:rsidR="00611102" w:rsidRDefault="00611102" w:rsidP="00611102">
      <w:pPr>
        <w:pStyle w:val="PSI-Ttulo1"/>
        <w:outlineLvl w:val="9"/>
      </w:pPr>
    </w:p>
    <w:p w:rsidR="00B24DEA" w:rsidRDefault="00490FEF" w:rsidP="00B24DEA">
      <w:pPr>
        <w:pStyle w:val="PSI-Ttulo1"/>
      </w:pPr>
      <w:bookmarkStart w:id="4" w:name="_Toc43323377"/>
      <w:r>
        <w:t>Observaciones</w:t>
      </w:r>
      <w:bookmarkEnd w:id="4"/>
    </w:p>
    <w:p w:rsidR="00490FEF" w:rsidRPr="00BB49F0" w:rsidRDefault="00611102" w:rsidP="00BB49F0">
      <w:pPr>
        <w:jc w:val="both"/>
        <w:rPr>
          <w:bCs/>
        </w:rPr>
      </w:pPr>
      <w:r w:rsidRPr="00BB49F0">
        <w:t>El bloque de documentación a nivel de clase posee las anotaciones correspondientes pero no tiene una descripción que explique su funcionalidad dentro del sistema</w:t>
      </w:r>
      <w:r w:rsidR="00BB49F0" w:rsidRPr="00BB49F0">
        <w:rPr>
          <w:bCs/>
        </w:rPr>
        <w:t xml:space="preserve"> ni la anotación que indica la versión actual</w:t>
      </w:r>
      <w:r w:rsidRPr="00BB49F0">
        <w:t>. Se puede observar en la siguiente imagen el bloque del controlador:</w:t>
      </w:r>
    </w:p>
    <w:p w:rsidR="00611102" w:rsidRDefault="00B4427E" w:rsidP="00611102">
      <w:pPr>
        <w:pStyle w:val="PSI-Ttulo1"/>
        <w:outlineLvl w:val="9"/>
        <w:rPr>
          <w:rFonts w:asciiTheme="minorHAnsi" w:eastAsiaTheme="minorHAnsi" w:hAnsiTheme="minorHAnsi" w:cstheme="minorBidi"/>
          <w:b w:val="0"/>
          <w:bCs w:val="0"/>
          <w:color w:val="auto"/>
          <w:sz w:val="22"/>
          <w:szCs w:val="22"/>
          <w:lang w:val="es-ES"/>
        </w:rPr>
      </w:pPr>
      <w:r>
        <w:rPr>
          <w:noProof/>
          <w:lang w:eastAsia="es-AR"/>
        </w:rPr>
        <w:drawing>
          <wp:inline distT="0" distB="0" distL="0" distR="0" wp14:anchorId="6EA369B3" wp14:editId="49A0F276">
            <wp:extent cx="5400040" cy="2406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06015"/>
                    </a:xfrm>
                    <a:prstGeom prst="rect">
                      <a:avLst/>
                    </a:prstGeom>
                  </pic:spPr>
                </pic:pic>
              </a:graphicData>
            </a:graphic>
          </wp:inline>
        </w:drawing>
      </w:r>
      <w:bookmarkStart w:id="5" w:name="_GoBack"/>
      <w:bookmarkEnd w:id="5"/>
    </w:p>
    <w:sectPr w:rsidR="00611102"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B4F" w:rsidRDefault="00812B4F" w:rsidP="00C94FBE">
      <w:pPr>
        <w:spacing w:before="0" w:line="240" w:lineRule="auto"/>
      </w:pPr>
      <w:r>
        <w:separator/>
      </w:r>
    </w:p>
    <w:p w:rsidR="00812B4F" w:rsidRDefault="00812B4F"/>
  </w:endnote>
  <w:endnote w:type="continuationSeparator" w:id="0">
    <w:p w:rsidR="00812B4F" w:rsidRDefault="00812B4F" w:rsidP="00C94FBE">
      <w:pPr>
        <w:spacing w:before="0" w:line="240" w:lineRule="auto"/>
      </w:pPr>
      <w:r>
        <w:continuationSeparator/>
      </w:r>
    </w:p>
    <w:p w:rsidR="00812B4F" w:rsidRDefault="00812B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812B4F"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B4427E">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B4427E">
          <w:rPr>
            <w:rFonts w:asciiTheme="majorHAnsi" w:hAnsiTheme="majorHAnsi" w:cstheme="majorHAnsi"/>
            <w:noProof/>
          </w:rPr>
          <w:t>6</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B4F" w:rsidRDefault="00812B4F" w:rsidP="00C94FBE">
      <w:pPr>
        <w:spacing w:before="0" w:line="240" w:lineRule="auto"/>
      </w:pPr>
      <w:r>
        <w:separator/>
      </w:r>
    </w:p>
    <w:p w:rsidR="00812B4F" w:rsidRDefault="00812B4F"/>
  </w:footnote>
  <w:footnote w:type="continuationSeparator" w:id="0">
    <w:p w:rsidR="00812B4F" w:rsidRDefault="00812B4F" w:rsidP="00C94FBE">
      <w:pPr>
        <w:spacing w:before="0" w:line="240" w:lineRule="auto"/>
      </w:pPr>
      <w:r>
        <w:continuationSeparator/>
      </w:r>
    </w:p>
    <w:p w:rsidR="00812B4F" w:rsidRDefault="00812B4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570ABA">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PHPDoc</w:t>
        </w:r>
        <w:proofErr w:type="spellEnd"/>
      </w:p>
    </w:sdtContent>
  </w:sdt>
  <w:p w:rsidR="00D255E1" w:rsidRPr="000F4F97" w:rsidRDefault="00812B4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6D92"/>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451EB"/>
    <w:rsid w:val="00150702"/>
    <w:rsid w:val="00183953"/>
    <w:rsid w:val="00185A46"/>
    <w:rsid w:val="00191198"/>
    <w:rsid w:val="001950C8"/>
    <w:rsid w:val="001953ED"/>
    <w:rsid w:val="001A2EE6"/>
    <w:rsid w:val="001A36BB"/>
    <w:rsid w:val="001B330A"/>
    <w:rsid w:val="001C3DCF"/>
    <w:rsid w:val="001C6104"/>
    <w:rsid w:val="001C799E"/>
    <w:rsid w:val="001F5F92"/>
    <w:rsid w:val="0020621B"/>
    <w:rsid w:val="00217A70"/>
    <w:rsid w:val="00223B2F"/>
    <w:rsid w:val="00224B75"/>
    <w:rsid w:val="00252EB0"/>
    <w:rsid w:val="00253D2B"/>
    <w:rsid w:val="002643A2"/>
    <w:rsid w:val="00266C42"/>
    <w:rsid w:val="00295CA9"/>
    <w:rsid w:val="002A41AA"/>
    <w:rsid w:val="002B506A"/>
    <w:rsid w:val="002B5AF9"/>
    <w:rsid w:val="002B6AED"/>
    <w:rsid w:val="002D0CCB"/>
    <w:rsid w:val="002E0AB6"/>
    <w:rsid w:val="002E7874"/>
    <w:rsid w:val="002F1461"/>
    <w:rsid w:val="003130E3"/>
    <w:rsid w:val="00313D10"/>
    <w:rsid w:val="003149A1"/>
    <w:rsid w:val="003163C6"/>
    <w:rsid w:val="0032745F"/>
    <w:rsid w:val="00344258"/>
    <w:rsid w:val="00346864"/>
    <w:rsid w:val="0034690E"/>
    <w:rsid w:val="00350E39"/>
    <w:rsid w:val="003560F2"/>
    <w:rsid w:val="00363FD1"/>
    <w:rsid w:val="003841FD"/>
    <w:rsid w:val="00397566"/>
    <w:rsid w:val="003B742A"/>
    <w:rsid w:val="003B7F1F"/>
    <w:rsid w:val="003C54B1"/>
    <w:rsid w:val="003D4B55"/>
    <w:rsid w:val="003E12FE"/>
    <w:rsid w:val="0040066E"/>
    <w:rsid w:val="00403C5D"/>
    <w:rsid w:val="004525FF"/>
    <w:rsid w:val="004807AF"/>
    <w:rsid w:val="00484C92"/>
    <w:rsid w:val="00490FEF"/>
    <w:rsid w:val="004A54C8"/>
    <w:rsid w:val="004C5D7E"/>
    <w:rsid w:val="004D45CD"/>
    <w:rsid w:val="004D5185"/>
    <w:rsid w:val="004E4935"/>
    <w:rsid w:val="004F4D25"/>
    <w:rsid w:val="004F6253"/>
    <w:rsid w:val="005017FA"/>
    <w:rsid w:val="005046A5"/>
    <w:rsid w:val="00504A67"/>
    <w:rsid w:val="005060E7"/>
    <w:rsid w:val="00511D9A"/>
    <w:rsid w:val="00515617"/>
    <w:rsid w:val="00561B1D"/>
    <w:rsid w:val="00564033"/>
    <w:rsid w:val="00570ABA"/>
    <w:rsid w:val="00570F4F"/>
    <w:rsid w:val="00584F20"/>
    <w:rsid w:val="005857BB"/>
    <w:rsid w:val="0059596F"/>
    <w:rsid w:val="0059632A"/>
    <w:rsid w:val="00597A23"/>
    <w:rsid w:val="005A0664"/>
    <w:rsid w:val="005A52A2"/>
    <w:rsid w:val="005B5AEE"/>
    <w:rsid w:val="005B6373"/>
    <w:rsid w:val="005E0639"/>
    <w:rsid w:val="005E76A4"/>
    <w:rsid w:val="005F133C"/>
    <w:rsid w:val="005F5429"/>
    <w:rsid w:val="005F60BA"/>
    <w:rsid w:val="005F6215"/>
    <w:rsid w:val="00611102"/>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220A8"/>
    <w:rsid w:val="007447BE"/>
    <w:rsid w:val="007A33C6"/>
    <w:rsid w:val="007B151B"/>
    <w:rsid w:val="007B2E53"/>
    <w:rsid w:val="007C39B1"/>
    <w:rsid w:val="007C742C"/>
    <w:rsid w:val="007D7477"/>
    <w:rsid w:val="007E65AD"/>
    <w:rsid w:val="007E66A5"/>
    <w:rsid w:val="007F38C0"/>
    <w:rsid w:val="00801130"/>
    <w:rsid w:val="00812B4F"/>
    <w:rsid w:val="00816B5F"/>
    <w:rsid w:val="00817955"/>
    <w:rsid w:val="00822C20"/>
    <w:rsid w:val="008539BD"/>
    <w:rsid w:val="00861B8F"/>
    <w:rsid w:val="008652EE"/>
    <w:rsid w:val="00866124"/>
    <w:rsid w:val="00866435"/>
    <w:rsid w:val="00867DE9"/>
    <w:rsid w:val="00870574"/>
    <w:rsid w:val="00885BB2"/>
    <w:rsid w:val="008860FE"/>
    <w:rsid w:val="0089504F"/>
    <w:rsid w:val="008970F4"/>
    <w:rsid w:val="00897748"/>
    <w:rsid w:val="008B1983"/>
    <w:rsid w:val="008B3B0F"/>
    <w:rsid w:val="008C36AB"/>
    <w:rsid w:val="008E48FB"/>
    <w:rsid w:val="00904CB6"/>
    <w:rsid w:val="0092483A"/>
    <w:rsid w:val="0093032A"/>
    <w:rsid w:val="0093711C"/>
    <w:rsid w:val="00942049"/>
    <w:rsid w:val="0096683E"/>
    <w:rsid w:val="00974CB0"/>
    <w:rsid w:val="0098045E"/>
    <w:rsid w:val="009A3173"/>
    <w:rsid w:val="009E25EF"/>
    <w:rsid w:val="009E4DA8"/>
    <w:rsid w:val="009F4449"/>
    <w:rsid w:val="009F5C96"/>
    <w:rsid w:val="00A0436A"/>
    <w:rsid w:val="00A12B5B"/>
    <w:rsid w:val="00A13DBA"/>
    <w:rsid w:val="00A2496D"/>
    <w:rsid w:val="00A2757B"/>
    <w:rsid w:val="00A333C9"/>
    <w:rsid w:val="00A45630"/>
    <w:rsid w:val="00A50ABB"/>
    <w:rsid w:val="00A670E3"/>
    <w:rsid w:val="00AA1CEF"/>
    <w:rsid w:val="00AA2D60"/>
    <w:rsid w:val="00AC5557"/>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3801"/>
    <w:rsid w:val="00B36B62"/>
    <w:rsid w:val="00B4427E"/>
    <w:rsid w:val="00B63345"/>
    <w:rsid w:val="00B64180"/>
    <w:rsid w:val="00B77F48"/>
    <w:rsid w:val="00B84259"/>
    <w:rsid w:val="00B92D9A"/>
    <w:rsid w:val="00B97FBE"/>
    <w:rsid w:val="00BA699A"/>
    <w:rsid w:val="00BB23C2"/>
    <w:rsid w:val="00BB49F0"/>
    <w:rsid w:val="00BB4A41"/>
    <w:rsid w:val="00BB6AAE"/>
    <w:rsid w:val="00BB7855"/>
    <w:rsid w:val="00BC31E6"/>
    <w:rsid w:val="00BC5404"/>
    <w:rsid w:val="00C05700"/>
    <w:rsid w:val="00C05B05"/>
    <w:rsid w:val="00C23F8C"/>
    <w:rsid w:val="00C24CDC"/>
    <w:rsid w:val="00C26C78"/>
    <w:rsid w:val="00C4272F"/>
    <w:rsid w:val="00C42873"/>
    <w:rsid w:val="00C46234"/>
    <w:rsid w:val="00C50315"/>
    <w:rsid w:val="00C5135E"/>
    <w:rsid w:val="00C6733A"/>
    <w:rsid w:val="00C67EBC"/>
    <w:rsid w:val="00C7670E"/>
    <w:rsid w:val="00C872BB"/>
    <w:rsid w:val="00C94FBE"/>
    <w:rsid w:val="00C97237"/>
    <w:rsid w:val="00C97238"/>
    <w:rsid w:val="00CB1140"/>
    <w:rsid w:val="00CB1429"/>
    <w:rsid w:val="00CB2CC9"/>
    <w:rsid w:val="00CB4633"/>
    <w:rsid w:val="00CD323E"/>
    <w:rsid w:val="00CE0252"/>
    <w:rsid w:val="00CE0C6E"/>
    <w:rsid w:val="00CE4E2F"/>
    <w:rsid w:val="00CE592B"/>
    <w:rsid w:val="00CE7C8F"/>
    <w:rsid w:val="00CE7F5B"/>
    <w:rsid w:val="00D01B23"/>
    <w:rsid w:val="00D06E99"/>
    <w:rsid w:val="00D15FB2"/>
    <w:rsid w:val="00D2105A"/>
    <w:rsid w:val="00D255E1"/>
    <w:rsid w:val="00D61693"/>
    <w:rsid w:val="00D649B2"/>
    <w:rsid w:val="00D80E83"/>
    <w:rsid w:val="00DA08B9"/>
    <w:rsid w:val="00DA284A"/>
    <w:rsid w:val="00DD0159"/>
    <w:rsid w:val="00DD5A70"/>
    <w:rsid w:val="00DD7981"/>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0C5A"/>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4B408-D48A-4418-8FED-9D9DF519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114</TotalTime>
  <Pages>6</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Checklist PHPDoc</vt:lpstr>
    </vt:vector>
  </TitlesOfParts>
  <Company>GRUPO DE DESARROLLO YENÚ</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PHPDoc</dc:title>
  <dc:subject>TEMPUS</dc:subject>
  <dc:creator>Emanuel</dc:creator>
  <cp:keywords/>
  <dc:description/>
  <cp:lastModifiedBy>Emanuel Marquez</cp:lastModifiedBy>
  <cp:revision>18</cp:revision>
  <dcterms:created xsi:type="dcterms:W3CDTF">2017-08-30T14:42:00Z</dcterms:created>
  <dcterms:modified xsi:type="dcterms:W3CDTF">2020-06-18T01:06:00Z</dcterms:modified>
</cp:coreProperties>
</file>