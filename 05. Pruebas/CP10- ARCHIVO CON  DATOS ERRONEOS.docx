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C27F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C27F1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DC27F1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C27F1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C27F1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DC27F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DC27F1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DC27F1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DC27F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DC27F1">
            <w:fldChar w:fldCharType="begin"/>
          </w:r>
          <w:r w:rsidR="000F79DF">
            <w:instrText xml:space="preserve"> TOC \o "1-3" \h \z \u </w:instrText>
          </w:r>
          <w:r w:rsidRPr="00DC27F1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BE77F2">
              <w:rPr>
                <w:rStyle w:val="Hipervnculo"/>
                <w:noProof/>
              </w:rPr>
              <w:t>CP 10</w:t>
            </w:r>
            <w:r w:rsidR="00296617">
              <w:rPr>
                <w:rStyle w:val="Hipervnculo"/>
                <w:noProof/>
              </w:rPr>
              <w:t xml:space="preserve"> ARCHIVO CON </w:t>
            </w:r>
            <w:r w:rsidR="0057240B">
              <w:rPr>
                <w:rStyle w:val="Hipervnculo"/>
                <w:noProof/>
              </w:rPr>
              <w:t>DATOS ERRONEOS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C27F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C27F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BE77F2">
        <w:rPr>
          <w:bCs w:val="0"/>
        </w:rPr>
        <w:t>10</w:t>
      </w:r>
      <w:r w:rsidR="00A17FE1">
        <w:rPr>
          <w:bCs w:val="0"/>
        </w:rPr>
        <w:t xml:space="preserve">- ARCHIVO </w:t>
      </w:r>
      <w:r w:rsidR="0057240B">
        <w:rPr>
          <w:bCs w:val="0"/>
        </w:rPr>
        <w:t>CON DATOS ERRONEOS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BE77F2">
        <w:t xml:space="preserve"> realiza sobre el caso de uso 03</w:t>
      </w:r>
      <w:r>
        <w:t xml:space="preserve"> importar </w:t>
      </w:r>
      <w:r w:rsidR="00BE77F2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296617">
        <w:t>indicando que las cantidades de columnas no son las correctas, ya sea en mayor cantidad o menor.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BE77F2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</w:t>
            </w:r>
            <w:r w:rsidR="00BE77F2">
              <w:t>10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BE77F2">
              <w:t xml:space="preserve"> 2</w:t>
            </w:r>
            <w:r w:rsidR="002A6F5C">
              <w:t>/</w:t>
            </w:r>
            <w:r w:rsidR="00BE77F2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582" w:rsidRDefault="00700582" w:rsidP="00C94FBE">
      <w:pPr>
        <w:spacing w:before="0" w:line="240" w:lineRule="auto"/>
      </w:pPr>
      <w:r>
        <w:separator/>
      </w:r>
    </w:p>
    <w:p w:rsidR="00700582" w:rsidRDefault="00700582"/>
  </w:endnote>
  <w:endnote w:type="continuationSeparator" w:id="1">
    <w:p w:rsidR="00700582" w:rsidRDefault="00700582" w:rsidP="00C94FBE">
      <w:pPr>
        <w:spacing w:before="0" w:line="240" w:lineRule="auto"/>
      </w:pPr>
      <w:r>
        <w:continuationSeparator/>
      </w:r>
    </w:p>
    <w:p w:rsidR="00700582" w:rsidRDefault="007005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DC27F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DC27F1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E77F2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E77F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582" w:rsidRDefault="00700582" w:rsidP="00C94FBE">
      <w:pPr>
        <w:spacing w:before="0" w:line="240" w:lineRule="auto"/>
      </w:pPr>
      <w:r>
        <w:separator/>
      </w:r>
    </w:p>
    <w:p w:rsidR="00700582" w:rsidRDefault="00700582"/>
  </w:footnote>
  <w:footnote w:type="continuationSeparator" w:id="1">
    <w:p w:rsidR="00700582" w:rsidRDefault="00700582" w:rsidP="00C94FBE">
      <w:pPr>
        <w:spacing w:before="0" w:line="240" w:lineRule="auto"/>
      </w:pPr>
      <w:r>
        <w:continuationSeparator/>
      </w:r>
    </w:p>
    <w:p w:rsidR="00700582" w:rsidRDefault="007005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DC27F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DC27F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7240B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058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4028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46CA"/>
    <w:rsid w:val="00BA699A"/>
    <w:rsid w:val="00BB23C2"/>
    <w:rsid w:val="00BB4A41"/>
    <w:rsid w:val="00BB4D6F"/>
    <w:rsid w:val="00BB6AAE"/>
    <w:rsid w:val="00BB7855"/>
    <w:rsid w:val="00BC5404"/>
    <w:rsid w:val="00BE77F2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27F1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809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165</TotalTime>
  <Pages>6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16</cp:revision>
  <dcterms:created xsi:type="dcterms:W3CDTF">2017-09-02T01:29:00Z</dcterms:created>
  <dcterms:modified xsi:type="dcterms:W3CDTF">2017-10-03T01:40:00Z</dcterms:modified>
</cp:coreProperties>
</file>