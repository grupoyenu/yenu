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252101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ge">
                  <wp:posOffset>57150</wp:posOffset>
                </wp:positionV>
                <wp:extent cx="609600" cy="762000"/>
                <wp:effectExtent l="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UNPA BFT 200x250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B24F77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B24F77">
            <w:rPr>
              <w:rFonts w:eastAsiaTheme="majorEastAsia" w:cstheme="majorBidi"/>
              <w:noProof/>
            </w:rPr>
            <w:pict>
              <v:rect id="_x0000_s1030" style="position:absolute;margin-left:0;margin-top:0;width:624.2pt;height:62.85pt;z-index:-251659264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268496" strokecolor="#31849b [2408]">
                <w10:wrap anchorx="page" anchory="page"/>
              </v:rect>
            </w:pict>
          </w:r>
          <w:r w:rsidRPr="00B24F77"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0288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B24F77">
            <w:rPr>
              <w:rFonts w:eastAsiaTheme="majorEastAsia" w:cstheme="majorBidi"/>
              <w:noProof/>
            </w:rPr>
            <w:pict>
              <v:rect id="_x0000_s1032" style="position:absolute;margin-left:0;margin-top:0;width:7.15pt;height:883.1pt;z-index:251659264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B24F77">
            <w:rPr>
              <w:rFonts w:eastAsiaTheme="majorEastAsia" w:cstheme="majorBidi"/>
              <w:noProof/>
            </w:rPr>
            <w:pict>
              <v:rect id="_x0000_s1031" style="position:absolute;margin-left:0;margin-top:0;width:624.2pt;height:62.85pt;z-index:-251658240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268496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5E4042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Caso de Prueba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252101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TEMPUS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252101">
          <w:pPr>
            <w:pStyle w:val="Sinespaciado"/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  <w:lang w:val="es-AR" w:eastAsia="es-AR"/>
            </w:rPr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ge">
                  <wp:posOffset>4010025</wp:posOffset>
                </wp:positionV>
                <wp:extent cx="3048000" cy="2743200"/>
                <wp:effectExtent l="0" t="0" r="0" b="0"/>
                <wp:wrapTopAndBottom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sologo Tempus FT 1000x900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D06E99" w:rsidRDefault="00D06E99"/>
        <w:p w:rsidR="00BC5404" w:rsidRDefault="00252101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ge">
                  <wp:posOffset>9963150</wp:posOffset>
                </wp:positionV>
                <wp:extent cx="5400040" cy="539750"/>
                <wp:effectExtent l="0" t="0" r="0" b="0"/>
                <wp:wrapTopAndBottom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Yenu integrantes BFB 3000x300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BC5404" w:rsidRDefault="00B24F77" w:rsidP="000F4F97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62336;mso-position-horizontal-relative:margin;mso-position-vertical-relative:margin" fillcolor="white [3212]" strokecolor="#31849b [2408]">
                <v:textbox style="mso-next-textbox:#_x0000_s1044">
                  <w:txbxContent>
                    <w:p w:rsidR="00805FA9" w:rsidRDefault="00805FA9" w:rsidP="00810571">
                      <w:pPr>
                        <w:pStyle w:val="PSI-Comentario"/>
                        <w:ind w:left="0"/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</w:pPr>
                      <w:r>
                        <w:t>En</w:t>
                      </w:r>
                      <w:r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  <w:t xml:space="preserve"> este documento se  establecen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val="es-ES" w:eastAsia="es-ES"/>
                        </w:rPr>
                        <w:t xml:space="preserve">las condiciones de ejecución, las entradas de la prueba, y los resultados esperados. Estos casos de prueba son aplicados como pruebas de regresión en cada iteración. </w:t>
                      </w:r>
                    </w:p>
                    <w:p w:rsidR="00805FA9" w:rsidRPr="00AE03C9" w:rsidRDefault="00805FA9" w:rsidP="00810571">
                      <w:pPr>
                        <w:pStyle w:val="PSI-Comentario"/>
                        <w:ind w:left="0"/>
                        <w:rPr>
                          <w:lang w:val="es-VE"/>
                        </w:rPr>
                      </w:pPr>
                      <w:r>
                        <w:rPr>
                          <w:lang w:eastAsia="es-ES"/>
                        </w:rPr>
                        <w:t>Cada caso de prueba llevará asociado un procedimiento de prueba con las instrucciones para realizarla, y dependiendo del tipo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w:r>
        </w:p>
        <w:p w:rsidR="008B3B0F" w:rsidRPr="008B3B0F" w:rsidRDefault="00B24F77" w:rsidP="00252101">
          <w:pPr>
            <w:pStyle w:val="PSI-Comentario"/>
          </w:pPr>
          <w:r>
            <w:rPr>
              <w:noProof/>
              <w:lang w:eastAsia="es-ES"/>
            </w:rPr>
            <w:pict>
              <v:rect id="_x0000_s1041" style="position:absolute;left:0;text-align:left;margin-left:315.7pt;margin-top:-76.25pt;width:195.35pt;height:844.9pt;z-index:-251655168;mso-position-horizontal-relative:margin;mso-position-vertical-relative:margin" fillcolor="#268496" strokecolor="#31849b [2408]">
                <w10:wrap type="square" anchorx="margin" anchory="margin"/>
              </v:rect>
            </w:pict>
          </w:r>
        </w:p>
        <w:p w:rsidR="00D06E99" w:rsidRDefault="00B24F77"/>
      </w:sdtContent>
    </w:sdt>
    <w:p w:rsidR="00A13DBA" w:rsidRDefault="00252101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4034790</wp:posOffset>
            </wp:positionH>
            <wp:positionV relativeFrom="page">
              <wp:posOffset>8239125</wp:posOffset>
            </wp:positionV>
            <wp:extent cx="2438400" cy="2438400"/>
            <wp:effectExtent l="0" t="0" r="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Yenu 7fb2c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810571" w:rsidRDefault="00B24F77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r w:rsidRPr="00B24F77">
            <w:fldChar w:fldCharType="begin"/>
          </w:r>
          <w:r w:rsidR="000F79DF">
            <w:instrText xml:space="preserve"> TOC \o "1-3" \h \z \u </w:instrText>
          </w:r>
          <w:r w:rsidRPr="00B24F77">
            <w:fldChar w:fldCharType="separate"/>
          </w:r>
          <w:hyperlink w:anchor="_Toc257629333" w:history="1">
            <w:r w:rsidR="00810571" w:rsidRPr="00E41CB2">
              <w:rPr>
                <w:rStyle w:val="Hipervnculo"/>
                <w:noProof/>
              </w:rPr>
              <w:t>Caso de Prueba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B24F77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334" w:history="1">
            <w:r w:rsidR="00790383">
              <w:rPr>
                <w:rStyle w:val="Hipervnculo"/>
                <w:noProof/>
              </w:rPr>
              <w:t xml:space="preserve">CP </w:t>
            </w:r>
            <w:r w:rsidR="00FE3E09">
              <w:rPr>
                <w:rStyle w:val="Hipervnculo"/>
                <w:noProof/>
              </w:rPr>
              <w:t>2</w:t>
            </w:r>
            <w:r w:rsidR="00F221BF">
              <w:rPr>
                <w:rStyle w:val="Hipervnculo"/>
                <w:noProof/>
              </w:rPr>
              <w:t>9</w:t>
            </w:r>
            <w:r w:rsidR="00914CD1">
              <w:rPr>
                <w:rStyle w:val="Hipervnculo"/>
                <w:noProof/>
              </w:rPr>
              <w:t xml:space="preserve"> MESA </w:t>
            </w:r>
            <w:r w:rsidR="00CA692D">
              <w:rPr>
                <w:rStyle w:val="Hipervnculo"/>
                <w:noProof/>
              </w:rPr>
              <w:t>QUE NO EXISTE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B24F7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5" w:history="1">
            <w:r w:rsidR="00810571" w:rsidRPr="00E41CB2">
              <w:rPr>
                <w:rStyle w:val="Hipervnculo"/>
                <w:noProof/>
              </w:rPr>
              <w:t>Descripción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B24F7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6" w:history="1">
            <w:r w:rsidR="00810571" w:rsidRPr="00E41CB2">
              <w:rPr>
                <w:rStyle w:val="Hipervnculo"/>
                <w:noProof/>
              </w:rPr>
              <w:t>&lt;Primera instancia del caso de prueba&gt;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B24F7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7" w:history="1">
            <w:r w:rsidR="00810571" w:rsidRPr="00E41CB2">
              <w:rPr>
                <w:rStyle w:val="Hipervnculo"/>
                <w:noProof/>
              </w:rPr>
              <w:t>Descripción</w:t>
            </w:r>
            <w:bookmarkStart w:id="0" w:name="_GoBack"/>
            <w:bookmarkEnd w:id="0"/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B24F7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8" w:history="1">
            <w:r w:rsidR="00810571" w:rsidRPr="00E41CB2">
              <w:rPr>
                <w:rStyle w:val="Hipervnculo"/>
                <w:noProof/>
              </w:rPr>
              <w:t>Condiciones de ejecución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B24F7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9" w:history="1">
            <w:r w:rsidR="00810571" w:rsidRPr="00E41CB2">
              <w:rPr>
                <w:rStyle w:val="Hipervnculo"/>
                <w:noProof/>
              </w:rPr>
              <w:t>Entrada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B24F7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40" w:history="1">
            <w:r w:rsidR="00810571" w:rsidRPr="00E41CB2">
              <w:rPr>
                <w:rStyle w:val="Hipervnculo"/>
                <w:noProof/>
              </w:rPr>
              <w:t>Resultado esperado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B24F77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41" w:history="1">
            <w:r w:rsidR="00810571" w:rsidRPr="00E41CB2">
              <w:rPr>
                <w:rStyle w:val="Hipervnculo"/>
                <w:noProof/>
              </w:rPr>
              <w:t>Evaluación de la Prueba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B24F77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342" w:history="1">
            <w:r w:rsidR="00810571" w:rsidRPr="00E41CB2">
              <w:rPr>
                <w:rStyle w:val="Hipervnculo"/>
                <w:noProof/>
              </w:rPr>
              <w:t>Plantilla Caso de Prueba &lt;NOMBRE DEL CASO DE PRUEBA&gt;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B24F77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A516E8" w:rsidP="009A3173">
          <w:pPr>
            <w:pStyle w:val="PSI-Ttulo"/>
          </w:pPr>
          <w:r>
            <w:rPr>
              <w:lang w:val="es-AR"/>
            </w:rPr>
            <w:t>Caso de Prueba</w:t>
          </w:r>
        </w:p>
      </w:sdtContent>
    </w:sdt>
    <w:p w:rsidR="00AE03C9" w:rsidRDefault="00AE03C9" w:rsidP="00AE03C9">
      <w:pPr>
        <w:pStyle w:val="PSI-Ttulo1"/>
      </w:pPr>
      <w:bookmarkStart w:id="1" w:name="_Toc242266215"/>
      <w:bookmarkStart w:id="2" w:name="_Toc257629333"/>
      <w:r>
        <w:t>Caso de Prueba</w:t>
      </w:r>
      <w:bookmarkEnd w:id="1"/>
      <w:bookmarkEnd w:id="2"/>
    </w:p>
    <w:p w:rsidR="0039735A" w:rsidRDefault="00082ECE" w:rsidP="00252101">
      <w:pPr>
        <w:jc w:val="both"/>
      </w:pPr>
      <w:r w:rsidRPr="008B3B0F">
        <w:t>[</w:t>
      </w:r>
      <w:r w:rsidR="00AE03C9" w:rsidRPr="005228D1">
        <w:t>Esta sección detalla las pruebas planeadas a utilizar para comprobar el sistema y garantizar la consecución de sus objetivos con los que fue diseñado. Para realizar estas pruebas se debe llevar a cabo las configuraciones necesarias en el entorno de prueba, cada caso de prueba puede requerir un conjunto de especificaciones determinadas.</w:t>
      </w:r>
      <w:r w:rsidR="005228D1">
        <w:t>]</w:t>
      </w:r>
    </w:p>
    <w:p w:rsidR="0039735A" w:rsidRDefault="002D1218">
      <w:r>
        <w:t xml:space="preserve">Durante la prueba, verificamos que el sistema implementa correctamente su especificación. Desarrollamos un modelo compuesto por casos de prueba y procedimientos de prueba y después ejecutamos los casos de prueba para estar seguro que el sistema funciona como esperamos. </w:t>
      </w:r>
    </w:p>
    <w:p w:rsidR="00F06F0E" w:rsidRDefault="00CD2EDF" w:rsidP="0039735A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3" w:name="_Toc257629334"/>
      <w:bookmarkStart w:id="4" w:name="_Toc29278824"/>
      <w:r>
        <w:rPr>
          <w:bCs w:val="0"/>
        </w:rPr>
        <w:t>CP</w:t>
      </w:r>
      <w:r w:rsidR="00F025F1">
        <w:rPr>
          <w:bCs w:val="0"/>
        </w:rPr>
        <w:t xml:space="preserve"> </w:t>
      </w:r>
      <w:bookmarkEnd w:id="3"/>
      <w:r w:rsidR="00FE3E09">
        <w:rPr>
          <w:bCs w:val="0"/>
        </w:rPr>
        <w:t>2</w:t>
      </w:r>
      <w:r w:rsidR="00F221BF">
        <w:rPr>
          <w:bCs w:val="0"/>
        </w:rPr>
        <w:t>9</w:t>
      </w:r>
      <w:r w:rsidR="00914CD1">
        <w:rPr>
          <w:bCs w:val="0"/>
        </w:rPr>
        <w:t xml:space="preserve"> – Mesa que no existe</w:t>
      </w:r>
      <w:r w:rsidR="0093174D">
        <w:rPr>
          <w:bCs w:val="0"/>
        </w:rPr>
        <w:t>.</w:t>
      </w:r>
    </w:p>
    <w:p w:rsidR="0039735A" w:rsidRDefault="0039735A" w:rsidP="00F06F0E">
      <w:pPr>
        <w:pStyle w:val="Ttulo2"/>
      </w:pPr>
      <w:bookmarkStart w:id="5" w:name="_Toc257629335"/>
      <w:r>
        <w:t>Descripción</w:t>
      </w:r>
      <w:bookmarkEnd w:id="4"/>
      <w:bookmarkEnd w:id="5"/>
    </w:p>
    <w:p w:rsidR="0039735A" w:rsidRDefault="0035759B" w:rsidP="0035759B">
      <w:pPr>
        <w:jc w:val="both"/>
      </w:pPr>
      <w:r>
        <w:t>El presente caso de prueba se</w:t>
      </w:r>
      <w:r w:rsidR="00914CD1">
        <w:t xml:space="preserve"> realiza sobre el caso de uso 05</w:t>
      </w:r>
      <w:r w:rsidR="00AC396B">
        <w:t xml:space="preserve"> </w:t>
      </w:r>
      <w:r w:rsidR="00790383">
        <w:t xml:space="preserve"> </w:t>
      </w:r>
      <w:r w:rsidR="00AC396B">
        <w:t>buscar</w:t>
      </w:r>
      <w:r w:rsidR="00914CD1">
        <w:t xml:space="preserve"> mesas</w:t>
      </w:r>
      <w:r>
        <w:t xml:space="preserve">. El objetivo de este caso de prueba es, detectar errores al momento de </w:t>
      </w:r>
      <w:r w:rsidR="0086333D">
        <w:t xml:space="preserve">buscar una </w:t>
      </w:r>
      <w:r w:rsidR="00914CD1">
        <w:t>mesa</w:t>
      </w:r>
      <w:r w:rsidR="00790383">
        <w:t>.</w:t>
      </w:r>
    </w:p>
    <w:p w:rsidR="0039735A" w:rsidRDefault="0039735A" w:rsidP="00252101">
      <w:pPr>
        <w:jc w:val="both"/>
      </w:pPr>
      <w:r>
        <w:t xml:space="preserve">El entorno del cual partiremos para realizar la prueba será </w:t>
      </w:r>
      <w:r w:rsidR="0035759B">
        <w:t>desde el punto de vista de la Secretaría Académica.</w:t>
      </w:r>
    </w:p>
    <w:p w:rsidR="00F06F0E" w:rsidRPr="00F06F0E" w:rsidRDefault="00F06F0E" w:rsidP="00F06F0E">
      <w:pPr>
        <w:pStyle w:val="Ttulo2"/>
      </w:pPr>
      <w:bookmarkStart w:id="6" w:name="_Toc29278827"/>
      <w:bookmarkStart w:id="7" w:name="_Toc257629338"/>
      <w:r w:rsidRPr="00F06F0E">
        <w:t>Condiciones de ejecución</w:t>
      </w:r>
      <w:bookmarkEnd w:id="6"/>
      <w:bookmarkEnd w:id="7"/>
    </w:p>
    <w:p w:rsidR="00F06F0E" w:rsidRDefault="00805FA9" w:rsidP="00805FA9">
      <w:pPr>
        <w:jc w:val="both"/>
      </w:pPr>
      <w:r>
        <w:t xml:space="preserve">A continuación se realiza una </w:t>
      </w:r>
      <w:r w:rsidR="00082ECE">
        <w:t>d</w:t>
      </w:r>
      <w:r w:rsidR="00F06F0E">
        <w:t>escripción de las condiciones de ejecución que se deben cumplir antes de iniciar el caso de prueba</w:t>
      </w:r>
      <w:r>
        <w:t>.</w:t>
      </w:r>
    </w:p>
    <w:p w:rsidR="00805FA9" w:rsidRDefault="00DA25D5" w:rsidP="00805FA9">
      <w:pPr>
        <w:jc w:val="both"/>
      </w:pPr>
      <w:r>
        <w:t>1. La base de datos puede estar cargada o no</w:t>
      </w:r>
      <w:r w:rsidR="00805FA9">
        <w:t>. Debe existir un usuario de tipo Secretaria Académica con los permisos necesarios.</w:t>
      </w:r>
    </w:p>
    <w:p w:rsidR="00F06F0E" w:rsidRDefault="00805FA9" w:rsidP="00765110">
      <w:pPr>
        <w:jc w:val="both"/>
      </w:pPr>
      <w:r>
        <w:t>2. Se debe realizar el ingreso al sistema.</w:t>
      </w:r>
    </w:p>
    <w:p w:rsidR="00F06F0E" w:rsidRDefault="00F06F0E" w:rsidP="00F06F0E">
      <w:pPr>
        <w:pStyle w:val="PSI-Ttulo2"/>
      </w:pPr>
      <w:bookmarkStart w:id="8" w:name="_Toc29278828"/>
      <w:bookmarkStart w:id="9" w:name="_Toc257629339"/>
      <w:r>
        <w:t>Entrada</w:t>
      </w:r>
      <w:bookmarkEnd w:id="8"/>
      <w:bookmarkEnd w:id="9"/>
    </w:p>
    <w:p w:rsidR="00F06F0E" w:rsidRDefault="00805FA9" w:rsidP="00252101">
      <w:pPr>
        <w:jc w:val="both"/>
      </w:pPr>
      <w:r>
        <w:t>Se realiza la d</w:t>
      </w:r>
      <w:r w:rsidR="00F06F0E">
        <w:t>escripción paso a paso de l</w:t>
      </w:r>
      <w:r>
        <w:t>a ejecución del caso de prueba.</w:t>
      </w:r>
    </w:p>
    <w:p w:rsidR="00805FA9" w:rsidRDefault="00805FA9" w:rsidP="00252101">
      <w:pPr>
        <w:jc w:val="both"/>
      </w:pPr>
      <w:r>
        <w:t>1. Se ingresa al sistema.</w:t>
      </w:r>
    </w:p>
    <w:p w:rsidR="00805FA9" w:rsidRDefault="00805FA9" w:rsidP="004355A4">
      <w:pPr>
        <w:jc w:val="both"/>
      </w:pPr>
      <w:r>
        <w:t>2. Se accede al sistema mediante el correo y clave.</w:t>
      </w:r>
    </w:p>
    <w:p w:rsidR="00805FA9" w:rsidRDefault="00805FA9" w:rsidP="00805FA9">
      <w:r>
        <w:t>3. S</w:t>
      </w:r>
      <w:r w:rsidR="000371FE">
        <w:t>e selecciona en el</w:t>
      </w:r>
      <w:r w:rsidR="00DA25D5">
        <w:t xml:space="preserve"> menú </w:t>
      </w:r>
      <w:r w:rsidR="00914CD1">
        <w:t>mesa de examen</w:t>
      </w:r>
      <w:r w:rsidR="000371FE">
        <w:t>.</w:t>
      </w:r>
    </w:p>
    <w:p w:rsidR="000371FE" w:rsidRDefault="000371FE" w:rsidP="00805FA9">
      <w:r>
        <w:t xml:space="preserve">4. </w:t>
      </w:r>
      <w:r w:rsidR="00BF1041">
        <w:t xml:space="preserve">Se carga el campo  denominación con el nombre de la </w:t>
      </w:r>
      <w:r w:rsidR="00914CD1">
        <w:t xml:space="preserve">mesa </w:t>
      </w:r>
      <w:r w:rsidR="00BF1041">
        <w:t xml:space="preserve"> a buscar.</w:t>
      </w:r>
    </w:p>
    <w:p w:rsidR="00805FA9" w:rsidRDefault="00805FA9" w:rsidP="000371FE">
      <w:pPr>
        <w:ind w:left="0" w:firstLine="0"/>
        <w:jc w:val="both"/>
      </w:pPr>
    </w:p>
    <w:p w:rsidR="00F06F0E" w:rsidRPr="00F06F0E" w:rsidRDefault="00F06F0E" w:rsidP="00F06F0E">
      <w:pPr>
        <w:pStyle w:val="Ttulo2"/>
      </w:pPr>
      <w:bookmarkStart w:id="10" w:name="_Toc29278829"/>
      <w:bookmarkStart w:id="11" w:name="_Toc257629340"/>
      <w:r w:rsidRPr="00F06F0E">
        <w:lastRenderedPageBreak/>
        <w:t>Resultado esperado</w:t>
      </w:r>
      <w:bookmarkEnd w:id="10"/>
      <w:bookmarkEnd w:id="11"/>
    </w:p>
    <w:p w:rsidR="00F06F0E" w:rsidRDefault="006947CB" w:rsidP="00A17FE1">
      <w:pPr>
        <w:jc w:val="both"/>
      </w:pPr>
      <w:r>
        <w:t xml:space="preserve">El sistema debe mostrar un mensaje </w:t>
      </w:r>
      <w:r w:rsidR="0093174D">
        <w:t xml:space="preserve"> </w:t>
      </w:r>
      <w:r w:rsidR="00042098">
        <w:t>error</w:t>
      </w:r>
      <w:r w:rsidR="00D60678">
        <w:t xml:space="preserve"> indicando que la</w:t>
      </w:r>
      <w:r w:rsidR="00536C0D">
        <w:t xml:space="preserve"> mesa </w:t>
      </w:r>
      <w:r w:rsidR="00D60678">
        <w:t>no existe, por ende no hay resultados</w:t>
      </w:r>
      <w:r w:rsidR="0093174D">
        <w:t>.</w:t>
      </w:r>
    </w:p>
    <w:p w:rsidR="00F06F0E" w:rsidRDefault="00F06F0E" w:rsidP="00F06F0E">
      <w:pPr>
        <w:pStyle w:val="PSI-Ttulo2"/>
      </w:pPr>
      <w:bookmarkStart w:id="12" w:name="_Toc29278830"/>
      <w:bookmarkStart w:id="13" w:name="_Toc257629341"/>
      <w:r>
        <w:t>Evaluación de la Prueba</w:t>
      </w:r>
      <w:bookmarkEnd w:id="12"/>
      <w:bookmarkEnd w:id="13"/>
    </w:p>
    <w:p w:rsidR="0039735A" w:rsidRDefault="002A6F5C" w:rsidP="009638E3">
      <w:pPr>
        <w:jc w:val="both"/>
      </w:pPr>
      <w:r>
        <w:t>Pendiente de evaluación</w:t>
      </w:r>
    </w:p>
    <w:p w:rsidR="00AE03C9" w:rsidRDefault="00AE03C9" w:rsidP="00AE03C9"/>
    <w:tbl>
      <w:tblPr>
        <w:tblW w:w="9356" w:type="dxa"/>
        <w:tblInd w:w="-22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937"/>
        <w:gridCol w:w="1937"/>
        <w:gridCol w:w="1030"/>
        <w:gridCol w:w="907"/>
        <w:gridCol w:w="1455"/>
        <w:gridCol w:w="482"/>
        <w:gridCol w:w="1608"/>
      </w:tblGrid>
      <w:tr w:rsidR="00AE03C9" w:rsidTr="00082ECE">
        <w:tc>
          <w:tcPr>
            <w:tcW w:w="4904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ID/Nombre/Sistema/Proyecto:</w:t>
            </w:r>
            <w:r w:rsidR="002A6F5C">
              <w:t xml:space="preserve"> Tempus /Yenu</w:t>
            </w:r>
          </w:p>
        </w:tc>
        <w:tc>
          <w:tcPr>
            <w:tcW w:w="4452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Nivel de Prueba: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  <w:rPr>
                <w:color w:val="0000FF"/>
              </w:rPr>
            </w:pPr>
            <w:r>
              <w:t>ID Caso de Uso:</w:t>
            </w:r>
            <w:r w:rsidR="002A6F5C">
              <w:t xml:space="preserve"> CU0</w:t>
            </w:r>
            <w:r w:rsidR="00536C0D">
              <w:t>5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</w:pPr>
            <w:r>
              <w:t>Tipo(s) de Pruebas(s):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ID Requerimiento:</w:t>
            </w:r>
            <w:r w:rsidR="002A6F5C">
              <w:t xml:space="preserve"> RF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  <w:rPr>
                <w:color w:val="0000FF"/>
              </w:rPr>
            </w:pPr>
            <w:r>
              <w:t xml:space="preserve">Ambiente de Prueba: </w:t>
            </w:r>
            <w:r>
              <w:rPr>
                <w:color w:val="0000FF"/>
              </w:rPr>
              <w:t>(Ubicación)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ID/Nombre Escenario: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Autor del Caso de Prueba:</w:t>
            </w:r>
            <w:r w:rsidR="002A6F5C">
              <w:t xml:space="preserve"> Oyarzo Mariela.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bookmarkStart w:id="14" w:name="DDE_LINK1"/>
            <w:r>
              <w:t>ID/Nombre Caso de Prueba:</w:t>
            </w:r>
            <w:bookmarkEnd w:id="14"/>
            <w:r w:rsidR="002A6F5C">
              <w:t xml:space="preserve"> CP</w:t>
            </w:r>
            <w:r w:rsidR="00C31EEC">
              <w:t>2</w:t>
            </w:r>
            <w:r w:rsidR="00F221BF">
              <w:t>9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Nombre del Probador:</w:t>
            </w:r>
            <w:r w:rsidR="002A6F5C">
              <w:t xml:space="preserve"> 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Versión del Caso de Prueba: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Fecha de Creación:</w:t>
            </w:r>
            <w:r w:rsidR="00D6729D">
              <w:t xml:space="preserve"> 2</w:t>
            </w:r>
            <w:r w:rsidR="002A2231">
              <w:t>7</w:t>
            </w:r>
            <w:r w:rsidR="00D6729D">
              <w:t>/OCT</w:t>
            </w:r>
          </w:p>
        </w:tc>
        <w:tc>
          <w:tcPr>
            <w:tcW w:w="209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Fecha de Ejecución:</w:t>
            </w: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</w:pPr>
            <w:r>
              <w:t>Condición(es) para que se ejecute el Caso de Prueba: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</w:pPr>
            <w:r>
              <w:t>Para la Ejecución del Caso de Prueba:</w:t>
            </w:r>
          </w:p>
        </w:tc>
      </w:tr>
      <w:tr w:rsidR="00AE03C9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Nro. Paso Flujo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Condición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Valor(es)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Resultado Esperado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Resultado Obtenido</w:t>
            </w:r>
          </w:p>
        </w:tc>
      </w:tr>
      <w:tr w:rsidR="00AE03C9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Criterios de Aprobación del Caso de Prueba:</w:t>
            </w: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  <w:rPr>
                <w:color w:val="0000FF"/>
              </w:rPr>
            </w:pPr>
            <w:r>
              <w:t xml:space="preserve">Decisión de Aprobación del Caso de Prueba:    Aprobó: ___    Fallo: ___ </w:t>
            </w:r>
            <w:r>
              <w:rPr>
                <w:color w:val="0000FF"/>
              </w:rPr>
              <w:t>(marque con x el resultado)</w:t>
            </w: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Fecha de Aprobación del Caso de Prueba:   ___________</w:t>
            </w:r>
          </w:p>
        </w:tc>
      </w:tr>
    </w:tbl>
    <w:p w:rsidR="00AE03C9" w:rsidRDefault="00AE03C9" w:rsidP="00AE03C9">
      <w:pPr>
        <w:pStyle w:val="InfoBlue"/>
        <w:ind w:left="363"/>
      </w:pPr>
    </w:p>
    <w:p w:rsidR="007F38C0" w:rsidRPr="00AE03C9" w:rsidRDefault="007F38C0" w:rsidP="00AE03C9">
      <w:pPr>
        <w:pStyle w:val="PSI-Ttulo1"/>
        <w:rPr>
          <w:lang w:val="es-VE"/>
        </w:rPr>
      </w:pPr>
    </w:p>
    <w:sectPr w:rsidR="007F38C0" w:rsidRPr="00AE03C9" w:rsidSect="0092483A">
      <w:headerReference w:type="default" r:id="rId13"/>
      <w:footerReference w:type="default" r:id="rId14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694B" w:rsidRDefault="00A8694B" w:rsidP="00C94FBE">
      <w:pPr>
        <w:spacing w:before="0" w:line="240" w:lineRule="auto"/>
      </w:pPr>
      <w:r>
        <w:separator/>
      </w:r>
    </w:p>
    <w:p w:rsidR="00A8694B" w:rsidRDefault="00A8694B"/>
  </w:endnote>
  <w:endnote w:type="continuationSeparator" w:id="1">
    <w:p w:rsidR="00A8694B" w:rsidRDefault="00A8694B" w:rsidP="00C94FBE">
      <w:pPr>
        <w:spacing w:before="0" w:line="240" w:lineRule="auto"/>
      </w:pPr>
      <w:r>
        <w:continuationSeparator/>
      </w:r>
    </w:p>
    <w:p w:rsidR="00A8694B" w:rsidRDefault="00A8694B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altName w:val="Times New Roman"/>
    <w:charset w:val="00"/>
    <w:family w:val="swiss"/>
    <w:pitch w:val="variable"/>
    <w:sig w:usb0="00000000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5FA9" w:rsidRDefault="00B24F77" w:rsidP="000F4F97">
    <w:pPr>
      <w:tabs>
        <w:tab w:val="center" w:pos="4252"/>
      </w:tabs>
    </w:pPr>
    <w:sdt>
      <w:sdtPr>
        <w:rPr>
          <w:rFonts w:asciiTheme="majorHAnsi" w:hAnsiTheme="majorHAnsi"/>
        </w:r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805FA9">
          <w:rPr>
            <w:rFonts w:asciiTheme="majorHAnsi" w:hAnsiTheme="majorHAnsi"/>
          </w:rPr>
          <w:t>GRUPO DE DESARROLLO YENÚ</w:t>
        </w:r>
      </w:sdtContent>
    </w:sdt>
    <w:r w:rsidRPr="00B24F77">
      <w:rPr>
        <w:noProof/>
        <w:lang w:eastAsia="es-ES"/>
      </w:rPr>
      <w:pict>
        <v:group id="_x0000_s2075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 w:rsidR="00805FA9">
          <w:tab/>
        </w:r>
        <w:r w:rsidR="00805FA9">
          <w:tab/>
        </w:r>
        <w:r w:rsidR="00805FA9">
          <w:tab/>
        </w:r>
        <w:r w:rsidR="00805FA9">
          <w:tab/>
        </w:r>
        <w:r w:rsidR="00805FA9">
          <w:tab/>
        </w:r>
        <w:r w:rsidR="00805FA9"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="00805FA9"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F221BF">
          <w:rPr>
            <w:rFonts w:asciiTheme="majorHAnsi" w:hAnsiTheme="majorHAnsi" w:cstheme="majorHAnsi"/>
            <w:noProof/>
          </w:rPr>
          <w:t>5</w:t>
        </w:r>
        <w:r w:rsidRPr="00DD5A70">
          <w:rPr>
            <w:rFonts w:asciiTheme="majorHAnsi" w:hAnsiTheme="majorHAnsi" w:cstheme="majorHAnsi"/>
          </w:rPr>
          <w:fldChar w:fldCharType="end"/>
        </w:r>
        <w:r w:rsidR="00805FA9"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="00805FA9"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F221BF">
          <w:rPr>
            <w:rFonts w:asciiTheme="majorHAnsi" w:hAnsiTheme="majorHAnsi" w:cstheme="majorHAnsi"/>
            <w:noProof/>
          </w:rPr>
          <w:t>6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</w:p>
  <w:p w:rsidR="00805FA9" w:rsidRDefault="00805FA9" w:rsidP="00252101">
    <w:pPr>
      <w:tabs>
        <w:tab w:val="center" w:pos="4252"/>
      </w:tabs>
      <w:spacing w:before="0"/>
      <w:ind w:left="0" w:firstLine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694B" w:rsidRDefault="00A8694B" w:rsidP="00C94FBE">
      <w:pPr>
        <w:spacing w:before="0" w:line="240" w:lineRule="auto"/>
      </w:pPr>
      <w:r>
        <w:separator/>
      </w:r>
    </w:p>
    <w:p w:rsidR="00A8694B" w:rsidRDefault="00A8694B"/>
  </w:footnote>
  <w:footnote w:type="continuationSeparator" w:id="1">
    <w:p w:rsidR="00A8694B" w:rsidRDefault="00A8694B" w:rsidP="00C94FBE">
      <w:pPr>
        <w:spacing w:before="0" w:line="240" w:lineRule="auto"/>
      </w:pPr>
      <w:r>
        <w:continuationSeparator/>
      </w:r>
    </w:p>
    <w:p w:rsidR="00A8694B" w:rsidRDefault="00A8694B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805FA9" w:rsidRDefault="00A516E8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Caso de Prueba</w:t>
        </w:r>
      </w:p>
    </w:sdtContent>
  </w:sdt>
  <w:p w:rsidR="00805FA9" w:rsidRPr="000F4F97" w:rsidRDefault="00B24F77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 w:rsidRPr="00B24F77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2083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8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805FA9">
          <w:rPr>
            <w:rFonts w:asciiTheme="majorHAnsi" w:eastAsiaTheme="majorEastAsia" w:hAnsiTheme="majorHAnsi" w:cstheme="majorBidi"/>
            <w:szCs w:val="36"/>
          </w:rPr>
          <w:t>TEMPUS</w:t>
        </w:r>
      </w:sdtContent>
    </w:sdt>
    <w:r w:rsidR="00805FA9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5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E12FE8"/>
    <w:multiLevelType w:val="hybridMultilevel"/>
    <w:tmpl w:val="1B981746"/>
    <w:lvl w:ilvl="0" w:tplc="9BC44A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1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1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7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0"/>
  </w:num>
  <w:num w:numId="10">
    <w:abstractNumId w:val="13"/>
  </w:num>
  <w:num w:numId="11">
    <w:abstractNumId w:val="5"/>
  </w:num>
  <w:num w:numId="12">
    <w:abstractNumId w:val="9"/>
  </w:num>
  <w:num w:numId="13">
    <w:abstractNumId w:val="4"/>
  </w:num>
  <w:num w:numId="14">
    <w:abstractNumId w:val="12"/>
  </w:num>
  <w:num w:numId="15">
    <w:abstractNumId w:val="11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5058">
      <o:colormru v:ext="edit" colors="#4bacc6,#268496"/>
    </o:shapedefaults>
    <o:shapelayout v:ext="edit">
      <o:idmap v:ext="edit" data="2"/>
      <o:rules v:ext="edit">
        <o:r id="V:Rule3" type="connector" idref="#_x0000_s2076"/>
        <o:r id="V:Rule4" type="connector" idref="#_x0000_s208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252101"/>
    <w:rsid w:val="00006311"/>
    <w:rsid w:val="00011BED"/>
    <w:rsid w:val="000146B1"/>
    <w:rsid w:val="00017EFE"/>
    <w:rsid w:val="000371FE"/>
    <w:rsid w:val="00042098"/>
    <w:rsid w:val="00045838"/>
    <w:rsid w:val="00045F1A"/>
    <w:rsid w:val="00055ADD"/>
    <w:rsid w:val="00055F99"/>
    <w:rsid w:val="00057400"/>
    <w:rsid w:val="00060C05"/>
    <w:rsid w:val="00082ECE"/>
    <w:rsid w:val="00087F53"/>
    <w:rsid w:val="00092BC0"/>
    <w:rsid w:val="000A0FE7"/>
    <w:rsid w:val="000B1B32"/>
    <w:rsid w:val="000B4B51"/>
    <w:rsid w:val="000C4C42"/>
    <w:rsid w:val="000C4E31"/>
    <w:rsid w:val="000D4C6E"/>
    <w:rsid w:val="000D747E"/>
    <w:rsid w:val="000F0E00"/>
    <w:rsid w:val="000F1888"/>
    <w:rsid w:val="000F4F97"/>
    <w:rsid w:val="000F79DF"/>
    <w:rsid w:val="00101C4D"/>
    <w:rsid w:val="0010416D"/>
    <w:rsid w:val="00110D17"/>
    <w:rsid w:val="001117D6"/>
    <w:rsid w:val="001163FF"/>
    <w:rsid w:val="00121495"/>
    <w:rsid w:val="0012205F"/>
    <w:rsid w:val="001410A7"/>
    <w:rsid w:val="00144AE4"/>
    <w:rsid w:val="00150702"/>
    <w:rsid w:val="001664EE"/>
    <w:rsid w:val="00171FAA"/>
    <w:rsid w:val="00176CB5"/>
    <w:rsid w:val="00183953"/>
    <w:rsid w:val="00185A46"/>
    <w:rsid w:val="00191198"/>
    <w:rsid w:val="001950C8"/>
    <w:rsid w:val="00195D61"/>
    <w:rsid w:val="001A2EE6"/>
    <w:rsid w:val="001C050C"/>
    <w:rsid w:val="001C1A92"/>
    <w:rsid w:val="001C27FD"/>
    <w:rsid w:val="001C6104"/>
    <w:rsid w:val="001C654E"/>
    <w:rsid w:val="001C799E"/>
    <w:rsid w:val="001F5F92"/>
    <w:rsid w:val="0020621B"/>
    <w:rsid w:val="002145E7"/>
    <w:rsid w:val="00217A70"/>
    <w:rsid w:val="00222AA1"/>
    <w:rsid w:val="00224B75"/>
    <w:rsid w:val="00251E3D"/>
    <w:rsid w:val="00252101"/>
    <w:rsid w:val="002548A5"/>
    <w:rsid w:val="00266C42"/>
    <w:rsid w:val="00274CEF"/>
    <w:rsid w:val="00295CA9"/>
    <w:rsid w:val="00296617"/>
    <w:rsid w:val="002A2231"/>
    <w:rsid w:val="002A41AA"/>
    <w:rsid w:val="002A6F5C"/>
    <w:rsid w:val="002B506A"/>
    <w:rsid w:val="002B5AF9"/>
    <w:rsid w:val="002D0CCB"/>
    <w:rsid w:val="002D1218"/>
    <w:rsid w:val="002D57DA"/>
    <w:rsid w:val="002E0AB6"/>
    <w:rsid w:val="002E7874"/>
    <w:rsid w:val="002F1461"/>
    <w:rsid w:val="002F19EC"/>
    <w:rsid w:val="00303E07"/>
    <w:rsid w:val="003130E3"/>
    <w:rsid w:val="003149A1"/>
    <w:rsid w:val="00344258"/>
    <w:rsid w:val="00354809"/>
    <w:rsid w:val="003560F2"/>
    <w:rsid w:val="0035759B"/>
    <w:rsid w:val="00363FD1"/>
    <w:rsid w:val="003803CC"/>
    <w:rsid w:val="00386540"/>
    <w:rsid w:val="0039735A"/>
    <w:rsid w:val="003973B3"/>
    <w:rsid w:val="003B683A"/>
    <w:rsid w:val="003B7F1F"/>
    <w:rsid w:val="003C54B1"/>
    <w:rsid w:val="003E12FE"/>
    <w:rsid w:val="003E2A09"/>
    <w:rsid w:val="003E74FD"/>
    <w:rsid w:val="003F7610"/>
    <w:rsid w:val="0040066E"/>
    <w:rsid w:val="00412F99"/>
    <w:rsid w:val="004248C4"/>
    <w:rsid w:val="004355A4"/>
    <w:rsid w:val="00440501"/>
    <w:rsid w:val="004444C0"/>
    <w:rsid w:val="004525FF"/>
    <w:rsid w:val="00471030"/>
    <w:rsid w:val="00472572"/>
    <w:rsid w:val="004735DF"/>
    <w:rsid w:val="00477D05"/>
    <w:rsid w:val="004807AF"/>
    <w:rsid w:val="00493288"/>
    <w:rsid w:val="004947FA"/>
    <w:rsid w:val="004A54C8"/>
    <w:rsid w:val="004C5D7E"/>
    <w:rsid w:val="004C7B32"/>
    <w:rsid w:val="004D45CD"/>
    <w:rsid w:val="004D5185"/>
    <w:rsid w:val="004E3CF6"/>
    <w:rsid w:val="004E4935"/>
    <w:rsid w:val="004F4D25"/>
    <w:rsid w:val="005017FA"/>
    <w:rsid w:val="005046A5"/>
    <w:rsid w:val="00504A67"/>
    <w:rsid w:val="00511D9A"/>
    <w:rsid w:val="00515617"/>
    <w:rsid w:val="005228D1"/>
    <w:rsid w:val="00536C0D"/>
    <w:rsid w:val="00564033"/>
    <w:rsid w:val="00566CAB"/>
    <w:rsid w:val="00570F4F"/>
    <w:rsid w:val="00571137"/>
    <w:rsid w:val="00581D90"/>
    <w:rsid w:val="005857BB"/>
    <w:rsid w:val="00597A23"/>
    <w:rsid w:val="005A0664"/>
    <w:rsid w:val="005A52A2"/>
    <w:rsid w:val="005B6373"/>
    <w:rsid w:val="005E4042"/>
    <w:rsid w:val="005E76A4"/>
    <w:rsid w:val="005F0372"/>
    <w:rsid w:val="005F133C"/>
    <w:rsid w:val="005F31D1"/>
    <w:rsid w:val="005F5429"/>
    <w:rsid w:val="005F60BA"/>
    <w:rsid w:val="00602A2E"/>
    <w:rsid w:val="006124BF"/>
    <w:rsid w:val="00616A6E"/>
    <w:rsid w:val="00633A6A"/>
    <w:rsid w:val="00643CD1"/>
    <w:rsid w:val="00672D02"/>
    <w:rsid w:val="006919D5"/>
    <w:rsid w:val="006947CB"/>
    <w:rsid w:val="006A2495"/>
    <w:rsid w:val="006B3371"/>
    <w:rsid w:val="006B35D9"/>
    <w:rsid w:val="006B62E0"/>
    <w:rsid w:val="006D7DDE"/>
    <w:rsid w:val="006F1EA6"/>
    <w:rsid w:val="006F3E72"/>
    <w:rsid w:val="0070494E"/>
    <w:rsid w:val="00705C02"/>
    <w:rsid w:val="00706A07"/>
    <w:rsid w:val="00711DF8"/>
    <w:rsid w:val="00723B0C"/>
    <w:rsid w:val="007447BE"/>
    <w:rsid w:val="00751361"/>
    <w:rsid w:val="00765110"/>
    <w:rsid w:val="00765889"/>
    <w:rsid w:val="00780AC1"/>
    <w:rsid w:val="00790383"/>
    <w:rsid w:val="007A33C6"/>
    <w:rsid w:val="007A64AE"/>
    <w:rsid w:val="007B0E3D"/>
    <w:rsid w:val="007B151B"/>
    <w:rsid w:val="007B2E53"/>
    <w:rsid w:val="007C742C"/>
    <w:rsid w:val="007D7477"/>
    <w:rsid w:val="007E66A5"/>
    <w:rsid w:val="007F38C0"/>
    <w:rsid w:val="00801130"/>
    <w:rsid w:val="00805FA9"/>
    <w:rsid w:val="00810571"/>
    <w:rsid w:val="008116C9"/>
    <w:rsid w:val="00816B5F"/>
    <w:rsid w:val="00817955"/>
    <w:rsid w:val="00822C20"/>
    <w:rsid w:val="00844339"/>
    <w:rsid w:val="008539BD"/>
    <w:rsid w:val="00861B8F"/>
    <w:rsid w:val="0086333D"/>
    <w:rsid w:val="008652EE"/>
    <w:rsid w:val="00866124"/>
    <w:rsid w:val="00866435"/>
    <w:rsid w:val="00867DE9"/>
    <w:rsid w:val="00870574"/>
    <w:rsid w:val="008751F4"/>
    <w:rsid w:val="00885BB2"/>
    <w:rsid w:val="008860FE"/>
    <w:rsid w:val="008970F4"/>
    <w:rsid w:val="008A040A"/>
    <w:rsid w:val="008A1228"/>
    <w:rsid w:val="008A1ABD"/>
    <w:rsid w:val="008A35E2"/>
    <w:rsid w:val="008B3B0F"/>
    <w:rsid w:val="008B6C9A"/>
    <w:rsid w:val="008C02B4"/>
    <w:rsid w:val="008C36AB"/>
    <w:rsid w:val="008C67B6"/>
    <w:rsid w:val="008E48FB"/>
    <w:rsid w:val="00904CB6"/>
    <w:rsid w:val="00914CD1"/>
    <w:rsid w:val="00920EBE"/>
    <w:rsid w:val="009240E8"/>
    <w:rsid w:val="0092483A"/>
    <w:rsid w:val="0093174D"/>
    <w:rsid w:val="00931895"/>
    <w:rsid w:val="00942049"/>
    <w:rsid w:val="009638E3"/>
    <w:rsid w:val="0096683E"/>
    <w:rsid w:val="00990C46"/>
    <w:rsid w:val="009A0C40"/>
    <w:rsid w:val="009A3173"/>
    <w:rsid w:val="009A6BDE"/>
    <w:rsid w:val="009C3443"/>
    <w:rsid w:val="009E25EF"/>
    <w:rsid w:val="009E4DA8"/>
    <w:rsid w:val="009F4449"/>
    <w:rsid w:val="00A02FAA"/>
    <w:rsid w:val="00A0436A"/>
    <w:rsid w:val="00A071D0"/>
    <w:rsid w:val="00A12B5B"/>
    <w:rsid w:val="00A13DBA"/>
    <w:rsid w:val="00A17FE1"/>
    <w:rsid w:val="00A2496D"/>
    <w:rsid w:val="00A45630"/>
    <w:rsid w:val="00A50ABB"/>
    <w:rsid w:val="00A516E8"/>
    <w:rsid w:val="00A53A7E"/>
    <w:rsid w:val="00A6207B"/>
    <w:rsid w:val="00A670E3"/>
    <w:rsid w:val="00A8070B"/>
    <w:rsid w:val="00A8694B"/>
    <w:rsid w:val="00AC1CD2"/>
    <w:rsid w:val="00AC396B"/>
    <w:rsid w:val="00AC58A9"/>
    <w:rsid w:val="00AD0A1F"/>
    <w:rsid w:val="00AE03C9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4F77"/>
    <w:rsid w:val="00B251C8"/>
    <w:rsid w:val="00B3144C"/>
    <w:rsid w:val="00B323A0"/>
    <w:rsid w:val="00B32896"/>
    <w:rsid w:val="00B36B62"/>
    <w:rsid w:val="00B6387B"/>
    <w:rsid w:val="00B76D53"/>
    <w:rsid w:val="00B77F48"/>
    <w:rsid w:val="00B86901"/>
    <w:rsid w:val="00BA699A"/>
    <w:rsid w:val="00BB23C2"/>
    <w:rsid w:val="00BB4A41"/>
    <w:rsid w:val="00BB4D6F"/>
    <w:rsid w:val="00BB6AAE"/>
    <w:rsid w:val="00BB7855"/>
    <w:rsid w:val="00BC5404"/>
    <w:rsid w:val="00BF1041"/>
    <w:rsid w:val="00C05700"/>
    <w:rsid w:val="00C23F8C"/>
    <w:rsid w:val="00C24CDC"/>
    <w:rsid w:val="00C26C78"/>
    <w:rsid w:val="00C31EEC"/>
    <w:rsid w:val="00C37985"/>
    <w:rsid w:val="00C42873"/>
    <w:rsid w:val="00C5135E"/>
    <w:rsid w:val="00C5422D"/>
    <w:rsid w:val="00C7670E"/>
    <w:rsid w:val="00C872BB"/>
    <w:rsid w:val="00C94FBE"/>
    <w:rsid w:val="00C952BA"/>
    <w:rsid w:val="00C97238"/>
    <w:rsid w:val="00CA61D7"/>
    <w:rsid w:val="00CA692D"/>
    <w:rsid w:val="00CB2CC9"/>
    <w:rsid w:val="00CC2C48"/>
    <w:rsid w:val="00CC671B"/>
    <w:rsid w:val="00CD2EDF"/>
    <w:rsid w:val="00CD323E"/>
    <w:rsid w:val="00CE0252"/>
    <w:rsid w:val="00CE0C6E"/>
    <w:rsid w:val="00CE34BC"/>
    <w:rsid w:val="00CE57E9"/>
    <w:rsid w:val="00CE7C8F"/>
    <w:rsid w:val="00CE7F5B"/>
    <w:rsid w:val="00D005B7"/>
    <w:rsid w:val="00D01B23"/>
    <w:rsid w:val="00D06962"/>
    <w:rsid w:val="00D06E99"/>
    <w:rsid w:val="00D1000C"/>
    <w:rsid w:val="00D15FB2"/>
    <w:rsid w:val="00D22B6B"/>
    <w:rsid w:val="00D255E1"/>
    <w:rsid w:val="00D44081"/>
    <w:rsid w:val="00D45D4F"/>
    <w:rsid w:val="00D573F9"/>
    <w:rsid w:val="00D57F72"/>
    <w:rsid w:val="00D60678"/>
    <w:rsid w:val="00D649B2"/>
    <w:rsid w:val="00D6729D"/>
    <w:rsid w:val="00D80E83"/>
    <w:rsid w:val="00D83A6B"/>
    <w:rsid w:val="00D91B93"/>
    <w:rsid w:val="00D93FEC"/>
    <w:rsid w:val="00DA25D5"/>
    <w:rsid w:val="00DA284A"/>
    <w:rsid w:val="00DC6867"/>
    <w:rsid w:val="00DC6FE8"/>
    <w:rsid w:val="00DD0159"/>
    <w:rsid w:val="00DD5A70"/>
    <w:rsid w:val="00E01FEC"/>
    <w:rsid w:val="00E02245"/>
    <w:rsid w:val="00E024D8"/>
    <w:rsid w:val="00E037C9"/>
    <w:rsid w:val="00E32BB9"/>
    <w:rsid w:val="00E34178"/>
    <w:rsid w:val="00E36A01"/>
    <w:rsid w:val="00E41820"/>
    <w:rsid w:val="00E41E7A"/>
    <w:rsid w:val="00E438FE"/>
    <w:rsid w:val="00E5392A"/>
    <w:rsid w:val="00E67DB5"/>
    <w:rsid w:val="00E7708C"/>
    <w:rsid w:val="00E8096E"/>
    <w:rsid w:val="00E84E25"/>
    <w:rsid w:val="00E93312"/>
    <w:rsid w:val="00E96B2E"/>
    <w:rsid w:val="00EA7D8C"/>
    <w:rsid w:val="00EB2CE1"/>
    <w:rsid w:val="00EE0084"/>
    <w:rsid w:val="00F025F1"/>
    <w:rsid w:val="00F045A2"/>
    <w:rsid w:val="00F06F0E"/>
    <w:rsid w:val="00F10660"/>
    <w:rsid w:val="00F163F8"/>
    <w:rsid w:val="00F221BF"/>
    <w:rsid w:val="00F23068"/>
    <w:rsid w:val="00F36808"/>
    <w:rsid w:val="00F438B1"/>
    <w:rsid w:val="00F44635"/>
    <w:rsid w:val="00F54DA6"/>
    <w:rsid w:val="00F637FB"/>
    <w:rsid w:val="00F64ED5"/>
    <w:rsid w:val="00F6748E"/>
    <w:rsid w:val="00F771E5"/>
    <w:rsid w:val="00F813E9"/>
    <w:rsid w:val="00F815F5"/>
    <w:rsid w:val="00F926BE"/>
    <w:rsid w:val="00FA52C6"/>
    <w:rsid w:val="00FB628D"/>
    <w:rsid w:val="00FB72DC"/>
    <w:rsid w:val="00FC4195"/>
    <w:rsid w:val="00FD0571"/>
    <w:rsid w:val="00FD679B"/>
    <w:rsid w:val="00FD6BC5"/>
    <w:rsid w:val="00FD7E90"/>
    <w:rsid w:val="00FE3E09"/>
    <w:rsid w:val="00FE7E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>
      <o:colormru v:ext="edit" colors="#4bacc6,#268496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6D7DDE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39735A"/>
    <w:pPr>
      <w:jc w:val="left"/>
    </w:pPr>
    <w:rPr>
      <w:color w:val="auto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FB72DC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142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">
    <w:name w:val="InfoBlue"/>
    <w:rsid w:val="00AE03C9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  <w:style w:type="paragraph" w:styleId="Prrafodelista">
    <w:name w:val="List Paragraph"/>
    <w:basedOn w:val="Normal"/>
    <w:uiPriority w:val="34"/>
    <w:qFormat/>
    <w:rsid w:val="002521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nuel\Desktop\Yenu\PSI\Plantillas-dotx\pruebas\Plantilla%20Caso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F4BE23-8FC5-4954-BA0E-CF96A15F6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Caso de Prueba</Template>
  <TotalTime>283</TotalTime>
  <Pages>6</Pages>
  <Words>529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Prueba</vt:lpstr>
    </vt:vector>
  </TitlesOfParts>
  <Company>GRUPO DE DESARROLLO YENÚ</Company>
  <LinksUpToDate>false</LinksUpToDate>
  <CharactersWithSpaces>3433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Prueba</dc:title>
  <dc:subject>TEMPUS</dc:subject>
  <dc:creator>Emanuel</dc:creator>
  <cp:keywords/>
  <dc:description/>
  <cp:lastModifiedBy>Mariela</cp:lastModifiedBy>
  <cp:revision>42</cp:revision>
  <dcterms:created xsi:type="dcterms:W3CDTF">2017-09-02T01:29:00Z</dcterms:created>
  <dcterms:modified xsi:type="dcterms:W3CDTF">2017-11-23T03:03:00Z</dcterms:modified>
</cp:coreProperties>
</file>