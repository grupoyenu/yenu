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40B2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40B27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240B27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40B27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40B27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40B2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240B27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240B27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240B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240B27">
            <w:fldChar w:fldCharType="begin"/>
          </w:r>
          <w:r w:rsidR="000F79DF">
            <w:instrText xml:space="preserve"> TOC \o "1-3" \h \z \u </w:instrText>
          </w:r>
          <w:r w:rsidRPr="00240B27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E02E90">
              <w:rPr>
                <w:rStyle w:val="Hipervnculo"/>
                <w:noProof/>
              </w:rPr>
              <w:t>4 ASIGNATURA SIMILAR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0B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40B2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95554E">
        <w:rPr>
          <w:bCs w:val="0"/>
        </w:rPr>
        <w:t>24 Asignatura similar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</w:t>
      </w:r>
      <w:r w:rsidR="00D60678">
        <w:t>cursada</w:t>
      </w:r>
      <w:r w:rsidR="000371FE">
        <w:t>.</w:t>
      </w:r>
    </w:p>
    <w:p w:rsidR="000371FE" w:rsidRDefault="000371FE" w:rsidP="00805FA9">
      <w:r>
        <w:t xml:space="preserve">4. </w:t>
      </w:r>
      <w:r w:rsidR="00D60678">
        <w:t>Se carga</w:t>
      </w:r>
      <w:r w:rsidR="00687F20">
        <w:t xml:space="preserve"> el campo </w:t>
      </w:r>
      <w:r w:rsidR="00D60678">
        <w:t xml:space="preserve"> denominación con el nombre de la asignatura  a buscar.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95554E" w:rsidP="00A17FE1">
      <w:pPr>
        <w:jc w:val="both"/>
      </w:pPr>
      <w:r w:rsidRPr="0095554E">
        <w:rPr>
          <w:highlight w:val="yellow"/>
        </w:rPr>
        <w:t>El sistema debe mostrar un mensaje de error,</w:t>
      </w:r>
      <w:r>
        <w:t xml:space="preserve">  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95554E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873" w:rsidRDefault="00205873" w:rsidP="00C94FBE">
      <w:pPr>
        <w:spacing w:before="0" w:line="240" w:lineRule="auto"/>
      </w:pPr>
      <w:r>
        <w:separator/>
      </w:r>
    </w:p>
    <w:p w:rsidR="00205873" w:rsidRDefault="00205873"/>
  </w:endnote>
  <w:endnote w:type="continuationSeparator" w:id="1">
    <w:p w:rsidR="00205873" w:rsidRDefault="00205873" w:rsidP="00C94FBE">
      <w:pPr>
        <w:spacing w:before="0" w:line="240" w:lineRule="auto"/>
      </w:pPr>
      <w:r>
        <w:continuationSeparator/>
      </w:r>
    </w:p>
    <w:p w:rsidR="00205873" w:rsidRDefault="002058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240B2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240B27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5554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5554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873" w:rsidRDefault="00205873" w:rsidP="00C94FBE">
      <w:pPr>
        <w:spacing w:before="0" w:line="240" w:lineRule="auto"/>
      </w:pPr>
      <w:r>
        <w:separator/>
      </w:r>
    </w:p>
    <w:p w:rsidR="00205873" w:rsidRDefault="00205873"/>
  </w:footnote>
  <w:footnote w:type="continuationSeparator" w:id="1">
    <w:p w:rsidR="00205873" w:rsidRDefault="00205873" w:rsidP="00C94FBE">
      <w:pPr>
        <w:spacing w:before="0" w:line="240" w:lineRule="auto"/>
      </w:pPr>
      <w:r>
        <w:continuationSeparator/>
      </w:r>
    </w:p>
    <w:p w:rsidR="00205873" w:rsidRDefault="002058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240B2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240B2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5873"/>
    <w:rsid w:val="0020621B"/>
    <w:rsid w:val="002145E7"/>
    <w:rsid w:val="00217A70"/>
    <w:rsid w:val="00222AA1"/>
    <w:rsid w:val="00224B75"/>
    <w:rsid w:val="00234392"/>
    <w:rsid w:val="00240B27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3767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87F20"/>
    <w:rsid w:val="006919D5"/>
    <w:rsid w:val="006938C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5554E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164C5"/>
    <w:rsid w:val="00B20663"/>
    <w:rsid w:val="00B21F60"/>
    <w:rsid w:val="00B251C8"/>
    <w:rsid w:val="00B2781C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2E90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291</TotalTime>
  <Pages>5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45</cp:revision>
  <dcterms:created xsi:type="dcterms:W3CDTF">2017-09-02T01:29:00Z</dcterms:created>
  <dcterms:modified xsi:type="dcterms:W3CDTF">2017-10-28T21:31:00Z</dcterms:modified>
</cp:coreProperties>
</file>