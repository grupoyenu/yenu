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72572">
          <w:pPr>
            <w:pStyle w:val="Sinespaciado"/>
            <w:rPr>
              <w:rFonts w:asciiTheme="majorHAnsi" w:eastAsiaTheme="majorEastAsia" w:hAnsiTheme="majorHAnsi" w:cstheme="majorBidi"/>
              <w:sz w:val="72"/>
              <w:szCs w:val="72"/>
            </w:rPr>
          </w:pPr>
          <w:r w:rsidRPr="00472572">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7257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7257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7257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Plantilla 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7257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472572"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472572"/>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472572">
          <w:pPr>
            <w:pStyle w:val="TDC1"/>
            <w:rPr>
              <w:rFonts w:eastAsiaTheme="minorEastAsia"/>
              <w:b w:val="0"/>
              <w:bCs w:val="0"/>
              <w:noProof/>
              <w:sz w:val="22"/>
              <w:szCs w:val="22"/>
              <w:lang w:eastAsia="es-ES"/>
            </w:rPr>
          </w:pPr>
          <w:r w:rsidRPr="00472572">
            <w:fldChar w:fldCharType="begin"/>
          </w:r>
          <w:r w:rsidR="000F79DF">
            <w:instrText xml:space="preserve"> TOC \o "1-3" \h \z \u </w:instrText>
          </w:r>
          <w:r w:rsidRPr="00472572">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1"/>
            <w:rPr>
              <w:rFonts w:eastAsiaTheme="minorEastAsia"/>
              <w:b w:val="0"/>
              <w:bCs w:val="0"/>
              <w:noProof/>
              <w:sz w:val="22"/>
              <w:szCs w:val="22"/>
              <w:lang w:eastAsia="es-ES"/>
            </w:rPr>
          </w:pPr>
          <w:hyperlink w:anchor="_Toc257629334" w:history="1">
            <w:r w:rsidR="00CD2EDF">
              <w:rPr>
                <w:rStyle w:val="Hipervnculo"/>
                <w:noProof/>
              </w:rPr>
              <w:t>CP 0</w:t>
            </w:r>
            <w:r w:rsidR="0035759B">
              <w:rPr>
                <w:rStyle w:val="Hipervnculo"/>
                <w:noProof/>
              </w:rPr>
              <w:t>1</w:t>
            </w:r>
            <w:r w:rsidR="00CD2EDF">
              <w:rPr>
                <w:rStyle w:val="Hipervnculo"/>
                <w:noProof/>
              </w:rPr>
              <w:t xml:space="preserve"> ARCHIVO INVALIDO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72572">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72572">
          <w:pPr>
            <w:pStyle w:val="TDC1"/>
            <w:rPr>
              <w:rFonts w:eastAsiaTheme="minorEastAsia"/>
              <w:b w:val="0"/>
              <w:bCs w:val="0"/>
              <w:noProof/>
              <w:sz w:val="22"/>
              <w:szCs w:val="22"/>
              <w:lang w:eastAsia="es-ES"/>
            </w:rPr>
          </w:pPr>
          <w:hyperlink w:anchor="_Toc257629342" w:history="1">
            <w:r w:rsidR="00810571" w:rsidRPr="00E41CB2">
              <w:rPr>
                <w:rStyle w:val="Hipervnculo"/>
                <w:noProof/>
              </w:rPr>
              <w:t>Plantilla Caso de Prueba &lt;NOMBRE DEL CASO DE PRUEBA&gt;</w:t>
            </w:r>
            <w:r w:rsidR="00810571">
              <w:rPr>
                <w:noProof/>
                <w:webHidden/>
              </w:rPr>
              <w:tab/>
            </w:r>
            <w:r>
              <w:rPr>
                <w:noProof/>
                <w:webHidden/>
              </w:rPr>
              <w:fldChar w:fldCharType="begin"/>
            </w:r>
            <w:r w:rsidR="00810571">
              <w:rPr>
                <w:noProof/>
                <w:webHidden/>
              </w:rPr>
              <w:instrText xml:space="preserve"> PAGEREF _Toc257629342 \h </w:instrText>
            </w:r>
            <w:r>
              <w:rPr>
                <w:noProof/>
                <w:webHidden/>
              </w:rPr>
            </w:r>
            <w:r>
              <w:rPr>
                <w:noProof/>
                <w:webHidden/>
              </w:rPr>
              <w:fldChar w:fldCharType="separate"/>
            </w:r>
            <w:r w:rsidR="00252101">
              <w:rPr>
                <w:noProof/>
                <w:webHidden/>
              </w:rPr>
              <w:t>6</w:t>
            </w:r>
            <w:r>
              <w:rPr>
                <w:noProof/>
                <w:webHidden/>
              </w:rPr>
              <w:fldChar w:fldCharType="end"/>
            </w:r>
          </w:hyperlink>
        </w:p>
        <w:p w:rsidR="000F79DF" w:rsidRDefault="004725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5E4042" w:rsidP="009A3173">
          <w:pPr>
            <w:pStyle w:val="PSI-Ttulo"/>
          </w:pPr>
          <w:r>
            <w:rPr>
              <w:lang w:val="es-AR"/>
            </w:rPr>
            <w:t>Plantilla 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5759B">
        <w:rPr>
          <w:bCs w:val="0"/>
        </w:rPr>
        <w:t>01</w:t>
      </w:r>
      <w:r>
        <w:rPr>
          <w:bCs w:val="0"/>
        </w:rPr>
        <w:t>- ARCHIVO INVÁLIDO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0371FE" w:rsidRDefault="000371FE" w:rsidP="00252101">
      <w:pPr>
        <w:jc w:val="both"/>
      </w:pPr>
      <w:r>
        <w:t xml:space="preserve">El sistema debe mostrar un mensaje de error, indicando que el archivo seleccionado es de un formato invalido </w:t>
      </w:r>
    </w:p>
    <w:p w:rsidR="00F06F0E" w:rsidRDefault="00F06F0E" w:rsidP="002A6F5C"/>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2A6F5C" w:rsidRDefault="002A6F5C" w:rsidP="00252101">
      <w:pPr>
        <w:jc w:val="both"/>
      </w:pPr>
    </w:p>
    <w:p w:rsidR="0039735A" w:rsidRDefault="00805FA9" w:rsidP="0039735A">
      <w:pPr>
        <w:pStyle w:val="PSI-Ttulo1"/>
      </w:pPr>
      <w:bookmarkStart w:id="14" w:name="_Toc257629342"/>
      <w:r>
        <w:t>P</w:t>
      </w:r>
      <w:r w:rsidR="0039735A">
        <w:t>lantilla Caso de Prueba</w:t>
      </w:r>
      <w:r w:rsidR="00F637FB">
        <w:t>&lt;NOMBRE DEL CASO DE PRUEBA&gt;</w:t>
      </w:r>
      <w:bookmarkEnd w:id="14"/>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5" w:name="DDE_LINK1"/>
            <w:r>
              <w:t>ID/Nombre Caso de Prueba:</w:t>
            </w:r>
            <w:bookmarkEnd w:id="15"/>
            <w:r w:rsidR="002A6F5C">
              <w:t xml:space="preserve"> CP01</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C48" w:rsidRDefault="00CC2C48" w:rsidP="00C94FBE">
      <w:pPr>
        <w:spacing w:before="0" w:line="240" w:lineRule="auto"/>
      </w:pPr>
      <w:r>
        <w:separator/>
      </w:r>
    </w:p>
    <w:p w:rsidR="00CC2C48" w:rsidRDefault="00CC2C48"/>
  </w:endnote>
  <w:endnote w:type="continuationSeparator" w:id="1">
    <w:p w:rsidR="00CC2C48" w:rsidRDefault="00CC2C48" w:rsidP="00C94FBE">
      <w:pPr>
        <w:spacing w:before="0" w:line="240" w:lineRule="auto"/>
      </w:pPr>
      <w:r>
        <w:continuationSeparator/>
      </w:r>
    </w:p>
    <w:p w:rsidR="00CC2C48" w:rsidRDefault="00CC2C4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805FA9"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sidRPr="0047257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74CEF">
          <w:rPr>
            <w:rFonts w:asciiTheme="majorHAnsi" w:hAnsiTheme="majorHAnsi" w:cstheme="majorHAnsi"/>
            <w:noProof/>
          </w:rPr>
          <w:t>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74CEF">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C48" w:rsidRDefault="00CC2C48" w:rsidP="00C94FBE">
      <w:pPr>
        <w:spacing w:before="0" w:line="240" w:lineRule="auto"/>
      </w:pPr>
      <w:r>
        <w:separator/>
      </w:r>
    </w:p>
    <w:p w:rsidR="00CC2C48" w:rsidRDefault="00CC2C48"/>
  </w:footnote>
  <w:footnote w:type="continuationSeparator" w:id="1">
    <w:p w:rsidR="00CC2C48" w:rsidRDefault="00CC2C48" w:rsidP="00C94FBE">
      <w:pPr>
        <w:spacing w:before="0" w:line="240" w:lineRule="auto"/>
      </w:pPr>
      <w:r>
        <w:continuationSeparator/>
      </w:r>
    </w:p>
    <w:p w:rsidR="00CC2C48" w:rsidRDefault="00CC2C4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805FA9">
        <w:pPr>
          <w:pStyle w:val="Encabezado"/>
          <w:rPr>
            <w:rFonts w:asciiTheme="majorHAnsi" w:eastAsiaTheme="majorEastAsia" w:hAnsiTheme="majorHAnsi" w:cstheme="majorBidi"/>
          </w:rPr>
        </w:pPr>
        <w:r>
          <w:rPr>
            <w:rFonts w:asciiTheme="majorHAnsi" w:eastAsiaTheme="majorEastAsia" w:hAnsiTheme="majorHAnsi" w:cstheme="majorBidi"/>
            <w:lang w:val="es-AR"/>
          </w:rPr>
          <w:t>Plantilla Caso de Prueba</w:t>
        </w:r>
      </w:p>
    </w:sdtContent>
  </w:sdt>
  <w:p w:rsidR="00805FA9" w:rsidRPr="000F4F97" w:rsidRDefault="00805FA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7257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148</TotalTime>
  <Pages>6</Pages>
  <Words>549</Words>
  <Characters>3025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Caso de Prueba</dc:title>
  <dc:subject>TEMPUS</dc:subject>
  <dc:creator>Emanuel</dc:creator>
  <cp:keywords/>
  <dc:description/>
  <cp:lastModifiedBy>Mariela</cp:lastModifiedBy>
  <cp:revision>9</cp:revision>
  <dcterms:created xsi:type="dcterms:W3CDTF">2017-09-02T01:29:00Z</dcterms:created>
  <dcterms:modified xsi:type="dcterms:W3CDTF">2017-09-28T23:45:00Z</dcterms:modified>
</cp:coreProperties>
</file>