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9143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91433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591433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91433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91433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9143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591433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591433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59143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591433">
            <w:fldChar w:fldCharType="begin"/>
          </w:r>
          <w:r w:rsidR="000F79DF">
            <w:instrText xml:space="preserve"> TOC \o "1-3" \h \z \u </w:instrText>
          </w:r>
          <w:r w:rsidRPr="00591433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1A65EC">
              <w:rPr>
                <w:rStyle w:val="Hipervnculo"/>
                <w:noProof/>
              </w:rPr>
              <w:t xml:space="preserve">CP </w:t>
            </w:r>
            <w:r w:rsidR="008D4853">
              <w:rPr>
                <w:rStyle w:val="Hipervnculo"/>
                <w:noProof/>
              </w:rPr>
              <w:t>1</w:t>
            </w:r>
            <w:r w:rsidR="001A65EC">
              <w:rPr>
                <w:rStyle w:val="Hipervnculo"/>
                <w:noProof/>
              </w:rPr>
              <w:t>3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8A1ABD">
              <w:rPr>
                <w:rStyle w:val="Hipervnculo"/>
                <w:noProof/>
              </w:rPr>
              <w:t>CON DUPLICADOS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914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05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</w:p>
        <w:p w:rsidR="000F79DF" w:rsidRDefault="0059143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171E7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1A65EC">
        <w:rPr>
          <w:bCs w:val="0"/>
        </w:rPr>
        <w:t>13</w:t>
      </w:r>
      <w:r w:rsidR="000171E7">
        <w:rPr>
          <w:bCs w:val="0"/>
        </w:rPr>
        <w:t>- Archivo con duplicado</w:t>
      </w:r>
      <w:r w:rsidR="00781D5D">
        <w:rPr>
          <w:bCs w:val="0"/>
        </w:rPr>
        <w:t>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8D4853">
        <w:t xml:space="preserve"> realiza sobre el caso de uso 03</w:t>
      </w:r>
      <w:r>
        <w:t xml:space="preserve"> importar </w:t>
      </w:r>
      <w:r w:rsidR="008D4853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B038B0" w:rsidRDefault="00B038B0" w:rsidP="00B038B0">
      <w:pPr>
        <w:jc w:val="both"/>
      </w:pPr>
      <w:r>
        <w:t>1. Se ingresa al sistema Tempus.</w:t>
      </w:r>
    </w:p>
    <w:p w:rsidR="00B038B0" w:rsidRDefault="00B038B0" w:rsidP="00B038B0">
      <w:pPr>
        <w:jc w:val="both"/>
      </w:pPr>
      <w:r>
        <w:t>2. Iniciar sesión.</w:t>
      </w:r>
    </w:p>
    <w:p w:rsidR="00B038B0" w:rsidRDefault="00B038B0" w:rsidP="00B038B0">
      <w:pPr>
        <w:jc w:val="both"/>
      </w:pPr>
      <w:r>
        <w:t>3. Ingresar al correo y clave.</w:t>
      </w:r>
    </w:p>
    <w:p w:rsidR="00B038B0" w:rsidRDefault="00B038B0" w:rsidP="00B038B0">
      <w:pPr>
        <w:jc w:val="both"/>
      </w:pPr>
      <w:r>
        <w:t>4. Seleccionar Menu MESAS DE EXAMEN- Submenu IMPORTAR.</w:t>
      </w:r>
    </w:p>
    <w:p w:rsidR="00B038B0" w:rsidRDefault="00B038B0" w:rsidP="00B038B0">
      <w:pPr>
        <w:ind w:left="0" w:firstLine="0"/>
        <w:jc w:val="both"/>
      </w:pPr>
      <w:r>
        <w:lastRenderedPageBreak/>
        <w:t>5. Seleccionar archivo.</w:t>
      </w:r>
    </w:p>
    <w:p w:rsidR="00805FA9" w:rsidRDefault="00B038B0" w:rsidP="000371FE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indicando que en el archivo se están ingresando datos duplicados.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E4281A" w:rsidRDefault="00E4281A" w:rsidP="00E4281A">
      <w:pPr>
        <w:jc w:val="both"/>
      </w:pPr>
      <w:r>
        <w:t xml:space="preserve">Una vez ingresado al Sistema web Tempus, con los correspondientes pasos dichos anteriormente, realizamos la importación de un archivo csv, cuyo nombre es un archivo  con </w:t>
      </w:r>
      <w:r w:rsidR="006A6263">
        <w:t xml:space="preserve">duplicados, una vez ejecutado el mismo </w:t>
      </w:r>
      <w:r>
        <w:t xml:space="preserve"> presento </w:t>
      </w:r>
      <w:r w:rsidR="006A6263">
        <w:t>un error en color rojo sobre los datos que están duplicados.</w:t>
      </w:r>
    </w:p>
    <w:p w:rsidR="00E4281A" w:rsidRDefault="00E4281A" w:rsidP="00E4281A">
      <w:pPr>
        <w:jc w:val="both"/>
      </w:pPr>
      <w:r>
        <w:t>La evaluación de la prueba que se realizo es exitosa.</w:t>
      </w:r>
    </w:p>
    <w:p w:rsidR="00964CA2" w:rsidRDefault="00964CA2" w:rsidP="00964CA2">
      <w:pPr>
        <w:pStyle w:val="PSI-Ttulo2"/>
      </w:pPr>
      <w:r>
        <w:t>Archivo con duplicados.</w:t>
      </w:r>
    </w:p>
    <w:p w:rsidR="00964CA2" w:rsidRDefault="00964CA2" w:rsidP="00964CA2">
      <w:pPr>
        <w:pStyle w:val="PSI-Ttulo2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6A6263" w:rsidTr="00B7656B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Nivel de Prueba: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>ID Caso de Uso: CU03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 Requerimiento: RF-REQ-02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Autor del Caso de Prueba: Oyarzo Mariela.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 Caso de Prueba: CP11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Nombre del Probador: Oyarzo Mariela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Fecha de Creación: 2/OCT/2017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spacing w:before="120"/>
              <w:ind w:left="113"/>
            </w:pPr>
            <w:r>
              <w:t>Fecha de Ejecución:</w:t>
            </w:r>
          </w:p>
          <w:p w:rsidR="006A6263" w:rsidRDefault="006A6263" w:rsidP="00B7656B">
            <w:pPr>
              <w:pStyle w:val="PSI-ComentarioenTabla"/>
              <w:spacing w:before="120"/>
              <w:ind w:left="113"/>
            </w:pPr>
            <w:r>
              <w:t>10/NOV/2017</w:t>
            </w: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lastRenderedPageBreak/>
              <w:t>Para la Ejecución del Caso de Prueba: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Resultado Obtenido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1. Ingresar al sistema tempus</w:t>
            </w:r>
          </w:p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Pr="00E609FA" w:rsidRDefault="006A6263" w:rsidP="00B7656B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Se mostro la pantalla principal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Se muestra la segunda pantalla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*Estar registrado (correo almacenado en la base de datos)</w:t>
            </w:r>
          </w:p>
          <w:p w:rsidR="006A6263" w:rsidRDefault="006A6263" w:rsidP="00B7656B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hyperlink r:id="rId13" w:history="1">
              <w:r w:rsidRPr="007A24E5">
                <w:rPr>
                  <w:rStyle w:val="Hipervnculo"/>
                </w:rPr>
                <w:t>marielaoyarzo89@gmail.com</w:t>
              </w:r>
            </w:hyperlink>
          </w:p>
          <w:p w:rsidR="006A6263" w:rsidRDefault="006A6263" w:rsidP="00B7656B">
            <w:pPr>
              <w:pStyle w:val="PSI-ComentarioenTabla"/>
            </w:pPr>
          </w:p>
          <w:p w:rsidR="006A6263" w:rsidRDefault="006A6263" w:rsidP="00B7656B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Ingreso con éxito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4.Seleccionar Menú Mesa de Examen-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Mostrar la pantalla con los menús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Tener el archivo csv con datos vacios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Se importo el archivo</w:t>
            </w:r>
          </w:p>
        </w:tc>
      </w:tr>
      <w:tr w:rsidR="006A6263" w:rsidTr="007D558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spacing w:before="0"/>
              <w:ind w:left="109" w:firstLine="0"/>
              <w:jc w:val="center"/>
            </w:pPr>
            <w:r>
              <w:t>Marca el error</w:t>
            </w:r>
            <w:r w:rsidR="00CB4EC2">
              <w:t xml:space="preserve"> con color rojo </w:t>
            </w:r>
            <w:r>
              <w:t xml:space="preserve"> los datos erróneos</w:t>
            </w:r>
          </w:p>
          <w:p w:rsidR="006A6263" w:rsidRDefault="006A6263" w:rsidP="007D558B">
            <w:pPr>
              <w:pStyle w:val="PSI-ComentarioenTabla"/>
              <w:jc w:val="center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58B" w:rsidRDefault="007D558B" w:rsidP="007D558B">
            <w:pPr>
              <w:pStyle w:val="PSI-ComentarioenTabla"/>
              <w:spacing w:before="0"/>
              <w:jc w:val="center"/>
            </w:pPr>
            <w:r>
              <w:t>Marca el error</w:t>
            </w:r>
            <w:r>
              <w:t xml:space="preserve"> con color rojo </w:t>
            </w:r>
            <w:r>
              <w:t xml:space="preserve"> los datos erróneos</w:t>
            </w:r>
          </w:p>
          <w:p w:rsidR="00CB4EC2" w:rsidRDefault="00CB4EC2" w:rsidP="007D558B">
            <w:pPr>
              <w:pStyle w:val="PSI-ComentarioenTabla"/>
              <w:spacing w:before="0"/>
              <w:jc w:val="center"/>
            </w:pPr>
          </w:p>
          <w:p w:rsidR="006A6263" w:rsidRDefault="006A6263" w:rsidP="007D558B">
            <w:pPr>
              <w:pStyle w:val="PSI-ComentarioenTabla"/>
              <w:ind w:left="109" w:firstLine="0"/>
              <w:jc w:val="center"/>
            </w:pP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/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 xml:space="preserve">Decisión de Aprobación </w:t>
            </w:r>
            <w:r>
              <w:t>del Caso de Prueba:    Aprobó:_ x_    Fallo: _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6A6263">
            <w:pPr>
              <w:pStyle w:val="PSI-ComentarioenTabla"/>
            </w:pPr>
            <w:r>
              <w:t xml:space="preserve">Fecha de Aprobación del Caso de Prueba:   </w:t>
            </w:r>
            <w:r>
              <w:t>11/NOV/17</w:t>
            </w:r>
          </w:p>
        </w:tc>
      </w:tr>
    </w:tbl>
    <w:p w:rsidR="006A6263" w:rsidRDefault="006A6263" w:rsidP="00E4281A">
      <w:pPr>
        <w:jc w:val="both"/>
      </w:pPr>
    </w:p>
    <w:p w:rsidR="00AE03C9" w:rsidRDefault="00AE03C9" w:rsidP="004A3E72">
      <w:pPr>
        <w:ind w:left="0" w:firstLine="0"/>
      </w:pPr>
    </w:p>
    <w:p w:rsidR="00AE03C9" w:rsidRDefault="00AE03C9" w:rsidP="00AE03C9">
      <w:pPr>
        <w:pStyle w:val="InfoBlue"/>
        <w:ind w:left="363"/>
      </w:pPr>
    </w:p>
    <w:p w:rsidR="007F38C0" w:rsidRPr="00AE03C9" w:rsidRDefault="00F23F8A" w:rsidP="00AE03C9">
      <w:pPr>
        <w:pStyle w:val="PSI-Ttulo1"/>
        <w:rPr>
          <w:lang w:val="es-VE"/>
        </w:rPr>
      </w:pPr>
      <w:r>
        <w:rPr>
          <w:lang w:val="es-VE"/>
        </w:rPr>
        <w:t>Anexo</w:t>
      </w:r>
    </w:p>
    <w:sectPr w:rsidR="007F38C0" w:rsidRPr="00AE03C9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48C" w:rsidRDefault="00F9448C" w:rsidP="00C94FBE">
      <w:pPr>
        <w:spacing w:before="0" w:line="240" w:lineRule="auto"/>
      </w:pPr>
      <w:r>
        <w:separator/>
      </w:r>
    </w:p>
    <w:p w:rsidR="00F9448C" w:rsidRDefault="00F9448C"/>
  </w:endnote>
  <w:endnote w:type="continuationSeparator" w:id="1">
    <w:p w:rsidR="00F9448C" w:rsidRDefault="00F9448C" w:rsidP="00C94FBE">
      <w:pPr>
        <w:spacing w:before="0" w:line="240" w:lineRule="auto"/>
      </w:pPr>
      <w:r>
        <w:continuationSeparator/>
      </w:r>
    </w:p>
    <w:p w:rsidR="00F9448C" w:rsidRDefault="00F9448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591433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591433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23F8A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23F8A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48C" w:rsidRDefault="00F9448C" w:rsidP="00C94FBE">
      <w:pPr>
        <w:spacing w:before="0" w:line="240" w:lineRule="auto"/>
      </w:pPr>
      <w:r>
        <w:separator/>
      </w:r>
    </w:p>
    <w:p w:rsidR="00F9448C" w:rsidRDefault="00F9448C"/>
  </w:footnote>
  <w:footnote w:type="continuationSeparator" w:id="1">
    <w:p w:rsidR="00F9448C" w:rsidRDefault="00F9448C" w:rsidP="00C94FBE">
      <w:pPr>
        <w:spacing w:before="0" w:line="240" w:lineRule="auto"/>
      </w:pPr>
      <w:r>
        <w:continuationSeparator/>
      </w:r>
    </w:p>
    <w:p w:rsidR="00F9448C" w:rsidRDefault="00F9448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0171E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59143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59143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1E7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0D17"/>
    <w:rsid w:val="001117D6"/>
    <w:rsid w:val="00113731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A65EC"/>
    <w:rsid w:val="001C050C"/>
    <w:rsid w:val="001C27FD"/>
    <w:rsid w:val="001C6104"/>
    <w:rsid w:val="001C654E"/>
    <w:rsid w:val="001C799E"/>
    <w:rsid w:val="001F5F92"/>
    <w:rsid w:val="0020621B"/>
    <w:rsid w:val="00207662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3E72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1433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72CF"/>
    <w:rsid w:val="006A2495"/>
    <w:rsid w:val="006A6263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5773F"/>
    <w:rsid w:val="00765110"/>
    <w:rsid w:val="00765889"/>
    <w:rsid w:val="00781D5D"/>
    <w:rsid w:val="00787BAF"/>
    <w:rsid w:val="007A33C6"/>
    <w:rsid w:val="007B0E3D"/>
    <w:rsid w:val="007B151B"/>
    <w:rsid w:val="007B2E53"/>
    <w:rsid w:val="007C742C"/>
    <w:rsid w:val="007D558B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D4853"/>
    <w:rsid w:val="008E48FB"/>
    <w:rsid w:val="00904CB6"/>
    <w:rsid w:val="00920EBE"/>
    <w:rsid w:val="009240E8"/>
    <w:rsid w:val="0092483A"/>
    <w:rsid w:val="00931895"/>
    <w:rsid w:val="00942049"/>
    <w:rsid w:val="00964CA2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00C1"/>
    <w:rsid w:val="00A670E3"/>
    <w:rsid w:val="00A8070B"/>
    <w:rsid w:val="00AD0A1F"/>
    <w:rsid w:val="00AE03C9"/>
    <w:rsid w:val="00AE0C53"/>
    <w:rsid w:val="00AF6C07"/>
    <w:rsid w:val="00B01480"/>
    <w:rsid w:val="00B038B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530B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B4EC2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DF2EEC"/>
    <w:rsid w:val="00E01FEC"/>
    <w:rsid w:val="00E024D8"/>
    <w:rsid w:val="00E037C9"/>
    <w:rsid w:val="00E10842"/>
    <w:rsid w:val="00E32BB9"/>
    <w:rsid w:val="00E34178"/>
    <w:rsid w:val="00E36A01"/>
    <w:rsid w:val="00E41820"/>
    <w:rsid w:val="00E41E7A"/>
    <w:rsid w:val="00E4281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23F8A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9448C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2EB01-276F-4941-8E2C-191EF3FE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197</TotalTime>
  <Pages>7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27</cp:revision>
  <dcterms:created xsi:type="dcterms:W3CDTF">2017-09-02T01:29:00Z</dcterms:created>
  <dcterms:modified xsi:type="dcterms:W3CDTF">2017-11-11T04:20:00Z</dcterms:modified>
</cp:coreProperties>
</file>