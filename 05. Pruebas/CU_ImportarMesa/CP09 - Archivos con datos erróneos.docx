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8F120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8F1209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8F1209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8F1209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8F1209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601621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8F1209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8F1209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8F1209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8F120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8F1209">
            <w:fldChar w:fldCharType="begin"/>
          </w:r>
          <w:r w:rsidR="000F79DF">
            <w:instrText xml:space="preserve"> TOC \o "1-3" \h \z \u </w:instrText>
          </w:r>
          <w:r w:rsidRPr="008F1209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8F120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CD2EDF">
              <w:rPr>
                <w:rStyle w:val="Hipervnculo"/>
                <w:noProof/>
              </w:rPr>
              <w:t>CP 0</w:t>
            </w:r>
            <w:r w:rsidR="000C3893">
              <w:rPr>
                <w:rStyle w:val="Hipervnculo"/>
                <w:noProof/>
              </w:rPr>
              <w:t>9</w:t>
            </w:r>
            <w:r w:rsidR="006D53AB">
              <w:rPr>
                <w:rStyle w:val="Hipervnculo"/>
                <w:noProof/>
              </w:rPr>
              <w:t xml:space="preserve"> ARCHIVO CON DATOS ERRONEOS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8F120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8F120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8F120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8F120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8F120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8F120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8F120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81057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</w:p>
        <w:p w:rsidR="000F79DF" w:rsidRDefault="008F1209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5E4042" w:rsidP="009A3173">
          <w:pPr>
            <w:pStyle w:val="PSI-Ttulo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893E23">
        <w:rPr>
          <w:bCs w:val="0"/>
        </w:rPr>
        <w:t>09</w:t>
      </w:r>
      <w:r w:rsidR="00A17FE1">
        <w:rPr>
          <w:bCs w:val="0"/>
        </w:rPr>
        <w:t xml:space="preserve">- </w:t>
      </w:r>
      <w:r w:rsidR="005660A2">
        <w:rPr>
          <w:bCs w:val="0"/>
        </w:rPr>
        <w:t xml:space="preserve">Archivos con datos </w:t>
      </w:r>
      <w:r w:rsidR="00230FB7">
        <w:rPr>
          <w:bCs w:val="0"/>
        </w:rPr>
        <w:t>erróneos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39735A" w:rsidRDefault="0035759B" w:rsidP="0035759B">
      <w:pPr>
        <w:jc w:val="both"/>
      </w:pPr>
      <w:r>
        <w:t>El presente caso de prueba se</w:t>
      </w:r>
      <w:r w:rsidR="000C3893">
        <w:t xml:space="preserve"> realiza sobre el caso de uso 03</w:t>
      </w:r>
      <w:r>
        <w:t xml:space="preserve"> importar </w:t>
      </w:r>
      <w:r w:rsidR="000C3893">
        <w:t>mesa de examen</w:t>
      </w:r>
      <w:r>
        <w:t>. El objetivo de este caso de prueba es, detectar errores al momento de importar un nuevo archivo del horario de cursada.</w:t>
      </w:r>
    </w:p>
    <w:p w:rsidR="0039735A" w:rsidRDefault="0039735A" w:rsidP="00252101">
      <w:pPr>
        <w:jc w:val="both"/>
      </w:pPr>
      <w:r>
        <w:t xml:space="preserve">El entorno del cual partiremos para realizar la prueba será </w:t>
      </w:r>
      <w:r w:rsidR="0035759B">
        <w:t>desde el punto de vista de la Secretaría Académica.</w:t>
      </w:r>
    </w:p>
    <w:p w:rsidR="00765110" w:rsidRDefault="00765110" w:rsidP="00252101">
      <w:pPr>
        <w:jc w:val="both"/>
      </w:pPr>
      <w:r>
        <w:t>El archivo solo debe aceptar</w:t>
      </w:r>
      <w:r w:rsidR="00274CEF">
        <w:t xml:space="preserve"> </w:t>
      </w:r>
      <w:r>
        <w:t>el formato CSV.</w:t>
      </w:r>
    </w:p>
    <w:p w:rsidR="00F06F0E" w:rsidRPr="00F06F0E" w:rsidRDefault="00F06F0E" w:rsidP="00F06F0E">
      <w:pPr>
        <w:pStyle w:val="Ttulo2"/>
      </w:pPr>
      <w:bookmarkStart w:id="6" w:name="_Toc29278827"/>
      <w:bookmarkStart w:id="7" w:name="_Toc257629338"/>
      <w:r w:rsidRPr="00F06F0E">
        <w:t>Condiciones de ejecución</w:t>
      </w:r>
      <w:bookmarkEnd w:id="6"/>
      <w:bookmarkEnd w:id="7"/>
    </w:p>
    <w:p w:rsidR="00F06F0E" w:rsidRDefault="00805FA9" w:rsidP="00805FA9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805FA9" w:rsidP="00805FA9">
      <w:pPr>
        <w:jc w:val="both"/>
      </w:pPr>
      <w:r>
        <w:t>1. La base de datos debe estar cargada. Debe existir un usuario de tipo Secretaria Académica con los permisos necesarios.</w:t>
      </w:r>
    </w:p>
    <w:p w:rsidR="00F06F0E" w:rsidRDefault="00805FA9" w:rsidP="00765110">
      <w:pPr>
        <w:jc w:val="both"/>
      </w:pPr>
      <w:r>
        <w:t>2. Se debe realizar el ingreso al sistema.</w:t>
      </w:r>
    </w:p>
    <w:p w:rsidR="00F06F0E" w:rsidRDefault="00F06F0E" w:rsidP="00F06F0E">
      <w:pPr>
        <w:pStyle w:val="PSI-Ttulo2"/>
      </w:pPr>
      <w:bookmarkStart w:id="8" w:name="_Toc29278828"/>
      <w:bookmarkStart w:id="9" w:name="_Toc257629339"/>
      <w:r>
        <w:t>Entrada</w:t>
      </w:r>
      <w:bookmarkEnd w:id="8"/>
      <w:bookmarkEnd w:id="9"/>
    </w:p>
    <w:p w:rsidR="00F06F0E" w:rsidRDefault="00805FA9" w:rsidP="00252101">
      <w:pPr>
        <w:jc w:val="both"/>
      </w:pPr>
      <w:r>
        <w:t>Se realiza la d</w:t>
      </w:r>
      <w:r w:rsidR="00F06F0E">
        <w:t>escripción paso a paso de l</w:t>
      </w:r>
      <w:r>
        <w:t>a ejecución del caso de prueba.</w:t>
      </w:r>
    </w:p>
    <w:p w:rsidR="00805FA9" w:rsidRDefault="00805FA9" w:rsidP="00252101">
      <w:pPr>
        <w:jc w:val="both"/>
      </w:pPr>
      <w:r>
        <w:t>1. Se ingresa al sistema.</w:t>
      </w:r>
    </w:p>
    <w:p w:rsidR="00805FA9" w:rsidRDefault="00805FA9" w:rsidP="00252101">
      <w:pPr>
        <w:jc w:val="both"/>
      </w:pPr>
      <w:r>
        <w:t>2. Se accede al sistema mediante el correo y clave.</w:t>
      </w:r>
    </w:p>
    <w:p w:rsidR="00805FA9" w:rsidRDefault="00805FA9" w:rsidP="00252101">
      <w:pPr>
        <w:jc w:val="both"/>
      </w:pPr>
    </w:p>
    <w:p w:rsidR="00805FA9" w:rsidRDefault="00805FA9" w:rsidP="00252101">
      <w:pPr>
        <w:jc w:val="both"/>
      </w:pPr>
    </w:p>
    <w:p w:rsidR="00805FA9" w:rsidRDefault="00805FA9" w:rsidP="00252101">
      <w:pPr>
        <w:jc w:val="both"/>
      </w:pPr>
    </w:p>
    <w:p w:rsidR="00805FA9" w:rsidRDefault="00805FA9" w:rsidP="00805FA9">
      <w:r>
        <w:t>3. S</w:t>
      </w:r>
      <w:r w:rsidR="000371FE">
        <w:t>e selecciona en el menú cursada, submenú  importar.</w:t>
      </w:r>
    </w:p>
    <w:p w:rsidR="000371FE" w:rsidRDefault="000371FE" w:rsidP="00805FA9">
      <w:r>
        <w:t>4. Se selecciona un archivo.</w:t>
      </w:r>
    </w:p>
    <w:p w:rsidR="00805FA9" w:rsidRDefault="00805FA9" w:rsidP="000371FE">
      <w:pPr>
        <w:ind w:left="0" w:firstLine="0"/>
        <w:jc w:val="both"/>
      </w:pPr>
    </w:p>
    <w:p w:rsidR="00F06F0E" w:rsidRPr="00F06F0E" w:rsidRDefault="00F06F0E" w:rsidP="00F06F0E">
      <w:pPr>
        <w:pStyle w:val="Ttulo2"/>
      </w:pPr>
      <w:bookmarkStart w:id="10" w:name="_Toc29278829"/>
      <w:bookmarkStart w:id="11" w:name="_Toc257629340"/>
      <w:r w:rsidRPr="00F06F0E">
        <w:t>Resultado esperado</w:t>
      </w:r>
      <w:bookmarkEnd w:id="10"/>
      <w:bookmarkEnd w:id="11"/>
    </w:p>
    <w:p w:rsidR="00F06F0E" w:rsidRDefault="000371FE" w:rsidP="00A17FE1">
      <w:pPr>
        <w:jc w:val="both"/>
      </w:pPr>
      <w:r>
        <w:t xml:space="preserve">El sistema debe mostrar </w:t>
      </w:r>
      <w:r w:rsidR="00A17FE1">
        <w:t xml:space="preserve">un mensaje de error, </w:t>
      </w:r>
      <w:r w:rsidR="00296617">
        <w:t>indicando</w:t>
      </w:r>
      <w:r w:rsidR="006D53AB">
        <w:t xml:space="preserve"> que el archivo contiene datos erróneos.</w:t>
      </w:r>
    </w:p>
    <w:p w:rsidR="00F06F0E" w:rsidRDefault="00F06F0E" w:rsidP="00F06F0E">
      <w:pPr>
        <w:pStyle w:val="PSI-Ttulo2"/>
      </w:pPr>
      <w:bookmarkStart w:id="12" w:name="_Toc29278830"/>
      <w:bookmarkStart w:id="13" w:name="_Toc257629341"/>
      <w:r>
        <w:t>Evaluación de la Prueba</w:t>
      </w:r>
      <w:bookmarkEnd w:id="12"/>
      <w:bookmarkEnd w:id="13"/>
    </w:p>
    <w:p w:rsidR="002A6F5C" w:rsidRDefault="002A6F5C" w:rsidP="00252101">
      <w:pPr>
        <w:jc w:val="both"/>
      </w:pPr>
      <w:r>
        <w:t>Pendiente de evaluación</w:t>
      </w:r>
    </w:p>
    <w:p w:rsidR="00AE03C9" w:rsidRDefault="00AE03C9" w:rsidP="00A0023F">
      <w:pPr>
        <w:ind w:left="0" w:firstLine="0"/>
      </w:pPr>
    </w:p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:rsidTr="00082ECE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ID/Nombre/Sistema/Proyecto:</w:t>
            </w:r>
            <w:r w:rsidR="002A6F5C">
              <w:t xml:space="preserve">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Nivel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>ID Caso de Uso:</w:t>
            </w:r>
            <w:r w:rsidR="002A6F5C">
              <w:t xml:space="preserve"> CU0</w:t>
            </w:r>
            <w:r w:rsidR="00893E23">
              <w:t>3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Tipo(s) de Pruebas(s):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 Requerimiento:</w:t>
            </w:r>
            <w:r w:rsidR="002A6F5C">
              <w:t xml:space="preserve"> RF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>
              <w:rPr>
                <w:color w:val="0000FF"/>
              </w:rPr>
              <w:t>(Ubicación)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Autor del Caso de Prueba:</w:t>
            </w:r>
            <w:r w:rsidR="002A6F5C">
              <w:t xml:space="preserve"> Oyarzo Mariela.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bookmarkStart w:id="14" w:name="DDE_LINK1"/>
            <w:r>
              <w:t>ID/Nombre Caso de Prueba:</w:t>
            </w:r>
            <w:bookmarkEnd w:id="14"/>
            <w:r w:rsidR="002A6F5C">
              <w:t xml:space="preserve"> CP0</w:t>
            </w:r>
            <w:r w:rsidR="00893E23">
              <w:t>9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Nombre del Probador:</w:t>
            </w:r>
            <w:r w:rsidR="002A6F5C">
              <w:t xml:space="preserve"> 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Versión del Caso de Prueba: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Creación:</w:t>
            </w:r>
            <w:r w:rsidR="002A6F5C">
              <w:t xml:space="preserve"> 2</w:t>
            </w:r>
            <w:r w:rsidR="00893E23">
              <w:t>/OCT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Ejecución: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Pr="0039735A" w:rsidRDefault="00AE03C9" w:rsidP="0039735A">
            <w:pPr>
              <w:pStyle w:val="PSI-ComentarioenTabla"/>
            </w:pPr>
            <w:r w:rsidRPr="0039735A">
              <w:lastRenderedPageBreak/>
              <w:t>Criterios de Aprobación del Caso de Prueba: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Aprobación del Caso de Prueba:   ___________</w:t>
            </w:r>
          </w:p>
        </w:tc>
      </w:tr>
    </w:tbl>
    <w:p w:rsidR="00AE03C9" w:rsidRDefault="00AE03C9" w:rsidP="00AE03C9">
      <w:pPr>
        <w:pStyle w:val="InfoBlue"/>
        <w:ind w:left="363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1159" w:rsidRDefault="00C41159" w:rsidP="00C94FBE">
      <w:pPr>
        <w:spacing w:before="0" w:line="240" w:lineRule="auto"/>
      </w:pPr>
      <w:r>
        <w:separator/>
      </w:r>
    </w:p>
    <w:p w:rsidR="00C41159" w:rsidRDefault="00C41159"/>
  </w:endnote>
  <w:endnote w:type="continuationSeparator" w:id="1">
    <w:p w:rsidR="00C41159" w:rsidRDefault="00C41159" w:rsidP="00C94FBE">
      <w:pPr>
        <w:spacing w:before="0" w:line="240" w:lineRule="auto"/>
      </w:pPr>
      <w:r>
        <w:continuationSeparator/>
      </w:r>
    </w:p>
    <w:p w:rsidR="00C41159" w:rsidRDefault="00C4115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8F1209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8F1209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A0023F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A0023F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1159" w:rsidRDefault="00C41159" w:rsidP="00C94FBE">
      <w:pPr>
        <w:spacing w:before="0" w:line="240" w:lineRule="auto"/>
      </w:pPr>
      <w:r>
        <w:separator/>
      </w:r>
    </w:p>
    <w:p w:rsidR="00C41159" w:rsidRDefault="00C41159"/>
  </w:footnote>
  <w:footnote w:type="continuationSeparator" w:id="1">
    <w:p w:rsidR="00C41159" w:rsidRDefault="00C41159" w:rsidP="00C94FBE">
      <w:pPr>
        <w:spacing w:before="0" w:line="240" w:lineRule="auto"/>
      </w:pPr>
      <w:r>
        <w:continuationSeparator/>
      </w:r>
    </w:p>
    <w:p w:rsidR="00C41159" w:rsidRDefault="00C4115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601621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8F1209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8F1209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3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434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6311"/>
    <w:rsid w:val="00011BED"/>
    <w:rsid w:val="000146B1"/>
    <w:rsid w:val="00017EFE"/>
    <w:rsid w:val="000371FE"/>
    <w:rsid w:val="00045838"/>
    <w:rsid w:val="00045F1A"/>
    <w:rsid w:val="00055F99"/>
    <w:rsid w:val="00057400"/>
    <w:rsid w:val="00082ECE"/>
    <w:rsid w:val="00087F53"/>
    <w:rsid w:val="00092BC0"/>
    <w:rsid w:val="000A0FE7"/>
    <w:rsid w:val="000B1B32"/>
    <w:rsid w:val="000B4B51"/>
    <w:rsid w:val="000C3893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117D6"/>
    <w:rsid w:val="001163FF"/>
    <w:rsid w:val="00121495"/>
    <w:rsid w:val="0012205F"/>
    <w:rsid w:val="00136938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A2EE6"/>
    <w:rsid w:val="001C050C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30FB7"/>
    <w:rsid w:val="00251E3D"/>
    <w:rsid w:val="00252101"/>
    <w:rsid w:val="002548A5"/>
    <w:rsid w:val="00266C42"/>
    <w:rsid w:val="00274CEF"/>
    <w:rsid w:val="00295CA9"/>
    <w:rsid w:val="00296617"/>
    <w:rsid w:val="002A41AA"/>
    <w:rsid w:val="002A6F5C"/>
    <w:rsid w:val="002B506A"/>
    <w:rsid w:val="002B5AF9"/>
    <w:rsid w:val="002D0CCB"/>
    <w:rsid w:val="002D1218"/>
    <w:rsid w:val="002D57DA"/>
    <w:rsid w:val="002E0AB6"/>
    <w:rsid w:val="002E7874"/>
    <w:rsid w:val="002F1461"/>
    <w:rsid w:val="002F19EC"/>
    <w:rsid w:val="003130E3"/>
    <w:rsid w:val="003149A1"/>
    <w:rsid w:val="00344258"/>
    <w:rsid w:val="00354809"/>
    <w:rsid w:val="003560F2"/>
    <w:rsid w:val="0035759B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74FD"/>
    <w:rsid w:val="0040066E"/>
    <w:rsid w:val="00412F99"/>
    <w:rsid w:val="004444C0"/>
    <w:rsid w:val="004525FF"/>
    <w:rsid w:val="00471030"/>
    <w:rsid w:val="00472572"/>
    <w:rsid w:val="004807AF"/>
    <w:rsid w:val="00493288"/>
    <w:rsid w:val="004947FA"/>
    <w:rsid w:val="004A54C8"/>
    <w:rsid w:val="004C5D7E"/>
    <w:rsid w:val="004D45CD"/>
    <w:rsid w:val="004D5185"/>
    <w:rsid w:val="004E3CF6"/>
    <w:rsid w:val="004E4134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0A2"/>
    <w:rsid w:val="00566CAB"/>
    <w:rsid w:val="00570F4F"/>
    <w:rsid w:val="00571137"/>
    <w:rsid w:val="00581D90"/>
    <w:rsid w:val="005857BB"/>
    <w:rsid w:val="00597A23"/>
    <w:rsid w:val="005A0664"/>
    <w:rsid w:val="005A52A2"/>
    <w:rsid w:val="005B6373"/>
    <w:rsid w:val="005E4042"/>
    <w:rsid w:val="005E76A4"/>
    <w:rsid w:val="005F133C"/>
    <w:rsid w:val="005F31D1"/>
    <w:rsid w:val="005F5429"/>
    <w:rsid w:val="005F60BA"/>
    <w:rsid w:val="00601621"/>
    <w:rsid w:val="00602A2E"/>
    <w:rsid w:val="006124BF"/>
    <w:rsid w:val="00616A6E"/>
    <w:rsid w:val="006919D5"/>
    <w:rsid w:val="006A2495"/>
    <w:rsid w:val="006B3371"/>
    <w:rsid w:val="006B35D9"/>
    <w:rsid w:val="006D53AB"/>
    <w:rsid w:val="006D7DDE"/>
    <w:rsid w:val="007013C9"/>
    <w:rsid w:val="0070494E"/>
    <w:rsid w:val="00705C02"/>
    <w:rsid w:val="00706A07"/>
    <w:rsid w:val="00711DF8"/>
    <w:rsid w:val="00723B0C"/>
    <w:rsid w:val="007447BE"/>
    <w:rsid w:val="00751361"/>
    <w:rsid w:val="00765110"/>
    <w:rsid w:val="00765889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05FA9"/>
    <w:rsid w:val="00810571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3E23"/>
    <w:rsid w:val="008970F4"/>
    <w:rsid w:val="008A040A"/>
    <w:rsid w:val="008A1228"/>
    <w:rsid w:val="008B3B0F"/>
    <w:rsid w:val="008B6C9A"/>
    <w:rsid w:val="008C02B4"/>
    <w:rsid w:val="008C36AB"/>
    <w:rsid w:val="008C67B6"/>
    <w:rsid w:val="008E48FB"/>
    <w:rsid w:val="008F1209"/>
    <w:rsid w:val="00904CB6"/>
    <w:rsid w:val="00920EBE"/>
    <w:rsid w:val="0092483A"/>
    <w:rsid w:val="00931895"/>
    <w:rsid w:val="00942049"/>
    <w:rsid w:val="0096683E"/>
    <w:rsid w:val="009A0A13"/>
    <w:rsid w:val="009A0C40"/>
    <w:rsid w:val="009A3173"/>
    <w:rsid w:val="009A6BDE"/>
    <w:rsid w:val="009E25EF"/>
    <w:rsid w:val="009E4DA8"/>
    <w:rsid w:val="009F4449"/>
    <w:rsid w:val="00A0023F"/>
    <w:rsid w:val="00A0436A"/>
    <w:rsid w:val="00A12B5B"/>
    <w:rsid w:val="00A13DBA"/>
    <w:rsid w:val="00A17FE1"/>
    <w:rsid w:val="00A2496D"/>
    <w:rsid w:val="00A45630"/>
    <w:rsid w:val="00A50ABB"/>
    <w:rsid w:val="00A53A7E"/>
    <w:rsid w:val="00A670E3"/>
    <w:rsid w:val="00A8070B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6387B"/>
    <w:rsid w:val="00B76D53"/>
    <w:rsid w:val="00B77F48"/>
    <w:rsid w:val="00BA699A"/>
    <w:rsid w:val="00BB23C2"/>
    <w:rsid w:val="00BB4A41"/>
    <w:rsid w:val="00BB4D6F"/>
    <w:rsid w:val="00BB6AAE"/>
    <w:rsid w:val="00BB7855"/>
    <w:rsid w:val="00BC5404"/>
    <w:rsid w:val="00C03ABB"/>
    <w:rsid w:val="00C0510A"/>
    <w:rsid w:val="00C05700"/>
    <w:rsid w:val="00C23F8C"/>
    <w:rsid w:val="00C24CDC"/>
    <w:rsid w:val="00C26C78"/>
    <w:rsid w:val="00C37985"/>
    <w:rsid w:val="00C41159"/>
    <w:rsid w:val="00C42873"/>
    <w:rsid w:val="00C5135E"/>
    <w:rsid w:val="00C5422D"/>
    <w:rsid w:val="00C67A14"/>
    <w:rsid w:val="00C7670E"/>
    <w:rsid w:val="00C872BB"/>
    <w:rsid w:val="00C94FBE"/>
    <w:rsid w:val="00C952BA"/>
    <w:rsid w:val="00C97238"/>
    <w:rsid w:val="00CA61D7"/>
    <w:rsid w:val="00CB2CC9"/>
    <w:rsid w:val="00CC2C48"/>
    <w:rsid w:val="00CC671B"/>
    <w:rsid w:val="00CD2EDF"/>
    <w:rsid w:val="00CD323E"/>
    <w:rsid w:val="00CE0252"/>
    <w:rsid w:val="00CE0C6E"/>
    <w:rsid w:val="00CE34BC"/>
    <w:rsid w:val="00CE7C8F"/>
    <w:rsid w:val="00CE7F5B"/>
    <w:rsid w:val="00D01B23"/>
    <w:rsid w:val="00D06E99"/>
    <w:rsid w:val="00D1000C"/>
    <w:rsid w:val="00D15FB2"/>
    <w:rsid w:val="00D22B6B"/>
    <w:rsid w:val="00D255E1"/>
    <w:rsid w:val="00D44081"/>
    <w:rsid w:val="00D45D4F"/>
    <w:rsid w:val="00D51F4D"/>
    <w:rsid w:val="00D547C5"/>
    <w:rsid w:val="00D57F72"/>
    <w:rsid w:val="00D649B2"/>
    <w:rsid w:val="00D80E83"/>
    <w:rsid w:val="00D91B93"/>
    <w:rsid w:val="00D93FEC"/>
    <w:rsid w:val="00DA284A"/>
    <w:rsid w:val="00DC6867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52DD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36808"/>
    <w:rsid w:val="00F438B1"/>
    <w:rsid w:val="00F54DA6"/>
    <w:rsid w:val="00F637FB"/>
    <w:rsid w:val="00F64ED5"/>
    <w:rsid w:val="00F6748E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4BE23-8FC5-4954-BA0E-CF96A15F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169</TotalTime>
  <Pages>6</Pages>
  <Words>520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Caso de Prueba</vt:lpstr>
    </vt:vector>
  </TitlesOfParts>
  <Company>GRUPO DE DESARROLLO YENÚ</Company>
  <LinksUpToDate>false</LinksUpToDate>
  <CharactersWithSpaces>3379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Mariela</cp:lastModifiedBy>
  <cp:revision>22</cp:revision>
  <dcterms:created xsi:type="dcterms:W3CDTF">2017-09-02T01:29:00Z</dcterms:created>
  <dcterms:modified xsi:type="dcterms:W3CDTF">2017-10-24T22:08:00Z</dcterms:modified>
</cp:coreProperties>
</file>