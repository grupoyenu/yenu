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B24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B24D5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8B24D5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B24D5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B24D5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B24D5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8B24D5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8B24D5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8B24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8B24D5">
            <w:fldChar w:fldCharType="begin"/>
          </w:r>
          <w:r w:rsidR="000F79DF">
            <w:instrText xml:space="preserve"> TOC \o "1-3" \h \z \u </w:instrText>
          </w:r>
          <w:r w:rsidRPr="008B24D5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222F7A">
              <w:rPr>
                <w:rStyle w:val="Hipervnculo"/>
                <w:noProof/>
              </w:rPr>
              <w:t xml:space="preserve">7 </w:t>
            </w:r>
            <w:r w:rsidR="00CD2EDF">
              <w:rPr>
                <w:rStyle w:val="Hipervnculo"/>
                <w:noProof/>
              </w:rPr>
              <w:t xml:space="preserve"> ARCHIVO INVALIDO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B24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B24D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7361A" w:rsidP="0007361A">
          <w:pPr>
            <w:pStyle w:val="PSI-Ttulo"/>
            <w:ind w:left="0" w:firstLine="0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222F7A">
        <w:rPr>
          <w:bCs w:val="0"/>
        </w:rPr>
        <w:t>07</w:t>
      </w:r>
      <w:r w:rsidR="0007361A">
        <w:rPr>
          <w:bCs w:val="0"/>
        </w:rPr>
        <w:t xml:space="preserve">- Archivo </w:t>
      </w:r>
      <w:r w:rsidR="009C09B7">
        <w:rPr>
          <w:bCs w:val="0"/>
        </w:rPr>
        <w:t>inválido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 xml:space="preserve">El presente caso de prueba se </w:t>
      </w:r>
      <w:r w:rsidR="00222F7A">
        <w:t xml:space="preserve">realiza sobre el caso de uso 03 </w:t>
      </w:r>
      <w:r>
        <w:t xml:space="preserve">importar </w:t>
      </w:r>
      <w:r w:rsidR="00222F7A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0371FE" w:rsidRDefault="000371FE" w:rsidP="00252101">
      <w:pPr>
        <w:jc w:val="both"/>
      </w:pPr>
      <w:r>
        <w:t xml:space="preserve">El sistema debe mostrar un mensaje de error, indicando que el archivo seleccionado es de un formato invalido </w:t>
      </w:r>
    </w:p>
    <w:p w:rsidR="00F06F0E" w:rsidRDefault="00F06F0E" w:rsidP="002A6F5C"/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222F7A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CP0</w:t>
            </w:r>
            <w:r w:rsidR="00222F7A">
              <w:t>7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1F4F20">
              <w:t xml:space="preserve"> 2/OCT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3D0" w:rsidRDefault="00B133D0" w:rsidP="00C94FBE">
      <w:pPr>
        <w:spacing w:before="0" w:line="240" w:lineRule="auto"/>
      </w:pPr>
      <w:r>
        <w:separator/>
      </w:r>
    </w:p>
    <w:p w:rsidR="00B133D0" w:rsidRDefault="00B133D0"/>
  </w:endnote>
  <w:endnote w:type="continuationSeparator" w:id="1">
    <w:p w:rsidR="00B133D0" w:rsidRDefault="00B133D0" w:rsidP="00C94FBE">
      <w:pPr>
        <w:spacing w:before="0" w:line="240" w:lineRule="auto"/>
      </w:pPr>
      <w:r>
        <w:continuationSeparator/>
      </w:r>
    </w:p>
    <w:p w:rsidR="00B133D0" w:rsidRDefault="00B133D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8B24D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8B24D5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C09B7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C09B7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3D0" w:rsidRDefault="00B133D0" w:rsidP="00C94FBE">
      <w:pPr>
        <w:spacing w:before="0" w:line="240" w:lineRule="auto"/>
      </w:pPr>
      <w:r>
        <w:separator/>
      </w:r>
    </w:p>
    <w:p w:rsidR="00B133D0" w:rsidRDefault="00B133D0"/>
  </w:footnote>
  <w:footnote w:type="continuationSeparator" w:id="1">
    <w:p w:rsidR="00B133D0" w:rsidRDefault="00B133D0" w:rsidP="00C94FBE">
      <w:pPr>
        <w:spacing w:before="0" w:line="240" w:lineRule="auto"/>
      </w:pPr>
      <w:r>
        <w:continuationSeparator/>
      </w:r>
    </w:p>
    <w:p w:rsidR="00B133D0" w:rsidRDefault="00B133D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07361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8B24D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8B24D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7361A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4F20"/>
    <w:rsid w:val="001F5F92"/>
    <w:rsid w:val="0020621B"/>
    <w:rsid w:val="002145E7"/>
    <w:rsid w:val="00217A70"/>
    <w:rsid w:val="00222AA1"/>
    <w:rsid w:val="00222F7A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1EE0"/>
    <w:rsid w:val="003C54B1"/>
    <w:rsid w:val="003E12FE"/>
    <w:rsid w:val="003E74FD"/>
    <w:rsid w:val="0040066E"/>
    <w:rsid w:val="004355F5"/>
    <w:rsid w:val="004444C0"/>
    <w:rsid w:val="004525FF"/>
    <w:rsid w:val="00471030"/>
    <w:rsid w:val="00472572"/>
    <w:rsid w:val="004807AF"/>
    <w:rsid w:val="00493288"/>
    <w:rsid w:val="004947FA"/>
    <w:rsid w:val="004A54C8"/>
    <w:rsid w:val="004B6D4F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40078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D7CFF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24D5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3173"/>
    <w:rsid w:val="009A6BDE"/>
    <w:rsid w:val="009C09B7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3D0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2C45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151</TotalTime>
  <Pages>6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13</cp:revision>
  <dcterms:created xsi:type="dcterms:W3CDTF">2017-09-02T01:29:00Z</dcterms:created>
  <dcterms:modified xsi:type="dcterms:W3CDTF">2017-10-27T21:36:00Z</dcterms:modified>
</cp:coreProperties>
</file>