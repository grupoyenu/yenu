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5663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5663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35663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5663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5663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56636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356636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356636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3566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356636">
            <w:fldChar w:fldCharType="begin"/>
          </w:r>
          <w:r w:rsidR="000F79DF">
            <w:instrText xml:space="preserve"> TOC \o "1-3" \h \z \u </w:instrText>
          </w:r>
          <w:r w:rsidRPr="00356636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352707">
              <w:rPr>
                <w:rStyle w:val="Hipervnculo"/>
                <w:noProof/>
              </w:rPr>
              <w:t>CP 16</w:t>
            </w:r>
            <w:r w:rsidR="00DD5A4D">
              <w:rPr>
                <w:rStyle w:val="Hipervnculo"/>
                <w:noProof/>
              </w:rPr>
              <w:t xml:space="preserve"> ARCHIVO CON ESTRUCTURA INCORRECTA DEL CSV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566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/>
        </w:p>
        <w:p w:rsidR="000F79DF" w:rsidRDefault="0035663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9726C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352707">
        <w:rPr>
          <w:bCs w:val="0"/>
        </w:rPr>
        <w:t>16</w:t>
      </w:r>
      <w:r w:rsidR="00DD5A4D">
        <w:rPr>
          <w:bCs w:val="0"/>
        </w:rPr>
        <w:t>- Archivo con estructura incorrecta del csv</w:t>
      </w:r>
      <w:r w:rsidR="00C9726C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352707">
        <w:t xml:space="preserve"> realiza sobre el caso de uso 03</w:t>
      </w:r>
      <w:r>
        <w:t xml:space="preserve"> importar </w:t>
      </w:r>
      <w:r w:rsidR="00352707">
        <w:t>mesa de examen</w:t>
      </w:r>
      <w:r>
        <w:t xml:space="preserve">. El objetivo de este caso de prueba es, detectar errores al momento de importar un nuevo archivo </w:t>
      </w:r>
      <w:r w:rsidR="00352707">
        <w:t>de mesa de examen.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8E5162" w:rsidRDefault="008E5162" w:rsidP="008E5162">
      <w:pPr>
        <w:jc w:val="both"/>
      </w:pPr>
      <w:r>
        <w:t>Se realiza la descripción paso a paso de la ejecución del caso de prueba.</w:t>
      </w:r>
    </w:p>
    <w:p w:rsidR="00E84CF5" w:rsidRDefault="00E84CF5" w:rsidP="00E84CF5">
      <w:pPr>
        <w:jc w:val="both"/>
      </w:pPr>
      <w:bookmarkStart w:id="10" w:name="_Toc29278829"/>
      <w:bookmarkStart w:id="11" w:name="_Toc257629340"/>
      <w:r>
        <w:t>1. Se ingresa al sistema Tempus.</w:t>
      </w:r>
    </w:p>
    <w:p w:rsidR="00E84CF5" w:rsidRDefault="00E84CF5" w:rsidP="00E84CF5">
      <w:pPr>
        <w:jc w:val="both"/>
      </w:pPr>
      <w:r>
        <w:t>2. Iniciar sesión.</w:t>
      </w:r>
    </w:p>
    <w:p w:rsidR="00E84CF5" w:rsidRDefault="00E84CF5" w:rsidP="00E84CF5">
      <w:pPr>
        <w:jc w:val="both"/>
      </w:pPr>
      <w:r>
        <w:t>3. Ingresar al correo y clave.</w:t>
      </w:r>
    </w:p>
    <w:p w:rsidR="00E84CF5" w:rsidRDefault="00E84CF5" w:rsidP="00E84CF5">
      <w:pPr>
        <w:jc w:val="both"/>
      </w:pPr>
      <w:r>
        <w:t>4. Seleccionar Menu MESAS DE EXAMEN- Submenu IMPORTAR.</w:t>
      </w:r>
    </w:p>
    <w:p w:rsidR="00E84CF5" w:rsidRDefault="00E84CF5" w:rsidP="00E84CF5">
      <w:pPr>
        <w:ind w:left="0" w:firstLine="0"/>
        <w:jc w:val="both"/>
      </w:pPr>
      <w:r>
        <w:lastRenderedPageBreak/>
        <w:t>5. Seleccionar archivo.</w:t>
      </w:r>
    </w:p>
    <w:p w:rsidR="00E84CF5" w:rsidRDefault="00E84CF5" w:rsidP="00E84CF5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r w:rsidRPr="00F06F0E">
        <w:t>Resultado esperado</w:t>
      </w:r>
      <w:bookmarkEnd w:id="10"/>
      <w:bookmarkEnd w:id="11"/>
    </w:p>
    <w:p w:rsidR="00F06F0E" w:rsidRDefault="000371FE" w:rsidP="008E5162">
      <w:pPr>
        <w:jc w:val="both"/>
      </w:pPr>
      <w:r>
        <w:t xml:space="preserve">El sistema debe mostrar un mensaje de error, indicando que el archivo seleccionado </w:t>
      </w:r>
      <w:r w:rsidR="00D86712">
        <w:t>no está estructurado de acuerdo al formato csv</w:t>
      </w:r>
      <w:r w:rsidR="008E5162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B33BF2" w:rsidRDefault="00B33BF2" w:rsidP="00B33BF2">
      <w:pPr>
        <w:jc w:val="both"/>
      </w:pPr>
      <w:r>
        <w:t xml:space="preserve">Una vez ingresado al Sistema web Tempus, con los correspondientes pasos dichos anteriormente, realizamos la importación de un archivo csv, cuyo nombre es un archivo  con </w:t>
      </w:r>
      <w:r w:rsidR="00DE5384">
        <w:t>estructura incorrecta al csv</w:t>
      </w:r>
      <w:r>
        <w:t>, una vez ejecutado el mismo se presento  un error que muestra el siguiente mensaje “El archivo seleccionado tiene una cantidad de columnas inválidas”.</w:t>
      </w:r>
    </w:p>
    <w:p w:rsidR="002A6F5C" w:rsidRDefault="00B33BF2" w:rsidP="00B33BF2">
      <w:pPr>
        <w:jc w:val="both"/>
      </w:pPr>
      <w:r>
        <w:t>La evaluación de la prueba que se realizo muestra que el archivo no es válido, pero no muestra el mensaje de error que corresponde. Queda pendiente corregir dicho mensaje</w:t>
      </w:r>
    </w:p>
    <w:p w:rsidR="002A6F5C" w:rsidRDefault="002A6F5C" w:rsidP="00252101">
      <w:pPr>
        <w:jc w:val="both"/>
      </w:pPr>
    </w:p>
    <w:p w:rsidR="0039735A" w:rsidRDefault="00F14EA8" w:rsidP="0039735A">
      <w:pPr>
        <w:pStyle w:val="PSI-Ttulo1"/>
      </w:pPr>
      <w:r>
        <w:t>Archivo con estructura incorrecta del csv</w:t>
      </w:r>
      <w:r w:rsidR="008E5162">
        <w:t>.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F14EA8" w:rsidTr="001F584D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ID Caso de Uso: CU02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 Requerimiento: RF- REQ-01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Autor del Caso de Prueba: Oyarzo Mariela.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>
              <w:t xml:space="preserve"> CP0</w:t>
            </w:r>
            <w:r w:rsidR="009D12C1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Nombre del Probador: Oyarzo Mariela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Fecha de Ejecución: 08/NOV/2017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Para la Ejecución del Caso de Prueba: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Resultado Obtenido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1.Ingresar al sistema tempus</w:t>
            </w:r>
          </w:p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Pr="00E609FA" w:rsidRDefault="00F14EA8" w:rsidP="001F584D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mostro la pantalla principal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muestra la segunda pantalla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*Estar registrado (correo almacenado en la base de datos)</w:t>
            </w:r>
          </w:p>
          <w:p w:rsidR="00F14EA8" w:rsidRDefault="00F14EA8" w:rsidP="001F584D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356636" w:rsidP="001F584D">
            <w:pPr>
              <w:pStyle w:val="PSI-ComentarioenTabla"/>
            </w:pPr>
            <w:hyperlink r:id="rId13" w:history="1">
              <w:r w:rsidR="00F14EA8" w:rsidRPr="007A24E5">
                <w:rPr>
                  <w:rStyle w:val="Hipervnculo"/>
                </w:rPr>
                <w:t>marielaoyarzo89@gmail.com</w:t>
              </w:r>
            </w:hyperlink>
          </w:p>
          <w:p w:rsidR="00F14EA8" w:rsidRDefault="00F14EA8" w:rsidP="001F584D">
            <w:pPr>
              <w:pStyle w:val="PSI-ComentarioenTabla"/>
            </w:pPr>
          </w:p>
          <w:p w:rsidR="00F14EA8" w:rsidRDefault="00F14EA8" w:rsidP="001F584D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Ingreso con éxito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4.Seleccionar Menú Cursada-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Mostrar la pantalla con los menús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Tener el archivo csv con datos vacios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importo el archivo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AB280C">
            <w:pPr>
              <w:pStyle w:val="PSI-ComentarioenTabla"/>
            </w:pPr>
            <w:r>
              <w:t xml:space="preserve">Mensaje de error indicando que el archivo contiene </w:t>
            </w:r>
            <w:r w:rsidR="00AB280C">
              <w:t>una estructura incorrecta al formato csv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El archivo seleccionado tiene una cantidad de columnas inválidas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/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_x__ </w:t>
            </w:r>
            <w:r>
              <w:rPr>
                <w:color w:val="0000FF"/>
              </w:rPr>
              <w:t>(marque con x el resultado)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Fecha de Aprobación del Caso de Prueba:   ___________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F14EA8" w:rsidP="00AE03C9">
      <w:pPr>
        <w:pStyle w:val="PSI-Ttulo1"/>
        <w:rPr>
          <w:lang w:val="es-VE"/>
        </w:rPr>
      </w:pPr>
      <w:r>
        <w:rPr>
          <w:lang w:val="es-VE"/>
        </w:rPr>
        <w:t>Anexo</w:t>
      </w:r>
    </w:p>
    <w:p w:rsidR="00F14EA8" w:rsidRPr="00AE03C9" w:rsidRDefault="00F14EA8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EA8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BEF" w:rsidRDefault="000F4BEF" w:rsidP="00C94FBE">
      <w:pPr>
        <w:spacing w:before="0" w:line="240" w:lineRule="auto"/>
      </w:pPr>
      <w:r>
        <w:separator/>
      </w:r>
    </w:p>
    <w:p w:rsidR="000F4BEF" w:rsidRDefault="000F4BEF"/>
  </w:endnote>
  <w:endnote w:type="continuationSeparator" w:id="1">
    <w:p w:rsidR="000F4BEF" w:rsidRDefault="000F4BEF" w:rsidP="00C94FBE">
      <w:pPr>
        <w:spacing w:before="0" w:line="240" w:lineRule="auto"/>
      </w:pPr>
      <w:r>
        <w:continuationSeparator/>
      </w:r>
    </w:p>
    <w:p w:rsidR="000F4BEF" w:rsidRDefault="000F4B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35663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356636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84CF5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84CF5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BEF" w:rsidRDefault="000F4BEF" w:rsidP="00C94FBE">
      <w:pPr>
        <w:spacing w:before="0" w:line="240" w:lineRule="auto"/>
      </w:pPr>
      <w:r>
        <w:separator/>
      </w:r>
    </w:p>
    <w:p w:rsidR="000F4BEF" w:rsidRDefault="000F4BEF"/>
  </w:footnote>
  <w:footnote w:type="continuationSeparator" w:id="1">
    <w:p w:rsidR="000F4BEF" w:rsidRDefault="000F4BEF" w:rsidP="00C94FBE">
      <w:pPr>
        <w:spacing w:before="0" w:line="240" w:lineRule="auto"/>
      </w:pPr>
      <w:r>
        <w:continuationSeparator/>
      </w:r>
    </w:p>
    <w:p w:rsidR="000F4BEF" w:rsidRDefault="000F4BE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C9726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35663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35663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3F24"/>
    <w:rsid w:val="00006311"/>
    <w:rsid w:val="00011BED"/>
    <w:rsid w:val="000146B1"/>
    <w:rsid w:val="00017EFE"/>
    <w:rsid w:val="000371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BEF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5BD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3130E3"/>
    <w:rsid w:val="003149A1"/>
    <w:rsid w:val="00344258"/>
    <w:rsid w:val="00352707"/>
    <w:rsid w:val="00354809"/>
    <w:rsid w:val="003560F2"/>
    <w:rsid w:val="00356636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536D0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C6AAD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8E5162"/>
    <w:rsid w:val="00904CB6"/>
    <w:rsid w:val="00920EBE"/>
    <w:rsid w:val="0092483A"/>
    <w:rsid w:val="00931895"/>
    <w:rsid w:val="00942049"/>
    <w:rsid w:val="0096683E"/>
    <w:rsid w:val="009A3173"/>
    <w:rsid w:val="009A6BDE"/>
    <w:rsid w:val="009D12C1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B280C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BF2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9726C"/>
    <w:rsid w:val="00CA61D7"/>
    <w:rsid w:val="00CB2CC9"/>
    <w:rsid w:val="00CC2C48"/>
    <w:rsid w:val="00CC671B"/>
    <w:rsid w:val="00CD2EDF"/>
    <w:rsid w:val="00CD323E"/>
    <w:rsid w:val="00CD4B73"/>
    <w:rsid w:val="00CE0252"/>
    <w:rsid w:val="00CE0C6E"/>
    <w:rsid w:val="00CE34BC"/>
    <w:rsid w:val="00CE7C8F"/>
    <w:rsid w:val="00CE7F5B"/>
    <w:rsid w:val="00D01B23"/>
    <w:rsid w:val="00D0253E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86712"/>
    <w:rsid w:val="00D91B93"/>
    <w:rsid w:val="00D93FEC"/>
    <w:rsid w:val="00DA284A"/>
    <w:rsid w:val="00DC6867"/>
    <w:rsid w:val="00DD0159"/>
    <w:rsid w:val="00DD5A4D"/>
    <w:rsid w:val="00DD5A70"/>
    <w:rsid w:val="00DE538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CF5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4EA8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82619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170</TotalTime>
  <Pages>7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20</cp:revision>
  <dcterms:created xsi:type="dcterms:W3CDTF">2017-09-02T01:29:00Z</dcterms:created>
  <dcterms:modified xsi:type="dcterms:W3CDTF">2017-11-10T02:26:00Z</dcterms:modified>
</cp:coreProperties>
</file>