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A77F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A77F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0A77F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A77F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A77F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0A77F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0A77F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0A77F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0A77F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0A77F5">
            <w:fldChar w:fldCharType="begin"/>
          </w:r>
          <w:r w:rsidR="000F79DF">
            <w:instrText xml:space="preserve"> TOC \o "1-3" \h \z \u </w:instrText>
          </w:r>
          <w:r w:rsidRPr="000A77F5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5F0C21">
              <w:rPr>
                <w:rStyle w:val="Hipervnculo"/>
                <w:noProof/>
              </w:rPr>
              <w:t>CP 18</w:t>
            </w:r>
            <w:r w:rsidR="003457FF">
              <w:rPr>
                <w:rStyle w:val="Hipervnculo"/>
                <w:noProof/>
              </w:rPr>
              <w:t xml:space="preserve"> COMPLETAR TODOS LOS DATOS OBLIGATORIOS EXCEPTO UNO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A77F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A77F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55277B" w:rsidRPr="0055277B" w:rsidRDefault="00CD2EDF" w:rsidP="0055277B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5F0C21">
        <w:rPr>
          <w:bCs w:val="0"/>
        </w:rPr>
        <w:t>18</w:t>
      </w:r>
      <w:r w:rsidR="0055277B">
        <w:rPr>
          <w:bCs w:val="0"/>
        </w:rPr>
        <w:t>- Completar todos los datos obligatorios excepto uno.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55277B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  <w:r w:rsidR="0055277B">
        <w:t xml:space="preserve"> 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E64931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 xml:space="preserve">Se cargan los datos del  horario </w:t>
      </w:r>
      <w:r w:rsidR="003457FF">
        <w:t>y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582B42" w:rsidRPr="00582B42" w:rsidRDefault="00582B42" w:rsidP="00F06F0E">
      <w:pPr>
        <w:pStyle w:val="PSI-Ttulo2"/>
        <w:rPr>
          <w:rFonts w:asciiTheme="minorHAnsi" w:hAnsiTheme="minorHAnsi"/>
          <w:b w:val="0"/>
          <w:color w:val="auto"/>
          <w:sz w:val="22"/>
          <w:szCs w:val="22"/>
        </w:rPr>
      </w:pPr>
      <w:bookmarkStart w:id="12" w:name="_Toc29278830"/>
      <w:bookmarkStart w:id="13" w:name="_Toc257629341"/>
      <w:r w:rsidRPr="00582B42">
        <w:rPr>
          <w:rFonts w:asciiTheme="minorHAnsi" w:hAnsiTheme="minorHAnsi"/>
          <w:b w:val="0"/>
          <w:color w:val="auto"/>
          <w:sz w:val="22"/>
          <w:szCs w:val="22"/>
        </w:rPr>
        <w:t>El sistema debe mostrar un mensaje de error</w:t>
      </w:r>
      <w:r>
        <w:rPr>
          <w:rFonts w:asciiTheme="minorHAnsi" w:hAnsiTheme="minorHAnsi"/>
          <w:b w:val="0"/>
          <w:color w:val="auto"/>
          <w:sz w:val="22"/>
          <w:szCs w:val="22"/>
        </w:rPr>
        <w:t>, cuando  uno de los campos obligatorios no ha sido completado.</w:t>
      </w:r>
    </w:p>
    <w:p w:rsidR="00F06F0E" w:rsidRDefault="00F06F0E" w:rsidP="00F06F0E">
      <w:pPr>
        <w:pStyle w:val="PSI-Ttulo2"/>
      </w:pPr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5F0C21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89C" w:rsidRDefault="0092689C" w:rsidP="00C94FBE">
      <w:pPr>
        <w:spacing w:before="0" w:line="240" w:lineRule="auto"/>
      </w:pPr>
      <w:r>
        <w:separator/>
      </w:r>
    </w:p>
    <w:p w:rsidR="0092689C" w:rsidRDefault="0092689C"/>
  </w:endnote>
  <w:endnote w:type="continuationSeparator" w:id="1">
    <w:p w:rsidR="0092689C" w:rsidRDefault="0092689C" w:rsidP="00C94FBE">
      <w:pPr>
        <w:spacing w:before="0" w:line="240" w:lineRule="auto"/>
      </w:pPr>
      <w:r>
        <w:continuationSeparator/>
      </w:r>
    </w:p>
    <w:p w:rsidR="0092689C" w:rsidRDefault="009268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0A77F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0A77F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6493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64931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89C" w:rsidRDefault="0092689C" w:rsidP="00C94FBE">
      <w:pPr>
        <w:spacing w:before="0" w:line="240" w:lineRule="auto"/>
      </w:pPr>
      <w:r>
        <w:separator/>
      </w:r>
    </w:p>
    <w:p w:rsidR="0092689C" w:rsidRDefault="0092689C"/>
  </w:footnote>
  <w:footnote w:type="continuationSeparator" w:id="1">
    <w:p w:rsidR="0092689C" w:rsidRDefault="0092689C" w:rsidP="00C94FBE">
      <w:pPr>
        <w:spacing w:before="0" w:line="240" w:lineRule="auto"/>
      </w:pPr>
      <w:r>
        <w:continuationSeparator/>
      </w:r>
    </w:p>
    <w:p w:rsidR="0092689C" w:rsidRDefault="009268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0A77F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0A77F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1CC1"/>
    <w:rsid w:val="00092BC0"/>
    <w:rsid w:val="000A0FE7"/>
    <w:rsid w:val="000A77F5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E0242"/>
    <w:rsid w:val="001E3BEC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C1EAF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457FF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277B"/>
    <w:rsid w:val="00564033"/>
    <w:rsid w:val="00566CAB"/>
    <w:rsid w:val="00570F4F"/>
    <w:rsid w:val="00571137"/>
    <w:rsid w:val="00581D90"/>
    <w:rsid w:val="00582B42"/>
    <w:rsid w:val="005857BB"/>
    <w:rsid w:val="00597A23"/>
    <w:rsid w:val="005A0664"/>
    <w:rsid w:val="005A52A2"/>
    <w:rsid w:val="005B6373"/>
    <w:rsid w:val="005E4042"/>
    <w:rsid w:val="005E76A4"/>
    <w:rsid w:val="005F0372"/>
    <w:rsid w:val="005F0C21"/>
    <w:rsid w:val="005F133C"/>
    <w:rsid w:val="005F31D1"/>
    <w:rsid w:val="005F5429"/>
    <w:rsid w:val="005F60BA"/>
    <w:rsid w:val="00602A2E"/>
    <w:rsid w:val="006124BF"/>
    <w:rsid w:val="00616A6E"/>
    <w:rsid w:val="00672D02"/>
    <w:rsid w:val="00684FB1"/>
    <w:rsid w:val="006919D5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41F8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2689C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567A0"/>
    <w:rsid w:val="00A6207B"/>
    <w:rsid w:val="00A670E3"/>
    <w:rsid w:val="00A8070B"/>
    <w:rsid w:val="00AB58A0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025D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4931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279</TotalTime>
  <Pages>1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34</cp:revision>
  <dcterms:created xsi:type="dcterms:W3CDTF">2017-09-02T01:29:00Z</dcterms:created>
  <dcterms:modified xsi:type="dcterms:W3CDTF">2017-11-14T04:33:00Z</dcterms:modified>
</cp:coreProperties>
</file>