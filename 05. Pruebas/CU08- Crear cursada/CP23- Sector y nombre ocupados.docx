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4604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4604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4604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4604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4604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4604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46044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46044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4604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46044">
            <w:fldChar w:fldCharType="begin"/>
          </w:r>
          <w:r w:rsidR="000F79DF">
            <w:instrText xml:space="preserve"> TOC \o "1-3" \h \z \u </w:instrText>
          </w:r>
          <w:r w:rsidRPr="00B46044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2E4F67">
              <w:rPr>
                <w:rStyle w:val="Hipervnculo"/>
                <w:noProof/>
              </w:rPr>
              <w:t>23</w:t>
            </w:r>
            <w:r w:rsidR="00FE3E09">
              <w:rPr>
                <w:rStyle w:val="Hipervnculo"/>
                <w:noProof/>
              </w:rPr>
              <w:t xml:space="preserve"> SECTOR Y NOMBRE OCUPADOS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4604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4604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2E4F67">
        <w:rPr>
          <w:bCs w:val="0"/>
        </w:rPr>
        <w:t>23</w:t>
      </w:r>
      <w:r w:rsidR="00FE3E09">
        <w:rPr>
          <w:bCs w:val="0"/>
        </w:rPr>
        <w:t xml:space="preserve"> – Sector y nombre ocupados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error, cuando un aula este ocupada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2E4F67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F4B" w:rsidRDefault="00132F4B" w:rsidP="00C94FBE">
      <w:pPr>
        <w:spacing w:before="0" w:line="240" w:lineRule="auto"/>
      </w:pPr>
      <w:r>
        <w:separator/>
      </w:r>
    </w:p>
    <w:p w:rsidR="00132F4B" w:rsidRDefault="00132F4B"/>
  </w:endnote>
  <w:endnote w:type="continuationSeparator" w:id="1">
    <w:p w:rsidR="00132F4B" w:rsidRDefault="00132F4B" w:rsidP="00C94FBE">
      <w:pPr>
        <w:spacing w:before="0" w:line="240" w:lineRule="auto"/>
      </w:pPr>
      <w:r>
        <w:continuationSeparator/>
      </w:r>
    </w:p>
    <w:p w:rsidR="00132F4B" w:rsidRDefault="00132F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4604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46044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E4F67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E4F67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F4B" w:rsidRDefault="00132F4B" w:rsidP="00C94FBE">
      <w:pPr>
        <w:spacing w:before="0" w:line="240" w:lineRule="auto"/>
      </w:pPr>
      <w:r>
        <w:separator/>
      </w:r>
    </w:p>
    <w:p w:rsidR="00132F4B" w:rsidRDefault="00132F4B"/>
  </w:footnote>
  <w:footnote w:type="continuationSeparator" w:id="1">
    <w:p w:rsidR="00132F4B" w:rsidRDefault="00132F4B" w:rsidP="00C94FBE">
      <w:pPr>
        <w:spacing w:before="0" w:line="240" w:lineRule="auto"/>
      </w:pPr>
      <w:r>
        <w:continuationSeparator/>
      </w:r>
    </w:p>
    <w:p w:rsidR="00132F4B" w:rsidRDefault="00132F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4604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4604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32F4B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4F67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46044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266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34</cp:revision>
  <dcterms:created xsi:type="dcterms:W3CDTF">2017-09-02T01:29:00Z</dcterms:created>
  <dcterms:modified xsi:type="dcterms:W3CDTF">2017-11-14T03:39:00Z</dcterms:modified>
</cp:coreProperties>
</file>