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3144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3144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3144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3144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3144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3144C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3144C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3144C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314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3144C">
            <w:fldChar w:fldCharType="begin"/>
          </w:r>
          <w:r w:rsidR="000F79DF">
            <w:instrText xml:space="preserve"> TOC \o "1-3" \h \z \u </w:instrText>
          </w:r>
          <w:r w:rsidRPr="00B3144C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3F7610">
              <w:rPr>
                <w:rStyle w:val="Hipervnculo"/>
                <w:noProof/>
              </w:rPr>
              <w:t>CP 13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3F7610">
              <w:rPr>
                <w:rStyle w:val="Hipervnculo"/>
                <w:noProof/>
              </w:rPr>
              <w:t>VALIDO</w:t>
            </w:r>
            <w:r w:rsidR="00D573F9">
              <w:rPr>
                <w:rStyle w:val="Hipervnculo"/>
                <w:noProof/>
              </w:rPr>
              <w:t xml:space="preserve"> 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314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3144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3F7610">
        <w:rPr>
          <w:bCs w:val="0"/>
        </w:rPr>
        <w:t>13</w:t>
      </w:r>
      <w:r w:rsidR="00A17FE1">
        <w:rPr>
          <w:bCs w:val="0"/>
        </w:rPr>
        <w:t xml:space="preserve">- </w:t>
      </w:r>
      <w:r w:rsidR="003F7610">
        <w:rPr>
          <w:bCs w:val="0"/>
        </w:rPr>
        <w:t>Archivo valido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D6729D">
        <w:t xml:space="preserve"> realiza sobre el caso de uso 03</w:t>
      </w:r>
      <w:r>
        <w:t xml:space="preserve"> importar </w:t>
      </w:r>
      <w:r w:rsidR="00D6729D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3F7610" w:rsidP="00A17FE1">
      <w:pPr>
        <w:jc w:val="both"/>
      </w:pPr>
      <w:r>
        <w:t>El sistema debe responder de manera aceptable</w:t>
      </w:r>
      <w:r w:rsidR="00F44635">
        <w:t xml:space="preserve">, cuando se le ingresen campos completos, </w:t>
      </w:r>
      <w:r w:rsidR="00F44635" w:rsidRPr="00A6207B">
        <w:rPr>
          <w:highlight w:val="yellow"/>
        </w:rPr>
        <w:t>o bien algunos vacios.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729D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3F7610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lastRenderedPageBreak/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FE8" w:rsidRDefault="00DC6FE8" w:rsidP="00C94FBE">
      <w:pPr>
        <w:spacing w:before="0" w:line="240" w:lineRule="auto"/>
      </w:pPr>
      <w:r>
        <w:separator/>
      </w:r>
    </w:p>
    <w:p w:rsidR="00DC6FE8" w:rsidRDefault="00DC6FE8"/>
  </w:endnote>
  <w:endnote w:type="continuationSeparator" w:id="1">
    <w:p w:rsidR="00DC6FE8" w:rsidRDefault="00DC6FE8" w:rsidP="00C94FBE">
      <w:pPr>
        <w:spacing w:before="0" w:line="240" w:lineRule="auto"/>
      </w:pPr>
      <w:r>
        <w:continuationSeparator/>
      </w:r>
    </w:p>
    <w:p w:rsidR="00DC6FE8" w:rsidRDefault="00DC6FE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3144C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3144C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A223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A2231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FE8" w:rsidRDefault="00DC6FE8" w:rsidP="00C94FBE">
      <w:pPr>
        <w:spacing w:before="0" w:line="240" w:lineRule="auto"/>
      </w:pPr>
      <w:r>
        <w:separator/>
      </w:r>
    </w:p>
    <w:p w:rsidR="00DC6FE8" w:rsidRDefault="00DC6FE8"/>
  </w:footnote>
  <w:footnote w:type="continuationSeparator" w:id="1">
    <w:p w:rsidR="00DC6FE8" w:rsidRDefault="00DC6FE8" w:rsidP="00C94FBE">
      <w:pPr>
        <w:spacing w:before="0" w:line="240" w:lineRule="auto"/>
      </w:pPr>
      <w:r>
        <w:continuationSeparator/>
      </w:r>
    </w:p>
    <w:p w:rsidR="00DC6FE8" w:rsidRDefault="00DC6FE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3144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3144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B62E0"/>
    <w:rsid w:val="006D7DDE"/>
    <w:rsid w:val="006F1EA6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221</TotalTime>
  <Pages>6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23</cp:revision>
  <dcterms:created xsi:type="dcterms:W3CDTF">2017-09-02T01:29:00Z</dcterms:created>
  <dcterms:modified xsi:type="dcterms:W3CDTF">2017-10-27T22:24:00Z</dcterms:modified>
</cp:coreProperties>
</file>