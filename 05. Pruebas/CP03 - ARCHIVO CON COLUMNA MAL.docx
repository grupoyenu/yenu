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C03ABB">
          <w:pPr>
            <w:pStyle w:val="Sinespaciado"/>
            <w:rPr>
              <w:rFonts w:asciiTheme="majorHAnsi" w:eastAsiaTheme="majorEastAsia" w:hAnsiTheme="majorHAnsi" w:cstheme="majorBidi"/>
              <w:sz w:val="72"/>
              <w:szCs w:val="72"/>
            </w:rPr>
          </w:pPr>
          <w:r w:rsidRPr="00C03ABB">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C03ABB">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03ABB">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03ABB">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Plantilla 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C03ABB"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C03ABB"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C03ABB"/>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C03ABB">
          <w:pPr>
            <w:pStyle w:val="TDC1"/>
            <w:rPr>
              <w:rFonts w:eastAsiaTheme="minorEastAsia"/>
              <w:b w:val="0"/>
              <w:bCs w:val="0"/>
              <w:noProof/>
              <w:sz w:val="22"/>
              <w:szCs w:val="22"/>
              <w:lang w:eastAsia="es-ES"/>
            </w:rPr>
          </w:pPr>
          <w:r w:rsidRPr="00C03ABB">
            <w:fldChar w:fldCharType="begin"/>
          </w:r>
          <w:r w:rsidR="000F79DF">
            <w:instrText xml:space="preserve"> TOC \o "1-3" \h \z \u </w:instrText>
          </w:r>
          <w:r w:rsidRPr="00C03ABB">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C03ABB">
          <w:pPr>
            <w:pStyle w:val="TDC1"/>
            <w:rPr>
              <w:rFonts w:eastAsiaTheme="minorEastAsia"/>
              <w:b w:val="0"/>
              <w:bCs w:val="0"/>
              <w:noProof/>
              <w:sz w:val="22"/>
              <w:szCs w:val="22"/>
              <w:lang w:eastAsia="es-ES"/>
            </w:rPr>
          </w:pPr>
          <w:hyperlink w:anchor="_Toc257629334" w:history="1">
            <w:r w:rsidR="00CD2EDF">
              <w:rPr>
                <w:rStyle w:val="Hipervnculo"/>
                <w:noProof/>
              </w:rPr>
              <w:t>CP 0</w:t>
            </w:r>
            <w:r w:rsidR="006D53AB">
              <w:rPr>
                <w:rStyle w:val="Hipervnculo"/>
                <w:noProof/>
              </w:rPr>
              <w:t>4 ARCHIVO CON DATOS ERRONEOS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C03ABB">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C03ABB">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C03ABB">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C03ABB">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C03ABB">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C03ABB">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C03ABB">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C03ABB">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C03AB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E4042" w:rsidP="009A3173">
          <w:pPr>
            <w:pStyle w:val="PSI-Ttulo"/>
          </w:pPr>
          <w:r>
            <w:rPr>
              <w:lang w:val="es-AR"/>
            </w:rPr>
            <w:t>Plantilla 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6D53AB">
        <w:rPr>
          <w:bCs w:val="0"/>
        </w:rPr>
        <w:t>04</w:t>
      </w:r>
      <w:r w:rsidR="00A17FE1">
        <w:rPr>
          <w:bCs w:val="0"/>
        </w:rPr>
        <w:t xml:space="preserve">- ARCHIVO </w:t>
      </w:r>
      <w:r w:rsidR="006D53AB">
        <w:rPr>
          <w:bCs w:val="0"/>
        </w:rPr>
        <w:t xml:space="preserve">CON DATOS ERRORES </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296617">
        <w:t>indicando</w:t>
      </w:r>
      <w:r w:rsidR="006D53AB">
        <w:t xml:space="preserve"> que el archivo contiene datos erróneos.</w:t>
      </w:r>
    </w:p>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2A6F5C" w:rsidRDefault="002A6F5C" w:rsidP="00252101">
      <w:pPr>
        <w:jc w:val="both"/>
      </w:pPr>
    </w:p>
    <w:p w:rsidR="0039735A" w:rsidRDefault="00805FA9" w:rsidP="0039735A">
      <w:pPr>
        <w:pStyle w:val="PSI-Ttulo1"/>
      </w:pPr>
      <w:bookmarkStart w:id="14" w:name="_Toc257629342"/>
      <w:r>
        <w:t>P</w:t>
      </w:r>
      <w:r w:rsidR="0039735A">
        <w:t>lantilla Caso de Prueba</w:t>
      </w:r>
      <w:r w:rsidR="00F637FB">
        <w:t>&lt;NOMBRE DEL CASO DE PRUEBA&gt;</w:t>
      </w:r>
      <w:bookmarkEnd w:id="14"/>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5" w:name="DDE_LINK1"/>
            <w:r>
              <w:t>ID/Nombre Caso de Prueba:</w:t>
            </w:r>
            <w:bookmarkEnd w:id="15"/>
            <w:r w:rsidR="002A6F5C">
              <w:t xml:space="preserve"> CP0</w:t>
            </w:r>
            <w:r w:rsidR="004E4134">
              <w:t>4</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2DD" w:rsidRDefault="00E752DD" w:rsidP="00C94FBE">
      <w:pPr>
        <w:spacing w:before="0" w:line="240" w:lineRule="auto"/>
      </w:pPr>
      <w:r>
        <w:separator/>
      </w:r>
    </w:p>
    <w:p w:rsidR="00E752DD" w:rsidRDefault="00E752DD"/>
  </w:endnote>
  <w:endnote w:type="continuationSeparator" w:id="1">
    <w:p w:rsidR="00E752DD" w:rsidRDefault="00E752DD" w:rsidP="00C94FBE">
      <w:pPr>
        <w:spacing w:before="0" w:line="240" w:lineRule="auto"/>
      </w:pPr>
      <w:r>
        <w:continuationSeparator/>
      </w:r>
    </w:p>
    <w:p w:rsidR="00E752DD" w:rsidRDefault="00E752D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C03ABB"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C03ABB">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E4134">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E4134">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2DD" w:rsidRDefault="00E752DD" w:rsidP="00C94FBE">
      <w:pPr>
        <w:spacing w:before="0" w:line="240" w:lineRule="auto"/>
      </w:pPr>
      <w:r>
        <w:separator/>
      </w:r>
    </w:p>
    <w:p w:rsidR="00E752DD" w:rsidRDefault="00E752DD"/>
  </w:footnote>
  <w:footnote w:type="continuationSeparator" w:id="1">
    <w:p w:rsidR="00E752DD" w:rsidRDefault="00E752DD" w:rsidP="00C94FBE">
      <w:pPr>
        <w:spacing w:before="0" w:line="240" w:lineRule="auto"/>
      </w:pPr>
      <w:r>
        <w:continuationSeparator/>
      </w:r>
    </w:p>
    <w:p w:rsidR="00E752DD" w:rsidRDefault="00E752D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805FA9">
        <w:pPr>
          <w:pStyle w:val="Encabezado"/>
          <w:rPr>
            <w:rFonts w:asciiTheme="majorHAnsi" w:eastAsiaTheme="majorEastAsia" w:hAnsiTheme="majorHAnsi" w:cstheme="majorBidi"/>
          </w:rPr>
        </w:pPr>
        <w:r>
          <w:rPr>
            <w:rFonts w:asciiTheme="majorHAnsi" w:eastAsiaTheme="majorEastAsia" w:hAnsiTheme="majorHAnsi" w:cstheme="majorBidi"/>
            <w:lang w:val="es-AR"/>
          </w:rPr>
          <w:t>Plantilla Caso de Prueba</w:t>
        </w:r>
      </w:p>
    </w:sdtContent>
  </w:sdt>
  <w:p w:rsidR="00805FA9" w:rsidRPr="000F4F97" w:rsidRDefault="00C03AB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C03ABB">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12F99"/>
    <w:rsid w:val="004444C0"/>
    <w:rsid w:val="004525FF"/>
    <w:rsid w:val="00471030"/>
    <w:rsid w:val="00472572"/>
    <w:rsid w:val="004807AF"/>
    <w:rsid w:val="00493288"/>
    <w:rsid w:val="004947FA"/>
    <w:rsid w:val="004A54C8"/>
    <w:rsid w:val="004C5D7E"/>
    <w:rsid w:val="004D45CD"/>
    <w:rsid w:val="004D5185"/>
    <w:rsid w:val="004E3CF6"/>
    <w:rsid w:val="004E4134"/>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D53AB"/>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C03ABB"/>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52DD"/>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163</TotalTime>
  <Pages>6</Pages>
  <Words>550</Words>
  <Characters>3028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Caso de Prueba</dc:title>
  <dc:subject>TEMPUS</dc:subject>
  <dc:creator>Emanuel</dc:creator>
  <cp:keywords/>
  <dc:description/>
  <cp:lastModifiedBy>Mariela</cp:lastModifiedBy>
  <cp:revision>15</cp:revision>
  <dcterms:created xsi:type="dcterms:W3CDTF">2017-09-02T01:29:00Z</dcterms:created>
  <dcterms:modified xsi:type="dcterms:W3CDTF">2017-09-29T00:04:00Z</dcterms:modified>
</cp:coreProperties>
</file>