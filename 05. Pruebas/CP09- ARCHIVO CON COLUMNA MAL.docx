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A0A1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A0A13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9A0A13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A0A13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A0A13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Plantilla 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A0A13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9A0A13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9A0A13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9A0A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9A0A13">
            <w:fldChar w:fldCharType="begin"/>
          </w:r>
          <w:r w:rsidR="000F79DF">
            <w:instrText xml:space="preserve"> TOC \o "1-3" \h \z \u </w:instrText>
          </w:r>
          <w:r w:rsidRPr="009A0A13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0C3893">
              <w:rPr>
                <w:rStyle w:val="Hipervnculo"/>
                <w:noProof/>
              </w:rPr>
              <w:t>9</w:t>
            </w:r>
            <w:r w:rsidR="006D53AB">
              <w:rPr>
                <w:rStyle w:val="Hipervnculo"/>
                <w:noProof/>
              </w:rPr>
              <w:t xml:space="preserve"> ARCHIVO CON DATOS ERRONEOS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9A0A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A0A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E4042" w:rsidP="009A3173">
          <w:pPr>
            <w:pStyle w:val="PSI-Ttulo"/>
          </w:pPr>
          <w:r>
            <w:rPr>
              <w:lang w:val="es-AR"/>
            </w:rPr>
            <w:t>Plantilla 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93E23">
        <w:rPr>
          <w:bCs w:val="0"/>
        </w:rPr>
        <w:t>09</w:t>
      </w:r>
      <w:r w:rsidR="00A17FE1">
        <w:rPr>
          <w:bCs w:val="0"/>
        </w:rPr>
        <w:t xml:space="preserve">- ARCHIVO </w:t>
      </w:r>
      <w:r w:rsidR="006D53AB">
        <w:rPr>
          <w:bCs w:val="0"/>
        </w:rPr>
        <w:t xml:space="preserve">CON DATOS ERRORES 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0C3893">
        <w:t xml:space="preserve"> realiza sobre el caso de uso 03</w:t>
      </w:r>
      <w:r>
        <w:t xml:space="preserve"> importar </w:t>
      </w:r>
      <w:r w:rsidR="000C3893">
        <w:t>mesa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252101">
      <w:pPr>
        <w:jc w:val="both"/>
      </w:pPr>
      <w:r>
        <w:t>2. Se accede al sistema mediante el correo y clave.</w:t>
      </w: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252101">
      <w:pPr>
        <w:jc w:val="both"/>
      </w:pPr>
    </w:p>
    <w:p w:rsidR="00805FA9" w:rsidRDefault="00805FA9" w:rsidP="00805FA9">
      <w:r>
        <w:t>3. S</w:t>
      </w:r>
      <w:r w:rsidR="000371FE">
        <w:t>e selecciona en el menú cursada, submenú  importar.</w:t>
      </w:r>
    </w:p>
    <w:p w:rsidR="000371FE" w:rsidRDefault="000371FE" w:rsidP="00805FA9">
      <w:r>
        <w:t>4. Se selecciona un archivo.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296617">
        <w:t>indicando</w:t>
      </w:r>
      <w:r w:rsidR="006D53AB">
        <w:t xml:space="preserve"> que el archivo contiene datos erróneos.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A6F5C" w:rsidRDefault="002A6F5C" w:rsidP="00252101">
      <w:pPr>
        <w:jc w:val="both"/>
      </w:pPr>
      <w:r>
        <w:t>Pendiente de evaluación</w:t>
      </w:r>
    </w:p>
    <w:p w:rsidR="002A6F5C" w:rsidRDefault="002A6F5C" w:rsidP="00252101">
      <w:pPr>
        <w:jc w:val="both"/>
      </w:pPr>
    </w:p>
    <w:p w:rsidR="0039735A" w:rsidRDefault="00805FA9" w:rsidP="0039735A">
      <w:pPr>
        <w:pStyle w:val="PSI-Ttulo1"/>
      </w:pPr>
      <w:bookmarkStart w:id="14" w:name="_Toc257629342"/>
      <w:r>
        <w:t>P</w:t>
      </w:r>
      <w:r w:rsidR="0039735A">
        <w:t>lantilla Caso de Prueba</w:t>
      </w:r>
      <w:r w:rsidR="00F637FB">
        <w:t>&lt;NOMBRE DEL CASO DE PRUEBA&gt;</w:t>
      </w:r>
      <w:bookmarkEnd w:id="14"/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893E23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5" w:name="DDE_LINK1"/>
            <w:r>
              <w:t>ID/Nombre Caso de Prueba:</w:t>
            </w:r>
            <w:bookmarkEnd w:id="15"/>
            <w:r w:rsidR="002A6F5C">
              <w:t xml:space="preserve"> CP0</w:t>
            </w:r>
            <w:r w:rsidR="00893E23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2A6F5C">
              <w:t xml:space="preserve"> 2</w:t>
            </w:r>
            <w:r w:rsidR="00893E23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F4D" w:rsidRDefault="00D51F4D" w:rsidP="00C94FBE">
      <w:pPr>
        <w:spacing w:before="0" w:line="240" w:lineRule="auto"/>
      </w:pPr>
      <w:r>
        <w:separator/>
      </w:r>
    </w:p>
    <w:p w:rsidR="00D51F4D" w:rsidRDefault="00D51F4D"/>
  </w:endnote>
  <w:endnote w:type="continuationSeparator" w:id="1">
    <w:p w:rsidR="00D51F4D" w:rsidRDefault="00D51F4D" w:rsidP="00C94FBE">
      <w:pPr>
        <w:spacing w:before="0" w:line="240" w:lineRule="auto"/>
      </w:pPr>
      <w:r>
        <w:continuationSeparator/>
      </w:r>
    </w:p>
    <w:p w:rsidR="00D51F4D" w:rsidRDefault="00D51F4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9A0A1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9A0A13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93E23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93E23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F4D" w:rsidRDefault="00D51F4D" w:rsidP="00C94FBE">
      <w:pPr>
        <w:spacing w:before="0" w:line="240" w:lineRule="auto"/>
      </w:pPr>
      <w:r>
        <w:separator/>
      </w:r>
    </w:p>
    <w:p w:rsidR="00D51F4D" w:rsidRDefault="00D51F4D"/>
  </w:footnote>
  <w:footnote w:type="continuationSeparator" w:id="1">
    <w:p w:rsidR="00D51F4D" w:rsidRDefault="00D51F4D" w:rsidP="00C94FBE">
      <w:pPr>
        <w:spacing w:before="0" w:line="240" w:lineRule="auto"/>
      </w:pPr>
      <w:r>
        <w:continuationSeparator/>
      </w:r>
    </w:p>
    <w:p w:rsidR="00D51F4D" w:rsidRDefault="00D51F4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805FA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Plantilla Caso de Prueba</w:t>
        </w:r>
      </w:p>
    </w:sdtContent>
  </w:sdt>
  <w:p w:rsidR="00805FA9" w:rsidRPr="000F4F97" w:rsidRDefault="009A0A1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9A0A13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3893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807AF"/>
    <w:rsid w:val="00493288"/>
    <w:rsid w:val="004947FA"/>
    <w:rsid w:val="004A54C8"/>
    <w:rsid w:val="004C5D7E"/>
    <w:rsid w:val="004D45CD"/>
    <w:rsid w:val="004D5185"/>
    <w:rsid w:val="004E3CF6"/>
    <w:rsid w:val="004E4134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53AB"/>
    <w:rsid w:val="006D7D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E23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0A13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3ABB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1F4D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52DD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164</TotalTime>
  <Pages>6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Caso de Prueba</dc:title>
  <dc:subject>TEMPUS</dc:subject>
  <dc:creator>Emanuel</dc:creator>
  <cp:keywords/>
  <dc:description/>
  <cp:lastModifiedBy>Mariela</cp:lastModifiedBy>
  <cp:revision>17</cp:revision>
  <dcterms:created xsi:type="dcterms:W3CDTF">2017-09-02T01:29:00Z</dcterms:created>
  <dcterms:modified xsi:type="dcterms:W3CDTF">2017-10-03T01:34:00Z</dcterms:modified>
</cp:coreProperties>
</file>