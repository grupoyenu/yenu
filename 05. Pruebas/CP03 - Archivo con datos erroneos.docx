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C4D14">
          <w:pPr>
            <w:pStyle w:val="Sinespaciado"/>
            <w:rPr>
              <w:rFonts w:asciiTheme="majorHAnsi" w:eastAsiaTheme="majorEastAsia" w:hAnsiTheme="majorHAnsi" w:cstheme="majorBidi"/>
              <w:sz w:val="72"/>
              <w:szCs w:val="72"/>
            </w:rPr>
          </w:pPr>
          <w:r w:rsidRPr="008C4D14">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8C4D14">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C4D14">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C4D14">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8C4D1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8C4D14"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8C4D14"/>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8C4D14">
          <w:pPr>
            <w:pStyle w:val="TDC1"/>
            <w:rPr>
              <w:rFonts w:eastAsiaTheme="minorEastAsia"/>
              <w:b w:val="0"/>
              <w:bCs w:val="0"/>
              <w:noProof/>
              <w:sz w:val="22"/>
              <w:szCs w:val="22"/>
              <w:lang w:eastAsia="es-ES"/>
            </w:rPr>
          </w:pPr>
          <w:r w:rsidRPr="008C4D14">
            <w:fldChar w:fldCharType="begin"/>
          </w:r>
          <w:r w:rsidR="000F79DF">
            <w:instrText xml:space="preserve"> TOC \o "1-3" \h \z \u </w:instrText>
          </w:r>
          <w:r w:rsidRPr="008C4D14">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C4D14">
          <w:pPr>
            <w:pStyle w:val="TDC1"/>
            <w:rPr>
              <w:rFonts w:eastAsiaTheme="minorEastAsia"/>
              <w:b w:val="0"/>
              <w:bCs w:val="0"/>
              <w:noProof/>
              <w:sz w:val="22"/>
              <w:szCs w:val="22"/>
              <w:lang w:eastAsia="es-ES"/>
            </w:rPr>
          </w:pPr>
          <w:hyperlink w:anchor="_Toc257629334" w:history="1">
            <w:r w:rsidR="00CD2EDF">
              <w:rPr>
                <w:rStyle w:val="Hipervnculo"/>
                <w:noProof/>
              </w:rPr>
              <w:t>CP 0</w:t>
            </w:r>
            <w:r w:rsidR="000F7B2A">
              <w:rPr>
                <w:rStyle w:val="Hipervnculo"/>
                <w:noProof/>
              </w:rPr>
              <w:t xml:space="preserve">3 ARCHIVO CON </w:t>
            </w:r>
            <w:r w:rsidR="006C1478">
              <w:rPr>
                <w:rStyle w:val="Hipervnculo"/>
                <w:noProof/>
              </w:rPr>
              <w:t>DATOS ERRONEOS.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C4D14">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C4D14">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C4D14">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C4D14">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C4D14">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C4D14">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C4D14">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8C4D14"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7D4BA0"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EA691C">
        <w:rPr>
          <w:bCs w:val="0"/>
        </w:rPr>
        <w:t>03</w:t>
      </w:r>
      <w:r w:rsidR="00A17FE1">
        <w:rPr>
          <w:bCs w:val="0"/>
        </w:rPr>
        <w:t xml:space="preserve">- </w:t>
      </w:r>
      <w:r w:rsidR="007D4BA0">
        <w:rPr>
          <w:bCs w:val="0"/>
        </w:rPr>
        <w:t xml:space="preserve">Archivo </w:t>
      </w:r>
      <w:r w:rsidR="006C1478">
        <w:rPr>
          <w:bCs w:val="0"/>
        </w:rPr>
        <w:t>con datos erróneos.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w:t>
      </w:r>
      <w:r w:rsidR="006D53AB">
        <w:t xml:space="preserve"> que el archivo contiene </w:t>
      </w:r>
      <w:r w:rsidR="000F7B2A">
        <w:t xml:space="preserve">en la columna </w:t>
      </w:r>
      <w:r w:rsidR="006D53AB">
        <w:t>datos erróneos.</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AE03C9" w:rsidRDefault="00AE03C9" w:rsidP="00CD26DE">
      <w:pPr>
        <w:ind w:left="0" w:firstLine="0"/>
      </w:pP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4" w:name="DDE_LINK1"/>
            <w:r>
              <w:t>ID/Nombre Caso de Prueba:</w:t>
            </w:r>
            <w:bookmarkEnd w:id="14"/>
            <w:r w:rsidR="002A6F5C">
              <w:t xml:space="preserve"> CP0</w:t>
            </w:r>
            <w:r w:rsidR="00EA691C">
              <w:t>3</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lastRenderedPageBreak/>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0D5" w:rsidRDefault="001A60D5" w:rsidP="00C94FBE">
      <w:pPr>
        <w:spacing w:before="0" w:line="240" w:lineRule="auto"/>
      </w:pPr>
      <w:r>
        <w:separator/>
      </w:r>
    </w:p>
    <w:p w:rsidR="001A60D5" w:rsidRDefault="001A60D5"/>
  </w:endnote>
  <w:endnote w:type="continuationSeparator" w:id="1">
    <w:p w:rsidR="001A60D5" w:rsidRDefault="001A60D5" w:rsidP="00C94FBE">
      <w:pPr>
        <w:spacing w:before="0" w:line="240" w:lineRule="auto"/>
      </w:pPr>
      <w:r>
        <w:continuationSeparator/>
      </w:r>
    </w:p>
    <w:p w:rsidR="001A60D5" w:rsidRDefault="001A60D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8C4D14"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8C4D14">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C1478">
          <w:rPr>
            <w:rFonts w:asciiTheme="majorHAnsi" w:hAnsiTheme="majorHAnsi" w:cstheme="majorHAnsi"/>
            <w:noProof/>
          </w:rPr>
          <w:t>3</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C1478">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0D5" w:rsidRDefault="001A60D5" w:rsidP="00C94FBE">
      <w:pPr>
        <w:spacing w:before="0" w:line="240" w:lineRule="auto"/>
      </w:pPr>
      <w:r>
        <w:separator/>
      </w:r>
    </w:p>
    <w:p w:rsidR="001A60D5" w:rsidRDefault="001A60D5"/>
  </w:footnote>
  <w:footnote w:type="continuationSeparator" w:id="1">
    <w:p w:rsidR="001A60D5" w:rsidRDefault="001A60D5" w:rsidP="00C94FBE">
      <w:pPr>
        <w:spacing w:before="0" w:line="240" w:lineRule="auto"/>
      </w:pPr>
      <w:r>
        <w:continuationSeparator/>
      </w:r>
    </w:p>
    <w:p w:rsidR="001A60D5" w:rsidRDefault="001A60D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7D4BA0">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8C4D1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8C4D14">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F97"/>
    <w:rsid w:val="000F79DF"/>
    <w:rsid w:val="000F7B2A"/>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A60D5"/>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3F73B2"/>
    <w:rsid w:val="0040066E"/>
    <w:rsid w:val="00412F99"/>
    <w:rsid w:val="004444C0"/>
    <w:rsid w:val="004525FF"/>
    <w:rsid w:val="00471030"/>
    <w:rsid w:val="00472572"/>
    <w:rsid w:val="004807AF"/>
    <w:rsid w:val="00493288"/>
    <w:rsid w:val="004947FA"/>
    <w:rsid w:val="004A54C8"/>
    <w:rsid w:val="004C5D7E"/>
    <w:rsid w:val="004D45CD"/>
    <w:rsid w:val="004D5185"/>
    <w:rsid w:val="004E3CF6"/>
    <w:rsid w:val="004E4134"/>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C1478"/>
    <w:rsid w:val="006D53AB"/>
    <w:rsid w:val="006D7DDE"/>
    <w:rsid w:val="0070494E"/>
    <w:rsid w:val="00705C02"/>
    <w:rsid w:val="00706A07"/>
    <w:rsid w:val="00711DF8"/>
    <w:rsid w:val="00723B0C"/>
    <w:rsid w:val="007447BE"/>
    <w:rsid w:val="00751361"/>
    <w:rsid w:val="00765110"/>
    <w:rsid w:val="00765889"/>
    <w:rsid w:val="007A33C6"/>
    <w:rsid w:val="007B0E3D"/>
    <w:rsid w:val="007B151B"/>
    <w:rsid w:val="007B24ED"/>
    <w:rsid w:val="007B2E53"/>
    <w:rsid w:val="007C742C"/>
    <w:rsid w:val="007D4BA0"/>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4D14"/>
    <w:rsid w:val="008C67B6"/>
    <w:rsid w:val="008E48FB"/>
    <w:rsid w:val="00904CB6"/>
    <w:rsid w:val="00920EBE"/>
    <w:rsid w:val="0092483A"/>
    <w:rsid w:val="00931895"/>
    <w:rsid w:val="00942049"/>
    <w:rsid w:val="0096119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BE1C64"/>
    <w:rsid w:val="00C03ABB"/>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6DE"/>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05B"/>
    <w:rsid w:val="00E41820"/>
    <w:rsid w:val="00E41E7A"/>
    <w:rsid w:val="00E438FE"/>
    <w:rsid w:val="00E5392A"/>
    <w:rsid w:val="00E67DB5"/>
    <w:rsid w:val="00E752DD"/>
    <w:rsid w:val="00E7708C"/>
    <w:rsid w:val="00E8096E"/>
    <w:rsid w:val="00E84E25"/>
    <w:rsid w:val="00E93312"/>
    <w:rsid w:val="00E96B2E"/>
    <w:rsid w:val="00EA691C"/>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38C9"/>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172</TotalTime>
  <Pages>6</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20</cp:revision>
  <dcterms:created xsi:type="dcterms:W3CDTF">2017-09-02T01:29:00Z</dcterms:created>
  <dcterms:modified xsi:type="dcterms:W3CDTF">2017-10-31T22:36:00Z</dcterms:modified>
</cp:coreProperties>
</file>