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61199">
          <w:pPr>
            <w:pStyle w:val="Sinespaciado"/>
            <w:rPr>
              <w:rFonts w:asciiTheme="majorHAnsi" w:eastAsiaTheme="majorEastAsia" w:hAnsiTheme="majorHAnsi" w:cstheme="majorBidi"/>
              <w:sz w:val="72"/>
              <w:szCs w:val="72"/>
            </w:rPr>
          </w:pPr>
          <w:r w:rsidRPr="00961199">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6119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6119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6119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6119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961199"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61199"/>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961199">
          <w:pPr>
            <w:pStyle w:val="TDC1"/>
            <w:rPr>
              <w:rFonts w:eastAsiaTheme="minorEastAsia"/>
              <w:b w:val="0"/>
              <w:bCs w:val="0"/>
              <w:noProof/>
              <w:sz w:val="22"/>
              <w:szCs w:val="22"/>
              <w:lang w:eastAsia="es-ES"/>
            </w:rPr>
          </w:pPr>
          <w:r w:rsidRPr="00961199">
            <w:fldChar w:fldCharType="begin"/>
          </w:r>
          <w:r w:rsidR="000F79DF">
            <w:instrText xml:space="preserve"> TOC \o "1-3" \h \z \u </w:instrText>
          </w:r>
          <w:r w:rsidRPr="00961199">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1"/>
            <w:rPr>
              <w:rFonts w:eastAsiaTheme="minorEastAsia"/>
              <w:b w:val="0"/>
              <w:bCs w:val="0"/>
              <w:noProof/>
              <w:sz w:val="22"/>
              <w:szCs w:val="22"/>
              <w:lang w:eastAsia="es-ES"/>
            </w:rPr>
          </w:pPr>
          <w:hyperlink w:anchor="_Toc257629334" w:history="1">
            <w:r w:rsidR="00CD2EDF">
              <w:rPr>
                <w:rStyle w:val="Hipervnculo"/>
                <w:noProof/>
              </w:rPr>
              <w:t>CP 0</w:t>
            </w:r>
            <w:r w:rsidR="000F7B2A">
              <w:rPr>
                <w:rStyle w:val="Hipervnculo"/>
                <w:noProof/>
              </w:rPr>
              <w:t>3 ARCHIVO CON UNA MALA COLUMNA</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61199">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96119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D4BA0"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A691C">
        <w:rPr>
          <w:bCs w:val="0"/>
        </w:rPr>
        <w:t>03</w:t>
      </w:r>
      <w:r w:rsidR="00A17FE1">
        <w:rPr>
          <w:bCs w:val="0"/>
        </w:rPr>
        <w:t xml:space="preserve">- </w:t>
      </w:r>
      <w:r w:rsidR="007D4BA0">
        <w:rPr>
          <w:bCs w:val="0"/>
        </w:rPr>
        <w:t>Archivo con una mala columna</w:t>
      </w:r>
      <w:r w:rsidR="00EA691C">
        <w:rPr>
          <w:bCs w:val="0"/>
        </w:rPr>
        <w:t xml:space="preserve"> </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w:t>
      </w:r>
      <w:r w:rsidR="000F7B2A">
        <w:t xml:space="preserve">en la columna </w:t>
      </w:r>
      <w:r w:rsidR="006D53AB">
        <w:t>datos erróneos.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AE03C9" w:rsidRDefault="00AE03C9" w:rsidP="00CD26DE">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EA691C">
              <w:t>3</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C64" w:rsidRDefault="00BE1C64" w:rsidP="00C94FBE">
      <w:pPr>
        <w:spacing w:before="0" w:line="240" w:lineRule="auto"/>
      </w:pPr>
      <w:r>
        <w:separator/>
      </w:r>
    </w:p>
    <w:p w:rsidR="00BE1C64" w:rsidRDefault="00BE1C64"/>
  </w:endnote>
  <w:endnote w:type="continuationSeparator" w:id="1">
    <w:p w:rsidR="00BE1C64" w:rsidRDefault="00BE1C64" w:rsidP="00C94FBE">
      <w:pPr>
        <w:spacing w:before="0" w:line="240" w:lineRule="auto"/>
      </w:pPr>
      <w:r>
        <w:continuationSeparator/>
      </w:r>
    </w:p>
    <w:p w:rsidR="00BE1C64" w:rsidRDefault="00BE1C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96119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96119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7B2A">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7B2A">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C64" w:rsidRDefault="00BE1C64" w:rsidP="00C94FBE">
      <w:pPr>
        <w:spacing w:before="0" w:line="240" w:lineRule="auto"/>
      </w:pPr>
      <w:r>
        <w:separator/>
      </w:r>
    </w:p>
    <w:p w:rsidR="00BE1C64" w:rsidRDefault="00BE1C64"/>
  </w:footnote>
  <w:footnote w:type="continuationSeparator" w:id="1">
    <w:p w:rsidR="00BE1C64" w:rsidRDefault="00BE1C64" w:rsidP="00C94FBE">
      <w:pPr>
        <w:spacing w:before="0" w:line="240" w:lineRule="auto"/>
      </w:pPr>
      <w:r>
        <w:continuationSeparator/>
      </w:r>
    </w:p>
    <w:p w:rsidR="00BE1C64" w:rsidRDefault="00BE1C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7D4BA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96119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6119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0F7B2A"/>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73B2"/>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4ED"/>
    <w:rsid w:val="007B2E53"/>
    <w:rsid w:val="007C742C"/>
    <w:rsid w:val="007D4BA0"/>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119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BE1C6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6DE"/>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05B"/>
    <w:rsid w:val="00E41820"/>
    <w:rsid w:val="00E41E7A"/>
    <w:rsid w:val="00E438FE"/>
    <w:rsid w:val="00E5392A"/>
    <w:rsid w:val="00E67DB5"/>
    <w:rsid w:val="00E752DD"/>
    <w:rsid w:val="00E7708C"/>
    <w:rsid w:val="00E8096E"/>
    <w:rsid w:val="00E84E25"/>
    <w:rsid w:val="00E93312"/>
    <w:rsid w:val="00E96B2E"/>
    <w:rsid w:val="00EA691C"/>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38C9"/>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168</TotalTime>
  <Pages>6</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19</cp:revision>
  <dcterms:created xsi:type="dcterms:W3CDTF">2017-09-02T01:29:00Z</dcterms:created>
  <dcterms:modified xsi:type="dcterms:W3CDTF">2017-10-28T16:58:00Z</dcterms:modified>
</cp:coreProperties>
</file>